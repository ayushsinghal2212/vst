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hd w:val="clear" w:color="auto" w:fill="ffffff"/>
        <w:spacing w:after="0" w:lineRule="auto" w:line="240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 xml:space="preserve">                                    </w:t>
      </w: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 xml:space="preserve">  </w:t>
      </w: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>SOMASHEKAR MUMMULA</w:t>
      </w:r>
    </w:p>
    <w:p>
      <w:pPr>
        <w:pStyle w:val="style0"/>
        <w:shd w:val="clear" w:color="auto" w:fill="ffffff"/>
        <w:spacing w:after="0" w:lineRule="auto" w:line="240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Cs/>
          <w:color w:val="000000"/>
          <w:kern w:val="36"/>
          <w:sz w:val="24"/>
          <w:szCs w:val="24"/>
          <w:lang w:eastAsia="en-IN"/>
        </w:rPr>
        <w:t xml:space="preserve">                                 </w:t>
      </w:r>
      <w:r>
        <w:rPr>
          <w:rFonts w:eastAsia="Times New Roman" w:cstheme="minorHAnsi"/>
          <w:bCs/>
          <w:color w:val="000000"/>
          <w:kern w:val="36"/>
          <w:sz w:val="24"/>
          <w:szCs w:val="24"/>
          <w:lang w:eastAsia="en-IN"/>
        </w:rPr>
        <w:t>EMAIL</w:t>
      </w:r>
      <w:r>
        <w:rPr>
          <w:rFonts w:eastAsia="Times New Roman" w:cstheme="minorHAnsi"/>
          <w:bCs/>
          <w:color w:val="000000"/>
          <w:kern w:val="36"/>
          <w:sz w:val="24"/>
          <w:szCs w:val="24"/>
          <w:lang w:eastAsia="en-IN"/>
        </w:rPr>
        <w:t xml:space="preserve"> ID:</w:t>
      </w:r>
      <w:r>
        <w:rPr>
          <w:rFonts w:eastAsia="Times New Roman" w:cstheme="minorHAnsi"/>
          <w:bCs/>
          <w:color w:val="000000"/>
          <w:kern w:val="36"/>
          <w:sz w:val="24"/>
          <w:szCs w:val="24"/>
          <w:lang w:eastAsia="en-IN"/>
        </w:rPr>
        <w:t xml:space="preserve">  </w:t>
      </w:r>
      <w:r>
        <w:rPr>
          <w:rFonts w:eastAsia="Times New Roman" w:cstheme="minorHAnsi"/>
          <w:bCs/>
          <w:color w:val="000000"/>
          <w:kern w:val="36"/>
          <w:sz w:val="24"/>
          <w:szCs w:val="24"/>
          <w:lang w:eastAsia="en-IN"/>
        </w:rPr>
        <w:t>somashekar.mummula</w:t>
      </w:r>
      <w:r>
        <w:rPr>
          <w:rFonts w:eastAsia="Times New Roman" w:cstheme="minorHAnsi"/>
          <w:bCs/>
          <w:color w:val="000000"/>
          <w:kern w:val="36"/>
          <w:sz w:val="24"/>
          <w:szCs w:val="24"/>
          <w:lang w:eastAsia="en-IN"/>
        </w:rPr>
        <w:t>@gmail.com</w:t>
      </w:r>
    </w:p>
    <w:p>
      <w:pPr>
        <w:pStyle w:val="style0"/>
        <w:shd w:val="clear" w:color="auto" w:fill="ffffff"/>
        <w:spacing w:after="0" w:lineRule="auto" w:line="240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Cs/>
          <w:color w:val="000000"/>
          <w:kern w:val="36"/>
          <w:sz w:val="24"/>
          <w:szCs w:val="24"/>
          <w:lang w:eastAsia="en-IN"/>
        </w:rPr>
        <w:t xml:space="preserve">                                                    </w:t>
      </w:r>
      <w:r>
        <w:rPr>
          <w:rFonts w:eastAsia="Times New Roman" w:cstheme="minorHAnsi"/>
          <w:bCs/>
          <w:color w:val="000000"/>
          <w:kern w:val="36"/>
          <w:sz w:val="24"/>
          <w:szCs w:val="24"/>
          <w:lang w:eastAsia="en-IN"/>
        </w:rPr>
        <w:t xml:space="preserve">Phone no: </w:t>
      </w:r>
      <w:r>
        <w:rPr>
          <w:rFonts w:eastAsia="Times New Roman" w:cstheme="minorHAnsi"/>
          <w:bCs/>
          <w:color w:val="000000"/>
          <w:kern w:val="36"/>
          <w:sz w:val="24"/>
          <w:szCs w:val="24"/>
          <w:lang w:eastAsia="en-IN"/>
        </w:rPr>
        <w:t>+91</w:t>
      </w:r>
      <w:r>
        <w:rPr>
          <w:rFonts w:eastAsia="Times New Roman" w:cstheme="minorHAnsi"/>
          <w:bCs/>
          <w:color w:val="000000"/>
          <w:kern w:val="36"/>
          <w:sz w:val="24"/>
          <w:szCs w:val="24"/>
          <w:lang w:eastAsia="en-IN"/>
        </w:rPr>
        <w:t xml:space="preserve">- </w:t>
      </w:r>
      <w:r>
        <w:rPr>
          <w:rFonts w:eastAsia="Times New Roman" w:cstheme="minorHAnsi"/>
          <w:bCs/>
          <w:color w:val="000000"/>
          <w:kern w:val="36"/>
          <w:sz w:val="24"/>
          <w:szCs w:val="24"/>
          <w:lang w:eastAsia="en-IN"/>
        </w:rPr>
        <w:t>9701676320</w:t>
      </w:r>
    </w:p>
    <w:p>
      <w:pPr>
        <w:pStyle w:val="style0"/>
        <w:shd w:val="clear" w:color="auto" w:fill="ffffff"/>
        <w:spacing w:after="0" w:lineRule="auto" w:line="240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 xml:space="preserve">         </w:t>
      </w: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 xml:space="preserve">     </w:t>
      </w: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 xml:space="preserve">      </w:t>
      </w: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 xml:space="preserve">                      </w:t>
      </w: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>2 Yrs</w:t>
      </w: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 xml:space="preserve"> EXPERIENCE </w:t>
      </w: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>AS</w:t>
      </w:r>
    </w:p>
    <w:p>
      <w:pPr>
        <w:pStyle w:val="style0"/>
        <w:shd w:val="clear" w:color="auto" w:fill="ffffff"/>
        <w:spacing w:after="0" w:lineRule="auto" w:line="240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 xml:space="preserve">               </w:t>
      </w: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 xml:space="preserve">                     </w:t>
      </w: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 xml:space="preserve">PRODUCT </w:t>
      </w: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>DESIG</w:t>
      </w: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 xml:space="preserve">N </w:t>
      </w: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>ENGINEER</w:t>
      </w: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 xml:space="preserve">              </w:t>
      </w:r>
      <w:r>
        <w:rPr>
          <w:rFonts w:eastAsia="Times New Roman" w:cstheme="minorHAnsi"/>
          <w:bCs/>
          <w:color w:val="000000"/>
          <w:kern w:val="36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bCs/>
          <w:color w:val="000000"/>
          <w:kern w:val="36"/>
          <w:sz w:val="24"/>
          <w:szCs w:val="24"/>
          <w:lang w:eastAsia="en-IN"/>
        </w:rPr>
        <w:t xml:space="preserve">                                                        </w:t>
      </w:r>
      <w:r>
        <w:rPr>
          <w:rFonts w:eastAsia="Times New Roman" w:cstheme="minorHAnsi"/>
          <w:bCs/>
          <w:color w:val="000000"/>
          <w:kern w:val="36"/>
          <w:sz w:val="24"/>
          <w:szCs w:val="24"/>
          <w:lang w:eastAsia="en-IN"/>
        </w:rPr>
        <w:t xml:space="preserve">                         </w:t>
      </w:r>
    </w:p>
    <w:p>
      <w:pPr>
        <w:pStyle w:val="style0"/>
        <w:shd w:val="clear" w:color="auto" w:fill="ffffff"/>
        <w:spacing w:after="0" w:lineRule="auto" w:line="240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 xml:space="preserve">OBJECTIVE </w:t>
      </w:r>
    </w:p>
    <w:p>
      <w:pPr>
        <w:pStyle w:val="style0"/>
        <w:shd w:val="clear" w:color="auto" w:fill="ffffff"/>
        <w:spacing w:after="0" w:lineRule="auto" w:line="240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76"/>
        <w:jc w:val="left"/>
        <w:outlineLvl w:val="0"/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 xml:space="preserve">             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>Looking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 xml:space="preserve"> for the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>Opportunity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 xml:space="preserve"> to 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 xml:space="preserve">work in a challenging environment 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 xml:space="preserve">and to 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 xml:space="preserve">       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 xml:space="preserve">                         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 xml:space="preserve">             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 xml:space="preserve">  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 xml:space="preserve">   </w:t>
      </w:r>
    </w:p>
    <w:p>
      <w:pPr>
        <w:pStyle w:val="style0"/>
        <w:shd w:val="clear" w:color="auto" w:fill="ffffff"/>
        <w:spacing w:after="0" w:lineRule="auto" w:line="276"/>
        <w:jc w:val="left"/>
        <w:outlineLvl w:val="0"/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 xml:space="preserve">             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>Evolve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 xml:space="preserve"> innovative skills in the field 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 xml:space="preserve">Of Computer Aided design 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>(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>CAD)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 xml:space="preserve">and </w:t>
      </w:r>
    </w:p>
    <w:p>
      <w:pPr>
        <w:pStyle w:val="style0"/>
        <w:shd w:val="clear" w:color="auto" w:fill="ffffff"/>
        <w:spacing w:after="0" w:lineRule="auto" w:line="276"/>
        <w:jc w:val="left"/>
        <w:outlineLvl w:val="0"/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 xml:space="preserve">             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>Research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 xml:space="preserve"> and Development 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>(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>R&amp;D)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>, thus be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 xml:space="preserve"> beneficial to </w:t>
      </w:r>
      <w:r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  <w:t>organisation</w:t>
      </w:r>
    </w:p>
    <w:p>
      <w:pPr>
        <w:pStyle w:val="style0"/>
        <w:shd w:val="clear" w:color="auto" w:fill="ffffff"/>
        <w:spacing w:after="0" w:lineRule="auto" w:line="276"/>
        <w:jc w:val="left"/>
        <w:outlineLvl w:val="0"/>
        <w:rPr>
          <w:rFonts w:eastAsia="Times New Roman" w:cstheme="minorHAnsi"/>
          <w:b w:val="false"/>
          <w:bCs w:val="false"/>
          <w:color w:val="000000"/>
          <w:kern w:val="36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100" w:lineRule="atLeast" w:line="250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R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OFILE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SUMMARY</w:t>
      </w:r>
    </w:p>
    <w:p>
      <w:pPr>
        <w:pStyle w:val="style0"/>
        <w:spacing w:after="0" w:lineRule="auto" w:line="240"/>
        <w:rPr>
          <w:rFonts w:cstheme="minorHAnsi"/>
          <w:sz w:val="24"/>
          <w:szCs w:val="24"/>
          <w:lang w:eastAsia="en-IN"/>
        </w:rPr>
      </w:pPr>
    </w:p>
    <w:p>
      <w:pPr>
        <w:pStyle w:val="style179"/>
        <w:numPr>
          <w:ilvl w:val="0"/>
          <w:numId w:val="8"/>
        </w:numPr>
        <w:spacing w:after="0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 xml:space="preserve">Working </w:t>
      </w:r>
      <w:r>
        <w:rPr>
          <w:rFonts w:cstheme="minorHAnsi"/>
          <w:sz w:val="24"/>
          <w:szCs w:val="24"/>
          <w:lang w:eastAsia="en-IN"/>
        </w:rPr>
        <w:t xml:space="preserve">as </w:t>
      </w:r>
      <w:r>
        <w:rPr>
          <w:rFonts w:cstheme="minorHAnsi"/>
          <w:sz w:val="24"/>
          <w:szCs w:val="24"/>
          <w:lang w:eastAsia="en-IN"/>
        </w:rPr>
        <w:t>Design engine</w:t>
      </w:r>
      <w:r>
        <w:rPr>
          <w:rFonts w:cstheme="minorHAnsi"/>
          <w:sz w:val="24"/>
          <w:szCs w:val="24"/>
          <w:lang w:eastAsia="en-IN"/>
        </w:rPr>
        <w:t xml:space="preserve">er </w:t>
      </w:r>
      <w:r>
        <w:rPr>
          <w:rFonts w:cstheme="minorHAnsi"/>
          <w:sz w:val="24"/>
          <w:szCs w:val="24"/>
          <w:lang w:eastAsia="en-IN"/>
        </w:rPr>
        <w:t xml:space="preserve">in </w:t>
      </w:r>
      <w:r>
        <w:rPr>
          <w:rFonts w:cstheme="minorHAnsi"/>
          <w:sz w:val="24"/>
          <w:szCs w:val="24"/>
          <w:lang w:eastAsia="en-IN"/>
        </w:rPr>
        <w:t>Escorts</w:t>
      </w:r>
      <w:r>
        <w:rPr>
          <w:rFonts w:cstheme="minorHAnsi"/>
          <w:sz w:val="24"/>
          <w:szCs w:val="24"/>
          <w:lang w:eastAsia="en-IN"/>
        </w:rPr>
        <w:t xml:space="preserve"> transmission department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 xml:space="preserve">on payroll of </w:t>
      </w:r>
      <w:r>
        <w:rPr>
          <w:rFonts w:cstheme="minorHAnsi"/>
          <w:sz w:val="24"/>
          <w:szCs w:val="24"/>
          <w:lang w:eastAsia="en-IN"/>
        </w:rPr>
        <w:t>Desig</w:t>
      </w:r>
      <w:r>
        <w:rPr>
          <w:rFonts w:cstheme="minorHAnsi"/>
          <w:sz w:val="24"/>
          <w:szCs w:val="24"/>
          <w:lang w:eastAsia="en-IN"/>
        </w:rPr>
        <w:t>n</w:t>
      </w:r>
      <w:r>
        <w:rPr>
          <w:rFonts w:cstheme="minorHAnsi"/>
          <w:sz w:val="24"/>
          <w:szCs w:val="24"/>
          <w:lang w:eastAsia="en-IN"/>
        </w:rPr>
        <w:t>tech</w:t>
      </w:r>
      <w:r>
        <w:rPr>
          <w:rFonts w:cstheme="minorHAnsi"/>
          <w:sz w:val="24"/>
          <w:szCs w:val="24"/>
          <w:lang w:eastAsia="en-IN"/>
        </w:rPr>
        <w:t xml:space="preserve"> sys</w:t>
      </w:r>
      <w:r>
        <w:rPr>
          <w:rFonts w:cstheme="minorHAnsi"/>
          <w:sz w:val="24"/>
          <w:szCs w:val="24"/>
          <w:lang w:eastAsia="en-IN"/>
        </w:rPr>
        <w:t>tems limited</w:t>
      </w:r>
      <w:r>
        <w:rPr>
          <w:rFonts w:cstheme="minorHAnsi"/>
          <w:sz w:val="24"/>
          <w:szCs w:val="24"/>
          <w:lang w:eastAsia="en-IN"/>
        </w:rPr>
        <w:t xml:space="preserve">, </w:t>
      </w:r>
      <w:r>
        <w:rPr>
          <w:rFonts w:cstheme="minorHAnsi"/>
          <w:sz w:val="24"/>
          <w:szCs w:val="24"/>
          <w:lang w:eastAsia="en-IN"/>
        </w:rPr>
        <w:t>worked</w:t>
      </w:r>
      <w:r>
        <w:rPr>
          <w:rFonts w:cstheme="minorHAnsi"/>
          <w:sz w:val="24"/>
          <w:szCs w:val="24"/>
          <w:lang w:eastAsia="en-IN"/>
        </w:rPr>
        <w:t xml:space="preserve"> on </w:t>
      </w:r>
      <w:r>
        <w:rPr>
          <w:rFonts w:cstheme="minorHAnsi"/>
          <w:sz w:val="24"/>
          <w:szCs w:val="24"/>
          <w:lang w:eastAsia="en-IN"/>
        </w:rPr>
        <w:t>various</w:t>
      </w:r>
      <w:r>
        <w:rPr>
          <w:rFonts w:cstheme="minorHAnsi"/>
          <w:sz w:val="24"/>
          <w:szCs w:val="24"/>
          <w:lang w:eastAsia="en-IN"/>
        </w:rPr>
        <w:t xml:space="preserve"> concept</w:t>
      </w:r>
      <w:r>
        <w:rPr>
          <w:rFonts w:cstheme="minorHAnsi"/>
          <w:sz w:val="24"/>
          <w:szCs w:val="24"/>
          <w:lang w:eastAsia="en-IN"/>
        </w:rPr>
        <w:t>s</w:t>
      </w:r>
      <w:r>
        <w:rPr>
          <w:rFonts w:cstheme="minorHAnsi"/>
          <w:sz w:val="24"/>
          <w:szCs w:val="24"/>
          <w:lang w:eastAsia="en-IN"/>
        </w:rPr>
        <w:t xml:space="preserve"> from conceptual stage to Assembly mockup level.</w:t>
      </w:r>
    </w:p>
    <w:p>
      <w:pPr>
        <w:pStyle w:val="style179"/>
        <w:numPr>
          <w:ilvl w:val="0"/>
          <w:numId w:val="17"/>
        </w:numPr>
        <w:spacing w:after="0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Competent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in</w:t>
      </w:r>
      <w:r>
        <w:rPr>
          <w:rFonts w:cstheme="minorHAnsi"/>
          <w:sz w:val="24"/>
          <w:szCs w:val="24"/>
          <w:lang w:eastAsia="en-IN"/>
        </w:rPr>
        <w:t xml:space="preserve"> preparing detail drawings </w:t>
      </w:r>
      <w:r>
        <w:rPr>
          <w:rFonts w:cstheme="minorHAnsi"/>
          <w:sz w:val="24"/>
          <w:szCs w:val="24"/>
          <w:lang w:eastAsia="en-IN"/>
        </w:rPr>
        <w:t xml:space="preserve">and layouts </w:t>
      </w:r>
      <w:r>
        <w:rPr>
          <w:rFonts w:cstheme="minorHAnsi"/>
          <w:sz w:val="24"/>
          <w:szCs w:val="24"/>
          <w:lang w:eastAsia="en-IN"/>
        </w:rPr>
        <w:t xml:space="preserve">in Ug NX </w:t>
      </w:r>
      <w:r>
        <w:rPr>
          <w:rFonts w:cstheme="minorHAnsi"/>
          <w:sz w:val="24"/>
          <w:szCs w:val="24"/>
          <w:lang w:eastAsia="en-IN"/>
        </w:rPr>
        <w:t>f</w:t>
      </w:r>
      <w:r>
        <w:rPr>
          <w:rFonts w:cstheme="minorHAnsi"/>
          <w:sz w:val="24"/>
          <w:szCs w:val="24"/>
          <w:lang w:eastAsia="en-IN"/>
        </w:rPr>
        <w:t>or Casting, Forging and A</w:t>
      </w:r>
      <w:r>
        <w:rPr>
          <w:rFonts w:cstheme="minorHAnsi"/>
          <w:sz w:val="24"/>
          <w:szCs w:val="24"/>
          <w:lang w:eastAsia="en-IN"/>
        </w:rPr>
        <w:t>ssembly using GD&amp;T.</w:t>
      </w:r>
    </w:p>
    <w:p>
      <w:pPr>
        <w:pStyle w:val="style179"/>
        <w:numPr>
          <w:ilvl w:val="0"/>
          <w:numId w:val="11"/>
        </w:numPr>
        <w:spacing w:after="0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Expertise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in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Team centre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 xml:space="preserve">PLM Software </w:t>
      </w:r>
      <w:r>
        <w:rPr>
          <w:rFonts w:cstheme="minorHAnsi"/>
          <w:sz w:val="24"/>
          <w:szCs w:val="24"/>
          <w:lang w:eastAsia="en-IN"/>
        </w:rPr>
        <w:t>for maintaining the data, C</w:t>
      </w:r>
      <w:r>
        <w:rPr>
          <w:rFonts w:cstheme="minorHAnsi"/>
          <w:sz w:val="24"/>
          <w:szCs w:val="24"/>
          <w:lang w:eastAsia="en-IN"/>
        </w:rPr>
        <w:t>omponent release process</w:t>
      </w:r>
      <w:r>
        <w:rPr>
          <w:rFonts w:cstheme="minorHAnsi"/>
          <w:sz w:val="24"/>
          <w:szCs w:val="24"/>
          <w:lang w:eastAsia="en-IN"/>
        </w:rPr>
        <w:t xml:space="preserve"> ECA</w:t>
      </w:r>
      <w:r>
        <w:rPr>
          <w:rFonts w:cstheme="minorHAnsi"/>
          <w:sz w:val="24"/>
          <w:szCs w:val="24"/>
          <w:lang w:eastAsia="en-IN"/>
        </w:rPr>
        <w:t xml:space="preserve"> &amp; ECP</w:t>
      </w:r>
      <w:r>
        <w:rPr>
          <w:rFonts w:cstheme="minorHAnsi"/>
          <w:sz w:val="24"/>
          <w:szCs w:val="24"/>
          <w:lang w:eastAsia="en-IN"/>
        </w:rPr>
        <w:t>.</w:t>
      </w:r>
    </w:p>
    <w:p>
      <w:pPr>
        <w:pStyle w:val="style179"/>
        <w:numPr>
          <w:ilvl w:val="0"/>
          <w:numId w:val="11"/>
        </w:numPr>
        <w:spacing w:after="0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 xml:space="preserve">Preparation of Checklist for </w:t>
      </w:r>
      <w:r>
        <w:rPr>
          <w:rFonts w:cstheme="minorHAnsi"/>
          <w:sz w:val="24"/>
          <w:szCs w:val="24"/>
          <w:lang w:eastAsia="en-IN"/>
        </w:rPr>
        <w:t xml:space="preserve">design </w:t>
      </w:r>
      <w:r>
        <w:rPr>
          <w:rFonts w:cstheme="minorHAnsi"/>
          <w:sz w:val="24"/>
          <w:szCs w:val="24"/>
          <w:lang w:eastAsia="en-IN"/>
        </w:rPr>
        <w:t xml:space="preserve">changes in </w:t>
      </w:r>
      <w:r>
        <w:rPr>
          <w:rFonts w:cstheme="minorHAnsi"/>
          <w:sz w:val="24"/>
          <w:szCs w:val="24"/>
          <w:lang w:eastAsia="en-IN"/>
        </w:rPr>
        <w:t xml:space="preserve">proto and existing </w:t>
      </w:r>
      <w:r>
        <w:rPr>
          <w:rFonts w:cstheme="minorHAnsi"/>
          <w:sz w:val="24"/>
          <w:szCs w:val="24"/>
          <w:lang w:eastAsia="en-IN"/>
        </w:rPr>
        <w:t>components.</w:t>
      </w:r>
    </w:p>
    <w:p>
      <w:pPr>
        <w:pStyle w:val="style179"/>
        <w:numPr>
          <w:ilvl w:val="0"/>
          <w:numId w:val="5"/>
        </w:numPr>
        <w:spacing w:after="0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Expertise on Auto-cad for preparing</w:t>
      </w:r>
      <w:r>
        <w:rPr>
          <w:rFonts w:cstheme="minorHAnsi"/>
          <w:sz w:val="24"/>
          <w:szCs w:val="24"/>
          <w:lang w:eastAsia="en-IN"/>
        </w:rPr>
        <w:t xml:space="preserve"> Benchmark</w:t>
      </w:r>
      <w:r>
        <w:rPr>
          <w:rFonts w:cstheme="minorHAnsi"/>
          <w:sz w:val="24"/>
          <w:szCs w:val="24"/>
          <w:lang w:eastAsia="en-IN"/>
        </w:rPr>
        <w:t>ing</w:t>
      </w:r>
      <w:r>
        <w:rPr>
          <w:rFonts w:cstheme="minorHAnsi"/>
          <w:sz w:val="24"/>
          <w:szCs w:val="24"/>
          <w:lang w:eastAsia="en-IN"/>
        </w:rPr>
        <w:t xml:space="preserve"> S</w:t>
      </w:r>
      <w:r>
        <w:rPr>
          <w:rFonts w:cstheme="minorHAnsi"/>
          <w:sz w:val="24"/>
          <w:szCs w:val="24"/>
          <w:lang w:eastAsia="en-IN"/>
        </w:rPr>
        <w:t>tudy.</w:t>
      </w:r>
    </w:p>
    <w:p>
      <w:pPr>
        <w:pStyle w:val="style179"/>
        <w:numPr>
          <w:ilvl w:val="0"/>
          <w:numId w:val="2"/>
        </w:numPr>
        <w:spacing w:after="0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Co</w:t>
      </w:r>
      <w:r>
        <w:rPr>
          <w:rFonts w:cstheme="minorHAnsi"/>
          <w:sz w:val="24"/>
          <w:szCs w:val="24"/>
          <w:lang w:eastAsia="en-IN"/>
        </w:rPr>
        <w:t>-ordinating</w:t>
      </w:r>
      <w:r>
        <w:rPr>
          <w:rFonts w:cstheme="minorHAnsi"/>
          <w:sz w:val="24"/>
          <w:szCs w:val="24"/>
          <w:lang w:eastAsia="en-IN"/>
        </w:rPr>
        <w:t xml:space="preserve"> with</w:t>
      </w:r>
      <w:r>
        <w:rPr>
          <w:rFonts w:cstheme="minorHAnsi"/>
          <w:sz w:val="24"/>
          <w:szCs w:val="24"/>
          <w:lang w:eastAsia="en-IN"/>
        </w:rPr>
        <w:t xml:space="preserve"> Vehicle Integration</w:t>
      </w:r>
      <w:r>
        <w:rPr>
          <w:rFonts w:cstheme="minorHAnsi"/>
          <w:sz w:val="24"/>
          <w:szCs w:val="24"/>
          <w:lang w:eastAsia="en-IN"/>
        </w:rPr>
        <w:t>,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review</w:t>
      </w:r>
      <w:r>
        <w:rPr>
          <w:rFonts w:cstheme="minorHAnsi"/>
          <w:sz w:val="24"/>
          <w:szCs w:val="24"/>
          <w:lang w:eastAsia="en-IN"/>
        </w:rPr>
        <w:t>ing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 xml:space="preserve">the </w:t>
      </w:r>
      <w:r>
        <w:rPr>
          <w:rFonts w:cstheme="minorHAnsi"/>
          <w:sz w:val="24"/>
          <w:szCs w:val="24"/>
          <w:lang w:eastAsia="en-IN"/>
        </w:rPr>
        <w:t>assembly</w:t>
      </w:r>
      <w:r>
        <w:rPr>
          <w:rFonts w:cstheme="minorHAnsi"/>
          <w:sz w:val="24"/>
          <w:szCs w:val="24"/>
          <w:lang w:eastAsia="en-IN"/>
        </w:rPr>
        <w:t>.</w:t>
      </w:r>
    </w:p>
    <w:p>
      <w:pPr>
        <w:pStyle w:val="style179"/>
        <w:numPr>
          <w:ilvl w:val="0"/>
          <w:numId w:val="13"/>
        </w:numPr>
        <w:spacing w:after="0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Involved in Assembly mock up of Rear axle assembly and PTO.</w:t>
      </w:r>
    </w:p>
    <w:p>
      <w:pPr>
        <w:pStyle w:val="style179"/>
        <w:numPr>
          <w:ilvl w:val="0"/>
          <w:numId w:val="11"/>
        </w:numPr>
        <w:spacing w:after="0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Designing the component taking consideration of DFM and Cost.</w:t>
      </w:r>
    </w:p>
    <w:p>
      <w:pPr>
        <w:pStyle w:val="style179"/>
        <w:numPr>
          <w:ilvl w:val="0"/>
          <w:numId w:val="11"/>
        </w:numPr>
        <w:spacing w:after="0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 xml:space="preserve">Worked at 2*660 MW thermal power </w:t>
      </w:r>
      <w:r>
        <w:rPr>
          <w:rFonts w:cstheme="minorHAnsi"/>
          <w:sz w:val="24"/>
          <w:szCs w:val="24"/>
          <w:lang w:eastAsia="en-IN"/>
        </w:rPr>
        <w:t>plant</w:t>
      </w:r>
      <w:r>
        <w:rPr>
          <w:rFonts w:cstheme="minorHAnsi"/>
          <w:sz w:val="24"/>
          <w:szCs w:val="24"/>
          <w:lang w:eastAsia="en-IN"/>
        </w:rPr>
        <w:t xml:space="preserve">, </w:t>
      </w:r>
      <w:r>
        <w:rPr>
          <w:rFonts w:cstheme="minorHAnsi"/>
          <w:sz w:val="24"/>
          <w:szCs w:val="24"/>
          <w:lang w:eastAsia="en-IN"/>
        </w:rPr>
        <w:t>SembCorp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Industries limited,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Nellore.</w:t>
      </w:r>
    </w:p>
    <w:p>
      <w:pPr>
        <w:pStyle w:val="style0"/>
        <w:shd w:val="clear" w:color="auto" w:fill="ffffff"/>
        <w:spacing w:after="120" w:lineRule="auto" w:line="240"/>
        <w:outlineLvl w:val="1"/>
        <w:rPr>
          <w:rFonts w:cstheme="minorHAnsi"/>
          <w:color w:val="333333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120" w:lineRule="auto" w:line="240"/>
        <w:outlineLvl w:val="1"/>
        <w:rPr>
          <w:rFonts w:cstheme="minorHAnsi"/>
          <w:b/>
          <w:color w:val="333333"/>
          <w:sz w:val="28"/>
          <w:szCs w:val="28"/>
          <w:lang w:eastAsia="en-IN"/>
        </w:rPr>
      </w:pPr>
      <w:r>
        <w:rPr>
          <w:rFonts w:cstheme="minorHAnsi"/>
          <w:b/>
          <w:color w:val="333333"/>
          <w:sz w:val="28"/>
          <w:szCs w:val="28"/>
          <w:lang w:eastAsia="en-IN"/>
        </w:rPr>
        <w:t>PROFESSIONAL</w:t>
      </w:r>
      <w:r>
        <w:rPr>
          <w:rFonts w:cstheme="minorHAnsi"/>
          <w:b/>
          <w:color w:val="333333"/>
          <w:sz w:val="28"/>
          <w:szCs w:val="28"/>
          <w:lang w:eastAsia="en-IN"/>
        </w:rPr>
        <w:t xml:space="preserve"> EXPERIE</w:t>
      </w:r>
      <w:r>
        <w:rPr>
          <w:rFonts w:cstheme="minorHAnsi"/>
          <w:b/>
          <w:color w:val="333333"/>
          <w:sz w:val="28"/>
          <w:szCs w:val="28"/>
          <w:lang w:eastAsia="en-IN"/>
        </w:rPr>
        <w:t>NCE</w:t>
      </w:r>
    </w:p>
    <w:p>
      <w:pPr>
        <w:pStyle w:val="style157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b/>
          <w:color w:val="333333"/>
          <w:sz w:val="28"/>
          <w:szCs w:val="28"/>
          <w:lang w:eastAsia="en-IN"/>
        </w:rPr>
        <w:t xml:space="preserve">Project: </w:t>
      </w:r>
      <w:r>
        <w:rPr>
          <w:rFonts w:cstheme="minorHAnsi"/>
          <w:b/>
          <w:color w:val="333333"/>
          <w:sz w:val="28"/>
          <w:szCs w:val="28"/>
          <w:lang w:eastAsia="en-IN"/>
        </w:rPr>
        <w:t xml:space="preserve">60 Hp </w:t>
      </w:r>
      <w:r>
        <w:rPr>
          <w:rFonts w:cstheme="minorHAnsi"/>
          <w:b/>
          <w:color w:val="333333"/>
          <w:sz w:val="28"/>
          <w:szCs w:val="28"/>
          <w:lang w:eastAsia="en-IN"/>
        </w:rPr>
        <w:t>(</w:t>
      </w:r>
      <w:r>
        <w:rPr>
          <w:rFonts w:cstheme="minorHAnsi"/>
          <w:b/>
          <w:color w:val="333333"/>
          <w:sz w:val="28"/>
          <w:szCs w:val="28"/>
          <w:lang w:eastAsia="en-IN"/>
        </w:rPr>
        <w:t>T</w:t>
      </w:r>
      <w:r>
        <w:rPr>
          <w:rFonts w:cstheme="minorHAnsi"/>
          <w:b/>
          <w:color w:val="333333"/>
          <w:sz w:val="28"/>
          <w:szCs w:val="28"/>
          <w:lang w:eastAsia="en-IN"/>
        </w:rPr>
        <w:t>24</w:t>
      </w:r>
      <w:r>
        <w:rPr>
          <w:rFonts w:cstheme="minorHAnsi"/>
          <w:b/>
          <w:color w:val="333333"/>
          <w:sz w:val="28"/>
          <w:szCs w:val="28"/>
          <w:lang w:eastAsia="en-IN"/>
        </w:rPr>
        <w:t>+8</w:t>
      </w:r>
      <w:r>
        <w:rPr>
          <w:rFonts w:cstheme="minorHAnsi"/>
          <w:b/>
          <w:color w:val="333333"/>
          <w:sz w:val="28"/>
          <w:szCs w:val="28"/>
          <w:lang w:eastAsia="en-IN"/>
        </w:rPr>
        <w:t>)</w:t>
      </w:r>
      <w:r>
        <w:rPr>
          <w:rFonts w:cstheme="minorHAnsi"/>
          <w:b/>
          <w:color w:val="333333"/>
          <w:sz w:val="28"/>
          <w:szCs w:val="28"/>
          <w:lang w:eastAsia="en-IN"/>
        </w:rPr>
        <w:t xml:space="preserve"> a</w:t>
      </w:r>
      <w:r>
        <w:rPr>
          <w:rFonts w:cstheme="minorHAnsi"/>
          <w:b/>
          <w:color w:val="333333"/>
          <w:sz w:val="28"/>
          <w:szCs w:val="28"/>
          <w:lang w:eastAsia="en-IN"/>
        </w:rPr>
        <w:t>nd (T16+8)</w:t>
      </w:r>
      <w:r>
        <w:rPr>
          <w:rFonts w:cstheme="minorHAnsi"/>
          <w:b/>
          <w:color w:val="333333"/>
          <w:sz w:val="28"/>
          <w:szCs w:val="28"/>
          <w:lang w:eastAsia="en-IN"/>
        </w:rPr>
        <w:t xml:space="preserve"> Transmission</w:t>
      </w:r>
      <w:r>
        <w:rPr>
          <w:rFonts w:cstheme="minorHAnsi"/>
          <w:sz w:val="24"/>
          <w:szCs w:val="24"/>
          <w:lang w:eastAsia="en-IN"/>
        </w:rPr>
        <w:t> </w:t>
      </w:r>
    </w:p>
    <w:p>
      <w:pPr>
        <w:pStyle w:val="style179"/>
        <w:spacing w:after="0"/>
        <w:rPr>
          <w:rFonts w:cstheme="minorHAnsi"/>
          <w:sz w:val="24"/>
          <w:szCs w:val="24"/>
          <w:lang w:eastAsia="en-IN"/>
        </w:rPr>
      </w:pPr>
    </w:p>
    <w:p>
      <w:pPr>
        <w:pStyle w:val="style179"/>
        <w:numPr>
          <w:ilvl w:val="0"/>
          <w:numId w:val="8"/>
        </w:numPr>
        <w:spacing w:after="0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 xml:space="preserve">Worked </w:t>
      </w:r>
      <w:r>
        <w:rPr>
          <w:rFonts w:cstheme="minorHAnsi"/>
          <w:sz w:val="24"/>
          <w:szCs w:val="24"/>
          <w:lang w:eastAsia="en-IN"/>
        </w:rPr>
        <w:t>on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Case</w:t>
      </w:r>
      <w:r>
        <w:rPr>
          <w:rFonts w:cstheme="minorHAnsi"/>
          <w:sz w:val="24"/>
          <w:szCs w:val="24"/>
          <w:lang w:eastAsia="en-IN"/>
        </w:rPr>
        <w:t xml:space="preserve"> Transmission Housing, Rear axle housings, </w:t>
      </w:r>
      <w:r>
        <w:rPr>
          <w:rFonts w:cstheme="minorHAnsi"/>
          <w:sz w:val="24"/>
          <w:szCs w:val="24"/>
          <w:lang w:eastAsia="en-IN"/>
        </w:rPr>
        <w:t>Brakes, Differential assembly, P</w:t>
      </w:r>
      <w:r>
        <w:rPr>
          <w:rFonts w:cstheme="minorHAnsi"/>
          <w:sz w:val="24"/>
          <w:szCs w:val="24"/>
          <w:lang w:eastAsia="en-IN"/>
        </w:rPr>
        <w:t>lanetary assembly, Shifting systems</w:t>
      </w:r>
      <w:r>
        <w:rPr>
          <w:rFonts w:cstheme="minorHAnsi"/>
          <w:sz w:val="24"/>
          <w:szCs w:val="24"/>
          <w:lang w:eastAsia="en-IN"/>
        </w:rPr>
        <w:t>, Differential lock assembly in conceptual stage.</w:t>
      </w:r>
    </w:p>
    <w:p>
      <w:pPr>
        <w:pStyle w:val="style0"/>
        <w:shd w:val="clear" w:color="auto" w:fill="ffffff"/>
        <w:spacing w:after="120" w:lineRule="auto" w:line="240"/>
        <w:outlineLvl w:val="1"/>
        <w:rPr>
          <w:rFonts w:cstheme="minorHAnsi"/>
          <w:b/>
          <w:color w:val="333333"/>
          <w:sz w:val="24"/>
          <w:szCs w:val="24"/>
          <w:u w:val="single"/>
          <w:lang w:eastAsia="en-IN"/>
        </w:rPr>
      </w:pPr>
    </w:p>
    <w:p>
      <w:pPr>
        <w:pStyle w:val="style0"/>
        <w:shd w:val="clear" w:color="auto" w:fill="ffffff"/>
        <w:spacing w:after="120" w:lineRule="auto" w:line="240"/>
        <w:outlineLvl w:val="1"/>
        <w:rPr>
          <w:rFonts w:cstheme="minorHAnsi"/>
          <w:b w:val="false"/>
          <w:bCs w:val="false"/>
          <w:color w:val="333333"/>
          <w:sz w:val="28"/>
          <w:szCs w:val="28"/>
          <w:u w:val="single"/>
          <w:lang w:eastAsia="en-IN"/>
        </w:rPr>
      </w:pPr>
      <w:r>
        <w:rPr>
          <w:rFonts w:cstheme="minorHAnsi"/>
          <w:b/>
          <w:color w:val="333333"/>
          <w:sz w:val="28"/>
          <w:szCs w:val="28"/>
          <w:lang w:eastAsia="en-IN"/>
        </w:rPr>
        <w:t>Project:</w:t>
      </w:r>
      <w:r>
        <w:rPr>
          <w:rFonts w:cstheme="minorHAnsi"/>
          <w:b/>
          <w:color w:val="333333"/>
          <w:sz w:val="28"/>
          <w:szCs w:val="28"/>
          <w:lang w:eastAsia="en-IN"/>
        </w:rPr>
        <w:t xml:space="preserve"> 25 Hp</w:t>
      </w:r>
      <w:r>
        <w:rPr>
          <w:rFonts w:cstheme="minorHAnsi"/>
          <w:b/>
          <w:color w:val="333333"/>
          <w:sz w:val="28"/>
          <w:szCs w:val="28"/>
          <w:lang w:eastAsia="en-IN"/>
        </w:rPr>
        <w:t xml:space="preserve"> Compact Tractor (9+3)</w:t>
      </w:r>
    </w:p>
    <w:p>
      <w:pPr>
        <w:pStyle w:val="style157"/>
        <w:rPr>
          <w:rFonts w:cstheme="minorHAnsi"/>
          <w:sz w:val="24"/>
          <w:szCs w:val="24"/>
          <w:lang w:eastAsia="en-IN"/>
        </w:rPr>
      </w:pPr>
    </w:p>
    <w:p>
      <w:pPr>
        <w:pStyle w:val="style157"/>
        <w:numPr>
          <w:ilvl w:val="0"/>
          <w:numId w:val="3"/>
        </w:num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Worked on</w:t>
      </w:r>
      <w:r>
        <w:rPr>
          <w:rFonts w:cstheme="minorHAnsi"/>
          <w:sz w:val="24"/>
          <w:szCs w:val="24"/>
          <w:lang w:eastAsia="en-IN"/>
        </w:rPr>
        <w:t xml:space="preserve"> Speed shifting,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Range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shifting</w:t>
      </w:r>
      <w:r>
        <w:rPr>
          <w:rFonts w:cstheme="minorHAnsi"/>
          <w:sz w:val="24"/>
          <w:szCs w:val="24"/>
          <w:lang w:eastAsia="en-IN"/>
        </w:rPr>
        <w:t xml:space="preserve">, </w:t>
      </w:r>
      <w:r>
        <w:rPr>
          <w:rFonts w:cstheme="minorHAnsi"/>
          <w:sz w:val="24"/>
          <w:szCs w:val="24"/>
          <w:lang w:eastAsia="en-IN"/>
        </w:rPr>
        <w:t>PTO</w:t>
      </w:r>
      <w:r>
        <w:rPr>
          <w:rFonts w:cstheme="minorHAnsi"/>
          <w:sz w:val="24"/>
          <w:szCs w:val="24"/>
          <w:lang w:eastAsia="en-IN"/>
        </w:rPr>
        <w:t xml:space="preserve"> shifting</w:t>
      </w:r>
      <w:r>
        <w:rPr>
          <w:rFonts w:cstheme="minorHAnsi"/>
          <w:sz w:val="24"/>
          <w:szCs w:val="24"/>
          <w:lang w:eastAsia="en-IN"/>
        </w:rPr>
        <w:t xml:space="preserve"> and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Brakes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assembly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from conceptual stage to assembly mock up.</w:t>
      </w:r>
    </w:p>
    <w:p>
      <w:pPr>
        <w:pStyle w:val="style157"/>
        <w:numPr>
          <w:ilvl w:val="0"/>
          <w:numId w:val="6"/>
        </w:num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Worked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 xml:space="preserve">on </w:t>
      </w:r>
      <w:r>
        <w:rPr>
          <w:rFonts w:cstheme="minorHAnsi"/>
          <w:sz w:val="24"/>
          <w:szCs w:val="24"/>
          <w:lang w:eastAsia="en-IN"/>
        </w:rPr>
        <w:t>Assembly</w:t>
      </w:r>
      <w:r>
        <w:rPr>
          <w:rFonts w:cstheme="minorHAnsi"/>
          <w:sz w:val="24"/>
          <w:szCs w:val="24"/>
          <w:lang w:eastAsia="en-IN"/>
        </w:rPr>
        <w:t xml:space="preserve"> mock up </w:t>
      </w:r>
      <w:r>
        <w:rPr>
          <w:rFonts w:cstheme="minorHAnsi"/>
          <w:sz w:val="24"/>
          <w:szCs w:val="24"/>
          <w:lang w:eastAsia="en-IN"/>
        </w:rPr>
        <w:t>of CH unit.</w:t>
      </w:r>
    </w:p>
    <w:p>
      <w:pPr>
        <w:pStyle w:val="style157"/>
        <w:ind w:left="720"/>
        <w:rPr>
          <w:rFonts w:cstheme="minorHAnsi"/>
          <w:color w:val="333333"/>
          <w:sz w:val="24"/>
          <w:szCs w:val="24"/>
          <w:lang w:eastAsia="en-IN"/>
        </w:rPr>
      </w:pPr>
    </w:p>
    <w:p>
      <w:pPr>
        <w:pStyle w:val="style157"/>
        <w:rPr>
          <w:rFonts w:cstheme="minorHAnsi"/>
          <w:color w:val="333333"/>
          <w:sz w:val="24"/>
          <w:szCs w:val="24"/>
          <w:lang w:eastAsia="en-IN"/>
        </w:rPr>
      </w:pPr>
      <w:r>
        <w:rPr>
          <w:rFonts w:cstheme="minorHAnsi"/>
          <w:b/>
          <w:bCs/>
          <w:color w:val="333333"/>
          <w:sz w:val="28"/>
          <w:szCs w:val="28"/>
          <w:lang w:eastAsia="en-IN"/>
        </w:rPr>
        <w:t>V</w:t>
      </w:r>
      <w:r>
        <w:rPr>
          <w:rFonts w:cstheme="minorHAnsi"/>
          <w:b/>
          <w:bCs/>
          <w:color w:val="333333"/>
          <w:sz w:val="28"/>
          <w:szCs w:val="28"/>
          <w:lang w:eastAsia="en-IN"/>
        </w:rPr>
        <w:t>alue engineering</w:t>
      </w:r>
      <w:r>
        <w:rPr>
          <w:rFonts w:cstheme="minorHAnsi"/>
          <w:b/>
          <w:bCs/>
          <w:color w:val="333333"/>
          <w:sz w:val="24"/>
          <w:szCs w:val="24"/>
          <w:lang w:eastAsia="en-IN"/>
        </w:rPr>
        <w:t>:</w:t>
      </w:r>
    </w:p>
    <w:p>
      <w:pPr>
        <w:pStyle w:val="style4121"/>
        <w:ind w:left="720"/>
        <w:rPr>
          <w:rFonts w:cstheme="minorHAnsi"/>
          <w:sz w:val="24"/>
          <w:szCs w:val="24"/>
          <w:lang w:eastAsia="en-IN"/>
        </w:rPr>
      </w:pPr>
    </w:p>
    <w:p>
      <w:pPr>
        <w:pStyle w:val="style179"/>
        <w:numPr>
          <w:ilvl w:val="0"/>
          <w:numId w:val="19"/>
        </w:numPr>
        <w:shd w:val="clear" w:color="auto" w:fill="ffffff"/>
        <w:spacing w:after="120" w:lineRule="auto" w:line="240"/>
        <w:outlineLvl w:val="1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Worked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on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Value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engineering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of</w:t>
      </w:r>
      <w:r>
        <w:rPr>
          <w:rFonts w:cstheme="minorHAnsi"/>
          <w:sz w:val="24"/>
          <w:szCs w:val="24"/>
          <w:lang w:eastAsia="en-IN"/>
        </w:rPr>
        <w:t xml:space="preserve"> Axle Housing.</w:t>
      </w:r>
    </w:p>
    <w:p>
      <w:pPr>
        <w:pStyle w:val="style0"/>
        <w:shd w:val="clear" w:color="auto" w:fill="ffffff"/>
        <w:spacing w:after="120" w:lineRule="auto" w:line="240"/>
        <w:outlineLvl w:val="1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B</w:t>
      </w:r>
      <w:r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enchmarking</w:t>
      </w:r>
      <w:r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:</w:t>
      </w:r>
      <w:r>
        <w:rPr>
          <w:rFonts w:cstheme="minorHAnsi"/>
          <w:sz w:val="24"/>
          <w:szCs w:val="24"/>
          <w:lang w:eastAsia="en-IN"/>
        </w:rPr>
        <w:t> </w:t>
      </w:r>
      <w:r>
        <w:rPr>
          <w:rFonts w:cstheme="minorHAnsi"/>
          <w:sz w:val="24"/>
          <w:szCs w:val="24"/>
          <w:lang w:eastAsia="en-IN"/>
        </w:rPr>
        <w:br/>
      </w:r>
      <w:r>
        <w:rPr>
          <w:rFonts w:cstheme="minorHAnsi"/>
          <w:sz w:val="24"/>
          <w:szCs w:val="24"/>
          <w:lang w:eastAsia="en-IN"/>
        </w:rPr>
        <w:t> </w:t>
      </w:r>
    </w:p>
    <w:p>
      <w:pPr>
        <w:pStyle w:val="style157"/>
        <w:numPr>
          <w:ilvl w:val="0"/>
          <w:numId w:val="10"/>
        </w:numPr>
        <w:spacing w:after="120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 xml:space="preserve">Benchmarking study of </w:t>
      </w:r>
      <w:r>
        <w:rPr>
          <w:rFonts w:cstheme="minorHAnsi"/>
          <w:sz w:val="24"/>
          <w:szCs w:val="24"/>
          <w:lang w:eastAsia="en-IN"/>
        </w:rPr>
        <w:t>Mahindra &amp; Mahindra</w:t>
      </w:r>
      <w:r>
        <w:rPr>
          <w:rFonts w:cstheme="minorHAnsi"/>
          <w:sz w:val="24"/>
          <w:szCs w:val="24"/>
          <w:lang w:eastAsia="en-IN"/>
        </w:rPr>
        <w:t xml:space="preserve">, </w:t>
      </w:r>
      <w:r>
        <w:rPr>
          <w:rFonts w:cstheme="minorHAnsi"/>
          <w:sz w:val="24"/>
          <w:szCs w:val="24"/>
          <w:lang w:eastAsia="en-IN"/>
        </w:rPr>
        <w:t>Sonalika</w:t>
      </w:r>
      <w:r>
        <w:rPr>
          <w:rFonts w:cstheme="minorHAnsi"/>
          <w:sz w:val="24"/>
          <w:szCs w:val="24"/>
          <w:lang w:eastAsia="en-IN"/>
        </w:rPr>
        <w:t xml:space="preserve"> ITL</w:t>
      </w:r>
      <w:r>
        <w:rPr>
          <w:rFonts w:cstheme="minorHAnsi"/>
          <w:sz w:val="24"/>
          <w:szCs w:val="24"/>
          <w:lang w:eastAsia="en-IN"/>
        </w:rPr>
        <w:t>, Carraro</w:t>
      </w:r>
      <w:r>
        <w:rPr>
          <w:rFonts w:cstheme="minorHAnsi"/>
          <w:sz w:val="24"/>
          <w:szCs w:val="24"/>
          <w:lang w:eastAsia="en-IN"/>
        </w:rPr>
        <w:t>, Kub</w:t>
      </w:r>
      <w:r>
        <w:rPr>
          <w:rFonts w:cstheme="minorHAnsi"/>
          <w:sz w:val="24"/>
          <w:szCs w:val="24"/>
          <w:lang w:eastAsia="en-IN"/>
        </w:rPr>
        <w:t>ota</w:t>
      </w:r>
      <w:r>
        <w:rPr>
          <w:rFonts w:cstheme="minorHAnsi"/>
          <w:sz w:val="24"/>
          <w:szCs w:val="24"/>
          <w:lang w:eastAsia="en-IN"/>
        </w:rPr>
        <w:t>.</w:t>
      </w:r>
    </w:p>
    <w:p>
      <w:pPr>
        <w:pStyle w:val="style157"/>
        <w:numPr>
          <w:ilvl w:val="0"/>
          <w:numId w:val="0"/>
        </w:numPr>
        <w:spacing w:after="120"/>
        <w:rPr>
          <w:rFonts w:cstheme="minorHAnsi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120" w:lineRule="auto" w:line="240"/>
        <w:outlineLvl w:val="1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b/>
          <w:color w:val="333333"/>
          <w:sz w:val="28"/>
          <w:szCs w:val="28"/>
          <w:lang w:eastAsia="en-IN"/>
        </w:rPr>
        <w:t xml:space="preserve"> 2 X 660 MW THERMAL POWER PLANT</w:t>
      </w:r>
      <w:r>
        <w:rPr>
          <w:rFonts w:cstheme="minorHAnsi"/>
          <w:b/>
          <w:color w:val="333333"/>
          <w:sz w:val="28"/>
          <w:szCs w:val="28"/>
          <w:lang w:eastAsia="en-IN"/>
        </w:rPr>
        <w:t xml:space="preserve"> (2.6 </w:t>
      </w:r>
      <w:r>
        <w:rPr>
          <w:rFonts w:cstheme="minorHAnsi"/>
          <w:b/>
          <w:color w:val="333333"/>
          <w:sz w:val="28"/>
          <w:szCs w:val="28"/>
          <w:lang w:eastAsia="en-IN"/>
        </w:rPr>
        <w:t>Y</w:t>
      </w:r>
      <w:r>
        <w:rPr>
          <w:rFonts w:cstheme="minorHAnsi"/>
          <w:b/>
          <w:color w:val="333333"/>
          <w:sz w:val="28"/>
          <w:szCs w:val="28"/>
          <w:lang w:eastAsia="en-IN"/>
        </w:rPr>
        <w:t>rs</w:t>
      </w:r>
      <w:r>
        <w:rPr>
          <w:rFonts w:cstheme="minorHAnsi"/>
          <w:b/>
          <w:color w:val="333333"/>
          <w:sz w:val="28"/>
          <w:szCs w:val="28"/>
          <w:lang w:eastAsia="en-IN"/>
        </w:rPr>
        <w:t>).</w:t>
      </w:r>
    </w:p>
    <w:p>
      <w:pPr>
        <w:pStyle w:val="style157"/>
        <w:spacing w:after="120"/>
        <w:rPr>
          <w:rFonts w:cstheme="minorHAnsi"/>
          <w:sz w:val="24"/>
          <w:szCs w:val="24"/>
          <w:lang w:eastAsia="en-IN"/>
        </w:rPr>
      </w:pPr>
    </w:p>
    <w:p>
      <w:pPr>
        <w:pStyle w:val="style157"/>
        <w:numPr>
          <w:ilvl w:val="0"/>
          <w:numId w:val="15"/>
        </w:num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 xml:space="preserve">Worked </w:t>
      </w:r>
      <w:r>
        <w:rPr>
          <w:rFonts w:cstheme="minorHAnsi"/>
          <w:sz w:val="24"/>
          <w:szCs w:val="24"/>
          <w:lang w:eastAsia="en-IN"/>
        </w:rPr>
        <w:t>in NCC - SEMBCORP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 xml:space="preserve">as erection engineer </w:t>
      </w:r>
      <w:r>
        <w:rPr>
          <w:rFonts w:cstheme="minorHAnsi"/>
          <w:sz w:val="24"/>
          <w:szCs w:val="24"/>
          <w:lang w:eastAsia="en-IN"/>
        </w:rPr>
        <w:t>in Erection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 xml:space="preserve">of </w:t>
      </w:r>
      <w:r>
        <w:rPr>
          <w:rFonts w:cstheme="minorHAnsi"/>
          <w:sz w:val="24"/>
          <w:szCs w:val="24"/>
          <w:lang w:eastAsia="en-IN"/>
        </w:rPr>
        <w:t>Turbine</w:t>
      </w:r>
      <w:r>
        <w:rPr>
          <w:rFonts w:cstheme="minorHAnsi"/>
          <w:sz w:val="24"/>
          <w:szCs w:val="24"/>
          <w:lang w:eastAsia="en-IN"/>
        </w:rPr>
        <w:t xml:space="preserve"> structure</w:t>
      </w:r>
      <w:r>
        <w:rPr>
          <w:rFonts w:cstheme="minorHAnsi"/>
          <w:sz w:val="24"/>
          <w:szCs w:val="24"/>
          <w:lang w:eastAsia="en-IN"/>
        </w:rPr>
        <w:t xml:space="preserve">, </w:t>
      </w:r>
      <w:r>
        <w:rPr>
          <w:rFonts w:cstheme="minorHAnsi"/>
          <w:sz w:val="24"/>
          <w:szCs w:val="24"/>
          <w:lang w:eastAsia="en-IN"/>
        </w:rPr>
        <w:t>Quality</w:t>
      </w:r>
      <w:r>
        <w:rPr>
          <w:rFonts w:cstheme="minorHAnsi"/>
          <w:sz w:val="24"/>
          <w:szCs w:val="24"/>
          <w:lang w:eastAsia="en-IN"/>
        </w:rPr>
        <w:t xml:space="preserve"> Check of welds</w:t>
      </w:r>
      <w:r>
        <w:rPr>
          <w:rFonts w:cstheme="minorHAnsi"/>
          <w:sz w:val="24"/>
          <w:szCs w:val="24"/>
          <w:lang w:eastAsia="en-IN"/>
        </w:rPr>
        <w:t xml:space="preserve"> such as Visual inspection,</w:t>
      </w:r>
      <w:r>
        <w:rPr>
          <w:rFonts w:cstheme="minorHAnsi"/>
          <w:sz w:val="24"/>
          <w:szCs w:val="24"/>
          <w:lang w:eastAsia="en-IN"/>
        </w:rPr>
        <w:t xml:space="preserve"> Dye penetrant test, HDPE Welding, PMI testing. </w:t>
      </w:r>
    </w:p>
    <w:p>
      <w:pPr>
        <w:pStyle w:val="style157"/>
        <w:numPr>
          <w:ilvl w:val="0"/>
          <w:numId w:val="7"/>
        </w:num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Erec</w:t>
      </w:r>
      <w:bookmarkStart w:id="0" w:name="_GoBack"/>
      <w:bookmarkEnd w:id="0"/>
      <w:r>
        <w:rPr>
          <w:rFonts w:cstheme="minorHAnsi"/>
          <w:sz w:val="24"/>
          <w:szCs w:val="24"/>
          <w:lang w:eastAsia="en-IN"/>
        </w:rPr>
        <w:t>tion of Condenser and Condenser tubes,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CEP</w:t>
      </w:r>
      <w:r>
        <w:rPr>
          <w:rFonts w:cstheme="minorHAnsi"/>
          <w:sz w:val="24"/>
          <w:szCs w:val="24"/>
          <w:lang w:eastAsia="en-IN"/>
        </w:rPr>
        <w:t xml:space="preserve"> pump, Turbine Pressure piping</w:t>
      </w:r>
      <w:r>
        <w:rPr>
          <w:rFonts w:cstheme="minorHAnsi"/>
          <w:sz w:val="24"/>
          <w:szCs w:val="24"/>
          <w:lang w:eastAsia="en-IN"/>
        </w:rPr>
        <w:t>, Boiler feed pump.</w:t>
      </w:r>
    </w:p>
    <w:p>
      <w:pPr>
        <w:pStyle w:val="style0"/>
        <w:shd w:val="clear" w:color="auto" w:fill="ffffff"/>
        <w:spacing w:after="120" w:lineRule="auto" w:line="240"/>
        <w:outlineLvl w:val="1"/>
        <w:rPr>
          <w:rFonts w:cstheme="minorHAnsi"/>
          <w:b/>
          <w:color w:val="333333"/>
          <w:sz w:val="28"/>
          <w:szCs w:val="28"/>
          <w:u w:val="single"/>
          <w:lang w:eastAsia="en-IN"/>
        </w:rPr>
      </w:pPr>
    </w:p>
    <w:p>
      <w:pPr>
        <w:pStyle w:val="style0"/>
        <w:shd w:val="clear" w:color="auto" w:fill="ffffff"/>
        <w:spacing w:after="120" w:lineRule="auto" w:line="240"/>
        <w:outlineLvl w:val="1"/>
        <w:rPr>
          <w:rFonts w:cstheme="minorHAnsi"/>
          <w:b/>
          <w:color w:val="333333"/>
          <w:sz w:val="28"/>
          <w:szCs w:val="28"/>
          <w:lang w:eastAsia="en-IN"/>
        </w:rPr>
      </w:pPr>
      <w:r>
        <w:rPr>
          <w:rFonts w:cstheme="minorHAnsi"/>
          <w:b/>
          <w:color w:val="333333"/>
          <w:sz w:val="28"/>
          <w:szCs w:val="28"/>
          <w:lang w:eastAsia="en-IN"/>
        </w:rPr>
        <w:t>ACADEMIC DETAILS:</w:t>
      </w:r>
    </w:p>
    <w:p>
      <w:pPr>
        <w:pStyle w:val="style157"/>
        <w:numPr>
          <w:ilvl w:val="0"/>
          <w:numId w:val="16"/>
        </w:numPr>
        <w:spacing w:after="120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GRIET College from 2009-2012 in Hyderabad.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(</w:t>
      </w:r>
      <w:r>
        <w:rPr>
          <w:rFonts w:cstheme="minorHAnsi"/>
          <w:sz w:val="24"/>
          <w:szCs w:val="24"/>
          <w:lang w:eastAsia="en-IN"/>
        </w:rPr>
        <w:t>73%)</w:t>
      </w:r>
    </w:p>
    <w:p>
      <w:pPr>
        <w:pStyle w:val="style157"/>
        <w:numPr>
          <w:ilvl w:val="0"/>
          <w:numId w:val="14"/>
        </w:numPr>
        <w:spacing w:after="120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 xml:space="preserve">Diploma from State Board of Technical Education Board of A.P from </w:t>
      </w:r>
      <w:r>
        <w:rPr>
          <w:rFonts w:cstheme="minorHAnsi"/>
          <w:sz w:val="24"/>
          <w:szCs w:val="24"/>
          <w:lang w:eastAsia="en-IN"/>
        </w:rPr>
        <w:t>2007 to 2009</w:t>
      </w:r>
      <w:r>
        <w:rPr>
          <w:rFonts w:cstheme="minorHAnsi"/>
          <w:sz w:val="24"/>
          <w:szCs w:val="24"/>
          <w:lang w:eastAsia="en-IN"/>
        </w:rPr>
        <w:t>.</w:t>
      </w:r>
      <w:r>
        <w:rPr>
          <w:rFonts w:cstheme="minorHAnsi"/>
          <w:sz w:val="24"/>
          <w:szCs w:val="24"/>
          <w:lang w:eastAsia="en-IN"/>
        </w:rPr>
        <w:t xml:space="preserve"> (70%)</w:t>
      </w:r>
    </w:p>
    <w:p>
      <w:pPr>
        <w:pStyle w:val="style157"/>
        <w:numPr>
          <w:ilvl w:val="0"/>
          <w:numId w:val="4"/>
        </w:numPr>
        <w:spacing w:after="120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SSC from Railway mixed high school, Hyderabad till 2007.</w:t>
      </w:r>
      <w:r>
        <w:rPr>
          <w:rFonts w:cstheme="minorHAnsi"/>
          <w:sz w:val="24"/>
          <w:szCs w:val="24"/>
          <w:lang w:eastAsia="en-IN"/>
        </w:rPr>
        <w:t xml:space="preserve"> (70%)</w:t>
      </w:r>
    </w:p>
    <w:p>
      <w:pPr>
        <w:pStyle w:val="style157"/>
        <w:numPr>
          <w:ilvl w:val="0"/>
          <w:numId w:val="0"/>
        </w:numPr>
        <w:spacing w:after="120"/>
        <w:rPr>
          <w:rFonts w:cstheme="minorHAnsi"/>
          <w:b/>
          <w:bCs/>
          <w:sz w:val="28"/>
          <w:szCs w:val="28"/>
          <w:lang w:eastAsia="en-IN"/>
        </w:rPr>
      </w:pPr>
    </w:p>
    <w:p>
      <w:pPr>
        <w:pStyle w:val="style157"/>
        <w:numPr>
          <w:ilvl w:val="0"/>
          <w:numId w:val="0"/>
        </w:numPr>
        <w:spacing w:after="120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b/>
          <w:bCs/>
          <w:sz w:val="28"/>
          <w:szCs w:val="28"/>
          <w:lang w:eastAsia="en-IN"/>
        </w:rPr>
        <w:t>ACHIEVEMENTS</w:t>
      </w:r>
      <w:r>
        <w:rPr>
          <w:rFonts w:cstheme="minorHAnsi"/>
          <w:sz w:val="24"/>
          <w:szCs w:val="24"/>
          <w:lang w:eastAsia="en-IN"/>
        </w:rPr>
        <w:t>:</w:t>
      </w:r>
    </w:p>
    <w:p>
      <w:pPr>
        <w:pStyle w:val="style157"/>
        <w:numPr>
          <w:ilvl w:val="0"/>
          <w:numId w:val="1"/>
        </w:numPr>
        <w:spacing w:after="120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S</w:t>
      </w:r>
      <w:r>
        <w:rPr>
          <w:rFonts w:cstheme="minorHAnsi"/>
          <w:sz w:val="24"/>
          <w:szCs w:val="24"/>
          <w:lang w:eastAsia="en-IN"/>
        </w:rPr>
        <w:t>uccessfully completed the compact tractor within the spe</w:t>
      </w:r>
      <w:r>
        <w:rPr>
          <w:rFonts w:cstheme="minorHAnsi"/>
          <w:sz w:val="24"/>
          <w:szCs w:val="24"/>
          <w:lang w:eastAsia="en-IN"/>
        </w:rPr>
        <w:t>cif</w:t>
      </w:r>
      <w:r>
        <w:rPr>
          <w:rFonts w:cstheme="minorHAnsi"/>
          <w:sz w:val="24"/>
          <w:szCs w:val="24"/>
          <w:lang w:eastAsia="en-IN"/>
        </w:rPr>
        <w:t>ied time.</w:t>
      </w:r>
    </w:p>
    <w:p>
      <w:pPr>
        <w:pStyle w:val="style157"/>
        <w:spacing w:after="120"/>
        <w:rPr>
          <w:rFonts w:cstheme="minorHAnsi"/>
          <w:b/>
          <w:color w:val="333333"/>
          <w:sz w:val="28"/>
          <w:szCs w:val="28"/>
          <w:lang w:eastAsia="en-IN"/>
        </w:rPr>
      </w:pPr>
    </w:p>
    <w:p>
      <w:pPr>
        <w:pStyle w:val="style157"/>
        <w:spacing w:after="120"/>
        <w:rPr>
          <w:rFonts w:cstheme="minorHAnsi"/>
          <w:b/>
          <w:color w:val="333333"/>
          <w:sz w:val="28"/>
          <w:szCs w:val="28"/>
          <w:lang w:eastAsia="en-IN"/>
        </w:rPr>
      </w:pPr>
      <w:r>
        <w:rPr>
          <w:rFonts w:cstheme="minorHAnsi"/>
          <w:b/>
          <w:color w:val="333333"/>
          <w:sz w:val="28"/>
          <w:szCs w:val="28"/>
          <w:lang w:eastAsia="en-IN"/>
        </w:rPr>
        <w:t>SKILLS:</w:t>
      </w:r>
    </w:p>
    <w:p>
      <w:pPr>
        <w:pStyle w:val="style157"/>
        <w:numPr>
          <w:ilvl w:val="0"/>
          <w:numId w:val="12"/>
        </w:numPr>
        <w:spacing w:after="120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Ug NX part M</w:t>
      </w:r>
      <w:r>
        <w:rPr>
          <w:rFonts w:cstheme="minorHAnsi"/>
          <w:sz w:val="24"/>
          <w:szCs w:val="24"/>
          <w:lang w:eastAsia="en-IN"/>
        </w:rPr>
        <w:t>od</w:t>
      </w:r>
      <w:r>
        <w:rPr>
          <w:rFonts w:cstheme="minorHAnsi"/>
          <w:sz w:val="24"/>
          <w:szCs w:val="24"/>
          <w:lang w:eastAsia="en-IN"/>
        </w:rPr>
        <w:t>elling, Assembly, Drafting</w:t>
      </w:r>
      <w:r>
        <w:rPr>
          <w:rFonts w:cstheme="minorHAnsi"/>
          <w:sz w:val="24"/>
          <w:szCs w:val="24"/>
          <w:lang w:eastAsia="en-IN"/>
        </w:rPr>
        <w:t>.</w:t>
      </w:r>
    </w:p>
    <w:p>
      <w:pPr>
        <w:pStyle w:val="style157"/>
        <w:numPr>
          <w:ilvl w:val="0"/>
          <w:numId w:val="9"/>
        </w:numPr>
        <w:spacing w:after="120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CATIA V5</w:t>
      </w:r>
      <w:r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P</w:t>
      </w:r>
      <w:r>
        <w:rPr>
          <w:rFonts w:cstheme="minorHAnsi"/>
          <w:sz w:val="24"/>
          <w:szCs w:val="24"/>
          <w:lang w:eastAsia="en-IN"/>
        </w:rPr>
        <w:t>art modelling, Assembly, Draftin</w:t>
      </w:r>
      <w:r>
        <w:rPr>
          <w:rFonts w:cstheme="minorHAnsi"/>
          <w:sz w:val="24"/>
          <w:szCs w:val="24"/>
          <w:lang w:eastAsia="en-IN"/>
        </w:rPr>
        <w:t>g.</w:t>
      </w:r>
    </w:p>
    <w:p>
      <w:pPr>
        <w:pStyle w:val="style157"/>
        <w:numPr>
          <w:ilvl w:val="0"/>
          <w:numId w:val="18"/>
        </w:numPr>
        <w:spacing w:after="120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Auto C</w:t>
      </w:r>
      <w:r>
        <w:rPr>
          <w:rFonts w:cstheme="minorHAnsi"/>
          <w:sz w:val="24"/>
          <w:szCs w:val="24"/>
          <w:lang w:eastAsia="en-IN"/>
        </w:rPr>
        <w:t>ad.</w:t>
      </w:r>
    </w:p>
    <w:p>
      <w:pPr>
        <w:pStyle w:val="style157"/>
        <w:spacing w:after="120"/>
        <w:rPr>
          <w:rFonts w:cstheme="minorHAnsi"/>
          <w:color w:val="333333"/>
          <w:sz w:val="24"/>
          <w:szCs w:val="24"/>
          <w:lang w:eastAsia="en-IN"/>
        </w:rPr>
      </w:pPr>
    </w:p>
    <w:p>
      <w:pPr>
        <w:pStyle w:val="style157"/>
        <w:spacing w:after="120"/>
        <w:rPr>
          <w:rFonts w:cstheme="minorHAnsi"/>
          <w:color w:val="333333"/>
          <w:sz w:val="28"/>
          <w:szCs w:val="28"/>
          <w:lang w:eastAsia="en-IN"/>
        </w:rPr>
      </w:pPr>
      <w:r>
        <w:rPr>
          <w:rFonts w:cstheme="minorHAnsi"/>
          <w:b/>
          <w:bCs/>
          <w:color w:val="333333"/>
          <w:sz w:val="28"/>
          <w:szCs w:val="28"/>
          <w:lang w:eastAsia="en-IN"/>
        </w:rPr>
        <w:t>LANGUAGES KNOWN</w:t>
      </w:r>
      <w:r>
        <w:rPr>
          <w:rFonts w:cstheme="minorHAnsi"/>
          <w:color w:val="333333"/>
          <w:sz w:val="28"/>
          <w:szCs w:val="28"/>
          <w:lang w:eastAsia="en-IN"/>
        </w:rPr>
        <w:t>:</w:t>
      </w:r>
    </w:p>
    <w:p>
      <w:pPr>
        <w:pStyle w:val="style157"/>
        <w:numPr>
          <w:ilvl w:val="0"/>
          <w:numId w:val="18"/>
        </w:numPr>
        <w:spacing w:after="120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 xml:space="preserve">Proficient in English, Hindi and </w:t>
      </w:r>
      <w:r>
        <w:rPr>
          <w:rFonts w:cstheme="minorHAnsi"/>
          <w:sz w:val="24"/>
          <w:szCs w:val="24"/>
          <w:lang w:eastAsia="en-IN"/>
        </w:rPr>
        <w:t>T</w:t>
      </w:r>
      <w:r>
        <w:rPr>
          <w:rFonts w:cstheme="minorHAnsi"/>
          <w:sz w:val="24"/>
          <w:szCs w:val="24"/>
          <w:lang w:eastAsia="en-IN"/>
        </w:rPr>
        <w:t>elugu.</w:t>
      </w:r>
    </w:p>
    <w:p>
      <w:pPr>
        <w:pStyle w:val="style157"/>
        <w:spacing w:after="120"/>
        <w:rPr>
          <w:rFonts w:cstheme="minorHAnsi"/>
          <w:b/>
          <w:color w:val="333333"/>
          <w:sz w:val="24"/>
          <w:szCs w:val="24"/>
          <w:lang w:eastAsia="en-IN"/>
        </w:rPr>
      </w:pPr>
    </w:p>
    <w:sectPr>
      <w:pgSz w:w="11906" w:h="16838" w:orient="portrait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Gautami"/>
    <w:panose1 w:val="020b0502040000020203"/>
    <w:charset w:val="00"/>
    <w:family w:val="swiss"/>
    <w:pitch w:val="variable"/>
    <w:sig w:usb0="002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12"/>
  </w:num>
  <w:num w:numId="11">
    <w:abstractNumId w:val="16"/>
  </w:num>
  <w:num w:numId="12">
    <w:abstractNumId w:val="0"/>
  </w:num>
  <w:num w:numId="13">
    <w:abstractNumId w:val="10"/>
  </w:num>
  <w:num w:numId="14">
    <w:abstractNumId w:val="18"/>
  </w:num>
  <w:num w:numId="15">
    <w:abstractNumId w:val="14"/>
  </w:num>
  <w:num w:numId="16">
    <w:abstractNumId w:val="13"/>
  </w:num>
  <w:num w:numId="17">
    <w:abstractNumId w:val="5"/>
  </w:num>
  <w:num w:numId="18">
    <w:abstractNumId w:val="15"/>
  </w:num>
  <w:num w:numId="19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te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next w:val="style1"/>
    <w:qFormat/>
    <w:pPr>
      <w:spacing w:before="100" w:beforeAutospacing="true" w:after="100" w:afterAutospacing="true" w:lineRule="auto" w:line="240"/>
      <w:ind w:left="0" w:right="0"/>
      <w:outlineLvl w:val="0"/>
    </w:pPr>
    <w:rPr>
      <w:rFonts w:ascii="Times New Roman" w:cs="Times New Roman" w:eastAsia="Times New Roman" w:hAnsi="Times New Roman" w:hint="eastAsia"/>
      <w:b/>
      <w:kern w:val="36"/>
      <w:sz w:val="48"/>
      <w:szCs w:val="48"/>
      <w:lang w:eastAsia="en-IN"/>
    </w:rPr>
  </w:style>
  <w:style w:type="paragraph" w:styleId="style2">
    <w:name w:val="heading 2"/>
    <w:next w:val="style2"/>
    <w:qFormat/>
    <w:pPr>
      <w:spacing w:before="100" w:beforeAutospacing="true" w:after="100" w:afterAutospacing="true" w:lineRule="auto" w:line="240"/>
      <w:ind w:left="0" w:right="0"/>
      <w:outlineLvl w:val="1"/>
    </w:pPr>
    <w:rPr>
      <w:rFonts w:ascii="Times New Roman" w:cs="Times New Roman" w:eastAsia="Times New Roman" w:hAnsi="Times New Roman" w:hint="eastAsia"/>
      <w:b/>
      <w:sz w:val="36"/>
      <w:szCs w:val="36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10d637c-91fe-4e90-8abf-0fabf4106245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eastAsia="en-IN"/>
    </w:rPr>
  </w:style>
  <w:style w:type="character" w:customStyle="1" w:styleId="style4098">
    <w:name w:val="Heading 2 Char_595b8396-09ff-4f20-a72d-102f67281bca"/>
    <w:basedOn w:val="style65"/>
    <w:next w:val="style4098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  <w:lang w:eastAsia="en-IN"/>
    </w:rPr>
  </w:style>
  <w:style w:type="paragraph" w:customStyle="1" w:styleId="style4099">
    <w:name w:val="locality"/>
    <w:basedOn w:val="style0"/>
    <w:next w:val="style40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customStyle="1" w:styleId="style4100">
    <w:name w:val="work_title"/>
    <w:basedOn w:val="style0"/>
    <w:next w:val="style410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customStyle="1" w:styleId="style4101">
    <w:name w:val="bold"/>
    <w:basedOn w:val="style65"/>
    <w:next w:val="style4101"/>
  </w:style>
  <w:style w:type="character" w:customStyle="1" w:styleId="style4102">
    <w:name w:val="apple-converted-space"/>
    <w:basedOn w:val="style65"/>
    <w:next w:val="style4102"/>
  </w:style>
  <w:style w:type="paragraph" w:customStyle="1" w:styleId="style4103">
    <w:name w:val="work_dates"/>
    <w:basedOn w:val="style0"/>
    <w:next w:val="style4103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customStyle="1" w:styleId="style4104">
    <w:name w:val="work_description"/>
    <w:basedOn w:val="style0"/>
    <w:next w:val="style410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customStyle="1" w:styleId="style4105">
    <w:name w:val="edu_title"/>
    <w:basedOn w:val="style0"/>
    <w:next w:val="style4105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customStyle="1" w:styleId="style4106">
    <w:name w:val="edu_dates"/>
    <w:basedOn w:val="style0"/>
    <w:next w:val="style4106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customStyle="1" w:styleId="style4107">
    <w:name w:val="summary"/>
    <w:basedOn w:val="style0"/>
    <w:next w:val="style410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customStyle="1" w:styleId="style4108">
    <w:name w:val="skill-text"/>
    <w:basedOn w:val="style65"/>
    <w:next w:val="style4108"/>
  </w:style>
  <w:style w:type="paragraph" w:customStyle="1" w:styleId="style4109">
    <w:name w:val="certification_title"/>
    <w:basedOn w:val="style0"/>
    <w:next w:val="style410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customStyle="1" w:styleId="style4110">
    <w:name w:val="certification_description"/>
    <w:basedOn w:val="style0"/>
    <w:next w:val="style411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customStyle="1" w:styleId="style4111">
    <w:name w:val="&quot;work_description&quot;"/>
    <w:next w:val="style411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12">
    <w:name w:val="&quot;Normal (Web)&quot;"/>
    <w:next w:val="style4112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13">
    <w:name w:val="&quot;certification_title&quot;"/>
    <w:next w:val="style4113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14">
    <w:name w:val="&quot;work_dates&quot;"/>
    <w:next w:val="style411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15">
    <w:name w:val="&quot;edu_title&quot;"/>
    <w:next w:val="style4115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16">
    <w:name w:val="&quot;work_title&quot;"/>
    <w:next w:val="style4116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17">
    <w:name w:val="&quot;summary&quot;"/>
    <w:next w:val="style411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18">
    <w:name w:val="&quot;locality&quot;"/>
    <w:next w:val="style411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19">
    <w:name w:val="&quot;certification_description&quot;"/>
    <w:next w:val="style411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20">
    <w:name w:val="&quot;edu_dates&quot;"/>
    <w:next w:val="style412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21">
    <w:name w:val="&quot;No Spacing&quot;"/>
    <w:next w:val="style4121"/>
    <w:qFormat/>
    <w:pPr>
      <w:spacing w:after="0" w:lineRule="auto" w:line="240"/>
    </w:pPr>
    <w:rPr>
      <w:sz w:val="21"/>
    </w:rPr>
  </w:style>
  <w:style w:type="paragraph" w:customStyle="1" w:styleId="style4122">
    <w:name w:val="&quot;List Paragraph&quot;"/>
    <w:next w:val="style4122"/>
    <w:qFormat/>
    <w:pPr>
      <w:spacing w:after="0"/>
    </w:pPr>
    <w:rPr>
      <w:sz w:val="21"/>
    </w:rPr>
  </w:style>
  <w:style w:type="paragraph" w:customStyle="1" w:styleId="style4123">
    <w:name w:val="&quot;&quot;certification_description&quot;&quot;"/>
    <w:next w:val="style4123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24">
    <w:name w:val="&quot;&quot;edu_dates&quot;&quot;"/>
    <w:next w:val="style412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25">
    <w:name w:val="&quot;&quot;edu_title&quot;&quot;"/>
    <w:next w:val="style4125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26">
    <w:name w:val="&quot;&quot;work_dates&quot;&quot;"/>
    <w:next w:val="style4126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27">
    <w:name w:val="&quot;&quot;Normal (Web)&quot;&quot;"/>
    <w:next w:val="style412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28">
    <w:name w:val="&quot;&quot;summary&quot;&quot;"/>
    <w:next w:val="style412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29">
    <w:name w:val="&quot;&quot;No Spacing&quot;&quot;"/>
    <w:next w:val="style4129"/>
    <w:qFormat/>
    <w:pPr>
      <w:spacing w:after="0" w:lineRule="auto" w:line="240"/>
    </w:pPr>
    <w:rPr>
      <w:sz w:val="21"/>
    </w:rPr>
  </w:style>
  <w:style w:type="paragraph" w:customStyle="1" w:styleId="style4130">
    <w:name w:val="&quot;&quot;locality&quot;&quot;"/>
    <w:next w:val="style413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31">
    <w:name w:val="&quot;&quot;List Paragraph&quot;&quot;"/>
    <w:next w:val="style4131"/>
    <w:qFormat/>
    <w:pPr>
      <w:spacing w:after="0"/>
    </w:pPr>
    <w:rPr>
      <w:sz w:val="21"/>
    </w:rPr>
  </w:style>
  <w:style w:type="paragraph" w:customStyle="1" w:styleId="style4132">
    <w:name w:val="&quot;&quot;work_description&quot;&quot;"/>
    <w:next w:val="style4132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33">
    <w:name w:val="&quot;&quot;work_title&quot;&quot;"/>
    <w:next w:val="style4133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34">
    <w:name w:val="&quot;&quot;certification_title&quot;&quot;"/>
    <w:next w:val="style413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35">
    <w:name w:val="&quot;&quot;&quot;work_dates&quot;&quot;&quot;"/>
    <w:next w:val="style4135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36">
    <w:name w:val="&quot;&quot;&quot;summary&quot;&quot;&quot;"/>
    <w:next w:val="style4136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37">
    <w:name w:val="&quot;&quot;&quot;certification_description&quot;&quot;&quot;"/>
    <w:next w:val="style4137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38">
    <w:name w:val="&quot;&quot;&quot;work_title&quot;&quot;&quot;"/>
    <w:next w:val="style4138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39">
    <w:name w:val="&quot;&quot;&quot;No Spacing&quot;&quot;&quot;"/>
    <w:next w:val="style4139"/>
    <w:qFormat/>
    <w:pPr>
      <w:spacing w:before="0" w:after="0" w:lineRule="auto" w:line="240"/>
      <w:ind w:left="0" w:right="0"/>
    </w:pPr>
    <w:rPr>
      <w:sz w:val="21"/>
    </w:rPr>
  </w:style>
  <w:style w:type="paragraph" w:customStyle="1" w:styleId="style4140">
    <w:name w:val="&quot;&quot;&quot;certification_title&quot;&quot;&quot;"/>
    <w:next w:val="style4140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41">
    <w:name w:val="&quot;&quot;&quot;work_description&quot;&quot;&quot;"/>
    <w:next w:val="style4141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42">
    <w:name w:val="&quot;&quot;&quot;edu_title&quot;&quot;&quot;"/>
    <w:next w:val="style4142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43">
    <w:name w:val="&quot;&quot;&quot;List Paragraph&quot;&quot;&quot;"/>
    <w:next w:val="style4143"/>
    <w:qFormat/>
    <w:pPr>
      <w:spacing w:before="0" w:after="0"/>
      <w:ind w:left="0" w:right="0"/>
    </w:pPr>
    <w:rPr>
      <w:sz w:val="21"/>
    </w:rPr>
  </w:style>
  <w:style w:type="paragraph" w:customStyle="1" w:styleId="style4144">
    <w:name w:val="&quot;&quot;&quot;locality&quot;&quot;&quot;"/>
    <w:next w:val="style4144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45">
    <w:name w:val="&quot;&quot;&quot;Normal (Web)&quot;&quot;&quot;"/>
    <w:next w:val="style4145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46">
    <w:name w:val="&quot;&quot;&quot;edu_dates&quot;&quot;&quot;"/>
    <w:next w:val="style4146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47">
    <w:name w:val="&quot;&quot;&quot;&quot;work_dates&quot;&quot;&quot;&quot;"/>
    <w:next w:val="style4147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48">
    <w:name w:val="&quot;&quot;&quot;&quot;locality&quot;&quot;&quot;&quot;"/>
    <w:next w:val="style4148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49">
    <w:name w:val="&quot;&quot;&quot;&quot;edu_title&quot;&quot;&quot;&quot;"/>
    <w:next w:val="style4149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50">
    <w:name w:val="&quot;&quot;&quot;&quot;work_description&quot;&quot;&quot;&quot;"/>
    <w:next w:val="style4150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51">
    <w:name w:val="&quot;&quot;&quot;&quot;List Paragraph&quot;&quot;&quot;&quot;"/>
    <w:next w:val="style4151"/>
    <w:qFormat/>
    <w:pPr>
      <w:spacing w:before="0" w:after="0"/>
      <w:ind w:left="0" w:right="0"/>
    </w:pPr>
    <w:rPr>
      <w:sz w:val="21"/>
    </w:rPr>
  </w:style>
  <w:style w:type="paragraph" w:customStyle="1" w:styleId="style4152">
    <w:name w:val="&quot;&quot;&quot;&quot;No Spacing&quot;&quot;&quot;&quot;"/>
    <w:next w:val="style4152"/>
    <w:qFormat/>
    <w:pPr>
      <w:spacing w:before="0" w:after="0" w:lineRule="auto" w:line="240"/>
      <w:ind w:left="0" w:right="0"/>
    </w:pPr>
    <w:rPr>
      <w:sz w:val="21"/>
    </w:rPr>
  </w:style>
  <w:style w:type="paragraph" w:customStyle="1" w:styleId="style4153">
    <w:name w:val="&quot;&quot;&quot;&quot;Normal (Web)&quot;&quot;&quot;&quot;"/>
    <w:next w:val="style4153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54">
    <w:name w:val="&quot;&quot;&quot;&quot;work_title&quot;&quot;&quot;&quot;"/>
    <w:next w:val="style4154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55">
    <w:name w:val="&quot;&quot;&quot;&quot;summary&quot;&quot;&quot;&quot;"/>
    <w:next w:val="style4155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56">
    <w:name w:val="&quot;&quot;&quot;&quot;edu_dates&quot;&quot;&quot;&quot;"/>
    <w:next w:val="style4156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57">
    <w:name w:val="&quot;&quot;&quot;&quot;certification_description&quot;&quot;&quot;&quot;"/>
    <w:next w:val="style4157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  <w:style w:type="paragraph" w:customStyle="1" w:styleId="style4158">
    <w:name w:val="&quot;&quot;&quot;&quot;certification_title&quot;&quot;&quot;&quot;"/>
    <w:next w:val="style4158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Words>366</Words>
  <Characters>2154</Characters>
  <Application>WPS Office</Application>
  <DocSecurity>0</DocSecurity>
  <Paragraphs>64</Paragraphs>
  <ScaleCrop>false</ScaleCrop>
  <LinksUpToDate>false</LinksUpToDate>
  <CharactersWithSpaces>2878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2017-09-19T17:10:00Z</dcterms:created>
  <dc:creator>Sprint</dc:creator>
  <lastModifiedBy>Redmi 4A</lastModifiedBy>
  <dcterms:modified xsi:type="dcterms:W3CDTF">2017-11-08T15:59:15Z</dcterms:modified>
  <revision>284</revision>
</coreProperties>
</file>