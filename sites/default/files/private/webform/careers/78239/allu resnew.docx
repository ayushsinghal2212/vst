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41" w:rsidRPr="00A66079" w:rsidRDefault="00097E42" w:rsidP="00A66079">
      <w:pPr>
        <w:rPr>
          <w:rFonts w:eastAsia="SimSun"/>
          <w:b/>
          <w:sz w:val="24"/>
          <w:szCs w:val="24"/>
          <w:u w:val="single"/>
        </w:rPr>
      </w:pPr>
      <w:r w:rsidRPr="00097E42">
        <w:rPr>
          <w:noProof/>
          <w:sz w:val="24"/>
          <w:szCs w:val="24"/>
          <w:lang w:eastAsia="en-US"/>
        </w:rPr>
        <w:drawing>
          <wp:inline distT="0" distB="0" distL="0" distR="0">
            <wp:extent cx="1257300" cy="714375"/>
            <wp:effectExtent l="1905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079">
        <w:rPr>
          <w:rFonts w:eastAsia="SimSun"/>
          <w:b/>
          <w:sz w:val="24"/>
          <w:szCs w:val="24"/>
        </w:rPr>
        <w:t xml:space="preserve">                                                                                                </w:t>
      </w:r>
      <w:r w:rsidR="003F2841" w:rsidRPr="00097E42">
        <w:rPr>
          <w:rFonts w:eastAsia="SimSun"/>
          <w:b/>
          <w:sz w:val="24"/>
          <w:szCs w:val="24"/>
        </w:rPr>
        <w:t>ALTHAMASH.S</w:t>
      </w:r>
      <w:r w:rsidR="00421376" w:rsidRPr="00097E42">
        <w:rPr>
          <w:rFonts w:eastAsia="SimSun"/>
          <w:b/>
          <w:sz w:val="24"/>
          <w:szCs w:val="24"/>
        </w:rPr>
        <w:t xml:space="preserve">                                                    </w:t>
      </w:r>
      <w:r>
        <w:rPr>
          <w:rFonts w:eastAsia="SimSun"/>
          <w:b/>
          <w:sz w:val="24"/>
          <w:szCs w:val="24"/>
        </w:rPr>
        <w:t xml:space="preserve">     </w:t>
      </w:r>
      <w:r w:rsidR="003F2841" w:rsidRPr="00097E42">
        <w:rPr>
          <w:rFonts w:eastAsia="SimSun"/>
          <w:b/>
          <w:sz w:val="24"/>
          <w:szCs w:val="24"/>
        </w:rPr>
        <w:t>Email Id: - althamashallu21@gmail.com</w:t>
      </w:r>
    </w:p>
    <w:p w:rsidR="003F2841" w:rsidRPr="00097E42" w:rsidRDefault="003F2841" w:rsidP="003F2841">
      <w:pPr>
        <w:pStyle w:val="Heading2"/>
        <w:jc w:val="center"/>
        <w:rPr>
          <w:rFonts w:ascii="Times New Roman" w:hAnsi="Times New Roman"/>
          <w:szCs w:val="24"/>
        </w:rPr>
      </w:pPr>
      <w:r w:rsidRPr="00097E42">
        <w:rPr>
          <w:rFonts w:ascii="Times New Roman" w:hAnsi="Times New Roman"/>
          <w:szCs w:val="24"/>
        </w:rPr>
        <w:t xml:space="preserve">                                        </w:t>
      </w:r>
      <w:r w:rsidR="00421376" w:rsidRPr="00097E42">
        <w:rPr>
          <w:rFonts w:ascii="Times New Roman" w:hAnsi="Times New Roman"/>
          <w:szCs w:val="24"/>
        </w:rPr>
        <w:t xml:space="preserve">                  </w:t>
      </w:r>
      <w:r w:rsidRPr="00097E42">
        <w:rPr>
          <w:rFonts w:ascii="Times New Roman" w:hAnsi="Times New Roman"/>
          <w:szCs w:val="24"/>
        </w:rPr>
        <w:t>Phone No: - 9655426621</w:t>
      </w:r>
    </w:p>
    <w:p w:rsidR="003F2841" w:rsidRPr="00097E42" w:rsidRDefault="005E0AF0" w:rsidP="003F2841">
      <w:pPr>
        <w:rPr>
          <w:rFonts w:eastAsia="SimSun"/>
          <w:b/>
          <w:sz w:val="24"/>
          <w:szCs w:val="24"/>
        </w:rPr>
      </w:pPr>
      <w:r w:rsidRPr="005E0AF0">
        <w:rPr>
          <w:rFonts w:eastAsia="SimSun"/>
          <w:sz w:val="24"/>
          <w:szCs w:val="24"/>
          <w:lang w:val="en-IN" w:eastAsia="en-IN"/>
        </w:rPr>
        <w:pict>
          <v:line id="_x0000_s1026" style="position:absolute;z-index:251660288" from="-3.75pt,1.25pt" to="462pt,1.25pt" o:preferrelative="t" o:gfxdata="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U8ZiDVAAAABgEAAA8AAAAAAAAAAQAgAAAAIgAAAGRycy9kb3du&#10;cmV2LnhtbFBLAQIUABQAAAAIAIdO4kDXUDUiyQEAAJsDAAAOAAAAAAAAAAEAIAAAACQBAABkcnMv&#10;ZTJvRG9jLnhtbFBLBQYAAAAABgAGAFkBAABfBQAAAAA=&#10;" o:allowincell="f" strokeweight="2pt">
            <v:fill o:detectmouseclick="t"/>
          </v:line>
        </w:pict>
      </w:r>
    </w:p>
    <w:p w:rsidR="00BB7702" w:rsidRPr="00D016CC" w:rsidRDefault="00BB7702" w:rsidP="00BB7702">
      <w:pPr>
        <w:shd w:val="clear" w:color="auto" w:fill="FFFFFF"/>
        <w:spacing w:line="360" w:lineRule="auto"/>
        <w:jc w:val="both"/>
        <w:rPr>
          <w:rFonts w:eastAsia="SimSun"/>
          <w:b/>
          <w:color w:val="17365D" w:themeColor="text2" w:themeShade="BF"/>
          <w:sz w:val="24"/>
          <w:szCs w:val="24"/>
          <w:u w:val="single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  <w:u w:val="single"/>
        </w:rPr>
        <w:t>CAREER OBJECTIVE:</w:t>
      </w:r>
    </w:p>
    <w:p w:rsidR="00BB7702" w:rsidRDefault="00BB7702" w:rsidP="00BB7702">
      <w:pPr>
        <w:pBdr>
          <w:left w:val="single" w:sz="48" w:space="8" w:color="F4FAFD"/>
        </w:pBdr>
        <w:shd w:val="clear" w:color="auto" w:fill="FFFFFF"/>
        <w:ind w:firstLineChars="450" w:firstLine="1080"/>
        <w:jc w:val="both"/>
        <w:rPr>
          <w:rFonts w:eastAsia="SimSun"/>
          <w:sz w:val="24"/>
          <w:szCs w:val="24"/>
        </w:rPr>
      </w:pPr>
    </w:p>
    <w:p w:rsidR="00BB7702" w:rsidRDefault="00BB7702" w:rsidP="00BB7702">
      <w:pPr>
        <w:tabs>
          <w:tab w:val="left" w:pos="360"/>
        </w:tabs>
        <w:jc w:val="both"/>
        <w:rPr>
          <w:rFonts w:eastAsia="SimSun"/>
          <w:sz w:val="24"/>
          <w:szCs w:val="24"/>
        </w:rPr>
      </w:pPr>
      <w:r w:rsidRPr="00504DE3">
        <w:rPr>
          <w:rFonts w:eastAsia="SimSun"/>
          <w:sz w:val="24"/>
          <w:szCs w:val="24"/>
        </w:rPr>
        <w:t>A challenging career opportunity which would help me to utilize my academic background to assist me to gain experience and enable to make positive contribution in a conducive and inclusive environment.</w:t>
      </w:r>
    </w:p>
    <w:p w:rsidR="00BB7702" w:rsidRDefault="00BB7702" w:rsidP="00BB7702">
      <w:pPr>
        <w:tabs>
          <w:tab w:val="left" w:pos="360"/>
        </w:tabs>
        <w:jc w:val="both"/>
        <w:rPr>
          <w:rFonts w:eastAsia="SimSun"/>
          <w:sz w:val="24"/>
          <w:szCs w:val="24"/>
        </w:rPr>
      </w:pPr>
    </w:p>
    <w:p w:rsidR="0096488E" w:rsidRPr="00D016CC" w:rsidRDefault="00646965" w:rsidP="00BB7702">
      <w:pPr>
        <w:tabs>
          <w:tab w:val="left" w:pos="360"/>
        </w:tabs>
        <w:jc w:val="both"/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</w:pPr>
      <w:r w:rsidRPr="00D016CC"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  <w:t>PROFESSIONAL</w:t>
      </w:r>
      <w:r w:rsidR="00421376" w:rsidRPr="00D016CC"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  <w:t xml:space="preserve"> EXPERIENCE:</w:t>
      </w:r>
    </w:p>
    <w:p w:rsidR="00646965" w:rsidRPr="00097E42" w:rsidRDefault="00646965" w:rsidP="0096488E">
      <w:pPr>
        <w:tabs>
          <w:tab w:val="left" w:pos="360"/>
        </w:tabs>
        <w:jc w:val="both"/>
        <w:rPr>
          <w:b/>
          <w:sz w:val="24"/>
          <w:szCs w:val="24"/>
          <w:shd w:val="clear" w:color="auto" w:fill="FFFFFF"/>
        </w:rPr>
      </w:pPr>
    </w:p>
    <w:p w:rsidR="00421376" w:rsidRPr="00097E42" w:rsidRDefault="00646965" w:rsidP="0096488E">
      <w:pPr>
        <w:tabs>
          <w:tab w:val="left" w:pos="360"/>
        </w:tabs>
        <w:jc w:val="both"/>
        <w:rPr>
          <w:b/>
          <w:sz w:val="24"/>
          <w:szCs w:val="24"/>
          <w:shd w:val="clear" w:color="auto" w:fill="FFFFFF"/>
        </w:rPr>
      </w:pPr>
      <w:r w:rsidRPr="00097E42">
        <w:rPr>
          <w:b/>
          <w:sz w:val="24"/>
          <w:szCs w:val="24"/>
          <w:shd w:val="clear" w:color="auto" w:fill="FFFFFF"/>
        </w:rPr>
        <w:t>TEAM COMPUTERS PVT LIMITED, BANGALORE</w:t>
      </w:r>
    </w:p>
    <w:p w:rsidR="00421376" w:rsidRPr="00097E42" w:rsidRDefault="00646965" w:rsidP="00646965">
      <w:pPr>
        <w:rPr>
          <w:b/>
          <w:sz w:val="24"/>
          <w:szCs w:val="24"/>
          <w:shd w:val="clear" w:color="auto" w:fill="FFFFFF"/>
        </w:rPr>
      </w:pPr>
      <w:r w:rsidRPr="00097E42">
        <w:rPr>
          <w:b/>
          <w:sz w:val="24"/>
          <w:szCs w:val="24"/>
          <w:shd w:val="clear" w:color="auto" w:fill="FFFFFF"/>
        </w:rPr>
        <w:t xml:space="preserve">  </w:t>
      </w:r>
    </w:p>
    <w:p w:rsidR="00646965" w:rsidRPr="00097E42" w:rsidRDefault="00646965" w:rsidP="00646965">
      <w:pPr>
        <w:rPr>
          <w:rFonts w:eastAsia="SimSun"/>
          <w:b/>
          <w:sz w:val="24"/>
          <w:szCs w:val="24"/>
        </w:rPr>
      </w:pPr>
      <w:r w:rsidRPr="00097E42">
        <w:rPr>
          <w:b/>
          <w:sz w:val="24"/>
          <w:szCs w:val="24"/>
          <w:shd w:val="clear" w:color="auto" w:fill="FFFFFF"/>
        </w:rPr>
        <w:t>N</w:t>
      </w:r>
      <w:r w:rsidR="00421376" w:rsidRPr="00097E42">
        <w:rPr>
          <w:b/>
          <w:sz w:val="24"/>
          <w:szCs w:val="24"/>
          <w:shd w:val="clear" w:color="auto" w:fill="FFFFFF"/>
        </w:rPr>
        <w:t>etwork</w:t>
      </w:r>
      <w:r w:rsidRPr="00097E42">
        <w:rPr>
          <w:b/>
          <w:sz w:val="24"/>
          <w:szCs w:val="24"/>
          <w:shd w:val="clear" w:color="auto" w:fill="FFFFFF"/>
        </w:rPr>
        <w:t xml:space="preserve"> </w:t>
      </w:r>
      <w:proofErr w:type="gramStart"/>
      <w:r w:rsidRPr="00097E42">
        <w:rPr>
          <w:b/>
          <w:sz w:val="24"/>
          <w:szCs w:val="24"/>
          <w:shd w:val="clear" w:color="auto" w:fill="FFFFFF"/>
        </w:rPr>
        <w:t>E</w:t>
      </w:r>
      <w:r w:rsidR="00421376" w:rsidRPr="00097E42">
        <w:rPr>
          <w:b/>
          <w:sz w:val="24"/>
          <w:szCs w:val="24"/>
          <w:shd w:val="clear" w:color="auto" w:fill="FFFFFF"/>
        </w:rPr>
        <w:t>ngineer</w:t>
      </w:r>
      <w:r w:rsidRPr="00097E42">
        <w:rPr>
          <w:b/>
          <w:sz w:val="24"/>
          <w:szCs w:val="24"/>
          <w:shd w:val="clear" w:color="auto" w:fill="FFFFFF"/>
        </w:rPr>
        <w:t xml:space="preserve">  from</w:t>
      </w:r>
      <w:proofErr w:type="gramEnd"/>
      <w:r w:rsidRPr="00097E42">
        <w:rPr>
          <w:b/>
          <w:sz w:val="24"/>
          <w:szCs w:val="24"/>
          <w:shd w:val="clear" w:color="auto" w:fill="FFFFFF"/>
        </w:rPr>
        <w:t xml:space="preserve"> </w:t>
      </w:r>
      <w:r w:rsidRPr="00097E42">
        <w:rPr>
          <w:rFonts w:eastAsia="SimSun"/>
          <w:b/>
          <w:sz w:val="24"/>
          <w:szCs w:val="24"/>
        </w:rPr>
        <w:t xml:space="preserve">Oct 2017 to till date.  </w:t>
      </w:r>
    </w:p>
    <w:p w:rsidR="00646965" w:rsidRPr="00097E42" w:rsidRDefault="00646965" w:rsidP="00646965">
      <w:pPr>
        <w:rPr>
          <w:rFonts w:eastAsia="SimSun"/>
          <w:b/>
          <w:sz w:val="24"/>
          <w:szCs w:val="24"/>
        </w:rPr>
      </w:pPr>
    </w:p>
    <w:p w:rsidR="00646965" w:rsidRPr="00097E42" w:rsidRDefault="00646965" w:rsidP="0042137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7E42">
        <w:rPr>
          <w:sz w:val="24"/>
          <w:szCs w:val="24"/>
        </w:rPr>
        <w:t xml:space="preserve">Handling / Managing and call logging with ISPs for NLD, MPLS, ILL, </w:t>
      </w:r>
      <w:proofErr w:type="gramStart"/>
      <w:r w:rsidRPr="00097E42">
        <w:rPr>
          <w:sz w:val="24"/>
          <w:szCs w:val="24"/>
        </w:rPr>
        <w:t>PRI</w:t>
      </w:r>
      <w:proofErr w:type="gramEnd"/>
      <w:r w:rsidRPr="00097E42">
        <w:rPr>
          <w:sz w:val="24"/>
          <w:szCs w:val="24"/>
        </w:rPr>
        <w:t xml:space="preserve"> issues related.</w:t>
      </w:r>
    </w:p>
    <w:p w:rsidR="00646965" w:rsidRPr="00097E42" w:rsidRDefault="00646965" w:rsidP="00B80E3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97E42">
        <w:rPr>
          <w:sz w:val="24"/>
          <w:szCs w:val="24"/>
        </w:rPr>
        <w:t>Configuring and Troubleshooting the Cisco Routers, Switches, IP Phones, Access points.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>Good knowledge of basic Fundamentals of Networking OSI model, IP addressing</w:t>
      </w:r>
      <w:r w:rsidR="00421376" w:rsidRPr="00097E42">
        <w:rPr>
          <w:rFonts w:ascii="Times New Roman" w:eastAsia="SimSun" w:hAnsi="Times New Roman"/>
          <w:sz w:val="24"/>
          <w:szCs w:val="24"/>
        </w:rPr>
        <w:t>, sub-netting.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>Familiar with basic router configurations sett</w:t>
      </w:r>
      <w:r w:rsidR="002B26BB" w:rsidRPr="00097E42">
        <w:rPr>
          <w:rFonts w:ascii="Times New Roman" w:eastAsia="SimSun" w:hAnsi="Times New Roman"/>
          <w:sz w:val="24"/>
          <w:szCs w:val="24"/>
        </w:rPr>
        <w:t>i</w:t>
      </w:r>
      <w:r w:rsidR="00097E42" w:rsidRPr="00097E42">
        <w:rPr>
          <w:rFonts w:ascii="Times New Roman" w:eastAsia="SimSun" w:hAnsi="Times New Roman"/>
          <w:sz w:val="24"/>
          <w:szCs w:val="24"/>
        </w:rPr>
        <w:t xml:space="preserve">ng passwords &amp; static routing protocols such as </w:t>
      </w:r>
      <w:proofErr w:type="gramStart"/>
      <w:r w:rsidR="00097E42" w:rsidRPr="00097E42">
        <w:rPr>
          <w:rFonts w:ascii="Times New Roman" w:eastAsia="SimSun" w:hAnsi="Times New Roman"/>
          <w:sz w:val="24"/>
          <w:szCs w:val="24"/>
        </w:rPr>
        <w:t>EIGRP ,</w:t>
      </w:r>
      <w:proofErr w:type="gramEnd"/>
      <w:r w:rsidR="00097E42" w:rsidRPr="00097E42">
        <w:rPr>
          <w:rFonts w:ascii="Times New Roman" w:eastAsia="SimSun" w:hAnsi="Times New Roman"/>
          <w:sz w:val="24"/>
          <w:szCs w:val="24"/>
        </w:rPr>
        <w:t xml:space="preserve"> OSPR.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>Setting up Serial and Ethernet Interfaces, Cabling</w:t>
      </w:r>
      <w:r w:rsidR="00421376" w:rsidRPr="00097E42">
        <w:rPr>
          <w:rFonts w:ascii="Times New Roman" w:eastAsia="SimSun" w:hAnsi="Times New Roman"/>
          <w:sz w:val="24"/>
          <w:szCs w:val="24"/>
        </w:rPr>
        <w:t xml:space="preserve">. 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 xml:space="preserve">Design and Implementation of LAN/WAN using </w:t>
      </w:r>
      <w:r w:rsidR="00B80E39" w:rsidRPr="00097E42">
        <w:rPr>
          <w:rFonts w:ascii="Times New Roman" w:eastAsia="SimSun" w:hAnsi="Times New Roman"/>
          <w:sz w:val="24"/>
          <w:szCs w:val="24"/>
        </w:rPr>
        <w:t>Cisco</w:t>
      </w:r>
      <w:r w:rsidRPr="00097E42">
        <w:rPr>
          <w:rFonts w:ascii="Times New Roman" w:eastAsia="SimSun" w:hAnsi="Times New Roman"/>
          <w:sz w:val="24"/>
          <w:szCs w:val="24"/>
        </w:rPr>
        <w:t xml:space="preserve"> Routers &amp; Switches</w:t>
      </w:r>
      <w:r w:rsidR="00421376" w:rsidRPr="00097E42">
        <w:rPr>
          <w:rFonts w:ascii="Times New Roman" w:eastAsia="SimSun" w:hAnsi="Times New Roman"/>
          <w:sz w:val="24"/>
          <w:szCs w:val="24"/>
        </w:rPr>
        <w:t xml:space="preserve">. 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>Configuration of Switch, Inter-VLAN Routing</w:t>
      </w:r>
      <w:r w:rsidR="00421376" w:rsidRPr="00097E42">
        <w:rPr>
          <w:rFonts w:ascii="Times New Roman" w:eastAsia="SimSun" w:hAnsi="Times New Roman"/>
          <w:sz w:val="24"/>
          <w:szCs w:val="24"/>
        </w:rPr>
        <w:t xml:space="preserve">. </w:t>
      </w:r>
    </w:p>
    <w:p w:rsidR="00421376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>Implementation of DHC</w:t>
      </w:r>
      <w:r w:rsidR="00421376" w:rsidRPr="00097E42">
        <w:rPr>
          <w:rFonts w:ascii="Times New Roman" w:eastAsia="SimSun" w:hAnsi="Times New Roman"/>
          <w:sz w:val="24"/>
          <w:szCs w:val="24"/>
        </w:rPr>
        <w:t>P, Port Security, Ether channel.</w:t>
      </w:r>
    </w:p>
    <w:p w:rsidR="00574FF1" w:rsidRPr="00097E42" w:rsidRDefault="00574FF1" w:rsidP="00B80E39">
      <w:pPr>
        <w:pStyle w:val="ListBullet"/>
        <w:numPr>
          <w:ilvl w:val="0"/>
          <w:numId w:val="8"/>
        </w:numPr>
        <w:spacing w:after="0" w:line="240" w:lineRule="auto"/>
        <w:rPr>
          <w:rFonts w:ascii="Times New Roman" w:eastAsia="SimSun" w:hAnsi="Times New Roman"/>
          <w:sz w:val="24"/>
          <w:szCs w:val="24"/>
        </w:rPr>
      </w:pPr>
      <w:r w:rsidRPr="00097E42">
        <w:rPr>
          <w:rFonts w:ascii="Times New Roman" w:eastAsia="SimSun" w:hAnsi="Times New Roman"/>
          <w:sz w:val="24"/>
          <w:szCs w:val="24"/>
        </w:rPr>
        <w:t xml:space="preserve">Good in Router and Switch Password Recovery &amp;Basic Knowledge of </w:t>
      </w:r>
      <w:r w:rsidR="00B80E39" w:rsidRPr="00097E42">
        <w:rPr>
          <w:rFonts w:ascii="Times New Roman" w:eastAsia="SimSun" w:hAnsi="Times New Roman"/>
          <w:sz w:val="24"/>
          <w:szCs w:val="24"/>
        </w:rPr>
        <w:t>IPv6.</w:t>
      </w:r>
    </w:p>
    <w:p w:rsidR="00574FF1" w:rsidRPr="00097E42" w:rsidRDefault="00574FF1" w:rsidP="0096488E">
      <w:pPr>
        <w:rPr>
          <w:rFonts w:eastAsia="SimSun"/>
          <w:b/>
          <w:sz w:val="24"/>
          <w:szCs w:val="24"/>
        </w:rPr>
      </w:pPr>
    </w:p>
    <w:p w:rsidR="00574FF1" w:rsidRPr="00097E42" w:rsidRDefault="00574FF1" w:rsidP="0096488E">
      <w:pPr>
        <w:rPr>
          <w:rFonts w:eastAsia="SimSun"/>
          <w:b/>
          <w:sz w:val="24"/>
          <w:szCs w:val="24"/>
        </w:rPr>
      </w:pPr>
      <w:r w:rsidRPr="00097E42">
        <w:rPr>
          <w:rFonts w:eastAsia="SimSun"/>
          <w:b/>
          <w:sz w:val="24"/>
          <w:szCs w:val="24"/>
        </w:rPr>
        <w:t>WIPRO INFOTECH, BANGALORE:</w:t>
      </w:r>
    </w:p>
    <w:p w:rsidR="00421376" w:rsidRPr="00097E42" w:rsidRDefault="00421376" w:rsidP="0096488E">
      <w:pPr>
        <w:rPr>
          <w:rFonts w:eastAsia="SimSun"/>
          <w:b/>
          <w:sz w:val="24"/>
          <w:szCs w:val="24"/>
        </w:rPr>
      </w:pPr>
    </w:p>
    <w:p w:rsidR="00574FF1" w:rsidRPr="00097E42" w:rsidRDefault="00574FF1" w:rsidP="0096488E">
      <w:pPr>
        <w:rPr>
          <w:rFonts w:eastAsia="SimSun"/>
          <w:b/>
          <w:sz w:val="24"/>
          <w:szCs w:val="24"/>
        </w:rPr>
      </w:pPr>
      <w:r w:rsidRPr="00097E42">
        <w:rPr>
          <w:rFonts w:eastAsia="SimSun"/>
          <w:b/>
          <w:sz w:val="24"/>
          <w:szCs w:val="24"/>
        </w:rPr>
        <w:t>Desktop Support Engineer from Oct 2016 to Oct 2017</w:t>
      </w:r>
      <w:r w:rsidR="00421376" w:rsidRPr="00097E42">
        <w:rPr>
          <w:rFonts w:eastAsia="SimSun"/>
          <w:b/>
          <w:sz w:val="24"/>
          <w:szCs w:val="24"/>
        </w:rPr>
        <w:t>.</w:t>
      </w:r>
    </w:p>
    <w:p w:rsidR="00421376" w:rsidRPr="00097E42" w:rsidRDefault="00421376" w:rsidP="00421376">
      <w:pPr>
        <w:ind w:left="720"/>
        <w:jc w:val="both"/>
        <w:rPr>
          <w:rFonts w:eastAsia="SimSun"/>
          <w:sz w:val="24"/>
          <w:szCs w:val="24"/>
        </w:rPr>
      </w:pP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Installing client Operating systems like Windows 7, windows 8, windows 10</w:t>
      </w:r>
      <w:r w:rsidR="00421376" w:rsidRPr="00097E42">
        <w:rPr>
          <w:sz w:val="24"/>
          <w:szCs w:val="24"/>
        </w:rPr>
        <w:t>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Installing Server Operating Systems like Windo</w:t>
      </w:r>
      <w:r w:rsidR="00421376" w:rsidRPr="00097E42">
        <w:rPr>
          <w:sz w:val="24"/>
          <w:szCs w:val="24"/>
        </w:rPr>
        <w:t>ws 2003 Server and 2008 Server.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Installing and Updating the Antivirus</w:t>
      </w:r>
      <w:r w:rsidR="00421376" w:rsidRPr="00097E42">
        <w:rPr>
          <w:sz w:val="24"/>
          <w:szCs w:val="24"/>
        </w:rPr>
        <w:t>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Installing the client Applications and configuring</w:t>
      </w:r>
      <w:r w:rsidR="00421376" w:rsidRPr="00097E42">
        <w:rPr>
          <w:sz w:val="24"/>
          <w:szCs w:val="24"/>
        </w:rPr>
        <w:t>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Troubleshoot the applications by taking remote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color w:val="000000"/>
          <w:sz w:val="24"/>
          <w:szCs w:val="24"/>
          <w:lang w:eastAsia="en-GB"/>
        </w:rPr>
        <w:t>File and print sharing</w:t>
      </w:r>
      <w:r w:rsidR="00421376" w:rsidRPr="00097E42">
        <w:rPr>
          <w:color w:val="000000"/>
          <w:sz w:val="24"/>
          <w:szCs w:val="24"/>
          <w:lang w:eastAsia="en-GB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color w:val="000000"/>
          <w:sz w:val="24"/>
          <w:szCs w:val="24"/>
          <w:lang w:eastAsia="en-GB"/>
        </w:rPr>
        <w:t>Imaging the systems</w:t>
      </w:r>
      <w:r w:rsidR="00421376" w:rsidRPr="00097E42">
        <w:rPr>
          <w:color w:val="000000"/>
          <w:sz w:val="24"/>
          <w:szCs w:val="24"/>
          <w:lang w:eastAsia="en-GB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Co</w:t>
      </w:r>
      <w:r w:rsidR="00923835" w:rsidRPr="00097E42">
        <w:rPr>
          <w:sz w:val="24"/>
          <w:szCs w:val="24"/>
        </w:rPr>
        <w:t>-</w:t>
      </w:r>
      <w:r w:rsidRPr="00097E42">
        <w:rPr>
          <w:sz w:val="24"/>
          <w:szCs w:val="24"/>
        </w:rPr>
        <w:t>ordinating with Vendors for resolving the hardware issues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Troubleshooting the IP Address issues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Troubleshooting the Basic Network issues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lastRenderedPageBreak/>
        <w:t>Assemble and Troubleshoot the Desktops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MS outlook configurations and mapping the PS</w:t>
      </w:r>
      <w:r w:rsidR="00421376" w:rsidRPr="00097E42">
        <w:rPr>
          <w:sz w:val="24"/>
          <w:szCs w:val="24"/>
        </w:rPr>
        <w:t xml:space="preserve">T. 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Creating users and deploying local security policies.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 xml:space="preserve">Window security </w:t>
      </w:r>
      <w:proofErr w:type="gramStart"/>
      <w:r w:rsidRPr="00097E42">
        <w:rPr>
          <w:sz w:val="24"/>
          <w:szCs w:val="24"/>
        </w:rPr>
        <w:t>patch(</w:t>
      </w:r>
      <w:proofErr w:type="gramEnd"/>
      <w:r w:rsidRPr="00097E42">
        <w:rPr>
          <w:sz w:val="24"/>
          <w:szCs w:val="24"/>
        </w:rPr>
        <w:t>SCCM) updating.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 xml:space="preserve">Supporting </w:t>
      </w:r>
      <w:proofErr w:type="gramStart"/>
      <w:r w:rsidRPr="00097E42">
        <w:rPr>
          <w:sz w:val="24"/>
          <w:szCs w:val="24"/>
        </w:rPr>
        <w:t>users  remotely</w:t>
      </w:r>
      <w:proofErr w:type="gramEnd"/>
      <w:r w:rsidRPr="00097E42">
        <w:rPr>
          <w:sz w:val="24"/>
          <w:szCs w:val="24"/>
        </w:rPr>
        <w:t>.</w:t>
      </w:r>
    </w:p>
    <w:p w:rsidR="00421376" w:rsidRPr="00097E42" w:rsidRDefault="00574FF1" w:rsidP="0042137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97E42">
        <w:rPr>
          <w:sz w:val="24"/>
          <w:szCs w:val="24"/>
        </w:rPr>
        <w:t>Handling tickets using BMC.</w:t>
      </w:r>
    </w:p>
    <w:p w:rsidR="00574FF1" w:rsidRPr="00097E42" w:rsidRDefault="00574FF1" w:rsidP="00421376">
      <w:pPr>
        <w:pStyle w:val="ListParagraph"/>
        <w:ind w:left="630"/>
        <w:jc w:val="both"/>
        <w:rPr>
          <w:sz w:val="24"/>
          <w:szCs w:val="24"/>
        </w:rPr>
      </w:pPr>
      <w:r w:rsidRPr="00097E42">
        <w:rPr>
          <w:sz w:val="24"/>
          <w:szCs w:val="24"/>
        </w:rPr>
        <w:t xml:space="preserve">   </w:t>
      </w:r>
    </w:p>
    <w:p w:rsidR="00574FF1" w:rsidRPr="00097E42" w:rsidRDefault="00574FF1" w:rsidP="00574FF1">
      <w:pPr>
        <w:rPr>
          <w:b/>
          <w:sz w:val="24"/>
          <w:szCs w:val="24"/>
          <w:u w:val="single"/>
        </w:rPr>
      </w:pPr>
      <w:proofErr w:type="gramStart"/>
      <w:r w:rsidRPr="00D016CC">
        <w:rPr>
          <w:b/>
          <w:color w:val="17365D" w:themeColor="text2" w:themeShade="BF"/>
          <w:sz w:val="24"/>
          <w:szCs w:val="24"/>
          <w:u w:val="single"/>
        </w:rPr>
        <w:t xml:space="preserve">TECHNICAL </w:t>
      </w:r>
      <w:r w:rsidR="00B80E39" w:rsidRPr="00D016CC">
        <w:rPr>
          <w:b/>
          <w:color w:val="17365D" w:themeColor="text2" w:themeShade="BF"/>
          <w:sz w:val="24"/>
          <w:szCs w:val="24"/>
          <w:u w:val="single"/>
        </w:rPr>
        <w:t xml:space="preserve"> </w:t>
      </w:r>
      <w:r w:rsidRPr="00D016CC">
        <w:rPr>
          <w:b/>
          <w:color w:val="17365D" w:themeColor="text2" w:themeShade="BF"/>
          <w:sz w:val="24"/>
          <w:szCs w:val="24"/>
          <w:u w:val="single"/>
        </w:rPr>
        <w:t>AND</w:t>
      </w:r>
      <w:proofErr w:type="gramEnd"/>
      <w:r w:rsidRPr="00D016CC">
        <w:rPr>
          <w:b/>
          <w:color w:val="17365D" w:themeColor="text2" w:themeShade="BF"/>
          <w:sz w:val="24"/>
          <w:szCs w:val="24"/>
          <w:u w:val="single"/>
        </w:rPr>
        <w:t xml:space="preserve"> TOOL SKILLS</w:t>
      </w:r>
      <w:r w:rsidRPr="00097E42">
        <w:rPr>
          <w:b/>
          <w:sz w:val="24"/>
          <w:szCs w:val="24"/>
          <w:u w:val="single"/>
        </w:rPr>
        <w:t>:</w:t>
      </w:r>
    </w:p>
    <w:p w:rsidR="00574FF1" w:rsidRPr="00097E42" w:rsidRDefault="00574FF1" w:rsidP="00574FF1">
      <w:pPr>
        <w:rPr>
          <w:sz w:val="24"/>
          <w:szCs w:val="24"/>
        </w:rPr>
      </w:pP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Knowledge in Networking as N+, CCNA as well as server level too like MCSE.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Monitoring, Configuring and troubleshooting of Cisco Routers (1700, 1800, 2600, 2800, 3000</w:t>
      </w:r>
      <w:r w:rsidR="00421376" w:rsidRPr="00097E42">
        <w:rPr>
          <w:sz w:val="24"/>
          <w:szCs w:val="24"/>
        </w:rPr>
        <w:t xml:space="preserve"> </w:t>
      </w:r>
      <w:r w:rsidRPr="00097E42">
        <w:rPr>
          <w:sz w:val="24"/>
          <w:szCs w:val="24"/>
        </w:rPr>
        <w:t>Series), Switches (SG 300, SG 350, 3500 Series), Access Points, IP Phone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 xml:space="preserve"> Knowledge in NLD, ILL, MPLS, PRI.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 xml:space="preserve">Worked on </w:t>
      </w:r>
      <w:r w:rsidR="00097E42" w:rsidRPr="00097E42">
        <w:rPr>
          <w:sz w:val="24"/>
          <w:szCs w:val="24"/>
        </w:rPr>
        <w:t xml:space="preserve">Cisco and </w:t>
      </w:r>
      <w:proofErr w:type="gramStart"/>
      <w:r w:rsidRPr="00097E42">
        <w:rPr>
          <w:sz w:val="24"/>
          <w:szCs w:val="24"/>
        </w:rPr>
        <w:t>Huawei</w:t>
      </w:r>
      <w:r w:rsidR="00923835" w:rsidRPr="00097E42">
        <w:rPr>
          <w:sz w:val="24"/>
          <w:szCs w:val="24"/>
        </w:rPr>
        <w:t xml:space="preserve"> </w:t>
      </w:r>
      <w:r w:rsidR="00097E42" w:rsidRPr="00097E42">
        <w:rPr>
          <w:sz w:val="24"/>
          <w:szCs w:val="24"/>
        </w:rPr>
        <w:t xml:space="preserve"> Routers</w:t>
      </w:r>
      <w:proofErr w:type="gramEnd"/>
      <w:r w:rsidR="00097E42" w:rsidRPr="00097E42">
        <w:rPr>
          <w:sz w:val="24"/>
          <w:szCs w:val="24"/>
        </w:rPr>
        <w:t xml:space="preserve">  </w:t>
      </w:r>
      <w:r w:rsidRPr="00097E42">
        <w:rPr>
          <w:sz w:val="24"/>
          <w:szCs w:val="24"/>
        </w:rPr>
        <w:t>and model</w:t>
      </w:r>
      <w:r w:rsidR="00097E42" w:rsidRPr="00097E42">
        <w:rPr>
          <w:sz w:val="24"/>
          <w:szCs w:val="24"/>
        </w:rPr>
        <w:t>s</w:t>
      </w:r>
      <w:r w:rsidRPr="00097E42">
        <w:rPr>
          <w:sz w:val="24"/>
          <w:szCs w:val="24"/>
        </w:rPr>
        <w:t>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Knowledge on Routing like RIPV1 &amp; V2, EIGRP, OSPF, BGP too. And also Switching like VLAN</w:t>
      </w:r>
      <w:proofErr w:type="gramStart"/>
      <w:r w:rsidRPr="00097E42">
        <w:rPr>
          <w:sz w:val="24"/>
          <w:szCs w:val="24"/>
        </w:rPr>
        <w:t>,</w:t>
      </w:r>
      <w:r w:rsidR="00421376" w:rsidRPr="00097E42">
        <w:rPr>
          <w:sz w:val="24"/>
          <w:szCs w:val="24"/>
        </w:rPr>
        <w:t xml:space="preserve"> </w:t>
      </w:r>
      <w:r w:rsidRPr="00097E42">
        <w:rPr>
          <w:sz w:val="24"/>
          <w:szCs w:val="24"/>
        </w:rPr>
        <w:t xml:space="preserve"> VTP</w:t>
      </w:r>
      <w:proofErr w:type="gramEnd"/>
      <w:r w:rsidRPr="00097E42">
        <w:rPr>
          <w:sz w:val="24"/>
          <w:szCs w:val="24"/>
        </w:rPr>
        <w:t>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Good knowledge of basic Fundamentals of Networking OSI model, IP addressing</w:t>
      </w:r>
      <w:r w:rsidR="00421376" w:rsidRPr="00097E42">
        <w:rPr>
          <w:sz w:val="24"/>
          <w:szCs w:val="24"/>
        </w:rPr>
        <w:t xml:space="preserve">, sub-netting.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Familiar with basic router configurations sett</w:t>
      </w:r>
      <w:r w:rsidR="00421376" w:rsidRPr="00097E42">
        <w:rPr>
          <w:sz w:val="24"/>
          <w:szCs w:val="24"/>
        </w:rPr>
        <w:t xml:space="preserve">ing passwords &amp; static routing.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Setting up Serial and Ethernet Interfaces, Cabling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 xml:space="preserve">Design and Implementation of LAN/WAN using </w:t>
      </w:r>
      <w:r w:rsidR="00923835" w:rsidRPr="00097E42">
        <w:rPr>
          <w:sz w:val="24"/>
          <w:szCs w:val="24"/>
        </w:rPr>
        <w:t>Cisco</w:t>
      </w:r>
      <w:r w:rsidRPr="00097E42">
        <w:rPr>
          <w:sz w:val="24"/>
          <w:szCs w:val="24"/>
        </w:rPr>
        <w:t xml:space="preserve"> Routers &amp; Switches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Configuration of Switch, Inter-VLAN Routing</w:t>
      </w:r>
      <w:r w:rsidR="00421376" w:rsidRPr="00097E42">
        <w:rPr>
          <w:sz w:val="24"/>
          <w:szCs w:val="24"/>
        </w:rPr>
        <w:t>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Installing client Operating systems like Windows 7, windows 8, wi</w:t>
      </w:r>
      <w:r w:rsidR="00421376" w:rsidRPr="00097E42">
        <w:rPr>
          <w:sz w:val="24"/>
          <w:szCs w:val="24"/>
        </w:rPr>
        <w:t xml:space="preserve">ndows 10.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Installing Server Operating Systems like Windo</w:t>
      </w:r>
      <w:r w:rsidR="00421376" w:rsidRPr="00097E42">
        <w:rPr>
          <w:sz w:val="24"/>
          <w:szCs w:val="24"/>
        </w:rPr>
        <w:t>ws 2003 Server and 2008 Server.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Installing and Updating the Antivirus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504DE3">
      <w:pPr>
        <w:pStyle w:val="ListParagraph"/>
        <w:numPr>
          <w:ilvl w:val="0"/>
          <w:numId w:val="10"/>
        </w:numPr>
        <w:tabs>
          <w:tab w:val="left" w:pos="270"/>
          <w:tab w:val="left" w:pos="720"/>
        </w:tabs>
        <w:rPr>
          <w:sz w:val="24"/>
          <w:szCs w:val="24"/>
        </w:rPr>
      </w:pPr>
      <w:r w:rsidRPr="00097E42">
        <w:rPr>
          <w:sz w:val="24"/>
          <w:szCs w:val="24"/>
        </w:rPr>
        <w:t>Installing the client Applications and configuring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>Troubleshoot the applications by taking remote</w:t>
      </w:r>
      <w:r w:rsidR="00421376" w:rsidRPr="00097E42">
        <w:rPr>
          <w:sz w:val="24"/>
          <w:szCs w:val="24"/>
        </w:rPr>
        <w:t xml:space="preserve">. </w:t>
      </w:r>
    </w:p>
    <w:p w:rsidR="00421376" w:rsidRPr="00097E42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color w:val="000000"/>
          <w:sz w:val="24"/>
          <w:szCs w:val="24"/>
          <w:lang w:eastAsia="en-GB"/>
        </w:rPr>
        <w:t>File and print sharing</w:t>
      </w:r>
      <w:r w:rsidR="00421376" w:rsidRPr="00097E42">
        <w:rPr>
          <w:color w:val="000000"/>
          <w:sz w:val="24"/>
          <w:szCs w:val="24"/>
          <w:lang w:eastAsia="en-GB"/>
        </w:rPr>
        <w:t xml:space="preserve">. </w:t>
      </w:r>
    </w:p>
    <w:p w:rsidR="00574FF1" w:rsidRDefault="00574FF1" w:rsidP="007D51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E42">
        <w:rPr>
          <w:sz w:val="24"/>
          <w:szCs w:val="24"/>
        </w:rPr>
        <w:t xml:space="preserve">Supporting </w:t>
      </w:r>
      <w:proofErr w:type="gramStart"/>
      <w:r w:rsidRPr="00097E42">
        <w:rPr>
          <w:sz w:val="24"/>
          <w:szCs w:val="24"/>
        </w:rPr>
        <w:t>users  remotely</w:t>
      </w:r>
      <w:proofErr w:type="gramEnd"/>
      <w:r w:rsidRPr="00097E42">
        <w:rPr>
          <w:sz w:val="24"/>
          <w:szCs w:val="24"/>
        </w:rPr>
        <w:t>.</w:t>
      </w:r>
    </w:p>
    <w:p w:rsidR="00385164" w:rsidRDefault="00385164" w:rsidP="00385164">
      <w:pPr>
        <w:rPr>
          <w:sz w:val="24"/>
          <w:szCs w:val="24"/>
        </w:rPr>
      </w:pPr>
    </w:p>
    <w:p w:rsidR="00385164" w:rsidRDefault="00385164" w:rsidP="00385164">
      <w:pPr>
        <w:shd w:val="clear" w:color="auto" w:fill="FFFFFF"/>
        <w:rPr>
          <w:rFonts w:eastAsia="SimSun"/>
          <w:b/>
          <w:sz w:val="24"/>
          <w:szCs w:val="24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  <w:u w:val="single"/>
        </w:rPr>
        <w:t>ACADEMICS HIGHLIGHTS</w:t>
      </w:r>
      <w:r w:rsidRPr="00097E42">
        <w:rPr>
          <w:rFonts w:eastAsia="SimSun"/>
          <w:b/>
          <w:sz w:val="24"/>
          <w:szCs w:val="24"/>
        </w:rPr>
        <w:t>:</w:t>
      </w:r>
    </w:p>
    <w:p w:rsidR="00D016CC" w:rsidRDefault="00D016CC" w:rsidP="00385164">
      <w:pPr>
        <w:shd w:val="clear" w:color="auto" w:fill="FFFFFF"/>
        <w:rPr>
          <w:rFonts w:eastAsia="SimSun"/>
          <w:b/>
          <w:sz w:val="24"/>
          <w:szCs w:val="24"/>
        </w:rPr>
      </w:pPr>
    </w:p>
    <w:p w:rsidR="007D51A7" w:rsidRPr="007C3712" w:rsidRDefault="00D016CC" w:rsidP="007D51A7">
      <w:pPr>
        <w:pStyle w:val="ListParagraph"/>
        <w:numPr>
          <w:ilvl w:val="0"/>
          <w:numId w:val="15"/>
        </w:numPr>
        <w:shd w:val="clear" w:color="auto" w:fill="FFFFFF"/>
        <w:ind w:left="630"/>
        <w:rPr>
          <w:b/>
          <w:sz w:val="24"/>
          <w:szCs w:val="24"/>
        </w:rPr>
      </w:pPr>
      <w:proofErr w:type="spellStart"/>
      <w:r w:rsidRPr="007C3712">
        <w:rPr>
          <w:b/>
          <w:sz w:val="24"/>
          <w:szCs w:val="24"/>
        </w:rPr>
        <w:t>Annamalai</w:t>
      </w:r>
      <w:proofErr w:type="spellEnd"/>
      <w:r w:rsidRPr="007C3712">
        <w:rPr>
          <w:b/>
          <w:sz w:val="24"/>
          <w:szCs w:val="24"/>
        </w:rPr>
        <w:t xml:space="preserve"> University(Correspondence)</w:t>
      </w:r>
    </w:p>
    <w:p w:rsidR="00D016CC" w:rsidRPr="007C3712" w:rsidRDefault="007D51A7" w:rsidP="007D51A7">
      <w:pPr>
        <w:pStyle w:val="ListParagraph"/>
        <w:shd w:val="clear" w:color="auto" w:fill="FFFFFF"/>
        <w:tabs>
          <w:tab w:val="left" w:pos="990"/>
        </w:tabs>
        <w:ind w:left="630"/>
        <w:rPr>
          <w:b/>
          <w:sz w:val="24"/>
          <w:szCs w:val="24"/>
        </w:rPr>
      </w:pPr>
      <w:r w:rsidRPr="007C3712">
        <w:rPr>
          <w:b/>
          <w:sz w:val="24"/>
          <w:szCs w:val="24"/>
        </w:rPr>
        <w:t xml:space="preserve">      </w:t>
      </w:r>
      <w:r w:rsidR="00D016CC" w:rsidRPr="007C3712">
        <w:rPr>
          <w:sz w:val="24"/>
          <w:szCs w:val="24"/>
        </w:rPr>
        <w:t>Bachelor of Computer Applications – April 2019</w:t>
      </w:r>
      <w:r w:rsidR="009D1074" w:rsidRPr="007C3712">
        <w:rPr>
          <w:sz w:val="24"/>
          <w:szCs w:val="24"/>
        </w:rPr>
        <w:t xml:space="preserve"> with</w:t>
      </w:r>
      <w:r w:rsidR="00D016CC" w:rsidRPr="007C3712">
        <w:rPr>
          <w:sz w:val="24"/>
          <w:szCs w:val="24"/>
        </w:rPr>
        <w:t xml:space="preserve"> 75%</w:t>
      </w:r>
    </w:p>
    <w:p w:rsidR="009D1074" w:rsidRPr="007C3712" w:rsidRDefault="009D1074" w:rsidP="007D51A7">
      <w:pPr>
        <w:shd w:val="clear" w:color="auto" w:fill="FFFFFF"/>
        <w:tabs>
          <w:tab w:val="left" w:pos="360"/>
        </w:tabs>
        <w:rPr>
          <w:rFonts w:eastAsia="SimSun"/>
          <w:sz w:val="24"/>
          <w:szCs w:val="24"/>
        </w:rPr>
      </w:pPr>
    </w:p>
    <w:p w:rsidR="00D016CC" w:rsidRPr="007C3712" w:rsidRDefault="009D1074" w:rsidP="007D51A7">
      <w:pPr>
        <w:pStyle w:val="ListParagraph"/>
        <w:numPr>
          <w:ilvl w:val="0"/>
          <w:numId w:val="15"/>
        </w:numPr>
        <w:shd w:val="clear" w:color="auto" w:fill="FFFFFF"/>
        <w:tabs>
          <w:tab w:val="left" w:pos="270"/>
          <w:tab w:val="left" w:pos="450"/>
        </w:tabs>
        <w:ind w:left="540" w:hanging="270"/>
        <w:rPr>
          <w:sz w:val="24"/>
          <w:szCs w:val="24"/>
        </w:rPr>
      </w:pPr>
      <w:r w:rsidRPr="007C3712">
        <w:rPr>
          <w:b/>
          <w:sz w:val="24"/>
          <w:szCs w:val="24"/>
        </w:rPr>
        <w:t xml:space="preserve">   </w:t>
      </w:r>
      <w:proofErr w:type="spellStart"/>
      <w:r w:rsidRPr="007C3712">
        <w:rPr>
          <w:b/>
          <w:sz w:val="24"/>
          <w:szCs w:val="24"/>
        </w:rPr>
        <w:t>Er.Perumal</w:t>
      </w:r>
      <w:proofErr w:type="spellEnd"/>
      <w:r w:rsidRPr="007C3712">
        <w:rPr>
          <w:b/>
          <w:sz w:val="24"/>
          <w:szCs w:val="24"/>
        </w:rPr>
        <w:t xml:space="preserve"> </w:t>
      </w:r>
      <w:proofErr w:type="spellStart"/>
      <w:r w:rsidRPr="007C3712">
        <w:rPr>
          <w:b/>
          <w:sz w:val="24"/>
          <w:szCs w:val="24"/>
        </w:rPr>
        <w:t>Manimekalai</w:t>
      </w:r>
      <w:proofErr w:type="spellEnd"/>
      <w:r w:rsidRPr="007C3712">
        <w:rPr>
          <w:b/>
          <w:sz w:val="24"/>
          <w:szCs w:val="24"/>
        </w:rPr>
        <w:t xml:space="preserve"> Polytechnic College, </w:t>
      </w:r>
      <w:proofErr w:type="spellStart"/>
      <w:r w:rsidRPr="007C3712">
        <w:rPr>
          <w:b/>
          <w:sz w:val="24"/>
          <w:szCs w:val="24"/>
        </w:rPr>
        <w:t>Koneripalli</w:t>
      </w:r>
      <w:proofErr w:type="spellEnd"/>
      <w:r w:rsidRPr="007C3712">
        <w:rPr>
          <w:b/>
          <w:sz w:val="24"/>
          <w:szCs w:val="24"/>
        </w:rPr>
        <w:t xml:space="preserve"> – Hosur</w:t>
      </w:r>
    </w:p>
    <w:p w:rsidR="009D1074" w:rsidRPr="007C3712" w:rsidRDefault="007D51A7" w:rsidP="007D51A7">
      <w:pPr>
        <w:shd w:val="clear" w:color="auto" w:fill="FFFFFF"/>
        <w:tabs>
          <w:tab w:val="left" w:pos="270"/>
          <w:tab w:val="left" w:pos="450"/>
        </w:tabs>
        <w:rPr>
          <w:sz w:val="24"/>
          <w:szCs w:val="24"/>
        </w:rPr>
      </w:pPr>
      <w:r w:rsidRPr="007C3712">
        <w:rPr>
          <w:rFonts w:eastAsia="SimSun"/>
          <w:b/>
          <w:sz w:val="24"/>
          <w:szCs w:val="24"/>
        </w:rPr>
        <w:t xml:space="preserve">                 </w:t>
      </w:r>
      <w:r w:rsidR="009D1074" w:rsidRPr="007C3712">
        <w:rPr>
          <w:sz w:val="24"/>
          <w:szCs w:val="24"/>
        </w:rPr>
        <w:t>Diploma in Robotics – April 2015 with 73%</w:t>
      </w:r>
    </w:p>
    <w:p w:rsidR="007D51A7" w:rsidRPr="007C3712" w:rsidRDefault="007D51A7" w:rsidP="007D51A7">
      <w:pPr>
        <w:shd w:val="clear" w:color="auto" w:fill="FFFFFF"/>
        <w:tabs>
          <w:tab w:val="left" w:pos="270"/>
          <w:tab w:val="left" w:pos="450"/>
          <w:tab w:val="left" w:pos="900"/>
        </w:tabs>
        <w:rPr>
          <w:rFonts w:eastAsia="SimSun"/>
          <w:sz w:val="24"/>
          <w:szCs w:val="24"/>
        </w:rPr>
      </w:pPr>
    </w:p>
    <w:p w:rsidR="007D51A7" w:rsidRPr="007C3712" w:rsidRDefault="007D51A7" w:rsidP="007D51A7">
      <w:pPr>
        <w:pStyle w:val="ListParagraph"/>
        <w:numPr>
          <w:ilvl w:val="0"/>
          <w:numId w:val="15"/>
        </w:numPr>
        <w:shd w:val="clear" w:color="auto" w:fill="FFFFFF"/>
        <w:tabs>
          <w:tab w:val="left" w:pos="270"/>
          <w:tab w:val="left" w:pos="360"/>
          <w:tab w:val="left" w:pos="450"/>
          <w:tab w:val="left" w:pos="900"/>
        </w:tabs>
        <w:ind w:left="630"/>
        <w:rPr>
          <w:sz w:val="24"/>
          <w:szCs w:val="24"/>
        </w:rPr>
      </w:pPr>
      <w:r w:rsidRPr="007C3712">
        <w:rPr>
          <w:b/>
          <w:sz w:val="24"/>
          <w:szCs w:val="24"/>
        </w:rPr>
        <w:t xml:space="preserve">   </w:t>
      </w:r>
      <w:r w:rsidR="009D1074" w:rsidRPr="007C3712">
        <w:rPr>
          <w:b/>
          <w:sz w:val="24"/>
          <w:szCs w:val="24"/>
        </w:rPr>
        <w:t xml:space="preserve">New Little Flower </w:t>
      </w:r>
      <w:proofErr w:type="spellStart"/>
      <w:r w:rsidR="009D1074" w:rsidRPr="007C3712">
        <w:rPr>
          <w:b/>
          <w:sz w:val="24"/>
          <w:szCs w:val="24"/>
        </w:rPr>
        <w:t>Matric</w:t>
      </w:r>
      <w:proofErr w:type="spellEnd"/>
      <w:r w:rsidR="009D1074" w:rsidRPr="007C3712">
        <w:rPr>
          <w:b/>
          <w:sz w:val="24"/>
          <w:szCs w:val="24"/>
        </w:rPr>
        <w:t xml:space="preserve"> Hr Sec School, Shoolagiri</w:t>
      </w:r>
    </w:p>
    <w:p w:rsidR="007D51A7" w:rsidRPr="00CC64A1" w:rsidRDefault="007D51A7" w:rsidP="00CC64A1">
      <w:pPr>
        <w:pStyle w:val="ListParagraph"/>
        <w:shd w:val="clear" w:color="auto" w:fill="FFFFFF"/>
        <w:tabs>
          <w:tab w:val="left" w:pos="270"/>
          <w:tab w:val="left" w:pos="450"/>
        </w:tabs>
        <w:rPr>
          <w:sz w:val="24"/>
          <w:szCs w:val="24"/>
        </w:rPr>
      </w:pPr>
      <w:r w:rsidRPr="007C3712">
        <w:rPr>
          <w:b/>
          <w:sz w:val="24"/>
          <w:szCs w:val="24"/>
        </w:rPr>
        <w:t xml:space="preserve">     </w:t>
      </w:r>
      <w:r w:rsidR="009D1074" w:rsidRPr="007C3712">
        <w:rPr>
          <w:sz w:val="24"/>
          <w:szCs w:val="24"/>
        </w:rPr>
        <w:t>SSLC – April 2012 with 65%</w:t>
      </w:r>
    </w:p>
    <w:p w:rsidR="007D51A7" w:rsidRPr="00097E42" w:rsidRDefault="007D51A7" w:rsidP="00504DE3">
      <w:pPr>
        <w:pBdr>
          <w:left w:val="single" w:sz="48" w:space="8" w:color="F4FAFD"/>
        </w:pBdr>
        <w:shd w:val="clear" w:color="auto" w:fill="FFFFFF"/>
        <w:tabs>
          <w:tab w:val="left" w:pos="270"/>
          <w:tab w:val="left" w:pos="360"/>
        </w:tabs>
        <w:jc w:val="both"/>
        <w:rPr>
          <w:rFonts w:eastAsia="SimSun"/>
          <w:color w:val="333333"/>
          <w:sz w:val="24"/>
          <w:szCs w:val="24"/>
        </w:rPr>
      </w:pPr>
    </w:p>
    <w:p w:rsidR="00574FF1" w:rsidRPr="00D016CC" w:rsidRDefault="00574FF1" w:rsidP="00574FF1">
      <w:pPr>
        <w:shd w:val="clear" w:color="auto" w:fill="FFFFFF"/>
        <w:rPr>
          <w:b/>
          <w:color w:val="17365D" w:themeColor="text2" w:themeShade="BF"/>
          <w:sz w:val="24"/>
          <w:szCs w:val="24"/>
          <w:u w:val="single"/>
          <w:lang w:eastAsia="en-GB"/>
        </w:rPr>
      </w:pPr>
      <w:r w:rsidRPr="00D016CC">
        <w:rPr>
          <w:b/>
          <w:color w:val="17365D" w:themeColor="text2" w:themeShade="BF"/>
          <w:sz w:val="24"/>
          <w:szCs w:val="24"/>
          <w:u w:val="single"/>
          <w:lang w:eastAsia="en-GB"/>
        </w:rPr>
        <w:t>CERIFICATION:</w:t>
      </w:r>
    </w:p>
    <w:p w:rsidR="00574FF1" w:rsidRPr="00097E42" w:rsidRDefault="00574FF1" w:rsidP="00574FF1">
      <w:pPr>
        <w:shd w:val="clear" w:color="auto" w:fill="FFFFFF"/>
        <w:rPr>
          <w:color w:val="000000"/>
          <w:sz w:val="24"/>
          <w:szCs w:val="24"/>
          <w:lang w:eastAsia="en-GB"/>
        </w:rPr>
      </w:pPr>
      <w:r w:rsidRPr="00097E42">
        <w:rPr>
          <w:color w:val="000000"/>
          <w:sz w:val="24"/>
          <w:szCs w:val="24"/>
          <w:lang w:eastAsia="en-GB"/>
        </w:rPr>
        <w:t xml:space="preserve">       </w:t>
      </w:r>
    </w:p>
    <w:p w:rsidR="00574FF1" w:rsidRPr="00097E42" w:rsidRDefault="00574FF1" w:rsidP="002E249D">
      <w:pPr>
        <w:pStyle w:val="ListParagraph"/>
        <w:numPr>
          <w:ilvl w:val="0"/>
          <w:numId w:val="11"/>
        </w:numPr>
        <w:tabs>
          <w:tab w:val="left" w:pos="360"/>
        </w:tabs>
        <w:jc w:val="both"/>
        <w:rPr>
          <w:b/>
          <w:sz w:val="24"/>
          <w:szCs w:val="24"/>
          <w:shd w:val="clear" w:color="auto" w:fill="FFFFFF"/>
        </w:rPr>
      </w:pPr>
      <w:r w:rsidRPr="00097E42">
        <w:rPr>
          <w:sz w:val="24"/>
          <w:szCs w:val="24"/>
          <w:shd w:val="clear" w:color="auto" w:fill="FFFFFF"/>
        </w:rPr>
        <w:t xml:space="preserve">CCNA R and S with </w:t>
      </w:r>
      <w:r w:rsidR="00923835" w:rsidRPr="00097E42">
        <w:rPr>
          <w:sz w:val="24"/>
          <w:szCs w:val="24"/>
          <w:shd w:val="clear" w:color="auto" w:fill="FFFFFF"/>
        </w:rPr>
        <w:t>Cisco</w:t>
      </w:r>
      <w:r w:rsidRPr="00097E42">
        <w:rPr>
          <w:sz w:val="24"/>
          <w:szCs w:val="24"/>
          <w:shd w:val="clear" w:color="auto" w:fill="FFFFFF"/>
        </w:rPr>
        <w:t xml:space="preserve"> global </w:t>
      </w:r>
      <w:proofErr w:type="gramStart"/>
      <w:r w:rsidRPr="00097E42">
        <w:rPr>
          <w:sz w:val="24"/>
          <w:szCs w:val="24"/>
          <w:shd w:val="clear" w:color="auto" w:fill="FFFFFF"/>
        </w:rPr>
        <w:t xml:space="preserve">certified  </w:t>
      </w:r>
      <w:r w:rsidRPr="00097E42">
        <w:rPr>
          <w:b/>
          <w:sz w:val="24"/>
          <w:szCs w:val="24"/>
          <w:shd w:val="clear" w:color="auto" w:fill="FFFFFF"/>
        </w:rPr>
        <w:t>(</w:t>
      </w:r>
      <w:proofErr w:type="gramEnd"/>
      <w:r w:rsidRPr="00097E42">
        <w:rPr>
          <w:b/>
          <w:sz w:val="24"/>
          <w:szCs w:val="24"/>
          <w:shd w:val="clear" w:color="auto" w:fill="FFFFFF"/>
        </w:rPr>
        <w:t xml:space="preserve">Cisco id – </w:t>
      </w:r>
      <w:r w:rsidRPr="00097E42">
        <w:rPr>
          <w:b/>
          <w:color w:val="000000"/>
          <w:sz w:val="24"/>
          <w:szCs w:val="24"/>
        </w:rPr>
        <w:t>CSCO12985020 )</w:t>
      </w:r>
      <w:r w:rsidR="00923835" w:rsidRPr="00097E42">
        <w:rPr>
          <w:b/>
          <w:color w:val="000000"/>
          <w:sz w:val="24"/>
          <w:szCs w:val="24"/>
        </w:rPr>
        <w:t>.</w:t>
      </w:r>
    </w:p>
    <w:p w:rsidR="00574FF1" w:rsidRPr="00097E42" w:rsidRDefault="00574FF1" w:rsidP="00574FF1">
      <w:pPr>
        <w:pStyle w:val="ListParagraph"/>
        <w:tabs>
          <w:tab w:val="left" w:pos="360"/>
        </w:tabs>
        <w:jc w:val="both"/>
        <w:rPr>
          <w:color w:val="000000"/>
          <w:sz w:val="24"/>
          <w:szCs w:val="24"/>
          <w:lang w:eastAsia="en-GB"/>
        </w:rPr>
      </w:pPr>
    </w:p>
    <w:p w:rsidR="00BB7702" w:rsidRDefault="00BB7702" w:rsidP="00421376">
      <w:pPr>
        <w:tabs>
          <w:tab w:val="left" w:pos="360"/>
        </w:tabs>
        <w:jc w:val="both"/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</w:pPr>
    </w:p>
    <w:p w:rsidR="00574FF1" w:rsidRPr="00D016CC" w:rsidRDefault="00E60D53" w:rsidP="00421376">
      <w:pPr>
        <w:tabs>
          <w:tab w:val="left" w:pos="360"/>
        </w:tabs>
        <w:jc w:val="both"/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</w:pPr>
      <w:r w:rsidRPr="00D016CC">
        <w:rPr>
          <w:b/>
          <w:color w:val="17365D" w:themeColor="text2" w:themeShade="BF"/>
          <w:sz w:val="24"/>
          <w:szCs w:val="24"/>
          <w:u w:val="single"/>
          <w:shd w:val="clear" w:color="auto" w:fill="FFFFFF"/>
        </w:rPr>
        <w:t>COURSE:</w:t>
      </w:r>
    </w:p>
    <w:p w:rsidR="002E249D" w:rsidRPr="00097E42" w:rsidRDefault="002E249D" w:rsidP="00574FF1">
      <w:pPr>
        <w:pStyle w:val="ListParagraph"/>
        <w:tabs>
          <w:tab w:val="left" w:pos="360"/>
        </w:tabs>
        <w:jc w:val="both"/>
        <w:rPr>
          <w:b/>
          <w:sz w:val="24"/>
          <w:szCs w:val="24"/>
          <w:shd w:val="clear" w:color="auto" w:fill="FFFFFF"/>
        </w:rPr>
      </w:pPr>
    </w:p>
    <w:p w:rsidR="00E60D53" w:rsidRPr="00097E42" w:rsidRDefault="00097E42" w:rsidP="00B80E39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left="634"/>
        <w:jc w:val="both"/>
        <w:rPr>
          <w:sz w:val="24"/>
          <w:szCs w:val="24"/>
          <w:shd w:val="clear" w:color="auto" w:fill="FFFFFF"/>
        </w:rPr>
      </w:pPr>
      <w:r w:rsidRPr="00097E42">
        <w:rPr>
          <w:sz w:val="24"/>
          <w:szCs w:val="24"/>
          <w:shd w:val="clear" w:color="auto" w:fill="FFFFFF"/>
        </w:rPr>
        <w:t>Finished CCNA course in emind</w:t>
      </w:r>
      <w:r w:rsidR="00E60D53" w:rsidRPr="00097E42">
        <w:rPr>
          <w:sz w:val="24"/>
          <w:szCs w:val="24"/>
          <w:shd w:val="clear" w:color="auto" w:fill="FFFFFF"/>
        </w:rPr>
        <w:t xml:space="preserve"> Technologies-2016.</w:t>
      </w:r>
    </w:p>
    <w:p w:rsidR="00E60D53" w:rsidRPr="00097E42" w:rsidRDefault="00E60D53" w:rsidP="00B80E39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4"/>
          <w:szCs w:val="24"/>
          <w:shd w:val="clear" w:color="auto" w:fill="FFFFFF"/>
        </w:rPr>
      </w:pPr>
      <w:r w:rsidRPr="00097E42">
        <w:rPr>
          <w:sz w:val="24"/>
          <w:szCs w:val="24"/>
          <w:shd w:val="clear" w:color="auto" w:fill="FFFFFF"/>
        </w:rPr>
        <w:t xml:space="preserve">Completed Hardware </w:t>
      </w:r>
      <w:r w:rsidR="00097E42" w:rsidRPr="00097E42">
        <w:rPr>
          <w:sz w:val="24"/>
          <w:szCs w:val="24"/>
          <w:shd w:val="clear" w:color="auto" w:fill="FFFFFF"/>
        </w:rPr>
        <w:t>and Networking and MCSA in emind</w:t>
      </w:r>
      <w:r w:rsidRPr="00097E42">
        <w:rPr>
          <w:sz w:val="24"/>
          <w:szCs w:val="24"/>
          <w:shd w:val="clear" w:color="auto" w:fill="FFFFFF"/>
        </w:rPr>
        <w:t xml:space="preserve"> Technologies-2016.</w:t>
      </w:r>
    </w:p>
    <w:p w:rsidR="00E60D53" w:rsidRPr="00097E42" w:rsidRDefault="00E60D53" w:rsidP="00574FF1">
      <w:pPr>
        <w:pStyle w:val="ListParagraph"/>
        <w:tabs>
          <w:tab w:val="left" w:pos="360"/>
        </w:tabs>
        <w:jc w:val="both"/>
        <w:rPr>
          <w:b/>
          <w:sz w:val="24"/>
          <w:szCs w:val="24"/>
          <w:shd w:val="clear" w:color="auto" w:fill="FFFFFF"/>
        </w:rPr>
      </w:pPr>
    </w:p>
    <w:p w:rsidR="00B80E39" w:rsidRPr="00D016CC" w:rsidRDefault="00E60D53" w:rsidP="00B80E39">
      <w:pPr>
        <w:shd w:val="clear" w:color="auto" w:fill="FFFFFF"/>
        <w:rPr>
          <w:b/>
          <w:color w:val="17365D" w:themeColor="text2" w:themeShade="BF"/>
          <w:sz w:val="24"/>
          <w:szCs w:val="24"/>
          <w:u w:val="single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  <w:u w:val="single"/>
        </w:rPr>
        <w:t>PERSONAL STRENGTHS</w:t>
      </w:r>
      <w:r w:rsidRPr="00D016CC">
        <w:rPr>
          <w:rFonts w:eastAsia="SimSun"/>
          <w:b/>
          <w:color w:val="17365D" w:themeColor="text2" w:themeShade="BF"/>
          <w:sz w:val="24"/>
          <w:szCs w:val="24"/>
        </w:rPr>
        <w:t>:</w:t>
      </w:r>
      <w:r w:rsidR="00B80E39" w:rsidRPr="00D016CC">
        <w:rPr>
          <w:b/>
          <w:color w:val="17365D" w:themeColor="text2" w:themeShade="BF"/>
          <w:sz w:val="24"/>
          <w:szCs w:val="24"/>
          <w:u w:val="single"/>
        </w:rPr>
        <w:t xml:space="preserve"> </w:t>
      </w:r>
    </w:p>
    <w:p w:rsidR="00B80E39" w:rsidRPr="00D016CC" w:rsidRDefault="00B80E39" w:rsidP="00B80E39">
      <w:pPr>
        <w:shd w:val="clear" w:color="auto" w:fill="FFFFFF"/>
        <w:rPr>
          <w:b/>
          <w:color w:val="17365D" w:themeColor="text2" w:themeShade="BF"/>
          <w:sz w:val="24"/>
          <w:szCs w:val="24"/>
          <w:u w:val="single"/>
        </w:rPr>
      </w:pPr>
    </w:p>
    <w:p w:rsidR="00923835" w:rsidRPr="00097E42" w:rsidRDefault="00E60D53" w:rsidP="00923835">
      <w:pPr>
        <w:pStyle w:val="ListParagraph"/>
        <w:numPr>
          <w:ilvl w:val="0"/>
          <w:numId w:val="4"/>
        </w:numPr>
        <w:shd w:val="clear" w:color="auto" w:fill="FFFFFF"/>
        <w:ind w:left="630"/>
        <w:rPr>
          <w:rFonts w:eastAsia="Times New Roman"/>
          <w:b/>
          <w:sz w:val="24"/>
          <w:szCs w:val="24"/>
          <w:u w:val="single"/>
        </w:rPr>
      </w:pPr>
      <w:r w:rsidRPr="00097E42">
        <w:rPr>
          <w:sz w:val="24"/>
          <w:szCs w:val="24"/>
        </w:rPr>
        <w:t>Ability to work in a team.</w:t>
      </w:r>
    </w:p>
    <w:p w:rsidR="00923835" w:rsidRPr="00097E42" w:rsidRDefault="00B80E39" w:rsidP="00923835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630"/>
        <w:rPr>
          <w:rFonts w:eastAsia="Times New Roman"/>
          <w:b/>
          <w:sz w:val="24"/>
          <w:szCs w:val="24"/>
          <w:u w:val="single"/>
        </w:rPr>
      </w:pPr>
      <w:r w:rsidRPr="00097E42">
        <w:rPr>
          <w:sz w:val="24"/>
          <w:szCs w:val="24"/>
        </w:rPr>
        <w:t>Hard working.</w:t>
      </w:r>
    </w:p>
    <w:p w:rsidR="00B80E39" w:rsidRPr="00097E42" w:rsidRDefault="00E60D53" w:rsidP="00923835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630"/>
        <w:rPr>
          <w:rFonts w:eastAsia="Times New Roman"/>
          <w:b/>
          <w:sz w:val="24"/>
          <w:szCs w:val="24"/>
          <w:u w:val="single"/>
        </w:rPr>
      </w:pPr>
      <w:r w:rsidRPr="00097E42">
        <w:rPr>
          <w:sz w:val="24"/>
          <w:szCs w:val="24"/>
        </w:rPr>
        <w:t>Ability to motivate others.</w:t>
      </w:r>
    </w:p>
    <w:p w:rsidR="00B80E39" w:rsidRPr="00097E42" w:rsidRDefault="00E60D53" w:rsidP="00923835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630"/>
        <w:rPr>
          <w:rFonts w:eastAsia="Times New Roman"/>
          <w:b/>
          <w:sz w:val="24"/>
          <w:szCs w:val="24"/>
          <w:u w:val="single"/>
        </w:rPr>
      </w:pPr>
      <w:r w:rsidRPr="00097E42">
        <w:rPr>
          <w:sz w:val="24"/>
          <w:szCs w:val="24"/>
        </w:rPr>
        <w:t>Problem solving ability.</w:t>
      </w:r>
    </w:p>
    <w:p w:rsidR="00E60D53" w:rsidRPr="00097E42" w:rsidRDefault="00E60D53" w:rsidP="00923835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630"/>
        <w:rPr>
          <w:rFonts w:eastAsia="Times New Roman"/>
          <w:b/>
          <w:sz w:val="24"/>
          <w:szCs w:val="24"/>
          <w:u w:val="single"/>
        </w:rPr>
      </w:pPr>
      <w:r w:rsidRPr="00097E42">
        <w:rPr>
          <w:sz w:val="24"/>
          <w:szCs w:val="24"/>
        </w:rPr>
        <w:t>Soft nature.</w:t>
      </w:r>
    </w:p>
    <w:p w:rsidR="002E249D" w:rsidRPr="00097E42" w:rsidRDefault="002E249D" w:rsidP="00B80E39">
      <w:pPr>
        <w:pStyle w:val="ListParagraph"/>
        <w:spacing w:line="276" w:lineRule="auto"/>
        <w:ind w:left="630" w:firstLine="90"/>
        <w:jc w:val="both"/>
        <w:rPr>
          <w:sz w:val="24"/>
          <w:szCs w:val="24"/>
          <w:u w:val="single"/>
        </w:rPr>
      </w:pPr>
    </w:p>
    <w:p w:rsidR="00E60D53" w:rsidRPr="00D016CC" w:rsidRDefault="00E60D53" w:rsidP="00E60D53">
      <w:pPr>
        <w:shd w:val="clear" w:color="auto" w:fill="FFFFFF"/>
        <w:rPr>
          <w:rFonts w:eastAsia="SimSun"/>
          <w:b/>
          <w:i/>
          <w:color w:val="17365D" w:themeColor="text2" w:themeShade="BF"/>
          <w:sz w:val="24"/>
          <w:szCs w:val="24"/>
          <w:u w:val="single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  <w:u w:val="single"/>
        </w:rPr>
        <w:t>PERSONAL INFORMATION:</w:t>
      </w:r>
    </w:p>
    <w:p w:rsidR="00E60D53" w:rsidRPr="00097E42" w:rsidRDefault="00E60D53" w:rsidP="00E60D53">
      <w:pPr>
        <w:rPr>
          <w:rFonts w:eastAsia="SimSun"/>
          <w:sz w:val="24"/>
          <w:szCs w:val="24"/>
        </w:rPr>
      </w:pPr>
    </w:p>
    <w:p w:rsidR="002E249D" w:rsidRPr="00097E42" w:rsidRDefault="002E249D" w:rsidP="002E249D">
      <w:pPr>
        <w:pStyle w:val="ListParagraph"/>
        <w:numPr>
          <w:ilvl w:val="0"/>
          <w:numId w:val="5"/>
        </w:numPr>
        <w:ind w:left="720"/>
        <w:jc w:val="both"/>
        <w:rPr>
          <w:sz w:val="24"/>
          <w:szCs w:val="24"/>
        </w:rPr>
      </w:pPr>
      <w:r w:rsidRPr="00097E42">
        <w:rPr>
          <w:b/>
          <w:sz w:val="24"/>
          <w:szCs w:val="24"/>
        </w:rPr>
        <w:t xml:space="preserve">Name       </w:t>
      </w:r>
      <w:r w:rsidRPr="00097E42">
        <w:rPr>
          <w:sz w:val="24"/>
          <w:szCs w:val="24"/>
        </w:rPr>
        <w:tab/>
      </w:r>
      <w:r w:rsidRPr="00097E42">
        <w:rPr>
          <w:sz w:val="24"/>
          <w:szCs w:val="24"/>
        </w:rPr>
        <w:tab/>
      </w:r>
      <w:r w:rsidRPr="00097E42">
        <w:rPr>
          <w:b/>
          <w:sz w:val="24"/>
          <w:szCs w:val="24"/>
        </w:rPr>
        <w:t xml:space="preserve">  : </w:t>
      </w:r>
      <w:r w:rsidRPr="00097E42">
        <w:rPr>
          <w:sz w:val="24"/>
          <w:szCs w:val="24"/>
        </w:rPr>
        <w:t>Althamash .S</w:t>
      </w:r>
    </w:p>
    <w:p w:rsidR="002E249D" w:rsidRPr="00097E42" w:rsidRDefault="002E249D" w:rsidP="002E249D">
      <w:pPr>
        <w:pStyle w:val="ListParagraph"/>
        <w:numPr>
          <w:ilvl w:val="0"/>
          <w:numId w:val="5"/>
        </w:numPr>
        <w:ind w:left="720"/>
        <w:jc w:val="both"/>
        <w:rPr>
          <w:b/>
          <w:bCs/>
          <w:sz w:val="24"/>
          <w:szCs w:val="24"/>
        </w:rPr>
      </w:pPr>
      <w:r w:rsidRPr="00097E42">
        <w:rPr>
          <w:b/>
          <w:sz w:val="24"/>
          <w:szCs w:val="24"/>
        </w:rPr>
        <w:t>F</w:t>
      </w:r>
      <w:r w:rsidR="00DA1CC8">
        <w:rPr>
          <w:b/>
          <w:sz w:val="24"/>
          <w:szCs w:val="24"/>
        </w:rPr>
        <w:t xml:space="preserve">ather name                </w:t>
      </w:r>
      <w:r w:rsidRPr="00097E42">
        <w:rPr>
          <w:b/>
          <w:bCs/>
          <w:sz w:val="24"/>
          <w:szCs w:val="24"/>
        </w:rPr>
        <w:t>:</w:t>
      </w:r>
      <w:r w:rsidRPr="00097E42">
        <w:rPr>
          <w:sz w:val="24"/>
          <w:szCs w:val="24"/>
        </w:rPr>
        <w:t xml:space="preserve"> Syed basheer</w:t>
      </w:r>
    </w:p>
    <w:p w:rsidR="002E249D" w:rsidRPr="00097E42" w:rsidRDefault="002E249D" w:rsidP="002E249D">
      <w:pPr>
        <w:pStyle w:val="ListParagraph"/>
        <w:numPr>
          <w:ilvl w:val="0"/>
          <w:numId w:val="5"/>
        </w:numPr>
        <w:ind w:left="720"/>
        <w:jc w:val="both"/>
        <w:rPr>
          <w:b/>
          <w:sz w:val="24"/>
          <w:szCs w:val="24"/>
        </w:rPr>
      </w:pPr>
      <w:r w:rsidRPr="00097E42">
        <w:rPr>
          <w:b/>
          <w:sz w:val="24"/>
          <w:szCs w:val="24"/>
        </w:rPr>
        <w:t xml:space="preserve">Date </w:t>
      </w:r>
      <w:r w:rsidR="00DA1CC8">
        <w:rPr>
          <w:b/>
          <w:sz w:val="24"/>
          <w:szCs w:val="24"/>
        </w:rPr>
        <w:t xml:space="preserve">of birth                </w:t>
      </w:r>
      <w:r w:rsidRPr="00097E42">
        <w:rPr>
          <w:b/>
          <w:sz w:val="24"/>
          <w:szCs w:val="24"/>
        </w:rPr>
        <w:t>:</w:t>
      </w:r>
      <w:r w:rsidRPr="00097E42">
        <w:rPr>
          <w:bCs/>
          <w:sz w:val="24"/>
          <w:szCs w:val="24"/>
        </w:rPr>
        <w:t xml:space="preserve"> 31-10-1995</w:t>
      </w:r>
    </w:p>
    <w:p w:rsidR="002E249D" w:rsidRPr="00097E42" w:rsidRDefault="00DA1CC8" w:rsidP="002E249D">
      <w:pPr>
        <w:pStyle w:val="ListParagraph"/>
        <w:numPr>
          <w:ilvl w:val="0"/>
          <w:numId w:val="5"/>
        </w:num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2E249D" w:rsidRPr="00097E42">
        <w:rPr>
          <w:b/>
          <w:sz w:val="24"/>
          <w:szCs w:val="24"/>
        </w:rPr>
        <w:t xml:space="preserve">: </w:t>
      </w:r>
      <w:r w:rsidR="002E249D" w:rsidRPr="00097E42">
        <w:rPr>
          <w:sz w:val="24"/>
          <w:szCs w:val="24"/>
        </w:rPr>
        <w:t>Male.</w:t>
      </w:r>
    </w:p>
    <w:p w:rsidR="002E249D" w:rsidRPr="00097E42" w:rsidRDefault="00DA1CC8" w:rsidP="002E249D">
      <w:pPr>
        <w:pStyle w:val="ListParagraph"/>
        <w:numPr>
          <w:ilvl w:val="0"/>
          <w:numId w:val="5"/>
        </w:num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            : </w:t>
      </w:r>
      <w:r w:rsidR="002E249D" w:rsidRPr="00097E42">
        <w:rPr>
          <w:bCs/>
          <w:sz w:val="24"/>
          <w:szCs w:val="24"/>
        </w:rPr>
        <w:t>Single</w:t>
      </w:r>
      <w:r w:rsidR="002E249D" w:rsidRPr="00097E42">
        <w:rPr>
          <w:sz w:val="24"/>
          <w:szCs w:val="24"/>
        </w:rPr>
        <w:t>.</w:t>
      </w:r>
    </w:p>
    <w:p w:rsidR="002E249D" w:rsidRPr="00097E42" w:rsidRDefault="002E249D" w:rsidP="002E249D">
      <w:pPr>
        <w:pStyle w:val="ListParagraph"/>
        <w:numPr>
          <w:ilvl w:val="0"/>
          <w:numId w:val="5"/>
        </w:numPr>
        <w:ind w:left="720"/>
        <w:jc w:val="both"/>
        <w:rPr>
          <w:sz w:val="24"/>
          <w:szCs w:val="24"/>
        </w:rPr>
      </w:pPr>
      <w:r w:rsidRPr="00097E42">
        <w:rPr>
          <w:b/>
          <w:sz w:val="24"/>
          <w:szCs w:val="24"/>
        </w:rPr>
        <w:t>Languages Known</w:t>
      </w:r>
      <w:r w:rsidRPr="00097E42">
        <w:rPr>
          <w:b/>
          <w:sz w:val="24"/>
          <w:szCs w:val="24"/>
        </w:rPr>
        <w:tab/>
        <w:t xml:space="preserve">  : </w:t>
      </w:r>
      <w:r w:rsidRPr="00097E42">
        <w:rPr>
          <w:sz w:val="24"/>
          <w:szCs w:val="24"/>
        </w:rPr>
        <w:t xml:space="preserve">English, Tamil, </w:t>
      </w:r>
      <w:proofErr w:type="gramStart"/>
      <w:r w:rsidRPr="00097E42">
        <w:rPr>
          <w:sz w:val="24"/>
          <w:szCs w:val="24"/>
        </w:rPr>
        <w:t>Kannada ,</w:t>
      </w:r>
      <w:proofErr w:type="gramEnd"/>
      <w:r w:rsidRPr="00097E42">
        <w:rPr>
          <w:sz w:val="24"/>
          <w:szCs w:val="24"/>
        </w:rPr>
        <w:t xml:space="preserve"> Telugu, Hindi.</w:t>
      </w:r>
    </w:p>
    <w:p w:rsidR="002E249D" w:rsidRPr="00DA1CC8" w:rsidRDefault="00DA1CC8" w:rsidP="002E249D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ind w:left="720"/>
        <w:jc w:val="both"/>
        <w:rPr>
          <w:bCs/>
          <w:sz w:val="22"/>
          <w:szCs w:val="22"/>
          <w:u w:val="single"/>
        </w:rPr>
      </w:pPr>
      <w:r>
        <w:rPr>
          <w:b/>
          <w:sz w:val="24"/>
          <w:szCs w:val="24"/>
        </w:rPr>
        <w:t xml:space="preserve">Permanent Address    </w:t>
      </w:r>
      <w:r w:rsidR="002E249D" w:rsidRPr="00097E42">
        <w:rPr>
          <w:b/>
          <w:sz w:val="24"/>
          <w:szCs w:val="24"/>
        </w:rPr>
        <w:t>:</w:t>
      </w:r>
      <w:r w:rsidR="002E249D" w:rsidRPr="00097E42">
        <w:rPr>
          <w:bCs/>
          <w:sz w:val="24"/>
          <w:szCs w:val="24"/>
        </w:rPr>
        <w:t xml:space="preserve"> </w:t>
      </w:r>
      <w:r w:rsidR="002E249D" w:rsidRPr="00DA1CC8">
        <w:rPr>
          <w:bCs/>
          <w:sz w:val="22"/>
          <w:szCs w:val="22"/>
        </w:rPr>
        <w:t xml:space="preserve">Old bus stand, </w:t>
      </w:r>
      <w:proofErr w:type="spellStart"/>
      <w:r w:rsidR="002E249D" w:rsidRPr="00DA1CC8">
        <w:rPr>
          <w:bCs/>
          <w:sz w:val="22"/>
          <w:szCs w:val="22"/>
        </w:rPr>
        <w:t>Brindhavan</w:t>
      </w:r>
      <w:proofErr w:type="spellEnd"/>
      <w:r w:rsidR="002E249D" w:rsidRPr="00DA1CC8">
        <w:rPr>
          <w:bCs/>
          <w:sz w:val="22"/>
          <w:szCs w:val="22"/>
        </w:rPr>
        <w:t xml:space="preserve"> Nagar, </w:t>
      </w:r>
      <w:proofErr w:type="gramStart"/>
      <w:r w:rsidR="002E249D" w:rsidRPr="00DA1CC8">
        <w:rPr>
          <w:bCs/>
          <w:sz w:val="22"/>
          <w:szCs w:val="22"/>
        </w:rPr>
        <w:t>Hosur(</w:t>
      </w:r>
      <w:proofErr w:type="gramEnd"/>
      <w:r w:rsidR="002E249D" w:rsidRPr="00DA1CC8">
        <w:rPr>
          <w:bCs/>
          <w:sz w:val="22"/>
          <w:szCs w:val="22"/>
        </w:rPr>
        <w:t>TK), Krishnagiri(DT)</w:t>
      </w:r>
      <w:r>
        <w:rPr>
          <w:bCs/>
          <w:sz w:val="22"/>
          <w:szCs w:val="22"/>
        </w:rPr>
        <w:t>.</w:t>
      </w:r>
    </w:p>
    <w:p w:rsidR="002E249D" w:rsidRPr="00097E42" w:rsidRDefault="002E249D" w:rsidP="002E249D">
      <w:pPr>
        <w:tabs>
          <w:tab w:val="left" w:pos="0"/>
          <w:tab w:val="left" w:pos="720"/>
        </w:tabs>
        <w:jc w:val="both"/>
        <w:rPr>
          <w:rFonts w:eastAsia="SimSun"/>
          <w:sz w:val="24"/>
          <w:szCs w:val="24"/>
        </w:rPr>
      </w:pPr>
    </w:p>
    <w:p w:rsidR="00574FF1" w:rsidRPr="00097E42" w:rsidRDefault="00574FF1" w:rsidP="0096488E">
      <w:pPr>
        <w:rPr>
          <w:rFonts w:eastAsia="SimSun"/>
          <w:b/>
          <w:sz w:val="24"/>
          <w:szCs w:val="24"/>
        </w:rPr>
      </w:pPr>
    </w:p>
    <w:p w:rsidR="0096488E" w:rsidRPr="00097E42" w:rsidRDefault="0096488E" w:rsidP="0096488E">
      <w:pPr>
        <w:tabs>
          <w:tab w:val="left" w:pos="360"/>
        </w:tabs>
        <w:ind w:left="360"/>
        <w:jc w:val="both"/>
        <w:rPr>
          <w:b/>
          <w:sz w:val="24"/>
          <w:szCs w:val="24"/>
          <w:shd w:val="clear" w:color="auto" w:fill="FFFFFF"/>
        </w:rPr>
      </w:pPr>
    </w:p>
    <w:p w:rsidR="0096488E" w:rsidRPr="00097E42" w:rsidRDefault="0096488E" w:rsidP="0096488E">
      <w:pPr>
        <w:shd w:val="clear" w:color="auto" w:fill="FFFFFF"/>
        <w:rPr>
          <w:color w:val="000000"/>
          <w:sz w:val="24"/>
          <w:szCs w:val="24"/>
          <w:lang w:eastAsia="en-GB"/>
        </w:rPr>
      </w:pPr>
      <w:r w:rsidRPr="00097E42">
        <w:rPr>
          <w:color w:val="000000"/>
          <w:sz w:val="24"/>
          <w:szCs w:val="24"/>
          <w:lang w:eastAsia="en-GB"/>
        </w:rPr>
        <w:t xml:space="preserve">     </w:t>
      </w:r>
    </w:p>
    <w:p w:rsidR="0096488E" w:rsidRPr="00097E42" w:rsidRDefault="0096488E" w:rsidP="0096488E">
      <w:pPr>
        <w:shd w:val="clear" w:color="auto" w:fill="FFFFFF"/>
        <w:rPr>
          <w:color w:val="000000"/>
          <w:sz w:val="24"/>
          <w:szCs w:val="24"/>
          <w:lang w:eastAsia="en-GB"/>
        </w:rPr>
      </w:pPr>
      <w:r w:rsidRPr="00097E42">
        <w:rPr>
          <w:color w:val="000000"/>
          <w:sz w:val="24"/>
          <w:szCs w:val="24"/>
          <w:lang w:eastAsia="en-GB"/>
        </w:rPr>
        <w:t xml:space="preserve">      </w:t>
      </w:r>
    </w:p>
    <w:p w:rsidR="00B80E39" w:rsidRPr="00097E42" w:rsidRDefault="00B80E39" w:rsidP="00BC7B0F">
      <w:pPr>
        <w:pStyle w:val="NoSpacing"/>
        <w:rPr>
          <w:rFonts w:eastAsia="SimSun"/>
          <w:b/>
          <w:sz w:val="24"/>
          <w:szCs w:val="24"/>
        </w:rPr>
      </w:pPr>
    </w:p>
    <w:p w:rsidR="00B80E39" w:rsidRPr="00097E42" w:rsidRDefault="00B80E39" w:rsidP="00BC7B0F">
      <w:pPr>
        <w:pStyle w:val="NoSpacing"/>
        <w:rPr>
          <w:rFonts w:eastAsia="SimSun"/>
          <w:b/>
          <w:sz w:val="24"/>
          <w:szCs w:val="24"/>
        </w:rPr>
      </w:pPr>
    </w:p>
    <w:p w:rsidR="00B80E39" w:rsidRPr="00097E42" w:rsidRDefault="00B80E39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504DE3" w:rsidRDefault="00504DE3" w:rsidP="00BC7B0F">
      <w:pPr>
        <w:pStyle w:val="NoSpacing"/>
        <w:rPr>
          <w:rFonts w:eastAsia="SimSun"/>
          <w:b/>
          <w:sz w:val="24"/>
          <w:szCs w:val="24"/>
        </w:rPr>
      </w:pPr>
    </w:p>
    <w:p w:rsidR="00BC7B0F" w:rsidRPr="00BB7702" w:rsidRDefault="00BC7B0F" w:rsidP="00BC7B0F">
      <w:pPr>
        <w:pStyle w:val="NoSpacing"/>
        <w:rPr>
          <w:rFonts w:eastAsia="SimSun"/>
          <w:b/>
          <w:sz w:val="24"/>
          <w:szCs w:val="24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</w:rPr>
        <w:t>Date:</w:t>
      </w:r>
      <w:r w:rsidRPr="00D016CC">
        <w:rPr>
          <w:rFonts w:eastAsia="SimSun"/>
          <w:b/>
          <w:color w:val="17365D" w:themeColor="text2" w:themeShade="BF"/>
          <w:sz w:val="24"/>
          <w:szCs w:val="24"/>
        </w:rPr>
        <w:tab/>
      </w:r>
      <w:r w:rsidRPr="00D016CC">
        <w:rPr>
          <w:rFonts w:eastAsia="SimSun"/>
          <w:b/>
          <w:color w:val="17365D" w:themeColor="text2" w:themeShade="BF"/>
          <w:sz w:val="24"/>
          <w:szCs w:val="24"/>
        </w:rPr>
        <w:tab/>
      </w:r>
      <w:r w:rsidRPr="00D016CC">
        <w:rPr>
          <w:rFonts w:eastAsia="SimSun"/>
          <w:b/>
          <w:color w:val="17365D" w:themeColor="text2" w:themeShade="BF"/>
          <w:sz w:val="24"/>
          <w:szCs w:val="24"/>
        </w:rPr>
        <w:tab/>
      </w:r>
    </w:p>
    <w:p w:rsidR="001142EF" w:rsidRPr="00097E42" w:rsidRDefault="00BC7B0F" w:rsidP="001142EF">
      <w:pPr>
        <w:rPr>
          <w:sz w:val="24"/>
          <w:szCs w:val="24"/>
        </w:rPr>
      </w:pPr>
      <w:r w:rsidRPr="00D016CC">
        <w:rPr>
          <w:rFonts w:eastAsia="SimSun"/>
          <w:b/>
          <w:color w:val="17365D" w:themeColor="text2" w:themeShade="BF"/>
          <w:sz w:val="24"/>
          <w:szCs w:val="24"/>
        </w:rPr>
        <w:t>Place</w:t>
      </w:r>
      <w:r w:rsidRPr="00097E42">
        <w:rPr>
          <w:rFonts w:eastAsia="SimSun"/>
          <w:b/>
          <w:sz w:val="24"/>
          <w:szCs w:val="24"/>
        </w:rPr>
        <w:t>: Hosur</w:t>
      </w:r>
      <w:r w:rsidRPr="00097E42">
        <w:rPr>
          <w:rFonts w:eastAsia="SimSun"/>
          <w:sz w:val="24"/>
          <w:szCs w:val="24"/>
        </w:rPr>
        <w:tab/>
      </w:r>
      <w:r w:rsidRPr="00097E42">
        <w:rPr>
          <w:rFonts w:eastAsia="SimSun"/>
          <w:sz w:val="24"/>
          <w:szCs w:val="24"/>
        </w:rPr>
        <w:tab/>
      </w:r>
      <w:r w:rsidRPr="00097E42">
        <w:rPr>
          <w:rFonts w:eastAsia="SimSun"/>
          <w:sz w:val="24"/>
          <w:szCs w:val="24"/>
        </w:rPr>
        <w:tab/>
      </w:r>
      <w:r w:rsidRPr="00097E42">
        <w:rPr>
          <w:rFonts w:eastAsia="SimSun"/>
          <w:sz w:val="24"/>
          <w:szCs w:val="24"/>
        </w:rPr>
        <w:tab/>
      </w:r>
      <w:r w:rsidRPr="00097E42">
        <w:rPr>
          <w:rFonts w:eastAsia="SimSun"/>
          <w:sz w:val="24"/>
          <w:szCs w:val="24"/>
        </w:rPr>
        <w:tab/>
        <w:t xml:space="preserve">    </w:t>
      </w:r>
      <w:r w:rsidRPr="00097E42">
        <w:rPr>
          <w:rFonts w:eastAsia="SimSun"/>
          <w:sz w:val="24"/>
          <w:szCs w:val="24"/>
        </w:rPr>
        <w:tab/>
        <w:t xml:space="preserve">                                    </w:t>
      </w:r>
      <w:r w:rsidR="00923835" w:rsidRPr="00097E42">
        <w:rPr>
          <w:rFonts w:eastAsia="SimSun"/>
          <w:sz w:val="24"/>
          <w:szCs w:val="24"/>
        </w:rPr>
        <w:t xml:space="preserve">           </w:t>
      </w:r>
      <w:r w:rsidR="001142EF" w:rsidRPr="00097E42">
        <w:rPr>
          <w:rFonts w:eastAsia="SimSun"/>
          <w:b/>
          <w:bCs/>
          <w:sz w:val="24"/>
          <w:szCs w:val="24"/>
        </w:rPr>
        <w:t>(</w:t>
      </w:r>
      <w:proofErr w:type="spellStart"/>
      <w:r w:rsidR="001142EF" w:rsidRPr="00097E42">
        <w:rPr>
          <w:rFonts w:eastAsia="SimSun"/>
          <w:b/>
          <w:bCs/>
          <w:sz w:val="24"/>
          <w:szCs w:val="24"/>
        </w:rPr>
        <w:t>Althamash</w:t>
      </w:r>
      <w:proofErr w:type="spellEnd"/>
      <w:r w:rsidR="001142EF" w:rsidRPr="00097E42">
        <w:rPr>
          <w:rFonts w:eastAsia="SimSun"/>
          <w:b/>
          <w:bCs/>
          <w:sz w:val="24"/>
          <w:szCs w:val="24"/>
        </w:rPr>
        <w:t>)</w:t>
      </w:r>
    </w:p>
    <w:p w:rsidR="00BC7B0F" w:rsidRPr="00097E42" w:rsidRDefault="00BC7B0F" w:rsidP="00BC7B0F">
      <w:pPr>
        <w:rPr>
          <w:sz w:val="24"/>
          <w:szCs w:val="24"/>
        </w:rPr>
      </w:pPr>
    </w:p>
    <w:sectPr w:rsidR="00BC7B0F" w:rsidRPr="00097E42" w:rsidSect="009576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5">
    <w:nsid w:val="09B218FC"/>
    <w:multiLevelType w:val="hybridMultilevel"/>
    <w:tmpl w:val="5666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B0729"/>
    <w:multiLevelType w:val="hybridMultilevel"/>
    <w:tmpl w:val="BBFA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71F72"/>
    <w:multiLevelType w:val="multilevel"/>
    <w:tmpl w:val="00000009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8">
    <w:nsid w:val="466841D3"/>
    <w:multiLevelType w:val="multilevel"/>
    <w:tmpl w:val="00000009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9">
    <w:nsid w:val="4A4A2ED3"/>
    <w:multiLevelType w:val="hybridMultilevel"/>
    <w:tmpl w:val="639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C7A80"/>
    <w:multiLevelType w:val="hybridMultilevel"/>
    <w:tmpl w:val="ACE8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84449"/>
    <w:multiLevelType w:val="hybridMultilevel"/>
    <w:tmpl w:val="5BEE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E1F86"/>
    <w:multiLevelType w:val="multilevel"/>
    <w:tmpl w:val="00000009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3">
    <w:nsid w:val="5B5A561A"/>
    <w:multiLevelType w:val="multilevel"/>
    <w:tmpl w:val="00000003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91B538D"/>
    <w:multiLevelType w:val="multilevel"/>
    <w:tmpl w:val="00000009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3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2841"/>
    <w:rsid w:val="00097E42"/>
    <w:rsid w:val="000D531C"/>
    <w:rsid w:val="001142EF"/>
    <w:rsid w:val="00144A66"/>
    <w:rsid w:val="00232B51"/>
    <w:rsid w:val="002B26BB"/>
    <w:rsid w:val="002E249D"/>
    <w:rsid w:val="00385164"/>
    <w:rsid w:val="003F2841"/>
    <w:rsid w:val="00421376"/>
    <w:rsid w:val="00504DE3"/>
    <w:rsid w:val="00574FF1"/>
    <w:rsid w:val="005E0AF0"/>
    <w:rsid w:val="00646965"/>
    <w:rsid w:val="006F63E0"/>
    <w:rsid w:val="0073663A"/>
    <w:rsid w:val="00794659"/>
    <w:rsid w:val="007C3712"/>
    <w:rsid w:val="007D51A7"/>
    <w:rsid w:val="00923835"/>
    <w:rsid w:val="009576C8"/>
    <w:rsid w:val="0096488E"/>
    <w:rsid w:val="009D1074"/>
    <w:rsid w:val="00A66079"/>
    <w:rsid w:val="00B80E39"/>
    <w:rsid w:val="00BB7702"/>
    <w:rsid w:val="00BC7B0F"/>
    <w:rsid w:val="00CC64A1"/>
    <w:rsid w:val="00D016CC"/>
    <w:rsid w:val="00DA1CC8"/>
    <w:rsid w:val="00E6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F2841"/>
    <w:pPr>
      <w:keepNext/>
      <w:jc w:val="both"/>
      <w:outlineLvl w:val="1"/>
    </w:pPr>
    <w:rPr>
      <w:rFonts w:ascii="Arial" w:eastAsia="SimSun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2841"/>
    <w:rPr>
      <w:rFonts w:ascii="Arial" w:eastAsia="SimSun" w:hAnsi="Arial" w:cs="Times New Roman"/>
      <w:b/>
      <w:sz w:val="24"/>
      <w:szCs w:val="20"/>
      <w:lang w:eastAsia="zh-CN"/>
    </w:rPr>
  </w:style>
  <w:style w:type="paragraph" w:styleId="ListBullet">
    <w:name w:val="List Bullet"/>
    <w:basedOn w:val="Normal"/>
    <w:rsid w:val="003F2841"/>
    <w:pPr>
      <w:suppressAutoHyphens/>
      <w:spacing w:after="120" w:line="276" w:lineRule="auto"/>
      <w:ind w:left="360" w:hanging="360"/>
    </w:pPr>
    <w:rPr>
      <w:rFonts w:ascii="Calibri" w:eastAsia="Calibri" w:hAnsi="Calibri"/>
      <w:color w:val="000000"/>
      <w:lang w:eastAsia="ar-SA"/>
    </w:rPr>
  </w:style>
  <w:style w:type="paragraph" w:styleId="NoSpacing">
    <w:name w:val="No Spacing"/>
    <w:qFormat/>
    <w:rsid w:val="003F2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qFormat/>
    <w:rsid w:val="003F2841"/>
    <w:pPr>
      <w:ind w:left="720"/>
      <w:contextualSpacing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41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3F28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AC300-721D-41F1-B6E2-8C156E0F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</dc:creator>
  <cp:lastModifiedBy>KALA</cp:lastModifiedBy>
  <cp:revision>4</cp:revision>
  <dcterms:created xsi:type="dcterms:W3CDTF">2019-10-15T05:36:00Z</dcterms:created>
  <dcterms:modified xsi:type="dcterms:W3CDTF">2019-10-15T05:43:00Z</dcterms:modified>
</cp:coreProperties>
</file>