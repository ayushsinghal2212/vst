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7B7E" w:rsidRDefault="00BD610B" w:rsidP="00BD610B">
      <w:pPr>
        <w:spacing w:line="276" w:lineRule="auto"/>
        <w:ind w:left="360"/>
        <w:jc w:val="center"/>
        <w:rPr>
          <w:b/>
          <w:sz w:val="60"/>
          <w:szCs w:val="60"/>
          <w:u w:val="single"/>
        </w:rPr>
      </w:pPr>
      <w:r w:rsidRPr="00BD610B">
        <w:rPr>
          <w:b/>
          <w:sz w:val="60"/>
          <w:szCs w:val="60"/>
          <w:u w:val="single"/>
        </w:rPr>
        <w:t>RESUME</w:t>
      </w:r>
    </w:p>
    <w:p w:rsidR="00BD610B" w:rsidRPr="00BD610B" w:rsidRDefault="00BD610B" w:rsidP="00BD610B">
      <w:pPr>
        <w:spacing w:line="276" w:lineRule="auto"/>
        <w:ind w:left="360"/>
        <w:jc w:val="center"/>
        <w:rPr>
          <w:b/>
          <w:sz w:val="60"/>
          <w:szCs w:val="60"/>
          <w:u w:val="single"/>
        </w:rPr>
      </w:pPr>
    </w:p>
    <w:p w:rsidR="003A5178" w:rsidRDefault="00C64FA7" w:rsidP="00BD610B">
      <w:pPr>
        <w:spacing w:line="276" w:lineRule="auto"/>
        <w:rPr>
          <w:b/>
        </w:rPr>
      </w:pPr>
      <w:r>
        <w:rPr>
          <w:b/>
          <w:sz w:val="32"/>
          <w:szCs w:val="32"/>
        </w:rPr>
        <w:t>SWATHI MANOJ</w:t>
      </w:r>
    </w:p>
    <w:p w:rsidR="00AE5E2D" w:rsidRPr="00BD610B" w:rsidRDefault="003A5178" w:rsidP="00BD610B">
      <w:pPr>
        <w:spacing w:line="276" w:lineRule="auto"/>
        <w:rPr>
          <w:b/>
          <w:sz w:val="32"/>
          <w:szCs w:val="32"/>
        </w:rPr>
      </w:pPr>
      <w:r>
        <w:rPr>
          <w:b/>
        </w:rPr>
        <w:t xml:space="preserve">Dwaraka </w:t>
      </w:r>
      <w:r w:rsidR="00C64FA7" w:rsidRPr="00C64FA7">
        <w:rPr>
          <w:b/>
        </w:rPr>
        <w:t>House</w:t>
      </w:r>
    </w:p>
    <w:p w:rsidR="003A5178" w:rsidRDefault="00C64FA7" w:rsidP="00BB6E94">
      <w:pPr>
        <w:spacing w:line="276" w:lineRule="auto"/>
        <w:jc w:val="both"/>
        <w:rPr>
          <w:b/>
        </w:rPr>
      </w:pPr>
      <w:r>
        <w:rPr>
          <w:b/>
        </w:rPr>
        <w:t>Pathiriyad</w:t>
      </w:r>
      <w:r w:rsidR="00BB6E94" w:rsidRPr="00117946">
        <w:rPr>
          <w:b/>
        </w:rPr>
        <w:t>(po)</w:t>
      </w:r>
      <w:r w:rsidR="00AE5E2D" w:rsidRPr="00117946">
        <w:rPr>
          <w:b/>
        </w:rPr>
        <w:t xml:space="preserve">, </w:t>
      </w:r>
    </w:p>
    <w:p w:rsidR="00AE5E2D" w:rsidRPr="00117946" w:rsidRDefault="00C64FA7" w:rsidP="00BB6E94">
      <w:pPr>
        <w:spacing w:line="276" w:lineRule="auto"/>
        <w:jc w:val="both"/>
        <w:rPr>
          <w:b/>
        </w:rPr>
      </w:pPr>
      <w:r>
        <w:rPr>
          <w:b/>
        </w:rPr>
        <w:t xml:space="preserve"> Kunnirikka</w:t>
      </w:r>
    </w:p>
    <w:p w:rsidR="00AE5E2D" w:rsidRPr="00117946" w:rsidRDefault="00AE5E2D" w:rsidP="00BB6E94">
      <w:pPr>
        <w:spacing w:line="276" w:lineRule="auto"/>
        <w:jc w:val="both"/>
        <w:rPr>
          <w:b/>
        </w:rPr>
      </w:pPr>
      <w:r w:rsidRPr="00117946">
        <w:rPr>
          <w:b/>
          <w:lang w:val="en-IN"/>
        </w:rPr>
        <w:t xml:space="preserve">Email   : </w:t>
      </w:r>
      <w:hyperlink r:id="rId6" w:history="1">
        <w:r w:rsidR="00C64FA7" w:rsidRPr="004D4AFE">
          <w:rPr>
            <w:rStyle w:val="Hyperlink"/>
            <w:b/>
          </w:rPr>
          <w:t>swathimanoj@outlook.com</w:t>
        </w:r>
      </w:hyperlink>
      <w:r w:rsidR="00C64FA7" w:rsidRPr="00C64FA7">
        <w:rPr>
          <w:b/>
        </w:rPr>
        <w:t>Kannur</w:t>
      </w:r>
      <w:r w:rsidRPr="00117946">
        <w:rPr>
          <w:b/>
        </w:rPr>
        <w:t>Dist.</w:t>
      </w:r>
      <w:r w:rsidR="00C64FA7">
        <w:rPr>
          <w:b/>
        </w:rPr>
        <w:t xml:space="preserve"> , Kerala.</w:t>
      </w:r>
    </w:p>
    <w:p w:rsidR="00AE5E2D" w:rsidRDefault="00AE5E2D" w:rsidP="00AE5E2D">
      <w:pPr>
        <w:spacing w:line="276" w:lineRule="auto"/>
        <w:rPr>
          <w:b/>
        </w:rPr>
      </w:pPr>
      <w:r w:rsidRPr="00117946">
        <w:rPr>
          <w:b/>
        </w:rPr>
        <w:t>Mobile : +91-</w:t>
      </w:r>
      <w:r w:rsidR="00C64FA7">
        <w:rPr>
          <w:b/>
        </w:rPr>
        <w:t>9995946072</w:t>
      </w:r>
      <w:r w:rsidR="000D08D4">
        <w:rPr>
          <w:b/>
        </w:rPr>
        <w:t xml:space="preserve"> / </w:t>
      </w:r>
      <w:bookmarkStart w:id="0" w:name="_GoBack"/>
      <w:bookmarkEnd w:id="0"/>
      <w:r w:rsidR="003A5178">
        <w:rPr>
          <w:b/>
        </w:rPr>
        <w:t>7907518057</w:t>
      </w:r>
    </w:p>
    <w:p w:rsidR="00B75456" w:rsidRDefault="00B75456" w:rsidP="00AE5E2D">
      <w:pPr>
        <w:spacing w:line="276" w:lineRule="auto"/>
        <w:rPr>
          <w:b/>
        </w:rPr>
      </w:pPr>
    </w:p>
    <w:p w:rsidR="00B75456" w:rsidRPr="00117946" w:rsidRDefault="00B75456" w:rsidP="00AE5E2D">
      <w:pPr>
        <w:spacing w:line="276" w:lineRule="auto"/>
        <w:rPr>
          <w:b/>
          <w:i/>
          <w:lang w:val="en-IN"/>
        </w:rPr>
      </w:pPr>
      <w:r>
        <w:rPr>
          <w:b/>
        </w:rPr>
        <w:t xml:space="preserve">Current location: </w:t>
      </w:r>
      <w:r w:rsidRPr="00B75456">
        <w:rPr>
          <w:b/>
          <w:sz w:val="28"/>
        </w:rPr>
        <w:t>Mathikere,Bangalore</w:t>
      </w:r>
    </w:p>
    <w:p w:rsidR="00F37B7E" w:rsidRDefault="00F37B7E" w:rsidP="006337A3">
      <w:pPr>
        <w:spacing w:line="276" w:lineRule="auto"/>
      </w:pPr>
    </w:p>
    <w:p w:rsidR="003A5178" w:rsidRPr="00117946" w:rsidRDefault="003A5178" w:rsidP="006337A3">
      <w:pPr>
        <w:spacing w:line="276" w:lineRule="auto"/>
      </w:pPr>
    </w:p>
    <w:p w:rsidR="00F37B7E" w:rsidRPr="00117946" w:rsidRDefault="00F37B7E" w:rsidP="006337A3">
      <w:pPr>
        <w:shd w:val="clear" w:color="auto" w:fill="D9D9D9"/>
        <w:spacing w:line="276" w:lineRule="auto"/>
        <w:rPr>
          <w:b/>
          <w:sz w:val="28"/>
          <w:szCs w:val="28"/>
        </w:rPr>
      </w:pPr>
      <w:r w:rsidRPr="00117946">
        <w:rPr>
          <w:b/>
          <w:sz w:val="28"/>
          <w:szCs w:val="28"/>
        </w:rPr>
        <w:t>CAREER OBJECTIVE</w:t>
      </w:r>
    </w:p>
    <w:p w:rsidR="00F37B7E" w:rsidRPr="00117946" w:rsidRDefault="00F37B7E" w:rsidP="006337A3">
      <w:pPr>
        <w:spacing w:line="276" w:lineRule="auto"/>
        <w:ind w:right="-288" w:firstLine="720"/>
        <w:jc w:val="both"/>
      </w:pPr>
    </w:p>
    <w:p w:rsidR="007549A3" w:rsidRPr="00117946" w:rsidRDefault="00F37B7E" w:rsidP="006337A3">
      <w:pPr>
        <w:spacing w:line="276" w:lineRule="auto"/>
        <w:ind w:right="-288" w:firstLine="720"/>
        <w:rPr>
          <w:sz w:val="22"/>
          <w:szCs w:val="22"/>
        </w:rPr>
      </w:pPr>
      <w:r w:rsidRPr="00117946">
        <w:rPr>
          <w:sz w:val="22"/>
          <w:szCs w:val="22"/>
        </w:rPr>
        <w:t xml:space="preserve">To work in a </w:t>
      </w:r>
      <w:r w:rsidR="00D97552" w:rsidRPr="00117946">
        <w:rPr>
          <w:sz w:val="22"/>
          <w:szCs w:val="22"/>
        </w:rPr>
        <w:t>challenging, creative</w:t>
      </w:r>
      <w:r w:rsidR="00B45268" w:rsidRPr="00117946">
        <w:rPr>
          <w:sz w:val="22"/>
          <w:szCs w:val="22"/>
        </w:rPr>
        <w:t xml:space="preserve"> environment </w:t>
      </w:r>
      <w:r w:rsidRPr="00117946">
        <w:rPr>
          <w:sz w:val="22"/>
          <w:szCs w:val="22"/>
        </w:rPr>
        <w:t>that provides me the opportunity to learn, grow</w:t>
      </w:r>
      <w:r w:rsidR="00D719F3" w:rsidRPr="00117946">
        <w:rPr>
          <w:sz w:val="22"/>
          <w:szCs w:val="22"/>
        </w:rPr>
        <w:t xml:space="preserve"> and</w:t>
      </w:r>
      <w:r w:rsidRPr="00117946">
        <w:rPr>
          <w:sz w:val="22"/>
          <w:szCs w:val="22"/>
        </w:rPr>
        <w:t xml:space="preserve"> exploit my potential </w:t>
      </w:r>
      <w:r w:rsidR="00F62FFB" w:rsidRPr="00117946">
        <w:rPr>
          <w:sz w:val="22"/>
          <w:szCs w:val="22"/>
        </w:rPr>
        <w:t>s</w:t>
      </w:r>
      <w:r w:rsidRPr="00117946">
        <w:rPr>
          <w:sz w:val="22"/>
          <w:szCs w:val="22"/>
        </w:rPr>
        <w:t>o as to help the organization in accomplishing its goals.</w:t>
      </w:r>
    </w:p>
    <w:p w:rsidR="007D1866" w:rsidRPr="00117946" w:rsidRDefault="007D1866" w:rsidP="006337A3">
      <w:pPr>
        <w:spacing w:line="276" w:lineRule="auto"/>
        <w:ind w:right="-288" w:firstLine="720"/>
        <w:rPr>
          <w:sz w:val="22"/>
          <w:szCs w:val="22"/>
        </w:rPr>
      </w:pPr>
    </w:p>
    <w:p w:rsidR="007549A3" w:rsidRPr="00117946" w:rsidRDefault="007549A3" w:rsidP="006337A3">
      <w:pPr>
        <w:shd w:val="clear" w:color="auto" w:fill="D9D9D9"/>
        <w:spacing w:line="276" w:lineRule="auto"/>
        <w:rPr>
          <w:b/>
          <w:sz w:val="28"/>
          <w:szCs w:val="28"/>
        </w:rPr>
      </w:pPr>
      <w:r w:rsidRPr="00117946">
        <w:rPr>
          <w:b/>
          <w:sz w:val="28"/>
          <w:szCs w:val="28"/>
        </w:rPr>
        <w:t>ACADEMIC PROFILE</w:t>
      </w:r>
    </w:p>
    <w:p w:rsidR="007549A3" w:rsidRPr="00117946" w:rsidRDefault="007549A3" w:rsidP="006337A3">
      <w:pPr>
        <w:pStyle w:val="WW-BodyTextIndent2"/>
        <w:spacing w:line="276" w:lineRule="auto"/>
        <w:rPr>
          <w:rFonts w:ascii="Times New Roman" w:hAnsi="Times New Roman"/>
          <w:b/>
          <w:sz w:val="24"/>
          <w:szCs w:val="24"/>
        </w:rPr>
      </w:pPr>
    </w:p>
    <w:tbl>
      <w:tblPr>
        <w:tblW w:w="8820" w:type="dxa"/>
        <w:tblInd w:w="46" w:type="dxa"/>
        <w:tblCellMar>
          <w:left w:w="136" w:type="dxa"/>
          <w:right w:w="136" w:type="dxa"/>
        </w:tblCellMar>
        <w:tblLook w:val="0000"/>
      </w:tblPr>
      <w:tblGrid>
        <w:gridCol w:w="2959"/>
        <w:gridCol w:w="4660"/>
        <w:gridCol w:w="1201"/>
      </w:tblGrid>
      <w:tr w:rsidR="007549A3" w:rsidRPr="00117946" w:rsidTr="00893AC1">
        <w:trPr>
          <w:cantSplit/>
          <w:trHeight w:val="820"/>
        </w:trPr>
        <w:tc>
          <w:tcPr>
            <w:tcW w:w="2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7549A3" w:rsidRPr="00117946" w:rsidRDefault="00772819" w:rsidP="00BB6E94">
            <w:pPr>
              <w:spacing w:line="276" w:lineRule="auto"/>
              <w:rPr>
                <w:b/>
                <w:sz w:val="22"/>
                <w:szCs w:val="22"/>
              </w:rPr>
            </w:pPr>
            <w:r w:rsidRPr="00117946">
              <w:rPr>
                <w:b/>
                <w:sz w:val="22"/>
                <w:szCs w:val="22"/>
              </w:rPr>
              <w:t>B</w:t>
            </w:r>
            <w:r w:rsidR="00001AD0" w:rsidRPr="00117946">
              <w:rPr>
                <w:b/>
                <w:sz w:val="22"/>
                <w:szCs w:val="22"/>
              </w:rPr>
              <w:t>.</w:t>
            </w:r>
            <w:r w:rsidRPr="00117946">
              <w:rPr>
                <w:b/>
                <w:sz w:val="22"/>
                <w:szCs w:val="22"/>
              </w:rPr>
              <w:t xml:space="preserve">Tech </w:t>
            </w:r>
            <w:r w:rsidR="00C64FA7">
              <w:rPr>
                <w:b/>
                <w:sz w:val="22"/>
                <w:szCs w:val="22"/>
              </w:rPr>
              <w:t>Mechanical Engineering (2011</w:t>
            </w:r>
            <w:r w:rsidR="00001AD0" w:rsidRPr="00117946">
              <w:rPr>
                <w:b/>
                <w:sz w:val="22"/>
                <w:szCs w:val="22"/>
              </w:rPr>
              <w:t>- 201</w:t>
            </w:r>
            <w:r w:rsidR="00C64FA7">
              <w:rPr>
                <w:b/>
                <w:sz w:val="22"/>
                <w:szCs w:val="22"/>
              </w:rPr>
              <w:t>5</w:t>
            </w:r>
            <w:r w:rsidR="00001AD0" w:rsidRPr="00117946">
              <w:rPr>
                <w:b/>
                <w:sz w:val="22"/>
                <w:szCs w:val="22"/>
              </w:rPr>
              <w:t>)</w:t>
            </w:r>
          </w:p>
        </w:tc>
        <w:tc>
          <w:tcPr>
            <w:tcW w:w="4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49A3" w:rsidRPr="00117946" w:rsidRDefault="00C64FA7" w:rsidP="006337A3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t>Varuvan Vadivelan Institute Of Technology, Dharmapuri</w:t>
            </w:r>
            <w:r w:rsidR="00001AD0" w:rsidRPr="00117946">
              <w:rPr>
                <w:sz w:val="22"/>
                <w:szCs w:val="22"/>
              </w:rPr>
              <w:t>.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446A" w:rsidRPr="00117946" w:rsidRDefault="00C64FA7" w:rsidP="006337A3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b/>
                <w:color w:val="000000"/>
                <w:lang w:val="en-IN"/>
              </w:rPr>
              <w:t>6.79</w:t>
            </w:r>
            <w:r w:rsidR="002A45D9">
              <w:rPr>
                <w:b/>
                <w:color w:val="000000"/>
                <w:lang w:val="en-IN"/>
              </w:rPr>
              <w:t xml:space="preserve"> CGPA</w:t>
            </w:r>
          </w:p>
        </w:tc>
      </w:tr>
      <w:tr w:rsidR="007549A3" w:rsidRPr="00117946" w:rsidTr="00893AC1">
        <w:trPr>
          <w:cantSplit/>
          <w:trHeight w:val="943"/>
        </w:trPr>
        <w:tc>
          <w:tcPr>
            <w:tcW w:w="2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7549A3" w:rsidRPr="00117946" w:rsidRDefault="00C64FA7" w:rsidP="006337A3">
            <w:pPr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</w:rPr>
              <w:t>Higher Secondary(2006-2011</w:t>
            </w:r>
            <w:r w:rsidR="00001AD0" w:rsidRPr="00117946">
              <w:rPr>
                <w:b/>
              </w:rPr>
              <w:t>)</w:t>
            </w:r>
          </w:p>
        </w:tc>
        <w:tc>
          <w:tcPr>
            <w:tcW w:w="4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49A3" w:rsidRPr="00117946" w:rsidRDefault="00C64FA7" w:rsidP="00C64FA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color w:val="000000"/>
                <w:sz w:val="22"/>
                <w:szCs w:val="22"/>
                <w:lang w:val="en-IN"/>
              </w:rPr>
            </w:pPr>
            <w:r>
              <w:rPr>
                <w:color w:val="000000"/>
                <w:sz w:val="22"/>
                <w:szCs w:val="22"/>
                <w:lang w:val="en-IN"/>
              </w:rPr>
              <w:t>Mambaram Higher Secondary School , Mambaram ,Kerala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49A3" w:rsidRPr="00117946" w:rsidRDefault="00C64FA7" w:rsidP="006337A3">
            <w:pPr>
              <w:tabs>
                <w:tab w:val="left" w:pos="180"/>
                <w:tab w:val="center" w:pos="60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color w:val="000000"/>
                <w:lang w:val="en-IN"/>
              </w:rPr>
            </w:pPr>
            <w:r>
              <w:rPr>
                <w:b/>
                <w:color w:val="000000"/>
                <w:lang w:val="en-IN"/>
              </w:rPr>
              <w:t>79</w:t>
            </w:r>
            <w:r w:rsidR="00530E1A" w:rsidRPr="00117946">
              <w:rPr>
                <w:b/>
                <w:color w:val="000000"/>
                <w:lang w:val="en-IN"/>
              </w:rPr>
              <w:t>%</w:t>
            </w:r>
          </w:p>
        </w:tc>
      </w:tr>
      <w:tr w:rsidR="007549A3" w:rsidRPr="00117946" w:rsidTr="00893AC1">
        <w:trPr>
          <w:cantSplit/>
          <w:trHeight w:val="972"/>
        </w:trPr>
        <w:tc>
          <w:tcPr>
            <w:tcW w:w="2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7549A3" w:rsidRPr="00117946" w:rsidRDefault="00893AC1" w:rsidP="006337A3">
            <w:pPr>
              <w:spacing w:line="276" w:lineRule="auto"/>
              <w:rPr>
                <w:b/>
                <w:sz w:val="22"/>
                <w:szCs w:val="22"/>
              </w:rPr>
            </w:pPr>
            <w:r w:rsidRPr="00117946">
              <w:rPr>
                <w:b/>
                <w:sz w:val="22"/>
                <w:szCs w:val="22"/>
              </w:rPr>
              <w:t>SSLC</w:t>
            </w:r>
            <w:r w:rsidR="00C64FA7">
              <w:rPr>
                <w:b/>
                <w:sz w:val="22"/>
                <w:szCs w:val="22"/>
              </w:rPr>
              <w:t>(2008-2009</w:t>
            </w:r>
            <w:r w:rsidR="00001AD0" w:rsidRPr="00117946">
              <w:rPr>
                <w:b/>
                <w:sz w:val="22"/>
                <w:szCs w:val="22"/>
              </w:rPr>
              <w:t>)</w:t>
            </w:r>
          </w:p>
        </w:tc>
        <w:tc>
          <w:tcPr>
            <w:tcW w:w="4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49A3" w:rsidRPr="00117946" w:rsidRDefault="00C64FA7" w:rsidP="00C64FA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color w:val="000000"/>
                <w:sz w:val="22"/>
                <w:szCs w:val="22"/>
                <w:lang w:val="en-IN"/>
              </w:rPr>
            </w:pPr>
            <w:r>
              <w:rPr>
                <w:color w:val="000000"/>
                <w:sz w:val="22"/>
                <w:szCs w:val="22"/>
                <w:lang w:val="en-IN"/>
              </w:rPr>
              <w:t>St.Joseph’s Higher Secondary School , Thalassery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double" w:sz="1" w:space="0" w:color="808080"/>
              <w:right w:val="single" w:sz="4" w:space="0" w:color="auto"/>
            </w:tcBorders>
            <w:vAlign w:val="center"/>
          </w:tcPr>
          <w:p w:rsidR="007549A3" w:rsidRPr="00117946" w:rsidRDefault="00C64FA7" w:rsidP="006337A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color w:val="000000"/>
                <w:lang w:val="en-IN"/>
              </w:rPr>
            </w:pPr>
            <w:r>
              <w:rPr>
                <w:b/>
                <w:color w:val="000000"/>
                <w:lang w:val="en-IN"/>
              </w:rPr>
              <w:t>90</w:t>
            </w:r>
            <w:r w:rsidR="00530E1A" w:rsidRPr="00117946">
              <w:rPr>
                <w:b/>
                <w:color w:val="000000"/>
                <w:lang w:val="en-IN"/>
              </w:rPr>
              <w:t>%</w:t>
            </w:r>
          </w:p>
        </w:tc>
      </w:tr>
    </w:tbl>
    <w:p w:rsidR="007B6BE2" w:rsidRPr="00117946" w:rsidRDefault="006337A3" w:rsidP="006337A3">
      <w:pPr>
        <w:shd w:val="clear" w:color="auto" w:fill="D9D9D9"/>
        <w:spacing w:line="276" w:lineRule="auto"/>
        <w:rPr>
          <w:b/>
          <w:sz w:val="28"/>
          <w:szCs w:val="28"/>
        </w:rPr>
      </w:pPr>
      <w:r w:rsidRPr="00117946">
        <w:rPr>
          <w:b/>
          <w:sz w:val="28"/>
          <w:szCs w:val="28"/>
        </w:rPr>
        <w:t>A</w:t>
      </w:r>
      <w:r w:rsidR="007B6BE2" w:rsidRPr="00117946">
        <w:rPr>
          <w:b/>
          <w:sz w:val="28"/>
          <w:szCs w:val="28"/>
        </w:rPr>
        <w:t>REAS OF INTEREST</w:t>
      </w:r>
    </w:p>
    <w:p w:rsidR="007B6BE2" w:rsidRPr="00117946" w:rsidRDefault="007B6BE2" w:rsidP="006337A3">
      <w:pPr>
        <w:autoSpaceDE w:val="0"/>
        <w:autoSpaceDN w:val="0"/>
        <w:adjustRightInd w:val="0"/>
        <w:spacing w:line="276" w:lineRule="auto"/>
      </w:pPr>
    </w:p>
    <w:p w:rsidR="00FB7570" w:rsidRPr="00117946" w:rsidRDefault="001A4E6F" w:rsidP="00A31E22">
      <w:pPr>
        <w:numPr>
          <w:ilvl w:val="0"/>
          <w:numId w:val="5"/>
        </w:numPr>
        <w:tabs>
          <w:tab w:val="left" w:pos="360"/>
        </w:tabs>
        <w:suppressAutoHyphens/>
        <w:spacing w:line="276" w:lineRule="auto"/>
      </w:pPr>
      <w:r>
        <w:t xml:space="preserve">Maintenance , production and quality </w:t>
      </w:r>
    </w:p>
    <w:p w:rsidR="007B6BE2" w:rsidRPr="00117946" w:rsidRDefault="007B6BE2" w:rsidP="006337A3">
      <w:pPr>
        <w:autoSpaceDE w:val="0"/>
        <w:autoSpaceDN w:val="0"/>
        <w:adjustRightInd w:val="0"/>
        <w:spacing w:line="276" w:lineRule="auto"/>
        <w:rPr>
          <w:sz w:val="20"/>
        </w:rPr>
      </w:pPr>
    </w:p>
    <w:p w:rsidR="007B6BE2" w:rsidRPr="00117946" w:rsidRDefault="007B6BE2" w:rsidP="006337A3">
      <w:pPr>
        <w:shd w:val="clear" w:color="auto" w:fill="D9D9D9"/>
        <w:spacing w:line="276" w:lineRule="auto"/>
        <w:rPr>
          <w:b/>
          <w:sz w:val="28"/>
          <w:szCs w:val="28"/>
        </w:rPr>
      </w:pPr>
      <w:r w:rsidRPr="00117946">
        <w:rPr>
          <w:b/>
          <w:sz w:val="28"/>
          <w:szCs w:val="28"/>
          <w:lang w:val="en-IN"/>
        </w:rPr>
        <w:t>IN</w:t>
      </w:r>
      <w:r w:rsidR="003D7A5B" w:rsidRPr="00117946">
        <w:rPr>
          <w:b/>
          <w:sz w:val="28"/>
          <w:szCs w:val="28"/>
          <w:lang w:val="en-IN"/>
        </w:rPr>
        <w:t>DUSTRIAL EXPOSURE</w:t>
      </w:r>
    </w:p>
    <w:p w:rsidR="00441F05" w:rsidRPr="00117946" w:rsidRDefault="00441F05" w:rsidP="006337A3">
      <w:pPr>
        <w:spacing w:line="276" w:lineRule="auto"/>
      </w:pPr>
    </w:p>
    <w:p w:rsidR="007B6BE2" w:rsidRPr="00117946" w:rsidRDefault="00441F05" w:rsidP="00B478D4">
      <w:pPr>
        <w:numPr>
          <w:ilvl w:val="0"/>
          <w:numId w:val="17"/>
        </w:numPr>
        <w:spacing w:line="276" w:lineRule="auto"/>
        <w:rPr>
          <w:sz w:val="22"/>
          <w:szCs w:val="22"/>
        </w:rPr>
      </w:pPr>
      <w:r w:rsidRPr="00117946">
        <w:t>Under</w:t>
      </w:r>
      <w:r w:rsidR="00893AC1" w:rsidRPr="00117946">
        <w:t>g</w:t>
      </w:r>
      <w:r w:rsidRPr="00117946">
        <w:t>one In-Plant Training at</w:t>
      </w:r>
      <w:r w:rsidR="00C64FA7">
        <w:rPr>
          <w:b/>
          <w:sz w:val="22"/>
          <w:szCs w:val="22"/>
        </w:rPr>
        <w:t>Popular Maruti Service Centre , Calicut.</w:t>
      </w:r>
    </w:p>
    <w:p w:rsidR="009F5831" w:rsidRPr="00117946" w:rsidRDefault="009F5831" w:rsidP="00C64FA7">
      <w:pPr>
        <w:pStyle w:val="NoSpacing"/>
        <w:spacing w:line="276" w:lineRule="auto"/>
        <w:ind w:left="720"/>
        <w:jc w:val="both"/>
        <w:rPr>
          <w:rFonts w:ascii="Times New Roman" w:hAnsi="Times New Roman"/>
          <w:b/>
          <w:sz w:val="24"/>
          <w:szCs w:val="24"/>
        </w:rPr>
      </w:pPr>
    </w:p>
    <w:p w:rsidR="009F5831" w:rsidRPr="00117946" w:rsidRDefault="009F5831" w:rsidP="006337A3">
      <w:pPr>
        <w:spacing w:line="276" w:lineRule="auto"/>
        <w:rPr>
          <w:sz w:val="22"/>
          <w:szCs w:val="22"/>
        </w:rPr>
      </w:pPr>
    </w:p>
    <w:p w:rsidR="000B3345" w:rsidRPr="00117946" w:rsidRDefault="007B6BE2" w:rsidP="006337A3">
      <w:pPr>
        <w:shd w:val="clear" w:color="auto" w:fill="D9D9D9"/>
        <w:spacing w:line="276" w:lineRule="auto"/>
        <w:rPr>
          <w:b/>
          <w:sz w:val="28"/>
          <w:szCs w:val="28"/>
        </w:rPr>
      </w:pPr>
      <w:r w:rsidRPr="00117946">
        <w:rPr>
          <w:b/>
          <w:sz w:val="28"/>
          <w:szCs w:val="28"/>
        </w:rPr>
        <w:t>TECHNICAL SKILLS</w:t>
      </w:r>
    </w:p>
    <w:tbl>
      <w:tblPr>
        <w:tblW w:w="88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452"/>
        <w:gridCol w:w="6419"/>
      </w:tblGrid>
      <w:tr w:rsidR="000B3345" w:rsidRPr="00117946" w:rsidTr="00893AC1">
        <w:trPr>
          <w:trHeight w:val="469"/>
        </w:trPr>
        <w:tc>
          <w:tcPr>
            <w:tcW w:w="2452" w:type="dxa"/>
          </w:tcPr>
          <w:p w:rsidR="000B3345" w:rsidRPr="00117946" w:rsidRDefault="000B3345" w:rsidP="006337A3">
            <w:pPr>
              <w:spacing w:line="276" w:lineRule="auto"/>
              <w:ind w:right="-288"/>
              <w:rPr>
                <w:sz w:val="22"/>
                <w:szCs w:val="22"/>
              </w:rPr>
            </w:pPr>
            <w:r w:rsidRPr="00117946">
              <w:rPr>
                <w:sz w:val="22"/>
                <w:szCs w:val="22"/>
              </w:rPr>
              <w:t xml:space="preserve">Computer skills </w:t>
            </w:r>
          </w:p>
        </w:tc>
        <w:tc>
          <w:tcPr>
            <w:tcW w:w="6419" w:type="dxa"/>
          </w:tcPr>
          <w:p w:rsidR="000B3345" w:rsidRPr="00117946" w:rsidRDefault="000B3345" w:rsidP="006337A3">
            <w:pPr>
              <w:spacing w:line="276" w:lineRule="auto"/>
              <w:ind w:right="-288"/>
              <w:rPr>
                <w:sz w:val="22"/>
                <w:szCs w:val="22"/>
              </w:rPr>
            </w:pPr>
            <w:r w:rsidRPr="00117946">
              <w:rPr>
                <w:sz w:val="22"/>
                <w:szCs w:val="22"/>
              </w:rPr>
              <w:t>Microsoft  xp</w:t>
            </w:r>
          </w:p>
        </w:tc>
      </w:tr>
      <w:tr w:rsidR="000B3345" w:rsidRPr="00117946" w:rsidTr="00893AC1">
        <w:trPr>
          <w:trHeight w:val="487"/>
        </w:trPr>
        <w:tc>
          <w:tcPr>
            <w:tcW w:w="2452" w:type="dxa"/>
          </w:tcPr>
          <w:p w:rsidR="000B3345" w:rsidRPr="00117946" w:rsidRDefault="000B3345" w:rsidP="006337A3">
            <w:pPr>
              <w:spacing w:line="276" w:lineRule="auto"/>
              <w:ind w:right="-288"/>
              <w:rPr>
                <w:sz w:val="22"/>
                <w:szCs w:val="22"/>
              </w:rPr>
            </w:pPr>
            <w:r w:rsidRPr="00117946">
              <w:rPr>
                <w:sz w:val="22"/>
                <w:szCs w:val="22"/>
              </w:rPr>
              <w:t>Design course</w:t>
            </w:r>
          </w:p>
        </w:tc>
        <w:tc>
          <w:tcPr>
            <w:tcW w:w="6419" w:type="dxa"/>
          </w:tcPr>
          <w:p w:rsidR="000B3345" w:rsidRPr="00117946" w:rsidRDefault="006337A3" w:rsidP="006337A3">
            <w:pPr>
              <w:spacing w:line="276" w:lineRule="auto"/>
              <w:ind w:right="-288"/>
              <w:rPr>
                <w:sz w:val="22"/>
                <w:szCs w:val="22"/>
              </w:rPr>
            </w:pPr>
            <w:r w:rsidRPr="00117946">
              <w:rPr>
                <w:sz w:val="22"/>
                <w:szCs w:val="22"/>
              </w:rPr>
              <w:t>Auto cad , pro-e</w:t>
            </w:r>
            <w:r w:rsidR="00893AC1" w:rsidRPr="00117946">
              <w:rPr>
                <w:sz w:val="22"/>
                <w:szCs w:val="22"/>
              </w:rPr>
              <w:t>, solid works</w:t>
            </w:r>
          </w:p>
        </w:tc>
      </w:tr>
    </w:tbl>
    <w:p w:rsidR="007D1866" w:rsidRDefault="007D1866" w:rsidP="006337A3">
      <w:pPr>
        <w:spacing w:line="276" w:lineRule="auto"/>
        <w:ind w:left="1080" w:right="-288"/>
        <w:rPr>
          <w:sz w:val="22"/>
          <w:szCs w:val="22"/>
        </w:rPr>
      </w:pPr>
    </w:p>
    <w:p w:rsidR="00597701" w:rsidRPr="00117946" w:rsidRDefault="00597701" w:rsidP="006337A3">
      <w:pPr>
        <w:spacing w:line="276" w:lineRule="auto"/>
        <w:ind w:left="1080" w:right="-288"/>
        <w:rPr>
          <w:sz w:val="22"/>
          <w:szCs w:val="22"/>
        </w:rPr>
      </w:pPr>
    </w:p>
    <w:p w:rsidR="007D1866" w:rsidRPr="00117946" w:rsidRDefault="007D1866" w:rsidP="006337A3">
      <w:pPr>
        <w:shd w:val="clear" w:color="auto" w:fill="D9D9D9"/>
        <w:spacing w:line="276" w:lineRule="auto"/>
        <w:rPr>
          <w:b/>
          <w:sz w:val="28"/>
          <w:szCs w:val="28"/>
        </w:rPr>
      </w:pPr>
      <w:r w:rsidRPr="00117946">
        <w:rPr>
          <w:b/>
          <w:sz w:val="28"/>
          <w:szCs w:val="28"/>
        </w:rPr>
        <w:t>PERSONAL STRENGHTS</w:t>
      </w:r>
    </w:p>
    <w:p w:rsidR="007D1866" w:rsidRPr="00117946" w:rsidRDefault="007D1866" w:rsidP="006337A3">
      <w:pPr>
        <w:spacing w:line="276" w:lineRule="auto"/>
        <w:jc w:val="both"/>
        <w:rPr>
          <w:b/>
        </w:rPr>
      </w:pPr>
    </w:p>
    <w:p w:rsidR="007D1866" w:rsidRPr="00117946" w:rsidRDefault="00597701" w:rsidP="006337A3">
      <w:pPr>
        <w:numPr>
          <w:ilvl w:val="0"/>
          <w:numId w:val="2"/>
        </w:numPr>
        <w:tabs>
          <w:tab w:val="clear" w:pos="2160"/>
          <w:tab w:val="num" w:pos="360"/>
        </w:tabs>
        <w:spacing w:line="276" w:lineRule="auto"/>
        <w:ind w:left="720"/>
        <w:jc w:val="both"/>
      </w:pPr>
      <w:r>
        <w:t>Able to motivate myself and co-worker.</w:t>
      </w:r>
    </w:p>
    <w:p w:rsidR="00A80AA2" w:rsidRPr="00117946" w:rsidRDefault="007D1866" w:rsidP="00BB6E94">
      <w:pPr>
        <w:numPr>
          <w:ilvl w:val="0"/>
          <w:numId w:val="2"/>
        </w:numPr>
        <w:tabs>
          <w:tab w:val="clear" w:pos="2160"/>
          <w:tab w:val="num" w:pos="360"/>
        </w:tabs>
        <w:spacing w:line="276" w:lineRule="auto"/>
        <w:ind w:left="720"/>
        <w:jc w:val="both"/>
        <w:rPr>
          <w:b/>
        </w:rPr>
      </w:pPr>
      <w:r w:rsidRPr="00117946">
        <w:t>Self-motivated</w:t>
      </w:r>
      <w:r w:rsidR="00BB6E94" w:rsidRPr="00117946">
        <w:rPr>
          <w:b/>
        </w:rPr>
        <w:t xml:space="preserve"> ,</w:t>
      </w:r>
      <w:r w:rsidR="00A80AA2" w:rsidRPr="00117946">
        <w:t>Creative and thoughtful</w:t>
      </w:r>
    </w:p>
    <w:p w:rsidR="006337A3" w:rsidRPr="00117946" w:rsidRDefault="006337A3" w:rsidP="006337A3">
      <w:pPr>
        <w:spacing w:line="276" w:lineRule="auto"/>
        <w:jc w:val="both"/>
      </w:pPr>
    </w:p>
    <w:p w:rsidR="006337A3" w:rsidRPr="00117946" w:rsidRDefault="006337A3" w:rsidP="006337A3">
      <w:pPr>
        <w:spacing w:line="276" w:lineRule="auto"/>
        <w:jc w:val="both"/>
        <w:rPr>
          <w:b/>
        </w:rPr>
      </w:pPr>
    </w:p>
    <w:p w:rsidR="00FB7570" w:rsidRPr="00117946" w:rsidRDefault="00FB7570" w:rsidP="006337A3">
      <w:pPr>
        <w:shd w:val="clear" w:color="auto" w:fill="D9D9D9"/>
        <w:tabs>
          <w:tab w:val="left" w:pos="7305"/>
        </w:tabs>
        <w:spacing w:line="276" w:lineRule="auto"/>
        <w:rPr>
          <w:b/>
        </w:rPr>
      </w:pPr>
      <w:r w:rsidRPr="00117946">
        <w:rPr>
          <w:b/>
        </w:rPr>
        <w:t>PROJECT</w:t>
      </w:r>
    </w:p>
    <w:p w:rsidR="00FB7570" w:rsidRPr="00117946" w:rsidRDefault="00075148" w:rsidP="006337A3">
      <w:pPr>
        <w:spacing w:before="240" w:line="276" w:lineRule="auto"/>
        <w:rPr>
          <w:b/>
        </w:rPr>
      </w:pPr>
      <w:r w:rsidRPr="00117946">
        <w:rPr>
          <w:b/>
        </w:rPr>
        <w:t xml:space="preserve">ENGINEERING </w:t>
      </w:r>
      <w:r w:rsidR="001E0925" w:rsidRPr="00117946">
        <w:rPr>
          <w:b/>
        </w:rPr>
        <w:t>PROJECT</w:t>
      </w:r>
      <w:r w:rsidR="00FB7570" w:rsidRPr="00117946">
        <w:rPr>
          <w:b/>
          <w:sz w:val="28"/>
          <w:szCs w:val="28"/>
        </w:rPr>
        <w:t>:</w:t>
      </w:r>
      <w:r w:rsidR="000F446A" w:rsidRPr="00117946">
        <w:rPr>
          <w:b/>
          <w:sz w:val="20"/>
          <w:szCs w:val="20"/>
        </w:rPr>
        <w:t>“</w:t>
      </w:r>
      <w:r w:rsidR="00285616">
        <w:rPr>
          <w:b/>
        </w:rPr>
        <w:t>Cold Chamber Die Casting machine”</w:t>
      </w:r>
    </w:p>
    <w:p w:rsidR="00C52A9F" w:rsidRPr="00117946" w:rsidRDefault="00117946" w:rsidP="006337A3">
      <w:pPr>
        <w:spacing w:before="240" w:line="276" w:lineRule="auto"/>
        <w:rPr>
          <w:b/>
        </w:rPr>
      </w:pPr>
      <w:r w:rsidRPr="00117946">
        <w:rPr>
          <w:b/>
          <w:highlight w:val="lightGray"/>
        </w:rPr>
        <w:t xml:space="preserve">WORKING </w:t>
      </w:r>
      <w:r w:rsidR="00C52A9F" w:rsidRPr="00117946">
        <w:rPr>
          <w:b/>
          <w:highlight w:val="lightGray"/>
        </w:rPr>
        <w:t>EXPERIENCE</w:t>
      </w:r>
    </w:p>
    <w:p w:rsidR="00410D81" w:rsidRPr="002F7F25" w:rsidRDefault="007238F2" w:rsidP="00410D81">
      <w:pPr>
        <w:pStyle w:val="NoSpacing"/>
        <w:numPr>
          <w:ilvl w:val="0"/>
          <w:numId w:val="18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MECHANICAL SUPERVISOR</w:t>
      </w:r>
      <w:r w:rsidR="00410D81">
        <w:rPr>
          <w:rFonts w:ascii="Times New Roman" w:hAnsi="Times New Roman"/>
          <w:sz w:val="24"/>
          <w:szCs w:val="24"/>
        </w:rPr>
        <w:t xml:space="preserve"> in </w:t>
      </w:r>
      <w:r w:rsidR="00410D81" w:rsidRPr="00410D81">
        <w:rPr>
          <w:rFonts w:ascii="Times New Roman" w:hAnsi="Times New Roman"/>
          <w:b/>
          <w:sz w:val="24"/>
          <w:szCs w:val="24"/>
        </w:rPr>
        <w:t>LARSEN AND T</w:t>
      </w:r>
      <w:r w:rsidR="00410D81">
        <w:rPr>
          <w:rFonts w:ascii="Times New Roman" w:hAnsi="Times New Roman"/>
          <w:b/>
          <w:sz w:val="24"/>
          <w:szCs w:val="24"/>
        </w:rPr>
        <w:t>O</w:t>
      </w:r>
      <w:r w:rsidR="00410D81" w:rsidRPr="00410D81">
        <w:rPr>
          <w:rFonts w:ascii="Times New Roman" w:hAnsi="Times New Roman"/>
          <w:b/>
          <w:sz w:val="24"/>
          <w:szCs w:val="24"/>
        </w:rPr>
        <w:t>UBRO LIMITED</w:t>
      </w:r>
      <w:r w:rsidR="00410D81">
        <w:rPr>
          <w:rFonts w:ascii="Times New Roman" w:hAnsi="Times New Roman"/>
          <w:sz w:val="24"/>
          <w:szCs w:val="24"/>
        </w:rPr>
        <w:t xml:space="preserve">  ,KANNUR INTERNATIONAL AIRPORT PROJECT at  KERALA</w:t>
      </w:r>
      <w:r w:rsidR="001F0978">
        <w:rPr>
          <w:rFonts w:ascii="Times New Roman" w:hAnsi="Times New Roman"/>
          <w:sz w:val="24"/>
          <w:szCs w:val="24"/>
        </w:rPr>
        <w:t xml:space="preserve">(FROM 3/11/2015 TO </w:t>
      </w:r>
      <w:r w:rsidR="00777F7C">
        <w:rPr>
          <w:rFonts w:ascii="Times New Roman" w:hAnsi="Times New Roman"/>
          <w:sz w:val="24"/>
          <w:szCs w:val="24"/>
        </w:rPr>
        <w:t>7/3/2017)</w:t>
      </w:r>
    </w:p>
    <w:p w:rsidR="00117946" w:rsidRPr="002F7F25" w:rsidRDefault="00117946" w:rsidP="00410D81">
      <w:pPr>
        <w:spacing w:before="240"/>
        <w:ind w:left="720"/>
      </w:pPr>
    </w:p>
    <w:p w:rsidR="003163AE" w:rsidRDefault="00C52A9F" w:rsidP="003163AE">
      <w:pPr>
        <w:pStyle w:val="NoSpacing"/>
        <w:jc w:val="both"/>
        <w:rPr>
          <w:rFonts w:ascii="Times New Roman" w:hAnsi="Times New Roman"/>
          <w:b/>
          <w:sz w:val="24"/>
          <w:szCs w:val="24"/>
        </w:rPr>
      </w:pPr>
      <w:r w:rsidRPr="00117946">
        <w:rPr>
          <w:rFonts w:ascii="Times New Roman" w:hAnsi="Times New Roman"/>
          <w:b/>
          <w:sz w:val="24"/>
          <w:szCs w:val="24"/>
          <w:highlight w:val="lightGray"/>
        </w:rPr>
        <w:t>RESPONSIBILITY</w:t>
      </w:r>
      <w:r w:rsidR="003163AE" w:rsidRPr="00117946">
        <w:rPr>
          <w:rFonts w:ascii="Times New Roman" w:hAnsi="Times New Roman"/>
          <w:b/>
          <w:sz w:val="24"/>
          <w:szCs w:val="24"/>
        </w:rPr>
        <w:t>:</w:t>
      </w:r>
    </w:p>
    <w:p w:rsidR="00410D81" w:rsidRPr="00117946" w:rsidRDefault="00410D81" w:rsidP="003163AE">
      <w:pPr>
        <w:pStyle w:val="NoSpacing"/>
        <w:jc w:val="both"/>
        <w:rPr>
          <w:rFonts w:ascii="Times New Roman" w:hAnsi="Times New Roman"/>
          <w:b/>
          <w:sz w:val="24"/>
          <w:szCs w:val="24"/>
        </w:rPr>
      </w:pPr>
    </w:p>
    <w:p w:rsidR="00625D44" w:rsidRDefault="00625D44" w:rsidP="00410D81">
      <w:pPr>
        <w:pStyle w:val="NoSpacing"/>
        <w:numPr>
          <w:ilvl w:val="0"/>
          <w:numId w:val="20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Responsible for workshop activities </w:t>
      </w:r>
    </w:p>
    <w:p w:rsidR="00410D81" w:rsidRDefault="00410D81" w:rsidP="00410D81">
      <w:pPr>
        <w:pStyle w:val="NoSpacing"/>
        <w:numPr>
          <w:ilvl w:val="0"/>
          <w:numId w:val="20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Attending repairs in regular period </w:t>
      </w:r>
      <w:r w:rsidR="00625D44">
        <w:rPr>
          <w:rFonts w:ascii="Times New Roman" w:hAnsi="Times New Roman"/>
          <w:sz w:val="24"/>
          <w:szCs w:val="24"/>
        </w:rPr>
        <w:t xml:space="preserve">to reduce the brake down time of the equipments. </w:t>
      </w:r>
    </w:p>
    <w:p w:rsidR="00625D44" w:rsidRDefault="00625D44" w:rsidP="00410D81">
      <w:pPr>
        <w:pStyle w:val="NoSpacing"/>
        <w:numPr>
          <w:ilvl w:val="0"/>
          <w:numId w:val="20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Responsible for arranging spares for the repair</w:t>
      </w:r>
    </w:p>
    <w:p w:rsidR="00625D44" w:rsidRDefault="00625D44" w:rsidP="00410D81">
      <w:pPr>
        <w:pStyle w:val="NoSpacing"/>
        <w:numPr>
          <w:ilvl w:val="0"/>
          <w:numId w:val="20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Taking care of maintenance activities for all the earth moving equipments </w:t>
      </w:r>
      <w:r w:rsidR="001A4E6F">
        <w:rPr>
          <w:rFonts w:ascii="Times New Roman" w:hAnsi="Times New Roman"/>
          <w:sz w:val="24"/>
          <w:szCs w:val="24"/>
        </w:rPr>
        <w:t>and maintaining the periodical maintenance as in time.</w:t>
      </w:r>
    </w:p>
    <w:p w:rsidR="00410D81" w:rsidRDefault="00410D81" w:rsidP="00410D81">
      <w:pPr>
        <w:pStyle w:val="NoSpacing"/>
        <w:numPr>
          <w:ilvl w:val="0"/>
          <w:numId w:val="20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Schedule making for maintenance </w:t>
      </w:r>
    </w:p>
    <w:p w:rsidR="00410D81" w:rsidRDefault="00410D81" w:rsidP="00410D81">
      <w:pPr>
        <w:pStyle w:val="NoSpacing"/>
        <w:numPr>
          <w:ilvl w:val="0"/>
          <w:numId w:val="20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Updating of maintenance schedule check list</w:t>
      </w:r>
    </w:p>
    <w:p w:rsidR="00410D81" w:rsidRDefault="00410D81" w:rsidP="00410D81">
      <w:pPr>
        <w:pStyle w:val="NoSpacing"/>
        <w:numPr>
          <w:ilvl w:val="0"/>
          <w:numId w:val="20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Oil  and filter reconciliation</w:t>
      </w:r>
    </w:p>
    <w:p w:rsidR="00410D81" w:rsidRDefault="00410D81" w:rsidP="00410D81">
      <w:pPr>
        <w:pStyle w:val="NoSpacing"/>
        <w:numPr>
          <w:ilvl w:val="0"/>
          <w:numId w:val="20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Having knowledge in ISO documents </w:t>
      </w:r>
    </w:p>
    <w:p w:rsidR="00410D81" w:rsidRDefault="00410D81" w:rsidP="00410D81">
      <w:pPr>
        <w:pStyle w:val="NoSpacing"/>
        <w:numPr>
          <w:ilvl w:val="0"/>
          <w:numId w:val="20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Having knowledge in indent making, indent posting and log sheet entry in EIP </w:t>
      </w:r>
    </w:p>
    <w:p w:rsidR="00117946" w:rsidRPr="00117946" w:rsidRDefault="00117946" w:rsidP="003163AE">
      <w:pPr>
        <w:pStyle w:val="NoSpacing"/>
        <w:numPr>
          <w:ilvl w:val="0"/>
          <w:numId w:val="20"/>
        </w:numPr>
        <w:jc w:val="both"/>
        <w:rPr>
          <w:rFonts w:ascii="Times New Roman" w:hAnsi="Times New Roman"/>
          <w:sz w:val="24"/>
          <w:szCs w:val="24"/>
        </w:rPr>
      </w:pPr>
      <w:r w:rsidRPr="00117946">
        <w:rPr>
          <w:rFonts w:ascii="Times New Roman" w:hAnsi="Times New Roman"/>
          <w:sz w:val="24"/>
          <w:szCs w:val="24"/>
        </w:rPr>
        <w:t>Responsible for making sop at stage by stage.</w:t>
      </w:r>
    </w:p>
    <w:p w:rsidR="003163AE" w:rsidRDefault="00117946" w:rsidP="00DB05B4">
      <w:pPr>
        <w:pStyle w:val="NoSpacing"/>
        <w:numPr>
          <w:ilvl w:val="0"/>
          <w:numId w:val="20"/>
        </w:numPr>
        <w:jc w:val="both"/>
        <w:rPr>
          <w:rFonts w:ascii="Times New Roman" w:hAnsi="Times New Roman"/>
          <w:sz w:val="24"/>
          <w:szCs w:val="24"/>
        </w:rPr>
      </w:pPr>
      <w:r w:rsidRPr="00117946">
        <w:rPr>
          <w:rFonts w:ascii="Times New Roman" w:hAnsi="Times New Roman"/>
          <w:sz w:val="24"/>
          <w:szCs w:val="24"/>
        </w:rPr>
        <w:t xml:space="preserve">Having experience in purchase department like </w:t>
      </w:r>
      <w:r w:rsidR="00DB05B4">
        <w:rPr>
          <w:rFonts w:ascii="Times New Roman" w:hAnsi="Times New Roman"/>
          <w:sz w:val="24"/>
          <w:szCs w:val="24"/>
        </w:rPr>
        <w:t>consumable material purchase.</w:t>
      </w:r>
    </w:p>
    <w:p w:rsidR="00285616" w:rsidRPr="00DB05B4" w:rsidRDefault="00285616" w:rsidP="00DB05B4">
      <w:pPr>
        <w:pStyle w:val="NoSpacing"/>
        <w:numPr>
          <w:ilvl w:val="0"/>
          <w:numId w:val="20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Workmen management</w:t>
      </w:r>
    </w:p>
    <w:p w:rsidR="003163AE" w:rsidRPr="00117946" w:rsidRDefault="003163AE" w:rsidP="003163AE">
      <w:pPr>
        <w:pStyle w:val="NoSpacing"/>
        <w:jc w:val="both"/>
        <w:rPr>
          <w:rFonts w:ascii="Times New Roman" w:hAnsi="Times New Roman"/>
          <w:b/>
          <w:sz w:val="24"/>
          <w:szCs w:val="24"/>
        </w:rPr>
      </w:pPr>
    </w:p>
    <w:p w:rsidR="00133785" w:rsidRPr="00117946" w:rsidRDefault="00133785" w:rsidP="006337A3">
      <w:pPr>
        <w:shd w:val="clear" w:color="auto" w:fill="D9D9D9"/>
        <w:spacing w:line="276" w:lineRule="auto"/>
        <w:rPr>
          <w:sz w:val="28"/>
          <w:szCs w:val="28"/>
        </w:rPr>
      </w:pPr>
      <w:r w:rsidRPr="00117946">
        <w:rPr>
          <w:b/>
          <w:sz w:val="28"/>
          <w:szCs w:val="28"/>
        </w:rPr>
        <w:t>PERSONAL INFORMATION</w:t>
      </w:r>
    </w:p>
    <w:p w:rsidR="00133785" w:rsidRPr="00117946" w:rsidRDefault="00133785" w:rsidP="006337A3">
      <w:pPr>
        <w:pStyle w:val="BodyText"/>
        <w:spacing w:line="276" w:lineRule="auto"/>
        <w:jc w:val="center"/>
        <w:rPr>
          <w:rFonts w:cs="Times New Roman"/>
          <w:lang w:val="en-IN"/>
        </w:rPr>
      </w:pPr>
    </w:p>
    <w:p w:rsidR="00133785" w:rsidRPr="00117946" w:rsidRDefault="00133785" w:rsidP="006337A3">
      <w:pPr>
        <w:pStyle w:val="BodyText"/>
        <w:spacing w:line="276" w:lineRule="auto"/>
        <w:rPr>
          <w:rFonts w:cs="Times New Roman"/>
          <w:lang w:val="en-IN"/>
        </w:rPr>
      </w:pPr>
    </w:p>
    <w:p w:rsidR="00133785" w:rsidRPr="00117946" w:rsidRDefault="00133785" w:rsidP="00BF082B">
      <w:pPr>
        <w:pStyle w:val="BodyText"/>
        <w:spacing w:line="276" w:lineRule="auto"/>
        <w:rPr>
          <w:rFonts w:cs="Times New Roman"/>
          <w:lang w:val="en-IN"/>
        </w:rPr>
      </w:pPr>
      <w:r w:rsidRPr="00117946">
        <w:rPr>
          <w:rFonts w:cs="Times New Roman"/>
          <w:b/>
          <w:lang w:val="en-IN"/>
        </w:rPr>
        <w:t>Date of Birth</w:t>
      </w:r>
      <w:r w:rsidRPr="00117946">
        <w:rPr>
          <w:rFonts w:cs="Times New Roman"/>
          <w:b/>
          <w:lang w:val="en-IN"/>
        </w:rPr>
        <w:tab/>
      </w:r>
      <w:r w:rsidR="00BF082B">
        <w:rPr>
          <w:rFonts w:cs="Times New Roman"/>
          <w:lang w:val="en-IN"/>
        </w:rPr>
        <w:tab/>
      </w:r>
      <w:r w:rsidRPr="00117946">
        <w:rPr>
          <w:rFonts w:cs="Times New Roman"/>
          <w:b/>
          <w:bCs/>
          <w:lang w:val="en-IN"/>
        </w:rPr>
        <w:t>:</w:t>
      </w:r>
      <w:r w:rsidR="00285616">
        <w:rPr>
          <w:rFonts w:cs="Times New Roman"/>
          <w:lang w:val="en-IN"/>
        </w:rPr>
        <w:t>25-12-93</w:t>
      </w:r>
    </w:p>
    <w:p w:rsidR="00133785" w:rsidRPr="00117946" w:rsidRDefault="00133785" w:rsidP="00BF082B">
      <w:pPr>
        <w:pStyle w:val="BodyText"/>
        <w:spacing w:line="276" w:lineRule="auto"/>
        <w:rPr>
          <w:rFonts w:cs="Times New Roman"/>
          <w:lang w:val="en-IN"/>
        </w:rPr>
      </w:pPr>
      <w:r w:rsidRPr="00117946">
        <w:rPr>
          <w:rFonts w:cs="Times New Roman"/>
          <w:b/>
          <w:lang w:val="en-IN"/>
        </w:rPr>
        <w:t>Father's Name</w:t>
      </w:r>
      <w:r w:rsidR="00BF082B">
        <w:rPr>
          <w:rFonts w:cs="Times New Roman"/>
          <w:b/>
          <w:sz w:val="22"/>
          <w:szCs w:val="22"/>
          <w:lang w:val="en-IN"/>
        </w:rPr>
        <w:tab/>
      </w:r>
      <w:r w:rsidRPr="00117946">
        <w:rPr>
          <w:rFonts w:cs="Times New Roman"/>
          <w:b/>
          <w:sz w:val="22"/>
          <w:szCs w:val="22"/>
          <w:lang w:val="en-IN"/>
        </w:rPr>
        <w:t xml:space="preserve">: </w:t>
      </w:r>
      <w:r w:rsidR="00285616">
        <w:rPr>
          <w:rFonts w:cs="Times New Roman"/>
          <w:bCs/>
          <w:sz w:val="22"/>
          <w:szCs w:val="22"/>
          <w:lang w:val="en-IN"/>
        </w:rPr>
        <w:t>Manoj KP</w:t>
      </w:r>
    </w:p>
    <w:p w:rsidR="00133785" w:rsidRPr="00117946" w:rsidRDefault="00133785" w:rsidP="00BF082B">
      <w:pPr>
        <w:spacing w:line="276" w:lineRule="auto"/>
        <w:rPr>
          <w:b/>
          <w:bCs/>
        </w:rPr>
      </w:pPr>
      <w:r w:rsidRPr="00117946">
        <w:rPr>
          <w:b/>
          <w:bCs/>
        </w:rPr>
        <w:t>MaritalStatus</w:t>
      </w:r>
      <w:r w:rsidRPr="00117946">
        <w:tab/>
        <w:t xml:space="preserve">    : </w:t>
      </w:r>
      <w:r w:rsidRPr="00117946">
        <w:rPr>
          <w:bCs/>
        </w:rPr>
        <w:t>Single.</w:t>
      </w:r>
    </w:p>
    <w:p w:rsidR="00133785" w:rsidRPr="00117946" w:rsidRDefault="00133785" w:rsidP="00BF082B">
      <w:pPr>
        <w:spacing w:line="276" w:lineRule="auto"/>
      </w:pPr>
      <w:r w:rsidRPr="00117946">
        <w:rPr>
          <w:b/>
        </w:rPr>
        <w:t>Languages</w:t>
      </w:r>
      <w:r w:rsidRPr="00117946">
        <w:rPr>
          <w:b/>
        </w:rPr>
        <w:tab/>
      </w:r>
      <w:r w:rsidR="00285616">
        <w:tab/>
        <w:t xml:space="preserve">    : Malayalam , English , Hindi (speak , read &amp;</w:t>
      </w:r>
      <w:r w:rsidRPr="00117946">
        <w:t>write)</w:t>
      </w:r>
      <w:r w:rsidR="00285616">
        <w:t xml:space="preserve">, Tamil </w:t>
      </w:r>
      <w:r w:rsidR="001A4E6F">
        <w:t>(speak</w:t>
      </w:r>
      <w:r w:rsidR="00285616">
        <w:t xml:space="preserve"> , read </w:t>
      </w:r>
      <w:r w:rsidR="001A4E6F">
        <w:t>)</w:t>
      </w:r>
    </w:p>
    <w:p w:rsidR="005304B6" w:rsidRPr="00117946" w:rsidRDefault="00133785" w:rsidP="00BF082B">
      <w:pPr>
        <w:spacing w:line="276" w:lineRule="auto"/>
      </w:pPr>
      <w:r w:rsidRPr="00117946">
        <w:rPr>
          <w:b/>
          <w:bCs/>
        </w:rPr>
        <w:t>Nationality</w:t>
      </w:r>
      <w:r w:rsidRPr="00117946">
        <w:tab/>
      </w:r>
      <w:r w:rsidRPr="00117946">
        <w:tab/>
        <w:t xml:space="preserve">    : Indian.</w:t>
      </w:r>
    </w:p>
    <w:p w:rsidR="00D4068B" w:rsidRPr="00117946" w:rsidRDefault="005304B6" w:rsidP="00BF082B">
      <w:pPr>
        <w:spacing w:line="276" w:lineRule="auto"/>
      </w:pPr>
      <w:r w:rsidRPr="00117946">
        <w:rPr>
          <w:b/>
        </w:rPr>
        <w:t>Hobby</w:t>
      </w:r>
      <w:r w:rsidR="00133785" w:rsidRPr="00117946">
        <w:rPr>
          <w:b/>
        </w:rPr>
        <w:tab/>
      </w:r>
      <w:r w:rsidRPr="00117946">
        <w:rPr>
          <w:b/>
        </w:rPr>
        <w:tab/>
      </w:r>
      <w:r w:rsidRPr="00117946">
        <w:rPr>
          <w:b/>
        </w:rPr>
        <w:tab/>
      </w:r>
      <w:r w:rsidRPr="00117946">
        <w:t>:  Listening to music</w:t>
      </w:r>
      <w:r w:rsidR="00285616">
        <w:t xml:space="preserve"> , Playing games</w:t>
      </w:r>
      <w:r w:rsidR="00C3061E" w:rsidRPr="00117946">
        <w:t>.</w:t>
      </w:r>
    </w:p>
    <w:p w:rsidR="00133785" w:rsidRPr="00117946" w:rsidRDefault="00133785" w:rsidP="00BF082B">
      <w:pPr>
        <w:spacing w:line="276" w:lineRule="auto"/>
        <w:ind w:left="1800"/>
        <w:rPr>
          <w:b/>
        </w:rPr>
      </w:pPr>
    </w:p>
    <w:p w:rsidR="00441F05" w:rsidRPr="00117946" w:rsidRDefault="00441F05" w:rsidP="006337A3">
      <w:pPr>
        <w:spacing w:line="276" w:lineRule="auto"/>
        <w:ind w:left="1800"/>
        <w:jc w:val="both"/>
        <w:rPr>
          <w:b/>
        </w:rPr>
      </w:pPr>
    </w:p>
    <w:p w:rsidR="00C52A9F" w:rsidRPr="00117946" w:rsidRDefault="00C52A9F" w:rsidP="006337A3">
      <w:pPr>
        <w:spacing w:line="276" w:lineRule="auto"/>
        <w:ind w:left="1800"/>
        <w:jc w:val="both"/>
        <w:rPr>
          <w:b/>
        </w:rPr>
      </w:pPr>
    </w:p>
    <w:p w:rsidR="00441F05" w:rsidRPr="00117946" w:rsidRDefault="00441F05" w:rsidP="006337A3">
      <w:pPr>
        <w:spacing w:line="276" w:lineRule="auto"/>
        <w:jc w:val="both"/>
        <w:rPr>
          <w:b/>
        </w:rPr>
      </w:pPr>
    </w:p>
    <w:p w:rsidR="00C469CA" w:rsidRDefault="00C469CA" w:rsidP="006337A3">
      <w:pPr>
        <w:pStyle w:val="BodyText"/>
        <w:spacing w:line="276" w:lineRule="auto"/>
        <w:rPr>
          <w:rFonts w:cs="Times New Roman"/>
        </w:rPr>
      </w:pPr>
    </w:p>
    <w:p w:rsidR="00777F7C" w:rsidRDefault="00777F7C" w:rsidP="006337A3">
      <w:pPr>
        <w:pStyle w:val="BodyText"/>
        <w:spacing w:line="276" w:lineRule="auto"/>
        <w:rPr>
          <w:rFonts w:cs="Times New Roman"/>
        </w:rPr>
      </w:pPr>
    </w:p>
    <w:p w:rsidR="00777F7C" w:rsidRDefault="00777F7C" w:rsidP="006337A3">
      <w:pPr>
        <w:pStyle w:val="BodyText"/>
        <w:spacing w:line="276" w:lineRule="auto"/>
        <w:rPr>
          <w:rFonts w:cs="Times New Roman"/>
        </w:rPr>
      </w:pPr>
    </w:p>
    <w:p w:rsidR="00777F7C" w:rsidRPr="00117946" w:rsidRDefault="00777F7C" w:rsidP="006337A3">
      <w:pPr>
        <w:pStyle w:val="BodyText"/>
        <w:spacing w:line="276" w:lineRule="auto"/>
        <w:rPr>
          <w:rFonts w:cs="Times New Roman"/>
        </w:rPr>
      </w:pPr>
    </w:p>
    <w:p w:rsidR="0073345B" w:rsidRPr="00117946" w:rsidRDefault="0073345B" w:rsidP="006337A3">
      <w:pPr>
        <w:shd w:val="clear" w:color="auto" w:fill="D9D9D9"/>
        <w:spacing w:line="276" w:lineRule="auto"/>
        <w:jc w:val="center"/>
        <w:rPr>
          <w:b/>
          <w:sz w:val="28"/>
          <w:szCs w:val="28"/>
        </w:rPr>
      </w:pPr>
      <w:r w:rsidRPr="00117946">
        <w:rPr>
          <w:b/>
          <w:sz w:val="28"/>
          <w:szCs w:val="28"/>
        </w:rPr>
        <w:t>DECLARATION</w:t>
      </w:r>
    </w:p>
    <w:p w:rsidR="00F37B7E" w:rsidRPr="00117946" w:rsidRDefault="008218B1" w:rsidP="006337A3">
      <w:pPr>
        <w:pStyle w:val="BodyText"/>
        <w:spacing w:line="276" w:lineRule="auto"/>
        <w:rPr>
          <w:rFonts w:cs="Times New Roman"/>
          <w:sz w:val="22"/>
          <w:szCs w:val="22"/>
          <w:lang w:val="en-IN"/>
        </w:rPr>
      </w:pPr>
      <w:r>
        <w:rPr>
          <w:rFonts w:cs="Times New Roman"/>
          <w:sz w:val="22"/>
          <w:szCs w:val="22"/>
          <w:lang w:val="en-IN"/>
        </w:rPr>
        <w:t xml:space="preserve">I </w:t>
      </w:r>
    </w:p>
    <w:p w:rsidR="00F37B7E" w:rsidRPr="00117946" w:rsidRDefault="00F37B7E" w:rsidP="006337A3">
      <w:pPr>
        <w:pStyle w:val="BodyText"/>
        <w:spacing w:line="276" w:lineRule="auto"/>
        <w:rPr>
          <w:rFonts w:cs="Times New Roman"/>
          <w:sz w:val="22"/>
          <w:szCs w:val="22"/>
          <w:lang w:val="en-IN"/>
        </w:rPr>
      </w:pPr>
      <w:r w:rsidRPr="00117946">
        <w:rPr>
          <w:rFonts w:cs="Times New Roman"/>
          <w:b/>
          <w:sz w:val="22"/>
          <w:szCs w:val="22"/>
          <w:lang w:val="en-IN"/>
        </w:rPr>
        <w:tab/>
      </w:r>
    </w:p>
    <w:p w:rsidR="003D7A5B" w:rsidRPr="00117946" w:rsidRDefault="003D7A5B" w:rsidP="006337A3">
      <w:pPr>
        <w:spacing w:line="276" w:lineRule="auto"/>
        <w:ind w:firstLine="720"/>
      </w:pPr>
      <w:r w:rsidRPr="00117946">
        <w:t>I her</w:t>
      </w:r>
      <w:r w:rsidR="00441F05" w:rsidRPr="00117946">
        <w:t xml:space="preserve">eby declare that all the above </w:t>
      </w:r>
      <w:r w:rsidRPr="00117946">
        <w:t>furnished details are true to the best of my knowledge.</w:t>
      </w:r>
    </w:p>
    <w:p w:rsidR="00B813CB" w:rsidRPr="00117946" w:rsidRDefault="00F37B7E" w:rsidP="006337A3">
      <w:pPr>
        <w:pStyle w:val="BodyText"/>
        <w:spacing w:line="276" w:lineRule="auto"/>
        <w:jc w:val="both"/>
        <w:rPr>
          <w:rFonts w:cs="Times New Roman"/>
          <w:lang w:val="en-IN"/>
        </w:rPr>
      </w:pPr>
      <w:r w:rsidRPr="00117946">
        <w:rPr>
          <w:rFonts w:cs="Times New Roman"/>
          <w:lang w:val="en-IN"/>
        </w:rPr>
        <w:tab/>
      </w:r>
      <w:r w:rsidRPr="00117946">
        <w:rPr>
          <w:rFonts w:cs="Times New Roman"/>
          <w:lang w:val="en-IN"/>
        </w:rPr>
        <w:tab/>
      </w:r>
      <w:r w:rsidRPr="00117946">
        <w:rPr>
          <w:rFonts w:cs="Times New Roman"/>
          <w:lang w:val="en-IN"/>
        </w:rPr>
        <w:tab/>
      </w:r>
      <w:r w:rsidRPr="00117946">
        <w:rPr>
          <w:rFonts w:cs="Times New Roman"/>
          <w:lang w:val="en-IN"/>
        </w:rPr>
        <w:tab/>
      </w:r>
      <w:r w:rsidRPr="00117946">
        <w:rPr>
          <w:rFonts w:cs="Times New Roman"/>
          <w:lang w:val="en-IN"/>
        </w:rPr>
        <w:tab/>
      </w:r>
      <w:r w:rsidRPr="00117946">
        <w:rPr>
          <w:rFonts w:cs="Times New Roman"/>
          <w:lang w:val="en-IN"/>
        </w:rPr>
        <w:tab/>
      </w:r>
    </w:p>
    <w:p w:rsidR="00B813CB" w:rsidRPr="00117946" w:rsidRDefault="00B813CB" w:rsidP="006337A3">
      <w:pPr>
        <w:pStyle w:val="BodyText"/>
        <w:spacing w:line="276" w:lineRule="auto"/>
        <w:jc w:val="both"/>
        <w:rPr>
          <w:rFonts w:cs="Times New Roman"/>
          <w:lang w:val="en-IN"/>
        </w:rPr>
      </w:pPr>
    </w:p>
    <w:p w:rsidR="00B813CB" w:rsidRPr="00117946" w:rsidRDefault="00294000" w:rsidP="006337A3">
      <w:pPr>
        <w:pStyle w:val="BodyText"/>
        <w:spacing w:line="276" w:lineRule="auto"/>
        <w:jc w:val="both"/>
        <w:rPr>
          <w:rFonts w:cs="Times New Roman"/>
          <w:lang w:val="en-IN"/>
        </w:rPr>
      </w:pPr>
      <w:r w:rsidRPr="00117946">
        <w:rPr>
          <w:rFonts w:cs="Times New Roman"/>
          <w:lang w:val="en-IN"/>
        </w:rPr>
        <w:t xml:space="preserve">Place: </w:t>
      </w:r>
    </w:p>
    <w:p w:rsidR="00B813CB" w:rsidRPr="00117946" w:rsidRDefault="00D36AC5" w:rsidP="006337A3">
      <w:pPr>
        <w:pStyle w:val="BodyText"/>
        <w:spacing w:line="276" w:lineRule="auto"/>
        <w:jc w:val="both"/>
        <w:rPr>
          <w:rFonts w:cs="Times New Roman"/>
          <w:lang w:val="en-IN"/>
        </w:rPr>
      </w:pPr>
      <w:r w:rsidRPr="00117946">
        <w:rPr>
          <w:rFonts w:cs="Times New Roman"/>
          <w:lang w:val="en-IN"/>
        </w:rPr>
        <w:t xml:space="preserve">Date: </w:t>
      </w:r>
      <w:r w:rsidR="00CF3A21" w:rsidRPr="00117946">
        <w:rPr>
          <w:rFonts w:cs="Times New Roman"/>
          <w:lang w:val="en-IN"/>
        </w:rPr>
        <w:tab/>
      </w:r>
      <w:r w:rsidR="00CF3A21" w:rsidRPr="00117946">
        <w:rPr>
          <w:rFonts w:cs="Times New Roman"/>
          <w:lang w:val="en-IN"/>
        </w:rPr>
        <w:tab/>
      </w:r>
      <w:r w:rsidR="00CF3A21" w:rsidRPr="00117946">
        <w:rPr>
          <w:rFonts w:cs="Times New Roman"/>
          <w:lang w:val="en-IN"/>
        </w:rPr>
        <w:tab/>
      </w:r>
      <w:r w:rsidR="00CF3A21" w:rsidRPr="00117946">
        <w:rPr>
          <w:rFonts w:cs="Times New Roman"/>
          <w:lang w:val="en-IN"/>
        </w:rPr>
        <w:tab/>
      </w:r>
      <w:r w:rsidR="00CF3A21" w:rsidRPr="00117946">
        <w:rPr>
          <w:rFonts w:cs="Times New Roman"/>
          <w:lang w:val="en-IN"/>
        </w:rPr>
        <w:tab/>
      </w:r>
      <w:r w:rsidR="00CF3A21" w:rsidRPr="00117946">
        <w:rPr>
          <w:rFonts w:cs="Times New Roman"/>
          <w:lang w:val="en-IN"/>
        </w:rPr>
        <w:tab/>
      </w:r>
    </w:p>
    <w:p w:rsidR="00B813CB" w:rsidRPr="00117946" w:rsidRDefault="00133785" w:rsidP="006337A3">
      <w:pPr>
        <w:pStyle w:val="BodyText"/>
        <w:spacing w:line="276" w:lineRule="auto"/>
        <w:jc w:val="both"/>
        <w:rPr>
          <w:rFonts w:cs="Times New Roman"/>
          <w:lang w:val="en-IN"/>
        </w:rPr>
      </w:pPr>
      <w:r w:rsidRPr="00117946">
        <w:rPr>
          <w:rFonts w:cs="Times New Roman"/>
          <w:lang w:val="en-IN"/>
        </w:rPr>
        <w:t xml:space="preserve">                              (</w:t>
      </w:r>
      <w:r w:rsidR="008218B1">
        <w:rPr>
          <w:rFonts w:cs="Times New Roman"/>
          <w:lang w:val="en-IN"/>
        </w:rPr>
        <w:t>Swathi manoj</w:t>
      </w:r>
      <w:r w:rsidR="000B3345" w:rsidRPr="00117946">
        <w:rPr>
          <w:rFonts w:cs="Times New Roman"/>
          <w:lang w:val="en-IN"/>
        </w:rPr>
        <w:t>)</w:t>
      </w:r>
    </w:p>
    <w:p w:rsidR="00F37B7E" w:rsidRPr="00117946" w:rsidRDefault="00F37B7E" w:rsidP="006337A3">
      <w:pPr>
        <w:pStyle w:val="BodyText"/>
        <w:spacing w:line="276" w:lineRule="auto"/>
        <w:ind w:firstLine="2880"/>
        <w:jc w:val="both"/>
        <w:rPr>
          <w:rFonts w:cs="Times New Roman"/>
          <w:b/>
          <w:lang w:val="en-IN"/>
        </w:rPr>
      </w:pPr>
    </w:p>
    <w:sectPr w:rsidR="00F37B7E" w:rsidRPr="00117946" w:rsidSect="00441F05">
      <w:pgSz w:w="12240" w:h="15840"/>
      <w:pgMar w:top="900" w:right="1800" w:bottom="5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0000003"/>
    <w:multiLevelType w:val="singleLevel"/>
    <w:tmpl w:val="00000003"/>
    <w:name w:val="WW8Num3"/>
    <w:lvl w:ilvl="0">
      <w:start w:val="1"/>
      <w:numFmt w:val="bullet"/>
      <w:lvlText w:val="·"/>
      <w:lvlJc w:val="left"/>
      <w:pPr>
        <w:tabs>
          <w:tab w:val="num" w:pos="1920"/>
        </w:tabs>
        <w:ind w:left="1920" w:firstLine="0"/>
      </w:pPr>
      <w:rPr>
        <w:rFonts w:ascii="Symbol" w:hAnsi="Symbol"/>
        <w:color w:val="000000"/>
      </w:rPr>
    </w:lvl>
  </w:abstractNum>
  <w:abstractNum w:abstractNumId="2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bullet"/>
      <w:lvlText w:val="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>
      <w:start w:val="1"/>
      <w:numFmt w:val="bullet"/>
      <w:lvlText w:val="·"/>
      <w:lvlJc w:val="left"/>
      <w:pPr>
        <w:tabs>
          <w:tab w:val="num" w:pos="1500"/>
        </w:tabs>
        <w:ind w:left="150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4">
    <w:nsid w:val="00000007"/>
    <w:multiLevelType w:val="singleLevel"/>
    <w:tmpl w:val="00000007"/>
    <w:name w:val="WW8Num7"/>
    <w:lvl w:ilvl="0">
      <w:start w:val="1"/>
      <w:numFmt w:val="bullet"/>
      <w:lvlText w:val="·"/>
      <w:lvlJc w:val="left"/>
      <w:pPr>
        <w:tabs>
          <w:tab w:val="num" w:pos="1530"/>
        </w:tabs>
        <w:ind w:left="1530" w:hanging="360"/>
      </w:pPr>
      <w:rPr>
        <w:rFonts w:ascii="Symbol" w:hAnsi="Symbol"/>
      </w:rPr>
    </w:lvl>
  </w:abstractNum>
  <w:abstractNum w:abstractNumId="5">
    <w:nsid w:val="00000008"/>
    <w:multiLevelType w:val="singleLevel"/>
    <w:tmpl w:val="00000008"/>
    <w:name w:val="WW8Num8"/>
    <w:lvl w:ilvl="0">
      <w:start w:val="1"/>
      <w:numFmt w:val="bullet"/>
      <w:lvlText w:val="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</w:abstractNum>
  <w:abstractNum w:abstractNumId="6">
    <w:nsid w:val="0000000A"/>
    <w:multiLevelType w:val="hybridMultilevel"/>
    <w:tmpl w:val="6C00A59C"/>
    <w:lvl w:ilvl="0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0000010"/>
    <w:multiLevelType w:val="hybridMultilevel"/>
    <w:tmpl w:val="B30081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15C474C"/>
    <w:multiLevelType w:val="hybridMultilevel"/>
    <w:tmpl w:val="C4543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BC468F"/>
    <w:multiLevelType w:val="hybridMultilevel"/>
    <w:tmpl w:val="022C92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660187B"/>
    <w:multiLevelType w:val="hybridMultilevel"/>
    <w:tmpl w:val="C57CC3D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>
    <w:nsid w:val="18594510"/>
    <w:multiLevelType w:val="hybridMultilevel"/>
    <w:tmpl w:val="9F7839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19870C54"/>
    <w:multiLevelType w:val="hybridMultilevel"/>
    <w:tmpl w:val="628AAD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C8B2FA1"/>
    <w:multiLevelType w:val="hybridMultilevel"/>
    <w:tmpl w:val="EE3C05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3966BCF"/>
    <w:multiLevelType w:val="hybridMultilevel"/>
    <w:tmpl w:val="561CE1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D390EF9"/>
    <w:multiLevelType w:val="hybridMultilevel"/>
    <w:tmpl w:val="2B56D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FCC5B95"/>
    <w:multiLevelType w:val="hybridMultilevel"/>
    <w:tmpl w:val="7322550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3B877423"/>
    <w:multiLevelType w:val="hybridMultilevel"/>
    <w:tmpl w:val="6C00A59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BC06D5E"/>
    <w:multiLevelType w:val="hybridMultilevel"/>
    <w:tmpl w:val="E84E74C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9">
    <w:nsid w:val="3EFA3FD0"/>
    <w:multiLevelType w:val="hybridMultilevel"/>
    <w:tmpl w:val="9982B7D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43D21A22"/>
    <w:multiLevelType w:val="hybridMultilevel"/>
    <w:tmpl w:val="81AC05C4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1">
    <w:nsid w:val="492C52D0"/>
    <w:multiLevelType w:val="hybridMultilevel"/>
    <w:tmpl w:val="59DE34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F606D16"/>
    <w:multiLevelType w:val="multilevel"/>
    <w:tmpl w:val="62BAF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·"/>
      <w:lvlJc w:val="left"/>
      <w:pPr>
        <w:tabs>
          <w:tab w:val="num" w:pos="1500"/>
        </w:tabs>
        <w:ind w:left="150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23">
    <w:nsid w:val="53663F7A"/>
    <w:multiLevelType w:val="hybridMultilevel"/>
    <w:tmpl w:val="B30081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BE46C8"/>
    <w:multiLevelType w:val="hybridMultilevel"/>
    <w:tmpl w:val="6F465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B3A7AE9"/>
    <w:multiLevelType w:val="hybridMultilevel"/>
    <w:tmpl w:val="9B2081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38533FC"/>
    <w:multiLevelType w:val="hybridMultilevel"/>
    <w:tmpl w:val="0C04635E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B7546DA"/>
    <w:multiLevelType w:val="hybridMultilevel"/>
    <w:tmpl w:val="1DAEDF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0"/>
  </w:num>
  <w:num w:numId="3">
    <w:abstractNumId w:val="27"/>
  </w:num>
  <w:num w:numId="4">
    <w:abstractNumId w:val="13"/>
  </w:num>
  <w:num w:numId="5">
    <w:abstractNumId w:val="22"/>
  </w:num>
  <w:num w:numId="6">
    <w:abstractNumId w:val="26"/>
  </w:num>
  <w:num w:numId="7">
    <w:abstractNumId w:val="17"/>
  </w:num>
  <w:num w:numId="8">
    <w:abstractNumId w:val="14"/>
  </w:num>
  <w:num w:numId="9">
    <w:abstractNumId w:val="9"/>
  </w:num>
  <w:num w:numId="10">
    <w:abstractNumId w:val="11"/>
  </w:num>
  <w:num w:numId="11">
    <w:abstractNumId w:val="19"/>
  </w:num>
  <w:num w:numId="12">
    <w:abstractNumId w:val="10"/>
  </w:num>
  <w:num w:numId="13">
    <w:abstractNumId w:val="16"/>
  </w:num>
  <w:num w:numId="14">
    <w:abstractNumId w:val="25"/>
  </w:num>
  <w:num w:numId="15">
    <w:abstractNumId w:val="12"/>
  </w:num>
  <w:num w:numId="16">
    <w:abstractNumId w:val="24"/>
  </w:num>
  <w:num w:numId="17">
    <w:abstractNumId w:val="8"/>
  </w:num>
  <w:num w:numId="18">
    <w:abstractNumId w:val="23"/>
  </w:num>
  <w:num w:numId="19">
    <w:abstractNumId w:val="15"/>
  </w:num>
  <w:num w:numId="20">
    <w:abstractNumId w:val="18"/>
  </w:num>
  <w:num w:numId="21">
    <w:abstractNumId w:val="7"/>
  </w:num>
  <w:num w:numId="22">
    <w:abstractNumId w:val="6"/>
  </w:num>
  <w:num w:numId="23">
    <w:abstractNumId w:val="4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stylePaneFormatFilter w:val="3F01"/>
  <w:defaultTabStop w:val="720"/>
  <w:characterSpacingControl w:val="doNotCompress"/>
  <w:compat/>
  <w:rsids>
    <w:rsidRoot w:val="00505DD0"/>
    <w:rsid w:val="00001AD0"/>
    <w:rsid w:val="0000316B"/>
    <w:rsid w:val="000561E4"/>
    <w:rsid w:val="000608F2"/>
    <w:rsid w:val="00075148"/>
    <w:rsid w:val="0009035C"/>
    <w:rsid w:val="000B3345"/>
    <w:rsid w:val="000D08D4"/>
    <w:rsid w:val="000D247E"/>
    <w:rsid w:val="000F24BF"/>
    <w:rsid w:val="000F446A"/>
    <w:rsid w:val="000F4F60"/>
    <w:rsid w:val="000F6212"/>
    <w:rsid w:val="001030D3"/>
    <w:rsid w:val="00117946"/>
    <w:rsid w:val="00122D7D"/>
    <w:rsid w:val="00133785"/>
    <w:rsid w:val="00135882"/>
    <w:rsid w:val="00167DCE"/>
    <w:rsid w:val="001776A0"/>
    <w:rsid w:val="00180903"/>
    <w:rsid w:val="00186A40"/>
    <w:rsid w:val="001A4E6F"/>
    <w:rsid w:val="001B24DF"/>
    <w:rsid w:val="001C620D"/>
    <w:rsid w:val="001E0925"/>
    <w:rsid w:val="001F0978"/>
    <w:rsid w:val="001F2C9C"/>
    <w:rsid w:val="002139DA"/>
    <w:rsid w:val="00214AD5"/>
    <w:rsid w:val="00216BF9"/>
    <w:rsid w:val="002220D8"/>
    <w:rsid w:val="00253C13"/>
    <w:rsid w:val="00285616"/>
    <w:rsid w:val="00287421"/>
    <w:rsid w:val="00294000"/>
    <w:rsid w:val="00294F6D"/>
    <w:rsid w:val="002A45D9"/>
    <w:rsid w:val="002D6472"/>
    <w:rsid w:val="002F7F25"/>
    <w:rsid w:val="003163AE"/>
    <w:rsid w:val="003166F7"/>
    <w:rsid w:val="003333B5"/>
    <w:rsid w:val="003406E3"/>
    <w:rsid w:val="003671D0"/>
    <w:rsid w:val="00386A01"/>
    <w:rsid w:val="0039231E"/>
    <w:rsid w:val="003A5178"/>
    <w:rsid w:val="003D7A5B"/>
    <w:rsid w:val="003F62FB"/>
    <w:rsid w:val="00410D81"/>
    <w:rsid w:val="004115F3"/>
    <w:rsid w:val="00422CA0"/>
    <w:rsid w:val="00432C37"/>
    <w:rsid w:val="00441F05"/>
    <w:rsid w:val="004610C3"/>
    <w:rsid w:val="00481C5B"/>
    <w:rsid w:val="0049030A"/>
    <w:rsid w:val="00491FE8"/>
    <w:rsid w:val="004C2D9F"/>
    <w:rsid w:val="004D4601"/>
    <w:rsid w:val="004D59A3"/>
    <w:rsid w:val="004E17F5"/>
    <w:rsid w:val="004F021A"/>
    <w:rsid w:val="004F0AA5"/>
    <w:rsid w:val="00502EC1"/>
    <w:rsid w:val="00505DD0"/>
    <w:rsid w:val="005156D8"/>
    <w:rsid w:val="005304B6"/>
    <w:rsid w:val="00530E1A"/>
    <w:rsid w:val="00554936"/>
    <w:rsid w:val="00563107"/>
    <w:rsid w:val="005826EE"/>
    <w:rsid w:val="00597701"/>
    <w:rsid w:val="005C30A4"/>
    <w:rsid w:val="005E1FE2"/>
    <w:rsid w:val="006054D1"/>
    <w:rsid w:val="006167A3"/>
    <w:rsid w:val="006254F7"/>
    <w:rsid w:val="00625D44"/>
    <w:rsid w:val="006337A3"/>
    <w:rsid w:val="00681C9C"/>
    <w:rsid w:val="006B064C"/>
    <w:rsid w:val="006C0EB9"/>
    <w:rsid w:val="006C5956"/>
    <w:rsid w:val="006D5BDA"/>
    <w:rsid w:val="00713B90"/>
    <w:rsid w:val="007238F2"/>
    <w:rsid w:val="0073345B"/>
    <w:rsid w:val="007549A3"/>
    <w:rsid w:val="00772819"/>
    <w:rsid w:val="00777F7C"/>
    <w:rsid w:val="007815C2"/>
    <w:rsid w:val="007857B5"/>
    <w:rsid w:val="007B4B58"/>
    <w:rsid w:val="007B6BE2"/>
    <w:rsid w:val="007D1866"/>
    <w:rsid w:val="007D4CF5"/>
    <w:rsid w:val="007F03F2"/>
    <w:rsid w:val="00802A42"/>
    <w:rsid w:val="0081475F"/>
    <w:rsid w:val="008218B1"/>
    <w:rsid w:val="00893AC1"/>
    <w:rsid w:val="008C2ED1"/>
    <w:rsid w:val="008D4D9F"/>
    <w:rsid w:val="008F0CD9"/>
    <w:rsid w:val="00972F6E"/>
    <w:rsid w:val="009B5848"/>
    <w:rsid w:val="009C2006"/>
    <w:rsid w:val="009F5831"/>
    <w:rsid w:val="00A104ED"/>
    <w:rsid w:val="00A27E19"/>
    <w:rsid w:val="00A31E22"/>
    <w:rsid w:val="00A66A45"/>
    <w:rsid w:val="00A80AA2"/>
    <w:rsid w:val="00AB0682"/>
    <w:rsid w:val="00AC0152"/>
    <w:rsid w:val="00AC7493"/>
    <w:rsid w:val="00AE5E2D"/>
    <w:rsid w:val="00B06B9D"/>
    <w:rsid w:val="00B418D8"/>
    <w:rsid w:val="00B44454"/>
    <w:rsid w:val="00B45268"/>
    <w:rsid w:val="00B478D4"/>
    <w:rsid w:val="00B6093F"/>
    <w:rsid w:val="00B75456"/>
    <w:rsid w:val="00B813CB"/>
    <w:rsid w:val="00BB6E94"/>
    <w:rsid w:val="00BC3262"/>
    <w:rsid w:val="00BD610B"/>
    <w:rsid w:val="00BD6E02"/>
    <w:rsid w:val="00BE70AA"/>
    <w:rsid w:val="00BF082B"/>
    <w:rsid w:val="00C3061E"/>
    <w:rsid w:val="00C42A2C"/>
    <w:rsid w:val="00C469CA"/>
    <w:rsid w:val="00C52A9F"/>
    <w:rsid w:val="00C64A89"/>
    <w:rsid w:val="00C64FA7"/>
    <w:rsid w:val="00C912FA"/>
    <w:rsid w:val="00C93B8A"/>
    <w:rsid w:val="00C96790"/>
    <w:rsid w:val="00CA09F1"/>
    <w:rsid w:val="00CB20A6"/>
    <w:rsid w:val="00CE604B"/>
    <w:rsid w:val="00CF3A21"/>
    <w:rsid w:val="00D32ED7"/>
    <w:rsid w:val="00D36AC5"/>
    <w:rsid w:val="00D4068B"/>
    <w:rsid w:val="00D50C40"/>
    <w:rsid w:val="00D719F3"/>
    <w:rsid w:val="00D97552"/>
    <w:rsid w:val="00DB05B4"/>
    <w:rsid w:val="00DD0C01"/>
    <w:rsid w:val="00DD628C"/>
    <w:rsid w:val="00DE0953"/>
    <w:rsid w:val="00E224A8"/>
    <w:rsid w:val="00E253CB"/>
    <w:rsid w:val="00E35FEB"/>
    <w:rsid w:val="00E57278"/>
    <w:rsid w:val="00E57C18"/>
    <w:rsid w:val="00E60A68"/>
    <w:rsid w:val="00ED7523"/>
    <w:rsid w:val="00F005F1"/>
    <w:rsid w:val="00F20F03"/>
    <w:rsid w:val="00F2178B"/>
    <w:rsid w:val="00F33A44"/>
    <w:rsid w:val="00F37B7E"/>
    <w:rsid w:val="00F44B2E"/>
    <w:rsid w:val="00F56135"/>
    <w:rsid w:val="00F62FFB"/>
    <w:rsid w:val="00F71100"/>
    <w:rsid w:val="00F7762E"/>
    <w:rsid w:val="00F83AF9"/>
    <w:rsid w:val="00FA7C3C"/>
    <w:rsid w:val="00FB7570"/>
    <w:rsid w:val="00FE3D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nhideWhenUsed="0"/>
    <w:lsdException w:name="Placeholder Text" w:uiPriority="9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A42"/>
    <w:rPr>
      <w:sz w:val="24"/>
      <w:szCs w:val="24"/>
    </w:rPr>
  </w:style>
  <w:style w:type="paragraph" w:styleId="Heading1">
    <w:name w:val="heading 1"/>
    <w:basedOn w:val="Normal"/>
    <w:next w:val="Normal"/>
    <w:qFormat/>
    <w:rsid w:val="005E1FE2"/>
    <w:pPr>
      <w:keepNext/>
      <w:outlineLvl w:val="0"/>
    </w:pPr>
    <w:rPr>
      <w:rFonts w:eastAsia="MS Mincho"/>
      <w:b/>
      <w:i/>
      <w:szCs w:val="20"/>
    </w:rPr>
  </w:style>
  <w:style w:type="paragraph" w:styleId="Heading2">
    <w:name w:val="heading 2"/>
    <w:basedOn w:val="Normal"/>
    <w:next w:val="Normal"/>
    <w:qFormat/>
    <w:rsid w:val="00FA7C3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qFormat/>
    <w:rsid w:val="005E1FE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5E1FE2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5E1FE2"/>
    <w:pPr>
      <w:autoSpaceDE w:val="0"/>
      <w:autoSpaceDN w:val="0"/>
      <w:adjustRightInd w:val="0"/>
    </w:pPr>
    <w:rPr>
      <w:rFonts w:eastAsia="MS Mincho" w:cs="Courier New"/>
      <w:color w:val="000000"/>
      <w:lang w:bidi="ta-IN"/>
    </w:rPr>
  </w:style>
  <w:style w:type="paragraph" w:customStyle="1" w:styleId="TableText">
    <w:name w:val="Table Text"/>
    <w:rsid w:val="005E1FE2"/>
    <w:rPr>
      <w:rFonts w:eastAsia="MS Mincho"/>
      <w:snapToGrid w:val="0"/>
      <w:color w:val="000000"/>
      <w:sz w:val="24"/>
    </w:rPr>
  </w:style>
  <w:style w:type="paragraph" w:customStyle="1" w:styleId="WW-BodyTextIndent2">
    <w:name w:val="WW-Body Text Indent 2"/>
    <w:basedOn w:val="Normal"/>
    <w:rsid w:val="005E1FE2"/>
    <w:pPr>
      <w:suppressAutoHyphens/>
      <w:ind w:left="1440"/>
    </w:pPr>
    <w:rPr>
      <w:rFonts w:ascii="Arial" w:hAnsi="Arial"/>
      <w:sz w:val="22"/>
      <w:szCs w:val="20"/>
      <w:lang w:eastAsia="ar-SA"/>
    </w:rPr>
  </w:style>
  <w:style w:type="paragraph" w:styleId="Subtitle">
    <w:name w:val="Subtitle"/>
    <w:basedOn w:val="Normal"/>
    <w:qFormat/>
    <w:rsid w:val="005E1FE2"/>
    <w:rPr>
      <w:rFonts w:ascii="Courier New" w:hAnsi="Courier New" w:cs="Courier New"/>
      <w:b/>
      <w:bCs/>
      <w:sz w:val="26"/>
    </w:rPr>
  </w:style>
  <w:style w:type="paragraph" w:styleId="NormalWeb">
    <w:name w:val="Normal (Web)"/>
    <w:basedOn w:val="Normal"/>
    <w:rsid w:val="005E1FE2"/>
    <w:pPr>
      <w:spacing w:before="100" w:after="100"/>
    </w:pPr>
    <w:rPr>
      <w:szCs w:val="20"/>
    </w:rPr>
  </w:style>
  <w:style w:type="paragraph" w:customStyle="1" w:styleId="Objective">
    <w:name w:val="Objective"/>
    <w:basedOn w:val="Normal"/>
    <w:next w:val="BodyText"/>
    <w:rsid w:val="005E1FE2"/>
    <w:pPr>
      <w:spacing w:before="240" w:after="220" w:line="220" w:lineRule="atLeast"/>
    </w:pPr>
    <w:rPr>
      <w:rFonts w:ascii="Arial" w:hAnsi="Arial"/>
      <w:sz w:val="20"/>
      <w:szCs w:val="20"/>
    </w:rPr>
  </w:style>
  <w:style w:type="character" w:styleId="Hyperlink">
    <w:name w:val="Hyperlink"/>
    <w:uiPriority w:val="99"/>
    <w:rsid w:val="00FA7C3C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422CA0"/>
    <w:rPr>
      <w:b/>
      <w:bCs/>
      <w:sz w:val="20"/>
      <w:szCs w:val="20"/>
    </w:rPr>
  </w:style>
  <w:style w:type="character" w:styleId="Emphasis">
    <w:name w:val="Emphasis"/>
    <w:qFormat/>
    <w:rsid w:val="00A104ED"/>
    <w:rPr>
      <w:i/>
      <w:iCs/>
    </w:rPr>
  </w:style>
  <w:style w:type="table" w:styleId="TableGrid">
    <w:name w:val="Table Grid"/>
    <w:basedOn w:val="TableNormal"/>
    <w:rsid w:val="000B334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qFormat/>
    <w:rsid w:val="009F5831"/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7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7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wathimanoj@outlook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42DCF3-2262-F340-8FD1-3B1EB8F61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Computer Associates Int.</Company>
  <LinksUpToDate>false</LinksUpToDate>
  <CharactersWithSpaces>2416</CharactersWithSpaces>
  <SharedDoc>false</SharedDoc>
  <HLinks>
    <vt:vector size="6" baseType="variant">
      <vt:variant>
        <vt:i4>5242987</vt:i4>
      </vt:variant>
      <vt:variant>
        <vt:i4>0</vt:i4>
      </vt:variant>
      <vt:variant>
        <vt:i4>0</vt:i4>
      </vt:variant>
      <vt:variant>
        <vt:i4>5</vt:i4>
      </vt:variant>
      <vt:variant>
        <vt:lpwstr>mailto:gurudairy77@gmail.com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gunuv01</dc:creator>
  <cp:lastModifiedBy>user</cp:lastModifiedBy>
  <cp:revision>4</cp:revision>
  <cp:lastPrinted>2014-04-14T23:23:00Z</cp:lastPrinted>
  <dcterms:created xsi:type="dcterms:W3CDTF">2017-09-17T16:56:00Z</dcterms:created>
  <dcterms:modified xsi:type="dcterms:W3CDTF">2018-01-22T16:46:00Z</dcterms:modified>
</cp:coreProperties>
</file>