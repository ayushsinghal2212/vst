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7F71" w:rsidRDefault="00AA7F71">
      <w:pPr>
        <w:widowControl w:val="0"/>
        <w:autoSpaceDE w:val="0"/>
        <w:jc w:val="center"/>
        <w:rPr>
          <w:rFonts w:ascii="Bookman Old Style" w:hAnsi="Bookman Old Style"/>
          <w:b/>
          <w:bCs/>
          <w:u w:val="single"/>
        </w:rPr>
      </w:pPr>
    </w:p>
    <w:p w:rsidR="00AA7F71" w:rsidRDefault="00AA7F71">
      <w:pPr>
        <w:widowControl w:val="0"/>
        <w:autoSpaceDE w:val="0"/>
        <w:jc w:val="center"/>
        <w:rPr>
          <w:rFonts w:ascii="Bookman Old Style" w:hAnsi="Bookman Old Style"/>
          <w:b/>
          <w:bCs/>
          <w:u w:val="single"/>
        </w:rPr>
      </w:pPr>
    </w:p>
    <w:p w:rsidR="00AA7F71" w:rsidRDefault="00445DC2">
      <w:pPr>
        <w:widowControl w:val="0"/>
        <w:autoSpaceDE w:val="0"/>
        <w:jc w:val="center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CURRICULUM VITAE</w:t>
      </w:r>
    </w:p>
    <w:p w:rsidR="002371AB" w:rsidRPr="002371AB" w:rsidRDefault="00921CE6" w:rsidP="002371AB">
      <w:pPr>
        <w:pStyle w:val="Footer"/>
        <w:tabs>
          <w:tab w:val="clear" w:pos="8640"/>
          <w:tab w:val="left" w:pos="1808"/>
        </w:tabs>
        <w:ind w:right="-180"/>
        <w:rPr>
          <w:rFonts w:ascii="Bookman Old Style" w:hAnsi="Bookman Old Style" w:cs="Arial"/>
          <w:b/>
          <w:bCs/>
          <w:caps/>
          <w:sz w:val="36"/>
          <w:u w:val="single"/>
        </w:rPr>
      </w:pPr>
      <w:r w:rsidRPr="00921CE6"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4.6pt;margin-top:12.8pt;width:84.4pt;height:96.85pt;z-index:251658240" o:gfxdata="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IK7UtgAAAALAQAADwAAAAAAAAABACAAAAAiAAAA&#10;ZHJzL2Rvd25yZXYueG1sUEsBAhQAFAAAAAgAh07iQCX+cEsHAgAACwQAAA4AAAAAAAAAAQAgAAAA&#10;JwEAAGRycy9lMm9Eb2MueG1sUEsFBgAAAAAGAAYAWQEAAKAFAAAAAA==&#10;" stroked="f">
            <v:fill opacity="0"/>
            <v:textbox inset="0,0,0,0">
              <w:txbxContent>
                <w:p w:rsidR="00AA7F71" w:rsidRDefault="00AA7F71"/>
              </w:txbxContent>
            </v:textbox>
            <w10:wrap type="square" side="largest"/>
          </v:shape>
        </w:pict>
      </w:r>
      <w:r w:rsidR="00445DC2">
        <w:rPr>
          <w:rFonts w:ascii="Bookman Old Style" w:hAnsi="Bookman Old Style"/>
          <w:b/>
          <w:sz w:val="32"/>
          <w:szCs w:val="32"/>
        </w:rPr>
        <w:t xml:space="preserve"> Sunil </w:t>
      </w:r>
      <w:proofErr w:type="spellStart"/>
      <w:r w:rsidR="00445DC2">
        <w:rPr>
          <w:rFonts w:ascii="Bookman Old Style" w:hAnsi="Bookman Old Style"/>
          <w:b/>
          <w:sz w:val="32"/>
          <w:szCs w:val="32"/>
        </w:rPr>
        <w:t>Rathee</w:t>
      </w:r>
      <w:proofErr w:type="spellEnd"/>
    </w:p>
    <w:p w:rsidR="002371AB" w:rsidRDefault="00445DC2" w:rsidP="002371AB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</w:rPr>
        <w:t xml:space="preserve">Permanent Address:                                                                                      </w:t>
      </w:r>
      <w:r>
        <w:rPr>
          <w:rFonts w:ascii="Bookman Old Style" w:hAnsi="Bookman Old Style"/>
          <w:sz w:val="22"/>
          <w:szCs w:val="22"/>
        </w:rPr>
        <w:t>V.P.O-</w:t>
      </w:r>
      <w:proofErr w:type="spellStart"/>
      <w:r>
        <w:rPr>
          <w:rFonts w:ascii="Bookman Old Style" w:hAnsi="Bookman Old Style"/>
          <w:sz w:val="22"/>
          <w:szCs w:val="22"/>
        </w:rPr>
        <w:t>Lakhan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Majra</w:t>
      </w:r>
      <w:proofErr w:type="spellEnd"/>
      <w:r>
        <w:rPr>
          <w:rFonts w:ascii="Bookman Old Style" w:hAnsi="Bookman Old Style"/>
          <w:sz w:val="22"/>
          <w:szCs w:val="22"/>
        </w:rPr>
        <w:t xml:space="preserve">, Near- Ram </w:t>
      </w:r>
      <w:proofErr w:type="spellStart"/>
      <w:r>
        <w:rPr>
          <w:rFonts w:ascii="Bookman Old Style" w:hAnsi="Bookman Old Style"/>
          <w:sz w:val="22"/>
          <w:szCs w:val="22"/>
        </w:rPr>
        <w:t>Mandir</w:t>
      </w:r>
      <w:proofErr w:type="spellEnd"/>
    </w:p>
    <w:p w:rsidR="002371AB" w:rsidRDefault="00445DC2" w:rsidP="002371AB">
      <w:pPr>
        <w:rPr>
          <w:rFonts w:ascii="Bookman Old Style" w:hAnsi="Bookman Old Style"/>
          <w:b/>
          <w:sz w:val="32"/>
          <w:szCs w:val="32"/>
        </w:rPr>
      </w:pPr>
      <w:proofErr w:type="spellStart"/>
      <w:r>
        <w:rPr>
          <w:rFonts w:ascii="Bookman Old Style" w:hAnsi="Bookman Old Style"/>
          <w:sz w:val="22"/>
          <w:szCs w:val="22"/>
        </w:rPr>
        <w:t>Tehsil</w:t>
      </w:r>
      <w:proofErr w:type="spellEnd"/>
      <w:r>
        <w:rPr>
          <w:rFonts w:ascii="Bookman Old Style" w:hAnsi="Bookman Old Style"/>
          <w:sz w:val="22"/>
          <w:szCs w:val="22"/>
        </w:rPr>
        <w:t xml:space="preserve">- </w:t>
      </w:r>
      <w:proofErr w:type="spellStart"/>
      <w:r>
        <w:rPr>
          <w:rFonts w:ascii="Bookman Old Style" w:hAnsi="Bookman Old Style"/>
          <w:sz w:val="22"/>
          <w:szCs w:val="22"/>
        </w:rPr>
        <w:t>Meham</w:t>
      </w:r>
      <w:proofErr w:type="spellEnd"/>
      <w:r>
        <w:rPr>
          <w:rFonts w:ascii="Bookman Old Style" w:hAnsi="Bookman Old Style"/>
          <w:sz w:val="22"/>
          <w:szCs w:val="22"/>
        </w:rPr>
        <w:t xml:space="preserve">, District- </w:t>
      </w:r>
      <w:proofErr w:type="spellStart"/>
      <w:r>
        <w:rPr>
          <w:rFonts w:ascii="Bookman Old Style" w:hAnsi="Bookman Old Style"/>
          <w:sz w:val="22"/>
          <w:szCs w:val="22"/>
        </w:rPr>
        <w:t>Rohtak</w:t>
      </w:r>
      <w:proofErr w:type="spellEnd"/>
      <w:r>
        <w:rPr>
          <w:rFonts w:ascii="Bookman Old Style" w:hAnsi="Bookman Old Style"/>
          <w:sz w:val="22"/>
          <w:szCs w:val="22"/>
        </w:rPr>
        <w:t xml:space="preserve">,  </w:t>
      </w:r>
    </w:p>
    <w:p w:rsidR="00AA7F71" w:rsidRPr="002371AB" w:rsidRDefault="00445DC2" w:rsidP="002371AB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sz w:val="22"/>
          <w:szCs w:val="22"/>
        </w:rPr>
        <w:t xml:space="preserve"> Mobile no – 09812008310</w:t>
      </w:r>
      <w:proofErr w:type="gramStart"/>
      <w:r>
        <w:rPr>
          <w:rFonts w:ascii="Bookman Old Style" w:hAnsi="Bookman Old Style"/>
          <w:sz w:val="22"/>
          <w:szCs w:val="22"/>
        </w:rPr>
        <w:t>,07988085828</w:t>
      </w:r>
      <w:proofErr w:type="gramEnd"/>
      <w:r>
        <w:rPr>
          <w:rFonts w:ascii="Bookman Old Style" w:hAnsi="Bookman Old Style"/>
          <w:sz w:val="22"/>
          <w:szCs w:val="22"/>
        </w:rPr>
        <w:t>(HR)</w:t>
      </w:r>
    </w:p>
    <w:p w:rsidR="00AA7F71" w:rsidRDefault="00445DC2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</w:rPr>
        <w:t xml:space="preserve">Email-Mail- </w:t>
      </w:r>
      <w:hyperlink r:id="rId6" w:history="1">
        <w:r w:rsidR="002371AB" w:rsidRPr="00295B0D">
          <w:rPr>
            <w:rStyle w:val="Hyperlink"/>
            <w:rFonts w:ascii="Bookman Old Style" w:hAnsi="Bookman Old Style"/>
            <w:sz w:val="22"/>
            <w:szCs w:val="22"/>
          </w:rPr>
          <w:t>sunil_rathee123@ymail.com</w:t>
        </w:r>
      </w:hyperlink>
      <w:r w:rsidR="002371AB">
        <w:rPr>
          <w:rFonts w:ascii="Bookman Old Style" w:hAnsi="Bookman Old Style"/>
          <w:color w:val="0000FF"/>
          <w:sz w:val="22"/>
          <w:szCs w:val="22"/>
          <w:u w:val="single"/>
        </w:rPr>
        <w:t xml:space="preserve">; </w:t>
      </w:r>
    </w:p>
    <w:p w:rsidR="00AA7F71" w:rsidRDefault="00445DC2">
      <w:pPr>
        <w:pBdr>
          <w:bottom w:val="single" w:sz="8" w:space="0" w:color="000000"/>
        </w:pBd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2371AB" w:rsidRDefault="00445DC2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Objective</w:t>
      </w:r>
      <w:r>
        <w:rPr>
          <w:rFonts w:ascii="Bookman Old Style" w:hAnsi="Bookman Old Style"/>
          <w:b/>
          <w:sz w:val="28"/>
          <w:szCs w:val="28"/>
        </w:rPr>
        <w:t>:</w:t>
      </w:r>
    </w:p>
    <w:p w:rsidR="00AA7F71" w:rsidRDefault="00445DC2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  <w:sz w:val="22"/>
          <w:szCs w:val="22"/>
        </w:rPr>
        <w:t>To accept challenges &amp; Excel them towards the Target with full Vigor, Dedication &amp; devotions. To explore the Self-Capabilities and their optimum Utilization towards the assignments accepted for progress of organization and continue the learning process in order to enhance it</w:t>
      </w:r>
      <w:r>
        <w:rPr>
          <w:rFonts w:ascii="Bookman Old Style" w:hAnsi="Bookman Old Style"/>
          <w:bCs/>
        </w:rPr>
        <w:t>.</w:t>
      </w:r>
    </w:p>
    <w:p w:rsidR="00AA7F71" w:rsidRDefault="00445DC2">
      <w:pPr>
        <w:jc w:val="both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Achievement:-</w:t>
      </w:r>
    </w:p>
    <w:p w:rsidR="00AA7F71" w:rsidRDefault="00445DC2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Reduce no of job changes, Establish Cycle Count Plan and maintain Inventory in Min-max Level.</w:t>
      </w:r>
    </w:p>
    <w:p w:rsidR="002371AB" w:rsidRDefault="00445DC2" w:rsidP="002371AB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Maintain 5S activities, Inventory and Warehousing Management Systems and inspired people for the same.</w:t>
      </w:r>
    </w:p>
    <w:p w:rsidR="00AA7F71" w:rsidRPr="002371AB" w:rsidRDefault="00445DC2" w:rsidP="002371AB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 w:rsidRPr="002371AB">
        <w:rPr>
          <w:rFonts w:ascii="Bookman Old Style" w:hAnsi="Bookman Old Style"/>
          <w:sz w:val="22"/>
          <w:szCs w:val="22"/>
        </w:rPr>
        <w:t>Improved material storage plan, material flow-up plan and activities of WIP.</w:t>
      </w:r>
    </w:p>
    <w:p w:rsidR="00AA7F71" w:rsidRDefault="00445DC2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Prepared pallets pick list, pack list for different customers as per their packing requirement.</w:t>
      </w:r>
    </w:p>
    <w:p w:rsidR="002371AB" w:rsidRDefault="002371AB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Vendor </w:t>
      </w:r>
      <w:proofErr w:type="spellStart"/>
      <w:r>
        <w:rPr>
          <w:rFonts w:ascii="Bookman Old Style" w:hAnsi="Bookman Old Style"/>
          <w:sz w:val="22"/>
          <w:szCs w:val="22"/>
        </w:rPr>
        <w:t>Management,Office</w:t>
      </w:r>
      <w:proofErr w:type="spellEnd"/>
      <w:r>
        <w:rPr>
          <w:rFonts w:ascii="Bookman Old Style" w:hAnsi="Bookman Old Style"/>
          <w:sz w:val="22"/>
          <w:szCs w:val="22"/>
        </w:rPr>
        <w:t xml:space="preserve"> Activities, building </w:t>
      </w:r>
      <w:proofErr w:type="spellStart"/>
      <w:r>
        <w:rPr>
          <w:rFonts w:ascii="Bookman Old Style" w:hAnsi="Bookman Old Style"/>
          <w:sz w:val="22"/>
          <w:szCs w:val="22"/>
        </w:rPr>
        <w:t>maintainence,Secruity,Pantry</w:t>
      </w:r>
      <w:proofErr w:type="spellEnd"/>
      <w:r>
        <w:rPr>
          <w:rFonts w:ascii="Bookman Old Style" w:hAnsi="Bookman Old Style"/>
          <w:sz w:val="22"/>
          <w:szCs w:val="22"/>
        </w:rPr>
        <w:t>, etc</w:t>
      </w:r>
    </w:p>
    <w:p w:rsidR="00AA7F71" w:rsidRDefault="00445DC2">
      <w:pPr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Strength:-</w:t>
      </w:r>
    </w:p>
    <w:p w:rsidR="00AA7F71" w:rsidRDefault="00445DC2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Good communication and management and interpersonal skills.</w:t>
      </w:r>
    </w:p>
    <w:p w:rsidR="00AA7F71" w:rsidRDefault="00445DC2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Self-confident and urge to excel.</w:t>
      </w:r>
    </w:p>
    <w:p w:rsidR="00AA7F71" w:rsidRDefault="00445DC2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Team Players &amp; competent.</w:t>
      </w:r>
    </w:p>
    <w:p w:rsidR="00AA7F71" w:rsidRDefault="00445DC2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Strong PC and system skilled.</w:t>
      </w:r>
    </w:p>
    <w:p w:rsidR="00AA7F71" w:rsidRDefault="00445DC2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Problem solving attitude and quick Learner</w:t>
      </w:r>
    </w:p>
    <w:p w:rsidR="00AA7F71" w:rsidRDefault="00445DC2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Punctual, Hard working and positive attitude.</w:t>
      </w:r>
    </w:p>
    <w:p w:rsidR="002371AB" w:rsidRDefault="00445DC2">
      <w:p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  <w:u w:val="single"/>
        </w:rPr>
        <w:t xml:space="preserve">Professional Experience: </w:t>
      </w:r>
      <w:r w:rsidR="002371AB">
        <w:rPr>
          <w:rFonts w:ascii="Bookman Old Style" w:hAnsi="Bookman Old Style"/>
          <w:b/>
          <w:sz w:val="28"/>
        </w:rPr>
        <w:t>Total experience above 12</w:t>
      </w:r>
      <w:r>
        <w:rPr>
          <w:rFonts w:ascii="Bookman Old Style" w:hAnsi="Bookman Old Style"/>
          <w:b/>
          <w:sz w:val="28"/>
        </w:rPr>
        <w:t xml:space="preserve"> years.</w:t>
      </w:r>
    </w:p>
    <w:p w:rsidR="00AA7F71" w:rsidRPr="002371AB" w:rsidRDefault="00445DC2">
      <w:p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  <w:u w:val="single"/>
        </w:rPr>
        <w:t>Working Proficiency</w:t>
      </w:r>
      <w:proofErr w:type="gramStart"/>
      <w:r>
        <w:rPr>
          <w:rFonts w:ascii="Bookman Old Style" w:hAnsi="Bookman Old Style"/>
          <w:b/>
          <w:sz w:val="28"/>
          <w:u w:val="single"/>
        </w:rPr>
        <w:t>:-</w:t>
      </w:r>
      <w:proofErr w:type="gramEnd"/>
      <w:r>
        <w:rPr>
          <w:rFonts w:ascii="Bookman Old Style" w:hAnsi="Bookman Old Style"/>
          <w:sz w:val="28"/>
        </w:rPr>
        <w:t xml:space="preserve"> Working proficiency in  ERP and SQL ,Internet ,Excel ,Word and outlook mails.</w:t>
      </w:r>
    </w:p>
    <w:p w:rsidR="002371AB" w:rsidRDefault="002371AB">
      <w:pPr>
        <w:jc w:val="both"/>
        <w:rPr>
          <w:rFonts w:ascii="Bookman Old Style" w:hAnsi="Bookman Old Style"/>
          <w:sz w:val="28"/>
        </w:rPr>
      </w:pPr>
    </w:p>
    <w:p w:rsidR="00AA7F71" w:rsidRDefault="00445DC2">
      <w:pPr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Presently working as a </w:t>
      </w:r>
      <w:r>
        <w:rPr>
          <w:rFonts w:ascii="Bookman Old Style" w:hAnsi="Bookman Old Style"/>
          <w:b/>
          <w:sz w:val="28"/>
        </w:rPr>
        <w:t>Manager Administration</w:t>
      </w:r>
      <w:r>
        <w:rPr>
          <w:rFonts w:ascii="Bookman Old Style" w:hAnsi="Bookman Old Style"/>
          <w:sz w:val="28"/>
        </w:rPr>
        <w:t xml:space="preserve"> in </w:t>
      </w:r>
      <w:r>
        <w:rPr>
          <w:rFonts w:ascii="Bookman Old Style" w:hAnsi="Bookman Old Style"/>
          <w:b/>
          <w:sz w:val="28"/>
        </w:rPr>
        <w:t xml:space="preserve">Paramount Products </w:t>
      </w:r>
      <w:proofErr w:type="spellStart"/>
      <w:r>
        <w:rPr>
          <w:rFonts w:ascii="Bookman Old Style" w:hAnsi="Bookman Old Style"/>
          <w:b/>
          <w:sz w:val="28"/>
        </w:rPr>
        <w:t>Pvt</w:t>
      </w:r>
      <w:proofErr w:type="spellEnd"/>
      <w:r>
        <w:rPr>
          <w:rFonts w:ascii="Bookman Old Style" w:hAnsi="Bookman Old Style"/>
          <w:b/>
          <w:sz w:val="28"/>
        </w:rPr>
        <w:t xml:space="preserve"> Ltd </w:t>
      </w:r>
      <w:proofErr w:type="spellStart"/>
      <w:proofErr w:type="gramStart"/>
      <w:r>
        <w:rPr>
          <w:rFonts w:ascii="Bookman Old Style" w:hAnsi="Bookman Old Style"/>
          <w:b/>
          <w:sz w:val="28"/>
        </w:rPr>
        <w:t>Noida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r>
        <w:rPr>
          <w:rFonts w:ascii="Bookman Old Style" w:hAnsi="Bookman Old Style"/>
          <w:sz w:val="28"/>
        </w:rPr>
        <w:t xml:space="preserve"> from</w:t>
      </w:r>
      <w:proofErr w:type="gramEnd"/>
      <w:r>
        <w:rPr>
          <w:rFonts w:ascii="Bookman Old Style" w:hAnsi="Bookman Old Style"/>
          <w:sz w:val="28"/>
        </w:rPr>
        <w:t xml:space="preserve"> 27-05-2019 to till date.</w:t>
      </w:r>
      <w:bookmarkStart w:id="0" w:name="_GoBack"/>
      <w:bookmarkEnd w:id="0"/>
    </w:p>
    <w:p w:rsidR="002371AB" w:rsidRDefault="002371AB">
      <w:pPr>
        <w:jc w:val="both"/>
        <w:rPr>
          <w:rFonts w:ascii="Bookman Old Style" w:hAnsi="Bookman Old Style"/>
          <w:sz w:val="28"/>
        </w:rPr>
      </w:pPr>
      <w:r w:rsidRPr="002371AB">
        <w:rPr>
          <w:rFonts w:ascii="Bookman Old Style" w:hAnsi="Bookman Old Style"/>
          <w:b/>
          <w:sz w:val="28"/>
          <w:u w:val="single"/>
        </w:rPr>
        <w:t>Job Profile:</w:t>
      </w:r>
      <w:r>
        <w:rPr>
          <w:rFonts w:ascii="Bookman Old Style" w:hAnsi="Bookman Old Style"/>
          <w:sz w:val="28"/>
        </w:rPr>
        <w:t xml:space="preserve"> </w:t>
      </w:r>
    </w:p>
    <w:p w:rsidR="002371AB" w:rsidRPr="002371AB" w:rsidRDefault="002371AB">
      <w:pPr>
        <w:jc w:val="both"/>
        <w:rPr>
          <w:rFonts w:ascii="Bookman Old Style" w:hAnsi="Bookman Old Style"/>
          <w:sz w:val="22"/>
          <w:szCs w:val="22"/>
        </w:rPr>
      </w:pPr>
      <w:r w:rsidRPr="002371AB">
        <w:rPr>
          <w:rFonts w:ascii="Bookman Old Style" w:hAnsi="Bookman Old Style"/>
          <w:sz w:val="22"/>
          <w:szCs w:val="22"/>
        </w:rPr>
        <w:t>All admin activities responsibilities.</w:t>
      </w:r>
    </w:p>
    <w:p w:rsidR="002371AB" w:rsidRPr="002371AB" w:rsidRDefault="002371AB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Building </w:t>
      </w:r>
      <w:r w:rsidRPr="002371AB">
        <w:rPr>
          <w:rFonts w:ascii="Bookman Old Style" w:hAnsi="Bookman Old Style"/>
          <w:sz w:val="22"/>
          <w:szCs w:val="22"/>
        </w:rPr>
        <w:t xml:space="preserve">maintenance Plumber </w:t>
      </w:r>
      <w:r w:rsidR="00F04F3D" w:rsidRPr="002371AB">
        <w:rPr>
          <w:rFonts w:ascii="Bookman Old Style" w:hAnsi="Bookman Old Style"/>
          <w:sz w:val="22"/>
          <w:szCs w:val="22"/>
        </w:rPr>
        <w:t>work, Painter</w:t>
      </w:r>
      <w:r w:rsidRPr="002371AB">
        <w:rPr>
          <w:rFonts w:ascii="Bookman Old Style" w:hAnsi="Bookman Old Style"/>
          <w:sz w:val="22"/>
          <w:szCs w:val="22"/>
        </w:rPr>
        <w:t xml:space="preserve"> </w:t>
      </w:r>
      <w:r w:rsidR="00F04F3D" w:rsidRPr="002371AB">
        <w:rPr>
          <w:rFonts w:ascii="Bookman Old Style" w:hAnsi="Bookman Old Style"/>
          <w:sz w:val="22"/>
          <w:szCs w:val="22"/>
        </w:rPr>
        <w:t>work, Carpenter</w:t>
      </w:r>
      <w:r w:rsidRPr="002371AB">
        <w:rPr>
          <w:rFonts w:ascii="Bookman Old Style" w:hAnsi="Bookman Old Style"/>
          <w:sz w:val="22"/>
          <w:szCs w:val="22"/>
        </w:rPr>
        <w:t xml:space="preserve"> work,</w:t>
      </w:r>
      <w:r w:rsidR="00F04F3D">
        <w:rPr>
          <w:rFonts w:ascii="Bookman Old Style" w:hAnsi="Bookman Old Style"/>
          <w:sz w:val="22"/>
          <w:szCs w:val="22"/>
        </w:rPr>
        <w:t xml:space="preserve"> </w:t>
      </w:r>
      <w:r w:rsidR="00F04F3D" w:rsidRPr="002371AB">
        <w:rPr>
          <w:rFonts w:ascii="Bookman Old Style" w:hAnsi="Bookman Old Style"/>
          <w:sz w:val="22"/>
          <w:szCs w:val="22"/>
        </w:rPr>
        <w:t>Electrician</w:t>
      </w:r>
      <w:r w:rsidRPr="002371AB">
        <w:rPr>
          <w:rFonts w:ascii="Bookman Old Style" w:hAnsi="Bookman Old Style"/>
          <w:sz w:val="22"/>
          <w:szCs w:val="22"/>
        </w:rPr>
        <w:t xml:space="preserve"> work etc.</w:t>
      </w:r>
    </w:p>
    <w:p w:rsidR="002371AB" w:rsidRPr="002371AB" w:rsidRDefault="002371AB">
      <w:pPr>
        <w:jc w:val="both"/>
        <w:rPr>
          <w:rFonts w:ascii="Bookman Old Style" w:hAnsi="Bookman Old Style"/>
          <w:sz w:val="22"/>
          <w:szCs w:val="22"/>
        </w:rPr>
      </w:pPr>
      <w:r w:rsidRPr="002371AB">
        <w:rPr>
          <w:rFonts w:ascii="Bookman Old Style" w:hAnsi="Bookman Old Style"/>
          <w:sz w:val="22"/>
          <w:szCs w:val="22"/>
        </w:rPr>
        <w:t xml:space="preserve">Manage </w:t>
      </w:r>
      <w:proofErr w:type="spellStart"/>
      <w:r w:rsidRPr="002371AB">
        <w:rPr>
          <w:rFonts w:ascii="Bookman Old Style" w:hAnsi="Bookman Old Style"/>
          <w:sz w:val="22"/>
          <w:szCs w:val="22"/>
        </w:rPr>
        <w:t>Secruity</w:t>
      </w:r>
      <w:proofErr w:type="spellEnd"/>
      <w:r w:rsidRPr="002371AB">
        <w:rPr>
          <w:rFonts w:ascii="Bookman Old Style" w:hAnsi="Bookman Old Style"/>
          <w:sz w:val="22"/>
          <w:szCs w:val="22"/>
        </w:rPr>
        <w:t xml:space="preserve"> Staff for Day and </w:t>
      </w:r>
      <w:proofErr w:type="spellStart"/>
      <w:r w:rsidRPr="002371AB">
        <w:rPr>
          <w:rFonts w:ascii="Bookman Old Style" w:hAnsi="Bookman Old Style"/>
          <w:sz w:val="22"/>
          <w:szCs w:val="22"/>
        </w:rPr>
        <w:t>Nigth</w:t>
      </w:r>
      <w:proofErr w:type="spellEnd"/>
      <w:r w:rsidRPr="002371AB">
        <w:rPr>
          <w:rFonts w:ascii="Bookman Old Style" w:hAnsi="Bookman Old Style"/>
          <w:sz w:val="22"/>
          <w:szCs w:val="22"/>
        </w:rPr>
        <w:t xml:space="preserve"> Shift</w:t>
      </w:r>
      <w:r w:rsidR="00F04F3D">
        <w:rPr>
          <w:rFonts w:ascii="Bookman Old Style" w:hAnsi="Bookman Old Style"/>
          <w:sz w:val="22"/>
          <w:szCs w:val="22"/>
        </w:rPr>
        <w:t>,</w:t>
      </w:r>
      <w:r w:rsidRPr="002371AB">
        <w:rPr>
          <w:rFonts w:ascii="Bookman Old Style" w:hAnsi="Bookman Old Style"/>
          <w:sz w:val="22"/>
          <w:szCs w:val="22"/>
        </w:rPr>
        <w:t xml:space="preserve"> Kitchen and pantry staff as per requir</w:t>
      </w:r>
      <w:r w:rsidR="00F04F3D">
        <w:rPr>
          <w:rFonts w:ascii="Bookman Old Style" w:hAnsi="Bookman Old Style"/>
          <w:sz w:val="22"/>
          <w:szCs w:val="22"/>
        </w:rPr>
        <w:t>e</w:t>
      </w:r>
      <w:r w:rsidRPr="002371AB">
        <w:rPr>
          <w:rFonts w:ascii="Bookman Old Style" w:hAnsi="Bookman Old Style"/>
          <w:sz w:val="22"/>
          <w:szCs w:val="22"/>
        </w:rPr>
        <w:t>ment.</w:t>
      </w:r>
    </w:p>
    <w:p w:rsidR="002371AB" w:rsidRDefault="002371AB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Check</w:t>
      </w:r>
      <w:r w:rsidRPr="002371AB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Fire extinguisher </w:t>
      </w:r>
      <w:proofErr w:type="spellStart"/>
      <w:r>
        <w:rPr>
          <w:rFonts w:ascii="Bookman Old Style" w:hAnsi="Bookman Old Style"/>
          <w:sz w:val="22"/>
          <w:szCs w:val="22"/>
        </w:rPr>
        <w:t>cylinder</w:t>
      </w:r>
      <w:proofErr w:type="gramStart"/>
      <w:r>
        <w:rPr>
          <w:rFonts w:ascii="Bookman Old Style" w:hAnsi="Bookman Old Style"/>
          <w:sz w:val="22"/>
          <w:szCs w:val="22"/>
        </w:rPr>
        <w:t>,Hose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real,Hose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Pipe,Fire</w:t>
      </w:r>
      <w:proofErr w:type="spellEnd"/>
      <w:r>
        <w:rPr>
          <w:rFonts w:ascii="Bookman Old Style" w:hAnsi="Bookman Old Style"/>
          <w:sz w:val="22"/>
          <w:szCs w:val="22"/>
        </w:rPr>
        <w:t xml:space="preserve"> Alarm, and Sprinkler</w:t>
      </w:r>
      <w:r w:rsidR="00F04F3D">
        <w:rPr>
          <w:rFonts w:ascii="Bookman Old Style" w:hAnsi="Bookman Old Style"/>
          <w:sz w:val="22"/>
          <w:szCs w:val="22"/>
        </w:rPr>
        <w:t>s</w:t>
      </w:r>
      <w:r>
        <w:rPr>
          <w:rFonts w:ascii="Bookman Old Style" w:hAnsi="Bookman Old Style"/>
          <w:sz w:val="22"/>
          <w:szCs w:val="22"/>
        </w:rPr>
        <w:t xml:space="preserve"> system on daily basis.</w:t>
      </w:r>
    </w:p>
    <w:p w:rsidR="002371AB" w:rsidRDefault="002371AB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Manager Housekeeping Staff and audit housekeeping work on daily basis.</w:t>
      </w:r>
    </w:p>
    <w:p w:rsidR="002371AB" w:rsidRDefault="002371AB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Air </w:t>
      </w:r>
      <w:r w:rsidR="00F04F3D">
        <w:rPr>
          <w:rFonts w:ascii="Bookman Old Style" w:hAnsi="Bookman Old Style"/>
          <w:sz w:val="22"/>
          <w:szCs w:val="22"/>
        </w:rPr>
        <w:t>Ticket, Train</w:t>
      </w:r>
      <w:r>
        <w:rPr>
          <w:rFonts w:ascii="Bookman Old Style" w:hAnsi="Bookman Old Style"/>
          <w:sz w:val="22"/>
          <w:szCs w:val="22"/>
        </w:rPr>
        <w:t xml:space="preserve"> ticket, bus ticket, and hotel booking for staff going to business tour.</w:t>
      </w:r>
    </w:p>
    <w:p w:rsidR="002371AB" w:rsidRDefault="002371AB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New Vendor development and vendor management, </w:t>
      </w:r>
      <w:r w:rsidR="00F04F3D">
        <w:rPr>
          <w:rFonts w:ascii="Bookman Old Style" w:hAnsi="Bookman Old Style"/>
          <w:sz w:val="22"/>
          <w:szCs w:val="22"/>
        </w:rPr>
        <w:t>rate negotiates</w:t>
      </w:r>
      <w:r>
        <w:rPr>
          <w:rFonts w:ascii="Bookman Old Style" w:hAnsi="Bookman Old Style"/>
          <w:sz w:val="22"/>
          <w:szCs w:val="22"/>
        </w:rPr>
        <w:t xml:space="preserve"> with vendors.</w:t>
      </w:r>
    </w:p>
    <w:p w:rsidR="00AA7F71" w:rsidRDefault="00445DC2">
      <w:pP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  <w:u w:val="single"/>
        </w:rPr>
        <w:t>Working Experience:</w:t>
      </w:r>
    </w:p>
    <w:p w:rsidR="00AA7F71" w:rsidRPr="002371AB" w:rsidRDefault="00445DC2">
      <w:pPr>
        <w:jc w:val="both"/>
        <w:rPr>
          <w:rFonts w:ascii="Bookman Old Style" w:hAnsi="Bookman Old Style" w:cs="Arial"/>
          <w:sz w:val="22"/>
          <w:szCs w:val="22"/>
        </w:rPr>
      </w:pPr>
      <w:r w:rsidRPr="002371AB">
        <w:rPr>
          <w:rFonts w:ascii="Bookman Old Style" w:hAnsi="Bookman Old Style"/>
          <w:sz w:val="22"/>
          <w:szCs w:val="22"/>
        </w:rPr>
        <w:t xml:space="preserve">2 Years working as a </w:t>
      </w:r>
      <w:r w:rsidRPr="002371AB">
        <w:rPr>
          <w:rFonts w:ascii="Bookman Old Style" w:hAnsi="Bookman Old Style"/>
          <w:b/>
          <w:sz w:val="22"/>
          <w:szCs w:val="22"/>
        </w:rPr>
        <w:t>Manager Administration</w:t>
      </w:r>
      <w:r w:rsidRPr="002371AB">
        <w:rPr>
          <w:rFonts w:ascii="Bookman Old Style" w:hAnsi="Bookman Old Style"/>
          <w:sz w:val="22"/>
          <w:szCs w:val="22"/>
        </w:rPr>
        <w:t xml:space="preserve"> in </w:t>
      </w:r>
      <w:r w:rsidRPr="002371AB">
        <w:rPr>
          <w:rFonts w:ascii="Bookman Old Style" w:hAnsi="Bookman Old Style"/>
          <w:b/>
          <w:sz w:val="22"/>
          <w:szCs w:val="22"/>
        </w:rPr>
        <w:t>Work for India</w:t>
      </w:r>
      <w:r w:rsidRPr="002371AB">
        <w:rPr>
          <w:rFonts w:ascii="Bookman Old Style" w:hAnsi="Bookman Old Style"/>
          <w:sz w:val="22"/>
          <w:szCs w:val="22"/>
        </w:rPr>
        <w:t xml:space="preserve"> from 11-05-2017 to 25-05-2019</w:t>
      </w:r>
    </w:p>
    <w:p w:rsidR="00AA7F71" w:rsidRPr="002371AB" w:rsidRDefault="00445DC2">
      <w:pPr>
        <w:jc w:val="both"/>
        <w:rPr>
          <w:rFonts w:ascii="Bookman Old Style" w:hAnsi="Bookman Old Style" w:cs="Arial"/>
          <w:sz w:val="22"/>
          <w:szCs w:val="22"/>
        </w:rPr>
      </w:pPr>
      <w:r w:rsidRPr="002371AB">
        <w:rPr>
          <w:rFonts w:ascii="Bookman Old Style" w:hAnsi="Bookman Old Style" w:cs="Arial"/>
          <w:sz w:val="22"/>
          <w:szCs w:val="22"/>
        </w:rPr>
        <w:t xml:space="preserve">1 </w:t>
      </w:r>
      <w:r w:rsidRPr="002371AB">
        <w:rPr>
          <w:rFonts w:ascii="Bookman Old Style" w:hAnsi="Bookman Old Style"/>
          <w:sz w:val="22"/>
          <w:szCs w:val="22"/>
        </w:rPr>
        <w:t>year</w:t>
      </w:r>
      <w:r w:rsidRPr="002371AB">
        <w:rPr>
          <w:rFonts w:ascii="Bookman Old Style" w:hAnsi="Bookman Old Style" w:cs="Arial"/>
          <w:sz w:val="22"/>
          <w:szCs w:val="22"/>
        </w:rPr>
        <w:t xml:space="preserve"> experience as </w:t>
      </w:r>
      <w:proofErr w:type="gramStart"/>
      <w:r w:rsidRPr="002371AB">
        <w:rPr>
          <w:rFonts w:ascii="Bookman Old Style" w:hAnsi="Bookman Old Style" w:cs="Arial"/>
          <w:sz w:val="22"/>
          <w:szCs w:val="22"/>
        </w:rPr>
        <w:t>a</w:t>
      </w:r>
      <w:proofErr w:type="gramEnd"/>
      <w:r w:rsidRPr="002371AB">
        <w:rPr>
          <w:rFonts w:ascii="Bookman Old Style" w:hAnsi="Bookman Old Style" w:cs="Arial"/>
          <w:sz w:val="22"/>
          <w:szCs w:val="22"/>
        </w:rPr>
        <w:t xml:space="preserve"> </w:t>
      </w:r>
      <w:r w:rsidRPr="002371AB">
        <w:rPr>
          <w:rFonts w:ascii="Bookman Old Style" w:hAnsi="Bookman Old Style" w:cs="Arial"/>
          <w:b/>
          <w:sz w:val="22"/>
          <w:szCs w:val="22"/>
        </w:rPr>
        <w:t>Assistant Manager Admin</w:t>
      </w:r>
      <w:r w:rsidRPr="002371AB">
        <w:rPr>
          <w:rFonts w:ascii="Bookman Old Style" w:hAnsi="Bookman Old Style" w:cs="Arial"/>
          <w:sz w:val="22"/>
          <w:szCs w:val="22"/>
        </w:rPr>
        <w:t xml:space="preserve"> in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Kukoon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 xml:space="preserve"> Designs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Pvt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 xml:space="preserve"> Ltd</w:t>
      </w:r>
      <w:r w:rsidRPr="002371AB">
        <w:rPr>
          <w:rFonts w:ascii="Bookman Old Style" w:hAnsi="Bookman Old Style" w:cs="Arial"/>
          <w:sz w:val="22"/>
          <w:szCs w:val="22"/>
        </w:rPr>
        <w:t xml:space="preserve"> from 30-05-2016 to 10-05-2017.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Kukoon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 xml:space="preserve"> Designs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Pvt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 xml:space="preserve"> Ltd</w:t>
      </w:r>
      <w:r w:rsidRPr="002371AB">
        <w:rPr>
          <w:rFonts w:ascii="Bookman Old Style" w:hAnsi="Bookman Old Style" w:cs="Arial"/>
          <w:sz w:val="22"/>
          <w:szCs w:val="22"/>
        </w:rPr>
        <w:t xml:space="preserve"> is a firm of </w:t>
      </w:r>
      <w:r w:rsidRPr="002371AB">
        <w:rPr>
          <w:rFonts w:ascii="Bookman Old Style" w:hAnsi="Bookman Old Style" w:cs="Arial"/>
          <w:b/>
          <w:sz w:val="22"/>
          <w:szCs w:val="22"/>
        </w:rPr>
        <w:t>PCI Prime Group</w:t>
      </w:r>
      <w:r w:rsidRPr="002371AB">
        <w:rPr>
          <w:rFonts w:ascii="Bookman Old Style" w:hAnsi="Bookman Old Style" w:cs="Arial"/>
          <w:sz w:val="22"/>
          <w:szCs w:val="22"/>
        </w:rPr>
        <w:t>.</w:t>
      </w:r>
    </w:p>
    <w:p w:rsidR="00AA7F71" w:rsidRDefault="00445DC2">
      <w:pPr>
        <w:jc w:val="both"/>
        <w:rPr>
          <w:rFonts w:ascii="Bookman Old Style" w:hAnsi="Bookman Old Style" w:cs="Arial"/>
          <w:sz w:val="22"/>
          <w:szCs w:val="22"/>
        </w:rPr>
      </w:pPr>
      <w:proofErr w:type="gramStart"/>
      <w:r w:rsidRPr="002371AB">
        <w:rPr>
          <w:rFonts w:ascii="Bookman Old Style" w:hAnsi="Bookman Old Style" w:cs="Arial"/>
          <w:sz w:val="22"/>
          <w:szCs w:val="22"/>
        </w:rPr>
        <w:t>1 year 5</w:t>
      </w:r>
      <w:r w:rsidR="002371AB" w:rsidRPr="002371AB">
        <w:rPr>
          <w:rFonts w:ascii="Bookman Old Style" w:hAnsi="Bookman Old Style" w:cs="Arial"/>
          <w:sz w:val="22"/>
          <w:szCs w:val="22"/>
        </w:rPr>
        <w:t xml:space="preserve"> </w:t>
      </w:r>
      <w:r w:rsidRPr="002371AB">
        <w:rPr>
          <w:rFonts w:ascii="Bookman Old Style" w:hAnsi="Bookman Old Style" w:cs="Arial"/>
          <w:sz w:val="22"/>
          <w:szCs w:val="22"/>
        </w:rPr>
        <w:t xml:space="preserve">Months working experience in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Kisankraft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 xml:space="preserve"> Machine Tools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Pvt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 xml:space="preserve"> Ltd</w:t>
      </w:r>
      <w:r w:rsidRPr="002371AB">
        <w:rPr>
          <w:rFonts w:ascii="Bookman Old Style" w:hAnsi="Bookman Old Style" w:cs="Arial"/>
          <w:sz w:val="22"/>
          <w:szCs w:val="22"/>
        </w:rPr>
        <w:t xml:space="preserve"> as a </w:t>
      </w:r>
      <w:r w:rsidRPr="002371AB">
        <w:rPr>
          <w:rFonts w:ascii="Bookman Old Style" w:hAnsi="Bookman Old Style" w:cs="Arial"/>
          <w:b/>
          <w:sz w:val="22"/>
          <w:szCs w:val="22"/>
        </w:rPr>
        <w:t>Warehouse Manager</w:t>
      </w:r>
      <w:r w:rsidRPr="002371AB">
        <w:rPr>
          <w:rFonts w:ascii="Bookman Old Style" w:hAnsi="Bookman Old Style" w:cs="Arial"/>
          <w:sz w:val="22"/>
          <w:szCs w:val="22"/>
        </w:rPr>
        <w:t xml:space="preserve"> from 21-07-2014 to 16-01-2016.</w:t>
      </w:r>
      <w:proofErr w:type="gramEnd"/>
    </w:p>
    <w:p w:rsidR="002371AB" w:rsidRDefault="002371AB" w:rsidP="002371AB">
      <w:pPr>
        <w:jc w:val="both"/>
        <w:rPr>
          <w:rFonts w:ascii="Bookman Old Style" w:hAnsi="Bookman Old Style" w:cs="Arial"/>
          <w:b/>
          <w:sz w:val="22"/>
        </w:rPr>
      </w:pPr>
      <w:proofErr w:type="gramStart"/>
      <w:r w:rsidRPr="002371AB">
        <w:rPr>
          <w:rFonts w:ascii="Bookman Old Style" w:hAnsi="Bookman Old Style" w:cs="Arial"/>
          <w:sz w:val="22"/>
          <w:szCs w:val="22"/>
        </w:rPr>
        <w:t xml:space="preserve">3 month experience in </w:t>
      </w:r>
      <w:r w:rsidRPr="002371AB">
        <w:rPr>
          <w:rFonts w:ascii="Bookman Old Style" w:hAnsi="Bookman Old Style" w:cs="Arial"/>
          <w:b/>
          <w:sz w:val="22"/>
          <w:szCs w:val="22"/>
        </w:rPr>
        <w:t xml:space="preserve">Royal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Appliancies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Bahalgarh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 xml:space="preserve"> (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Sonepat</w:t>
      </w:r>
      <w:proofErr w:type="spellEnd"/>
      <w:r w:rsidRPr="002371AB">
        <w:rPr>
          <w:rFonts w:ascii="Bookman Old Style" w:hAnsi="Bookman Old Style" w:cs="Arial"/>
          <w:b/>
          <w:sz w:val="22"/>
          <w:szCs w:val="22"/>
        </w:rPr>
        <w:t>)</w:t>
      </w:r>
      <w:r>
        <w:rPr>
          <w:rFonts w:ascii="Bookman Old Style" w:hAnsi="Bookman Old Style" w:cs="Arial"/>
          <w:sz w:val="22"/>
        </w:rPr>
        <w:t xml:space="preserve"> as a </w:t>
      </w:r>
      <w:r w:rsidRPr="002371AB">
        <w:rPr>
          <w:rFonts w:ascii="Bookman Old Style" w:hAnsi="Bookman Old Style" w:cs="Arial"/>
          <w:b/>
          <w:sz w:val="22"/>
        </w:rPr>
        <w:t>Store and Purchase Manager</w:t>
      </w:r>
      <w:r>
        <w:rPr>
          <w:rFonts w:ascii="Bookman Old Style" w:hAnsi="Bookman Old Style" w:cs="Arial"/>
          <w:b/>
          <w:sz w:val="22"/>
        </w:rPr>
        <w:t>.</w:t>
      </w:r>
      <w:proofErr w:type="gramEnd"/>
    </w:p>
    <w:p w:rsidR="00AA7F71" w:rsidRDefault="00445DC2">
      <w:pPr>
        <w:jc w:val="both"/>
        <w:rPr>
          <w:rFonts w:ascii="Bookman Old Style" w:hAnsi="Bookman Old Style" w:cs="Arial"/>
          <w:sz w:val="22"/>
          <w:szCs w:val="22"/>
        </w:rPr>
      </w:pPr>
      <w:r w:rsidRPr="002371AB">
        <w:rPr>
          <w:rFonts w:ascii="Bookman Old Style" w:hAnsi="Bookman Old Style" w:cs="Arial"/>
          <w:sz w:val="22"/>
          <w:szCs w:val="22"/>
        </w:rPr>
        <w:t xml:space="preserve">9 Months experience in </w:t>
      </w:r>
      <w:r w:rsidRPr="002371AB">
        <w:rPr>
          <w:rFonts w:ascii="Bookman Old Style" w:hAnsi="Bookman Old Style" w:cs="Arial"/>
          <w:b/>
          <w:sz w:val="22"/>
          <w:szCs w:val="22"/>
        </w:rPr>
        <w:t xml:space="preserve">Atlas Cycle Haryana Ltd, </w:t>
      </w:r>
      <w:proofErr w:type="spellStart"/>
      <w:r w:rsidRPr="002371AB">
        <w:rPr>
          <w:rFonts w:ascii="Bookman Old Style" w:hAnsi="Bookman Old Style" w:cs="Arial"/>
          <w:b/>
          <w:sz w:val="22"/>
          <w:szCs w:val="22"/>
        </w:rPr>
        <w:t>Sonepat</w:t>
      </w:r>
      <w:proofErr w:type="spellEnd"/>
      <w:r w:rsidRPr="002371AB">
        <w:rPr>
          <w:rFonts w:ascii="Bookman Old Style" w:hAnsi="Bookman Old Style" w:cs="Arial"/>
          <w:sz w:val="22"/>
          <w:szCs w:val="22"/>
        </w:rPr>
        <w:t xml:space="preserve">, (H.R) as a </w:t>
      </w:r>
      <w:r w:rsidRPr="002371AB">
        <w:rPr>
          <w:rFonts w:ascii="Bookman Old Style" w:hAnsi="Bookman Old Style" w:cs="Arial"/>
          <w:b/>
          <w:sz w:val="22"/>
          <w:szCs w:val="22"/>
        </w:rPr>
        <w:t>Store + Logistics Officer</w:t>
      </w:r>
      <w:r w:rsidRPr="002371AB">
        <w:rPr>
          <w:rFonts w:ascii="Bookman Old Style" w:hAnsi="Bookman Old Style" w:cs="Arial"/>
          <w:sz w:val="22"/>
          <w:szCs w:val="22"/>
        </w:rPr>
        <w:t xml:space="preserve"> in PPC Department from 17</w:t>
      </w:r>
      <w:r w:rsidRPr="002371AB">
        <w:rPr>
          <w:rFonts w:ascii="Bookman Old Style" w:hAnsi="Bookman Old Style" w:cs="Arial"/>
          <w:sz w:val="22"/>
          <w:szCs w:val="22"/>
          <w:vertAlign w:val="superscript"/>
        </w:rPr>
        <w:t>th</w:t>
      </w:r>
      <w:r w:rsidRPr="002371AB">
        <w:rPr>
          <w:rFonts w:ascii="Bookman Old Style" w:hAnsi="Bookman Old Style" w:cs="Arial"/>
          <w:sz w:val="22"/>
          <w:szCs w:val="22"/>
        </w:rPr>
        <w:t xml:space="preserve"> June 2013 to 15-03-2014.</w:t>
      </w:r>
    </w:p>
    <w:p w:rsidR="00F04F3D" w:rsidRPr="002371AB" w:rsidRDefault="00F04F3D"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1 year 8 month experience in </w:t>
      </w:r>
      <w:r w:rsidRPr="00F04F3D">
        <w:rPr>
          <w:rFonts w:ascii="Bookman Old Style" w:hAnsi="Bookman Old Style" w:cs="Arial"/>
          <w:b/>
          <w:sz w:val="22"/>
          <w:szCs w:val="22"/>
        </w:rPr>
        <w:t>Aryan Auto Industries</w:t>
      </w:r>
      <w:r>
        <w:rPr>
          <w:rFonts w:ascii="Bookman Old Style" w:hAnsi="Bookman Old Style" w:cs="Arial"/>
          <w:sz w:val="22"/>
          <w:szCs w:val="22"/>
        </w:rPr>
        <w:t xml:space="preserve"> as a </w:t>
      </w:r>
      <w:r w:rsidRPr="00F04F3D">
        <w:rPr>
          <w:rFonts w:ascii="Bookman Old Style" w:hAnsi="Bookman Old Style" w:cs="Arial"/>
          <w:b/>
          <w:sz w:val="22"/>
          <w:szCs w:val="22"/>
        </w:rPr>
        <w:t>Dispatch and Purchase Officer</w:t>
      </w:r>
      <w:r>
        <w:rPr>
          <w:rFonts w:ascii="Bookman Old Style" w:hAnsi="Bookman Old Style" w:cs="Arial"/>
          <w:sz w:val="22"/>
          <w:szCs w:val="22"/>
        </w:rPr>
        <w:t xml:space="preserve"> from Oct 2011 to June 2013</w:t>
      </w:r>
    </w:p>
    <w:p w:rsidR="002371AB" w:rsidRDefault="002371AB" w:rsidP="002371AB">
      <w:pPr>
        <w:widowControl w:val="0"/>
        <w:autoSpaceDE w:val="0"/>
        <w:spacing w:after="12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3 Years 10 Months experience as a </w:t>
      </w:r>
      <w:r>
        <w:rPr>
          <w:rFonts w:ascii="Bookman Old Style" w:hAnsi="Bookman Old Style"/>
          <w:b/>
          <w:bCs/>
        </w:rPr>
        <w:t>PPC Executive</w:t>
      </w:r>
      <w:r>
        <w:rPr>
          <w:rFonts w:ascii="Bookman Old Style" w:hAnsi="Bookman Old Style"/>
          <w:bCs/>
        </w:rPr>
        <w:t xml:space="preserve"> in </w:t>
      </w:r>
      <w:r>
        <w:rPr>
          <w:rFonts w:ascii="Bookman Old Style" w:hAnsi="Bookman Old Style"/>
          <w:b/>
          <w:bCs/>
        </w:rPr>
        <w:t>Indian Fasteners Ltd (</w:t>
      </w:r>
      <w:proofErr w:type="spellStart"/>
      <w:r>
        <w:rPr>
          <w:rFonts w:ascii="Bookman Old Style" w:hAnsi="Bookman Old Style"/>
          <w:b/>
          <w:bCs/>
        </w:rPr>
        <w:t>Lakshmi</w:t>
      </w:r>
      <w:proofErr w:type="spellEnd"/>
      <w:r>
        <w:rPr>
          <w:rFonts w:ascii="Bookman Old Style" w:hAnsi="Bookman Old Style"/>
          <w:b/>
          <w:bCs/>
        </w:rPr>
        <w:t xml:space="preserve"> Precision</w:t>
      </w:r>
      <w:r w:rsidR="00F04F3D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>Screws Ltd Group)</w:t>
      </w:r>
      <w:r>
        <w:rPr>
          <w:rFonts w:ascii="Bookman Old Style" w:hAnsi="Bookman Old Style"/>
          <w:bCs/>
        </w:rPr>
        <w:t xml:space="preserve"> from Jan 2008 to Oct 2011.</w:t>
      </w:r>
    </w:p>
    <w:p w:rsidR="00F04F3D" w:rsidRDefault="00F04F3D" w:rsidP="00F04F3D">
      <w:pPr>
        <w:jc w:val="both"/>
        <w:rPr>
          <w:rFonts w:ascii="Century" w:hAnsi="Century" w:cs="Arial"/>
          <w:sz w:val="22"/>
        </w:rPr>
      </w:pPr>
      <w:r>
        <w:rPr>
          <w:rFonts w:ascii="Bookman Old Style" w:hAnsi="Bookman Old Style" w:cs="Arial"/>
          <w:sz w:val="22"/>
        </w:rPr>
        <w:t>1 year</w:t>
      </w:r>
      <w:r w:rsidR="002371AB">
        <w:rPr>
          <w:rFonts w:ascii="Bookman Old Style" w:hAnsi="Bookman Old Style" w:cs="Arial"/>
          <w:sz w:val="22"/>
        </w:rPr>
        <w:t xml:space="preserve"> experience as</w:t>
      </w:r>
      <w:r w:rsidR="002371AB">
        <w:rPr>
          <w:rFonts w:ascii="Century" w:hAnsi="Century" w:cs="Arial"/>
          <w:sz w:val="22"/>
        </w:rPr>
        <w:t xml:space="preserve"> </w:t>
      </w:r>
      <w:proofErr w:type="gramStart"/>
      <w:r w:rsidR="002371AB">
        <w:rPr>
          <w:rFonts w:ascii="Century" w:hAnsi="Century" w:cs="Arial"/>
          <w:sz w:val="22"/>
        </w:rPr>
        <w:t>an</w:t>
      </w:r>
      <w:proofErr w:type="gramEnd"/>
      <w:r w:rsidR="002371AB">
        <w:rPr>
          <w:rFonts w:ascii="Century" w:hAnsi="Century" w:cs="Arial"/>
          <w:sz w:val="22"/>
        </w:rPr>
        <w:t xml:space="preserve"> </w:t>
      </w:r>
      <w:r>
        <w:rPr>
          <w:rFonts w:ascii="Century" w:hAnsi="Century" w:cs="Arial"/>
          <w:b/>
          <w:sz w:val="22"/>
        </w:rPr>
        <w:t xml:space="preserve">Store </w:t>
      </w:r>
      <w:r w:rsidR="002371AB">
        <w:rPr>
          <w:rFonts w:ascii="Century" w:hAnsi="Century" w:cs="Arial"/>
          <w:b/>
          <w:sz w:val="22"/>
        </w:rPr>
        <w:t>In charge</w:t>
      </w:r>
      <w:r w:rsidR="002371AB">
        <w:rPr>
          <w:rFonts w:ascii="Century" w:hAnsi="Century" w:cs="Arial"/>
          <w:sz w:val="22"/>
        </w:rPr>
        <w:t xml:space="preserve"> from Jan 2007 to Jan 2008.</w:t>
      </w:r>
      <w:r w:rsidR="002371AB">
        <w:rPr>
          <w:rFonts w:ascii="Bookman Old Style" w:hAnsi="Bookman Old Style" w:cs="Arial"/>
          <w:b/>
        </w:rPr>
        <w:t xml:space="preserve">Tight well Fasteners, </w:t>
      </w:r>
      <w:proofErr w:type="spellStart"/>
      <w:r w:rsidR="002371AB">
        <w:rPr>
          <w:rFonts w:ascii="Bookman Old Style" w:hAnsi="Bookman Old Style" w:cs="Arial"/>
          <w:b/>
        </w:rPr>
        <w:t>Rohtak</w:t>
      </w:r>
      <w:proofErr w:type="spellEnd"/>
      <w:r w:rsidR="002371AB">
        <w:rPr>
          <w:rFonts w:ascii="Bookman Old Style" w:hAnsi="Bookman Old Style"/>
          <w:b/>
        </w:rPr>
        <w:t xml:space="preserve">. </w:t>
      </w:r>
    </w:p>
    <w:p w:rsidR="00AA7F71" w:rsidRPr="00F04F3D" w:rsidRDefault="00445DC2" w:rsidP="00F04F3D">
      <w:pPr>
        <w:jc w:val="both"/>
        <w:rPr>
          <w:rFonts w:ascii="Century" w:hAnsi="Century" w:cs="Arial"/>
          <w:sz w:val="22"/>
        </w:rPr>
      </w:pPr>
      <w:r>
        <w:rPr>
          <w:rFonts w:ascii="Bookman Old Style" w:hAnsi="Bookman Old Style"/>
          <w:b/>
          <w:bCs/>
          <w:color w:val="000000"/>
          <w:sz w:val="28"/>
          <w:szCs w:val="28"/>
          <w:u w:val="single"/>
          <w:shd w:val="clear" w:color="auto" w:fill="FFFFFF"/>
        </w:rPr>
        <w:t>Job Responsibilities</w:t>
      </w:r>
    </w:p>
    <w:p w:rsidR="00AA7F71" w:rsidRDefault="00445DC2" w:rsidP="002371AB">
      <w:pPr>
        <w:numPr>
          <w:ilvl w:val="0"/>
          <w:numId w:val="3"/>
        </w:numPr>
        <w:jc w:val="both"/>
      </w:pPr>
      <w:r>
        <w:t xml:space="preserve">To make monthly production planning as per the sale forecast received </w:t>
      </w:r>
      <w:proofErr w:type="gramStart"/>
      <w:r>
        <w:t>From</w:t>
      </w:r>
      <w:proofErr w:type="gramEnd"/>
      <w:r>
        <w:t xml:space="preserve"> sales department.</w:t>
      </w:r>
    </w:p>
    <w:p w:rsidR="00AA7F71" w:rsidRDefault="00445DC2" w:rsidP="002371AB">
      <w:pPr>
        <w:numPr>
          <w:ilvl w:val="0"/>
          <w:numId w:val="3"/>
        </w:numPr>
        <w:jc w:val="both"/>
      </w:pPr>
      <w:r>
        <w:t>To give daily production plan to va</w:t>
      </w:r>
      <w:r w:rsidR="002371AB">
        <w:t xml:space="preserve">rious production </w:t>
      </w:r>
      <w:proofErr w:type="gramStart"/>
      <w:r w:rsidR="002371AB">
        <w:t>shop</w:t>
      </w:r>
      <w:proofErr w:type="gramEnd"/>
      <w:r>
        <w:t xml:space="preserve"> as per the daily</w:t>
      </w:r>
      <w:r w:rsidR="002371AB">
        <w:t xml:space="preserve"> </w:t>
      </w:r>
      <w:r>
        <w:t xml:space="preserve">sale call received from sales </w:t>
      </w:r>
      <w:proofErr w:type="spellStart"/>
      <w:r>
        <w:t>deptt</w:t>
      </w:r>
      <w:proofErr w:type="spellEnd"/>
      <w:r>
        <w:t>.</w:t>
      </w:r>
    </w:p>
    <w:p w:rsidR="00AA7F71" w:rsidRDefault="00445DC2">
      <w:pPr>
        <w:numPr>
          <w:ilvl w:val="0"/>
          <w:numId w:val="3"/>
        </w:numPr>
        <w:jc w:val="both"/>
      </w:pPr>
      <w:r>
        <w:t>To co-ordinate with purchase department for shortages.</w:t>
      </w:r>
    </w:p>
    <w:p w:rsidR="00AA7F71" w:rsidRDefault="00445DC2">
      <w:pPr>
        <w:numPr>
          <w:ilvl w:val="0"/>
          <w:numId w:val="3"/>
        </w:numPr>
        <w:jc w:val="both"/>
      </w:pPr>
      <w:r>
        <w:t>To co-ordinate with F.G. &amp; other stores department to meet the dispatches.</w:t>
      </w:r>
    </w:p>
    <w:p w:rsidR="00AA7F71" w:rsidRDefault="00445DC2">
      <w:pPr>
        <w:numPr>
          <w:ilvl w:val="0"/>
          <w:numId w:val="3"/>
        </w:numPr>
        <w:jc w:val="both"/>
      </w:pPr>
      <w:r>
        <w:t xml:space="preserve">To maintain W.I.P. </w:t>
      </w:r>
      <w:r>
        <w:rPr>
          <w:b/>
        </w:rPr>
        <w:t xml:space="preserve">/ </w:t>
      </w:r>
      <w:r>
        <w:t>inventory up to minimum inventory level.</w:t>
      </w:r>
    </w:p>
    <w:p w:rsidR="002371AB" w:rsidRDefault="00445DC2" w:rsidP="002371AB">
      <w:pPr>
        <w:numPr>
          <w:ilvl w:val="0"/>
          <w:numId w:val="3"/>
        </w:numPr>
        <w:jc w:val="both"/>
      </w:pPr>
      <w:r>
        <w:t>To look after consumption of raw material as per bill of material.</w:t>
      </w:r>
    </w:p>
    <w:p w:rsidR="002371AB" w:rsidRDefault="002371AB" w:rsidP="002371AB">
      <w:pPr>
        <w:tabs>
          <w:tab w:val="left" w:pos="720"/>
        </w:tabs>
        <w:ind w:left="720"/>
        <w:jc w:val="both"/>
      </w:pPr>
    </w:p>
    <w:p w:rsidR="00F04F3D" w:rsidRDefault="00F04F3D" w:rsidP="002371AB">
      <w:pPr>
        <w:jc w:val="both"/>
        <w:rPr>
          <w:rFonts w:ascii="Bookman Old Style" w:hAnsi="Bookman Old Style"/>
          <w:b/>
          <w:bCs/>
          <w:sz w:val="28"/>
          <w:szCs w:val="28"/>
          <w:u w:val="single"/>
        </w:rPr>
      </w:pPr>
    </w:p>
    <w:p w:rsidR="00AA7F71" w:rsidRPr="002371AB" w:rsidRDefault="00445DC2" w:rsidP="002371AB">
      <w:pPr>
        <w:jc w:val="both"/>
      </w:pPr>
      <w:r w:rsidRPr="002371AB">
        <w:rPr>
          <w:rFonts w:ascii="Bookman Old Style" w:hAnsi="Bookman Old Style"/>
          <w:b/>
          <w:bCs/>
          <w:sz w:val="28"/>
          <w:szCs w:val="28"/>
          <w:u w:val="single"/>
        </w:rPr>
        <w:t>QUALIFCATION</w:t>
      </w:r>
      <w:r w:rsidRPr="002371AB">
        <w:rPr>
          <w:rFonts w:ascii="Bookman Old Style" w:hAnsi="Bookman Old Style"/>
          <w:b/>
          <w:bCs/>
          <w:sz w:val="28"/>
          <w:szCs w:val="28"/>
        </w:rPr>
        <w:t>:</w:t>
      </w:r>
    </w:p>
    <w:p w:rsidR="002371AB" w:rsidRDefault="00445DC2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z w:val="32"/>
          <w:u w:val="single"/>
        </w:rPr>
        <w:t>Educational</w:t>
      </w:r>
      <w:r>
        <w:rPr>
          <w:rFonts w:ascii="Bookman Old Style" w:hAnsi="Bookman Old Style"/>
          <w:b/>
        </w:rPr>
        <w:t>:</w:t>
      </w:r>
    </w:p>
    <w:p w:rsidR="00AA7F71" w:rsidRDefault="00445DC2">
      <w:pPr>
        <w:rPr>
          <w:rFonts w:ascii="Bookman Old Style" w:hAnsi="Bookman Old Style"/>
          <w:b/>
          <w:sz w:val="22"/>
          <w:szCs w:val="22"/>
        </w:rPr>
      </w:pPr>
      <w:proofErr w:type="gramStart"/>
      <w:r>
        <w:rPr>
          <w:rFonts w:ascii="Bookman Old Style" w:hAnsi="Bookman Old Style"/>
          <w:bCs/>
          <w:sz w:val="22"/>
          <w:szCs w:val="22"/>
        </w:rPr>
        <w:t>10</w:t>
      </w:r>
      <w:r>
        <w:rPr>
          <w:rFonts w:ascii="Bookman Old Style" w:hAnsi="Bookman Old Style"/>
          <w:bCs/>
          <w:sz w:val="22"/>
          <w:szCs w:val="22"/>
          <w:vertAlign w:val="superscript"/>
        </w:rPr>
        <w:t>th</w:t>
      </w:r>
      <w:r>
        <w:rPr>
          <w:rFonts w:ascii="Bookman Old Style" w:hAnsi="Bookman Old Style"/>
          <w:bCs/>
          <w:sz w:val="22"/>
          <w:szCs w:val="22"/>
        </w:rPr>
        <w:t xml:space="preserve"> with 60% from HBSE </w:t>
      </w:r>
      <w:proofErr w:type="spellStart"/>
      <w:r>
        <w:rPr>
          <w:rFonts w:ascii="Bookman Old Style" w:hAnsi="Bookman Old Style"/>
          <w:bCs/>
          <w:sz w:val="22"/>
          <w:szCs w:val="22"/>
        </w:rPr>
        <w:t>Bhiwani</w:t>
      </w:r>
      <w:proofErr w:type="spellEnd"/>
      <w:r>
        <w:rPr>
          <w:rFonts w:ascii="Bookman Old Style" w:hAnsi="Bookman Old Style"/>
          <w:b/>
          <w:sz w:val="22"/>
          <w:szCs w:val="22"/>
        </w:rPr>
        <w:t>.</w:t>
      </w:r>
      <w:proofErr w:type="gramEnd"/>
    </w:p>
    <w:p w:rsidR="00AA7F71" w:rsidRDefault="00445DC2">
      <w:pPr>
        <w:rPr>
          <w:rFonts w:ascii="Bookman Old Style" w:hAnsi="Bookman Old Style"/>
          <w:b/>
          <w:sz w:val="22"/>
          <w:szCs w:val="22"/>
        </w:rPr>
      </w:pPr>
      <w:proofErr w:type="gramStart"/>
      <w:r>
        <w:rPr>
          <w:rFonts w:ascii="Bookman Old Style" w:hAnsi="Bookman Old Style"/>
          <w:bCs/>
          <w:sz w:val="22"/>
          <w:szCs w:val="22"/>
        </w:rPr>
        <w:t>12</w:t>
      </w:r>
      <w:r>
        <w:rPr>
          <w:rFonts w:ascii="Bookman Old Style" w:hAnsi="Bookman Old Style"/>
          <w:bCs/>
          <w:sz w:val="22"/>
          <w:szCs w:val="22"/>
          <w:vertAlign w:val="superscript"/>
        </w:rPr>
        <w:t>th</w:t>
      </w:r>
      <w:r>
        <w:rPr>
          <w:rFonts w:ascii="Bookman Old Style" w:hAnsi="Bookman Old Style"/>
          <w:bCs/>
          <w:sz w:val="22"/>
          <w:szCs w:val="22"/>
        </w:rPr>
        <w:t xml:space="preserve"> with 68% from HBSE </w:t>
      </w:r>
      <w:proofErr w:type="spellStart"/>
      <w:r>
        <w:rPr>
          <w:rFonts w:ascii="Bookman Old Style" w:hAnsi="Bookman Old Style"/>
          <w:bCs/>
          <w:sz w:val="22"/>
          <w:szCs w:val="22"/>
        </w:rPr>
        <w:t>Bhiwani</w:t>
      </w:r>
      <w:proofErr w:type="spellEnd"/>
      <w:r>
        <w:rPr>
          <w:rFonts w:ascii="Bookman Old Style" w:hAnsi="Bookman Old Style"/>
          <w:b/>
          <w:sz w:val="22"/>
          <w:szCs w:val="22"/>
        </w:rPr>
        <w:t>.</w:t>
      </w:r>
      <w:proofErr w:type="gramEnd"/>
    </w:p>
    <w:p w:rsidR="00AA7F71" w:rsidRDefault="00445DC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Graduation with 44%from M.D.U </w:t>
      </w:r>
      <w:proofErr w:type="spellStart"/>
      <w:r>
        <w:rPr>
          <w:rFonts w:ascii="Bookman Old Style" w:hAnsi="Bookman Old Style"/>
          <w:sz w:val="22"/>
          <w:szCs w:val="22"/>
        </w:rPr>
        <w:t>Rohtak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</w:p>
    <w:p w:rsidR="00AA7F71" w:rsidRDefault="00445DC2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MBA from Punjab Technical University (</w:t>
      </w:r>
      <w:proofErr w:type="spellStart"/>
      <w:r>
        <w:rPr>
          <w:rFonts w:ascii="Bookman Old Style" w:hAnsi="Bookman Old Style"/>
          <w:sz w:val="22"/>
          <w:szCs w:val="22"/>
        </w:rPr>
        <w:t>Jalandher</w:t>
      </w:r>
      <w:proofErr w:type="spellEnd"/>
      <w:r>
        <w:rPr>
          <w:rFonts w:ascii="Bookman Old Style" w:hAnsi="Bookman Old Style"/>
          <w:sz w:val="22"/>
          <w:szCs w:val="22"/>
        </w:rPr>
        <w:t>) (</w:t>
      </w:r>
      <w:proofErr w:type="spellStart"/>
      <w:r>
        <w:rPr>
          <w:rFonts w:ascii="Bookman Old Style" w:hAnsi="Bookman Old Style"/>
          <w:sz w:val="22"/>
          <w:szCs w:val="22"/>
        </w:rPr>
        <w:t>Marketing+HRD</w:t>
      </w:r>
      <w:proofErr w:type="spellEnd"/>
      <w:r>
        <w:rPr>
          <w:rFonts w:ascii="Bookman Old Style" w:hAnsi="Bookman Old Style"/>
          <w:sz w:val="22"/>
          <w:szCs w:val="22"/>
        </w:rPr>
        <w:t>)</w:t>
      </w:r>
    </w:p>
    <w:p w:rsidR="00AA7F71" w:rsidRDefault="00445DC2">
      <w:pPr>
        <w:jc w:val="both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 xml:space="preserve">PGDCA from </w:t>
      </w:r>
      <w:proofErr w:type="spellStart"/>
      <w:r>
        <w:rPr>
          <w:rFonts w:ascii="Bookman Old Style" w:hAnsi="Bookman Old Style"/>
          <w:sz w:val="22"/>
          <w:szCs w:val="22"/>
        </w:rPr>
        <w:t>Mahatama</w:t>
      </w:r>
      <w:proofErr w:type="spellEnd"/>
      <w:r>
        <w:rPr>
          <w:rFonts w:ascii="Bookman Old Style" w:hAnsi="Bookman Old Style"/>
          <w:sz w:val="22"/>
          <w:szCs w:val="22"/>
        </w:rPr>
        <w:t xml:space="preserve"> Gandhi </w:t>
      </w:r>
      <w:proofErr w:type="spellStart"/>
      <w:r>
        <w:rPr>
          <w:rFonts w:ascii="Bookman Old Style" w:hAnsi="Bookman Old Style"/>
          <w:sz w:val="22"/>
          <w:szCs w:val="22"/>
        </w:rPr>
        <w:t>Kashi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Vidyapeeth</w:t>
      </w:r>
      <w:proofErr w:type="spellEnd"/>
      <w:r>
        <w:rPr>
          <w:rFonts w:ascii="Bookman Old Style" w:hAnsi="Bookman Old Style"/>
          <w:sz w:val="22"/>
          <w:szCs w:val="22"/>
        </w:rPr>
        <w:t xml:space="preserve"> University Varanasi.</w:t>
      </w:r>
      <w:proofErr w:type="gramEnd"/>
    </w:p>
    <w:p w:rsidR="00AA7F71" w:rsidRDefault="00445DC2">
      <w:pPr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sz w:val="32"/>
          <w:u w:val="single"/>
        </w:rPr>
        <w:t>Computer Proficiency:</w:t>
      </w:r>
    </w:p>
    <w:p w:rsidR="00AA7F71" w:rsidRDefault="00445DC2">
      <w:pPr>
        <w:jc w:val="both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 xml:space="preserve">PGDCA from </w:t>
      </w:r>
      <w:proofErr w:type="spellStart"/>
      <w:r>
        <w:rPr>
          <w:rFonts w:ascii="Bookman Old Style" w:hAnsi="Bookman Old Style"/>
          <w:sz w:val="22"/>
          <w:szCs w:val="22"/>
        </w:rPr>
        <w:t>Mahatama</w:t>
      </w:r>
      <w:proofErr w:type="spellEnd"/>
      <w:r>
        <w:rPr>
          <w:rFonts w:ascii="Bookman Old Style" w:hAnsi="Bookman Old Style"/>
          <w:sz w:val="22"/>
          <w:szCs w:val="22"/>
        </w:rPr>
        <w:t xml:space="preserve"> Gandhi </w:t>
      </w:r>
      <w:proofErr w:type="spellStart"/>
      <w:r>
        <w:rPr>
          <w:rFonts w:ascii="Bookman Old Style" w:hAnsi="Bookman Old Style"/>
          <w:sz w:val="22"/>
          <w:szCs w:val="22"/>
        </w:rPr>
        <w:t>Kashi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Vidyapeeth</w:t>
      </w:r>
      <w:proofErr w:type="spellEnd"/>
      <w:r>
        <w:rPr>
          <w:rFonts w:ascii="Bookman Old Style" w:hAnsi="Bookman Old Style"/>
          <w:sz w:val="22"/>
          <w:szCs w:val="22"/>
        </w:rPr>
        <w:t xml:space="preserve"> University Varanasi.</w:t>
      </w:r>
      <w:proofErr w:type="gramEnd"/>
    </w:p>
    <w:p w:rsidR="00AA7F71" w:rsidRDefault="00445DC2">
      <w:pPr>
        <w:tabs>
          <w:tab w:val="left" w:pos="3081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Ms Office, Ms Word, Ms excel, and internet work.</w:t>
      </w:r>
      <w:r>
        <w:rPr>
          <w:rFonts w:ascii="Bookman Old Style" w:hAnsi="Bookman Old Style"/>
          <w:bCs/>
          <w:sz w:val="22"/>
          <w:szCs w:val="22"/>
        </w:rPr>
        <w:tab/>
      </w:r>
    </w:p>
    <w:p w:rsidR="00AA7F71" w:rsidRDefault="00445DC2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/>
          <w:sz w:val="28"/>
          <w:u w:val="single"/>
        </w:rPr>
        <w:t>Strength</w:t>
      </w:r>
      <w:r>
        <w:rPr>
          <w:rFonts w:ascii="Bookman Old Style" w:hAnsi="Bookman Old Style"/>
          <w:bCs/>
        </w:rPr>
        <w:t xml:space="preserve">: </w:t>
      </w:r>
    </w:p>
    <w:p w:rsidR="00AA7F71" w:rsidRDefault="00445DC2">
      <w:pPr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Hard Working with Dedication &amp; Devotion, Self-Motivation, Leadership Creative </w:t>
      </w:r>
    </w:p>
    <w:p w:rsidR="00AA7F71" w:rsidRDefault="00445DC2">
      <w:pPr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&amp; Clear Vision, Winning Attitude, and Accept new Challenges.</w:t>
      </w:r>
    </w:p>
    <w:p w:rsidR="00AA7F71" w:rsidRDefault="00445DC2">
      <w:pPr>
        <w:rPr>
          <w:rFonts w:ascii="Bookman Old Style" w:hAnsi="Bookman Old Style"/>
        </w:rPr>
      </w:pPr>
      <w:r>
        <w:rPr>
          <w:rFonts w:ascii="Bookman Old Style" w:hAnsi="Bookman Old Style"/>
          <w:b/>
          <w:sz w:val="28"/>
          <w:u w:val="single"/>
        </w:rPr>
        <w:t>Languages Known</w:t>
      </w:r>
      <w:r>
        <w:rPr>
          <w:rFonts w:ascii="Bookman Old Style" w:hAnsi="Bookman Old Style"/>
          <w:b/>
        </w:rPr>
        <w:t xml:space="preserve">:                   </w:t>
      </w:r>
      <w:r>
        <w:rPr>
          <w:rFonts w:ascii="Bookman Old Style" w:hAnsi="Bookman Old Style"/>
        </w:rPr>
        <w:t>English &amp; Hindi.</w:t>
      </w:r>
    </w:p>
    <w:p w:rsidR="00AA7F71" w:rsidRDefault="00445DC2" w:rsidP="002371AB">
      <w:pPr>
        <w:pStyle w:val="Heading3"/>
        <w:ind w:left="0" w:firstLine="0"/>
        <w:jc w:val="left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Personal Information</w:t>
      </w:r>
    </w:p>
    <w:p w:rsidR="00AA7F71" w:rsidRDefault="00445DC2">
      <w:pPr>
        <w:tabs>
          <w:tab w:val="center" w:pos="4500"/>
        </w:tabs>
        <w:rPr>
          <w:rFonts w:ascii="Bookman Old Style" w:hAnsi="Bookman Old Style"/>
        </w:rPr>
      </w:pPr>
      <w:r>
        <w:rPr>
          <w:rFonts w:ascii="Bookman Old Style" w:hAnsi="Bookman Old Style"/>
          <w:iCs/>
        </w:rPr>
        <w:t>Date of Birth</w:t>
      </w:r>
      <w:r>
        <w:rPr>
          <w:rFonts w:ascii="Bookman Old Style" w:hAnsi="Bookman Old Style"/>
        </w:rPr>
        <w:t xml:space="preserve">                                    17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sept</w:t>
      </w:r>
      <w:proofErr w:type="spellEnd"/>
      <w:r>
        <w:rPr>
          <w:rFonts w:ascii="Bookman Old Style" w:hAnsi="Bookman Old Style"/>
        </w:rPr>
        <w:t>, 1982</w:t>
      </w:r>
    </w:p>
    <w:p w:rsidR="00AA7F71" w:rsidRDefault="00445DC2">
      <w:pPr>
        <w:rPr>
          <w:rFonts w:ascii="Bookman Old Style" w:hAnsi="Bookman Old Style"/>
        </w:rPr>
      </w:pPr>
      <w:r>
        <w:rPr>
          <w:rFonts w:ascii="Bookman Old Style" w:hAnsi="Bookman Old Style"/>
          <w:iCs/>
        </w:rPr>
        <w:t>Father’s Name</w:t>
      </w:r>
      <w:r w:rsidR="002371AB">
        <w:rPr>
          <w:rFonts w:ascii="Bookman Old Style" w:hAnsi="Bookman Old Style"/>
          <w:iCs/>
        </w:rPr>
        <w:t xml:space="preserve">                                  </w:t>
      </w:r>
      <w:r>
        <w:rPr>
          <w:rFonts w:ascii="Bookman Old Style" w:hAnsi="Bookman Old Style"/>
        </w:rPr>
        <w:t xml:space="preserve">Late Sh. </w:t>
      </w:r>
      <w:proofErr w:type="spellStart"/>
      <w:r>
        <w:rPr>
          <w:rFonts w:ascii="Bookman Old Style" w:hAnsi="Bookman Old Style"/>
        </w:rPr>
        <w:t>Mahavir</w:t>
      </w:r>
      <w:proofErr w:type="spellEnd"/>
      <w:r>
        <w:rPr>
          <w:rFonts w:ascii="Bookman Old Style" w:hAnsi="Bookman Old Style"/>
        </w:rPr>
        <w:t xml:space="preserve"> </w:t>
      </w:r>
    </w:p>
    <w:p w:rsidR="00AA7F71" w:rsidRDefault="00445DC2">
      <w:pPr>
        <w:rPr>
          <w:rFonts w:ascii="Bookman Old Style" w:hAnsi="Bookman Old Style"/>
        </w:rPr>
      </w:pPr>
      <w:r>
        <w:rPr>
          <w:rFonts w:ascii="Bookman Old Style" w:hAnsi="Bookman Old Style"/>
          <w:iCs/>
        </w:rPr>
        <w:t>Marital Status</w:t>
      </w:r>
      <w:r>
        <w:rPr>
          <w:rFonts w:ascii="Bookman Old Style" w:hAnsi="Bookman Old Style"/>
        </w:rPr>
        <w:t xml:space="preserve">                                  Married</w:t>
      </w:r>
    </w:p>
    <w:p w:rsidR="00AA7F71" w:rsidRDefault="00445DC2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 xml:space="preserve">Hobbies                                          </w:t>
      </w:r>
      <w:r w:rsidR="002371AB">
        <w:rPr>
          <w:rFonts w:ascii="Bookman Old Style" w:hAnsi="Bookman Old Style"/>
          <w:iCs/>
        </w:rPr>
        <w:t xml:space="preserve"> </w:t>
      </w:r>
      <w:r>
        <w:rPr>
          <w:rFonts w:ascii="Bookman Old Style" w:hAnsi="Bookman Old Style"/>
          <w:iCs/>
        </w:rPr>
        <w:t xml:space="preserve"> Listen Remix Music and watching cricket</w:t>
      </w:r>
    </w:p>
    <w:p w:rsidR="00AA7F71" w:rsidRDefault="00445DC2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 xml:space="preserve">Nationality                                      </w:t>
      </w:r>
      <w:r w:rsidR="002371AB">
        <w:rPr>
          <w:rFonts w:ascii="Bookman Old Style" w:hAnsi="Bookman Old Style"/>
          <w:iCs/>
        </w:rPr>
        <w:t xml:space="preserve">  </w:t>
      </w:r>
      <w:r>
        <w:rPr>
          <w:rFonts w:ascii="Bookman Old Style" w:hAnsi="Bookman Old Style"/>
          <w:iCs/>
        </w:rPr>
        <w:t>Indian</w:t>
      </w:r>
    </w:p>
    <w:p w:rsidR="002371AB" w:rsidRDefault="00445DC2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 xml:space="preserve">Religion                                         </w:t>
      </w:r>
      <w:r w:rsidR="002371AB">
        <w:rPr>
          <w:rFonts w:ascii="Bookman Old Style" w:hAnsi="Bookman Old Style"/>
          <w:iCs/>
        </w:rPr>
        <w:t xml:space="preserve"> </w:t>
      </w:r>
      <w:r>
        <w:rPr>
          <w:rFonts w:ascii="Bookman Old Style" w:hAnsi="Bookman Old Style"/>
          <w:iCs/>
        </w:rPr>
        <w:t xml:space="preserve">  Hindu</w:t>
      </w:r>
    </w:p>
    <w:p w:rsidR="002371AB" w:rsidRDefault="00445DC2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iCs/>
        </w:rPr>
        <w:t xml:space="preserve">Address for Communication       </w:t>
      </w:r>
      <w:r w:rsidR="002371AB">
        <w:rPr>
          <w:rFonts w:ascii="Bookman Old Style" w:hAnsi="Bookman Old Style"/>
          <w:iCs/>
        </w:rPr>
        <w:t xml:space="preserve">      </w:t>
      </w:r>
      <w:r>
        <w:rPr>
          <w:rFonts w:ascii="Bookman Old Style" w:hAnsi="Bookman Old Style"/>
          <w:sz w:val="22"/>
          <w:szCs w:val="22"/>
        </w:rPr>
        <w:t>V.P.O-</w:t>
      </w:r>
      <w:proofErr w:type="spellStart"/>
      <w:r>
        <w:rPr>
          <w:rFonts w:ascii="Bookman Old Style" w:hAnsi="Bookman Old Style"/>
          <w:sz w:val="22"/>
          <w:szCs w:val="22"/>
        </w:rPr>
        <w:t>Lakhan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Majra</w:t>
      </w:r>
      <w:proofErr w:type="spellEnd"/>
      <w:r>
        <w:rPr>
          <w:rFonts w:ascii="Bookman Old Style" w:hAnsi="Bookman Old Style"/>
          <w:sz w:val="22"/>
          <w:szCs w:val="22"/>
        </w:rPr>
        <w:t xml:space="preserve">, Near- Ram </w:t>
      </w:r>
      <w:proofErr w:type="spellStart"/>
      <w:r>
        <w:rPr>
          <w:rFonts w:ascii="Bookman Old Style" w:hAnsi="Bookman Old Style"/>
          <w:sz w:val="22"/>
          <w:szCs w:val="22"/>
        </w:rPr>
        <w:t>Mandir</w:t>
      </w:r>
      <w:proofErr w:type="gramStart"/>
      <w:r w:rsidR="002371AB">
        <w:rPr>
          <w:rFonts w:ascii="Bookman Old Style" w:hAnsi="Bookman Old Style"/>
          <w:iCs/>
        </w:rPr>
        <w:t>,</w:t>
      </w:r>
      <w:r>
        <w:rPr>
          <w:rFonts w:ascii="Bookman Old Style" w:hAnsi="Bookman Old Style"/>
          <w:sz w:val="22"/>
          <w:szCs w:val="22"/>
        </w:rPr>
        <w:t>Tehsil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- </w:t>
      </w:r>
      <w:proofErr w:type="spellStart"/>
      <w:r>
        <w:rPr>
          <w:rFonts w:ascii="Bookman Old Style" w:hAnsi="Bookman Old Style"/>
          <w:sz w:val="22"/>
          <w:szCs w:val="22"/>
        </w:rPr>
        <w:t>Meham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r w:rsidR="002371AB">
        <w:rPr>
          <w:rFonts w:ascii="Bookman Old Style" w:hAnsi="Bookman Old Style"/>
          <w:sz w:val="22"/>
          <w:szCs w:val="22"/>
        </w:rPr>
        <w:t xml:space="preserve">          </w:t>
      </w:r>
    </w:p>
    <w:p w:rsidR="00AA7F71" w:rsidRPr="002371AB" w:rsidRDefault="002371AB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                  </w:t>
      </w:r>
      <w:r w:rsidR="00445DC2">
        <w:rPr>
          <w:rFonts w:ascii="Bookman Old Style" w:hAnsi="Bookman Old Style"/>
          <w:sz w:val="22"/>
          <w:szCs w:val="22"/>
        </w:rPr>
        <w:t xml:space="preserve">District- </w:t>
      </w:r>
      <w:proofErr w:type="spellStart"/>
      <w:r w:rsidR="00445DC2">
        <w:rPr>
          <w:rFonts w:ascii="Bookman Old Style" w:hAnsi="Bookman Old Style"/>
          <w:sz w:val="22"/>
          <w:szCs w:val="22"/>
        </w:rPr>
        <w:t>Rohtak</w:t>
      </w:r>
      <w:proofErr w:type="spellEnd"/>
      <w:r w:rsidR="00445DC2">
        <w:rPr>
          <w:rFonts w:ascii="Bookman Old Style" w:hAnsi="Bookman Old Style"/>
          <w:sz w:val="22"/>
          <w:szCs w:val="22"/>
        </w:rPr>
        <w:t>, Haryana, Pin code- 124514</w:t>
      </w:r>
    </w:p>
    <w:p w:rsidR="00AA7F71" w:rsidRPr="002371AB" w:rsidRDefault="00445DC2">
      <w:p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Declaration</w:t>
      </w:r>
      <w:proofErr w:type="gramStart"/>
      <w:r>
        <w:rPr>
          <w:rFonts w:ascii="Bookman Old Style" w:hAnsi="Bookman Old Style"/>
          <w:b/>
          <w:sz w:val="28"/>
          <w:szCs w:val="28"/>
          <w:u w:val="single"/>
        </w:rPr>
        <w:t>:-</w:t>
      </w:r>
      <w:proofErr w:type="gramEnd"/>
      <w:r>
        <w:rPr>
          <w:rFonts w:ascii="Bookman Old Style" w:hAnsi="Bookman Old Style"/>
          <w:sz w:val="22"/>
          <w:szCs w:val="22"/>
        </w:rPr>
        <w:t xml:space="preserve">   I hereby declare that all the information which I have given above, is true to my knowledge and in case of any discrepancy I am fully liable.</w:t>
      </w:r>
    </w:p>
    <w:p w:rsidR="00AA7F71" w:rsidRPr="002371AB" w:rsidRDefault="00445DC2">
      <w:pPr>
        <w:rPr>
          <w:rFonts w:ascii="Bookman Old Style" w:hAnsi="Bookman Old Style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2371AB" w:rsidRDefault="002371AB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Date: ___________</w:t>
      </w:r>
      <w:r>
        <w:rPr>
          <w:rFonts w:ascii="Bookman Old Style" w:hAnsi="Bookman Old Style"/>
          <w:sz w:val="22"/>
          <w:szCs w:val="22"/>
        </w:rPr>
        <w:tab/>
      </w:r>
      <w:r w:rsidR="00445DC2">
        <w:rPr>
          <w:rFonts w:ascii="Bookman Old Style" w:hAnsi="Bookman Old Style"/>
          <w:sz w:val="22"/>
          <w:szCs w:val="22"/>
        </w:rPr>
        <w:tab/>
      </w:r>
      <w:r w:rsidR="00445DC2">
        <w:rPr>
          <w:rFonts w:ascii="Bookman Old Style" w:hAnsi="Bookman Old Style"/>
          <w:sz w:val="22"/>
          <w:szCs w:val="22"/>
        </w:rPr>
        <w:tab/>
      </w:r>
      <w:r w:rsidR="00445DC2">
        <w:rPr>
          <w:rFonts w:ascii="Bookman Old Style" w:hAnsi="Bookman Old Style"/>
          <w:sz w:val="22"/>
          <w:szCs w:val="22"/>
        </w:rPr>
        <w:tab/>
      </w:r>
      <w:r w:rsidR="00445DC2">
        <w:rPr>
          <w:rFonts w:ascii="Bookman Old Style" w:hAnsi="Bookman Old Style"/>
          <w:sz w:val="22"/>
          <w:szCs w:val="22"/>
        </w:rPr>
        <w:tab/>
      </w:r>
      <w:r w:rsidR="00445DC2">
        <w:rPr>
          <w:rFonts w:ascii="Bookman Old Style" w:hAnsi="Bookman Old Style"/>
          <w:sz w:val="22"/>
          <w:szCs w:val="22"/>
        </w:rPr>
        <w:tab/>
      </w:r>
      <w:r w:rsidR="00445DC2">
        <w:rPr>
          <w:rFonts w:ascii="Bookman Old Style" w:hAnsi="Bookman Old Style"/>
          <w:sz w:val="22"/>
          <w:szCs w:val="22"/>
        </w:rPr>
        <w:tab/>
      </w:r>
      <w:r w:rsidR="00445DC2">
        <w:rPr>
          <w:rFonts w:ascii="Bookman Old Style" w:hAnsi="Bookman Old Style"/>
          <w:sz w:val="22"/>
          <w:szCs w:val="22"/>
        </w:rPr>
        <w:tab/>
        <w:t xml:space="preserve">                      Signature</w:t>
      </w:r>
    </w:p>
    <w:p w:rsidR="00AA7F71" w:rsidRPr="002371AB" w:rsidRDefault="00445DC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Place: ___________  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                                    (Sunil </w:t>
      </w:r>
      <w:proofErr w:type="spellStart"/>
      <w:r>
        <w:rPr>
          <w:rFonts w:ascii="Bookman Old Style" w:hAnsi="Bookman Old Style"/>
          <w:b/>
          <w:sz w:val="22"/>
          <w:szCs w:val="22"/>
        </w:rPr>
        <w:t>Rathee</w:t>
      </w:r>
      <w:proofErr w:type="spellEnd"/>
      <w:r>
        <w:rPr>
          <w:rFonts w:ascii="Bookman Old Style" w:hAnsi="Bookman Old Style"/>
          <w:b/>
          <w:sz w:val="22"/>
          <w:szCs w:val="22"/>
        </w:rPr>
        <w:t>)</w:t>
      </w:r>
    </w:p>
    <w:sectPr w:rsidR="00AA7F71" w:rsidRPr="002371AB" w:rsidSect="00F04F3D">
      <w:pgSz w:w="12240" w:h="15840"/>
      <w:pgMar w:top="0" w:right="547" w:bottom="144" w:left="5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EC278A"/>
    <w:rsid w:val="00063FB3"/>
    <w:rsid w:val="000805D0"/>
    <w:rsid w:val="00085A03"/>
    <w:rsid w:val="000A0209"/>
    <w:rsid w:val="000E2656"/>
    <w:rsid w:val="00123DD8"/>
    <w:rsid w:val="00130661"/>
    <w:rsid w:val="001A724E"/>
    <w:rsid w:val="001E0E77"/>
    <w:rsid w:val="001F38CD"/>
    <w:rsid w:val="002371AB"/>
    <w:rsid w:val="00241B94"/>
    <w:rsid w:val="0028048A"/>
    <w:rsid w:val="00303FE2"/>
    <w:rsid w:val="00334FB3"/>
    <w:rsid w:val="00341357"/>
    <w:rsid w:val="00344F21"/>
    <w:rsid w:val="00385681"/>
    <w:rsid w:val="00395D3C"/>
    <w:rsid w:val="003A1D1C"/>
    <w:rsid w:val="003D5DB0"/>
    <w:rsid w:val="004246D3"/>
    <w:rsid w:val="00445DC2"/>
    <w:rsid w:val="00462767"/>
    <w:rsid w:val="00503749"/>
    <w:rsid w:val="0052528B"/>
    <w:rsid w:val="00565EFF"/>
    <w:rsid w:val="005B131E"/>
    <w:rsid w:val="005D5493"/>
    <w:rsid w:val="005F4F44"/>
    <w:rsid w:val="00634505"/>
    <w:rsid w:val="006F2670"/>
    <w:rsid w:val="00721A7A"/>
    <w:rsid w:val="00731B56"/>
    <w:rsid w:val="0076177C"/>
    <w:rsid w:val="007949A3"/>
    <w:rsid w:val="007E6027"/>
    <w:rsid w:val="007F5749"/>
    <w:rsid w:val="0084120E"/>
    <w:rsid w:val="00846777"/>
    <w:rsid w:val="00861832"/>
    <w:rsid w:val="00890086"/>
    <w:rsid w:val="008A00F0"/>
    <w:rsid w:val="008A67BF"/>
    <w:rsid w:val="008B4CDE"/>
    <w:rsid w:val="009155CD"/>
    <w:rsid w:val="00921CE6"/>
    <w:rsid w:val="00942FE8"/>
    <w:rsid w:val="00990271"/>
    <w:rsid w:val="009A080B"/>
    <w:rsid w:val="009B36B3"/>
    <w:rsid w:val="009C3CC7"/>
    <w:rsid w:val="009C62E3"/>
    <w:rsid w:val="009D5B90"/>
    <w:rsid w:val="00A430BB"/>
    <w:rsid w:val="00A70D90"/>
    <w:rsid w:val="00AA7F71"/>
    <w:rsid w:val="00AB620D"/>
    <w:rsid w:val="00AE33B7"/>
    <w:rsid w:val="00B112FB"/>
    <w:rsid w:val="00B12EAD"/>
    <w:rsid w:val="00B40EA2"/>
    <w:rsid w:val="00B8773D"/>
    <w:rsid w:val="00BD5EEF"/>
    <w:rsid w:val="00C411F9"/>
    <w:rsid w:val="00C57D9D"/>
    <w:rsid w:val="00C679ED"/>
    <w:rsid w:val="00CA5D6D"/>
    <w:rsid w:val="00CC20D7"/>
    <w:rsid w:val="00CE2EE1"/>
    <w:rsid w:val="00D165B9"/>
    <w:rsid w:val="00DA1DA7"/>
    <w:rsid w:val="00DB1BB5"/>
    <w:rsid w:val="00DE15A7"/>
    <w:rsid w:val="00E00737"/>
    <w:rsid w:val="00E1176F"/>
    <w:rsid w:val="00E43BD6"/>
    <w:rsid w:val="00E54027"/>
    <w:rsid w:val="00E742B3"/>
    <w:rsid w:val="00EC278A"/>
    <w:rsid w:val="00F04F3D"/>
    <w:rsid w:val="00F10E94"/>
    <w:rsid w:val="00F24112"/>
    <w:rsid w:val="00F2436B"/>
    <w:rsid w:val="00F25CD6"/>
    <w:rsid w:val="00F52A20"/>
    <w:rsid w:val="00F73FAF"/>
    <w:rsid w:val="00FB656E"/>
    <w:rsid w:val="00FC5E6E"/>
    <w:rsid w:val="00FF10B5"/>
    <w:rsid w:val="025034B4"/>
    <w:rsid w:val="0D156452"/>
    <w:rsid w:val="476E14BF"/>
    <w:rsid w:val="655E1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semiHidden="0" w:uiPriority="0" w:unhideWhenUsed="0"/>
    <w:lsdException w:name="Subtitle" w:semiHidden="0" w:uiPriority="0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F71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A7F71"/>
    <w:pPr>
      <w:keepNext/>
      <w:tabs>
        <w:tab w:val="left" w:pos="432"/>
      </w:tabs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A7F71"/>
    <w:pPr>
      <w:keepNext/>
      <w:tabs>
        <w:tab w:val="left" w:pos="576"/>
      </w:tabs>
      <w:ind w:left="576" w:hanging="576"/>
      <w:jc w:val="both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AA7F71"/>
    <w:pPr>
      <w:keepNext/>
      <w:widowControl w:val="0"/>
      <w:tabs>
        <w:tab w:val="left" w:pos="720"/>
      </w:tabs>
      <w:autoSpaceDE w:val="0"/>
      <w:ind w:left="720" w:hanging="720"/>
      <w:jc w:val="center"/>
      <w:outlineLvl w:val="2"/>
    </w:pPr>
    <w:rPr>
      <w:b/>
      <w:bCs/>
      <w:sz w:val="32"/>
    </w:rPr>
  </w:style>
  <w:style w:type="paragraph" w:styleId="Heading8">
    <w:name w:val="heading 8"/>
    <w:basedOn w:val="Normal"/>
    <w:next w:val="Normal"/>
    <w:qFormat/>
    <w:rsid w:val="00AA7F71"/>
    <w:pPr>
      <w:tabs>
        <w:tab w:val="left" w:pos="1440"/>
      </w:tabs>
      <w:spacing w:before="240" w:after="60"/>
      <w:ind w:left="1440" w:hanging="144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F7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A7F71"/>
    <w:pPr>
      <w:spacing w:after="120"/>
    </w:pPr>
  </w:style>
  <w:style w:type="paragraph" w:styleId="Caption">
    <w:name w:val="caption"/>
    <w:basedOn w:val="Normal"/>
    <w:next w:val="Normal"/>
    <w:qFormat/>
    <w:rsid w:val="00AA7F71"/>
    <w:pPr>
      <w:suppressLineNumbers/>
      <w:spacing w:before="120" w:after="120"/>
    </w:pPr>
    <w:rPr>
      <w:rFonts w:cs="Mangal"/>
      <w:i/>
      <w:iCs/>
    </w:rPr>
  </w:style>
  <w:style w:type="paragraph" w:styleId="Footer">
    <w:name w:val="footer"/>
    <w:basedOn w:val="Normal"/>
    <w:rsid w:val="00AA7F71"/>
    <w:pPr>
      <w:tabs>
        <w:tab w:val="center" w:pos="4320"/>
        <w:tab w:val="right" w:pos="8640"/>
      </w:tabs>
    </w:pPr>
  </w:style>
  <w:style w:type="paragraph" w:styleId="List">
    <w:name w:val="List"/>
    <w:basedOn w:val="BodyText"/>
    <w:qFormat/>
    <w:rsid w:val="00AA7F71"/>
    <w:rPr>
      <w:rFonts w:cs="Mangal"/>
    </w:rPr>
  </w:style>
  <w:style w:type="paragraph" w:styleId="Subtitle">
    <w:name w:val="Subtitle"/>
    <w:basedOn w:val="Heading"/>
    <w:next w:val="BodyText"/>
    <w:qFormat/>
    <w:rsid w:val="00AA7F71"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rsid w:val="00AA7F71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itle">
    <w:name w:val="Title"/>
    <w:basedOn w:val="Normal"/>
    <w:next w:val="Subtitle"/>
    <w:qFormat/>
    <w:rsid w:val="00AA7F71"/>
    <w:pPr>
      <w:jc w:val="center"/>
    </w:pPr>
    <w:rPr>
      <w:b/>
      <w:sz w:val="28"/>
      <w:u w:val="single"/>
    </w:rPr>
  </w:style>
  <w:style w:type="character" w:styleId="Hyperlink">
    <w:name w:val="Hyperlink"/>
    <w:basedOn w:val="DefaultParagraphFont"/>
    <w:rsid w:val="00AA7F71"/>
    <w:rPr>
      <w:color w:val="0000FF"/>
      <w:u w:val="single"/>
    </w:rPr>
  </w:style>
  <w:style w:type="character" w:customStyle="1" w:styleId="WW8Num1z0">
    <w:name w:val="WW8Num1z0"/>
    <w:qFormat/>
    <w:rsid w:val="00AA7F71"/>
    <w:rPr>
      <w:rFonts w:ascii="Wingdings" w:hAnsi="Wingdings"/>
    </w:rPr>
  </w:style>
  <w:style w:type="character" w:customStyle="1" w:styleId="WW8Num1z1">
    <w:name w:val="WW8Num1z1"/>
    <w:qFormat/>
    <w:rsid w:val="00AA7F71"/>
    <w:rPr>
      <w:rFonts w:ascii="Courier New" w:hAnsi="Courier New" w:cs="Courier New"/>
    </w:rPr>
  </w:style>
  <w:style w:type="character" w:customStyle="1" w:styleId="WW8Num1z3">
    <w:name w:val="WW8Num1z3"/>
    <w:qFormat/>
    <w:rsid w:val="00AA7F71"/>
    <w:rPr>
      <w:rFonts w:ascii="Symbol" w:hAnsi="Symbol"/>
    </w:rPr>
  </w:style>
  <w:style w:type="character" w:customStyle="1" w:styleId="WW8Num2z0">
    <w:name w:val="WW8Num2z0"/>
    <w:qFormat/>
    <w:rsid w:val="00AA7F71"/>
    <w:rPr>
      <w:rFonts w:ascii="Wingdings" w:hAnsi="Wingdings"/>
    </w:rPr>
  </w:style>
  <w:style w:type="character" w:customStyle="1" w:styleId="WW8Num2z1">
    <w:name w:val="WW8Num2z1"/>
    <w:rsid w:val="00AA7F71"/>
    <w:rPr>
      <w:rFonts w:ascii="Courier New" w:hAnsi="Courier New" w:cs="Courier New"/>
    </w:rPr>
  </w:style>
  <w:style w:type="character" w:customStyle="1" w:styleId="WW8Num2z3">
    <w:name w:val="WW8Num2z3"/>
    <w:qFormat/>
    <w:rsid w:val="00AA7F71"/>
    <w:rPr>
      <w:rFonts w:ascii="Symbol" w:hAnsi="Symbol"/>
    </w:rPr>
  </w:style>
  <w:style w:type="character" w:customStyle="1" w:styleId="WW8Num3z0">
    <w:name w:val="WW8Num3z0"/>
    <w:qFormat/>
    <w:rsid w:val="00AA7F71"/>
    <w:rPr>
      <w:rFonts w:ascii="Wingdings" w:hAnsi="Wingdings"/>
    </w:rPr>
  </w:style>
  <w:style w:type="character" w:customStyle="1" w:styleId="WW8Num3z1">
    <w:name w:val="WW8Num3z1"/>
    <w:rsid w:val="00AA7F71"/>
    <w:rPr>
      <w:rFonts w:ascii="Courier New" w:hAnsi="Courier New" w:cs="Courier New"/>
    </w:rPr>
  </w:style>
  <w:style w:type="character" w:customStyle="1" w:styleId="WW8Num3z3">
    <w:name w:val="WW8Num3z3"/>
    <w:qFormat/>
    <w:rsid w:val="00AA7F71"/>
    <w:rPr>
      <w:rFonts w:ascii="Symbol" w:hAnsi="Symbol"/>
    </w:rPr>
  </w:style>
  <w:style w:type="character" w:customStyle="1" w:styleId="WW8Num4z0">
    <w:name w:val="WW8Num4z0"/>
    <w:rsid w:val="00AA7F71"/>
    <w:rPr>
      <w:rFonts w:ascii="Wingdings" w:hAnsi="Wingdings"/>
    </w:rPr>
  </w:style>
  <w:style w:type="character" w:customStyle="1" w:styleId="WW8Num4z1">
    <w:name w:val="WW8Num4z1"/>
    <w:rsid w:val="00AA7F71"/>
    <w:rPr>
      <w:rFonts w:ascii="Wingdings" w:hAnsi="Wingdings"/>
      <w:sz w:val="22"/>
      <w:szCs w:val="22"/>
    </w:rPr>
  </w:style>
  <w:style w:type="character" w:customStyle="1" w:styleId="WW8Num4z3">
    <w:name w:val="WW8Num4z3"/>
    <w:qFormat/>
    <w:rsid w:val="00AA7F71"/>
    <w:rPr>
      <w:rFonts w:ascii="Symbol" w:hAnsi="Symbol"/>
    </w:rPr>
  </w:style>
  <w:style w:type="character" w:customStyle="1" w:styleId="WW8Num4z4">
    <w:name w:val="WW8Num4z4"/>
    <w:rsid w:val="00AA7F71"/>
    <w:rPr>
      <w:rFonts w:ascii="Courier New" w:hAnsi="Courier New" w:cs="Courier New"/>
    </w:rPr>
  </w:style>
  <w:style w:type="character" w:customStyle="1" w:styleId="WW8Num5z0">
    <w:name w:val="WW8Num5z0"/>
    <w:qFormat/>
    <w:rsid w:val="00AA7F71"/>
    <w:rPr>
      <w:rFonts w:ascii="Wingdings" w:hAnsi="Wingdings"/>
    </w:rPr>
  </w:style>
  <w:style w:type="character" w:customStyle="1" w:styleId="WW8Num6z0">
    <w:name w:val="WW8Num6z0"/>
    <w:qFormat/>
    <w:rsid w:val="00AA7F71"/>
    <w:rPr>
      <w:rFonts w:ascii="Wingdings" w:hAnsi="Wingdings"/>
    </w:rPr>
  </w:style>
  <w:style w:type="character" w:customStyle="1" w:styleId="WW8Num6z1">
    <w:name w:val="WW8Num6z1"/>
    <w:rsid w:val="00AA7F71"/>
    <w:rPr>
      <w:rFonts w:ascii="Courier New" w:hAnsi="Courier New" w:cs="Courier New"/>
    </w:rPr>
  </w:style>
  <w:style w:type="character" w:customStyle="1" w:styleId="WW8Num6z3">
    <w:name w:val="WW8Num6z3"/>
    <w:qFormat/>
    <w:rsid w:val="00AA7F71"/>
    <w:rPr>
      <w:rFonts w:ascii="Symbol" w:hAnsi="Symbol"/>
    </w:rPr>
  </w:style>
  <w:style w:type="character" w:customStyle="1" w:styleId="WW8Num7z0">
    <w:name w:val="WW8Num7z0"/>
    <w:rsid w:val="00AA7F71"/>
    <w:rPr>
      <w:rFonts w:ascii="Wingdings" w:hAnsi="Wingdings"/>
    </w:rPr>
  </w:style>
  <w:style w:type="character" w:customStyle="1" w:styleId="WW8Num7z1">
    <w:name w:val="WW8Num7z1"/>
    <w:qFormat/>
    <w:rsid w:val="00AA7F71"/>
    <w:rPr>
      <w:rFonts w:ascii="Courier New" w:hAnsi="Courier New" w:cs="Courier New"/>
    </w:rPr>
  </w:style>
  <w:style w:type="character" w:customStyle="1" w:styleId="WW8Num7z3">
    <w:name w:val="WW8Num7z3"/>
    <w:qFormat/>
    <w:rsid w:val="00AA7F71"/>
    <w:rPr>
      <w:rFonts w:ascii="Symbol" w:hAnsi="Symbol"/>
    </w:rPr>
  </w:style>
  <w:style w:type="character" w:customStyle="1" w:styleId="WW8Num8z0">
    <w:name w:val="WW8Num8z0"/>
    <w:qFormat/>
    <w:rsid w:val="00AA7F71"/>
    <w:rPr>
      <w:rFonts w:ascii="Wingdings" w:hAnsi="Wingdings"/>
    </w:rPr>
  </w:style>
  <w:style w:type="character" w:customStyle="1" w:styleId="WW8Num8z1">
    <w:name w:val="WW8Num8z1"/>
    <w:qFormat/>
    <w:rsid w:val="00AA7F71"/>
    <w:rPr>
      <w:rFonts w:ascii="Courier New" w:hAnsi="Courier New" w:cs="Courier New"/>
    </w:rPr>
  </w:style>
  <w:style w:type="character" w:customStyle="1" w:styleId="WW8Num8z3">
    <w:name w:val="WW8Num8z3"/>
    <w:rsid w:val="00AA7F71"/>
    <w:rPr>
      <w:rFonts w:ascii="Symbol" w:hAnsi="Symbol"/>
    </w:rPr>
  </w:style>
  <w:style w:type="character" w:customStyle="1" w:styleId="WW8Num9z0">
    <w:name w:val="WW8Num9z0"/>
    <w:rsid w:val="00AA7F71"/>
    <w:rPr>
      <w:rFonts w:ascii="Symbol" w:hAnsi="Symbol"/>
    </w:rPr>
  </w:style>
  <w:style w:type="character" w:customStyle="1" w:styleId="WW8Num9z1">
    <w:name w:val="WW8Num9z1"/>
    <w:qFormat/>
    <w:rsid w:val="00AA7F71"/>
    <w:rPr>
      <w:rFonts w:ascii="Courier New" w:hAnsi="Courier New" w:cs="Courier New"/>
    </w:rPr>
  </w:style>
  <w:style w:type="character" w:customStyle="1" w:styleId="WW8Num9z2">
    <w:name w:val="WW8Num9z2"/>
    <w:rsid w:val="00AA7F71"/>
    <w:rPr>
      <w:rFonts w:ascii="Wingdings" w:hAnsi="Wingdings"/>
    </w:rPr>
  </w:style>
  <w:style w:type="character" w:customStyle="1" w:styleId="WW8Num10z0">
    <w:name w:val="WW8Num10z0"/>
    <w:rsid w:val="00AA7F71"/>
    <w:rPr>
      <w:rFonts w:ascii="Symbol" w:hAnsi="Symbol"/>
    </w:rPr>
  </w:style>
  <w:style w:type="character" w:customStyle="1" w:styleId="WW8Num10z1">
    <w:name w:val="WW8Num10z1"/>
    <w:rsid w:val="00AA7F71"/>
    <w:rPr>
      <w:rFonts w:ascii="Courier New" w:hAnsi="Courier New" w:cs="Courier New"/>
    </w:rPr>
  </w:style>
  <w:style w:type="character" w:customStyle="1" w:styleId="WW8Num10z2">
    <w:name w:val="WW8Num10z2"/>
    <w:rsid w:val="00AA7F71"/>
    <w:rPr>
      <w:rFonts w:ascii="Wingdings" w:hAnsi="Wingdings"/>
    </w:rPr>
  </w:style>
  <w:style w:type="character" w:customStyle="1" w:styleId="WW8Num12z0">
    <w:name w:val="WW8Num12z0"/>
    <w:rsid w:val="00AA7F71"/>
    <w:rPr>
      <w:rFonts w:ascii="Wingdings" w:hAnsi="Wingdings"/>
    </w:rPr>
  </w:style>
  <w:style w:type="character" w:customStyle="1" w:styleId="WW8Num12z1">
    <w:name w:val="WW8Num12z1"/>
    <w:rsid w:val="00AA7F71"/>
    <w:rPr>
      <w:rFonts w:ascii="Courier New" w:hAnsi="Courier New" w:cs="Courier New"/>
    </w:rPr>
  </w:style>
  <w:style w:type="character" w:customStyle="1" w:styleId="WW8Num12z3">
    <w:name w:val="WW8Num12z3"/>
    <w:rsid w:val="00AA7F71"/>
    <w:rPr>
      <w:rFonts w:ascii="Symbol" w:hAnsi="Symbol"/>
    </w:rPr>
  </w:style>
  <w:style w:type="character" w:customStyle="1" w:styleId="WW8Num13z0">
    <w:name w:val="WW8Num13z0"/>
    <w:rsid w:val="00AA7F71"/>
    <w:rPr>
      <w:rFonts w:ascii="Symbol" w:hAnsi="Symbol"/>
    </w:rPr>
  </w:style>
  <w:style w:type="character" w:customStyle="1" w:styleId="WW8Num13z1">
    <w:name w:val="WW8Num13z1"/>
    <w:rsid w:val="00AA7F71"/>
    <w:rPr>
      <w:rFonts w:ascii="Courier New" w:hAnsi="Courier New" w:cs="Courier New"/>
    </w:rPr>
  </w:style>
  <w:style w:type="character" w:customStyle="1" w:styleId="WW8Num13z2">
    <w:name w:val="WW8Num13z2"/>
    <w:rsid w:val="00AA7F71"/>
    <w:rPr>
      <w:rFonts w:ascii="Wingdings" w:hAnsi="Wingdings"/>
    </w:rPr>
  </w:style>
  <w:style w:type="character" w:customStyle="1" w:styleId="WW8Num14z0">
    <w:name w:val="WW8Num14z0"/>
    <w:qFormat/>
    <w:rsid w:val="00AA7F71"/>
    <w:rPr>
      <w:rFonts w:ascii="Symbol" w:hAnsi="Symbol"/>
    </w:rPr>
  </w:style>
  <w:style w:type="character" w:customStyle="1" w:styleId="WW8Num14z1">
    <w:name w:val="WW8Num14z1"/>
    <w:rsid w:val="00AA7F71"/>
    <w:rPr>
      <w:rFonts w:ascii="Courier New" w:hAnsi="Courier New" w:cs="Courier New"/>
    </w:rPr>
  </w:style>
  <w:style w:type="character" w:customStyle="1" w:styleId="WW8Num14z2">
    <w:name w:val="WW8Num14z2"/>
    <w:rsid w:val="00AA7F71"/>
    <w:rPr>
      <w:rFonts w:ascii="Wingdings" w:hAnsi="Wingdings"/>
    </w:rPr>
  </w:style>
  <w:style w:type="character" w:customStyle="1" w:styleId="WW8Num15z0">
    <w:name w:val="WW8Num15z0"/>
    <w:rsid w:val="00AA7F71"/>
    <w:rPr>
      <w:rFonts w:ascii="Wingdings" w:eastAsia="Times New Roman" w:hAnsi="Wingdings" w:cs="Times New Roman"/>
    </w:rPr>
  </w:style>
  <w:style w:type="character" w:customStyle="1" w:styleId="WW8Num15z1">
    <w:name w:val="WW8Num15z1"/>
    <w:rsid w:val="00AA7F71"/>
    <w:rPr>
      <w:rFonts w:ascii="Courier New" w:hAnsi="Courier New"/>
    </w:rPr>
  </w:style>
  <w:style w:type="character" w:customStyle="1" w:styleId="WW8Num15z2">
    <w:name w:val="WW8Num15z2"/>
    <w:rsid w:val="00AA7F71"/>
    <w:rPr>
      <w:rFonts w:ascii="Wingdings" w:hAnsi="Wingdings"/>
    </w:rPr>
  </w:style>
  <w:style w:type="character" w:customStyle="1" w:styleId="WW8Num15z3">
    <w:name w:val="WW8Num15z3"/>
    <w:rsid w:val="00AA7F71"/>
    <w:rPr>
      <w:rFonts w:ascii="Symbol" w:hAnsi="Symbol"/>
    </w:rPr>
  </w:style>
  <w:style w:type="character" w:customStyle="1" w:styleId="WW8Num16z0">
    <w:name w:val="WW8Num16z0"/>
    <w:rsid w:val="00AA7F71"/>
    <w:rPr>
      <w:rFonts w:ascii="Wingdings" w:hAnsi="Wingdings"/>
    </w:rPr>
  </w:style>
  <w:style w:type="character" w:customStyle="1" w:styleId="WW8Num16z1">
    <w:name w:val="WW8Num16z1"/>
    <w:rsid w:val="00AA7F71"/>
    <w:rPr>
      <w:rFonts w:ascii="Courier New" w:hAnsi="Courier New" w:cs="Courier New"/>
    </w:rPr>
  </w:style>
  <w:style w:type="character" w:customStyle="1" w:styleId="WW8Num16z3">
    <w:name w:val="WW8Num16z3"/>
    <w:rsid w:val="00AA7F71"/>
    <w:rPr>
      <w:rFonts w:ascii="Symbol" w:hAnsi="Symbol"/>
    </w:rPr>
  </w:style>
  <w:style w:type="character" w:customStyle="1" w:styleId="WW8Num17z0">
    <w:name w:val="WW8Num17z0"/>
    <w:rsid w:val="00AA7F71"/>
    <w:rPr>
      <w:rFonts w:ascii="Wingdings" w:hAnsi="Wingdings"/>
    </w:rPr>
  </w:style>
  <w:style w:type="character" w:customStyle="1" w:styleId="WW8Num17z1">
    <w:name w:val="WW8Num17z1"/>
    <w:rsid w:val="00AA7F71"/>
    <w:rPr>
      <w:rFonts w:ascii="Courier New" w:hAnsi="Courier New" w:cs="Times New Roman"/>
    </w:rPr>
  </w:style>
  <w:style w:type="character" w:customStyle="1" w:styleId="WW8Num18z0">
    <w:name w:val="WW8Num18z0"/>
    <w:qFormat/>
    <w:rsid w:val="00AA7F71"/>
    <w:rPr>
      <w:rFonts w:ascii="Symbol" w:hAnsi="Symbol"/>
    </w:rPr>
  </w:style>
  <w:style w:type="character" w:customStyle="1" w:styleId="WW8Num18z1">
    <w:name w:val="WW8Num18z1"/>
    <w:rsid w:val="00AA7F71"/>
    <w:rPr>
      <w:rFonts w:ascii="Courier New" w:hAnsi="Courier New" w:cs="Courier New"/>
    </w:rPr>
  </w:style>
  <w:style w:type="character" w:customStyle="1" w:styleId="WW8Num18z2">
    <w:name w:val="WW8Num18z2"/>
    <w:qFormat/>
    <w:rsid w:val="00AA7F71"/>
    <w:rPr>
      <w:rFonts w:ascii="Wingdings" w:hAnsi="Wingdings"/>
    </w:rPr>
  </w:style>
  <w:style w:type="character" w:customStyle="1" w:styleId="WW8Num19z0">
    <w:name w:val="WW8Num19z0"/>
    <w:rsid w:val="00AA7F71"/>
    <w:rPr>
      <w:rFonts w:ascii="Wingdings" w:hAnsi="Wingdings"/>
    </w:rPr>
  </w:style>
  <w:style w:type="character" w:customStyle="1" w:styleId="WW8Num19z1">
    <w:name w:val="WW8Num19z1"/>
    <w:rsid w:val="00AA7F71"/>
    <w:rPr>
      <w:rFonts w:ascii="Courier New" w:hAnsi="Courier New"/>
    </w:rPr>
  </w:style>
  <w:style w:type="character" w:customStyle="1" w:styleId="WW8Num19z3">
    <w:name w:val="WW8Num19z3"/>
    <w:rsid w:val="00AA7F71"/>
    <w:rPr>
      <w:rFonts w:ascii="Symbol" w:hAnsi="Symbol"/>
    </w:rPr>
  </w:style>
  <w:style w:type="character" w:customStyle="1" w:styleId="WW8Num20z0">
    <w:name w:val="WW8Num20z0"/>
    <w:rsid w:val="00AA7F71"/>
    <w:rPr>
      <w:rFonts w:ascii="Symbol" w:hAnsi="Symbol"/>
    </w:rPr>
  </w:style>
  <w:style w:type="character" w:customStyle="1" w:styleId="WW8Num20z1">
    <w:name w:val="WW8Num20z1"/>
    <w:rsid w:val="00AA7F71"/>
    <w:rPr>
      <w:rFonts w:ascii="Courier New" w:hAnsi="Courier New" w:cs="Courier New"/>
    </w:rPr>
  </w:style>
  <w:style w:type="character" w:customStyle="1" w:styleId="WW8Num20z2">
    <w:name w:val="WW8Num20z2"/>
    <w:rsid w:val="00AA7F71"/>
    <w:rPr>
      <w:rFonts w:ascii="Wingdings" w:hAnsi="Wingdings"/>
    </w:rPr>
  </w:style>
  <w:style w:type="character" w:customStyle="1" w:styleId="WW8Num22z0">
    <w:name w:val="WW8Num22z0"/>
    <w:qFormat/>
    <w:rsid w:val="00AA7F71"/>
    <w:rPr>
      <w:rFonts w:ascii="Symbol" w:hAnsi="Symbol"/>
    </w:rPr>
  </w:style>
  <w:style w:type="character" w:customStyle="1" w:styleId="WW8Num22z1">
    <w:name w:val="WW8Num22z1"/>
    <w:rsid w:val="00AA7F71"/>
    <w:rPr>
      <w:rFonts w:ascii="Courier New" w:hAnsi="Courier New" w:cs="Courier New"/>
    </w:rPr>
  </w:style>
  <w:style w:type="character" w:customStyle="1" w:styleId="WW8Num22z2">
    <w:name w:val="WW8Num22z2"/>
    <w:qFormat/>
    <w:rsid w:val="00AA7F71"/>
    <w:rPr>
      <w:rFonts w:ascii="Wingdings" w:hAnsi="Wingdings"/>
    </w:rPr>
  </w:style>
  <w:style w:type="character" w:customStyle="1" w:styleId="WW8Num23z0">
    <w:name w:val="WW8Num23z0"/>
    <w:rsid w:val="00AA7F71"/>
    <w:rPr>
      <w:rFonts w:ascii="Symbol" w:hAnsi="Symbol"/>
    </w:rPr>
  </w:style>
  <w:style w:type="character" w:customStyle="1" w:styleId="WW8Num23z1">
    <w:name w:val="WW8Num23z1"/>
    <w:rsid w:val="00AA7F71"/>
    <w:rPr>
      <w:rFonts w:ascii="Courier New" w:hAnsi="Courier New" w:cs="Courier New"/>
    </w:rPr>
  </w:style>
  <w:style w:type="character" w:customStyle="1" w:styleId="WW8Num23z2">
    <w:name w:val="WW8Num23z2"/>
    <w:rsid w:val="00AA7F71"/>
    <w:rPr>
      <w:rFonts w:ascii="Wingdings" w:hAnsi="Wingdings"/>
    </w:rPr>
  </w:style>
  <w:style w:type="character" w:customStyle="1" w:styleId="WW8Num24z1">
    <w:name w:val="WW8Num24z1"/>
    <w:rsid w:val="00AA7F71"/>
    <w:rPr>
      <w:rFonts w:ascii="Symbol" w:hAnsi="Symbol" w:cs="Symbol"/>
    </w:rPr>
  </w:style>
  <w:style w:type="character" w:customStyle="1" w:styleId="SubtleReference1">
    <w:name w:val="Subtle Reference1"/>
    <w:basedOn w:val="DefaultParagraphFont"/>
    <w:qFormat/>
    <w:rsid w:val="00AA7F71"/>
    <w:rPr>
      <w:smallCaps/>
      <w:color w:val="C0504D"/>
      <w:u w:val="single"/>
    </w:rPr>
  </w:style>
  <w:style w:type="paragraph" w:customStyle="1" w:styleId="Index">
    <w:name w:val="Index"/>
    <w:basedOn w:val="Normal"/>
    <w:rsid w:val="00AA7F71"/>
    <w:pPr>
      <w:suppressLineNumbers/>
    </w:pPr>
    <w:rPr>
      <w:rFonts w:cs="Mangal"/>
    </w:rPr>
  </w:style>
  <w:style w:type="paragraph" w:customStyle="1" w:styleId="Framecontents">
    <w:name w:val="Frame contents"/>
    <w:basedOn w:val="BodyText"/>
    <w:rsid w:val="00AA7F71"/>
  </w:style>
  <w:style w:type="paragraph" w:customStyle="1" w:styleId="TableContents">
    <w:name w:val="Table Contents"/>
    <w:basedOn w:val="Normal"/>
    <w:rsid w:val="00AA7F71"/>
    <w:pPr>
      <w:suppressLineNumbers/>
    </w:pPr>
  </w:style>
  <w:style w:type="paragraph" w:customStyle="1" w:styleId="TableHeading">
    <w:name w:val="Table Heading"/>
    <w:basedOn w:val="TableContents"/>
    <w:rsid w:val="00AA7F71"/>
    <w:pPr>
      <w:jc w:val="center"/>
    </w:pPr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7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il_rathee123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Amit</dc:creator>
  <cp:lastModifiedBy>Lappy</cp:lastModifiedBy>
  <cp:revision>2</cp:revision>
  <cp:lastPrinted>2016-10-24T05:22:00Z</cp:lastPrinted>
  <dcterms:created xsi:type="dcterms:W3CDTF">2020-05-28T12:01:00Z</dcterms:created>
  <dcterms:modified xsi:type="dcterms:W3CDTF">2020-05-28T12:01:00Z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