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left="0"/>
        <w:rPr>
          <w:rFonts w:ascii="Arial" w:hAnsi="Arial" w:cs="Arial"/>
          <w:b/>
          <w:sz w:val="24"/>
          <w:szCs w:val="36"/>
        </w:rPr>
      </w:pPr>
      <w:r>
        <w:rPr>
          <w:rFonts w:ascii="Arial" w:hAnsi="Arial" w:cs="Arial"/>
          <w:b/>
          <w:sz w:val="24"/>
          <w:szCs w:val="36"/>
        </w:rPr>
        <w:t>PUSHPINDER JANGRA</w:t>
      </w:r>
    </w:p>
    <w:p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"/>
          <w:szCs w:val="24"/>
          <w:lang w:val="pt-BR"/>
        </w:rPr>
      </w:pPr>
    </w:p>
    <w:p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Cs w:val="24"/>
          <w:lang w:val="pt-BR"/>
        </w:rPr>
        <w:t xml:space="preserve">         </w:t>
      </w:r>
      <w:r>
        <w:rPr>
          <w:rFonts w:ascii="Arial" w:hAnsi="Arial" w:cs="Arial"/>
          <w:sz w:val="20"/>
        </w:rPr>
        <w:t>New Durga colony,</w:t>
      </w:r>
    </w:p>
    <w:p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     Gali 5, Chhoker Petrol Pump</w:t>
      </w:r>
    </w:p>
    <w:p>
      <w:pPr>
        <w:widowControl w:val="0"/>
        <w:tabs>
          <w:tab w:val="left" w:pos="720"/>
        </w:tabs>
        <w:autoSpaceDE w:val="0"/>
        <w:autoSpaceDN w:val="0"/>
        <w:adjustRightInd w:val="0"/>
        <w:ind w:left="0"/>
        <w:jc w:val="both"/>
        <w:rPr>
          <w:rFonts w:ascii="Arial" w:hAnsi="Arial" w:cs="Arial"/>
          <w:sz w:val="20"/>
        </w:rPr>
      </w:pPr>
      <w:proofErr w:type="gramStart"/>
      <w:r>
        <w:rPr>
          <w:rFonts w:ascii="Arial" w:hAnsi="Arial" w:cs="Arial"/>
          <w:sz w:val="20"/>
        </w:rPr>
        <w:t>Samalkha ,Panipat</w:t>
      </w:r>
      <w:proofErr w:type="gramEnd"/>
      <w:r>
        <w:rPr>
          <w:rFonts w:ascii="Arial" w:hAnsi="Arial" w:cs="Arial"/>
          <w:sz w:val="20"/>
        </w:rPr>
        <w:t>, Haryana.</w:t>
      </w:r>
    </w:p>
    <w:p>
      <w:pPr>
        <w:widowControl w:val="0"/>
        <w:tabs>
          <w:tab w:val="left" w:pos="720"/>
        </w:tabs>
        <w:autoSpaceDE w:val="0"/>
        <w:autoSpaceDN w:val="0"/>
        <w:adjustRightInd w:val="0"/>
        <w:ind w:left="0"/>
        <w:jc w:val="both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sz w:val="20"/>
        </w:rPr>
        <w:t>E-mail:</w:t>
      </w:r>
      <w:hyperlink r:id="rId10" w:history="1">
        <w:r>
          <w:rPr>
            <w:rFonts w:ascii="Arial" w:hAnsi="Arial" w:cs="Arial"/>
            <w:color w:val="000000"/>
            <w:sz w:val="20"/>
          </w:rPr>
          <w:t>Pushpinderanchit2@gm</w:t>
        </w:r>
        <w:bookmarkStart w:id="0" w:name="_Hlt361927297"/>
        <w:bookmarkStart w:id="1" w:name="_Hlt361927298"/>
        <w:bookmarkStart w:id="2" w:name="_Hlt361927504"/>
        <w:r>
          <w:rPr>
            <w:rFonts w:ascii="Arial" w:hAnsi="Arial" w:cs="Arial"/>
            <w:color w:val="000000"/>
            <w:sz w:val="20"/>
          </w:rPr>
          <w:t>a</w:t>
        </w:r>
        <w:bookmarkEnd w:id="0"/>
        <w:bookmarkEnd w:id="1"/>
        <w:bookmarkEnd w:id="2"/>
        <w:r>
          <w:rPr>
            <w:rFonts w:ascii="Arial" w:hAnsi="Arial" w:cs="Arial"/>
            <w:color w:val="000000"/>
            <w:sz w:val="20"/>
          </w:rPr>
          <w:t>il.com</w:t>
        </w:r>
      </w:hyperlink>
      <w:r>
        <w:rPr>
          <w:rFonts w:ascii="Arial" w:hAnsi="Arial" w:cs="Arial"/>
          <w:color w:val="000000"/>
          <w:sz w:val="20"/>
        </w:rPr>
        <w:t xml:space="preserve">    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 xml:space="preserve">                                      Contact n</w:t>
      </w:r>
      <w:r>
        <w:rPr>
          <w:rFonts w:ascii="Arial" w:hAnsi="Arial" w:cs="Arial"/>
          <w:sz w:val="20"/>
        </w:rPr>
        <w:t xml:space="preserve">o: +91-9991264882                                                                                </w:t>
      </w:r>
    </w:p>
    <w:p>
      <w:pPr>
        <w:widowControl w:val="0"/>
        <w:tabs>
          <w:tab w:val="left" w:pos="720"/>
        </w:tabs>
        <w:autoSpaceDE w:val="0"/>
        <w:autoSpaceDN w:val="0"/>
        <w:adjustRightInd w:val="0"/>
        <w:ind w:left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                                             </w:t>
      </w:r>
      <w:r>
        <w:rPr>
          <w:rFonts w:ascii="Arial" w:hAnsi="Arial" w:cs="Arial"/>
          <w:sz w:val="20"/>
        </w:rPr>
        <w:t xml:space="preserve"> +91-9311409285</w:t>
      </w:r>
    </w:p>
    <w:p>
      <w:pPr>
        <w:widowControl w:val="0"/>
        <w:tabs>
          <w:tab w:val="left" w:pos="720"/>
        </w:tabs>
        <w:autoSpaceDE w:val="0"/>
        <w:autoSpaceDN w:val="0"/>
        <w:adjustRightInd w:val="0"/>
        <w:ind w:left="0"/>
        <w:jc w:val="both"/>
        <w:rPr>
          <w:rFonts w:ascii="Arial" w:hAnsi="Arial" w:cs="Arial"/>
        </w:rPr>
      </w:pPr>
    </w:p>
    <w:p>
      <w:pPr>
        <w:pBdr>
          <w:top w:val="single" w:sz="4" w:space="0" w:color="auto"/>
        </w:pBdr>
        <w:shd w:val="clear" w:color="auto" w:fill="D9D9D9"/>
        <w:tabs>
          <w:tab w:val="right" w:pos="8581"/>
        </w:tabs>
        <w:ind w:left="-90" w:right="18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Cs/>
          <w:iCs/>
          <w:sz w:val="24"/>
        </w:rPr>
        <w:t xml:space="preserve">Career Objective </w:t>
      </w:r>
      <w:r>
        <w:rPr>
          <w:rFonts w:ascii="Arial" w:hAnsi="Arial" w:cs="Arial"/>
          <w:bCs/>
          <w:iCs/>
          <w:sz w:val="24"/>
        </w:rPr>
        <w:tab/>
      </w:r>
    </w:p>
    <w:p>
      <w:pPr>
        <w:autoSpaceDE w:val="0"/>
        <w:autoSpaceDN w:val="0"/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                  </w:t>
      </w:r>
    </w:p>
    <w:p>
      <w:pPr>
        <w:autoSpaceDE w:val="0"/>
        <w:autoSpaceDN w:val="0"/>
        <w:adjustRightInd w:val="0"/>
        <w:ind w:left="0"/>
        <w:rPr>
          <w:rFonts w:ascii="Arial" w:eastAsia="Times New Roman" w:hAnsi="Arial" w:cs="Arial"/>
          <w:color w:val="000000"/>
          <w:sz w:val="20"/>
          <w:szCs w:val="24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4"/>
          <w:lang w:bidi="ar-SA"/>
        </w:rPr>
        <w:t>Scaling new heights of success with hard work &amp; dedication and leaving a mark of excellence on each step; aiming for</w:t>
      </w:r>
    </w:p>
    <w:p>
      <w:pPr>
        <w:autoSpaceDE w:val="0"/>
        <w:autoSpaceDN w:val="0"/>
        <w:jc w:val="both"/>
        <w:rPr>
          <w:rFonts w:ascii="Arial" w:eastAsia="Times New Roman" w:hAnsi="Arial" w:cs="Arial"/>
          <w:color w:val="000000"/>
          <w:sz w:val="20"/>
          <w:szCs w:val="24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4"/>
          <w:lang w:bidi="ar-SA"/>
        </w:rPr>
        <w:t xml:space="preserve">          </w:t>
      </w:r>
      <w:proofErr w:type="gramStart"/>
      <w:r>
        <w:rPr>
          <w:rFonts w:ascii="Arial" w:eastAsia="Times New Roman" w:hAnsi="Arial" w:cs="Arial"/>
          <w:color w:val="000000"/>
          <w:sz w:val="20"/>
          <w:szCs w:val="24"/>
          <w:lang w:bidi="ar-SA"/>
        </w:rPr>
        <w:t>challenging</w:t>
      </w:r>
      <w:proofErr w:type="gramEnd"/>
      <w:r>
        <w:rPr>
          <w:rFonts w:ascii="Arial" w:eastAsia="Times New Roman" w:hAnsi="Arial" w:cs="Arial"/>
          <w:color w:val="000000"/>
          <w:sz w:val="20"/>
          <w:szCs w:val="24"/>
          <w:lang w:bidi="ar-SA"/>
        </w:rPr>
        <w:t xml:space="preserve"> assignments in </w:t>
      </w:r>
      <w:r>
        <w:rPr>
          <w:rFonts w:ascii="Arial" w:eastAsia="Times New Roman" w:hAnsi="Arial" w:cs="Arial"/>
          <w:b/>
          <w:color w:val="000000"/>
          <w:sz w:val="20"/>
          <w:szCs w:val="24"/>
          <w:lang w:bidi="ar-SA"/>
        </w:rPr>
        <w:t>Service Operations</w:t>
      </w:r>
      <w:r>
        <w:rPr>
          <w:rFonts w:ascii="Arial" w:eastAsia="Times New Roman" w:hAnsi="Arial" w:cs="Arial"/>
          <w:color w:val="000000"/>
          <w:sz w:val="20"/>
          <w:szCs w:val="24"/>
          <w:lang w:bidi="ar-SA"/>
        </w:rPr>
        <w:t xml:space="preserve"> with a reputed organization.</w:t>
      </w:r>
    </w:p>
    <w:p>
      <w:pPr>
        <w:autoSpaceDE w:val="0"/>
        <w:autoSpaceDN w:val="0"/>
        <w:jc w:val="both"/>
        <w:rPr>
          <w:rFonts w:ascii="Arial" w:eastAsia="Times New Roman" w:hAnsi="Arial" w:cs="Arial"/>
          <w:color w:val="000000"/>
          <w:sz w:val="20"/>
          <w:szCs w:val="24"/>
          <w:lang w:bidi="ar-SA"/>
        </w:rPr>
      </w:pPr>
    </w:p>
    <w:p>
      <w:pPr>
        <w:pBdr>
          <w:top w:val="single" w:sz="4" w:space="1" w:color="auto"/>
        </w:pBdr>
        <w:shd w:val="clear" w:color="auto" w:fill="D9D9D9"/>
        <w:ind w:left="-90" w:right="18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Cs/>
          <w:iCs/>
          <w:sz w:val="24"/>
        </w:rPr>
        <w:t>Professional Summary</w:t>
      </w:r>
    </w:p>
    <w:p>
      <w:pPr>
        <w:widowControl w:val="0"/>
        <w:tabs>
          <w:tab w:val="left" w:pos="720"/>
        </w:tabs>
        <w:autoSpaceDE w:val="0"/>
        <w:autoSpaceDN w:val="0"/>
        <w:adjustRightInd w:val="0"/>
        <w:ind w:left="0"/>
        <w:jc w:val="both"/>
        <w:rPr>
          <w:rFonts w:ascii="Arial" w:hAnsi="Arial" w:cs="Arial"/>
        </w:rPr>
      </w:pPr>
    </w:p>
    <w:p>
      <w:pPr>
        <w:widowControl w:val="0"/>
        <w:numPr>
          <w:ilvl w:val="0"/>
          <w:numId w:val="40"/>
        </w:numPr>
        <w:autoSpaceDE w:val="0"/>
        <w:autoSpaceDN w:val="0"/>
        <w:adjustRightInd w:val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lang w:val="en-GB"/>
        </w:rPr>
        <w:t>3</w:t>
      </w:r>
      <w:r>
        <w:rPr>
          <w:rFonts w:ascii="Arial" w:hAnsi="Arial" w:cs="Arial"/>
          <w:sz w:val="20"/>
          <w:lang w:val="en-GB"/>
        </w:rPr>
        <w:t xml:space="preserve"> years of experience in </w:t>
      </w:r>
      <w:r>
        <w:rPr>
          <w:rFonts w:ascii="Arial" w:hAnsi="Arial" w:cs="Arial"/>
          <w:sz w:val="20"/>
        </w:rPr>
        <w:t>Service Operations &amp; product support</w:t>
      </w:r>
      <w:r>
        <w:rPr>
          <w:rFonts w:ascii="Arial" w:hAnsi="Arial" w:cs="Arial"/>
          <w:sz w:val="20"/>
          <w:lang w:val="en-GB"/>
        </w:rPr>
        <w:t>, customer handling, dealer      handling</w:t>
      </w:r>
    </w:p>
    <w:p>
      <w:pPr>
        <w:widowControl w:val="0"/>
        <w:numPr>
          <w:ilvl w:val="0"/>
          <w:numId w:val="40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Resourceful at maintaining business relationship with clients and customers to achieve quality product and service norms by resolving their service-related critical issues.</w:t>
      </w:r>
    </w:p>
    <w:p>
      <w:pPr>
        <w:widowControl w:val="0"/>
        <w:numPr>
          <w:ilvl w:val="0"/>
          <w:numId w:val="40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Excellent Relationship Management, Analytical &amp; Communication Skills.</w:t>
      </w:r>
    </w:p>
    <w:p>
      <w:pPr>
        <w:widowControl w:val="0"/>
        <w:numPr>
          <w:ilvl w:val="0"/>
          <w:numId w:val="40"/>
        </w:numPr>
        <w:autoSpaceDE w:val="0"/>
        <w:autoSpaceDN w:val="0"/>
        <w:adjustRightInd w:val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Skilled at efficiently attending to the Service Calls, imparting necessary Training to the Staff of the Customer about the precautions, running and maintenance of the product supplied.</w:t>
      </w:r>
    </w:p>
    <w:p>
      <w:pPr>
        <w:widowControl w:val="0"/>
        <w:numPr>
          <w:ilvl w:val="0"/>
          <w:numId w:val="40"/>
        </w:numPr>
        <w:autoSpaceDE w:val="0"/>
        <w:autoSpaceDN w:val="0"/>
        <w:adjustRightInd w:val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lang w:val="en-GB"/>
        </w:rPr>
        <w:t>Updating field service &amp; dealers channels, Works with the product support</w:t>
      </w:r>
      <w:r>
        <w:rPr>
          <w:rFonts w:ascii="Arial" w:hAnsi="Arial" w:cs="Arial"/>
          <w:sz w:val="20"/>
          <w:lang w:val="en-GB"/>
        </w:rPr>
        <w:t>.</w:t>
      </w:r>
    </w:p>
    <w:p>
      <w:pPr>
        <w:widowControl w:val="0"/>
        <w:autoSpaceDE w:val="0"/>
        <w:autoSpaceDN w:val="0"/>
        <w:adjustRightInd w:val="0"/>
        <w:ind w:left="0"/>
        <w:jc w:val="both"/>
        <w:rPr>
          <w:rFonts w:ascii="Verdana" w:hAnsi="Verdana" w:cs="Book Antiqua"/>
          <w:sz w:val="2"/>
          <w:lang w:val="en-GB"/>
        </w:rPr>
      </w:pPr>
    </w:p>
    <w:p>
      <w:pPr>
        <w:autoSpaceDE w:val="0"/>
        <w:autoSpaceDN w:val="0"/>
        <w:jc w:val="both"/>
        <w:rPr>
          <w:rFonts w:ascii="Arial" w:eastAsia="Times New Roman" w:hAnsi="Arial" w:cs="Arial"/>
          <w:bCs/>
          <w:color w:val="000000"/>
          <w:sz w:val="16"/>
          <w:szCs w:val="24"/>
          <w:lang w:bidi="ar-SA"/>
        </w:rPr>
      </w:pPr>
    </w:p>
    <w:p>
      <w:pPr>
        <w:pBdr>
          <w:top w:val="single" w:sz="4" w:space="1" w:color="auto"/>
        </w:pBdr>
        <w:shd w:val="clear" w:color="auto" w:fill="D9D9D9"/>
        <w:ind w:left="-90" w:right="18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Cs/>
          <w:iCs/>
          <w:sz w:val="24"/>
        </w:rPr>
        <w:t xml:space="preserve">Employment details </w:t>
      </w:r>
    </w:p>
    <w:p>
      <w:pPr>
        <w:widowControl w:val="0"/>
        <w:tabs>
          <w:tab w:val="left" w:pos="720"/>
        </w:tabs>
        <w:autoSpaceDE w:val="0"/>
        <w:autoSpaceDN w:val="0"/>
        <w:adjustRightInd w:val="0"/>
        <w:ind w:left="0"/>
        <w:jc w:val="both"/>
        <w:rPr>
          <w:rFonts w:ascii="Arial" w:hAnsi="Arial" w:cs="Arial"/>
        </w:rPr>
      </w:pPr>
    </w:p>
    <w:p>
      <w:pPr>
        <w:rPr>
          <w:rFonts w:ascii="Arial" w:hAnsi="Arial" w:cs="Arial"/>
          <w:b/>
          <w:bCs/>
          <w:iCs/>
          <w:sz w:val="20"/>
        </w:rPr>
      </w:pPr>
      <w:r>
        <w:rPr>
          <w:rFonts w:ascii="Arial" w:hAnsi="Arial" w:cs="Arial"/>
          <w:b/>
          <w:sz w:val="20"/>
          <w:lang w:val="en-GB"/>
        </w:rPr>
        <w:t xml:space="preserve">                 </w:t>
      </w:r>
      <w:r>
        <w:rPr>
          <w:rFonts w:ascii="Arial" w:hAnsi="Arial" w:cs="Arial"/>
          <w:b/>
          <w:sz w:val="20"/>
          <w:lang w:val="en-GB"/>
        </w:rPr>
        <w:t>M/s Escorts Ltd, Faridabad</w:t>
      </w:r>
      <w:r>
        <w:rPr>
          <w:rFonts w:ascii="Arial" w:hAnsi="Arial" w:cs="Arial"/>
          <w:b/>
          <w:sz w:val="20"/>
          <w:lang w:val="en-GB"/>
        </w:rPr>
        <w:tab/>
      </w:r>
      <w:r>
        <w:rPr>
          <w:rFonts w:ascii="Arial" w:hAnsi="Arial" w:cs="Arial"/>
          <w:b/>
          <w:sz w:val="20"/>
        </w:rPr>
        <w:t>Territory</w:t>
      </w:r>
      <w:r>
        <w:rPr>
          <w:rFonts w:ascii="Arial" w:hAnsi="Arial" w:cs="Arial"/>
          <w:b/>
          <w:sz w:val="20"/>
        </w:rPr>
        <w:t xml:space="preserve"> Service Manager                 </w:t>
      </w:r>
      <w:r>
        <w:rPr>
          <w:rFonts w:ascii="Arial" w:hAnsi="Arial" w:cs="Arial"/>
          <w:b/>
          <w:bCs/>
          <w:iCs/>
          <w:sz w:val="20"/>
          <w:lang w:val="en-GB"/>
        </w:rPr>
        <w:t>Jun 2020</w:t>
      </w:r>
      <w:r>
        <w:rPr>
          <w:rFonts w:ascii="Arial" w:hAnsi="Arial" w:cs="Arial"/>
          <w:b/>
          <w:bCs/>
          <w:iCs/>
          <w:sz w:val="20"/>
        </w:rPr>
        <w:t>– Till Date</w:t>
      </w:r>
    </w:p>
    <w:p>
      <w:pPr>
        <w:spacing w:before="40"/>
        <w:jc w:val="both"/>
        <w:rPr>
          <w:rFonts w:ascii="Arial" w:hAnsi="Arial" w:cs="Arial"/>
          <w:b/>
          <w:sz w:val="20"/>
          <w:lang w:val="en-GB"/>
        </w:rPr>
      </w:pPr>
      <w:r>
        <w:rPr>
          <w:rFonts w:ascii="Arial" w:hAnsi="Arial" w:cs="Arial"/>
          <w:b/>
          <w:sz w:val="20"/>
          <w:lang w:val="en-GB"/>
        </w:rPr>
        <w:t xml:space="preserve">                 M/s Manpower group                 </w:t>
      </w:r>
      <w:r>
        <w:rPr>
          <w:rFonts w:ascii="Arial" w:hAnsi="Arial" w:cs="Arial"/>
          <w:b/>
          <w:sz w:val="20"/>
          <w:lang w:val="en-GB"/>
        </w:rPr>
        <w:t xml:space="preserve">   </w:t>
      </w:r>
      <w:r>
        <w:rPr>
          <w:rFonts w:ascii="Arial" w:hAnsi="Arial" w:cs="Arial"/>
          <w:b/>
          <w:sz w:val="20"/>
          <w:lang w:val="en-GB"/>
        </w:rPr>
        <w:t xml:space="preserve">   Service executive </w:t>
      </w:r>
      <w:r>
        <w:rPr>
          <w:rFonts w:ascii="Arial" w:hAnsi="Arial" w:cs="Arial"/>
          <w:b/>
          <w:sz w:val="20"/>
          <w:lang w:val="en-GB"/>
        </w:rPr>
        <w:tab/>
      </w:r>
      <w:r>
        <w:rPr>
          <w:rFonts w:ascii="Arial" w:hAnsi="Arial" w:cs="Arial"/>
          <w:b/>
          <w:sz w:val="20"/>
          <w:lang w:val="en-GB"/>
        </w:rPr>
        <w:tab/>
      </w:r>
      <w:r>
        <w:rPr>
          <w:rFonts w:ascii="Arial" w:hAnsi="Arial" w:cs="Arial"/>
          <w:b/>
          <w:sz w:val="20"/>
          <w:lang w:val="en-GB"/>
        </w:rPr>
        <w:t xml:space="preserve">           11 Dec 2018</w:t>
      </w:r>
      <w:r>
        <w:rPr>
          <w:rFonts w:ascii="Arial" w:hAnsi="Arial" w:cs="Arial"/>
          <w:b/>
          <w:sz w:val="20"/>
          <w:lang w:val="en-GB"/>
        </w:rPr>
        <w:t xml:space="preserve"> – </w:t>
      </w:r>
      <w:r>
        <w:rPr>
          <w:rFonts w:ascii="Arial" w:hAnsi="Arial" w:cs="Arial"/>
          <w:b/>
          <w:sz w:val="20"/>
          <w:lang w:val="en-GB"/>
        </w:rPr>
        <w:t>Jun 2020</w:t>
      </w:r>
    </w:p>
    <w:p>
      <w:pPr>
        <w:spacing w:before="40"/>
        <w:jc w:val="both"/>
        <w:rPr>
          <w:rFonts w:ascii="Verdana" w:hAnsi="Verdana"/>
          <w:b/>
          <w:sz w:val="6"/>
        </w:rPr>
      </w:pPr>
    </w:p>
    <w:p>
      <w:pPr>
        <w:widowControl w:val="0"/>
        <w:autoSpaceDE w:val="0"/>
        <w:autoSpaceDN w:val="0"/>
        <w:adjustRightInd w:val="0"/>
        <w:ind w:left="0"/>
        <w:jc w:val="both"/>
        <w:rPr>
          <w:rFonts w:ascii="Verdana" w:hAnsi="Verdana" w:cs="Arial"/>
          <w:sz w:val="2"/>
        </w:rPr>
      </w:pPr>
    </w:p>
    <w:p>
      <w:pPr>
        <w:autoSpaceDE w:val="0"/>
        <w:autoSpaceDN w:val="0"/>
        <w:jc w:val="both"/>
        <w:rPr>
          <w:rFonts w:ascii="Arial" w:eastAsia="Times New Roman" w:hAnsi="Arial" w:cs="Arial"/>
          <w:color w:val="000000"/>
          <w:sz w:val="2"/>
          <w:szCs w:val="24"/>
          <w:lang w:bidi="ar-SA"/>
        </w:rPr>
      </w:pPr>
    </w:p>
    <w:p>
      <w:pPr>
        <w:autoSpaceDE w:val="0"/>
        <w:autoSpaceDN w:val="0"/>
        <w:jc w:val="both"/>
        <w:rPr>
          <w:rFonts w:ascii="Arial" w:eastAsia="Times New Roman" w:hAnsi="Arial" w:cs="Arial"/>
          <w:color w:val="000000"/>
          <w:sz w:val="2"/>
          <w:szCs w:val="24"/>
          <w:lang w:bidi="ar-SA"/>
        </w:rPr>
      </w:pPr>
    </w:p>
    <w:p>
      <w:pPr>
        <w:autoSpaceDE w:val="0"/>
        <w:autoSpaceDN w:val="0"/>
        <w:jc w:val="both"/>
        <w:rPr>
          <w:rFonts w:ascii="Arial" w:eastAsia="Times New Roman" w:hAnsi="Arial" w:cs="Arial"/>
          <w:bCs/>
          <w:color w:val="000000"/>
          <w:sz w:val="2"/>
          <w:szCs w:val="24"/>
          <w:lang w:bidi="ar-SA"/>
        </w:rPr>
      </w:pPr>
      <w:r>
        <w:rPr>
          <w:rFonts w:ascii="Arial" w:eastAsia="Times New Roman" w:hAnsi="Arial" w:cs="Arial"/>
          <w:bCs/>
          <w:color w:val="000000"/>
          <w:sz w:val="20"/>
          <w:szCs w:val="24"/>
          <w:lang w:bidi="ar-SA"/>
        </w:rPr>
        <w:t xml:space="preserve"> </w:t>
      </w:r>
    </w:p>
    <w:p>
      <w:pPr>
        <w:pBdr>
          <w:top w:val="single" w:sz="4" w:space="1" w:color="auto"/>
        </w:pBdr>
        <w:shd w:val="clear" w:color="auto" w:fill="D9D9D9"/>
        <w:ind w:left="-90" w:right="18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Cs/>
          <w:iCs/>
          <w:sz w:val="24"/>
        </w:rPr>
        <w:t xml:space="preserve">Work Experience </w:t>
      </w:r>
    </w:p>
    <w:p>
      <w:pPr>
        <w:ind w:left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</w:t>
      </w:r>
    </w:p>
    <w:p>
      <w:pPr>
        <w:ind w:left="0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</w:rPr>
        <w:t xml:space="preserve">Currently working in Escorts Agri machinery in service department as a </w:t>
      </w:r>
      <w:r>
        <w:rPr>
          <w:rFonts w:ascii="Arial" w:hAnsi="Arial" w:cs="Arial"/>
          <w:b/>
        </w:rPr>
        <w:t xml:space="preserve">Territory service </w:t>
      </w:r>
      <w:proofErr w:type="gramStart"/>
      <w:r>
        <w:rPr>
          <w:rFonts w:ascii="Arial" w:hAnsi="Arial" w:cs="Arial"/>
          <w:b/>
        </w:rPr>
        <w:t xml:space="preserve">manager </w:t>
      </w:r>
      <w:r>
        <w:rPr>
          <w:rFonts w:ascii="Arial" w:hAnsi="Arial" w:cs="Arial"/>
          <w:b/>
          <w:sz w:val="24"/>
        </w:rPr>
        <w:t>.</w:t>
      </w:r>
      <w:proofErr w:type="gramEnd"/>
    </w:p>
    <w:p>
      <w:pPr>
        <w:ind w:left="0"/>
        <w:jc w:val="both"/>
        <w:rPr>
          <w:rFonts w:ascii="Arial" w:hAnsi="Arial" w:cs="Arial"/>
          <w:b/>
          <w:sz w:val="16"/>
        </w:rPr>
      </w:pPr>
    </w:p>
    <w:p>
      <w:pPr>
        <w:ind w:left="0"/>
        <w:rPr>
          <w:rFonts w:ascii="Arial" w:hAnsi="Arial" w:cs="Arial"/>
          <w:b/>
          <w:bCs/>
          <w:u w:val="single"/>
          <w:lang w:val="en-IN" w:bidi="ar-SA"/>
        </w:rPr>
      </w:pPr>
      <w:r>
        <w:rPr>
          <w:rFonts w:ascii="Arial" w:hAnsi="Arial" w:cs="Arial"/>
          <w:b/>
          <w:bCs/>
          <w:u w:val="single"/>
          <w:lang w:val="en-IN" w:bidi="ar-SA"/>
        </w:rPr>
        <w:t xml:space="preserve">Jun’2020- Till </w:t>
      </w:r>
      <w:r>
        <w:rPr>
          <w:rFonts w:ascii="Arial" w:hAnsi="Arial" w:cs="Arial"/>
          <w:b/>
          <w:bCs/>
          <w:u w:val="single"/>
          <w:lang w:val="en-IN" w:bidi="ar-SA"/>
        </w:rPr>
        <w:t>date</w:t>
      </w:r>
      <w:r>
        <w:rPr>
          <w:rFonts w:ascii="Arial" w:hAnsi="Arial" w:cs="Arial"/>
          <w:b/>
          <w:bCs/>
          <w:u w:val="single"/>
          <w:lang w:val="en-IN" w:bidi="ar-SA"/>
        </w:rPr>
        <w:t xml:space="preserve">: Escorts Agri Machinery- Firozpur, </w:t>
      </w:r>
      <w:proofErr w:type="gramStart"/>
      <w:r>
        <w:rPr>
          <w:rFonts w:ascii="Arial" w:hAnsi="Arial" w:cs="Arial"/>
          <w:b/>
          <w:bCs/>
          <w:u w:val="single"/>
          <w:lang w:val="en-IN" w:bidi="ar-SA"/>
        </w:rPr>
        <w:t>Muktsar ,</w:t>
      </w:r>
      <w:proofErr w:type="gramEnd"/>
      <w:r>
        <w:rPr>
          <w:rFonts w:ascii="Arial" w:hAnsi="Arial" w:cs="Arial"/>
          <w:b/>
          <w:bCs/>
          <w:u w:val="single"/>
          <w:lang w:val="en-IN" w:bidi="ar-SA"/>
        </w:rPr>
        <w:t xml:space="preserve"> Punjab</w:t>
      </w:r>
      <w:r>
        <w:rPr>
          <w:rFonts w:ascii="Arial" w:hAnsi="Arial" w:cs="Arial"/>
          <w:b/>
          <w:bCs/>
          <w:u w:val="single"/>
          <w:lang w:val="en-IN" w:bidi="ar-SA"/>
        </w:rPr>
        <w:t xml:space="preserve"> as a Territory service manager</w:t>
      </w:r>
    </w:p>
    <w:p>
      <w:pPr>
        <w:ind w:left="0"/>
        <w:rPr>
          <w:rFonts w:ascii="Arial" w:hAnsi="Arial" w:cs="Arial"/>
          <w:b/>
          <w:bCs/>
          <w:sz w:val="20"/>
          <w:u w:val="single"/>
          <w:lang w:val="en-IN" w:bidi="ar-SA"/>
        </w:rPr>
      </w:pPr>
      <w:bookmarkStart w:id="3" w:name="_GoBack"/>
      <w:bookmarkEnd w:id="3"/>
    </w:p>
    <w:p>
      <w:pPr>
        <w:ind w:left="0"/>
        <w:rPr>
          <w:rFonts w:ascii="Arial" w:hAnsi="Arial" w:cs="Arial"/>
          <w:b/>
          <w:bCs/>
          <w:sz w:val="20"/>
          <w:u w:val="single"/>
          <w:lang w:val="en-IN" w:bidi="ar-SA"/>
        </w:rPr>
      </w:pPr>
      <w:r>
        <w:rPr>
          <w:rFonts w:ascii="Arial" w:hAnsi="Arial" w:cs="Arial"/>
          <w:b/>
          <w:bCs/>
          <w:sz w:val="20"/>
          <w:u w:val="single"/>
          <w:lang w:val="en-IN" w:bidi="ar-SA"/>
        </w:rPr>
        <w:t xml:space="preserve">Key </w:t>
      </w:r>
      <w:proofErr w:type="gramStart"/>
      <w:r>
        <w:rPr>
          <w:rFonts w:ascii="Arial" w:hAnsi="Arial" w:cs="Arial"/>
          <w:b/>
          <w:bCs/>
          <w:sz w:val="20"/>
          <w:u w:val="single"/>
          <w:lang w:val="en-IN" w:bidi="ar-SA"/>
        </w:rPr>
        <w:t>responsibilities :</w:t>
      </w:r>
      <w:proofErr w:type="gramEnd"/>
      <w:r>
        <w:rPr>
          <w:rFonts w:ascii="Arial" w:hAnsi="Arial" w:cs="Arial"/>
          <w:b/>
          <w:bCs/>
          <w:sz w:val="20"/>
          <w:u w:val="single"/>
          <w:lang w:val="en-IN" w:bidi="ar-SA"/>
        </w:rPr>
        <w:t>-</w:t>
      </w:r>
    </w:p>
    <w:p>
      <w:pPr>
        <w:ind w:left="0"/>
        <w:rPr>
          <w:rFonts w:ascii="Arial" w:hAnsi="Arial" w:cs="Arial"/>
          <w:sz w:val="8"/>
          <w:szCs w:val="24"/>
        </w:rPr>
      </w:pPr>
    </w:p>
    <w:p>
      <w:pPr>
        <w:ind w:left="0"/>
        <w:rPr>
          <w:rFonts w:ascii="Arial" w:hAnsi="Arial" w:cs="Arial"/>
          <w:sz w:val="6"/>
          <w:szCs w:val="24"/>
        </w:rPr>
      </w:pPr>
    </w:p>
    <w:p>
      <w:pPr>
        <w:pStyle w:val="ListParagraph"/>
        <w:numPr>
          <w:ilvl w:val="0"/>
          <w:numId w:val="40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Worked on </w:t>
      </w:r>
      <w:r>
        <w:rPr>
          <w:rFonts w:ascii="Arial" w:hAnsi="Arial" w:cs="Arial"/>
          <w:b/>
        </w:rPr>
        <w:t>Digitrac Project (online product</w:t>
      </w:r>
      <w:proofErr w:type="gramStart"/>
      <w:r>
        <w:rPr>
          <w:rFonts w:ascii="Arial" w:hAnsi="Arial" w:cs="Arial"/>
          <w:b/>
        </w:rPr>
        <w:t>)</w:t>
      </w:r>
      <w:r>
        <w:rPr>
          <w:rFonts w:ascii="Arial" w:hAnsi="Arial" w:cs="Arial"/>
        </w:rPr>
        <w:t xml:space="preserve"> ,</w:t>
      </w:r>
      <w:proofErr w:type="gramEnd"/>
      <w:r>
        <w:rPr>
          <w:rFonts w:ascii="Arial" w:hAnsi="Arial" w:cs="Arial"/>
        </w:rPr>
        <w:t>handling customers regarding issues face by them  and make them delightful by giving service</w:t>
      </w:r>
      <w:r>
        <w:rPr>
          <w:rFonts w:ascii="Arial" w:hAnsi="Arial" w:cs="Arial"/>
        </w:rPr>
        <w:t>s on Door step</w:t>
      </w:r>
      <w:r>
        <w:rPr>
          <w:rFonts w:ascii="Arial" w:hAnsi="Arial" w:cs="Arial"/>
        </w:rPr>
        <w:t>.</w:t>
      </w:r>
    </w:p>
    <w:p>
      <w:pPr>
        <w:widowControl w:val="0"/>
        <w:numPr>
          <w:ilvl w:val="0"/>
          <w:numId w:val="40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To provide timely &amp; quality service to customers by capable manpower.</w:t>
      </w:r>
    </w:p>
    <w:p>
      <w:pPr>
        <w:widowControl w:val="0"/>
        <w:numPr>
          <w:ilvl w:val="0"/>
          <w:numId w:val="40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To provide technical support &amp; guidance to dealer service staff. </w:t>
      </w:r>
    </w:p>
    <w:p>
      <w:pPr>
        <w:widowControl w:val="0"/>
        <w:numPr>
          <w:ilvl w:val="0"/>
          <w:numId w:val="40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To improve overall customer exp</w:t>
      </w:r>
      <w:r>
        <w:rPr>
          <w:rFonts w:ascii="Arial" w:hAnsi="Arial" w:cs="Arial"/>
          <w:sz w:val="20"/>
        </w:rPr>
        <w:t xml:space="preserve">erience (CSI &amp; </w:t>
      </w:r>
      <w:r>
        <w:rPr>
          <w:rFonts w:ascii="Arial" w:hAnsi="Arial" w:cs="Arial"/>
          <w:sz w:val="20"/>
        </w:rPr>
        <w:t>SQI)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at dealership by making dealer manpower capable</w:t>
      </w:r>
      <w:r>
        <w:rPr>
          <w:rFonts w:ascii="Arial" w:hAnsi="Arial" w:cs="Arial"/>
          <w:sz w:val="20"/>
        </w:rPr>
        <w:t>.</w:t>
      </w:r>
    </w:p>
    <w:p>
      <w:pPr>
        <w:widowControl w:val="0"/>
        <w:numPr>
          <w:ilvl w:val="0"/>
          <w:numId w:val="40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Root cause analysis &amp; Problem Identification</w:t>
      </w:r>
      <w:r>
        <w:rPr>
          <w:rFonts w:ascii="Arial" w:hAnsi="Arial" w:cs="Arial"/>
          <w:sz w:val="20"/>
        </w:rPr>
        <w:t>.</w:t>
      </w:r>
    </w:p>
    <w:p>
      <w:pPr>
        <w:widowControl w:val="0"/>
        <w:numPr>
          <w:ilvl w:val="0"/>
          <w:numId w:val="40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To ensure availability of spares &amp; consumables at dealership.</w:t>
      </w:r>
    </w:p>
    <w:p>
      <w:pPr>
        <w:widowControl w:val="0"/>
        <w:numPr>
          <w:ilvl w:val="0"/>
          <w:numId w:val="40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To improve Workshop inflow &amp; profitability.</w:t>
      </w:r>
    </w:p>
    <w:p>
      <w:pPr>
        <w:widowControl w:val="0"/>
        <w:numPr>
          <w:ilvl w:val="0"/>
          <w:numId w:val="40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To run customer engagement program</w:t>
      </w:r>
      <w:r>
        <w:rPr>
          <w:rFonts w:ascii="Arial" w:hAnsi="Arial" w:cs="Arial"/>
          <w:sz w:val="20"/>
        </w:rPr>
        <w:t>s like</w:t>
      </w:r>
      <w:r>
        <w:rPr>
          <w:rFonts w:ascii="Arial" w:hAnsi="Arial" w:cs="Arial"/>
          <w:sz w:val="20"/>
        </w:rPr>
        <w:t xml:space="preserve"> Service camp,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Customer meet.</w:t>
      </w:r>
    </w:p>
    <w:p>
      <w:pPr>
        <w:widowControl w:val="0"/>
        <w:numPr>
          <w:ilvl w:val="0"/>
          <w:numId w:val="40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To provide timely &amp; quality feedback on product, new emerging application &amp; product improvements.</w:t>
      </w:r>
    </w:p>
    <w:p>
      <w:pPr>
        <w:widowControl w:val="0"/>
        <w:numPr>
          <w:ilvl w:val="0"/>
          <w:numId w:val="40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To ensure proper fitment of retro parts into the customer vehicles.</w:t>
      </w:r>
    </w:p>
    <w:p>
      <w:pPr>
        <w:widowControl w:val="0"/>
        <w:numPr>
          <w:ilvl w:val="0"/>
          <w:numId w:val="40"/>
        </w:numPr>
        <w:jc w:val="both"/>
        <w:rPr>
          <w:rFonts w:ascii="Verdana" w:hAnsi="Verdana"/>
          <w:sz w:val="20"/>
        </w:rPr>
      </w:pPr>
      <w:r>
        <w:rPr>
          <w:rFonts w:ascii="Arial" w:hAnsi="Arial" w:cs="Arial"/>
          <w:sz w:val="20"/>
        </w:rPr>
        <w:t xml:space="preserve">To Increase service reach by appointing service </w:t>
      </w:r>
      <w:r>
        <w:rPr>
          <w:rFonts w:ascii="Arial" w:hAnsi="Arial" w:cs="Arial"/>
          <w:sz w:val="20"/>
        </w:rPr>
        <w:t>Centre</w:t>
      </w:r>
      <w:r>
        <w:rPr>
          <w:rFonts w:ascii="Verdana" w:hAnsi="Verdana"/>
          <w:sz w:val="20"/>
        </w:rPr>
        <w:t>.</w:t>
      </w:r>
      <w:r>
        <w:rPr>
          <w:rFonts w:ascii="Verdana" w:hAnsi="Verdana"/>
          <w:sz w:val="20"/>
        </w:rPr>
        <w:t xml:space="preserve"> </w:t>
      </w:r>
    </w:p>
    <w:p>
      <w:pPr>
        <w:ind w:left="0"/>
        <w:jc w:val="both"/>
        <w:rPr>
          <w:rFonts w:ascii="Arial" w:hAnsi="Arial" w:cs="Arial"/>
          <w:b/>
          <w:sz w:val="10"/>
        </w:rPr>
      </w:pPr>
    </w:p>
    <w:p>
      <w:pPr>
        <w:ind w:left="0"/>
        <w:jc w:val="both"/>
        <w:rPr>
          <w:rFonts w:ascii="Arial" w:hAnsi="Arial" w:cs="Arial"/>
          <w:b/>
          <w:bCs/>
          <w:sz w:val="20"/>
          <w:u w:val="single"/>
          <w:lang w:val="en-IN" w:bidi="ar-SA"/>
        </w:rPr>
      </w:pPr>
      <w:r>
        <w:rPr>
          <w:rFonts w:ascii="Arial" w:hAnsi="Arial" w:cs="Arial"/>
          <w:b/>
          <w:bCs/>
          <w:u w:val="single"/>
          <w:lang w:val="en-IN" w:bidi="ar-SA"/>
        </w:rPr>
        <w:t>Dec’2018- Jun’2020: Manpower Group</w:t>
      </w:r>
      <w:r>
        <w:rPr>
          <w:rFonts w:ascii="Arial" w:hAnsi="Arial" w:cs="Arial"/>
          <w:b/>
          <w:bCs/>
          <w:sz w:val="20"/>
          <w:u w:val="single"/>
          <w:lang w:val="en-IN" w:bidi="ar-SA"/>
        </w:rPr>
        <w:t xml:space="preserve"> </w:t>
      </w:r>
    </w:p>
    <w:p>
      <w:pPr>
        <w:ind w:left="0"/>
        <w:jc w:val="both"/>
        <w:rPr>
          <w:rFonts w:ascii="Arial" w:hAnsi="Arial" w:cs="Arial"/>
          <w:sz w:val="16"/>
        </w:rPr>
      </w:pPr>
    </w:p>
    <w:p>
      <w:pPr>
        <w:numPr>
          <w:ilvl w:val="0"/>
          <w:numId w:val="27"/>
        </w:numPr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One and half year  experience  at HO level for preparation of technical manuals , service manual ,operator manual and technical bulletin and release to the field</w:t>
      </w:r>
    </w:p>
    <w:p>
      <w:pPr>
        <w:numPr>
          <w:ilvl w:val="0"/>
          <w:numId w:val="27"/>
        </w:numPr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 xml:space="preserve">Check all corrective actions released from Quality assurance and verified about the component changes implementations with respect to price system </w:t>
      </w:r>
      <w:r>
        <w:rPr>
          <w:rFonts w:ascii="Arial" w:hAnsi="Arial" w:cs="Arial"/>
          <w:sz w:val="20"/>
          <w:szCs w:val="24"/>
        </w:rPr>
        <w:t>upgradations</w:t>
      </w:r>
      <w:r>
        <w:rPr>
          <w:rFonts w:ascii="Arial" w:hAnsi="Arial" w:cs="Arial"/>
          <w:sz w:val="20"/>
          <w:szCs w:val="24"/>
        </w:rPr>
        <w:t xml:space="preserve"> </w:t>
      </w:r>
      <w:r>
        <w:rPr>
          <w:rFonts w:ascii="Arial" w:hAnsi="Arial" w:cs="Arial"/>
          <w:sz w:val="20"/>
          <w:szCs w:val="24"/>
        </w:rPr>
        <w:t>.</w:t>
      </w:r>
    </w:p>
    <w:p>
      <w:pPr>
        <w:numPr>
          <w:ilvl w:val="0"/>
          <w:numId w:val="27"/>
        </w:numPr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Check technical failure reports and verify about actions if relevant or not.</w:t>
      </w:r>
    </w:p>
    <w:p>
      <w:pPr>
        <w:numPr>
          <w:ilvl w:val="0"/>
          <w:numId w:val="27"/>
        </w:numPr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 xml:space="preserve">Assuring of service bulletins uploaded in E-catalogue and ESMS. </w:t>
      </w:r>
    </w:p>
    <w:p>
      <w:pPr>
        <w:ind w:left="0"/>
        <w:jc w:val="both"/>
        <w:rPr>
          <w:rFonts w:ascii="Arial" w:hAnsi="Arial" w:cs="Arial"/>
          <w:sz w:val="12"/>
        </w:rPr>
      </w:pPr>
    </w:p>
    <w:p>
      <w:pPr>
        <w:ind w:left="0"/>
        <w:jc w:val="both"/>
        <w:rPr>
          <w:rFonts w:ascii="Arial" w:hAnsi="Arial" w:cs="Arial"/>
          <w:b/>
          <w:bCs/>
          <w:szCs w:val="24"/>
          <w:u w:val="single"/>
        </w:rPr>
      </w:pPr>
      <w:r>
        <w:rPr>
          <w:rFonts w:ascii="Arial" w:hAnsi="Arial" w:cs="Arial"/>
          <w:b/>
          <w:bCs/>
          <w:szCs w:val="24"/>
          <w:u w:val="single"/>
        </w:rPr>
        <w:t>Since Mar’2018 – Nov’2018</w:t>
      </w:r>
    </w:p>
    <w:p>
      <w:pPr>
        <w:ind w:left="0"/>
        <w:jc w:val="both"/>
        <w:rPr>
          <w:rFonts w:ascii="Arial" w:hAnsi="Arial" w:cs="Arial"/>
          <w:b/>
          <w:bCs/>
          <w:sz w:val="18"/>
          <w:szCs w:val="24"/>
          <w:u w:val="single"/>
        </w:rPr>
      </w:pPr>
    </w:p>
    <w:p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</w:rPr>
        <w:t xml:space="preserve">9 months  working experience at </w:t>
      </w:r>
      <w:r>
        <w:rPr>
          <w:rFonts w:ascii="Arial" w:hAnsi="Arial" w:cs="Arial"/>
          <w:b/>
          <w:bCs/>
        </w:rPr>
        <w:t>RAMKUMAR TRACTORS AND GENERATORS WORKSHOP</w:t>
      </w:r>
    </w:p>
    <w:p>
      <w:pPr>
        <w:ind w:left="0"/>
        <w:jc w:val="both"/>
        <w:rPr>
          <w:rFonts w:ascii="Arial" w:hAnsi="Arial" w:cs="Arial"/>
          <w:sz w:val="24"/>
        </w:rPr>
      </w:pPr>
    </w:p>
    <w:p>
      <w:pPr>
        <w:ind w:left="0"/>
        <w:jc w:val="both"/>
        <w:rPr>
          <w:rFonts w:ascii="Arial" w:hAnsi="Arial" w:cs="Arial"/>
          <w:sz w:val="24"/>
        </w:rPr>
      </w:pPr>
    </w:p>
    <w:p>
      <w:pPr>
        <w:ind w:left="0"/>
        <w:jc w:val="both"/>
        <w:rPr>
          <w:rFonts w:ascii="Arial" w:hAnsi="Arial" w:cs="Arial"/>
          <w:sz w:val="24"/>
        </w:rPr>
      </w:pPr>
    </w:p>
    <w:p>
      <w:pPr>
        <w:ind w:left="0"/>
        <w:jc w:val="both"/>
        <w:rPr>
          <w:rFonts w:ascii="Arial" w:hAnsi="Arial" w:cs="Arial"/>
          <w:sz w:val="24"/>
        </w:rPr>
      </w:pPr>
    </w:p>
    <w:p>
      <w:pPr>
        <w:pBdr>
          <w:top w:val="single" w:sz="4" w:space="1" w:color="auto"/>
        </w:pBdr>
        <w:shd w:val="clear" w:color="auto" w:fill="D9D9D9"/>
        <w:ind w:left="0" w:right="18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Cs/>
          <w:iCs/>
          <w:sz w:val="24"/>
        </w:rPr>
        <w:lastRenderedPageBreak/>
        <w:t>Professional Trainings</w:t>
      </w:r>
    </w:p>
    <w:p>
      <w:pPr>
        <w:pStyle w:val="NoSpacing"/>
        <w:tabs>
          <w:tab w:val="left" w:pos="2610"/>
        </w:tabs>
        <w:ind w:left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</w:p>
    <w:p>
      <w:pPr>
        <w:pStyle w:val="ListParagraph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szCs w:val="20"/>
        </w:rPr>
      </w:pPr>
      <w:r>
        <w:rPr>
          <w:rFonts w:ascii="Arial" w:hAnsi="Arial" w:cs="Arial"/>
          <w:szCs w:val="20"/>
        </w:rPr>
        <w:t xml:space="preserve">Study about tractors their different systems i.e. </w:t>
      </w:r>
      <w:r>
        <w:rPr>
          <w:rFonts w:ascii="Arial" w:hAnsi="Arial" w:cs="Arial"/>
          <w:b/>
          <w:bCs/>
          <w:szCs w:val="20"/>
        </w:rPr>
        <w:t>Engine and their different parts, Transmission system and Hydraulic Systems etc.</w:t>
      </w:r>
    </w:p>
    <w:p>
      <w:pPr>
        <w:pStyle w:val="ListParagraph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jc w:val="both"/>
        <w:rPr>
          <w:rFonts w:ascii="Arial" w:hAnsi="Arial" w:cs="Arial"/>
          <w:b/>
          <w:szCs w:val="20"/>
        </w:rPr>
      </w:pPr>
      <w:r>
        <w:rPr>
          <w:rFonts w:ascii="Arial" w:hAnsi="Arial" w:cs="Arial"/>
          <w:bCs/>
          <w:szCs w:val="20"/>
        </w:rPr>
        <w:t>Constructed Drain</w:t>
      </w:r>
      <w:r>
        <w:rPr>
          <w:rFonts w:ascii="Arial" w:hAnsi="Arial" w:cs="Arial"/>
          <w:b/>
          <w:bCs/>
          <w:szCs w:val="20"/>
        </w:rPr>
        <w:t xml:space="preserve"> Cleaner</w:t>
      </w:r>
      <w:r>
        <w:rPr>
          <w:rFonts w:ascii="Arial" w:hAnsi="Arial" w:cs="Arial"/>
          <w:bCs/>
          <w:szCs w:val="20"/>
        </w:rPr>
        <w:t xml:space="preserve"> as an academic project under </w:t>
      </w:r>
      <w:r>
        <w:rPr>
          <w:rFonts w:ascii="Arial" w:hAnsi="Arial" w:cs="Arial"/>
          <w:b/>
          <w:bCs/>
          <w:szCs w:val="20"/>
        </w:rPr>
        <w:t xml:space="preserve">Mr. </w:t>
      </w:r>
      <w:proofErr w:type="spellStart"/>
      <w:r>
        <w:rPr>
          <w:rFonts w:ascii="Arial" w:hAnsi="Arial" w:cs="Arial"/>
          <w:b/>
          <w:bCs/>
          <w:szCs w:val="20"/>
        </w:rPr>
        <w:t>Sumit</w:t>
      </w:r>
      <w:proofErr w:type="spellEnd"/>
      <w:r>
        <w:rPr>
          <w:rFonts w:ascii="Arial" w:hAnsi="Arial" w:cs="Arial"/>
          <w:b/>
          <w:bCs/>
          <w:szCs w:val="20"/>
        </w:rPr>
        <w:t xml:space="preserve"> Kumar </w:t>
      </w:r>
      <w:r>
        <w:rPr>
          <w:rFonts w:ascii="Arial" w:hAnsi="Arial" w:cs="Arial"/>
          <w:bCs/>
          <w:szCs w:val="20"/>
        </w:rPr>
        <w:t>Lecturer in Mechanical Department, NCCE, Panipat</w:t>
      </w:r>
    </w:p>
    <w:p>
      <w:pPr>
        <w:pStyle w:val="ListParagraph"/>
        <w:widowControl w:val="0"/>
        <w:numPr>
          <w:ilvl w:val="0"/>
          <w:numId w:val="33"/>
        </w:numPr>
        <w:tabs>
          <w:tab w:val="left" w:pos="720"/>
          <w:tab w:val="center" w:pos="4455"/>
        </w:tabs>
        <w:autoSpaceDE w:val="0"/>
        <w:autoSpaceDN w:val="0"/>
        <w:adjustRightInd w:val="0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b/>
          <w:bCs/>
          <w:szCs w:val="20"/>
        </w:rPr>
        <w:t xml:space="preserve">Title: </w:t>
      </w:r>
      <w:r>
        <w:rPr>
          <w:rFonts w:ascii="Arial" w:hAnsi="Arial" w:cs="Arial"/>
          <w:bCs/>
          <w:szCs w:val="20"/>
        </w:rPr>
        <w:t>Captive power plant and Steam power plant.</w:t>
      </w:r>
      <w:r>
        <w:rPr>
          <w:rFonts w:ascii="Arial" w:hAnsi="Arial" w:cs="Arial"/>
          <w:b/>
          <w:szCs w:val="20"/>
        </w:rPr>
        <w:t>National Fertilizer limited (ISO 9001, 14001, 18001</w:t>
      </w:r>
      <w:proofErr w:type="gramStart"/>
      <w:r>
        <w:rPr>
          <w:rFonts w:ascii="Arial" w:hAnsi="Arial" w:cs="Arial"/>
          <w:b/>
          <w:szCs w:val="20"/>
        </w:rPr>
        <w:t>)–</w:t>
      </w:r>
      <w:proofErr w:type="gramEnd"/>
      <w:r>
        <w:rPr>
          <w:rFonts w:ascii="Arial" w:hAnsi="Arial" w:cs="Arial"/>
          <w:b/>
          <w:szCs w:val="20"/>
        </w:rPr>
        <w:t xml:space="preserve"> Miniratna company is a major Indian producer of chemical fertilizers, organic fertilizers and industrial chemicals. </w:t>
      </w:r>
    </w:p>
    <w:p>
      <w:pPr>
        <w:pStyle w:val="ListParagraph"/>
        <w:widowControl w:val="0"/>
        <w:numPr>
          <w:ilvl w:val="0"/>
          <w:numId w:val="30"/>
        </w:numPr>
        <w:tabs>
          <w:tab w:val="left" w:pos="720"/>
          <w:tab w:val="center" w:pos="4455"/>
        </w:tabs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b/>
          <w:bCs/>
          <w:szCs w:val="20"/>
        </w:rPr>
      </w:pPr>
      <w:r>
        <w:rPr>
          <w:rFonts w:ascii="Arial" w:hAnsi="Arial" w:cs="Arial"/>
          <w:szCs w:val="20"/>
        </w:rPr>
        <w:t xml:space="preserve">Three months training in </w:t>
      </w:r>
      <w:r>
        <w:rPr>
          <w:rFonts w:ascii="Arial" w:hAnsi="Arial" w:cs="Arial"/>
          <w:b/>
          <w:bCs/>
          <w:szCs w:val="20"/>
        </w:rPr>
        <w:t xml:space="preserve">CENTRAL FARM MACHINING TESTING AND TRAINING </w:t>
      </w:r>
      <w:proofErr w:type="gramStart"/>
      <w:r>
        <w:rPr>
          <w:rFonts w:ascii="Arial" w:hAnsi="Arial" w:cs="Arial"/>
          <w:b/>
          <w:bCs/>
          <w:szCs w:val="20"/>
        </w:rPr>
        <w:t>INSTITUTE ,BUDNI</w:t>
      </w:r>
      <w:proofErr w:type="gramEnd"/>
      <w:r>
        <w:rPr>
          <w:rFonts w:ascii="Arial" w:hAnsi="Arial" w:cs="Arial"/>
          <w:b/>
          <w:bCs/>
          <w:szCs w:val="20"/>
        </w:rPr>
        <w:t xml:space="preserve"> , MADHYA PRADESH .</w:t>
      </w:r>
    </w:p>
    <w:p>
      <w:pPr>
        <w:pStyle w:val="ListParagraph"/>
        <w:widowControl w:val="0"/>
        <w:numPr>
          <w:ilvl w:val="0"/>
          <w:numId w:val="34"/>
        </w:numPr>
        <w:tabs>
          <w:tab w:val="left" w:pos="720"/>
        </w:tabs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b/>
          <w:bCs/>
          <w:szCs w:val="20"/>
        </w:rPr>
      </w:pPr>
      <w:r>
        <w:rPr>
          <w:rFonts w:ascii="Arial" w:hAnsi="Arial" w:cs="Arial"/>
          <w:szCs w:val="20"/>
        </w:rPr>
        <w:t xml:space="preserve">One week training in </w:t>
      </w:r>
      <w:r>
        <w:rPr>
          <w:rFonts w:ascii="Arial" w:hAnsi="Arial" w:cs="Arial"/>
          <w:b/>
          <w:bCs/>
          <w:szCs w:val="20"/>
        </w:rPr>
        <w:t xml:space="preserve">ACE TRACTORS TRAINING CENTRE, BALABGARH. </w:t>
      </w:r>
    </w:p>
    <w:p>
      <w:pPr>
        <w:pStyle w:val="ListParagraph"/>
        <w:widowControl w:val="0"/>
        <w:numPr>
          <w:ilvl w:val="0"/>
          <w:numId w:val="34"/>
        </w:numPr>
        <w:tabs>
          <w:tab w:val="left" w:pos="720"/>
          <w:tab w:val="left" w:pos="10710"/>
        </w:tabs>
        <w:autoSpaceDE w:val="0"/>
        <w:autoSpaceDN w:val="0"/>
        <w:adjustRightInd w:val="0"/>
        <w:spacing w:after="200" w:line="276" w:lineRule="auto"/>
        <w:ind w:right="90"/>
        <w:jc w:val="both"/>
        <w:rPr>
          <w:rFonts w:ascii="Arial" w:hAnsi="Arial" w:cs="Arial"/>
          <w:bCs/>
          <w:szCs w:val="20"/>
        </w:rPr>
      </w:pPr>
      <w:r>
        <w:rPr>
          <w:rFonts w:ascii="Arial" w:hAnsi="Arial" w:cs="Arial"/>
          <w:szCs w:val="20"/>
        </w:rPr>
        <w:t xml:space="preserve">Training certificate received from </w:t>
      </w:r>
      <w:r>
        <w:rPr>
          <w:rFonts w:ascii="Arial" w:hAnsi="Arial" w:cs="Arial"/>
          <w:b/>
          <w:bCs/>
          <w:szCs w:val="20"/>
        </w:rPr>
        <w:t xml:space="preserve">NATIONAL FERTILIZERS </w:t>
      </w:r>
      <w:proofErr w:type="gramStart"/>
      <w:r>
        <w:rPr>
          <w:rFonts w:ascii="Arial" w:hAnsi="Arial" w:cs="Arial"/>
          <w:b/>
          <w:bCs/>
          <w:szCs w:val="20"/>
        </w:rPr>
        <w:t>LIMITED ,</w:t>
      </w:r>
      <w:proofErr w:type="gramEnd"/>
      <w:r>
        <w:rPr>
          <w:rFonts w:ascii="Arial" w:hAnsi="Arial" w:cs="Arial"/>
          <w:b/>
          <w:bCs/>
          <w:szCs w:val="20"/>
        </w:rPr>
        <w:t xml:space="preserve"> PANIPAT.</w:t>
      </w:r>
    </w:p>
    <w:p>
      <w:pPr>
        <w:pStyle w:val="ListParagraph"/>
        <w:widowControl w:val="0"/>
        <w:numPr>
          <w:ilvl w:val="0"/>
          <w:numId w:val="34"/>
        </w:numPr>
        <w:tabs>
          <w:tab w:val="left" w:pos="720"/>
          <w:tab w:val="left" w:pos="10710"/>
        </w:tabs>
        <w:autoSpaceDE w:val="0"/>
        <w:autoSpaceDN w:val="0"/>
        <w:adjustRightInd w:val="0"/>
        <w:spacing w:after="200" w:line="276" w:lineRule="auto"/>
        <w:ind w:right="90"/>
        <w:jc w:val="both"/>
        <w:rPr>
          <w:rFonts w:ascii="Arial" w:hAnsi="Arial" w:cs="Arial"/>
          <w:bCs/>
          <w:szCs w:val="20"/>
        </w:rPr>
      </w:pPr>
      <w:r>
        <w:rPr>
          <w:rFonts w:ascii="Arial" w:hAnsi="Arial" w:cs="Arial"/>
          <w:bCs/>
          <w:szCs w:val="20"/>
        </w:rPr>
        <w:t xml:space="preserve">Repair And Overhauling Of Stationary Engines And Tractors” (T-1)-Organization: </w:t>
      </w:r>
      <w:r>
        <w:rPr>
          <w:rFonts w:ascii="Arial" w:hAnsi="Arial" w:cs="Arial"/>
          <w:b/>
          <w:bCs/>
          <w:szCs w:val="20"/>
        </w:rPr>
        <w:t>C.F.M.T.T.I.</w:t>
      </w:r>
      <w:r>
        <w:rPr>
          <w:rFonts w:ascii="Arial" w:hAnsi="Arial" w:cs="Arial"/>
          <w:bCs/>
          <w:szCs w:val="20"/>
        </w:rPr>
        <w:t xml:space="preserve"> Budni 466445 (M.P).</w:t>
      </w:r>
    </w:p>
    <w:p>
      <w:pPr>
        <w:pStyle w:val="ListParagraph"/>
        <w:widowControl w:val="0"/>
        <w:numPr>
          <w:ilvl w:val="0"/>
          <w:numId w:val="34"/>
        </w:numPr>
        <w:tabs>
          <w:tab w:val="left" w:pos="720"/>
          <w:tab w:val="left" w:pos="10710"/>
        </w:tabs>
        <w:autoSpaceDE w:val="0"/>
        <w:autoSpaceDN w:val="0"/>
        <w:adjustRightInd w:val="0"/>
        <w:spacing w:after="200" w:line="276" w:lineRule="auto"/>
        <w:ind w:right="90"/>
        <w:jc w:val="both"/>
        <w:rPr>
          <w:rFonts w:ascii="Arial" w:hAnsi="Arial" w:cs="Arial"/>
          <w:bCs/>
          <w:szCs w:val="20"/>
        </w:rPr>
      </w:pPr>
      <w:r>
        <w:rPr>
          <w:rFonts w:ascii="Arial" w:hAnsi="Arial" w:cs="Arial"/>
          <w:bCs/>
          <w:szCs w:val="20"/>
        </w:rPr>
        <w:t xml:space="preserve">Study and Repair of Hydraulic System in Agricultural Machine” (T-4)-Organization: </w:t>
      </w:r>
      <w:r>
        <w:rPr>
          <w:rFonts w:ascii="Arial" w:hAnsi="Arial" w:cs="Arial"/>
          <w:b/>
          <w:bCs/>
          <w:szCs w:val="20"/>
        </w:rPr>
        <w:t>C.F.M.T.T.I.</w:t>
      </w:r>
      <w:r>
        <w:rPr>
          <w:rFonts w:ascii="Arial" w:hAnsi="Arial" w:cs="Arial"/>
          <w:bCs/>
          <w:szCs w:val="20"/>
        </w:rPr>
        <w:t xml:space="preserve"> </w:t>
      </w:r>
      <w:proofErr w:type="spellStart"/>
      <w:r>
        <w:rPr>
          <w:rFonts w:ascii="Arial" w:hAnsi="Arial" w:cs="Arial"/>
          <w:bCs/>
          <w:szCs w:val="20"/>
        </w:rPr>
        <w:t>Budni</w:t>
      </w:r>
      <w:proofErr w:type="spellEnd"/>
      <w:r>
        <w:rPr>
          <w:rFonts w:ascii="Arial" w:hAnsi="Arial" w:cs="Arial"/>
          <w:bCs/>
          <w:szCs w:val="20"/>
        </w:rPr>
        <w:t xml:space="preserve"> 466445 (M.P).</w:t>
      </w:r>
    </w:p>
    <w:p>
      <w:pPr>
        <w:pBdr>
          <w:top w:val="nil"/>
          <w:left w:val="nil"/>
          <w:bottom w:val="nil"/>
          <w:right w:val="nil"/>
          <w:between w:val="nil"/>
        </w:pBdr>
        <w:ind w:left="0"/>
        <w:contextualSpacing/>
        <w:rPr>
          <w:rFonts w:ascii="Arial" w:hAnsi="Arial" w:cs="Arial"/>
          <w:bCs/>
          <w:sz w:val="2"/>
          <w:szCs w:val="22"/>
        </w:rPr>
      </w:pPr>
    </w:p>
    <w:p>
      <w:pPr>
        <w:pBdr>
          <w:top w:val="single" w:sz="4" w:space="1" w:color="auto"/>
        </w:pBdr>
        <w:shd w:val="clear" w:color="auto" w:fill="D9D9D9"/>
        <w:ind w:left="0" w:right="18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Cs/>
          <w:iCs/>
          <w:sz w:val="24"/>
        </w:rPr>
        <w:t xml:space="preserve">Qualifications </w:t>
      </w:r>
    </w:p>
    <w:p>
      <w:pPr>
        <w:pStyle w:val="NoSpacing"/>
        <w:ind w:left="0"/>
        <w:rPr>
          <w:rFonts w:ascii="Arial" w:hAnsi="Arial" w:cs="Arial"/>
          <w:sz w:val="24"/>
          <w:szCs w:val="24"/>
        </w:rPr>
      </w:pPr>
    </w:p>
    <w:tbl>
      <w:tblPr>
        <w:tblW w:w="10249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54"/>
        <w:gridCol w:w="2520"/>
        <w:gridCol w:w="2521"/>
        <w:gridCol w:w="3154"/>
      </w:tblGrid>
      <w:tr>
        <w:trPr>
          <w:trHeight w:val="273"/>
        </w:trPr>
        <w:tc>
          <w:tcPr>
            <w:tcW w:w="2054" w:type="dxa"/>
            <w:vAlign w:val="center"/>
          </w:tcPr>
          <w:p>
            <w:pPr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Course</w:t>
            </w:r>
          </w:p>
        </w:tc>
        <w:tc>
          <w:tcPr>
            <w:tcW w:w="2520" w:type="dxa"/>
            <w:vAlign w:val="center"/>
          </w:tcPr>
          <w:p>
            <w:pPr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University/Board</w:t>
            </w:r>
          </w:p>
        </w:tc>
        <w:tc>
          <w:tcPr>
            <w:tcW w:w="2521" w:type="dxa"/>
            <w:vAlign w:val="center"/>
          </w:tcPr>
          <w:p>
            <w:pPr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Year of Passing</w:t>
            </w:r>
          </w:p>
        </w:tc>
        <w:tc>
          <w:tcPr>
            <w:tcW w:w="3154" w:type="dxa"/>
            <w:vAlign w:val="center"/>
          </w:tcPr>
          <w:p>
            <w:pPr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Percentage</w:t>
            </w:r>
          </w:p>
        </w:tc>
      </w:tr>
      <w:tr>
        <w:trPr>
          <w:trHeight w:val="275"/>
        </w:trPr>
        <w:tc>
          <w:tcPr>
            <w:tcW w:w="2054" w:type="dxa"/>
            <w:vAlign w:val="center"/>
          </w:tcPr>
          <w:p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B.Tech (Mech)</w:t>
            </w:r>
          </w:p>
        </w:tc>
        <w:tc>
          <w:tcPr>
            <w:tcW w:w="2520" w:type="dxa"/>
            <w:vAlign w:val="center"/>
          </w:tcPr>
          <w:p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N.C.C.E</w:t>
            </w:r>
          </w:p>
        </w:tc>
        <w:tc>
          <w:tcPr>
            <w:tcW w:w="2521" w:type="dxa"/>
            <w:vAlign w:val="center"/>
          </w:tcPr>
          <w:p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2016</w:t>
            </w:r>
          </w:p>
        </w:tc>
        <w:tc>
          <w:tcPr>
            <w:tcW w:w="3154" w:type="dxa"/>
            <w:vAlign w:val="center"/>
          </w:tcPr>
          <w:p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73.6%</w:t>
            </w:r>
          </w:p>
        </w:tc>
      </w:tr>
      <w:tr>
        <w:trPr>
          <w:trHeight w:val="273"/>
        </w:trPr>
        <w:tc>
          <w:tcPr>
            <w:tcW w:w="2054" w:type="dxa"/>
            <w:vAlign w:val="center"/>
          </w:tcPr>
          <w:p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12</w:t>
            </w:r>
            <w:r>
              <w:rPr>
                <w:rFonts w:ascii="Arial" w:hAnsi="Arial" w:cs="Arial"/>
                <w:szCs w:val="24"/>
                <w:vertAlign w:val="superscript"/>
              </w:rPr>
              <w:t>th</w:t>
            </w:r>
          </w:p>
        </w:tc>
        <w:tc>
          <w:tcPr>
            <w:tcW w:w="2520" w:type="dxa"/>
            <w:vAlign w:val="center"/>
          </w:tcPr>
          <w:p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C.B.S.E</w:t>
            </w:r>
          </w:p>
        </w:tc>
        <w:tc>
          <w:tcPr>
            <w:tcW w:w="2521" w:type="dxa"/>
            <w:vAlign w:val="center"/>
          </w:tcPr>
          <w:p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2012</w:t>
            </w:r>
          </w:p>
        </w:tc>
        <w:tc>
          <w:tcPr>
            <w:tcW w:w="3154" w:type="dxa"/>
            <w:vAlign w:val="center"/>
          </w:tcPr>
          <w:p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73.8%</w:t>
            </w:r>
          </w:p>
        </w:tc>
      </w:tr>
      <w:tr>
        <w:trPr>
          <w:trHeight w:val="77"/>
        </w:trPr>
        <w:tc>
          <w:tcPr>
            <w:tcW w:w="2054" w:type="dxa"/>
            <w:vAlign w:val="center"/>
          </w:tcPr>
          <w:p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10</w:t>
            </w:r>
            <w:r>
              <w:rPr>
                <w:rFonts w:ascii="Arial" w:hAnsi="Arial" w:cs="Arial"/>
                <w:szCs w:val="24"/>
                <w:vertAlign w:val="superscript"/>
              </w:rPr>
              <w:t>th</w:t>
            </w:r>
          </w:p>
        </w:tc>
        <w:tc>
          <w:tcPr>
            <w:tcW w:w="2520" w:type="dxa"/>
            <w:vAlign w:val="center"/>
          </w:tcPr>
          <w:p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C.B.S.E</w:t>
            </w:r>
          </w:p>
        </w:tc>
        <w:tc>
          <w:tcPr>
            <w:tcW w:w="2521" w:type="dxa"/>
            <w:vAlign w:val="center"/>
          </w:tcPr>
          <w:p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2010</w:t>
            </w:r>
          </w:p>
        </w:tc>
        <w:tc>
          <w:tcPr>
            <w:tcW w:w="3154" w:type="dxa"/>
            <w:vAlign w:val="center"/>
          </w:tcPr>
          <w:p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66.7%</w:t>
            </w:r>
          </w:p>
        </w:tc>
      </w:tr>
    </w:tbl>
    <w:p>
      <w:pPr>
        <w:pStyle w:val="NoSpacing"/>
        <w:tabs>
          <w:tab w:val="left" w:pos="10710"/>
        </w:tabs>
        <w:ind w:left="720" w:right="90"/>
        <w:jc w:val="center"/>
        <w:rPr>
          <w:rFonts w:ascii="Arial" w:hAnsi="Arial" w:cs="Arial"/>
          <w:bCs/>
          <w:szCs w:val="22"/>
        </w:rPr>
      </w:pPr>
    </w:p>
    <w:p>
      <w:pPr>
        <w:pBdr>
          <w:top w:val="single" w:sz="4" w:space="1" w:color="auto"/>
        </w:pBdr>
        <w:shd w:val="clear" w:color="auto" w:fill="D9D9D9"/>
        <w:ind w:left="0" w:right="180" w:hanging="9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Cs/>
          <w:iCs/>
          <w:sz w:val="24"/>
        </w:rPr>
        <w:t xml:space="preserve">Achievements </w:t>
      </w:r>
      <w:r>
        <w:rPr>
          <w:rFonts w:ascii="Arial" w:hAnsi="Arial" w:cs="Arial"/>
          <w:bCs/>
          <w:iCs/>
          <w:sz w:val="24"/>
        </w:rPr>
        <w:t xml:space="preserve"> </w:t>
      </w:r>
    </w:p>
    <w:p>
      <w:pPr>
        <w:pStyle w:val="NoSpacing"/>
        <w:tabs>
          <w:tab w:val="left" w:pos="10710"/>
        </w:tabs>
        <w:ind w:left="720" w:right="90"/>
        <w:jc w:val="center"/>
        <w:rPr>
          <w:rFonts w:ascii="Arial" w:hAnsi="Arial" w:cs="Arial"/>
          <w:bCs/>
          <w:szCs w:val="22"/>
        </w:rPr>
      </w:pPr>
    </w:p>
    <w:p>
      <w:pPr>
        <w:pStyle w:val="ListParagraph"/>
        <w:numPr>
          <w:ilvl w:val="0"/>
          <w:numId w:val="22"/>
        </w:numPr>
        <w:spacing w:line="276" w:lineRule="auto"/>
        <w:ind w:left="709" w:hanging="425"/>
        <w:rPr>
          <w:rFonts w:ascii="Arial" w:hAnsi="Arial" w:cs="Arial"/>
          <w:color w:val="auto"/>
          <w:szCs w:val="22"/>
        </w:rPr>
      </w:pPr>
      <w:r>
        <w:rPr>
          <w:rFonts w:ascii="Arial" w:hAnsi="Arial" w:cs="Arial"/>
          <w:color w:val="auto"/>
          <w:szCs w:val="22"/>
        </w:rPr>
        <w:t xml:space="preserve">Got 1st position in football inter year tournament (2013).  </w:t>
      </w:r>
    </w:p>
    <w:p>
      <w:pPr>
        <w:pStyle w:val="ListParagraph"/>
        <w:numPr>
          <w:ilvl w:val="0"/>
          <w:numId w:val="22"/>
        </w:numPr>
        <w:spacing w:line="276" w:lineRule="auto"/>
        <w:ind w:left="709" w:hanging="425"/>
        <w:rPr>
          <w:rFonts w:ascii="Arial" w:hAnsi="Arial" w:cs="Arial"/>
          <w:color w:val="auto"/>
          <w:szCs w:val="22"/>
        </w:rPr>
      </w:pPr>
      <w:r>
        <w:rPr>
          <w:rFonts w:ascii="Arial" w:hAnsi="Arial" w:cs="Arial"/>
          <w:color w:val="auto"/>
          <w:szCs w:val="22"/>
        </w:rPr>
        <w:t xml:space="preserve">Got 1st position in handball tournament at Panipat (2011)    </w:t>
      </w:r>
    </w:p>
    <w:p>
      <w:pPr>
        <w:pStyle w:val="ListParagraph"/>
        <w:numPr>
          <w:ilvl w:val="0"/>
          <w:numId w:val="22"/>
        </w:numPr>
        <w:spacing w:line="276" w:lineRule="auto"/>
        <w:ind w:left="709" w:hanging="425"/>
        <w:rPr>
          <w:rFonts w:ascii="Arial" w:hAnsi="Arial" w:cs="Arial"/>
          <w:color w:val="auto"/>
          <w:szCs w:val="22"/>
        </w:rPr>
      </w:pPr>
      <w:r>
        <w:rPr>
          <w:rFonts w:ascii="Arial" w:hAnsi="Arial" w:cs="Arial"/>
          <w:color w:val="auto"/>
          <w:szCs w:val="22"/>
        </w:rPr>
        <w:t xml:space="preserve">Participated in State level basketball tournament (2010) </w:t>
      </w:r>
    </w:p>
    <w:p>
      <w:pPr>
        <w:pStyle w:val="ListParagraph"/>
        <w:numPr>
          <w:ilvl w:val="0"/>
          <w:numId w:val="22"/>
        </w:numPr>
        <w:spacing w:line="276" w:lineRule="auto"/>
        <w:ind w:left="709" w:hanging="425"/>
        <w:rPr>
          <w:rFonts w:ascii="Arial" w:hAnsi="Arial" w:cs="Arial"/>
          <w:color w:val="auto"/>
          <w:szCs w:val="22"/>
        </w:rPr>
      </w:pPr>
      <w:r>
        <w:rPr>
          <w:rFonts w:ascii="Arial" w:hAnsi="Arial" w:cs="Arial"/>
          <w:color w:val="auto"/>
          <w:szCs w:val="22"/>
        </w:rPr>
        <w:t>Got 1st position in football inter year tournament (2009)</w:t>
      </w:r>
    </w:p>
    <w:p>
      <w:pPr>
        <w:pStyle w:val="ListParagraph"/>
        <w:spacing w:line="276" w:lineRule="auto"/>
        <w:ind w:left="709"/>
        <w:rPr>
          <w:rFonts w:ascii="Arial" w:hAnsi="Arial" w:cs="Arial"/>
          <w:color w:val="auto"/>
          <w:sz w:val="14"/>
          <w:szCs w:val="22"/>
        </w:rPr>
      </w:pPr>
    </w:p>
    <w:p>
      <w:pPr>
        <w:pBdr>
          <w:top w:val="single" w:sz="4" w:space="1" w:color="auto"/>
        </w:pBdr>
        <w:shd w:val="clear" w:color="auto" w:fill="D9D9D9"/>
        <w:ind w:left="-90" w:right="18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Cs/>
          <w:iCs/>
          <w:sz w:val="24"/>
        </w:rPr>
        <w:t>Hobbies &amp; Interest</w:t>
      </w:r>
    </w:p>
    <w:p>
      <w:pPr>
        <w:widowControl w:val="0"/>
        <w:tabs>
          <w:tab w:val="left" w:pos="720"/>
        </w:tabs>
        <w:autoSpaceDE w:val="0"/>
        <w:autoSpaceDN w:val="0"/>
        <w:adjustRightInd w:val="0"/>
        <w:ind w:left="0"/>
        <w:jc w:val="both"/>
        <w:rPr>
          <w:rFonts w:ascii="Arial" w:hAnsi="Arial" w:cs="Arial"/>
          <w:sz w:val="2"/>
        </w:rPr>
      </w:pPr>
    </w:p>
    <w:p>
      <w:pPr>
        <w:pStyle w:val="ListParagraph"/>
        <w:spacing w:line="276" w:lineRule="auto"/>
        <w:ind w:left="709"/>
        <w:rPr>
          <w:rFonts w:ascii="Arial" w:hAnsi="Arial" w:cs="Arial"/>
          <w:color w:val="auto"/>
          <w:sz w:val="22"/>
          <w:szCs w:val="22"/>
        </w:rPr>
      </w:pPr>
    </w:p>
    <w:p>
      <w:pPr>
        <w:pStyle w:val="ListParagraph"/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Listening Music, Singing, football.</w:t>
      </w:r>
    </w:p>
    <w:p>
      <w:pPr>
        <w:pStyle w:val="ListParagraph"/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Progressive, Positive Attitude, Punctuality and Sincerity</w:t>
      </w:r>
    </w:p>
    <w:p>
      <w:pPr>
        <w:pStyle w:val="ListParagraph"/>
        <w:widowControl w:val="0"/>
        <w:numPr>
          <w:ilvl w:val="0"/>
          <w:numId w:val="26"/>
        </w:numPr>
        <w:tabs>
          <w:tab w:val="left" w:pos="720"/>
        </w:tabs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Commitment towards work</w:t>
      </w:r>
    </w:p>
    <w:p>
      <w:pPr>
        <w:pStyle w:val="ListParagraph"/>
        <w:widowControl w:val="0"/>
        <w:numPr>
          <w:ilvl w:val="0"/>
          <w:numId w:val="26"/>
        </w:numPr>
        <w:tabs>
          <w:tab w:val="left" w:pos="720"/>
        </w:tabs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Effective</w:t>
      </w:r>
      <w:r>
        <w:rPr>
          <w:rFonts w:ascii="Arial" w:hAnsi="Arial" w:cs="Arial"/>
          <w:bCs/>
          <w:iCs/>
        </w:rPr>
        <w:t xml:space="preserve"> in </w:t>
      </w:r>
      <w:r>
        <w:rPr>
          <w:rFonts w:ascii="Arial" w:hAnsi="Arial" w:cs="Arial"/>
        </w:rPr>
        <w:t>team</w:t>
      </w:r>
      <w:r>
        <w:rPr>
          <w:rFonts w:ascii="Arial" w:hAnsi="Arial" w:cs="Arial"/>
          <w:bCs/>
          <w:iCs/>
        </w:rPr>
        <w:t>.</w:t>
      </w:r>
    </w:p>
    <w:p>
      <w:pPr>
        <w:pBdr>
          <w:top w:val="single" w:sz="4" w:space="1" w:color="auto"/>
        </w:pBdr>
        <w:shd w:val="clear" w:color="auto" w:fill="D9D9D9"/>
        <w:ind w:left="0" w:right="18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Cs/>
          <w:iCs/>
          <w:sz w:val="24"/>
        </w:rPr>
        <w:t xml:space="preserve">Personal details </w:t>
      </w:r>
    </w:p>
    <w:p>
      <w:pPr>
        <w:widowControl w:val="0"/>
        <w:tabs>
          <w:tab w:val="left" w:pos="720"/>
        </w:tabs>
        <w:autoSpaceDE w:val="0"/>
        <w:autoSpaceDN w:val="0"/>
        <w:adjustRightInd w:val="0"/>
        <w:spacing w:after="200" w:line="276" w:lineRule="auto"/>
        <w:ind w:left="360"/>
        <w:jc w:val="both"/>
        <w:rPr>
          <w:rFonts w:ascii="Arial" w:hAnsi="Arial" w:cs="Arial"/>
          <w:sz w:val="6"/>
          <w:u w:val="single"/>
        </w:rPr>
      </w:pPr>
    </w:p>
    <w:p>
      <w:pPr>
        <w:pStyle w:val="ListParagraph"/>
        <w:widowControl w:val="0"/>
        <w:tabs>
          <w:tab w:val="left" w:pos="720"/>
        </w:tabs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Father’s Name       </w:t>
      </w:r>
      <w:r>
        <w:rPr>
          <w:rFonts w:ascii="Arial" w:hAnsi="Arial" w:cs="Arial"/>
        </w:rPr>
        <w:tab/>
        <w:t>Sh. SHRIPAL</w:t>
      </w:r>
    </w:p>
    <w:p>
      <w:pPr>
        <w:pStyle w:val="ListParagraph"/>
        <w:widowControl w:val="0"/>
        <w:tabs>
          <w:tab w:val="left" w:pos="720"/>
        </w:tabs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Mother’s Name      </w:t>
      </w:r>
      <w:r>
        <w:rPr>
          <w:rFonts w:ascii="Arial" w:hAnsi="Arial" w:cs="Arial"/>
        </w:rPr>
        <w:tab/>
        <w:t>Smt. SAVITRI DEVI</w:t>
      </w:r>
    </w:p>
    <w:p>
      <w:pPr>
        <w:pStyle w:val="ListParagraph"/>
        <w:widowControl w:val="0"/>
        <w:tabs>
          <w:tab w:val="left" w:pos="720"/>
        </w:tabs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Date of birth</w:t>
      </w:r>
      <w:r>
        <w:rPr>
          <w:rFonts w:ascii="Arial" w:hAnsi="Arial" w:cs="Arial"/>
        </w:rPr>
        <w:tab/>
        <w:t xml:space="preserve">    </w:t>
      </w:r>
      <w:r>
        <w:rPr>
          <w:rFonts w:ascii="Arial" w:hAnsi="Arial" w:cs="Arial"/>
        </w:rPr>
        <w:tab/>
        <w:t>27th March 1994</w:t>
      </w:r>
    </w:p>
    <w:p>
      <w:pPr>
        <w:pStyle w:val="ListParagraph"/>
        <w:widowControl w:val="0"/>
        <w:tabs>
          <w:tab w:val="left" w:pos="720"/>
        </w:tabs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Sex  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</w:t>
      </w:r>
      <w:r>
        <w:rPr>
          <w:rFonts w:ascii="Arial" w:hAnsi="Arial" w:cs="Arial"/>
        </w:rPr>
        <w:tab/>
        <w:t>Male</w:t>
      </w:r>
    </w:p>
    <w:p>
      <w:pPr>
        <w:pStyle w:val="ListParagraph"/>
        <w:widowControl w:val="0"/>
        <w:tabs>
          <w:tab w:val="left" w:pos="720"/>
        </w:tabs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Marital status </w:t>
      </w:r>
      <w:r>
        <w:rPr>
          <w:rFonts w:ascii="Arial" w:hAnsi="Arial" w:cs="Arial"/>
        </w:rPr>
        <w:tab/>
        <w:t xml:space="preserve">    </w:t>
      </w:r>
      <w:r>
        <w:rPr>
          <w:rFonts w:ascii="Arial" w:hAnsi="Arial" w:cs="Arial"/>
        </w:rPr>
        <w:tab/>
        <w:t>Single</w:t>
      </w:r>
    </w:p>
    <w:p>
      <w:pPr>
        <w:pStyle w:val="ListParagraph"/>
        <w:widowControl w:val="0"/>
        <w:tabs>
          <w:tab w:val="left" w:pos="720"/>
        </w:tabs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Language </w:t>
      </w:r>
      <w:r>
        <w:rPr>
          <w:rFonts w:ascii="Arial" w:hAnsi="Arial" w:cs="Arial"/>
        </w:rPr>
        <w:tab/>
        <w:t xml:space="preserve">             English &amp; Hindi.</w:t>
      </w:r>
    </w:p>
    <w:p>
      <w:pPr>
        <w:pBdr>
          <w:top w:val="nil"/>
          <w:left w:val="nil"/>
          <w:bottom w:val="nil"/>
          <w:right w:val="nil"/>
          <w:bar w:val="single" w:sz="4" w:color="auto"/>
        </w:pBdr>
        <w:ind w:left="270"/>
        <w:contextualSpacing/>
        <w:rPr>
          <w:rFonts w:ascii="Arial" w:hAnsi="Arial" w:cs="Arial"/>
          <w:bCs/>
          <w:szCs w:val="22"/>
        </w:rPr>
      </w:pPr>
    </w:p>
    <w:p>
      <w:pPr>
        <w:pBdr>
          <w:top w:val="single" w:sz="4" w:space="1" w:color="auto"/>
        </w:pBdr>
        <w:shd w:val="clear" w:color="auto" w:fill="D9D9D9"/>
        <w:ind w:left="27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Cs/>
          <w:iCs/>
          <w:sz w:val="24"/>
        </w:rPr>
        <w:t>Declaration</w:t>
      </w:r>
    </w:p>
    <w:p>
      <w:pPr>
        <w:ind w:left="270"/>
        <w:rPr>
          <w:rFonts w:ascii="Arial" w:hAnsi="Arial" w:cs="Arial"/>
          <w:sz w:val="24"/>
        </w:rPr>
      </w:pPr>
    </w:p>
    <w:p>
      <w:pPr>
        <w:ind w:left="27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 hereby solemnly declare that all the verbal expressions made above are true and redress to the best of my cognizance and belief.</w:t>
      </w:r>
    </w:p>
    <w:p>
      <w:pPr>
        <w:ind w:left="270"/>
        <w:rPr>
          <w:rFonts w:ascii="Arial" w:hAnsi="Arial" w:cs="Arial"/>
          <w:sz w:val="20"/>
        </w:rPr>
      </w:pPr>
    </w:p>
    <w:p>
      <w:pPr>
        <w:ind w:left="270"/>
        <w:rPr>
          <w:rFonts w:ascii="Arial" w:hAnsi="Arial" w:cs="Arial"/>
          <w:sz w:val="20"/>
        </w:rPr>
      </w:pPr>
    </w:p>
    <w:p>
      <w:pPr>
        <w:ind w:left="27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Date: 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</w:p>
    <w:p>
      <w:pPr>
        <w:pBdr>
          <w:top w:val="nil"/>
          <w:left w:val="nil"/>
          <w:bottom w:val="nil"/>
          <w:right w:val="nil"/>
          <w:bar w:val="single" w:sz="4" w:color="auto"/>
        </w:pBdr>
        <w:ind w:left="270"/>
        <w:contextualSpacing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Place:                                                                                                                                        </w:t>
      </w:r>
      <w:r>
        <w:rPr>
          <w:rFonts w:ascii="Arial" w:hAnsi="Arial" w:cs="Arial"/>
          <w:bCs/>
          <w:sz w:val="20"/>
        </w:rPr>
        <w:t>Pushpinder Jangra</w:t>
      </w:r>
    </w:p>
    <w:p>
      <w:pPr>
        <w:pStyle w:val="ListParagraph"/>
        <w:widowControl w:val="0"/>
        <w:tabs>
          <w:tab w:val="left" w:pos="720"/>
        </w:tabs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Cs w:val="20"/>
        </w:rPr>
      </w:pPr>
    </w:p>
    <w:sectPr>
      <w:headerReference w:type="default" r:id="rId11"/>
      <w:pgSz w:w="12240" w:h="15840"/>
      <w:pgMar w:top="0" w:right="720" w:bottom="0" w:left="720" w:header="1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sGoth BT">
    <w:altName w:val="Trebuchet MS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Header"/>
    </w:pPr>
    <w:r>
      <w:rPr>
        <w:noProof/>
        <w:lang w:val="en-IN" w:eastAsia="en-IN" w:bidi="ar-SA"/>
      </w:rPr>
      <mc:AlternateContent>
        <mc:Choice Requires="wps">
          <w:drawing>
            <wp:anchor distT="0" distB="0" distL="0" distR="0" simplePos="0" relativeHeight="3" behindDoc="0" locked="0" layoutInCell="1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157470" cy="429895"/>
              <wp:effectExtent l="0" t="1741804" r="0" b="1638300"/>
              <wp:wrapNone/>
              <wp:docPr id="4097" name="expertsource_watermark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 rot="18900000">
                        <a:off x="0" y="0"/>
                        <a:ext cx="5157470" cy="4298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color w:val="C0C0C0"/>
                              <w:sz w:val="2"/>
                              <w:szCs w:val="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Classification | Personal</w:t>
                          </w:r>
                        </w:p>
                      </w:txbxContent>
                    </wps:txbx>
                    <wps:bodyPr wrap="square" numCol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expertsource_watermark" o:spid="_x0000_s1026" style="position:absolute;left:0;text-align:left;margin-left:0;margin-top:0;width:406.1pt;height:33.85pt;rotation:-45;z-index:3;visibility:visible;mso-wrap-style:square;mso-width-percent:0;mso-height-percent:0;mso-wrap-distance-left:0;mso-wrap-distance-top:0;mso-wrap-distance-right:0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" filled="f" stroked="f">
              <v:path arrowok="t"/>
              <v:textbox style="mso-fit-shape-to-text:t">
                <w:txbxContent>
                  <w:p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color w:val="C0C0C0"/>
                        <w:sz w:val="2"/>
                        <w:szCs w:val="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Classification | Personal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val="en-IN" w:eastAsia="en-IN" w:bidi="ar-SA"/>
      </w:rPr>
      <mc:AlternateContent>
        <mc:Choice Requires="wps">
          <w:drawing>
            <wp:anchor distT="0" distB="0" distL="0" distR="0" simplePos="0" relativeHeight="2" behindDoc="0" locked="0" layoutInCell="1" allowOverlap="1">
              <wp:simplePos x="0" y="0"/>
              <wp:positionH relativeFrom="column">
                <wp:posOffset>2657475</wp:posOffset>
              </wp:positionH>
              <wp:positionV relativeFrom="paragraph">
                <wp:posOffset>9220200</wp:posOffset>
              </wp:positionV>
              <wp:extent cx="1543050" cy="262255"/>
              <wp:effectExtent l="0" t="0" r="0" b="4445"/>
              <wp:wrapNone/>
              <wp:docPr id="4098" name="expertsource_setting_foot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543050" cy="2622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0"/>
                            <w:rPr>
                              <w:rFonts w:cs="Calibri"/>
                              <w:color w:val="FFFF00"/>
                            </w:rPr>
                          </w:pPr>
                          <w:r>
                            <w:rPr>
                              <w:rFonts w:cs="Calibri"/>
                              <w:color w:val="FFFF00"/>
                            </w:rPr>
                            <w:t>Classification | Personal</w:t>
                          </w:r>
                        </w:p>
                      </w:txbxContent>
                    </wps:txbx>
                    <wps:bodyPr vert="horz" wrap="none" lIns="91440" tIns="45720" rIns="91440" bIns="45720" anchor="t" upright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expertsource_setting_footer" o:spid="_x0000_s1027" style="position:absolute;left:0;text-align:left;margin-left:209.25pt;margin-top:726pt;width:121.5pt;height:20.65pt;z-index:2;visibility:visible;mso-wrap-style:non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" stroked="f">
              <v:path arrowok="t"/>
              <v:textbox style="mso-fit-shape-to-text:t">
                <w:txbxContent>
                  <w:p>
                    <w:pPr>
                      <w:ind w:left="0"/>
                      <w:rPr>
                        <w:rFonts w:cs="Calibri"/>
                        <w:color w:val="FFFF00"/>
                      </w:rPr>
                    </w:pPr>
                    <w:r>
                      <w:rPr>
                        <w:rFonts w:cs="Calibri"/>
                        <w:color w:val="FFFF00"/>
                      </w:rPr>
                      <w:t>Classification | Personal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6F6E6182"/>
    <w:lvl w:ilvl="0" w:tplc="503A4F30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715A1D84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D35AB848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E9CC704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95AC4A72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5EE25DA8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78EA1456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9D485D24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852EA41A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694AB7B2"/>
    <w:lvl w:ilvl="0" w:tplc="FEE2D0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901CA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27E0C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E65F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1ABF9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F7427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88E0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72B55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554B6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E834D582"/>
    <w:lvl w:ilvl="0" w:tplc="080622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14BB2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78059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6C18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6E61C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7A69D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20AE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4773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A5661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4EF466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D51C0D7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left" w:pos="-829"/>
        </w:tabs>
        <w:ind w:left="-829" w:hanging="360"/>
      </w:pPr>
    </w:lvl>
    <w:lvl w:ilvl="2" w:tplc="40090005">
      <w:start w:val="1"/>
      <w:numFmt w:val="decimal"/>
      <w:lvlText w:val="%3."/>
      <w:lvlJc w:val="left"/>
      <w:pPr>
        <w:tabs>
          <w:tab w:val="left" w:pos="-109"/>
        </w:tabs>
        <w:ind w:left="-109" w:hanging="360"/>
      </w:pPr>
    </w:lvl>
    <w:lvl w:ilvl="3" w:tplc="40090001">
      <w:start w:val="1"/>
      <w:numFmt w:val="decimal"/>
      <w:lvlText w:val="%4."/>
      <w:lvlJc w:val="left"/>
      <w:pPr>
        <w:tabs>
          <w:tab w:val="left" w:pos="611"/>
        </w:tabs>
        <w:ind w:left="611" w:hanging="360"/>
      </w:pPr>
    </w:lvl>
    <w:lvl w:ilvl="4" w:tplc="40090003">
      <w:start w:val="1"/>
      <w:numFmt w:val="decimal"/>
      <w:lvlText w:val="%5."/>
      <w:lvlJc w:val="left"/>
      <w:pPr>
        <w:tabs>
          <w:tab w:val="left" w:pos="1331"/>
        </w:tabs>
        <w:ind w:left="1331" w:hanging="360"/>
      </w:pPr>
    </w:lvl>
    <w:lvl w:ilvl="5" w:tplc="40090005">
      <w:start w:val="1"/>
      <w:numFmt w:val="decimal"/>
      <w:lvlText w:val="%6."/>
      <w:lvlJc w:val="left"/>
      <w:pPr>
        <w:tabs>
          <w:tab w:val="left" w:pos="2051"/>
        </w:tabs>
        <w:ind w:left="2051" w:hanging="360"/>
      </w:pPr>
    </w:lvl>
    <w:lvl w:ilvl="6" w:tplc="40090001">
      <w:start w:val="1"/>
      <w:numFmt w:val="decimal"/>
      <w:lvlText w:val="%7."/>
      <w:lvlJc w:val="left"/>
      <w:pPr>
        <w:tabs>
          <w:tab w:val="left" w:pos="2771"/>
        </w:tabs>
        <w:ind w:left="2771" w:hanging="360"/>
      </w:pPr>
    </w:lvl>
    <w:lvl w:ilvl="7" w:tplc="40090003">
      <w:start w:val="1"/>
      <w:numFmt w:val="decimal"/>
      <w:lvlText w:val="%8."/>
      <w:lvlJc w:val="left"/>
      <w:pPr>
        <w:tabs>
          <w:tab w:val="left" w:pos="3491"/>
        </w:tabs>
        <w:ind w:left="3491" w:hanging="360"/>
      </w:pPr>
    </w:lvl>
    <w:lvl w:ilvl="8" w:tplc="40090005">
      <w:start w:val="1"/>
      <w:numFmt w:val="decimal"/>
      <w:lvlText w:val="%9."/>
      <w:lvlJc w:val="left"/>
      <w:pPr>
        <w:tabs>
          <w:tab w:val="left" w:pos="4211"/>
        </w:tabs>
        <w:ind w:left="4211" w:hanging="360"/>
      </w:pPr>
    </w:lvl>
  </w:abstractNum>
  <w:abstractNum w:abstractNumId="9">
    <w:nsid w:val="0000000A"/>
    <w:multiLevelType w:val="hybridMultilevel"/>
    <w:tmpl w:val="4D5ADB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C9926B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CB9E0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B1768534"/>
    <w:lvl w:ilvl="0" w:tplc="A0B6D2E8">
      <w:start w:val="1"/>
      <w:numFmt w:val="lowerLetter"/>
      <w:lvlText w:val="%1)"/>
      <w:lvlJc w:val="left"/>
      <w:pPr>
        <w:ind w:left="216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0000000E"/>
    <w:multiLevelType w:val="hybridMultilevel"/>
    <w:tmpl w:val="A43C2D6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94AAAB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0980E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FFCAA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7">
    <w:nsid w:val="00000012"/>
    <w:multiLevelType w:val="multilevel"/>
    <w:tmpl w:val="8FB80C8E"/>
    <w:lvl w:ilvl="0">
      <w:start w:val="1"/>
      <w:numFmt w:val="bullet"/>
      <w:lvlText w:val="●"/>
      <w:lvlJc w:val="left"/>
      <w:pPr>
        <w:ind w:left="9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60" w:hanging="360"/>
      </w:pPr>
      <w:rPr>
        <w:rFonts w:ascii="Noto Sans Symbols" w:eastAsia="Noto Sans Symbols" w:hAnsi="Noto Sans Symbols" w:cs="Noto Sans Symbols"/>
      </w:rPr>
    </w:lvl>
  </w:abstractNum>
  <w:abstractNum w:abstractNumId="18">
    <w:nsid w:val="00000013"/>
    <w:multiLevelType w:val="hybridMultilevel"/>
    <w:tmpl w:val="FB4C1AD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4"/>
    <w:multiLevelType w:val="multilevel"/>
    <w:tmpl w:val="92903B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>
    <w:nsid w:val="00000015"/>
    <w:multiLevelType w:val="multilevel"/>
    <w:tmpl w:val="1C94A2EE"/>
    <w:lvl w:ilvl="0">
      <w:start w:val="1"/>
      <w:numFmt w:val="bullet"/>
      <w:lvlText w:val="●"/>
      <w:lvlJc w:val="left"/>
      <w:pPr>
        <w:ind w:left="9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8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0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2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4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6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8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0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22" w:hanging="360"/>
      </w:pPr>
      <w:rPr>
        <w:rFonts w:ascii="Noto Sans Symbols" w:eastAsia="Noto Sans Symbols" w:hAnsi="Noto Sans Symbols" w:cs="Noto Sans Symbols"/>
      </w:rPr>
    </w:lvl>
  </w:abstractNum>
  <w:abstractNum w:abstractNumId="21">
    <w:nsid w:val="00000016"/>
    <w:multiLevelType w:val="hybridMultilevel"/>
    <w:tmpl w:val="0872640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00000017"/>
    <w:multiLevelType w:val="multilevel"/>
    <w:tmpl w:val="785A89B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>
    <w:nsid w:val="00000018"/>
    <w:multiLevelType w:val="hybridMultilevel"/>
    <w:tmpl w:val="FC8667E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00000019"/>
    <w:multiLevelType w:val="hybridMultilevel"/>
    <w:tmpl w:val="200CD522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0000001A"/>
    <w:multiLevelType w:val="hybridMultilevel"/>
    <w:tmpl w:val="D744F1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B"/>
    <w:multiLevelType w:val="hybridMultilevel"/>
    <w:tmpl w:val="4EE4DE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000001C"/>
    <w:multiLevelType w:val="hybridMultilevel"/>
    <w:tmpl w:val="635ADE04"/>
    <w:lvl w:ilvl="0" w:tplc="CC627362">
      <w:start w:val="1"/>
      <w:numFmt w:val="bullet"/>
      <w:lvlText w:val=""/>
      <w:lvlJc w:val="left"/>
      <w:pPr>
        <w:ind w:left="1732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ED7073C0">
      <w:start w:val="1"/>
      <w:numFmt w:val="bullet"/>
      <w:lvlText w:val="•"/>
      <w:lvlJc w:val="left"/>
      <w:pPr>
        <w:ind w:left="2640" w:hanging="360"/>
      </w:pPr>
      <w:rPr>
        <w:rFonts w:hint="default"/>
      </w:rPr>
    </w:lvl>
    <w:lvl w:ilvl="2" w:tplc="EEB8C03C">
      <w:start w:val="1"/>
      <w:numFmt w:val="bullet"/>
      <w:lvlText w:val="•"/>
      <w:lvlJc w:val="left"/>
      <w:pPr>
        <w:ind w:left="3540" w:hanging="360"/>
      </w:pPr>
      <w:rPr>
        <w:rFonts w:hint="default"/>
      </w:rPr>
    </w:lvl>
    <w:lvl w:ilvl="3" w:tplc="66424834">
      <w:start w:val="1"/>
      <w:numFmt w:val="bullet"/>
      <w:lvlText w:val="•"/>
      <w:lvlJc w:val="left"/>
      <w:pPr>
        <w:ind w:left="4440" w:hanging="360"/>
      </w:pPr>
      <w:rPr>
        <w:rFonts w:hint="default"/>
      </w:rPr>
    </w:lvl>
    <w:lvl w:ilvl="4" w:tplc="641E382E">
      <w:start w:val="1"/>
      <w:numFmt w:val="bullet"/>
      <w:lvlText w:val="•"/>
      <w:lvlJc w:val="left"/>
      <w:pPr>
        <w:ind w:left="5340" w:hanging="360"/>
      </w:pPr>
      <w:rPr>
        <w:rFonts w:hint="default"/>
      </w:rPr>
    </w:lvl>
    <w:lvl w:ilvl="5" w:tplc="BD249332">
      <w:start w:val="1"/>
      <w:numFmt w:val="bullet"/>
      <w:lvlText w:val="•"/>
      <w:lvlJc w:val="left"/>
      <w:pPr>
        <w:ind w:left="6240" w:hanging="360"/>
      </w:pPr>
      <w:rPr>
        <w:rFonts w:hint="default"/>
      </w:rPr>
    </w:lvl>
    <w:lvl w:ilvl="6" w:tplc="788AC308">
      <w:start w:val="1"/>
      <w:numFmt w:val="bullet"/>
      <w:lvlText w:val="•"/>
      <w:lvlJc w:val="left"/>
      <w:pPr>
        <w:ind w:left="7140" w:hanging="360"/>
      </w:pPr>
      <w:rPr>
        <w:rFonts w:hint="default"/>
      </w:rPr>
    </w:lvl>
    <w:lvl w:ilvl="7" w:tplc="BBAE70CA">
      <w:start w:val="1"/>
      <w:numFmt w:val="bullet"/>
      <w:lvlText w:val="•"/>
      <w:lvlJc w:val="left"/>
      <w:pPr>
        <w:ind w:left="8040" w:hanging="360"/>
      </w:pPr>
      <w:rPr>
        <w:rFonts w:hint="default"/>
      </w:rPr>
    </w:lvl>
    <w:lvl w:ilvl="8" w:tplc="6BA86E2C">
      <w:start w:val="1"/>
      <w:numFmt w:val="bullet"/>
      <w:lvlText w:val="•"/>
      <w:lvlJc w:val="left"/>
      <w:pPr>
        <w:ind w:left="8940" w:hanging="360"/>
      </w:pPr>
      <w:rPr>
        <w:rFonts w:hint="default"/>
      </w:rPr>
    </w:lvl>
  </w:abstractNum>
  <w:abstractNum w:abstractNumId="28">
    <w:nsid w:val="0000001D"/>
    <w:multiLevelType w:val="hybridMultilevel"/>
    <w:tmpl w:val="845C658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0000001E"/>
    <w:multiLevelType w:val="hybridMultilevel"/>
    <w:tmpl w:val="92E24CF8"/>
    <w:lvl w:ilvl="0" w:tplc="38381552">
      <w:start w:val="1"/>
      <w:numFmt w:val="lowerLetter"/>
      <w:lvlText w:val="%1)"/>
      <w:lvlJc w:val="left"/>
      <w:pPr>
        <w:ind w:left="216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>
    <w:nsid w:val="0000001F"/>
    <w:multiLevelType w:val="hybridMultilevel"/>
    <w:tmpl w:val="020015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00000020"/>
    <w:multiLevelType w:val="multilevel"/>
    <w:tmpl w:val="92F07016"/>
    <w:lvl w:ilvl="0">
      <w:start w:val="1"/>
      <w:numFmt w:val="lowerLetter"/>
      <w:lvlText w:val="(%1)"/>
      <w:lvlJc w:val="left"/>
      <w:pPr>
        <w:ind w:left="1260" w:hanging="360"/>
      </w:pPr>
      <w:rPr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980" w:hanging="360"/>
      </w:pPr>
    </w:lvl>
    <w:lvl w:ilvl="2">
      <w:start w:val="1"/>
      <w:numFmt w:val="lowerRoman"/>
      <w:lvlText w:val="%3."/>
      <w:lvlJc w:val="right"/>
      <w:pPr>
        <w:ind w:left="2700" w:hanging="180"/>
      </w:pPr>
    </w:lvl>
    <w:lvl w:ilvl="3">
      <w:start w:val="1"/>
      <w:numFmt w:val="decimal"/>
      <w:lvlText w:val="%4."/>
      <w:lvlJc w:val="left"/>
      <w:pPr>
        <w:ind w:left="3420" w:hanging="360"/>
      </w:pPr>
    </w:lvl>
    <w:lvl w:ilvl="4">
      <w:start w:val="1"/>
      <w:numFmt w:val="lowerLetter"/>
      <w:lvlText w:val="%5."/>
      <w:lvlJc w:val="left"/>
      <w:pPr>
        <w:ind w:left="4140" w:hanging="360"/>
      </w:pPr>
    </w:lvl>
    <w:lvl w:ilvl="5">
      <w:start w:val="1"/>
      <w:numFmt w:val="lowerRoman"/>
      <w:lvlText w:val="%6."/>
      <w:lvlJc w:val="right"/>
      <w:pPr>
        <w:ind w:left="4860" w:hanging="180"/>
      </w:pPr>
    </w:lvl>
    <w:lvl w:ilvl="6">
      <w:start w:val="1"/>
      <w:numFmt w:val="decimal"/>
      <w:lvlText w:val="%7."/>
      <w:lvlJc w:val="left"/>
      <w:pPr>
        <w:ind w:left="5580" w:hanging="360"/>
      </w:pPr>
    </w:lvl>
    <w:lvl w:ilvl="7">
      <w:start w:val="1"/>
      <w:numFmt w:val="lowerLetter"/>
      <w:lvlText w:val="%8."/>
      <w:lvlJc w:val="left"/>
      <w:pPr>
        <w:ind w:left="6300" w:hanging="360"/>
      </w:pPr>
    </w:lvl>
    <w:lvl w:ilvl="8">
      <w:start w:val="1"/>
      <w:numFmt w:val="lowerRoman"/>
      <w:lvlText w:val="%9."/>
      <w:lvlJc w:val="right"/>
      <w:pPr>
        <w:ind w:left="7020" w:hanging="180"/>
      </w:pPr>
    </w:lvl>
  </w:abstractNum>
  <w:abstractNum w:abstractNumId="32">
    <w:nsid w:val="00000021"/>
    <w:multiLevelType w:val="multilevel"/>
    <w:tmpl w:val="94A4D3A8"/>
    <w:lvl w:ilvl="0">
      <w:start w:val="1"/>
      <w:numFmt w:val="bullet"/>
      <w:lvlText w:val="➢"/>
      <w:lvlJc w:val="left"/>
      <w:pPr>
        <w:ind w:left="45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decimal"/>
      <w:lvlText w:val="%2."/>
      <w:lvlJc w:val="left"/>
      <w:pPr>
        <w:ind w:left="1530" w:hanging="360"/>
      </w:pPr>
    </w:lvl>
    <w:lvl w:ilvl="2">
      <w:start w:val="1"/>
      <w:numFmt w:val="decimal"/>
      <w:lvlText w:val="%3."/>
      <w:lvlJc w:val="left"/>
      <w:pPr>
        <w:ind w:left="2250" w:hanging="360"/>
      </w:pPr>
    </w:lvl>
    <w:lvl w:ilvl="3">
      <w:start w:val="1"/>
      <w:numFmt w:val="decimal"/>
      <w:lvlText w:val="%4."/>
      <w:lvlJc w:val="left"/>
      <w:pPr>
        <w:ind w:left="2970" w:hanging="360"/>
      </w:pPr>
    </w:lvl>
    <w:lvl w:ilvl="4">
      <w:start w:val="1"/>
      <w:numFmt w:val="decimal"/>
      <w:lvlText w:val="%5."/>
      <w:lvlJc w:val="left"/>
      <w:pPr>
        <w:ind w:left="3690" w:hanging="360"/>
      </w:pPr>
    </w:lvl>
    <w:lvl w:ilvl="5">
      <w:start w:val="1"/>
      <w:numFmt w:val="decimal"/>
      <w:lvlText w:val="%6."/>
      <w:lvlJc w:val="left"/>
      <w:pPr>
        <w:ind w:left="4410" w:hanging="360"/>
      </w:pPr>
    </w:lvl>
    <w:lvl w:ilvl="6">
      <w:start w:val="1"/>
      <w:numFmt w:val="decimal"/>
      <w:lvlText w:val="%7."/>
      <w:lvlJc w:val="left"/>
      <w:pPr>
        <w:ind w:left="5130" w:hanging="360"/>
      </w:pPr>
    </w:lvl>
    <w:lvl w:ilvl="7">
      <w:start w:val="1"/>
      <w:numFmt w:val="decimal"/>
      <w:lvlText w:val="%8."/>
      <w:lvlJc w:val="left"/>
      <w:pPr>
        <w:ind w:left="5850" w:hanging="360"/>
      </w:pPr>
    </w:lvl>
    <w:lvl w:ilvl="8">
      <w:start w:val="1"/>
      <w:numFmt w:val="decimal"/>
      <w:lvlText w:val="%9."/>
      <w:lvlJc w:val="left"/>
      <w:pPr>
        <w:ind w:left="6570" w:hanging="360"/>
      </w:pPr>
    </w:lvl>
  </w:abstractNum>
  <w:abstractNum w:abstractNumId="33">
    <w:nsid w:val="00000022"/>
    <w:multiLevelType w:val="multilevel"/>
    <w:tmpl w:val="C1F4390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00000023"/>
    <w:multiLevelType w:val="hybridMultilevel"/>
    <w:tmpl w:val="8D022F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1914453C"/>
    <w:multiLevelType w:val="hybridMultilevel"/>
    <w:tmpl w:val="DDE41D9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13821F1"/>
    <w:multiLevelType w:val="hybridMultilevel"/>
    <w:tmpl w:val="B36A9F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6FA7A76"/>
    <w:multiLevelType w:val="hybridMultilevel"/>
    <w:tmpl w:val="9FAC02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9063D0E"/>
    <w:multiLevelType w:val="hybridMultilevel"/>
    <w:tmpl w:val="338CF38E"/>
    <w:lvl w:ilvl="0" w:tplc="BFB4109C">
      <w:start w:val="1"/>
      <w:numFmt w:val="decimal"/>
      <w:lvlText w:val="%1."/>
      <w:lvlJc w:val="left"/>
      <w:pPr>
        <w:ind w:left="1065" w:hanging="360"/>
      </w:pPr>
      <w:rPr>
        <w:rFonts w:ascii="Times New Roman" w:eastAsia="Times New Roman" w:hAnsi="Times New Roman" w:cs="Times New Roman"/>
      </w:rPr>
    </w:lvl>
    <w:lvl w:ilvl="1" w:tplc="79D69840">
      <w:start w:val="1"/>
      <w:numFmt w:val="lowerLetter"/>
      <w:lvlText w:val="%2."/>
      <w:lvlJc w:val="left"/>
      <w:pPr>
        <w:ind w:left="1785" w:hanging="360"/>
      </w:pPr>
    </w:lvl>
    <w:lvl w:ilvl="2" w:tplc="78A617D0">
      <w:start w:val="1"/>
      <w:numFmt w:val="lowerRoman"/>
      <w:lvlText w:val="%3."/>
      <w:lvlJc w:val="right"/>
      <w:pPr>
        <w:ind w:left="2505" w:hanging="180"/>
      </w:pPr>
    </w:lvl>
    <w:lvl w:ilvl="3" w:tplc="C6764716">
      <w:start w:val="1"/>
      <w:numFmt w:val="decimal"/>
      <w:lvlText w:val="%4."/>
      <w:lvlJc w:val="left"/>
      <w:pPr>
        <w:ind w:left="3225" w:hanging="360"/>
      </w:pPr>
    </w:lvl>
    <w:lvl w:ilvl="4" w:tplc="71BA87F6">
      <w:start w:val="1"/>
      <w:numFmt w:val="lowerLetter"/>
      <w:lvlText w:val="%5."/>
      <w:lvlJc w:val="left"/>
      <w:pPr>
        <w:ind w:left="3945" w:hanging="360"/>
      </w:pPr>
    </w:lvl>
    <w:lvl w:ilvl="5" w:tplc="595448B4">
      <w:start w:val="1"/>
      <w:numFmt w:val="lowerRoman"/>
      <w:lvlText w:val="%6."/>
      <w:lvlJc w:val="right"/>
      <w:pPr>
        <w:ind w:left="4665" w:hanging="180"/>
      </w:pPr>
    </w:lvl>
    <w:lvl w:ilvl="6" w:tplc="7AC440A8">
      <w:start w:val="1"/>
      <w:numFmt w:val="decimal"/>
      <w:lvlText w:val="%7."/>
      <w:lvlJc w:val="left"/>
      <w:pPr>
        <w:ind w:left="5385" w:hanging="360"/>
      </w:pPr>
    </w:lvl>
    <w:lvl w:ilvl="7" w:tplc="E506A732">
      <w:start w:val="1"/>
      <w:numFmt w:val="lowerLetter"/>
      <w:lvlText w:val="%8."/>
      <w:lvlJc w:val="left"/>
      <w:pPr>
        <w:ind w:left="6105" w:hanging="360"/>
      </w:pPr>
    </w:lvl>
    <w:lvl w:ilvl="8" w:tplc="CC3E1DA0">
      <w:start w:val="1"/>
      <w:numFmt w:val="lowerRoman"/>
      <w:lvlText w:val="%9."/>
      <w:lvlJc w:val="right"/>
      <w:pPr>
        <w:ind w:left="6825" w:hanging="180"/>
      </w:pPr>
    </w:lvl>
  </w:abstractNum>
  <w:abstractNum w:abstractNumId="39">
    <w:nsid w:val="79B72B90"/>
    <w:multiLevelType w:val="hybridMultilevel"/>
    <w:tmpl w:val="DB0609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24"/>
  </w:num>
  <w:num w:numId="4">
    <w:abstractNumId w:val="25"/>
  </w:num>
  <w:num w:numId="5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3"/>
  </w:num>
  <w:num w:numId="8">
    <w:abstractNumId w:val="22"/>
  </w:num>
  <w:num w:numId="9">
    <w:abstractNumId w:val="32"/>
  </w:num>
  <w:num w:numId="10">
    <w:abstractNumId w:val="33"/>
  </w:num>
  <w:num w:numId="11">
    <w:abstractNumId w:val="20"/>
  </w:num>
  <w:num w:numId="12">
    <w:abstractNumId w:val="31"/>
  </w:num>
  <w:num w:numId="13">
    <w:abstractNumId w:val="17"/>
  </w:num>
  <w:num w:numId="14">
    <w:abstractNumId w:val="23"/>
  </w:num>
  <w:num w:numId="15">
    <w:abstractNumId w:val="21"/>
  </w:num>
  <w:num w:numId="16">
    <w:abstractNumId w:val="30"/>
  </w:num>
  <w:num w:numId="17">
    <w:abstractNumId w:val="28"/>
  </w:num>
  <w:num w:numId="18">
    <w:abstractNumId w:val="12"/>
  </w:num>
  <w:num w:numId="19">
    <w:abstractNumId w:val="29"/>
  </w:num>
  <w:num w:numId="20">
    <w:abstractNumId w:val="11"/>
  </w:num>
  <w:num w:numId="21">
    <w:abstractNumId w:val="26"/>
  </w:num>
  <w:num w:numId="22">
    <w:abstractNumId w:val="8"/>
  </w:num>
  <w:num w:numId="23">
    <w:abstractNumId w:val="27"/>
  </w:num>
  <w:num w:numId="24">
    <w:abstractNumId w:val="18"/>
  </w:num>
  <w:num w:numId="25">
    <w:abstractNumId w:val="19"/>
  </w:num>
  <w:num w:numId="26">
    <w:abstractNumId w:val="14"/>
  </w:num>
  <w:num w:numId="27">
    <w:abstractNumId w:val="10"/>
  </w:num>
  <w:num w:numId="28">
    <w:abstractNumId w:val="5"/>
  </w:num>
  <w:num w:numId="29">
    <w:abstractNumId w:val="0"/>
  </w:num>
  <w:num w:numId="30">
    <w:abstractNumId w:val="4"/>
  </w:num>
  <w:num w:numId="31">
    <w:abstractNumId w:val="6"/>
  </w:num>
  <w:num w:numId="32">
    <w:abstractNumId w:val="1"/>
  </w:num>
  <w:num w:numId="33">
    <w:abstractNumId w:val="34"/>
  </w:num>
  <w:num w:numId="34">
    <w:abstractNumId w:val="9"/>
  </w:num>
  <w:num w:numId="35">
    <w:abstractNumId w:val="38"/>
  </w:num>
  <w:num w:numId="36">
    <w:abstractNumId w:val="3"/>
  </w:num>
  <w:num w:numId="37">
    <w:abstractNumId w:val="39"/>
  </w:num>
  <w:num w:numId="38">
    <w:abstractNumId w:val="36"/>
  </w:num>
  <w:num w:numId="39">
    <w:abstractNumId w:val="37"/>
  </w:num>
  <w:num w:numId="4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Mangal"/>
        <w:sz w:val="22"/>
        <w:lang w:val="en-US" w:eastAsia="en-US" w:bidi="hi-IN"/>
      </w:rPr>
    </w:rPrDefault>
    <w:pPrDefault>
      <w:pPr>
        <w:ind w:left="-57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00"/>
      <w:outlineLvl w:val="7"/>
    </w:pPr>
    <w:rPr>
      <w:rFonts w:ascii="Cambria" w:hAnsi="Cambria"/>
      <w:color w:val="404040"/>
      <w:sz w:val="2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rPr>
      <w:sz w:val="20"/>
      <w:szCs w:val="18"/>
    </w:rPr>
  </w:style>
  <w:style w:type="character" w:customStyle="1" w:styleId="EndnoteTextChar">
    <w:name w:val="Endnote Text Char"/>
    <w:basedOn w:val="DefaultParagraphFont"/>
    <w:link w:val="EndnoteText"/>
    <w:uiPriority w:val="99"/>
    <w:rPr>
      <w:sz w:val="20"/>
      <w:szCs w:val="18"/>
    </w:rPr>
  </w:style>
  <w:style w:type="character" w:styleId="EndnoteReference">
    <w:name w:val="endnote reference"/>
    <w:basedOn w:val="DefaultParagraphFont"/>
    <w:uiPriority w:val="99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Mangal"/>
      <w:sz w:val="16"/>
      <w:szCs w:val="1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Mangal"/>
      <w:b/>
      <w:bCs/>
      <w:color w:val="365F91"/>
      <w:sz w:val="28"/>
      <w:szCs w:val="25"/>
    </w:rPr>
  </w:style>
  <w:style w:type="paragraph" w:styleId="NoSpacing">
    <w:name w:val="No Spacing"/>
    <w:uiPriority w:val="1"/>
    <w:qFormat/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Pr>
      <w:rFonts w:ascii="Cambria" w:eastAsia="SimSun" w:hAnsi="Cambria" w:cs="Mangal"/>
      <w:color w:val="17365D"/>
      <w:spacing w:val="5"/>
      <w:kern w:val="28"/>
      <w:sz w:val="52"/>
      <w:szCs w:val="47"/>
    </w:rPr>
  </w:style>
  <w:style w:type="paragraph" w:styleId="Revision">
    <w:name w:val="Revision"/>
    <w:uiPriority w:val="99"/>
    <w:pPr>
      <w:ind w:left="0"/>
    </w:pPr>
  </w:style>
  <w:style w:type="paragraph" w:styleId="ListParagraph">
    <w:name w:val="List Paragraph"/>
    <w:basedOn w:val="Normal"/>
    <w:link w:val="ListParagraphChar"/>
    <w:qFormat/>
    <w:pPr>
      <w:ind w:left="720"/>
      <w:contextualSpacing/>
    </w:pPr>
    <w:rPr>
      <w:rFonts w:ascii="NewsGoth BT" w:eastAsia="Times New Roman" w:hAnsi="NewsGoth BT" w:cs="Times New Roman"/>
      <w:color w:val="000000"/>
      <w:sz w:val="20"/>
      <w:szCs w:val="24"/>
      <w:lang w:bidi="ar-SA"/>
    </w:rPr>
  </w:style>
  <w:style w:type="character" w:customStyle="1" w:styleId="ListParagraphChar">
    <w:name w:val="List Paragraph Char"/>
    <w:basedOn w:val="DefaultParagraphFont"/>
    <w:link w:val="ListParagraph"/>
    <w:uiPriority w:val="34"/>
    <w:rPr>
      <w:rFonts w:ascii="NewsGoth BT" w:eastAsia="Times New Roman" w:hAnsi="NewsGoth BT" w:cs="Times New Roman"/>
      <w:color w:val="000000"/>
      <w:sz w:val="20"/>
      <w:szCs w:val="24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SimSun" w:hAnsi="Cambria" w:cs="Mangal"/>
      <w:b/>
      <w:bCs/>
      <w:color w:val="4F81BD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mbria" w:eastAsia="SimSun" w:hAnsi="Cambria" w:cs="Mangal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mbria" w:eastAsia="SimSun" w:hAnsi="Cambria" w:cs="Mangal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Cambria" w:eastAsia="SimSun" w:hAnsi="Cambria" w:cs="Mangal"/>
      <w:color w:val="243F6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/>
    </w:rPr>
  </w:style>
  <w:style w:type="paragraph" w:styleId="BodyTextIndent">
    <w:name w:val="Body Text Indent"/>
    <w:basedOn w:val="Normal"/>
    <w:link w:val="BodyTextIndentChar"/>
    <w:pPr>
      <w:ind w:left="-4680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BodyTextIndentChar">
    <w:name w:val="Body Text Indent Char"/>
    <w:basedOn w:val="DefaultParagraphFont"/>
    <w:link w:val="BodyTextIndent"/>
    <w:rPr>
      <w:rFonts w:ascii="Times New Roman" w:eastAsia="Times New Roman" w:hAnsi="Times New Roman" w:cs="Times New Roman"/>
      <w:sz w:val="24"/>
      <w:szCs w:val="24"/>
      <w:lang w:bidi="ar-SA"/>
    </w:rPr>
  </w:style>
  <w:style w:type="table" w:styleId="TableGrid">
    <w:name w:val="Table Grid"/>
    <w:basedOn w:val="TableNormal"/>
    <w:uiPriority w:val="59"/>
    <w:pPr>
      <w:ind w:left="0"/>
    </w:pPr>
    <w:rPr>
      <w:rFonts w:ascii="Times New Roman" w:eastAsia="Times New Roman" w:hAnsi="Times New Roman" w:cs="Times New Roman"/>
      <w:sz w:val="20"/>
      <w:lang w:bidi="ar-SA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Cambria" w:eastAsia="SimSun" w:hAnsi="Cambria" w:cs="Mangal"/>
      <w:color w:val="404040"/>
      <w:sz w:val="20"/>
      <w:szCs w:val="18"/>
    </w:rPr>
  </w:style>
  <w:style w:type="paragraph" w:styleId="Subtitle">
    <w:name w:val="Subtitle"/>
    <w:basedOn w:val="Normal"/>
    <w:next w:val="Normal"/>
    <w:link w:val="SubtitleChar"/>
    <w:pPr>
      <w:pBdr>
        <w:top w:val="nil"/>
        <w:left w:val="nil"/>
        <w:bottom w:val="single" w:sz="12" w:space="1" w:color="000000"/>
        <w:right w:val="nil"/>
        <w:between w:val="nil"/>
      </w:pBdr>
      <w:ind w:left="0"/>
      <w:jc w:val="both"/>
    </w:pPr>
    <w:rPr>
      <w:rFonts w:ascii="Times New Roman" w:eastAsia="Times New Roman" w:hAnsi="Times New Roman" w:cs="Times New Roman"/>
      <w:b/>
      <w:color w:val="000000"/>
      <w:sz w:val="24"/>
      <w:szCs w:val="24"/>
    </w:rPr>
  </w:style>
  <w:style w:type="character" w:customStyle="1" w:styleId="SubtitleChar">
    <w:name w:val="Subtitle Char"/>
    <w:basedOn w:val="DefaultParagraphFont"/>
    <w:link w:val="Subtitle"/>
    <w:rPr>
      <w:rFonts w:ascii="Times New Roman" w:eastAsia="Times New Roman" w:hAnsi="Times New Roman" w:cs="Times New Roman"/>
      <w:b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rmalWeb">
    <w:name w:val="Normal (Web)"/>
    <w:basedOn w:val="Normal"/>
    <w:uiPriority w:val="99"/>
    <w:pPr>
      <w:spacing w:before="100" w:beforeAutospacing="1" w:after="100" w:afterAutospacing="1"/>
      <w:ind w:left="0"/>
    </w:pPr>
    <w:rPr>
      <w:rFonts w:ascii="Times New Roman" w:hAnsi="Times New Roman" w:cs="Times New Roman"/>
      <w:sz w:val="24"/>
      <w:szCs w:val="24"/>
      <w:lang w:val="en-IN" w:eastAsia="en-IN" w:bidi="ar-SA"/>
    </w:rPr>
  </w:style>
  <w:style w:type="paragraph" w:customStyle="1" w:styleId="ListParagraph0">
    <w:name w:val="&quot;&quot;List Paragraph&quot;&quot;"/>
    <w:pPr>
      <w:spacing w:after="200" w:line="276" w:lineRule="auto"/>
      <w:ind w:left="720"/>
    </w:pPr>
    <w:rPr>
      <w:rFonts w:eastAsia="Times New Roman" w:cs="Times New Roman" w:hint="eastAsia"/>
      <w:szCs w:val="22"/>
      <w:lang w:bidi="ar-SA"/>
    </w:rPr>
  </w:style>
  <w:style w:type="paragraph" w:customStyle="1" w:styleId="ListParagraph1">
    <w:name w:val="&quot;List Paragraph&quot;"/>
    <w:pPr>
      <w:spacing w:after="200" w:line="276" w:lineRule="auto"/>
      <w:ind w:left="720"/>
    </w:pPr>
    <w:rPr>
      <w:rFonts w:eastAsia="Times New Roman" w:cs="Times New Roman" w:hint="eastAsia"/>
      <w:szCs w:val="22"/>
      <w:lang w:bidi="ar-SA"/>
    </w:rPr>
  </w:style>
  <w:style w:type="character" w:customStyle="1" w:styleId="apple-style-span">
    <w:name w:val="apple-style-span"/>
    <w:rPr>
      <w:rFonts w:ascii="Calibri" w:eastAsia="Times New Roman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Mangal"/>
        <w:sz w:val="22"/>
        <w:lang w:val="en-US" w:eastAsia="en-US" w:bidi="hi-IN"/>
      </w:rPr>
    </w:rPrDefault>
    <w:pPrDefault>
      <w:pPr>
        <w:ind w:left="-57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00"/>
      <w:outlineLvl w:val="7"/>
    </w:pPr>
    <w:rPr>
      <w:rFonts w:ascii="Cambria" w:hAnsi="Cambria"/>
      <w:color w:val="404040"/>
      <w:sz w:val="2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rPr>
      <w:sz w:val="20"/>
      <w:szCs w:val="18"/>
    </w:rPr>
  </w:style>
  <w:style w:type="character" w:customStyle="1" w:styleId="EndnoteTextChar">
    <w:name w:val="Endnote Text Char"/>
    <w:basedOn w:val="DefaultParagraphFont"/>
    <w:link w:val="EndnoteText"/>
    <w:uiPriority w:val="99"/>
    <w:rPr>
      <w:sz w:val="20"/>
      <w:szCs w:val="18"/>
    </w:rPr>
  </w:style>
  <w:style w:type="character" w:styleId="EndnoteReference">
    <w:name w:val="endnote reference"/>
    <w:basedOn w:val="DefaultParagraphFont"/>
    <w:uiPriority w:val="99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Mangal"/>
      <w:sz w:val="16"/>
      <w:szCs w:val="1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Mangal"/>
      <w:b/>
      <w:bCs/>
      <w:color w:val="365F91"/>
      <w:sz w:val="28"/>
      <w:szCs w:val="25"/>
    </w:rPr>
  </w:style>
  <w:style w:type="paragraph" w:styleId="NoSpacing">
    <w:name w:val="No Spacing"/>
    <w:uiPriority w:val="1"/>
    <w:qFormat/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Pr>
      <w:rFonts w:ascii="Cambria" w:eastAsia="SimSun" w:hAnsi="Cambria" w:cs="Mangal"/>
      <w:color w:val="17365D"/>
      <w:spacing w:val="5"/>
      <w:kern w:val="28"/>
      <w:sz w:val="52"/>
      <w:szCs w:val="47"/>
    </w:rPr>
  </w:style>
  <w:style w:type="paragraph" w:styleId="Revision">
    <w:name w:val="Revision"/>
    <w:uiPriority w:val="99"/>
    <w:pPr>
      <w:ind w:left="0"/>
    </w:pPr>
  </w:style>
  <w:style w:type="paragraph" w:styleId="ListParagraph">
    <w:name w:val="List Paragraph"/>
    <w:basedOn w:val="Normal"/>
    <w:link w:val="ListParagraphChar"/>
    <w:qFormat/>
    <w:pPr>
      <w:ind w:left="720"/>
      <w:contextualSpacing/>
    </w:pPr>
    <w:rPr>
      <w:rFonts w:ascii="NewsGoth BT" w:eastAsia="Times New Roman" w:hAnsi="NewsGoth BT" w:cs="Times New Roman"/>
      <w:color w:val="000000"/>
      <w:sz w:val="20"/>
      <w:szCs w:val="24"/>
      <w:lang w:bidi="ar-SA"/>
    </w:rPr>
  </w:style>
  <w:style w:type="character" w:customStyle="1" w:styleId="ListParagraphChar">
    <w:name w:val="List Paragraph Char"/>
    <w:basedOn w:val="DefaultParagraphFont"/>
    <w:link w:val="ListParagraph"/>
    <w:uiPriority w:val="34"/>
    <w:rPr>
      <w:rFonts w:ascii="NewsGoth BT" w:eastAsia="Times New Roman" w:hAnsi="NewsGoth BT" w:cs="Times New Roman"/>
      <w:color w:val="000000"/>
      <w:sz w:val="20"/>
      <w:szCs w:val="24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SimSun" w:hAnsi="Cambria" w:cs="Mangal"/>
      <w:b/>
      <w:bCs/>
      <w:color w:val="4F81BD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mbria" w:eastAsia="SimSun" w:hAnsi="Cambria" w:cs="Mangal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mbria" w:eastAsia="SimSun" w:hAnsi="Cambria" w:cs="Mangal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Cambria" w:eastAsia="SimSun" w:hAnsi="Cambria" w:cs="Mangal"/>
      <w:color w:val="243F6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/>
    </w:rPr>
  </w:style>
  <w:style w:type="paragraph" w:styleId="BodyTextIndent">
    <w:name w:val="Body Text Indent"/>
    <w:basedOn w:val="Normal"/>
    <w:link w:val="BodyTextIndentChar"/>
    <w:pPr>
      <w:ind w:left="-4680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BodyTextIndentChar">
    <w:name w:val="Body Text Indent Char"/>
    <w:basedOn w:val="DefaultParagraphFont"/>
    <w:link w:val="BodyTextIndent"/>
    <w:rPr>
      <w:rFonts w:ascii="Times New Roman" w:eastAsia="Times New Roman" w:hAnsi="Times New Roman" w:cs="Times New Roman"/>
      <w:sz w:val="24"/>
      <w:szCs w:val="24"/>
      <w:lang w:bidi="ar-SA"/>
    </w:rPr>
  </w:style>
  <w:style w:type="table" w:styleId="TableGrid">
    <w:name w:val="Table Grid"/>
    <w:basedOn w:val="TableNormal"/>
    <w:uiPriority w:val="59"/>
    <w:pPr>
      <w:ind w:left="0"/>
    </w:pPr>
    <w:rPr>
      <w:rFonts w:ascii="Times New Roman" w:eastAsia="Times New Roman" w:hAnsi="Times New Roman" w:cs="Times New Roman"/>
      <w:sz w:val="20"/>
      <w:lang w:bidi="ar-SA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Cambria" w:eastAsia="SimSun" w:hAnsi="Cambria" w:cs="Mangal"/>
      <w:color w:val="404040"/>
      <w:sz w:val="20"/>
      <w:szCs w:val="18"/>
    </w:rPr>
  </w:style>
  <w:style w:type="paragraph" w:styleId="Subtitle">
    <w:name w:val="Subtitle"/>
    <w:basedOn w:val="Normal"/>
    <w:next w:val="Normal"/>
    <w:link w:val="SubtitleChar"/>
    <w:pPr>
      <w:pBdr>
        <w:top w:val="nil"/>
        <w:left w:val="nil"/>
        <w:bottom w:val="single" w:sz="12" w:space="1" w:color="000000"/>
        <w:right w:val="nil"/>
        <w:between w:val="nil"/>
      </w:pBdr>
      <w:ind w:left="0"/>
      <w:jc w:val="both"/>
    </w:pPr>
    <w:rPr>
      <w:rFonts w:ascii="Times New Roman" w:eastAsia="Times New Roman" w:hAnsi="Times New Roman" w:cs="Times New Roman"/>
      <w:b/>
      <w:color w:val="000000"/>
      <w:sz w:val="24"/>
      <w:szCs w:val="24"/>
    </w:rPr>
  </w:style>
  <w:style w:type="character" w:customStyle="1" w:styleId="SubtitleChar">
    <w:name w:val="Subtitle Char"/>
    <w:basedOn w:val="DefaultParagraphFont"/>
    <w:link w:val="Subtitle"/>
    <w:rPr>
      <w:rFonts w:ascii="Times New Roman" w:eastAsia="Times New Roman" w:hAnsi="Times New Roman" w:cs="Times New Roman"/>
      <w:b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rmalWeb">
    <w:name w:val="Normal (Web)"/>
    <w:basedOn w:val="Normal"/>
    <w:uiPriority w:val="99"/>
    <w:pPr>
      <w:spacing w:before="100" w:beforeAutospacing="1" w:after="100" w:afterAutospacing="1"/>
      <w:ind w:left="0"/>
    </w:pPr>
    <w:rPr>
      <w:rFonts w:ascii="Times New Roman" w:hAnsi="Times New Roman" w:cs="Times New Roman"/>
      <w:sz w:val="24"/>
      <w:szCs w:val="24"/>
      <w:lang w:val="en-IN" w:eastAsia="en-IN" w:bidi="ar-SA"/>
    </w:rPr>
  </w:style>
  <w:style w:type="paragraph" w:customStyle="1" w:styleId="ListParagraph0">
    <w:name w:val="&quot;&quot;List Paragraph&quot;&quot;"/>
    <w:pPr>
      <w:spacing w:after="200" w:line="276" w:lineRule="auto"/>
      <w:ind w:left="720"/>
    </w:pPr>
    <w:rPr>
      <w:rFonts w:eastAsia="Times New Roman" w:cs="Times New Roman" w:hint="eastAsia"/>
      <w:szCs w:val="22"/>
      <w:lang w:bidi="ar-SA"/>
    </w:rPr>
  </w:style>
  <w:style w:type="paragraph" w:customStyle="1" w:styleId="ListParagraph1">
    <w:name w:val="&quot;List Paragraph&quot;"/>
    <w:pPr>
      <w:spacing w:after="200" w:line="276" w:lineRule="auto"/>
      <w:ind w:left="720"/>
    </w:pPr>
    <w:rPr>
      <w:rFonts w:eastAsia="Times New Roman" w:cs="Times New Roman" w:hint="eastAsia"/>
      <w:szCs w:val="22"/>
      <w:lang w:bidi="ar-SA"/>
    </w:rPr>
  </w:style>
  <w:style w:type="character" w:customStyle="1" w:styleId="apple-style-span">
    <w:name w:val="apple-style-span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hyperlink" Target="mailto:Pushpinderanchit2@gmail.com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Klassify>
  <SNO>1</SNO>
  <KDate>2020-01-22 17:34:56</KDate>
  <Classification>Personal</Classification>
  <HostName>DSKCOR0218</HostName>
  <Domain_User>CORPAD/c-manish.prajapati</Domain_User>
  <IPAdd>192.168.64.14</IPAdd>
  <FilePath>C:\Users\c-manish.prajapati\Desktop\Manish\MANISH Resume 19.docx</FilePath>
  <KID>F439090A3943637153112968005042</KID>
  <UniqueName/>
  <Suggested/>
  <Justification/>
</Klassify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2A2CD5-4BF1-4751-8BA2-2191ACA13039}">
  <ds:schemaRefs/>
</ds:datastoreItem>
</file>

<file path=customXml/itemProps2.xml><?xml version="1.0" encoding="utf-8"?>
<ds:datastoreItem xmlns:ds="http://schemas.openxmlformats.org/officeDocument/2006/customXml" ds:itemID="{A29A84E9-F970-46A0-ABB1-9BC7BF1EB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790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</dc:creator>
  <cp:lastModifiedBy>pushpinder</cp:lastModifiedBy>
  <cp:revision>26</cp:revision>
  <cp:lastPrinted>2020-01-24T11:02:00Z</cp:lastPrinted>
  <dcterms:created xsi:type="dcterms:W3CDTF">2021-06-06T12:34:00Z</dcterms:created>
  <dcterms:modified xsi:type="dcterms:W3CDTF">2021-06-07T06:39:00Z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Personal</vt:lpwstr>
  </property>
  <property fmtid="{D5CDD505-2E9C-101B-9397-08002B2CF9AE}" pid="3" name="Rules">
    <vt:lpwstr/>
  </property>
  <property fmtid="{D5CDD505-2E9C-101B-9397-08002B2CF9AE}" pid="4" name="KID">
    <vt:lpwstr>F439090A3943637153112968005042</vt:lpwstr>
  </property>
</Properties>
</file>