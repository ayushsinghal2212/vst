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C2" w:rsidRDefault="00E428C2" w:rsidP="00E428C2">
      <w:pPr>
        <w:pStyle w:val="Header"/>
        <w:rPr>
          <w:rFonts w:ascii="Trebuchet MS" w:hAnsi="Trebuchet MS" w:cs="Arial"/>
          <w:b/>
          <w:bCs/>
          <w:color w:val="000080"/>
          <w:sz w:val="16"/>
          <w:szCs w:val="16"/>
        </w:rPr>
      </w:pPr>
      <w:bookmarkStart w:id="0" w:name="_GoBack"/>
      <w:r>
        <w:rPr>
          <w:rFonts w:ascii="Trebuchet MS" w:hAnsi="Trebuchet MS" w:cs="Arial"/>
          <w:b/>
          <w:bCs/>
          <w:color w:val="000080"/>
          <w:sz w:val="16"/>
          <w:szCs w:val="16"/>
        </w:rPr>
        <w:t xml:space="preserve">    </w:t>
      </w:r>
    </w:p>
    <w:bookmarkEnd w:id="0"/>
    <w:p w:rsidR="00CB04C7" w:rsidRDefault="00CB04C7" w:rsidP="00E428C2">
      <w:pPr>
        <w:pStyle w:val="Header"/>
        <w:rPr>
          <w:rFonts w:ascii="Trebuchet MS" w:hAnsi="Trebuchet MS" w:cs="Arial"/>
          <w:bCs/>
          <w:color w:val="000080"/>
          <w:sz w:val="16"/>
          <w:szCs w:val="16"/>
        </w:rPr>
      </w:pPr>
    </w:p>
    <w:p w:rsidR="00E428C2" w:rsidRDefault="00E428C2" w:rsidP="00E428C2">
      <w:pPr>
        <w:pStyle w:val="Header"/>
        <w:jc w:val="center"/>
        <w:rPr>
          <w:rFonts w:ascii="Arial" w:hAnsi="Arial" w:cs="Arial"/>
          <w:b/>
          <w:bCs/>
          <w:color w:val="00008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80"/>
          <w:sz w:val="22"/>
          <w:szCs w:val="22"/>
          <w:u w:val="single"/>
        </w:rPr>
        <w:t>CURRICULUM VITAE</w:t>
      </w:r>
    </w:p>
    <w:p w:rsidR="00E428C2" w:rsidRDefault="00E428C2" w:rsidP="00E428C2">
      <w:pPr>
        <w:pStyle w:val="Header"/>
        <w:ind w:left="540" w:firstLine="180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EB301F" w:rsidRDefault="00E357F5" w:rsidP="00EB301F">
      <w:pPr>
        <w:pStyle w:val="Header"/>
        <w:rPr>
          <w:rFonts w:ascii="Arial" w:hAnsi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  <w:sz w:val="32"/>
          <w:szCs w:val="32"/>
        </w:rPr>
        <w:t>Mahesh kumar R</w:t>
      </w:r>
      <w:r w:rsidR="00E428C2">
        <w:rPr>
          <w:rFonts w:ascii="Arial" w:hAnsi="Arial" w:cs="Arial"/>
          <w:b/>
          <w:bCs/>
          <w:color w:val="000080"/>
        </w:rPr>
        <w:t xml:space="preserve">                                   </w:t>
      </w:r>
      <w:r w:rsidR="007A2165">
        <w:rPr>
          <w:rFonts w:ascii="Arial" w:hAnsi="Arial" w:cs="Arial"/>
          <w:b/>
          <w:bCs/>
          <w:color w:val="000080"/>
        </w:rPr>
        <w:t xml:space="preserve">               </w:t>
      </w:r>
      <w:r w:rsidR="00E428C2">
        <w:rPr>
          <w:rFonts w:ascii="Arial" w:hAnsi="Arial" w:cs="Arial"/>
          <w:b/>
          <w:bCs/>
          <w:color w:val="000080"/>
        </w:rPr>
        <w:t xml:space="preserve">               Email:</w:t>
      </w:r>
      <w:r w:rsidR="00E428C2">
        <w:rPr>
          <w:rFonts w:ascii="Arial" w:hAnsi="Arial" w:cs="Arial"/>
          <w:color w:val="000000"/>
        </w:rPr>
        <w:t xml:space="preserve"> </w:t>
      </w:r>
      <w:r w:rsidR="007A2165">
        <w:rPr>
          <w:rFonts w:ascii="Arial" w:hAnsi="Arial" w:cs="Arial"/>
          <w:color w:val="1F3864"/>
        </w:rPr>
        <w:t>mahe111294</w:t>
      </w:r>
      <w:r w:rsidR="000D7F26">
        <w:rPr>
          <w:rFonts w:ascii="Arial" w:hAnsi="Arial" w:cs="Arial"/>
          <w:bCs/>
          <w:color w:val="000080"/>
        </w:rPr>
        <w:t>@g</w:t>
      </w:r>
      <w:r w:rsidR="00E428C2">
        <w:rPr>
          <w:rFonts w:ascii="Arial" w:hAnsi="Arial" w:cs="Arial"/>
          <w:bCs/>
          <w:color w:val="000080"/>
        </w:rPr>
        <w:t>mail.com</w:t>
      </w:r>
      <w:r w:rsidR="00E428C2">
        <w:rPr>
          <w:rFonts w:ascii="Arial" w:hAnsi="Arial" w:cs="Arial"/>
          <w:b/>
          <w:bCs/>
          <w:color w:val="000080"/>
        </w:rPr>
        <w:t xml:space="preserve">                           </w:t>
      </w:r>
      <w:r w:rsidR="00EB301F">
        <w:rPr>
          <w:rFonts w:ascii="Arial" w:hAnsi="Arial" w:cs="Arial"/>
          <w:b/>
          <w:bCs/>
          <w:color w:val="000080"/>
        </w:rPr>
        <w:t xml:space="preserve">               </w:t>
      </w:r>
      <w:r w:rsidR="00E428C2">
        <w:rPr>
          <w:rFonts w:ascii="Arial" w:hAnsi="Arial"/>
          <w:b/>
          <w:bCs/>
          <w:color w:val="000080"/>
        </w:rPr>
        <w:t xml:space="preserve">                                                                          </w:t>
      </w:r>
      <w:r w:rsidR="00EB301F">
        <w:rPr>
          <w:rFonts w:ascii="Arial" w:hAnsi="Arial"/>
          <w:b/>
          <w:bCs/>
          <w:color w:val="000080"/>
        </w:rPr>
        <w:t xml:space="preserve">    </w:t>
      </w:r>
    </w:p>
    <w:p w:rsidR="00E428C2" w:rsidRPr="00EB301F" w:rsidRDefault="00EB301F" w:rsidP="00EB301F">
      <w:pPr>
        <w:pStyle w:val="Header"/>
        <w:rPr>
          <w:rFonts w:ascii="Arial" w:hAnsi="Arial" w:cs="Arial"/>
          <w:b/>
          <w:bCs/>
          <w:color w:val="000080"/>
        </w:rPr>
      </w:pPr>
      <w:r>
        <w:rPr>
          <w:rFonts w:ascii="Arial" w:hAnsi="Arial"/>
          <w:b/>
          <w:bCs/>
          <w:color w:val="000080"/>
        </w:rPr>
        <w:t xml:space="preserve">                                                                                                                </w:t>
      </w:r>
      <w:r w:rsidR="00E428C2">
        <w:rPr>
          <w:rFonts w:ascii="Arial" w:hAnsi="Arial"/>
          <w:b/>
          <w:bCs/>
          <w:color w:val="000080"/>
        </w:rPr>
        <w:t xml:space="preserve">mobile: </w:t>
      </w:r>
      <w:r w:rsidR="000D7F26">
        <w:rPr>
          <w:rFonts w:ascii="Arial" w:hAnsi="Arial"/>
          <w:bCs/>
          <w:color w:val="000080"/>
        </w:rPr>
        <w:t>+91- 8870235073</w:t>
      </w:r>
    </w:p>
    <w:p w:rsidR="00E428C2" w:rsidRDefault="00E428C2" w:rsidP="00E428C2">
      <w:pPr>
        <w:pStyle w:val="Head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color w:val="000080"/>
        </w:rPr>
        <w:t xml:space="preserve">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      </w:t>
      </w:r>
      <w:r>
        <w:rPr>
          <w:rFonts w:ascii="Arial" w:hAnsi="Arial" w:cs="Arial"/>
          <w:bCs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</w:t>
      </w:r>
    </w:p>
    <w:p w:rsidR="00E428C2" w:rsidRDefault="00E428C2" w:rsidP="00E428C2">
      <w:pPr>
        <w:pStyle w:val="Heading1"/>
        <w:numPr>
          <w:ilvl w:val="0"/>
          <w:numId w:val="0"/>
        </w:numPr>
        <w:tabs>
          <w:tab w:val="left" w:pos="720"/>
        </w:tabs>
        <w:rPr>
          <w:rFonts w:ascii="Arial" w:hAnsi="Arial"/>
          <w:sz w:val="20"/>
        </w:rPr>
      </w:pPr>
    </w:p>
    <w:p w:rsidR="00E428C2" w:rsidRDefault="00E428C2" w:rsidP="00E428C2">
      <w:pPr>
        <w:tabs>
          <w:tab w:val="left" w:pos="180"/>
        </w:tabs>
        <w:ind w:right="-360"/>
        <w:rPr>
          <w:rFonts w:ascii="Arial" w:hAnsi="Arial"/>
          <w:b/>
          <w:color w:val="000080"/>
          <w:sz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44422AC" wp14:editId="14F2E0A0">
                <wp:simplePos x="0" y="0"/>
                <wp:positionH relativeFrom="column">
                  <wp:posOffset>-76200</wp:posOffset>
                </wp:positionH>
                <wp:positionV relativeFrom="paragraph">
                  <wp:posOffset>145415</wp:posOffset>
                </wp:positionV>
                <wp:extent cx="6286500" cy="179070"/>
                <wp:effectExtent l="9525" t="12065" r="9525" b="889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790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0717A" id="Rectangle 6" o:spid="_x0000_s1026" style="position:absolute;margin-left:-6pt;margin-top:11.45pt;width:495pt;height:14.1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" fillcolor="#ddd" strokecolor="#ddd" strokeweight=".26mm"/>
            </w:pict>
          </mc:Fallback>
        </mc:AlternateContent>
      </w:r>
      <w:r>
        <w:rPr>
          <w:rFonts w:ascii="Arial" w:hAnsi="Arial"/>
          <w:b/>
          <w:sz w:val="20"/>
        </w:rPr>
        <w:t xml:space="preserve">     </w:t>
      </w:r>
      <w:r>
        <w:rPr>
          <w:rFonts w:ascii="Arial" w:hAnsi="Arial"/>
          <w:b/>
          <w:color w:val="000080"/>
          <w:sz w:val="20"/>
        </w:rPr>
        <w:tab/>
      </w:r>
    </w:p>
    <w:p w:rsidR="00E428C2" w:rsidRPr="00623E64" w:rsidRDefault="00E428C2" w:rsidP="00523F83">
      <w:pPr>
        <w:tabs>
          <w:tab w:val="left" w:pos="180"/>
        </w:tabs>
        <w:ind w:right="-360"/>
        <w:rPr>
          <w:rFonts w:ascii="Arial" w:hAnsi="Arial"/>
          <w:color w:val="444444"/>
          <w:sz w:val="21"/>
          <w:szCs w:val="21"/>
          <w:shd w:val="clear" w:color="auto" w:fill="FFFFFF"/>
        </w:rPr>
      </w:pPr>
      <w:r w:rsidRPr="00623E64">
        <w:rPr>
          <w:rFonts w:ascii="Arial" w:hAnsi="Arial"/>
          <w:b/>
          <w:color w:val="000080"/>
          <w:sz w:val="21"/>
          <w:szCs w:val="21"/>
        </w:rPr>
        <w:t>Objective</w:t>
      </w:r>
      <w:r w:rsidRPr="00623E64">
        <w:rPr>
          <w:rFonts w:ascii="Arial" w:hAnsi="Arial"/>
          <w:b/>
          <w:color w:val="333399"/>
          <w:sz w:val="21"/>
          <w:szCs w:val="21"/>
        </w:rPr>
        <w:br/>
        <w:t xml:space="preserve">     </w:t>
      </w:r>
      <w:r w:rsidRPr="00623E64">
        <w:rPr>
          <w:rFonts w:ascii="Arial" w:hAnsi="Arial"/>
          <w:b/>
          <w:color w:val="333399"/>
          <w:sz w:val="21"/>
          <w:szCs w:val="21"/>
        </w:rPr>
        <w:tab/>
      </w:r>
      <w:r w:rsidRPr="00623E64">
        <w:rPr>
          <w:rFonts w:ascii="Arial" w:hAnsi="Arial"/>
          <w:color w:val="444444"/>
          <w:sz w:val="21"/>
          <w:szCs w:val="21"/>
          <w:shd w:val="clear" w:color="auto" w:fill="FFFFFF"/>
        </w:rPr>
        <w:t xml:space="preserve">            </w:t>
      </w:r>
    </w:p>
    <w:p w:rsidR="00E428C2" w:rsidRPr="00523F83" w:rsidRDefault="00E428C2" w:rsidP="00C17167">
      <w:pPr>
        <w:rPr>
          <w:rFonts w:ascii="Arial" w:hAnsi="Arial"/>
          <w:sz w:val="21"/>
          <w:szCs w:val="21"/>
        </w:rPr>
      </w:pPr>
      <w:r w:rsidRPr="00523F83">
        <w:rPr>
          <w:rFonts w:ascii="Arial" w:hAnsi="Arial"/>
          <w:bCs/>
          <w:iCs/>
          <w:sz w:val="20"/>
        </w:rPr>
        <w:t xml:space="preserve">           </w:t>
      </w:r>
      <w:r w:rsidRPr="00523F83">
        <w:rPr>
          <w:rFonts w:ascii="Arial" w:hAnsi="Arial"/>
          <w:bCs/>
          <w:iCs/>
          <w:sz w:val="21"/>
          <w:szCs w:val="21"/>
        </w:rPr>
        <w:t xml:space="preserve"> </w:t>
      </w:r>
      <w:r w:rsidRPr="00523F83">
        <w:rPr>
          <w:rFonts w:ascii="Arial" w:hAnsi="Arial"/>
          <w:b/>
          <w:color w:val="333399"/>
          <w:sz w:val="21"/>
          <w:szCs w:val="21"/>
        </w:rPr>
        <w:t xml:space="preserve"> </w:t>
      </w:r>
      <w:r w:rsidR="00523F83" w:rsidRPr="00523F83">
        <w:rPr>
          <w:rFonts w:ascii="Arial" w:hAnsi="Arial"/>
          <w:sz w:val="21"/>
          <w:szCs w:val="21"/>
        </w:rPr>
        <w:t>Seeking responsibility and challenging opportunity that would utilize and encourage my abilities t</w:t>
      </w:r>
      <w:r w:rsidR="00623E64">
        <w:rPr>
          <w:rFonts w:ascii="Arial" w:hAnsi="Arial"/>
          <w:sz w:val="21"/>
          <w:szCs w:val="21"/>
        </w:rPr>
        <w:t xml:space="preserve">hrough dedicated hard work and </w:t>
      </w:r>
      <w:r w:rsidR="00523F83" w:rsidRPr="00523F83">
        <w:rPr>
          <w:rFonts w:ascii="Arial" w:hAnsi="Arial"/>
          <w:sz w:val="21"/>
          <w:szCs w:val="21"/>
        </w:rPr>
        <w:t>resources of our Company to achieve combined growth.</w:t>
      </w:r>
    </w:p>
    <w:p w:rsidR="00E428C2" w:rsidRPr="00523F83" w:rsidRDefault="00E428C2" w:rsidP="00E428C2">
      <w:pPr>
        <w:rPr>
          <w:sz w:val="20"/>
        </w:rPr>
      </w:pPr>
    </w:p>
    <w:p w:rsidR="00E428C2" w:rsidRDefault="00E428C2" w:rsidP="00914FF0">
      <w:pPr>
        <w:widowControl w:val="0"/>
        <w:tabs>
          <w:tab w:val="left" w:pos="720"/>
        </w:tabs>
        <w:autoSpaceDE w:val="0"/>
        <w:jc w:val="both"/>
        <w:rPr>
          <w:rFonts w:ascii="Arial" w:hAnsi="Arial"/>
          <w:b/>
          <w:bCs/>
          <w:color w:val="000000"/>
          <w:sz w:val="20"/>
        </w:rPr>
      </w:pPr>
    </w:p>
    <w:p w:rsidR="00914FF0" w:rsidRPr="00914FF0" w:rsidRDefault="00623E64" w:rsidP="00914FF0">
      <w:pPr>
        <w:widowControl w:val="0"/>
        <w:tabs>
          <w:tab w:val="left" w:pos="720"/>
        </w:tabs>
        <w:autoSpaceDE w:val="0"/>
        <w:jc w:val="both"/>
        <w:rPr>
          <w:rFonts w:ascii="Arial" w:hAnsi="Arial"/>
          <w:b/>
          <w:bCs/>
          <w:color w:val="000000"/>
          <w:sz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0991A1" wp14:editId="1624C90C">
                <wp:simplePos x="0" y="0"/>
                <wp:positionH relativeFrom="column">
                  <wp:posOffset>-92529</wp:posOffset>
                </wp:positionH>
                <wp:positionV relativeFrom="paragraph">
                  <wp:posOffset>101146</wp:posOffset>
                </wp:positionV>
                <wp:extent cx="6286500" cy="181610"/>
                <wp:effectExtent l="9525" t="8255" r="9525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53197" id="Rectangle 2" o:spid="_x0000_s1026" style="position:absolute;margin-left:-7.3pt;margin-top:7.95pt;width:495pt;height:14.3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" fillcolor="#ddd" strokecolor="#ddd" strokeweight=".26mm"/>
            </w:pict>
          </mc:Fallback>
        </mc:AlternateContent>
      </w:r>
    </w:p>
    <w:p w:rsidR="00E428C2" w:rsidRPr="00623E64" w:rsidRDefault="00E428C2" w:rsidP="00E428C2">
      <w:pPr>
        <w:pStyle w:val="Heading7"/>
        <w:rPr>
          <w:rFonts w:ascii="Arial" w:hAnsi="Arial"/>
          <w:bCs w:val="0"/>
          <w:color w:val="000080"/>
          <w:sz w:val="21"/>
          <w:szCs w:val="21"/>
        </w:rPr>
      </w:pPr>
      <w:r>
        <w:rPr>
          <w:rFonts w:ascii="Arial" w:hAnsi="Arial"/>
          <w:bCs w:val="0"/>
          <w:color w:val="000080"/>
        </w:rPr>
        <w:t xml:space="preserve"> </w:t>
      </w:r>
      <w:r w:rsidRPr="00623E64">
        <w:rPr>
          <w:rFonts w:ascii="Arial" w:hAnsi="Arial"/>
          <w:bCs w:val="0"/>
          <w:color w:val="000080"/>
          <w:sz w:val="21"/>
          <w:szCs w:val="21"/>
        </w:rPr>
        <w:t>Education Qualifications</w:t>
      </w:r>
    </w:p>
    <w:p w:rsidR="00E428C2" w:rsidRDefault="00E428C2" w:rsidP="00E428C2">
      <w:pPr>
        <w:rPr>
          <w:rFonts w:ascii="Arial" w:hAnsi="Arial"/>
        </w:rPr>
      </w:pPr>
    </w:p>
    <w:p w:rsidR="00E428C2" w:rsidRDefault="00EA113C" w:rsidP="00E428C2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Completed BE M</w:t>
      </w:r>
      <w:r w:rsidR="00E428C2">
        <w:rPr>
          <w:rFonts w:ascii="Arial" w:hAnsi="Arial"/>
          <w:sz w:val="21"/>
          <w:szCs w:val="21"/>
        </w:rPr>
        <w:t>echanical</w:t>
      </w:r>
      <w:r>
        <w:rPr>
          <w:rFonts w:ascii="Arial" w:hAnsi="Arial"/>
          <w:sz w:val="21"/>
          <w:szCs w:val="21"/>
        </w:rPr>
        <w:t xml:space="preserve"> Engineering</w:t>
      </w:r>
      <w:r w:rsidR="00E428C2">
        <w:rPr>
          <w:rFonts w:ascii="Arial" w:hAnsi="Arial"/>
          <w:sz w:val="21"/>
          <w:szCs w:val="21"/>
        </w:rPr>
        <w:t xml:space="preserve"> with 70% at Adhiyamaan college of Engineering </w:t>
      </w:r>
      <w:r w:rsidR="00E561C3">
        <w:rPr>
          <w:rFonts w:ascii="Arial" w:hAnsi="Arial"/>
          <w:sz w:val="21"/>
          <w:szCs w:val="21"/>
        </w:rPr>
        <w:t>in the year 2019</w:t>
      </w:r>
      <w:r w:rsidR="00C17167">
        <w:rPr>
          <w:rFonts w:ascii="Arial" w:hAnsi="Arial"/>
          <w:sz w:val="21"/>
          <w:szCs w:val="21"/>
        </w:rPr>
        <w:t>.</w:t>
      </w:r>
    </w:p>
    <w:p w:rsidR="006A3DA8" w:rsidRPr="006A3DA8" w:rsidRDefault="00E428C2" w:rsidP="006A3DA8">
      <w:pPr>
        <w:numPr>
          <w:ilvl w:val="0"/>
          <w:numId w:val="4"/>
        </w:numPr>
        <w:tabs>
          <w:tab w:val="clear" w:pos="720"/>
          <w:tab w:val="num" w:pos="1080"/>
        </w:tabs>
        <w:spacing w:after="120"/>
        <w:ind w:left="108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Completed DME with 69% at DOTE in the year 2015.</w:t>
      </w:r>
    </w:p>
    <w:p w:rsidR="00C17167" w:rsidRDefault="00C17167" w:rsidP="00E428C2">
      <w:pPr>
        <w:numPr>
          <w:ilvl w:val="0"/>
          <w:numId w:val="4"/>
        </w:numPr>
        <w:tabs>
          <w:tab w:val="clear" w:pos="720"/>
          <w:tab w:val="num" w:pos="1080"/>
        </w:tabs>
        <w:spacing w:after="120"/>
        <w:ind w:left="108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Completed SSLC with 62% at state board in the year 2011.</w:t>
      </w:r>
    </w:p>
    <w:p w:rsidR="00E428C2" w:rsidRDefault="00E428C2" w:rsidP="00E428C2">
      <w:pPr>
        <w:rPr>
          <w:rFonts w:ascii="Arial" w:hAnsi="Arial"/>
          <w:b/>
          <w:color w:val="303030"/>
          <w:sz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EF96B4" wp14:editId="07754758">
                <wp:simplePos x="0" y="0"/>
                <wp:positionH relativeFrom="column">
                  <wp:posOffset>-114300</wp:posOffset>
                </wp:positionH>
                <wp:positionV relativeFrom="paragraph">
                  <wp:posOffset>111579</wp:posOffset>
                </wp:positionV>
                <wp:extent cx="6286500" cy="198120"/>
                <wp:effectExtent l="9525" t="9525" r="952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98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73F6D" id="Rectangle 1" o:spid="_x0000_s1026" style="position:absolute;margin-left:-9pt;margin-top:8.8pt;width:495pt;height:15.6pt;z-index:-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" fillcolor="#ddd" strokecolor="#ddd" strokeweight=".26mm"/>
            </w:pict>
          </mc:Fallback>
        </mc:AlternateContent>
      </w:r>
    </w:p>
    <w:p w:rsidR="00E428C2" w:rsidRPr="00623E64" w:rsidRDefault="00623E64" w:rsidP="00E428C2">
      <w:pPr>
        <w:tabs>
          <w:tab w:val="left" w:pos="0"/>
          <w:tab w:val="left" w:pos="1170"/>
        </w:tabs>
        <w:ind w:right="-360"/>
        <w:rPr>
          <w:rFonts w:ascii="Arial" w:hAnsi="Arial"/>
          <w:b/>
          <w:bCs/>
          <w:color w:val="000080"/>
          <w:sz w:val="21"/>
          <w:szCs w:val="21"/>
        </w:rPr>
      </w:pPr>
      <w:r>
        <w:rPr>
          <w:rFonts w:ascii="Arial" w:hAnsi="Arial"/>
          <w:b/>
          <w:bCs/>
          <w:color w:val="000080"/>
          <w:sz w:val="21"/>
          <w:szCs w:val="21"/>
        </w:rPr>
        <w:t xml:space="preserve">Project details </w:t>
      </w:r>
    </w:p>
    <w:p w:rsidR="00E428C2" w:rsidRDefault="00E428C2" w:rsidP="00E428C2">
      <w:pPr>
        <w:tabs>
          <w:tab w:val="left" w:pos="0"/>
          <w:tab w:val="left" w:pos="2620"/>
        </w:tabs>
        <w:ind w:right="-360"/>
        <w:rPr>
          <w:rFonts w:ascii="Arial" w:hAnsi="Arial"/>
          <w:b/>
          <w:color w:val="000080"/>
          <w:sz w:val="20"/>
        </w:rPr>
      </w:pPr>
    </w:p>
    <w:p w:rsidR="00E428C2" w:rsidRDefault="00E428C2" w:rsidP="00E428C2">
      <w:pPr>
        <w:widowControl w:val="0"/>
        <w:suppressAutoHyphens w:val="0"/>
        <w:rPr>
          <w:rFonts w:ascii="Arial" w:hAnsi="Arial"/>
          <w:sz w:val="20"/>
        </w:rPr>
      </w:pPr>
    </w:p>
    <w:p w:rsidR="00C17167" w:rsidRPr="00523F83" w:rsidRDefault="00914FF0" w:rsidP="00C17167">
      <w:pPr>
        <w:tabs>
          <w:tab w:val="left" w:pos="0"/>
          <w:tab w:val="left" w:pos="2620"/>
        </w:tabs>
        <w:ind w:right="-360"/>
        <w:rPr>
          <w:rFonts w:ascii="Arial" w:hAnsi="Arial"/>
          <w:sz w:val="21"/>
          <w:szCs w:val="21"/>
        </w:rPr>
      </w:pPr>
      <w:r w:rsidRPr="00523F83">
        <w:rPr>
          <w:rFonts w:ascii="Arial" w:hAnsi="Arial"/>
          <w:sz w:val="21"/>
          <w:szCs w:val="21"/>
        </w:rPr>
        <w:t xml:space="preserve">Project </w:t>
      </w:r>
      <w:r w:rsidR="00E357F5" w:rsidRPr="00523F83">
        <w:rPr>
          <w:rFonts w:ascii="Arial" w:hAnsi="Arial"/>
          <w:sz w:val="21"/>
          <w:szCs w:val="21"/>
        </w:rPr>
        <w:t xml:space="preserve">1: </w:t>
      </w:r>
      <w:r w:rsidR="00C17167" w:rsidRPr="00523F83">
        <w:rPr>
          <w:rFonts w:ascii="Arial" w:hAnsi="Arial"/>
          <w:sz w:val="21"/>
          <w:szCs w:val="21"/>
        </w:rPr>
        <w:t>Wire Electrical discharge machining of A2 Tool steel for investigating corrosion (</w:t>
      </w:r>
      <w:r w:rsidRPr="00523F83">
        <w:rPr>
          <w:rFonts w:ascii="Arial" w:hAnsi="Arial"/>
          <w:sz w:val="21"/>
          <w:szCs w:val="21"/>
        </w:rPr>
        <w:t xml:space="preserve">BE </w:t>
      </w:r>
      <w:r w:rsidR="00C17167" w:rsidRPr="00523F83">
        <w:rPr>
          <w:rFonts w:ascii="Arial" w:hAnsi="Arial"/>
          <w:sz w:val="21"/>
          <w:szCs w:val="21"/>
        </w:rPr>
        <w:t xml:space="preserve">main   </w:t>
      </w:r>
    </w:p>
    <w:p w:rsidR="00E428C2" w:rsidRPr="00523F83" w:rsidRDefault="00914FF0" w:rsidP="00C17167">
      <w:pPr>
        <w:tabs>
          <w:tab w:val="left" w:pos="0"/>
          <w:tab w:val="left" w:pos="2620"/>
        </w:tabs>
        <w:ind w:right="-360"/>
        <w:rPr>
          <w:rFonts w:ascii="Arial" w:hAnsi="Arial"/>
          <w:sz w:val="21"/>
          <w:szCs w:val="21"/>
        </w:rPr>
      </w:pPr>
      <w:r w:rsidRPr="00523F83">
        <w:rPr>
          <w:rFonts w:ascii="Arial" w:hAnsi="Arial"/>
          <w:sz w:val="21"/>
          <w:szCs w:val="21"/>
        </w:rPr>
        <w:t xml:space="preserve">                   </w:t>
      </w:r>
      <w:r w:rsidR="00C17167" w:rsidRPr="00523F83">
        <w:rPr>
          <w:rFonts w:ascii="Arial" w:hAnsi="Arial"/>
          <w:sz w:val="21"/>
          <w:szCs w:val="21"/>
        </w:rPr>
        <w:t xml:space="preserve"> </w:t>
      </w:r>
      <w:r w:rsidR="00623E64" w:rsidRPr="00523F83">
        <w:rPr>
          <w:rFonts w:ascii="Arial" w:hAnsi="Arial"/>
          <w:sz w:val="21"/>
          <w:szCs w:val="21"/>
        </w:rPr>
        <w:t>P</w:t>
      </w:r>
      <w:r w:rsidRPr="00523F83">
        <w:rPr>
          <w:rFonts w:ascii="Arial" w:hAnsi="Arial"/>
          <w:sz w:val="21"/>
          <w:szCs w:val="21"/>
        </w:rPr>
        <w:t>roject)</w:t>
      </w:r>
      <w:r w:rsidR="00C17167" w:rsidRPr="00523F83">
        <w:rPr>
          <w:rFonts w:ascii="Arial" w:hAnsi="Arial"/>
          <w:sz w:val="21"/>
          <w:szCs w:val="21"/>
        </w:rPr>
        <w:t xml:space="preserve"> </w:t>
      </w:r>
    </w:p>
    <w:p w:rsidR="00914FF0" w:rsidRPr="00523F83" w:rsidRDefault="00914FF0" w:rsidP="00C17167">
      <w:pPr>
        <w:tabs>
          <w:tab w:val="left" w:pos="0"/>
          <w:tab w:val="left" w:pos="2620"/>
        </w:tabs>
        <w:ind w:right="-360"/>
        <w:rPr>
          <w:rFonts w:ascii="Arial" w:hAnsi="Arial"/>
          <w:sz w:val="21"/>
          <w:szCs w:val="21"/>
        </w:rPr>
      </w:pPr>
    </w:p>
    <w:p w:rsidR="00E357F5" w:rsidRPr="00523F83" w:rsidRDefault="00C17167" w:rsidP="00E428C2">
      <w:pPr>
        <w:tabs>
          <w:tab w:val="left" w:pos="0"/>
          <w:tab w:val="left" w:pos="2620"/>
        </w:tabs>
        <w:ind w:right="-360"/>
        <w:rPr>
          <w:rFonts w:ascii="Arial" w:hAnsi="Arial"/>
          <w:sz w:val="21"/>
          <w:szCs w:val="21"/>
        </w:rPr>
      </w:pPr>
      <w:r w:rsidRPr="00523F83">
        <w:rPr>
          <w:rFonts w:ascii="Arial" w:hAnsi="Arial"/>
          <w:sz w:val="21"/>
          <w:szCs w:val="21"/>
        </w:rPr>
        <w:t>Project</w:t>
      </w:r>
      <w:r w:rsidR="00914FF0" w:rsidRPr="00523F83">
        <w:rPr>
          <w:rFonts w:ascii="Arial" w:hAnsi="Arial"/>
          <w:sz w:val="21"/>
          <w:szCs w:val="21"/>
        </w:rPr>
        <w:t xml:space="preserve"> </w:t>
      </w:r>
      <w:r w:rsidRPr="00523F83">
        <w:rPr>
          <w:rFonts w:ascii="Arial" w:hAnsi="Arial"/>
          <w:sz w:val="21"/>
          <w:szCs w:val="21"/>
        </w:rPr>
        <w:t>2:</w:t>
      </w:r>
      <w:r w:rsidR="00914FF0" w:rsidRPr="00523F83">
        <w:rPr>
          <w:rFonts w:ascii="Arial" w:hAnsi="Arial"/>
          <w:sz w:val="21"/>
          <w:szCs w:val="21"/>
        </w:rPr>
        <w:t xml:space="preserve"> Design </w:t>
      </w:r>
      <w:r w:rsidRPr="00523F83">
        <w:rPr>
          <w:rFonts w:ascii="Arial" w:hAnsi="Arial"/>
          <w:sz w:val="21"/>
          <w:szCs w:val="21"/>
        </w:rPr>
        <w:t xml:space="preserve">and fabrication of friction welding machine </w:t>
      </w:r>
      <w:r w:rsidR="00623E64">
        <w:rPr>
          <w:rFonts w:ascii="Arial" w:hAnsi="Arial"/>
          <w:sz w:val="21"/>
          <w:szCs w:val="21"/>
        </w:rPr>
        <w:t>(BE mini project</w:t>
      </w:r>
      <w:r w:rsidR="00914FF0" w:rsidRPr="00523F83">
        <w:rPr>
          <w:rFonts w:ascii="Arial" w:hAnsi="Arial"/>
          <w:sz w:val="21"/>
          <w:szCs w:val="21"/>
        </w:rPr>
        <w:t>)</w:t>
      </w:r>
    </w:p>
    <w:p w:rsidR="00E357F5" w:rsidRPr="00523F83" w:rsidRDefault="00914FF0" w:rsidP="00914FF0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sz w:val="21"/>
          <w:szCs w:val="21"/>
        </w:rPr>
      </w:pPr>
      <w:r w:rsidRPr="00523F83">
        <w:rPr>
          <w:rFonts w:ascii="Arial" w:hAnsi="Arial"/>
          <w:sz w:val="21"/>
          <w:szCs w:val="21"/>
        </w:rPr>
        <w:t>Project</w:t>
      </w:r>
      <w:r w:rsidR="00E357F5" w:rsidRPr="00523F83">
        <w:rPr>
          <w:rFonts w:ascii="Arial" w:hAnsi="Arial"/>
          <w:sz w:val="21"/>
          <w:szCs w:val="21"/>
        </w:rPr>
        <w:t xml:space="preserve"> 3:</w:t>
      </w:r>
      <w:r w:rsidRPr="00523F83">
        <w:rPr>
          <w:rFonts w:ascii="Arial" w:hAnsi="Arial"/>
          <w:sz w:val="21"/>
          <w:szCs w:val="21"/>
        </w:rPr>
        <w:t xml:space="preserve"> Design and fabrication of Solar </w:t>
      </w:r>
      <w:r w:rsidR="00623E64">
        <w:rPr>
          <w:rFonts w:ascii="Arial" w:hAnsi="Arial"/>
          <w:sz w:val="21"/>
          <w:szCs w:val="21"/>
        </w:rPr>
        <w:t>agro sprayer with ground dryer (</w:t>
      </w:r>
      <w:r w:rsidRPr="00523F83">
        <w:rPr>
          <w:rFonts w:ascii="Arial" w:hAnsi="Arial"/>
          <w:sz w:val="21"/>
          <w:szCs w:val="21"/>
        </w:rPr>
        <w:t xml:space="preserve">Diploma project) </w:t>
      </w:r>
    </w:p>
    <w:p w:rsidR="00523F83" w:rsidRDefault="00523F83" w:rsidP="00914FF0">
      <w:pPr>
        <w:rPr>
          <w:rFonts w:ascii="Arial" w:hAnsi="Arial"/>
          <w:b/>
          <w:sz w:val="20"/>
        </w:rPr>
      </w:pPr>
    </w:p>
    <w:p w:rsidR="00914FF0" w:rsidRDefault="006A3DA8" w:rsidP="00914FF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AD21E86" wp14:editId="09E9C9BC">
                <wp:simplePos x="0" y="0"/>
                <wp:positionH relativeFrom="column">
                  <wp:posOffset>-90533</wp:posOffset>
                </wp:positionH>
                <wp:positionV relativeFrom="paragraph">
                  <wp:posOffset>148317</wp:posOffset>
                </wp:positionV>
                <wp:extent cx="6286500" cy="181610"/>
                <wp:effectExtent l="10160" t="6350" r="8890" b="120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D4021" id="Rectangle 4" o:spid="_x0000_s1026" style="position:absolute;margin-left:-7.15pt;margin-top:11.7pt;width:495pt;height:14.3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" fillcolor="#ddd" strokecolor="#ddd" strokeweight=".26mm"/>
            </w:pict>
          </mc:Fallback>
        </mc:AlternateContent>
      </w:r>
    </w:p>
    <w:p w:rsidR="00914FF0" w:rsidRDefault="00914FF0" w:rsidP="00914FF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/>
          <w:b/>
          <w:color w:val="000066"/>
          <w:sz w:val="21"/>
          <w:szCs w:val="21"/>
          <w:lang w:val="en" w:eastAsia="en-US"/>
        </w:rPr>
      </w:pPr>
      <w:r>
        <w:rPr>
          <w:rFonts w:ascii="Arial" w:hAnsi="Arial"/>
          <w:b/>
          <w:color w:val="000066"/>
          <w:sz w:val="21"/>
          <w:szCs w:val="21"/>
          <w:lang w:val="en" w:eastAsia="en-US"/>
        </w:rPr>
        <w:t>Key Skills:</w:t>
      </w:r>
    </w:p>
    <w:p w:rsidR="006A3DA8" w:rsidRPr="006A3DA8" w:rsidRDefault="006A3DA8" w:rsidP="006A3DA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/>
          <w:b/>
          <w:color w:val="000066"/>
          <w:sz w:val="21"/>
          <w:szCs w:val="21"/>
          <w:lang w:val="en" w:eastAsia="en-US"/>
        </w:rPr>
      </w:pPr>
      <w:r w:rsidRPr="006A3DA8">
        <w:rPr>
          <w:rFonts w:ascii="Arial" w:hAnsi="Arial"/>
          <w:b/>
          <w:color w:val="000066"/>
          <w:sz w:val="21"/>
          <w:szCs w:val="21"/>
          <w:lang w:val="en" w:eastAsia="en-US"/>
        </w:rPr>
        <w:t>SAP MM</w:t>
      </w:r>
    </w:p>
    <w:p w:rsidR="00914FF0" w:rsidRDefault="00914FF0" w:rsidP="00914F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  <w:r>
        <w:rPr>
          <w:rFonts w:ascii="Arial" w:hAnsi="Arial"/>
          <w:sz w:val="21"/>
          <w:szCs w:val="21"/>
          <w:lang w:val="en" w:eastAsia="en-US"/>
        </w:rPr>
        <w:t>In Material Management I am well conversant with different aspects of sub modules such as</w:t>
      </w:r>
    </w:p>
    <w:p w:rsidR="00914FF0" w:rsidRDefault="00914FF0" w:rsidP="00914F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  <w:r>
        <w:rPr>
          <w:rFonts w:ascii="Arial" w:hAnsi="Arial"/>
          <w:sz w:val="21"/>
          <w:szCs w:val="21"/>
          <w:lang w:val="en" w:eastAsia="en-US"/>
        </w:rPr>
        <w:t>Material Master</w:t>
      </w:r>
    </w:p>
    <w:p w:rsidR="00914FF0" w:rsidRDefault="00914FF0" w:rsidP="00914F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  <w:r>
        <w:rPr>
          <w:rFonts w:ascii="Arial" w:hAnsi="Arial"/>
          <w:sz w:val="21"/>
          <w:szCs w:val="21"/>
          <w:lang w:val="en" w:eastAsia="en-US"/>
        </w:rPr>
        <w:t>Vendor Master</w:t>
      </w:r>
    </w:p>
    <w:p w:rsidR="00914FF0" w:rsidRDefault="00914FF0" w:rsidP="00914F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  <w:r>
        <w:rPr>
          <w:rFonts w:ascii="Arial" w:hAnsi="Arial"/>
          <w:sz w:val="21"/>
          <w:szCs w:val="21"/>
          <w:lang w:val="en" w:eastAsia="en-US"/>
        </w:rPr>
        <w:t>Info Record</w:t>
      </w:r>
    </w:p>
    <w:p w:rsidR="00914FF0" w:rsidRDefault="00914FF0" w:rsidP="00914F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  <w:r>
        <w:rPr>
          <w:rFonts w:ascii="Arial" w:hAnsi="Arial"/>
          <w:sz w:val="21"/>
          <w:szCs w:val="21"/>
          <w:lang w:val="en" w:eastAsia="en-US"/>
        </w:rPr>
        <w:t>Source List</w:t>
      </w:r>
    </w:p>
    <w:p w:rsidR="00914FF0" w:rsidRDefault="00914FF0" w:rsidP="00914F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  <w:r>
        <w:rPr>
          <w:rFonts w:ascii="Arial" w:hAnsi="Arial"/>
          <w:sz w:val="21"/>
          <w:szCs w:val="21"/>
          <w:lang w:val="en" w:eastAsia="en-US"/>
        </w:rPr>
        <w:t>Purchase Requisition</w:t>
      </w:r>
    </w:p>
    <w:p w:rsidR="00914FF0" w:rsidRDefault="00914FF0" w:rsidP="00914F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  <w:r>
        <w:rPr>
          <w:rFonts w:ascii="Arial" w:hAnsi="Arial"/>
          <w:sz w:val="21"/>
          <w:szCs w:val="21"/>
          <w:lang w:val="en" w:eastAsia="en-US"/>
        </w:rPr>
        <w:t>Purchase Order, RFQ</w:t>
      </w:r>
    </w:p>
    <w:p w:rsidR="00914FF0" w:rsidRDefault="00914FF0" w:rsidP="00914F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  <w:r>
        <w:rPr>
          <w:rFonts w:ascii="Arial" w:hAnsi="Arial"/>
          <w:sz w:val="21"/>
          <w:szCs w:val="21"/>
          <w:lang w:val="en" w:eastAsia="en-US"/>
        </w:rPr>
        <w:t>Release Procedure</w:t>
      </w:r>
    </w:p>
    <w:p w:rsidR="00914FF0" w:rsidRDefault="00914FF0" w:rsidP="00914FF0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  <w:r>
        <w:rPr>
          <w:rFonts w:ascii="Arial" w:hAnsi="Arial"/>
          <w:sz w:val="21"/>
          <w:szCs w:val="21"/>
          <w:lang w:val="en" w:eastAsia="en-US"/>
        </w:rPr>
        <w:t>Pricing Procedure</w:t>
      </w:r>
    </w:p>
    <w:p w:rsidR="00914FF0" w:rsidRDefault="00914FF0" w:rsidP="006A3DA8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  <w:r>
        <w:rPr>
          <w:rFonts w:ascii="Arial" w:hAnsi="Arial"/>
          <w:sz w:val="21"/>
          <w:szCs w:val="21"/>
          <w:lang w:val="en" w:eastAsia="en-US"/>
        </w:rPr>
        <w:t>Sub-Contracting</w:t>
      </w:r>
    </w:p>
    <w:p w:rsidR="00523F83" w:rsidRDefault="00523F83" w:rsidP="00523F83">
      <w:pPr>
        <w:widowControl w:val="0"/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</w:p>
    <w:p w:rsidR="00523F83" w:rsidRDefault="00523F83" w:rsidP="00523F83">
      <w:pPr>
        <w:widowControl w:val="0"/>
        <w:autoSpaceDE w:val="0"/>
        <w:autoSpaceDN w:val="0"/>
        <w:adjustRightInd w:val="0"/>
        <w:jc w:val="both"/>
        <w:rPr>
          <w:rFonts w:ascii="Arial" w:hAnsi="Arial"/>
          <w:sz w:val="21"/>
          <w:szCs w:val="21"/>
          <w:lang w:val="en" w:eastAsia="en-US"/>
        </w:rPr>
      </w:pPr>
    </w:p>
    <w:p w:rsidR="006A3DA8" w:rsidRDefault="006A3DA8" w:rsidP="005376B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0"/>
        <w:jc w:val="both"/>
        <w:rPr>
          <w:rFonts w:ascii="Arial" w:hAnsi="Arial"/>
          <w:b/>
          <w:color w:val="000066"/>
          <w:sz w:val="21"/>
          <w:szCs w:val="21"/>
          <w:lang w:val="en"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3EDC98" wp14:editId="3DA17083">
                <wp:simplePos x="0" y="0"/>
                <wp:positionH relativeFrom="margin">
                  <wp:posOffset>-86995</wp:posOffset>
                </wp:positionH>
                <wp:positionV relativeFrom="paragraph">
                  <wp:posOffset>-36830</wp:posOffset>
                </wp:positionV>
                <wp:extent cx="6286500" cy="181610"/>
                <wp:effectExtent l="0" t="0" r="19050" b="279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F82DE" id="Rectangle 7" o:spid="_x0000_s1026" style="position:absolute;margin-left:-6.85pt;margin-top:-2.9pt;width:495pt;height:14.3pt;z-index:-2516541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" fillcolor="#ddd" strokecolor="#ddd" strokeweight=".26mm">
                <w10:wrap anchorx="margin"/>
              </v:rect>
            </w:pict>
          </mc:Fallback>
        </mc:AlternateContent>
      </w:r>
      <w:r>
        <w:rPr>
          <w:rFonts w:ascii="Arial" w:hAnsi="Arial"/>
          <w:b/>
          <w:color w:val="000066"/>
          <w:sz w:val="21"/>
          <w:szCs w:val="21"/>
          <w:lang w:val="en" w:eastAsia="en-US"/>
        </w:rPr>
        <w:t xml:space="preserve"> Strength </w:t>
      </w:r>
    </w:p>
    <w:p w:rsidR="005376BC" w:rsidRPr="005376BC" w:rsidRDefault="005376BC" w:rsidP="005376B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0"/>
        <w:jc w:val="both"/>
        <w:rPr>
          <w:rFonts w:ascii="Arial" w:hAnsi="Arial"/>
          <w:b/>
          <w:color w:val="000066"/>
          <w:sz w:val="21"/>
          <w:szCs w:val="21"/>
          <w:lang w:val="en" w:eastAsia="en-US"/>
        </w:rPr>
      </w:pPr>
    </w:p>
    <w:p w:rsidR="00914FF0" w:rsidRPr="00623E64" w:rsidRDefault="006A3DA8" w:rsidP="006A3DA8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autoSpaceDE w:val="0"/>
        <w:jc w:val="both"/>
        <w:rPr>
          <w:rFonts w:ascii="Arial" w:hAnsi="Arial"/>
          <w:b/>
          <w:bCs/>
          <w:color w:val="000000"/>
          <w:sz w:val="21"/>
          <w:szCs w:val="21"/>
        </w:rPr>
      </w:pPr>
      <w:r w:rsidRPr="00623E64">
        <w:rPr>
          <w:rFonts w:ascii="Arial" w:hAnsi="Arial"/>
          <w:bCs/>
          <w:color w:val="000000"/>
          <w:sz w:val="21"/>
          <w:szCs w:val="21"/>
        </w:rPr>
        <w:t xml:space="preserve">Thinking ability </w:t>
      </w:r>
    </w:p>
    <w:p w:rsidR="006A3DA8" w:rsidRPr="00623E64" w:rsidRDefault="006A3DA8" w:rsidP="006A3DA8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autoSpaceDE w:val="0"/>
        <w:jc w:val="both"/>
        <w:rPr>
          <w:rFonts w:ascii="Arial" w:hAnsi="Arial"/>
          <w:b/>
          <w:bCs/>
          <w:color w:val="000000"/>
          <w:sz w:val="21"/>
          <w:szCs w:val="21"/>
        </w:rPr>
      </w:pPr>
      <w:r w:rsidRPr="00623E64">
        <w:rPr>
          <w:rFonts w:ascii="Arial" w:hAnsi="Arial"/>
          <w:bCs/>
          <w:color w:val="000000"/>
          <w:sz w:val="21"/>
          <w:szCs w:val="21"/>
        </w:rPr>
        <w:t xml:space="preserve">Easy understanding </w:t>
      </w:r>
    </w:p>
    <w:p w:rsidR="006A3DA8" w:rsidRPr="00577667" w:rsidRDefault="006A3DA8" w:rsidP="006A3DA8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autoSpaceDE w:val="0"/>
        <w:jc w:val="both"/>
        <w:rPr>
          <w:rFonts w:ascii="Arial" w:hAnsi="Arial"/>
          <w:b/>
          <w:bCs/>
          <w:color w:val="000000"/>
          <w:sz w:val="20"/>
        </w:rPr>
      </w:pPr>
      <w:r w:rsidRPr="00623E64">
        <w:rPr>
          <w:rFonts w:ascii="Arial" w:hAnsi="Arial"/>
          <w:bCs/>
          <w:color w:val="000000"/>
          <w:sz w:val="21"/>
          <w:szCs w:val="21"/>
        </w:rPr>
        <w:t>Adaptive character</w:t>
      </w:r>
      <w:r w:rsidRPr="006A3DA8">
        <w:rPr>
          <w:rFonts w:ascii="Arial" w:hAnsi="Arial"/>
          <w:bCs/>
          <w:color w:val="000000"/>
          <w:sz w:val="20"/>
        </w:rPr>
        <w:t xml:space="preserve">  </w:t>
      </w:r>
      <w:r>
        <w:rPr>
          <w:rFonts w:ascii="Arial" w:hAnsi="Arial"/>
          <w:bCs/>
          <w:color w:val="000000"/>
          <w:sz w:val="20"/>
        </w:rPr>
        <w:t xml:space="preserve"> </w:t>
      </w:r>
    </w:p>
    <w:p w:rsidR="00577667" w:rsidRDefault="00577667" w:rsidP="00577667">
      <w:pPr>
        <w:pStyle w:val="ListParagraph"/>
        <w:widowControl w:val="0"/>
        <w:tabs>
          <w:tab w:val="left" w:pos="720"/>
        </w:tabs>
        <w:autoSpaceDE w:val="0"/>
        <w:ind w:left="1440"/>
        <w:jc w:val="both"/>
        <w:rPr>
          <w:rFonts w:ascii="Arial" w:hAnsi="Arial"/>
          <w:bCs/>
          <w:color w:val="000000"/>
          <w:sz w:val="20"/>
        </w:rPr>
      </w:pPr>
    </w:p>
    <w:p w:rsidR="00523F83" w:rsidRDefault="00523F83" w:rsidP="00577667">
      <w:pPr>
        <w:pStyle w:val="ListParagraph"/>
        <w:widowControl w:val="0"/>
        <w:tabs>
          <w:tab w:val="left" w:pos="720"/>
        </w:tabs>
        <w:autoSpaceDE w:val="0"/>
        <w:ind w:left="1440"/>
        <w:jc w:val="both"/>
        <w:rPr>
          <w:rFonts w:ascii="Arial" w:hAnsi="Arial"/>
          <w:bCs/>
          <w:color w:val="000000"/>
          <w:sz w:val="20"/>
        </w:rPr>
      </w:pPr>
    </w:p>
    <w:p w:rsidR="00577667" w:rsidRDefault="00577667" w:rsidP="00577667">
      <w:pPr>
        <w:pStyle w:val="ListParagraph"/>
        <w:widowControl w:val="0"/>
        <w:tabs>
          <w:tab w:val="left" w:pos="720"/>
        </w:tabs>
        <w:autoSpaceDE w:val="0"/>
        <w:ind w:left="1440"/>
        <w:jc w:val="both"/>
        <w:rPr>
          <w:rFonts w:ascii="Arial" w:hAnsi="Arial"/>
          <w:bCs/>
          <w:color w:val="000000"/>
          <w:sz w:val="20"/>
        </w:rPr>
      </w:pPr>
    </w:p>
    <w:p w:rsidR="00577667" w:rsidRPr="006A3DA8" w:rsidRDefault="00577667" w:rsidP="00577667">
      <w:pPr>
        <w:pStyle w:val="ListParagraph"/>
        <w:widowControl w:val="0"/>
        <w:tabs>
          <w:tab w:val="left" w:pos="720"/>
        </w:tabs>
        <w:autoSpaceDE w:val="0"/>
        <w:ind w:left="1440"/>
        <w:jc w:val="both"/>
        <w:rPr>
          <w:rFonts w:ascii="Arial" w:hAnsi="Arial"/>
          <w:b/>
          <w:bCs/>
          <w:color w:val="000000"/>
          <w:sz w:val="20"/>
        </w:rPr>
      </w:pPr>
    </w:p>
    <w:p w:rsidR="00914FF0" w:rsidRDefault="00577667" w:rsidP="00914FF0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7DDCF7" wp14:editId="5692D3E9">
                <wp:simplePos x="0" y="0"/>
                <wp:positionH relativeFrom="column">
                  <wp:posOffset>-86088</wp:posOffset>
                </wp:positionH>
                <wp:positionV relativeFrom="paragraph">
                  <wp:posOffset>114482</wp:posOffset>
                </wp:positionV>
                <wp:extent cx="6286500" cy="181610"/>
                <wp:effectExtent l="10160" t="6350" r="8890" b="1206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12442" id="Rectangle 8" o:spid="_x0000_s1026" style="position:absolute;margin-left:-6.8pt;margin-top:9pt;width:495pt;height:14.3pt;z-index:-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" fillcolor="#ddd" strokecolor="#ddd" strokeweight=".26mm"/>
            </w:pict>
          </mc:Fallback>
        </mc:AlternateContent>
      </w:r>
      <w:r>
        <w:rPr>
          <w:rFonts w:ascii="Arial" w:hAnsi="Arial"/>
          <w:b/>
          <w:color w:val="000066"/>
          <w:sz w:val="21"/>
          <w:szCs w:val="21"/>
          <w:lang w:val="en" w:eastAsia="en-US"/>
        </w:rPr>
        <w:t>Hobbies</w:t>
      </w:r>
    </w:p>
    <w:p w:rsidR="006A3DA8" w:rsidRPr="00623E64" w:rsidRDefault="00577667" w:rsidP="00577667">
      <w:pPr>
        <w:pStyle w:val="ListParagraph"/>
        <w:numPr>
          <w:ilvl w:val="0"/>
          <w:numId w:val="13"/>
        </w:num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 w:rsidRPr="00623E64">
        <w:rPr>
          <w:rFonts w:ascii="Arial" w:hAnsi="Arial"/>
          <w:bCs/>
          <w:sz w:val="21"/>
          <w:szCs w:val="21"/>
        </w:rPr>
        <w:t xml:space="preserve">Music </w:t>
      </w:r>
    </w:p>
    <w:p w:rsidR="00577667" w:rsidRPr="00623E64" w:rsidRDefault="00577667" w:rsidP="00577667">
      <w:pPr>
        <w:pStyle w:val="ListParagraph"/>
        <w:numPr>
          <w:ilvl w:val="0"/>
          <w:numId w:val="13"/>
        </w:num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 w:rsidRPr="00623E64">
        <w:rPr>
          <w:rFonts w:ascii="Arial" w:hAnsi="Arial"/>
          <w:bCs/>
          <w:sz w:val="21"/>
          <w:szCs w:val="21"/>
        </w:rPr>
        <w:t xml:space="preserve">Travelling </w:t>
      </w:r>
    </w:p>
    <w:p w:rsidR="00577667" w:rsidRPr="00623E64" w:rsidRDefault="00577667" w:rsidP="00577667">
      <w:pPr>
        <w:pStyle w:val="ListParagraph"/>
        <w:numPr>
          <w:ilvl w:val="0"/>
          <w:numId w:val="13"/>
        </w:num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 w:rsidRPr="00623E64">
        <w:rPr>
          <w:rFonts w:ascii="Arial" w:hAnsi="Arial"/>
          <w:bCs/>
          <w:sz w:val="21"/>
          <w:szCs w:val="21"/>
        </w:rPr>
        <w:t xml:space="preserve">Workout  </w:t>
      </w:r>
    </w:p>
    <w:p w:rsidR="00523F83" w:rsidRPr="00523F83" w:rsidRDefault="00523F83" w:rsidP="00523F83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</w:rPr>
      </w:pPr>
    </w:p>
    <w:p w:rsidR="00DA451B" w:rsidRDefault="00577667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5B1DFE2" wp14:editId="13E69D59">
                <wp:simplePos x="0" y="0"/>
                <wp:positionH relativeFrom="column">
                  <wp:posOffset>-65314</wp:posOffset>
                </wp:positionH>
                <wp:positionV relativeFrom="paragraph">
                  <wp:posOffset>126093</wp:posOffset>
                </wp:positionV>
                <wp:extent cx="6286500" cy="181610"/>
                <wp:effectExtent l="10160" t="6350" r="889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40CBF" id="Rectangle 9" o:spid="_x0000_s1026" style="position:absolute;margin-left:-5.15pt;margin-top:9.95pt;width:495pt;height:14.3pt;z-index:-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" fillcolor="#ddd" strokecolor="#ddd" strokeweight=".26mm"/>
            </w:pict>
          </mc:Fallback>
        </mc:AlternateContent>
      </w:r>
      <w:r>
        <w:rPr>
          <w:rFonts w:ascii="Arial" w:hAnsi="Arial"/>
          <w:b/>
          <w:color w:val="000066"/>
          <w:sz w:val="21"/>
          <w:szCs w:val="21"/>
          <w:lang w:val="en" w:eastAsia="en-US"/>
        </w:rPr>
        <w:t xml:space="preserve">Personal Details </w:t>
      </w:r>
      <w:r w:rsidRPr="00577667">
        <w:rPr>
          <w:rFonts w:ascii="Arial" w:hAnsi="Arial"/>
          <w:b/>
          <w:color w:val="000066"/>
          <w:sz w:val="21"/>
          <w:szCs w:val="21"/>
          <w:lang w:val="en" w:eastAsia="en-US"/>
        </w:rPr>
        <w:t xml:space="preserve"> </w:t>
      </w:r>
    </w:p>
    <w:p w:rsidR="00577667" w:rsidRPr="00623E64" w:rsidRDefault="00577667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 w:rsidRPr="00623E64">
        <w:rPr>
          <w:rFonts w:ascii="Arial" w:hAnsi="Arial"/>
          <w:bCs/>
          <w:sz w:val="21"/>
          <w:szCs w:val="21"/>
        </w:rPr>
        <w:t xml:space="preserve"> Father Name  </w:t>
      </w:r>
      <w:r w:rsidR="00E561C3">
        <w:rPr>
          <w:rFonts w:ascii="Arial" w:hAnsi="Arial"/>
          <w:bCs/>
          <w:sz w:val="21"/>
          <w:szCs w:val="21"/>
        </w:rPr>
        <w:t xml:space="preserve">  </w:t>
      </w:r>
      <w:r w:rsidRPr="00623E64">
        <w:rPr>
          <w:rFonts w:ascii="Arial" w:hAnsi="Arial"/>
          <w:bCs/>
          <w:sz w:val="21"/>
          <w:szCs w:val="21"/>
        </w:rPr>
        <w:t xml:space="preserve">  </w:t>
      </w:r>
      <w:r w:rsidR="00E561C3">
        <w:rPr>
          <w:rFonts w:ascii="Arial" w:hAnsi="Arial"/>
          <w:bCs/>
          <w:sz w:val="21"/>
          <w:szCs w:val="21"/>
        </w:rPr>
        <w:t xml:space="preserve">     </w:t>
      </w:r>
      <w:r w:rsidRPr="00623E64">
        <w:rPr>
          <w:rFonts w:ascii="Arial" w:hAnsi="Arial"/>
          <w:bCs/>
          <w:sz w:val="21"/>
          <w:szCs w:val="21"/>
        </w:rPr>
        <w:t xml:space="preserve">    </w:t>
      </w:r>
      <w:r w:rsidR="005376BC" w:rsidRPr="00623E64">
        <w:rPr>
          <w:rFonts w:ascii="Arial" w:hAnsi="Arial"/>
          <w:bCs/>
          <w:sz w:val="21"/>
          <w:szCs w:val="21"/>
        </w:rPr>
        <w:t xml:space="preserve">: </w:t>
      </w:r>
      <w:r w:rsidRPr="00623E64">
        <w:rPr>
          <w:rFonts w:ascii="Arial" w:hAnsi="Arial"/>
          <w:bCs/>
          <w:sz w:val="21"/>
          <w:szCs w:val="21"/>
        </w:rPr>
        <w:t xml:space="preserve"> Rajappa</w:t>
      </w:r>
      <w:r w:rsidR="00E561C3">
        <w:rPr>
          <w:rFonts w:ascii="Arial" w:hAnsi="Arial"/>
          <w:bCs/>
          <w:sz w:val="21"/>
          <w:szCs w:val="21"/>
        </w:rPr>
        <w:t xml:space="preserve"> Y</w:t>
      </w:r>
      <w:r w:rsidRPr="00623E64">
        <w:rPr>
          <w:rFonts w:ascii="Arial" w:hAnsi="Arial"/>
          <w:bCs/>
          <w:sz w:val="21"/>
          <w:szCs w:val="21"/>
        </w:rPr>
        <w:t xml:space="preserve">          </w:t>
      </w:r>
    </w:p>
    <w:p w:rsidR="00577667" w:rsidRPr="00623E64" w:rsidRDefault="00DA451B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 w:rsidRPr="00623E64">
        <w:rPr>
          <w:rFonts w:ascii="Arial" w:hAnsi="Arial"/>
          <w:bCs/>
          <w:sz w:val="21"/>
          <w:szCs w:val="21"/>
        </w:rPr>
        <w:t xml:space="preserve"> </w:t>
      </w:r>
      <w:r w:rsidR="00577667" w:rsidRPr="00623E64">
        <w:rPr>
          <w:rFonts w:ascii="Arial" w:hAnsi="Arial"/>
          <w:bCs/>
          <w:sz w:val="21"/>
          <w:szCs w:val="21"/>
        </w:rPr>
        <w:t xml:space="preserve">Date of Birth    </w:t>
      </w:r>
      <w:r w:rsidR="00E561C3">
        <w:rPr>
          <w:rFonts w:ascii="Arial" w:hAnsi="Arial"/>
          <w:bCs/>
          <w:sz w:val="21"/>
          <w:szCs w:val="21"/>
        </w:rPr>
        <w:t xml:space="preserve">      </w:t>
      </w:r>
      <w:r w:rsidR="00577667" w:rsidRPr="00623E64">
        <w:rPr>
          <w:rFonts w:ascii="Arial" w:hAnsi="Arial"/>
          <w:bCs/>
          <w:sz w:val="21"/>
          <w:szCs w:val="21"/>
        </w:rPr>
        <w:t xml:space="preserve">      </w:t>
      </w:r>
      <w:r w:rsidR="005376BC" w:rsidRPr="00623E64">
        <w:rPr>
          <w:rFonts w:ascii="Arial" w:hAnsi="Arial"/>
          <w:bCs/>
          <w:sz w:val="21"/>
          <w:szCs w:val="21"/>
        </w:rPr>
        <w:t xml:space="preserve">: </w:t>
      </w:r>
      <w:r w:rsidR="00577667" w:rsidRPr="00623E64">
        <w:rPr>
          <w:rFonts w:ascii="Arial" w:hAnsi="Arial"/>
          <w:bCs/>
          <w:sz w:val="21"/>
          <w:szCs w:val="21"/>
        </w:rPr>
        <w:t>11 dec 1994</w:t>
      </w:r>
    </w:p>
    <w:p w:rsidR="005376BC" w:rsidRDefault="00DA451B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 w:rsidRPr="00623E64">
        <w:rPr>
          <w:rFonts w:ascii="Arial" w:hAnsi="Arial"/>
          <w:bCs/>
          <w:sz w:val="21"/>
          <w:szCs w:val="21"/>
        </w:rPr>
        <w:t xml:space="preserve"> </w:t>
      </w:r>
      <w:r w:rsidR="005376BC" w:rsidRPr="00623E64">
        <w:rPr>
          <w:rFonts w:ascii="Arial" w:hAnsi="Arial"/>
          <w:bCs/>
          <w:sz w:val="21"/>
          <w:szCs w:val="21"/>
        </w:rPr>
        <w:t xml:space="preserve">Gender              </w:t>
      </w:r>
      <w:r w:rsidR="00E561C3">
        <w:rPr>
          <w:rFonts w:ascii="Arial" w:hAnsi="Arial"/>
          <w:bCs/>
          <w:sz w:val="21"/>
          <w:szCs w:val="21"/>
        </w:rPr>
        <w:t xml:space="preserve">      </w:t>
      </w:r>
      <w:r w:rsidR="005376BC" w:rsidRPr="00623E64">
        <w:rPr>
          <w:rFonts w:ascii="Arial" w:hAnsi="Arial"/>
          <w:bCs/>
          <w:sz w:val="21"/>
          <w:szCs w:val="21"/>
        </w:rPr>
        <w:t xml:space="preserve">    :  Male </w:t>
      </w:r>
    </w:p>
    <w:p w:rsidR="00E561C3" w:rsidRDefault="00E561C3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>
        <w:rPr>
          <w:rFonts w:ascii="Arial" w:hAnsi="Arial"/>
          <w:bCs/>
          <w:sz w:val="21"/>
          <w:szCs w:val="21"/>
        </w:rPr>
        <w:t xml:space="preserve"> Permanent address     : 2/137 Uliyalam</w:t>
      </w:r>
      <w:r w:rsidR="004A4BFA">
        <w:rPr>
          <w:rFonts w:ascii="Arial" w:hAnsi="Arial"/>
          <w:bCs/>
          <w:sz w:val="21"/>
          <w:szCs w:val="21"/>
        </w:rPr>
        <w:t>(vill)</w:t>
      </w:r>
      <w:r>
        <w:rPr>
          <w:rFonts w:ascii="Arial" w:hAnsi="Arial"/>
          <w:bCs/>
          <w:sz w:val="21"/>
          <w:szCs w:val="21"/>
        </w:rPr>
        <w:t xml:space="preserve">,Avalapalli </w:t>
      </w:r>
      <w:r w:rsidR="004A4BFA">
        <w:rPr>
          <w:rFonts w:ascii="Arial" w:hAnsi="Arial"/>
          <w:bCs/>
          <w:sz w:val="21"/>
          <w:szCs w:val="21"/>
        </w:rPr>
        <w:t>(</w:t>
      </w:r>
      <w:r>
        <w:rPr>
          <w:rFonts w:ascii="Arial" w:hAnsi="Arial"/>
          <w:bCs/>
          <w:sz w:val="21"/>
          <w:szCs w:val="21"/>
        </w:rPr>
        <w:t>post</w:t>
      </w:r>
      <w:r w:rsidR="004A4BFA">
        <w:rPr>
          <w:rFonts w:ascii="Arial" w:hAnsi="Arial"/>
          <w:bCs/>
          <w:sz w:val="21"/>
          <w:szCs w:val="21"/>
        </w:rPr>
        <w:t>),Hosur (tk),Krishnagiri (dk)</w:t>
      </w:r>
    </w:p>
    <w:p w:rsidR="004A4BFA" w:rsidRPr="00623E64" w:rsidRDefault="004A4BFA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>
        <w:rPr>
          <w:rFonts w:ascii="Arial" w:hAnsi="Arial"/>
          <w:bCs/>
          <w:sz w:val="21"/>
          <w:szCs w:val="21"/>
        </w:rPr>
        <w:t xml:space="preserve">                                        Hosur-635109</w:t>
      </w:r>
    </w:p>
    <w:p w:rsidR="00577667" w:rsidRPr="00623E64" w:rsidRDefault="00DA451B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 w:rsidRPr="00623E64">
        <w:rPr>
          <w:rFonts w:ascii="Arial" w:hAnsi="Arial"/>
          <w:bCs/>
          <w:sz w:val="21"/>
          <w:szCs w:val="21"/>
        </w:rPr>
        <w:t xml:space="preserve"> </w:t>
      </w:r>
      <w:r w:rsidR="00577667" w:rsidRPr="00623E64">
        <w:rPr>
          <w:rFonts w:ascii="Arial" w:hAnsi="Arial"/>
          <w:bCs/>
          <w:sz w:val="21"/>
          <w:szCs w:val="21"/>
        </w:rPr>
        <w:t xml:space="preserve">Languages     </w:t>
      </w:r>
      <w:r w:rsidR="00E561C3">
        <w:rPr>
          <w:rFonts w:ascii="Arial" w:hAnsi="Arial"/>
          <w:bCs/>
          <w:sz w:val="21"/>
          <w:szCs w:val="21"/>
        </w:rPr>
        <w:t xml:space="preserve">       </w:t>
      </w:r>
      <w:r w:rsidR="00577667" w:rsidRPr="00623E64">
        <w:rPr>
          <w:rFonts w:ascii="Arial" w:hAnsi="Arial"/>
          <w:bCs/>
          <w:sz w:val="21"/>
          <w:szCs w:val="21"/>
        </w:rPr>
        <w:t xml:space="preserve">  </w:t>
      </w:r>
      <w:r w:rsidR="005376BC" w:rsidRPr="00623E64">
        <w:rPr>
          <w:rFonts w:ascii="Arial" w:hAnsi="Arial"/>
          <w:bCs/>
          <w:sz w:val="21"/>
          <w:szCs w:val="21"/>
        </w:rPr>
        <w:t xml:space="preserve"> </w:t>
      </w:r>
      <w:r w:rsidR="00CB04C7">
        <w:rPr>
          <w:rFonts w:ascii="Arial" w:hAnsi="Arial"/>
          <w:bCs/>
          <w:sz w:val="21"/>
          <w:szCs w:val="21"/>
        </w:rPr>
        <w:t xml:space="preserve">    </w:t>
      </w:r>
      <w:r w:rsidR="005376BC" w:rsidRPr="00623E64">
        <w:rPr>
          <w:rFonts w:ascii="Arial" w:hAnsi="Arial"/>
          <w:bCs/>
          <w:sz w:val="21"/>
          <w:szCs w:val="21"/>
        </w:rPr>
        <w:t>:</w:t>
      </w:r>
      <w:r w:rsidR="00577667" w:rsidRPr="00623E64">
        <w:rPr>
          <w:rFonts w:ascii="Arial" w:hAnsi="Arial"/>
          <w:bCs/>
          <w:sz w:val="21"/>
          <w:szCs w:val="21"/>
        </w:rPr>
        <w:t xml:space="preserve"> English,Tamil ,</w:t>
      </w:r>
      <w:r w:rsidR="005376BC" w:rsidRPr="00623E64">
        <w:rPr>
          <w:rFonts w:ascii="Arial" w:hAnsi="Arial"/>
          <w:bCs/>
          <w:sz w:val="21"/>
          <w:szCs w:val="21"/>
        </w:rPr>
        <w:t xml:space="preserve"> kannada and Telugu     </w:t>
      </w:r>
    </w:p>
    <w:p w:rsidR="00577667" w:rsidRPr="00623E64" w:rsidRDefault="00DA451B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 w:rsidRPr="00623E64">
        <w:rPr>
          <w:rFonts w:ascii="Arial" w:hAnsi="Arial"/>
          <w:bCs/>
          <w:sz w:val="21"/>
          <w:szCs w:val="21"/>
        </w:rPr>
        <w:t xml:space="preserve"> </w:t>
      </w:r>
      <w:r w:rsidR="00577667" w:rsidRPr="00623E64">
        <w:rPr>
          <w:rFonts w:ascii="Arial" w:hAnsi="Arial"/>
          <w:bCs/>
          <w:sz w:val="21"/>
          <w:szCs w:val="21"/>
        </w:rPr>
        <w:t xml:space="preserve">Nationality </w:t>
      </w:r>
      <w:r w:rsidR="005376BC" w:rsidRPr="00623E64">
        <w:rPr>
          <w:rFonts w:ascii="Arial" w:hAnsi="Arial"/>
          <w:bCs/>
          <w:sz w:val="21"/>
          <w:szCs w:val="21"/>
        </w:rPr>
        <w:t xml:space="preserve">     </w:t>
      </w:r>
      <w:r w:rsidR="00E561C3">
        <w:rPr>
          <w:rFonts w:ascii="Arial" w:hAnsi="Arial"/>
          <w:bCs/>
          <w:sz w:val="21"/>
          <w:szCs w:val="21"/>
        </w:rPr>
        <w:t xml:space="preserve">       </w:t>
      </w:r>
      <w:r w:rsidR="005376BC" w:rsidRPr="00623E64">
        <w:rPr>
          <w:rFonts w:ascii="Arial" w:hAnsi="Arial"/>
          <w:bCs/>
          <w:sz w:val="21"/>
          <w:szCs w:val="21"/>
        </w:rPr>
        <w:t xml:space="preserve">       :  Indian </w:t>
      </w:r>
    </w:p>
    <w:p w:rsidR="005376BC" w:rsidRDefault="005376BC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</w:rPr>
      </w:pPr>
    </w:p>
    <w:p w:rsidR="005376BC" w:rsidRDefault="005376BC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</w:rPr>
      </w:pPr>
    </w:p>
    <w:p w:rsidR="005376BC" w:rsidRPr="00577667" w:rsidRDefault="005376BC" w:rsidP="00577667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2B2610" wp14:editId="53600AA7">
                <wp:simplePos x="0" y="0"/>
                <wp:positionH relativeFrom="column">
                  <wp:posOffset>-97972</wp:posOffset>
                </wp:positionH>
                <wp:positionV relativeFrom="paragraph">
                  <wp:posOffset>113392</wp:posOffset>
                </wp:positionV>
                <wp:extent cx="6286500" cy="181610"/>
                <wp:effectExtent l="0" t="0" r="19050" b="279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816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6E2EA" id="Rectangle 10" o:spid="_x0000_s1026" style="position:absolute;margin-left:-7.7pt;margin-top:8.95pt;width:495pt;height:14.3pt;z-index:-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" fillcolor="#ddd" strokecolor="#ddd" strokeweight=".26mm"/>
            </w:pict>
          </mc:Fallback>
        </mc:AlternateContent>
      </w:r>
      <w:r>
        <w:rPr>
          <w:rFonts w:ascii="Arial" w:hAnsi="Arial"/>
          <w:b/>
          <w:color w:val="000066"/>
          <w:sz w:val="21"/>
          <w:szCs w:val="21"/>
          <w:lang w:val="en" w:eastAsia="en-US"/>
        </w:rPr>
        <w:t xml:space="preserve">Declaration </w:t>
      </w:r>
    </w:p>
    <w:p w:rsidR="00577667" w:rsidRDefault="005376BC" w:rsidP="005376BC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</w:rPr>
      </w:pPr>
      <w:r w:rsidRPr="00623E64">
        <w:rPr>
          <w:rFonts w:ascii="Arial" w:hAnsi="Arial"/>
          <w:bCs/>
          <w:sz w:val="21"/>
          <w:szCs w:val="21"/>
        </w:rPr>
        <w:t>I hereby declare that the above written particulars are true to my best of my knowledge and belief</w:t>
      </w:r>
      <w:r>
        <w:rPr>
          <w:rFonts w:ascii="Arial" w:hAnsi="Arial"/>
          <w:bCs/>
        </w:rPr>
        <w:t xml:space="preserve">. </w:t>
      </w:r>
    </w:p>
    <w:p w:rsidR="005376BC" w:rsidRDefault="005376BC" w:rsidP="005376BC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</w:rPr>
      </w:pPr>
    </w:p>
    <w:p w:rsidR="005376BC" w:rsidRDefault="005376BC" w:rsidP="005376BC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</w:rPr>
      </w:pPr>
    </w:p>
    <w:p w:rsidR="005376BC" w:rsidRPr="00623E64" w:rsidRDefault="005376BC" w:rsidP="005376BC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 w:rsidRPr="00623E64">
        <w:rPr>
          <w:rFonts w:ascii="Arial" w:hAnsi="Arial"/>
          <w:bCs/>
          <w:sz w:val="21"/>
          <w:szCs w:val="21"/>
        </w:rPr>
        <w:t>Date</w:t>
      </w:r>
      <w:r w:rsidR="001328AE" w:rsidRPr="00623E64">
        <w:rPr>
          <w:rFonts w:ascii="Arial" w:hAnsi="Arial"/>
          <w:bCs/>
          <w:sz w:val="21"/>
          <w:szCs w:val="21"/>
        </w:rPr>
        <w:t xml:space="preserve">  </w:t>
      </w:r>
      <w:r w:rsidRPr="00623E64">
        <w:rPr>
          <w:rFonts w:ascii="Arial" w:hAnsi="Arial"/>
          <w:bCs/>
          <w:sz w:val="21"/>
          <w:szCs w:val="21"/>
        </w:rPr>
        <w:t xml:space="preserve"> </w:t>
      </w:r>
      <w:r w:rsidR="001328AE" w:rsidRPr="00623E64">
        <w:rPr>
          <w:rFonts w:ascii="Arial" w:hAnsi="Arial"/>
          <w:bCs/>
          <w:sz w:val="21"/>
          <w:szCs w:val="21"/>
        </w:rPr>
        <w:t>:</w:t>
      </w:r>
    </w:p>
    <w:p w:rsidR="00523F83" w:rsidRPr="00623E64" w:rsidRDefault="001328AE" w:rsidP="005376BC">
      <w:pPr>
        <w:tabs>
          <w:tab w:val="left" w:pos="0"/>
          <w:tab w:val="left" w:pos="2620"/>
        </w:tabs>
        <w:spacing w:before="240"/>
        <w:ind w:right="-360"/>
        <w:rPr>
          <w:rFonts w:ascii="Arial" w:hAnsi="Arial"/>
          <w:bCs/>
          <w:sz w:val="21"/>
          <w:szCs w:val="21"/>
        </w:rPr>
      </w:pPr>
      <w:r w:rsidRPr="00623E64">
        <w:rPr>
          <w:rFonts w:ascii="Arial" w:hAnsi="Arial"/>
          <w:bCs/>
          <w:sz w:val="21"/>
          <w:szCs w:val="21"/>
        </w:rPr>
        <w:t xml:space="preserve">Place  :                                                                                         </w:t>
      </w:r>
      <w:r w:rsidR="00623E64">
        <w:rPr>
          <w:rFonts w:ascii="Arial" w:hAnsi="Arial"/>
          <w:bCs/>
          <w:sz w:val="21"/>
          <w:szCs w:val="21"/>
        </w:rPr>
        <w:t xml:space="preserve">   </w:t>
      </w:r>
      <w:r w:rsidRPr="00623E64">
        <w:rPr>
          <w:rFonts w:ascii="Arial" w:hAnsi="Arial"/>
          <w:bCs/>
          <w:sz w:val="21"/>
          <w:szCs w:val="21"/>
        </w:rPr>
        <w:t xml:space="preserve">            Mahesh kumar  R</w:t>
      </w:r>
    </w:p>
    <w:sectPr w:rsidR="00523F83" w:rsidRPr="0062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4BD" w:rsidRDefault="009814BD" w:rsidP="006A3DA8">
      <w:r>
        <w:separator/>
      </w:r>
    </w:p>
  </w:endnote>
  <w:endnote w:type="continuationSeparator" w:id="0">
    <w:p w:rsidR="009814BD" w:rsidRDefault="009814BD" w:rsidP="006A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4BD" w:rsidRDefault="009814BD" w:rsidP="006A3DA8">
      <w:r>
        <w:separator/>
      </w:r>
    </w:p>
  </w:footnote>
  <w:footnote w:type="continuationSeparator" w:id="0">
    <w:p w:rsidR="009814BD" w:rsidRDefault="009814BD" w:rsidP="006A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9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lef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432"/>
        </w:tabs>
        <w:ind w:left="432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lef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left"/>
      <w:pPr>
        <w:tabs>
          <w:tab w:val="num" w:pos="1584"/>
        </w:tabs>
        <w:ind w:left="1584" w:hanging="144"/>
      </w:p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6"/>
    <w:multiLevelType w:val="singleLevel"/>
    <w:tmpl w:val="00000006"/>
    <w:name w:val="WW8Num10"/>
    <w:lvl w:ilvl="0">
      <w:start w:val="1"/>
      <w:numFmt w:val="bullet"/>
      <w:lvlText w:val="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12B3FF4"/>
    <w:multiLevelType w:val="hybridMultilevel"/>
    <w:tmpl w:val="734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81099"/>
    <w:multiLevelType w:val="multilevel"/>
    <w:tmpl w:val="023C04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F193C3E"/>
    <w:multiLevelType w:val="hybridMultilevel"/>
    <w:tmpl w:val="CD0E1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022123"/>
    <w:multiLevelType w:val="multilevel"/>
    <w:tmpl w:val="023C04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40D075F"/>
    <w:multiLevelType w:val="hybridMultilevel"/>
    <w:tmpl w:val="0B0C4578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C10BC"/>
    <w:multiLevelType w:val="hybridMultilevel"/>
    <w:tmpl w:val="ABCC5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B6314F"/>
    <w:multiLevelType w:val="hybridMultilevel"/>
    <w:tmpl w:val="B4B2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41E84"/>
    <w:multiLevelType w:val="hybridMultilevel"/>
    <w:tmpl w:val="E0862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3A327B"/>
    <w:multiLevelType w:val="hybridMultilevel"/>
    <w:tmpl w:val="B824AC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C2"/>
    <w:rsid w:val="000D7F26"/>
    <w:rsid w:val="001328AE"/>
    <w:rsid w:val="00316A10"/>
    <w:rsid w:val="003B221A"/>
    <w:rsid w:val="0048430B"/>
    <w:rsid w:val="004A4BFA"/>
    <w:rsid w:val="0051371E"/>
    <w:rsid w:val="00523F83"/>
    <w:rsid w:val="005376BC"/>
    <w:rsid w:val="00577667"/>
    <w:rsid w:val="00612AEE"/>
    <w:rsid w:val="00623E64"/>
    <w:rsid w:val="006439DD"/>
    <w:rsid w:val="006A3974"/>
    <w:rsid w:val="006A3DA8"/>
    <w:rsid w:val="007A2165"/>
    <w:rsid w:val="00914FF0"/>
    <w:rsid w:val="009814BD"/>
    <w:rsid w:val="009D537B"/>
    <w:rsid w:val="00A24F83"/>
    <w:rsid w:val="00B7369E"/>
    <w:rsid w:val="00C07828"/>
    <w:rsid w:val="00C17167"/>
    <w:rsid w:val="00CB04C7"/>
    <w:rsid w:val="00DA451B"/>
    <w:rsid w:val="00E357F5"/>
    <w:rsid w:val="00E428C2"/>
    <w:rsid w:val="00E561C3"/>
    <w:rsid w:val="00EA113C"/>
    <w:rsid w:val="00E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346E2-6BDF-4F3F-A28E-FC8A709D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8C2"/>
    <w:pPr>
      <w:suppressAutoHyphens/>
      <w:spacing w:after="0" w:line="240" w:lineRule="auto"/>
    </w:pPr>
    <w:rPr>
      <w:rFonts w:ascii="Verdana" w:eastAsia="Times New Roman" w:hAnsi="Verdana" w:cs="Arial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428C2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428C2"/>
    <w:pPr>
      <w:keepNext/>
      <w:numPr>
        <w:ilvl w:val="1"/>
        <w:numId w:val="1"/>
      </w:numPr>
      <w:tabs>
        <w:tab w:val="left" w:pos="0"/>
        <w:tab w:val="left" w:pos="1170"/>
      </w:tabs>
      <w:ind w:right="-3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28C2"/>
    <w:pPr>
      <w:keepNext/>
      <w:numPr>
        <w:ilvl w:val="2"/>
        <w:numId w:val="1"/>
      </w:numPr>
      <w:tabs>
        <w:tab w:val="left" w:pos="0"/>
        <w:tab w:val="left" w:pos="1170"/>
      </w:tabs>
      <w:ind w:left="0" w:right="-360" w:firstLine="0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428C2"/>
    <w:pPr>
      <w:keepNext/>
      <w:numPr>
        <w:ilvl w:val="3"/>
        <w:numId w:val="1"/>
      </w:numPr>
      <w:tabs>
        <w:tab w:val="left" w:pos="0"/>
        <w:tab w:val="left" w:pos="1170"/>
      </w:tabs>
      <w:ind w:left="0" w:right="-360" w:firstLine="0"/>
      <w:outlineLvl w:val="3"/>
    </w:pPr>
    <w:rPr>
      <w:rFonts w:ascii="Arial" w:hAnsi="Arial"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428C2"/>
    <w:pPr>
      <w:keepNext/>
      <w:numPr>
        <w:ilvl w:val="4"/>
        <w:numId w:val="1"/>
      </w:numPr>
      <w:ind w:left="0" w:right="-360" w:firstLine="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428C2"/>
    <w:pPr>
      <w:keepNext/>
      <w:numPr>
        <w:ilvl w:val="5"/>
        <w:numId w:val="1"/>
      </w:numPr>
      <w:jc w:val="center"/>
      <w:outlineLvl w:val="5"/>
    </w:pPr>
    <w:rPr>
      <w:b/>
      <w:bCs/>
      <w:sz w:val="28"/>
      <w:u w:val="singl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428C2"/>
    <w:pPr>
      <w:keepNext/>
      <w:ind w:right="-360"/>
      <w:outlineLvl w:val="6"/>
    </w:pPr>
    <w:rPr>
      <w:b/>
      <w:bCs/>
      <w:color w:val="30303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8C2"/>
    <w:rPr>
      <w:rFonts w:ascii="Verdana" w:eastAsia="Times New Roman" w:hAnsi="Verdana" w:cs="Arial"/>
      <w:b/>
      <w:bCs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E428C2"/>
    <w:rPr>
      <w:rFonts w:ascii="Arial" w:eastAsia="Times New Roman" w:hAnsi="Arial" w:cs="Arial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E428C2"/>
    <w:rPr>
      <w:rFonts w:ascii="Arial" w:eastAsia="Times New Roman" w:hAnsi="Arial" w:cs="Arial"/>
      <w:b/>
      <w:bCs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E428C2"/>
    <w:rPr>
      <w:rFonts w:ascii="Arial" w:eastAsia="Times New Roman" w:hAnsi="Arial" w:cs="Arial"/>
      <w:bCs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E428C2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E428C2"/>
    <w:rPr>
      <w:rFonts w:ascii="Verdana" w:eastAsia="Times New Roman" w:hAnsi="Verdana" w:cs="Arial"/>
      <w:b/>
      <w:bCs/>
      <w:sz w:val="28"/>
      <w:szCs w:val="20"/>
      <w:u w:val="single"/>
      <w:lang w:eastAsia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E428C2"/>
    <w:rPr>
      <w:rFonts w:ascii="Verdana" w:eastAsia="Times New Roman" w:hAnsi="Verdana" w:cs="Arial"/>
      <w:b/>
      <w:bCs/>
      <w:color w:val="303030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E428C2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428C2"/>
    <w:pPr>
      <w:suppressLineNumbers/>
      <w:tabs>
        <w:tab w:val="center" w:pos="4320"/>
        <w:tab w:val="right" w:pos="8640"/>
      </w:tabs>
    </w:pPr>
    <w:rPr>
      <w:rFonts w:ascii="Times New Roman" w:hAnsi="Times New Roman" w:cs="Times New Roman"/>
      <w:sz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428C2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E428C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A3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A8"/>
    <w:rPr>
      <w:rFonts w:ascii="Verdana" w:eastAsia="Times New Roman" w:hAnsi="Verdana" w:cs="Arial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D85-C28E-49FB-99F4-152A6C6E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2020-05-07T06:55:00Z</dcterms:created>
  <dcterms:modified xsi:type="dcterms:W3CDTF">2020-05-07T06:55:00Z</dcterms:modified>
</cp:coreProperties>
</file>