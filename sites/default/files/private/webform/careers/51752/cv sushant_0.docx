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DB" w:rsidRPr="007A6C68" w:rsidRDefault="00F762DB">
      <w:pPr>
        <w:jc w:val="center"/>
        <w:rPr>
          <w:rFonts w:eastAsia="Calibri"/>
          <w:b/>
          <w:bCs/>
          <w:sz w:val="28"/>
          <w:szCs w:val="28"/>
        </w:rPr>
      </w:pPr>
    </w:p>
    <w:p w:rsidR="00026CE1" w:rsidRPr="007A6C68" w:rsidRDefault="00026CE1">
      <w:pPr>
        <w:jc w:val="center"/>
        <w:rPr>
          <w:rFonts w:eastAsia="Calibri"/>
          <w:b/>
          <w:bCs/>
          <w:sz w:val="28"/>
          <w:szCs w:val="28"/>
          <w:u w:val="single"/>
        </w:rPr>
      </w:pPr>
      <w:bookmarkStart w:id="0" w:name="_GoBack"/>
      <w:bookmarkEnd w:id="0"/>
    </w:p>
    <w:p w:rsidR="003B7F63" w:rsidRPr="007A6C68" w:rsidRDefault="003B7F63">
      <w:pPr>
        <w:jc w:val="center"/>
        <w:rPr>
          <w:sz w:val="28"/>
          <w:szCs w:val="28"/>
          <w:u w:val="single"/>
        </w:rPr>
      </w:pPr>
      <w:r w:rsidRPr="007A6C68">
        <w:rPr>
          <w:rFonts w:eastAsia="Calibri"/>
          <w:b/>
          <w:bCs/>
          <w:sz w:val="28"/>
          <w:szCs w:val="28"/>
          <w:u w:val="single"/>
        </w:rPr>
        <w:t>RESUME</w:t>
      </w:r>
    </w:p>
    <w:p w:rsidR="003B7F63" w:rsidRPr="007A6C68" w:rsidRDefault="003B7F63">
      <w:pPr>
        <w:rPr>
          <w:rFonts w:eastAsia="Calibri"/>
          <w:b/>
          <w:bCs/>
          <w:sz w:val="28"/>
          <w:szCs w:val="28"/>
        </w:rPr>
      </w:pPr>
    </w:p>
    <w:p w:rsidR="00026CE1" w:rsidRPr="007A6C68" w:rsidRDefault="00026CE1">
      <w:pPr>
        <w:rPr>
          <w:rFonts w:eastAsia="Calibri"/>
          <w:b/>
          <w:bCs/>
          <w:sz w:val="28"/>
          <w:szCs w:val="28"/>
        </w:rPr>
      </w:pPr>
    </w:p>
    <w:p w:rsidR="00026CE1" w:rsidRDefault="00026CE1">
      <w:pPr>
        <w:rPr>
          <w:rFonts w:eastAsia="Calibri"/>
          <w:b/>
          <w:bCs/>
          <w:sz w:val="22"/>
          <w:szCs w:val="22"/>
        </w:rPr>
      </w:pPr>
    </w:p>
    <w:p w:rsidR="003B7F63" w:rsidRPr="002964D5" w:rsidRDefault="006E0B8B">
      <w:pPr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Name</w:t>
      </w:r>
      <w:r>
        <w:rPr>
          <w:rFonts w:eastAsia="Calibri"/>
          <w:b/>
          <w:bCs/>
          <w:sz w:val="22"/>
          <w:szCs w:val="22"/>
        </w:rPr>
        <w:tab/>
      </w:r>
      <w:r>
        <w:rPr>
          <w:rFonts w:eastAsia="Calibri"/>
          <w:b/>
          <w:bCs/>
          <w:sz w:val="22"/>
          <w:szCs w:val="22"/>
        </w:rPr>
        <w:tab/>
        <w:t>:    Susha</w:t>
      </w:r>
      <w:r w:rsidR="005C433A">
        <w:rPr>
          <w:rFonts w:eastAsia="Calibri"/>
          <w:b/>
          <w:bCs/>
          <w:sz w:val="22"/>
          <w:szCs w:val="22"/>
        </w:rPr>
        <w:t>nt Ravindra Parab</w:t>
      </w:r>
    </w:p>
    <w:p w:rsidR="003B7F63" w:rsidRPr="002964D5" w:rsidRDefault="003B7F63">
      <w:pPr>
        <w:pStyle w:val="Heading3"/>
        <w:jc w:val="left"/>
        <w:rPr>
          <w:rFonts w:eastAsia="Calibri"/>
          <w:sz w:val="22"/>
          <w:szCs w:val="22"/>
        </w:rPr>
      </w:pPr>
      <w:r w:rsidRPr="002964D5">
        <w:rPr>
          <w:rFonts w:eastAsia="Calibri"/>
          <w:sz w:val="22"/>
          <w:szCs w:val="22"/>
        </w:rPr>
        <w:t>Contact No</w:t>
      </w:r>
      <w:r w:rsidRPr="002964D5">
        <w:rPr>
          <w:rFonts w:eastAsia="Calibri"/>
          <w:sz w:val="22"/>
          <w:szCs w:val="22"/>
        </w:rPr>
        <w:tab/>
        <w:t>:</w:t>
      </w:r>
      <w:r w:rsidR="005C433A">
        <w:rPr>
          <w:rFonts w:eastAsia="Calibri"/>
          <w:sz w:val="22"/>
          <w:szCs w:val="22"/>
        </w:rPr>
        <w:t xml:space="preserve">   9552366066/</w:t>
      </w:r>
      <w:r w:rsidR="007A6C68">
        <w:rPr>
          <w:rFonts w:eastAsia="Calibri"/>
          <w:sz w:val="22"/>
          <w:szCs w:val="22"/>
        </w:rPr>
        <w:t>8208799422</w:t>
      </w:r>
    </w:p>
    <w:p w:rsidR="003B7F63" w:rsidRPr="002964D5" w:rsidRDefault="003B7F63">
      <w:pPr>
        <w:pBdr>
          <w:bottom w:val="single" w:sz="12" w:space="0" w:color="808080"/>
        </w:pBdr>
        <w:rPr>
          <w:rFonts w:eastAsia="Calibri"/>
          <w:b/>
          <w:bCs/>
          <w:sz w:val="22"/>
          <w:szCs w:val="22"/>
        </w:rPr>
      </w:pPr>
      <w:r w:rsidRPr="002964D5">
        <w:rPr>
          <w:rFonts w:eastAsia="Calibri"/>
          <w:b/>
          <w:bCs/>
          <w:sz w:val="22"/>
          <w:szCs w:val="22"/>
        </w:rPr>
        <w:t>E-Mail</w:t>
      </w:r>
      <w:r w:rsidRPr="002964D5">
        <w:rPr>
          <w:rFonts w:eastAsia="Calibri"/>
          <w:b/>
          <w:bCs/>
          <w:sz w:val="22"/>
          <w:szCs w:val="22"/>
        </w:rPr>
        <w:tab/>
      </w:r>
      <w:r w:rsidRPr="002964D5">
        <w:rPr>
          <w:rFonts w:eastAsia="Calibri"/>
          <w:b/>
          <w:bCs/>
          <w:sz w:val="22"/>
          <w:szCs w:val="22"/>
        </w:rPr>
        <w:tab/>
        <w:t>:</w:t>
      </w:r>
      <w:r w:rsidR="00A72E47">
        <w:rPr>
          <w:rFonts w:eastAsia="Calibri"/>
          <w:sz w:val="22"/>
          <w:szCs w:val="22"/>
        </w:rPr>
        <w:t xml:space="preserve"> - </w:t>
      </w:r>
      <w:r w:rsidR="005C433A">
        <w:rPr>
          <w:rFonts w:eastAsia="Calibri"/>
          <w:sz w:val="22"/>
          <w:szCs w:val="22"/>
        </w:rPr>
        <w:t>sushantparab955</w:t>
      </w:r>
      <w:hyperlink r:id="rId8" w:history="1">
        <w:r w:rsidRPr="002964D5">
          <w:rPr>
            <w:rFonts w:eastAsia="Calibri"/>
            <w:color w:val="auto"/>
            <w:sz w:val="22"/>
            <w:szCs w:val="22"/>
          </w:rPr>
          <w:t>@</w:t>
        </w:r>
      </w:hyperlink>
      <w:hyperlink r:id="rId9" w:history="1">
        <w:r w:rsidRPr="002964D5">
          <w:rPr>
            <w:rFonts w:eastAsia="Calibri"/>
            <w:color w:val="auto"/>
            <w:sz w:val="22"/>
            <w:szCs w:val="22"/>
          </w:rPr>
          <w:t>gmail</w:t>
        </w:r>
      </w:hyperlink>
      <w:hyperlink r:id="rId10" w:history="1">
        <w:r w:rsidRPr="002964D5">
          <w:rPr>
            <w:rFonts w:eastAsia="Calibri"/>
            <w:color w:val="auto"/>
            <w:sz w:val="22"/>
            <w:szCs w:val="22"/>
          </w:rPr>
          <w:t>.</w:t>
        </w:r>
      </w:hyperlink>
      <w:hyperlink r:id="rId11" w:history="1">
        <w:r w:rsidRPr="002964D5">
          <w:rPr>
            <w:rFonts w:eastAsia="Calibri"/>
            <w:color w:val="auto"/>
            <w:sz w:val="22"/>
            <w:szCs w:val="22"/>
          </w:rPr>
          <w:t>com</w:t>
        </w:r>
      </w:hyperlink>
    </w:p>
    <w:p w:rsidR="003B7F63" w:rsidRPr="002964D5" w:rsidRDefault="003B7F63">
      <w:pPr>
        <w:rPr>
          <w:rFonts w:eastAsia="Calibri"/>
          <w:color w:val="0000FF"/>
          <w:sz w:val="22"/>
          <w:szCs w:val="22"/>
          <w:u w:val="single"/>
        </w:rPr>
      </w:pPr>
    </w:p>
    <w:p w:rsidR="004D1A82" w:rsidRDefault="005C433A" w:rsidP="005C433A">
      <w:pPr>
        <w:jc w:val="both"/>
        <w:rPr>
          <w:rFonts w:eastAsia="Calibri"/>
          <w:b/>
          <w:sz w:val="22"/>
          <w:szCs w:val="22"/>
          <w:u w:val="single"/>
        </w:rPr>
      </w:pPr>
      <w:r w:rsidRPr="00A167C8">
        <w:rPr>
          <w:rFonts w:eastAsia="Calibri"/>
          <w:b/>
          <w:sz w:val="22"/>
          <w:szCs w:val="22"/>
          <w:u w:val="single"/>
        </w:rPr>
        <w:t xml:space="preserve">Objective:  </w:t>
      </w:r>
    </w:p>
    <w:p w:rsidR="003B7F63" w:rsidRPr="004D1A82" w:rsidRDefault="005C433A" w:rsidP="005C433A">
      <w:pPr>
        <w:jc w:val="both"/>
        <w:rPr>
          <w:rFonts w:eastAsia="Calibri"/>
          <w:b/>
          <w:sz w:val="22"/>
          <w:szCs w:val="22"/>
          <w:u w:val="single"/>
        </w:rPr>
      </w:pPr>
      <w:r w:rsidRPr="005C433A">
        <w:rPr>
          <w:rFonts w:eastAsia="Calibri"/>
          <w:sz w:val="22"/>
          <w:szCs w:val="22"/>
        </w:rPr>
        <w:t xml:space="preserve">To work for a professional company/institute/organization &amp; use my knowledge &amp; skills for its growth &amp; prosperity which will help me to grow professionally as well as personally. Willing to utilize my skills gained to perform tasks with efficiency, quality and perfection.  </w:t>
      </w:r>
    </w:p>
    <w:p w:rsidR="00551B7A" w:rsidRPr="003A4B62" w:rsidRDefault="00551B7A" w:rsidP="003A4B62">
      <w:pPr>
        <w:tabs>
          <w:tab w:val="num" w:pos="720"/>
        </w:tabs>
        <w:jc w:val="both"/>
        <w:rPr>
          <w:rFonts w:eastAsia="Calibri"/>
          <w:sz w:val="22"/>
          <w:szCs w:val="22"/>
        </w:rPr>
      </w:pPr>
    </w:p>
    <w:p w:rsidR="003B7F63" w:rsidRPr="00A167C8" w:rsidRDefault="003B7F63">
      <w:pPr>
        <w:jc w:val="both"/>
        <w:rPr>
          <w:rFonts w:eastAsia="Calibri"/>
          <w:b/>
          <w:bCs/>
          <w:sz w:val="28"/>
          <w:szCs w:val="28"/>
        </w:rPr>
      </w:pPr>
      <w:r w:rsidRPr="00A167C8">
        <w:rPr>
          <w:rFonts w:eastAsia="Calibri"/>
          <w:b/>
          <w:bCs/>
          <w:sz w:val="28"/>
          <w:szCs w:val="28"/>
          <w:u w:val="single"/>
        </w:rPr>
        <w:t>Educational Qualification</w:t>
      </w:r>
      <w:r w:rsidRPr="00A167C8">
        <w:rPr>
          <w:rFonts w:eastAsia="Calibri"/>
          <w:b/>
          <w:bCs/>
          <w:sz w:val="28"/>
          <w:szCs w:val="28"/>
        </w:rPr>
        <w:t>:</w:t>
      </w:r>
    </w:p>
    <w:p w:rsidR="00026CE1" w:rsidRPr="002964D5" w:rsidRDefault="00026CE1">
      <w:pPr>
        <w:jc w:val="both"/>
        <w:rPr>
          <w:rFonts w:eastAsia="Calibri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Y="80"/>
        <w:tblW w:w="89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/>
      </w:tblPr>
      <w:tblGrid>
        <w:gridCol w:w="4860"/>
        <w:gridCol w:w="1251"/>
        <w:gridCol w:w="2815"/>
      </w:tblGrid>
      <w:tr w:rsidR="002964D5" w:rsidRPr="002964D5" w:rsidTr="00DC62E8">
        <w:trPr>
          <w:trHeight w:val="126"/>
        </w:trPr>
        <w:tc>
          <w:tcPr>
            <w:tcW w:w="4860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Pr="002964D5" w:rsidRDefault="002964D5" w:rsidP="00F762DB">
            <w:pPr>
              <w:pStyle w:val="Heading3"/>
              <w:jc w:val="center"/>
              <w:rPr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iCs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251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Pr="002964D5" w:rsidRDefault="002964D5" w:rsidP="00F762DB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b/>
                <w:bCs/>
                <w:color w:val="auto"/>
                <w:sz w:val="22"/>
                <w:szCs w:val="22"/>
              </w:rPr>
              <w:t>Year</w:t>
            </w:r>
          </w:p>
        </w:tc>
        <w:tc>
          <w:tcPr>
            <w:tcW w:w="2815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7707C" w:rsidRPr="00D7707C" w:rsidRDefault="002964D5" w:rsidP="00D7707C">
            <w:pPr>
              <w:spacing w:line="276" w:lineRule="auto"/>
              <w:jc w:val="center"/>
              <w:rPr>
                <w:rFonts w:eastAsia="Verdana"/>
                <w:b/>
                <w:bCs/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b/>
                <w:bCs/>
                <w:color w:val="auto"/>
                <w:sz w:val="22"/>
                <w:szCs w:val="22"/>
              </w:rPr>
              <w:t>Result</w:t>
            </w:r>
            <w:r w:rsidR="00D7707C">
              <w:rPr>
                <w:rFonts w:eastAsia="Verdana"/>
                <w:b/>
                <w:bCs/>
                <w:color w:val="auto"/>
                <w:sz w:val="22"/>
                <w:szCs w:val="22"/>
              </w:rPr>
              <w:t>s</w:t>
            </w:r>
          </w:p>
        </w:tc>
      </w:tr>
      <w:tr w:rsidR="00F762DB" w:rsidRPr="002964D5" w:rsidTr="00DC62E8">
        <w:trPr>
          <w:trHeight w:val="1020"/>
        </w:trPr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62DB" w:rsidRDefault="00A72E47" w:rsidP="00B51B93">
            <w:pPr>
              <w:jc w:val="center"/>
              <w:rPr>
                <w:rFonts w:eastAsia="Calibri"/>
                <w:b/>
                <w:color w:val="auto"/>
                <w:sz w:val="22"/>
                <w:szCs w:val="22"/>
              </w:rPr>
            </w:pPr>
            <w:r>
              <w:rPr>
                <w:rFonts w:eastAsia="Calibri"/>
                <w:b/>
                <w:color w:val="auto"/>
                <w:sz w:val="22"/>
                <w:szCs w:val="22"/>
              </w:rPr>
              <w:t>Bachelor in Engineering(Mechanical Engineering)</w:t>
            </w:r>
          </w:p>
          <w:p w:rsidR="00F762DB" w:rsidRPr="00C57E99" w:rsidRDefault="00A72E47" w:rsidP="00B51B93">
            <w:pPr>
              <w:jc w:val="center"/>
              <w:rPr>
                <w:rFonts w:eastAsia="Calibri"/>
                <w:bCs/>
                <w:color w:val="auto"/>
                <w:sz w:val="22"/>
                <w:szCs w:val="22"/>
              </w:rPr>
            </w:pPr>
            <w:r>
              <w:rPr>
                <w:rFonts w:eastAsia="Calibri"/>
                <w:bCs/>
                <w:color w:val="auto"/>
                <w:sz w:val="22"/>
                <w:szCs w:val="22"/>
              </w:rPr>
              <w:t>Metropolitan Institute Of Technology And Management, OrasMaharashtra, Mumbai</w:t>
            </w:r>
            <w:r w:rsidR="00C57E99" w:rsidRPr="00C57E99">
              <w:rPr>
                <w:rFonts w:eastAsia="Calibri"/>
                <w:bCs/>
                <w:color w:val="auto"/>
                <w:sz w:val="22"/>
                <w:szCs w:val="22"/>
              </w:rPr>
              <w:t xml:space="preserve"> University</w:t>
            </w:r>
          </w:p>
          <w:p w:rsidR="00F762DB" w:rsidRPr="002964D5" w:rsidRDefault="00F762DB" w:rsidP="00B51B93">
            <w:pPr>
              <w:jc w:val="center"/>
              <w:rPr>
                <w:rFonts w:eastAsia="Calibri"/>
                <w:b/>
                <w:color w:val="auto"/>
                <w:sz w:val="22"/>
                <w:szCs w:val="22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DB" w:rsidRDefault="00C57E99" w:rsidP="00B51B93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201</w:t>
            </w:r>
            <w:r w:rsidR="00A72E47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DC62E8" w:rsidRDefault="00DC62E8" w:rsidP="00DC62E8">
            <w:pPr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                </w:t>
            </w:r>
          </w:p>
          <w:p w:rsidR="00DC62E8" w:rsidRDefault="00DC62E8" w:rsidP="00DC62E8">
            <w:pPr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                  58% </w:t>
            </w:r>
          </w:p>
          <w:p w:rsidR="00DC62E8" w:rsidRDefault="00DC62E8" w:rsidP="00DC62E8">
            <w:pPr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           </w:t>
            </w:r>
            <w:r w:rsidRPr="00DC62E8">
              <w:rPr>
                <w:b/>
                <w:bCs/>
                <w:color w:val="auto"/>
                <w:sz w:val="22"/>
                <w:szCs w:val="22"/>
              </w:rPr>
              <w:t>Second class</w:t>
            </w:r>
          </w:p>
          <w:p w:rsidR="00DC62E8" w:rsidRPr="00DC62E8" w:rsidRDefault="00DC62E8" w:rsidP="00DC62E8">
            <w:pPr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2964D5" w:rsidRPr="002964D5" w:rsidTr="00DC62E8">
        <w:trPr>
          <w:trHeight w:val="281"/>
        </w:trPr>
        <w:tc>
          <w:tcPr>
            <w:tcW w:w="48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64D5" w:rsidRDefault="00A72E47" w:rsidP="00FD4C53">
            <w:pPr>
              <w:jc w:val="center"/>
              <w:rPr>
                <w:rFonts w:eastAsia="Calibri"/>
                <w:b/>
                <w:color w:val="auto"/>
                <w:sz w:val="22"/>
                <w:szCs w:val="22"/>
              </w:rPr>
            </w:pPr>
            <w:r>
              <w:rPr>
                <w:rFonts w:eastAsia="Calibri"/>
                <w:b/>
                <w:color w:val="auto"/>
                <w:sz w:val="22"/>
                <w:szCs w:val="22"/>
              </w:rPr>
              <w:t>Diploma in Mechanical Engineering</w:t>
            </w:r>
          </w:p>
          <w:p w:rsidR="00A72E47" w:rsidRPr="005C433A" w:rsidRDefault="00A72E47" w:rsidP="00FD4C53">
            <w:pPr>
              <w:jc w:val="center"/>
              <w:rPr>
                <w:color w:val="auto"/>
                <w:sz w:val="22"/>
                <w:szCs w:val="22"/>
              </w:rPr>
            </w:pPr>
            <w:r w:rsidRPr="005C433A">
              <w:rPr>
                <w:rFonts w:eastAsia="Calibri"/>
                <w:color w:val="auto"/>
                <w:sz w:val="22"/>
                <w:szCs w:val="22"/>
              </w:rPr>
              <w:t>Government Polytechnic Panaji, Directorate Of Technical Education</w:t>
            </w:r>
          </w:p>
        </w:tc>
        <w:tc>
          <w:tcPr>
            <w:tcW w:w="1251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Pr="002964D5" w:rsidRDefault="002964D5" w:rsidP="00FD4C53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201</w:t>
            </w:r>
            <w:r w:rsidR="00A72E4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815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Default="007A6C68" w:rsidP="00FD4C53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62.42</w:t>
            </w:r>
            <w:r w:rsidR="00C34294">
              <w:rPr>
                <w:b/>
                <w:bCs/>
                <w:color w:val="auto"/>
                <w:sz w:val="22"/>
                <w:szCs w:val="22"/>
              </w:rPr>
              <w:t>%</w:t>
            </w:r>
          </w:p>
          <w:p w:rsidR="00F762DB" w:rsidRPr="00F762DB" w:rsidRDefault="001219AD" w:rsidP="00FD4C53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First class</w:t>
            </w:r>
          </w:p>
        </w:tc>
      </w:tr>
      <w:tr w:rsidR="002964D5" w:rsidRPr="002964D5" w:rsidTr="00DC62E8">
        <w:trPr>
          <w:trHeight w:val="377"/>
        </w:trPr>
        <w:tc>
          <w:tcPr>
            <w:tcW w:w="48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64D5" w:rsidRPr="0061550E" w:rsidRDefault="002964D5" w:rsidP="00FD4C53">
            <w:pPr>
              <w:jc w:val="center"/>
              <w:rPr>
                <w:rFonts w:eastAsia="Calibri"/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b/>
                <w:bCs/>
                <w:iCs/>
                <w:color w:val="auto"/>
                <w:sz w:val="22"/>
                <w:szCs w:val="22"/>
              </w:rPr>
              <w:t>SSC</w:t>
            </w:r>
            <w:r w:rsidRPr="002964D5">
              <w:rPr>
                <w:rFonts w:eastAsia="Verdana"/>
                <w:b/>
                <w:bCs/>
                <w:color w:val="auto"/>
                <w:sz w:val="22"/>
                <w:szCs w:val="22"/>
              </w:rPr>
              <w:br/>
            </w:r>
            <w:r w:rsidR="007A6C68">
              <w:rPr>
                <w:rFonts w:eastAsia="Calibri"/>
                <w:color w:val="auto"/>
                <w:sz w:val="22"/>
                <w:szCs w:val="22"/>
              </w:rPr>
              <w:t>Saraswat Vid</w:t>
            </w:r>
            <w:r w:rsidR="00DC62E8">
              <w:rPr>
                <w:rFonts w:eastAsia="Calibri"/>
                <w:color w:val="auto"/>
                <w:sz w:val="22"/>
                <w:szCs w:val="22"/>
              </w:rPr>
              <w:t>h</w:t>
            </w:r>
            <w:r w:rsidR="007A6C68">
              <w:rPr>
                <w:rFonts w:eastAsia="Calibri"/>
                <w:color w:val="auto"/>
                <w:sz w:val="22"/>
                <w:szCs w:val="22"/>
              </w:rPr>
              <w:t>yalaya</w:t>
            </w:r>
            <w:r w:rsidR="00D7707C">
              <w:rPr>
                <w:rFonts w:eastAsia="Calibri"/>
                <w:color w:val="auto"/>
                <w:sz w:val="22"/>
                <w:szCs w:val="22"/>
              </w:rPr>
              <w:t xml:space="preserve"> Khorlim,Mapusa</w:t>
            </w:r>
            <w:r w:rsidR="005C433A">
              <w:rPr>
                <w:rFonts w:eastAsia="Calibri"/>
                <w:color w:val="auto"/>
                <w:sz w:val="22"/>
                <w:szCs w:val="22"/>
              </w:rPr>
              <w:t xml:space="preserve"> Goa Board</w:t>
            </w:r>
          </w:p>
        </w:tc>
        <w:tc>
          <w:tcPr>
            <w:tcW w:w="1251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Pr="002964D5" w:rsidRDefault="002964D5" w:rsidP="00FD4C53">
            <w:pPr>
              <w:jc w:val="center"/>
              <w:rPr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color w:val="auto"/>
                <w:sz w:val="22"/>
                <w:szCs w:val="22"/>
              </w:rPr>
              <w:t>201</w:t>
            </w:r>
            <w:r w:rsidR="00D7707C">
              <w:rPr>
                <w:rFonts w:eastAsia="Verdana"/>
                <w:color w:val="auto"/>
                <w:sz w:val="22"/>
                <w:szCs w:val="22"/>
              </w:rPr>
              <w:t>3</w:t>
            </w:r>
          </w:p>
        </w:tc>
        <w:tc>
          <w:tcPr>
            <w:tcW w:w="2815" w:type="dxa"/>
            <w:shd w:val="solid" w:color="F3F3F3" w:fill="F3F3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D5" w:rsidRPr="002964D5" w:rsidRDefault="007A6C68" w:rsidP="00FD4C53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rFonts w:eastAsia="Verdana"/>
                <w:b/>
                <w:color w:val="auto"/>
                <w:sz w:val="22"/>
                <w:szCs w:val="22"/>
              </w:rPr>
              <w:t>70</w:t>
            </w:r>
            <w:r w:rsidR="001219AD">
              <w:rPr>
                <w:rFonts w:eastAsia="Verdana"/>
                <w:b/>
                <w:color w:val="auto"/>
                <w:sz w:val="22"/>
                <w:szCs w:val="22"/>
              </w:rPr>
              <w:t>.33</w:t>
            </w:r>
            <w:r w:rsidR="002964D5" w:rsidRPr="002964D5">
              <w:rPr>
                <w:rFonts w:eastAsia="Verdana"/>
                <w:b/>
                <w:color w:val="auto"/>
                <w:sz w:val="22"/>
                <w:szCs w:val="22"/>
              </w:rPr>
              <w:t>%</w:t>
            </w:r>
          </w:p>
          <w:p w:rsidR="002964D5" w:rsidRPr="002964D5" w:rsidRDefault="002964D5" w:rsidP="00FD4C53">
            <w:pPr>
              <w:jc w:val="center"/>
              <w:rPr>
                <w:color w:val="auto"/>
                <w:sz w:val="22"/>
                <w:szCs w:val="22"/>
              </w:rPr>
            </w:pPr>
            <w:r w:rsidRPr="002964D5">
              <w:rPr>
                <w:rFonts w:eastAsia="Verdana"/>
                <w:b/>
                <w:color w:val="auto"/>
                <w:sz w:val="22"/>
                <w:szCs w:val="22"/>
              </w:rPr>
              <w:t>First class</w:t>
            </w:r>
          </w:p>
        </w:tc>
      </w:tr>
    </w:tbl>
    <w:p w:rsidR="00026CE1" w:rsidRDefault="00026CE1">
      <w:pPr>
        <w:rPr>
          <w:rFonts w:eastAsia="Calibri"/>
          <w:b/>
          <w:bCs/>
          <w:sz w:val="22"/>
          <w:szCs w:val="22"/>
        </w:rPr>
      </w:pPr>
    </w:p>
    <w:p w:rsidR="005C433A" w:rsidRPr="00A167C8" w:rsidRDefault="005C433A" w:rsidP="005C433A">
      <w:pPr>
        <w:rPr>
          <w:rFonts w:eastAsia="Calibri"/>
          <w:b/>
          <w:bCs/>
          <w:sz w:val="22"/>
          <w:szCs w:val="22"/>
          <w:u w:val="single"/>
        </w:rPr>
      </w:pPr>
      <w:r w:rsidRPr="00A167C8">
        <w:rPr>
          <w:rFonts w:eastAsia="Calibri"/>
          <w:b/>
          <w:bCs/>
          <w:sz w:val="22"/>
          <w:szCs w:val="22"/>
          <w:u w:val="single"/>
        </w:rPr>
        <w:t xml:space="preserve">Strengths:                       </w:t>
      </w:r>
    </w:p>
    <w:p w:rsidR="005C433A" w:rsidRPr="00296401" w:rsidRDefault="005C433A" w:rsidP="007A6C68">
      <w:pPr>
        <w:jc w:val="both"/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>- Ability to organize &amp; plan the work properly.</w:t>
      </w:r>
    </w:p>
    <w:p w:rsidR="005C433A" w:rsidRPr="00296401" w:rsidRDefault="005C433A" w:rsidP="007A6C68">
      <w:pPr>
        <w:jc w:val="both"/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>- Adaptability to the environment.</w:t>
      </w:r>
    </w:p>
    <w:p w:rsidR="005C433A" w:rsidRPr="00296401" w:rsidRDefault="005C433A" w:rsidP="007A6C68">
      <w:pPr>
        <w:jc w:val="both"/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>- Patience, optimistic &amp; punctual.</w:t>
      </w:r>
    </w:p>
    <w:p w:rsidR="005C433A" w:rsidRPr="00296401" w:rsidRDefault="005C433A" w:rsidP="007A6C68">
      <w:pPr>
        <w:jc w:val="both"/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>- Team player, co-operation &amp; coordination</w:t>
      </w:r>
    </w:p>
    <w:p w:rsidR="005C433A" w:rsidRDefault="005C433A" w:rsidP="007A6C68">
      <w:pPr>
        <w:jc w:val="both"/>
        <w:rPr>
          <w:rFonts w:eastAsia="Calibri"/>
          <w:b/>
          <w:bCs/>
          <w:sz w:val="22"/>
          <w:szCs w:val="22"/>
        </w:rPr>
      </w:pPr>
    </w:p>
    <w:p w:rsidR="005C433A" w:rsidRPr="00A167C8" w:rsidRDefault="005C433A" w:rsidP="005C433A">
      <w:pPr>
        <w:rPr>
          <w:rFonts w:eastAsia="Calibri"/>
          <w:b/>
          <w:bCs/>
          <w:sz w:val="22"/>
          <w:szCs w:val="22"/>
          <w:u w:val="single"/>
        </w:rPr>
      </w:pPr>
      <w:r w:rsidRPr="00A167C8">
        <w:rPr>
          <w:rFonts w:eastAsia="Calibri"/>
          <w:b/>
          <w:bCs/>
          <w:sz w:val="22"/>
          <w:szCs w:val="22"/>
          <w:u w:val="single"/>
        </w:rPr>
        <w:t xml:space="preserve">Hobbies:  </w:t>
      </w:r>
    </w:p>
    <w:p w:rsidR="005C433A" w:rsidRPr="00296401" w:rsidRDefault="005C433A" w:rsidP="005C433A">
      <w:pPr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 xml:space="preserve">-playing football, cricket, volleyball  </w:t>
      </w:r>
    </w:p>
    <w:p w:rsidR="005C433A" w:rsidRPr="00296401" w:rsidRDefault="005C433A" w:rsidP="005C433A">
      <w:pPr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 xml:space="preserve">-swimming, cooking, driving  </w:t>
      </w:r>
    </w:p>
    <w:p w:rsidR="005C433A" w:rsidRPr="00296401" w:rsidRDefault="005C433A" w:rsidP="005C433A">
      <w:pPr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 xml:space="preserve">-reading books, watching sci-fi movies  </w:t>
      </w:r>
    </w:p>
    <w:p w:rsidR="003B7F63" w:rsidRPr="00296401" w:rsidRDefault="005C433A" w:rsidP="005C433A">
      <w:pPr>
        <w:rPr>
          <w:rFonts w:eastAsia="Calibri"/>
          <w:bCs/>
          <w:sz w:val="22"/>
          <w:szCs w:val="22"/>
        </w:rPr>
      </w:pPr>
      <w:r w:rsidRPr="00296401">
        <w:rPr>
          <w:rFonts w:eastAsia="Calibri"/>
          <w:bCs/>
          <w:sz w:val="22"/>
          <w:szCs w:val="22"/>
        </w:rPr>
        <w:t>-group discussion with friends, elders and lecturers</w:t>
      </w:r>
    </w:p>
    <w:p w:rsidR="00AD4F4E" w:rsidRPr="00026CE1" w:rsidRDefault="00AD4F4E" w:rsidP="00AD4F4E">
      <w:pPr>
        <w:tabs>
          <w:tab w:val="left" w:pos="1485"/>
        </w:tabs>
        <w:rPr>
          <w:rFonts w:eastAsia="Calibri"/>
          <w:b/>
          <w:bCs/>
          <w:sz w:val="22"/>
          <w:szCs w:val="22"/>
          <w:u w:val="single"/>
        </w:rPr>
      </w:pPr>
    </w:p>
    <w:p w:rsidR="00AD4F4E" w:rsidRPr="00A167C8" w:rsidRDefault="003B7F63" w:rsidP="00AD4F4E">
      <w:pPr>
        <w:tabs>
          <w:tab w:val="left" w:pos="1485"/>
        </w:tabs>
        <w:rPr>
          <w:rFonts w:eastAsia="Calibri"/>
          <w:sz w:val="22"/>
          <w:szCs w:val="22"/>
        </w:rPr>
      </w:pPr>
      <w:r w:rsidRPr="00A167C8">
        <w:rPr>
          <w:rFonts w:eastAsia="Calibri"/>
          <w:b/>
          <w:bCs/>
          <w:sz w:val="22"/>
          <w:szCs w:val="22"/>
          <w:u w:val="single"/>
        </w:rPr>
        <w:t>Personal Details</w:t>
      </w:r>
      <w:r w:rsidRPr="00A167C8">
        <w:rPr>
          <w:rFonts w:eastAsia="Calibri"/>
          <w:b/>
          <w:bCs/>
          <w:sz w:val="22"/>
          <w:szCs w:val="22"/>
        </w:rPr>
        <w:t>:</w:t>
      </w:r>
    </w:p>
    <w:p w:rsidR="00D16FAA" w:rsidRDefault="00D16FAA" w:rsidP="00AD4F4E">
      <w:pPr>
        <w:tabs>
          <w:tab w:val="left" w:pos="1485"/>
        </w:tabs>
        <w:rPr>
          <w:rFonts w:eastAsia="Calibri"/>
          <w:sz w:val="22"/>
          <w:szCs w:val="22"/>
        </w:rPr>
      </w:pPr>
    </w:p>
    <w:p w:rsidR="003B7F63" w:rsidRPr="00AD4F4E" w:rsidRDefault="00AD4F4E" w:rsidP="00AD4F4E">
      <w:pPr>
        <w:tabs>
          <w:tab w:val="left" w:pos="1485"/>
        </w:tabs>
        <w:rPr>
          <w:rFonts w:eastAsia="Calibri"/>
          <w:sz w:val="22"/>
          <w:szCs w:val="22"/>
        </w:rPr>
      </w:pPr>
      <w:r w:rsidRPr="00AD4F4E">
        <w:rPr>
          <w:rFonts w:eastAsia="Calibri"/>
          <w:sz w:val="22"/>
          <w:szCs w:val="22"/>
        </w:rPr>
        <w:t>Name</w:t>
      </w:r>
      <w:r w:rsidR="00296401">
        <w:rPr>
          <w:rFonts w:eastAsia="Calibri"/>
          <w:sz w:val="22"/>
          <w:szCs w:val="22"/>
        </w:rPr>
        <w:t>: Sushant Ravindra Parab</w:t>
      </w:r>
    </w:p>
    <w:p w:rsidR="003E27A9" w:rsidRPr="00EF57B4" w:rsidRDefault="00C34294" w:rsidP="00EF57B4">
      <w:pPr>
        <w:numPr>
          <w:ilvl w:val="0"/>
          <w:numId w:val="4"/>
        </w:numPr>
        <w:ind w:left="7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Current Address   </w:t>
      </w:r>
      <w:r w:rsidR="003B7F63" w:rsidRPr="002964D5">
        <w:rPr>
          <w:rFonts w:eastAsia="Calibri"/>
          <w:sz w:val="22"/>
          <w:szCs w:val="22"/>
        </w:rPr>
        <w:t xml:space="preserve">  </w:t>
      </w:r>
      <w:r w:rsidR="00296401" w:rsidRPr="002964D5">
        <w:rPr>
          <w:rFonts w:eastAsia="Calibri"/>
          <w:sz w:val="22"/>
          <w:szCs w:val="22"/>
        </w:rPr>
        <w:t xml:space="preserve">: </w:t>
      </w:r>
      <w:r w:rsidR="005C433A">
        <w:rPr>
          <w:rFonts w:eastAsia="Calibri"/>
          <w:sz w:val="22"/>
          <w:szCs w:val="22"/>
        </w:rPr>
        <w:t>H No</w:t>
      </w:r>
      <w:r w:rsidR="00A167C8">
        <w:rPr>
          <w:rFonts w:eastAsia="Calibri"/>
          <w:sz w:val="22"/>
          <w:szCs w:val="22"/>
        </w:rPr>
        <w:t>:150, Ek</w:t>
      </w:r>
      <w:r w:rsidR="00296401">
        <w:rPr>
          <w:rFonts w:eastAsia="Calibri"/>
          <w:sz w:val="22"/>
          <w:szCs w:val="22"/>
        </w:rPr>
        <w:t xml:space="preserve">ta Nagar, Housing Board Colony, Mapusa Bardez Goa                   </w:t>
      </w:r>
    </w:p>
    <w:p w:rsidR="003B7F63" w:rsidRPr="002964D5" w:rsidRDefault="00EF57B4" w:rsidP="002964D5">
      <w:pPr>
        <w:numPr>
          <w:ilvl w:val="0"/>
          <w:numId w:val="4"/>
        </w:numPr>
        <w:ind w:left="72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Date </w:t>
      </w:r>
      <w:r w:rsidR="00296401">
        <w:rPr>
          <w:rFonts w:eastAsia="Calibri"/>
          <w:sz w:val="22"/>
          <w:szCs w:val="22"/>
        </w:rPr>
        <w:t>of b</w:t>
      </w:r>
      <w:r>
        <w:rPr>
          <w:rFonts w:eastAsia="Calibri"/>
          <w:sz w:val="22"/>
          <w:szCs w:val="22"/>
        </w:rPr>
        <w:t>irth</w:t>
      </w:r>
      <w:r w:rsidR="00A167C8">
        <w:rPr>
          <w:rFonts w:eastAsia="Calibri"/>
          <w:sz w:val="22"/>
          <w:szCs w:val="22"/>
        </w:rPr>
        <w:tab/>
      </w:r>
      <w:r w:rsidR="00C34294">
        <w:rPr>
          <w:rFonts w:eastAsia="Calibri"/>
          <w:sz w:val="22"/>
          <w:szCs w:val="22"/>
        </w:rPr>
        <w:t xml:space="preserve">     </w:t>
      </w:r>
      <w:r w:rsidR="00DC1661">
        <w:rPr>
          <w:rFonts w:eastAsia="Calibri"/>
          <w:sz w:val="22"/>
          <w:szCs w:val="22"/>
        </w:rPr>
        <w:t xml:space="preserve">: </w:t>
      </w:r>
      <w:r w:rsidR="00296401">
        <w:rPr>
          <w:rFonts w:eastAsia="Calibri"/>
          <w:sz w:val="22"/>
          <w:szCs w:val="22"/>
        </w:rPr>
        <w:t>30 July 1997</w:t>
      </w:r>
    </w:p>
    <w:p w:rsidR="003B7F63" w:rsidRPr="002964D5" w:rsidRDefault="003B7F63" w:rsidP="002964D5">
      <w:pPr>
        <w:numPr>
          <w:ilvl w:val="0"/>
          <w:numId w:val="4"/>
        </w:numPr>
        <w:ind w:left="720"/>
        <w:jc w:val="both"/>
        <w:rPr>
          <w:rFonts w:eastAsia="Calibri"/>
          <w:sz w:val="22"/>
          <w:szCs w:val="22"/>
        </w:rPr>
      </w:pPr>
      <w:r w:rsidRPr="002964D5">
        <w:rPr>
          <w:rFonts w:eastAsia="Calibri"/>
          <w:sz w:val="22"/>
          <w:szCs w:val="22"/>
        </w:rPr>
        <w:t xml:space="preserve">Sex    </w:t>
      </w:r>
      <w:r w:rsidR="00A167C8">
        <w:rPr>
          <w:rFonts w:eastAsia="Calibri"/>
          <w:sz w:val="22"/>
          <w:szCs w:val="22"/>
        </w:rPr>
        <w:t xml:space="preserve">          </w:t>
      </w:r>
      <w:r w:rsidR="00C34294">
        <w:rPr>
          <w:rFonts w:eastAsia="Calibri"/>
          <w:sz w:val="22"/>
          <w:szCs w:val="22"/>
        </w:rPr>
        <w:t xml:space="preserve">         </w:t>
      </w:r>
      <w:r w:rsidR="00A167C8">
        <w:rPr>
          <w:rFonts w:eastAsia="Calibri"/>
          <w:sz w:val="22"/>
          <w:szCs w:val="22"/>
        </w:rPr>
        <w:t xml:space="preserve"> :</w:t>
      </w:r>
      <w:r w:rsidR="00607CCC">
        <w:rPr>
          <w:rFonts w:eastAsia="Calibri"/>
          <w:sz w:val="22"/>
          <w:szCs w:val="22"/>
        </w:rPr>
        <w:t xml:space="preserve">  M</w:t>
      </w:r>
      <w:r w:rsidRPr="002964D5">
        <w:rPr>
          <w:rFonts w:eastAsia="Calibri"/>
          <w:sz w:val="22"/>
          <w:szCs w:val="22"/>
        </w:rPr>
        <w:t>ale</w:t>
      </w:r>
    </w:p>
    <w:p w:rsidR="003B7F63" w:rsidRPr="002964D5" w:rsidRDefault="003B7F63" w:rsidP="002964D5">
      <w:pPr>
        <w:numPr>
          <w:ilvl w:val="0"/>
          <w:numId w:val="4"/>
        </w:numPr>
        <w:ind w:left="720"/>
        <w:jc w:val="both"/>
        <w:rPr>
          <w:rFonts w:eastAsia="Calibri"/>
          <w:sz w:val="22"/>
          <w:szCs w:val="22"/>
        </w:rPr>
      </w:pPr>
      <w:r w:rsidRPr="002964D5">
        <w:rPr>
          <w:rFonts w:eastAsia="Calibri"/>
          <w:sz w:val="22"/>
          <w:szCs w:val="22"/>
        </w:rPr>
        <w:t>Marital Status</w:t>
      </w:r>
      <w:r w:rsidRPr="002964D5">
        <w:rPr>
          <w:rFonts w:eastAsia="Calibri"/>
          <w:sz w:val="22"/>
          <w:szCs w:val="22"/>
        </w:rPr>
        <w:tab/>
      </w:r>
      <w:r w:rsidR="00C34294">
        <w:rPr>
          <w:rFonts w:eastAsia="Calibri"/>
          <w:sz w:val="22"/>
          <w:szCs w:val="22"/>
        </w:rPr>
        <w:t xml:space="preserve">     </w:t>
      </w:r>
      <w:r w:rsidR="00DC1661">
        <w:rPr>
          <w:rFonts w:eastAsia="Calibri"/>
          <w:sz w:val="22"/>
          <w:szCs w:val="22"/>
        </w:rPr>
        <w:t xml:space="preserve">:  </w:t>
      </w:r>
      <w:r w:rsidRPr="002964D5">
        <w:rPr>
          <w:rFonts w:eastAsia="Calibri"/>
          <w:sz w:val="22"/>
          <w:szCs w:val="22"/>
        </w:rPr>
        <w:t>Single</w:t>
      </w:r>
    </w:p>
    <w:p w:rsidR="003B7F63" w:rsidRPr="002964D5" w:rsidRDefault="00EF57B4" w:rsidP="002964D5">
      <w:pPr>
        <w:numPr>
          <w:ilvl w:val="0"/>
          <w:numId w:val="4"/>
        </w:numPr>
        <w:ind w:left="72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Nationality</w:t>
      </w:r>
      <w:r>
        <w:rPr>
          <w:rFonts w:eastAsia="Calibri"/>
          <w:sz w:val="22"/>
          <w:szCs w:val="22"/>
        </w:rPr>
        <w:tab/>
      </w:r>
      <w:r w:rsidR="00C34294">
        <w:rPr>
          <w:rFonts w:eastAsia="Calibri"/>
          <w:sz w:val="22"/>
          <w:szCs w:val="22"/>
        </w:rPr>
        <w:t xml:space="preserve">     </w:t>
      </w:r>
      <w:r w:rsidR="00AB64C4">
        <w:rPr>
          <w:rFonts w:eastAsia="Calibri"/>
          <w:sz w:val="22"/>
          <w:szCs w:val="22"/>
        </w:rPr>
        <w:t xml:space="preserve">:  </w:t>
      </w:r>
      <w:r w:rsidR="003B7F63" w:rsidRPr="002964D5">
        <w:rPr>
          <w:rFonts w:eastAsia="Calibri"/>
          <w:sz w:val="22"/>
          <w:szCs w:val="22"/>
        </w:rPr>
        <w:t>Indian</w:t>
      </w:r>
    </w:p>
    <w:p w:rsidR="00551B7A" w:rsidRDefault="00C34294" w:rsidP="003A4B62">
      <w:pPr>
        <w:numPr>
          <w:ilvl w:val="0"/>
          <w:numId w:val="4"/>
        </w:numPr>
        <w:ind w:left="72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Languages known</w:t>
      </w:r>
      <w:r w:rsidR="00AB64C4">
        <w:rPr>
          <w:rFonts w:eastAsia="Calibri"/>
          <w:sz w:val="22"/>
          <w:szCs w:val="22"/>
        </w:rPr>
        <w:t xml:space="preserve">  :  </w:t>
      </w:r>
      <w:r w:rsidR="00026CE1">
        <w:rPr>
          <w:rFonts w:eastAsia="Calibri"/>
          <w:sz w:val="22"/>
          <w:szCs w:val="22"/>
        </w:rPr>
        <w:t xml:space="preserve">English, </w:t>
      </w:r>
      <w:r w:rsidR="00EF57B4">
        <w:rPr>
          <w:rFonts w:eastAsia="Calibri"/>
          <w:sz w:val="22"/>
          <w:szCs w:val="22"/>
        </w:rPr>
        <w:t>Hindi, Marathi</w:t>
      </w:r>
      <w:r w:rsidR="00607CCC">
        <w:rPr>
          <w:rFonts w:eastAsia="Calibri"/>
          <w:sz w:val="22"/>
          <w:szCs w:val="22"/>
        </w:rPr>
        <w:t>, Konkani</w:t>
      </w:r>
    </w:p>
    <w:p w:rsidR="00AB64C4" w:rsidRPr="003A4B62" w:rsidRDefault="00AB64C4" w:rsidP="00AB64C4">
      <w:pPr>
        <w:jc w:val="both"/>
        <w:rPr>
          <w:rFonts w:eastAsia="Calibri"/>
          <w:sz w:val="22"/>
          <w:szCs w:val="22"/>
        </w:rPr>
      </w:pPr>
    </w:p>
    <w:p w:rsidR="00D16FAA" w:rsidRPr="00A167C8" w:rsidRDefault="00607CCC">
      <w:pPr>
        <w:jc w:val="both"/>
        <w:rPr>
          <w:rFonts w:eastAsia="Calibri"/>
          <w:b/>
          <w:bCs/>
          <w:sz w:val="22"/>
          <w:szCs w:val="22"/>
          <w:u w:val="single"/>
        </w:rPr>
      </w:pPr>
      <w:r w:rsidRPr="00A167C8">
        <w:rPr>
          <w:rFonts w:eastAsia="Calibri"/>
          <w:b/>
          <w:bCs/>
          <w:sz w:val="22"/>
          <w:szCs w:val="22"/>
          <w:u w:val="single"/>
        </w:rPr>
        <w:t xml:space="preserve">Work Experience </w:t>
      </w:r>
    </w:p>
    <w:p w:rsidR="00607CCC" w:rsidRPr="00A37F7B" w:rsidRDefault="00296401">
      <w:pPr>
        <w:jc w:val="both"/>
        <w:rPr>
          <w:rFonts w:eastAsia="Calibri"/>
          <w:bCs/>
          <w:sz w:val="22"/>
          <w:szCs w:val="22"/>
        </w:rPr>
      </w:pPr>
      <w:r>
        <w:rPr>
          <w:rFonts w:eastAsia="Calibri"/>
          <w:bCs/>
          <w:sz w:val="22"/>
          <w:szCs w:val="22"/>
        </w:rPr>
        <w:t>Successfully c</w:t>
      </w:r>
      <w:r w:rsidR="00607CCC" w:rsidRPr="00A37F7B">
        <w:rPr>
          <w:rFonts w:eastAsia="Calibri"/>
          <w:bCs/>
          <w:sz w:val="22"/>
          <w:szCs w:val="22"/>
        </w:rPr>
        <w:t xml:space="preserve">ompleted two months </w:t>
      </w:r>
      <w:r w:rsidR="005C433A">
        <w:rPr>
          <w:rFonts w:eastAsia="Calibri"/>
          <w:bCs/>
          <w:sz w:val="22"/>
          <w:szCs w:val="22"/>
        </w:rPr>
        <w:t xml:space="preserve">of </w:t>
      </w:r>
      <w:r w:rsidR="00607CCC" w:rsidRPr="00A37F7B">
        <w:rPr>
          <w:rFonts w:eastAsia="Calibri"/>
          <w:bCs/>
          <w:sz w:val="22"/>
          <w:szCs w:val="22"/>
        </w:rPr>
        <w:t>industrial t</w:t>
      </w:r>
      <w:r w:rsidR="00A37F7B" w:rsidRPr="00A37F7B">
        <w:rPr>
          <w:rFonts w:eastAsia="Calibri"/>
          <w:bCs/>
          <w:sz w:val="22"/>
          <w:szCs w:val="22"/>
        </w:rPr>
        <w:t>r</w:t>
      </w:r>
      <w:r w:rsidR="00607CCC" w:rsidRPr="00A37F7B">
        <w:rPr>
          <w:rFonts w:eastAsia="Calibri"/>
          <w:bCs/>
          <w:sz w:val="22"/>
          <w:szCs w:val="22"/>
        </w:rPr>
        <w:t xml:space="preserve">aining in </w:t>
      </w:r>
      <w:r w:rsidR="005C433A">
        <w:rPr>
          <w:rFonts w:eastAsia="Calibri"/>
          <w:bCs/>
          <w:sz w:val="22"/>
          <w:szCs w:val="22"/>
        </w:rPr>
        <w:t>Minco India</w:t>
      </w:r>
      <w:r w:rsidR="00A37F7B" w:rsidRPr="00A37F7B">
        <w:rPr>
          <w:rFonts w:eastAsia="Calibri"/>
          <w:bCs/>
          <w:sz w:val="22"/>
          <w:szCs w:val="22"/>
        </w:rPr>
        <w:t xml:space="preserve"> Pvt. Ltd. Karaswada Bardez Goa.</w:t>
      </w:r>
    </w:p>
    <w:p w:rsidR="00F403B0" w:rsidRDefault="003B7F63" w:rsidP="00CB1AC7">
      <w:pPr>
        <w:spacing w:after="120"/>
        <w:jc w:val="both"/>
        <w:rPr>
          <w:rFonts w:eastAsia="Calibri"/>
          <w:b/>
          <w:bCs/>
          <w:sz w:val="22"/>
          <w:szCs w:val="22"/>
        </w:rPr>
      </w:pPr>
      <w:r w:rsidRPr="00A167C8">
        <w:rPr>
          <w:rFonts w:eastAsia="Calibri"/>
          <w:b/>
          <w:bCs/>
          <w:sz w:val="22"/>
          <w:szCs w:val="22"/>
          <w:u w:val="single"/>
        </w:rPr>
        <w:t>Declaration:</w:t>
      </w:r>
      <w:r w:rsidR="00483079" w:rsidRPr="002964D5">
        <w:rPr>
          <w:rFonts w:eastAsia="Calibri"/>
          <w:b/>
          <w:bCs/>
          <w:sz w:val="22"/>
          <w:szCs w:val="22"/>
        </w:rPr>
        <w:t>I hereby declare that the information furnished above is true to the best of my</w:t>
      </w:r>
      <w:r w:rsidR="00483079">
        <w:rPr>
          <w:rFonts w:eastAsia="Calibri"/>
          <w:b/>
          <w:bCs/>
          <w:sz w:val="22"/>
          <w:szCs w:val="22"/>
        </w:rPr>
        <w:t xml:space="preserve">     knowledge .</w:t>
      </w:r>
    </w:p>
    <w:p w:rsidR="00C34294" w:rsidRPr="00483079" w:rsidRDefault="00C34294" w:rsidP="00C34294">
      <w:pPr>
        <w:spacing w:after="120"/>
        <w:ind w:hanging="567"/>
        <w:jc w:val="both"/>
        <w:rPr>
          <w:rFonts w:eastAsia="Calibri"/>
          <w:b/>
          <w:bCs/>
          <w:sz w:val="22"/>
          <w:szCs w:val="22"/>
        </w:rPr>
      </w:pPr>
    </w:p>
    <w:sectPr w:rsidR="00C34294" w:rsidRPr="00483079" w:rsidSect="003A4B62">
      <w:pgSz w:w="12240" w:h="15840" w:code="1"/>
      <w:pgMar w:top="270" w:right="1260" w:bottom="720" w:left="1800" w:header="706" w:footer="0" w:gutter="0"/>
      <w:pgBorders w:zOrder="back" w:offsetFrom="page">
        <w:top w:val="single" w:sz="12" w:space="24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BA8" w:rsidRDefault="00B67BA8" w:rsidP="009A1FA1">
      <w:r>
        <w:separator/>
      </w:r>
    </w:p>
  </w:endnote>
  <w:endnote w:type="continuationSeparator" w:id="1">
    <w:p w:rsidR="00B67BA8" w:rsidRDefault="00B67BA8" w:rsidP="009A1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BA8" w:rsidRDefault="00B67BA8" w:rsidP="009A1FA1">
      <w:r>
        <w:separator/>
      </w:r>
    </w:p>
  </w:footnote>
  <w:footnote w:type="continuationSeparator" w:id="1">
    <w:p w:rsidR="00B67BA8" w:rsidRDefault="00B67BA8" w:rsidP="009A1F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B9D6ECF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A0033E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FCA3C8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F6EB90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0A6319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6A30A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F0A3D8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AE61FE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DB0B22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C4EE88E0">
      <w:start w:val="1"/>
      <w:numFmt w:val="bullet"/>
      <w:lvlText w:val="●"/>
      <w:lvlJc w:val="left"/>
      <w:pPr>
        <w:tabs>
          <w:tab w:val="num" w:pos="3011"/>
        </w:tabs>
        <w:ind w:left="3011" w:hanging="85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12C1F7E">
      <w:start w:val="1"/>
      <w:numFmt w:val="bullet"/>
      <w:lvlText w:val="●"/>
      <w:lvlJc w:val="left"/>
      <w:pPr>
        <w:tabs>
          <w:tab w:val="num" w:pos="3011"/>
        </w:tabs>
        <w:ind w:left="3011" w:hanging="13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EFE15F2">
      <w:start w:val="1"/>
      <w:numFmt w:val="bullet"/>
      <w:lvlText w:val="●"/>
      <w:lvlJc w:val="right"/>
      <w:pPr>
        <w:tabs>
          <w:tab w:val="num" w:pos="3011"/>
        </w:tabs>
        <w:ind w:left="3011" w:firstLine="7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DC4FF3E">
      <w:start w:val="1"/>
      <w:numFmt w:val="bullet"/>
      <w:lvlText w:val="●"/>
      <w:lvlJc w:val="left"/>
      <w:pPr>
        <w:tabs>
          <w:tab w:val="num" w:pos="3011"/>
        </w:tabs>
        <w:ind w:left="3011" w:firstLine="130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748E9F6">
      <w:start w:val="1"/>
      <w:numFmt w:val="bullet"/>
      <w:lvlText w:val="●"/>
      <w:lvlJc w:val="left"/>
      <w:pPr>
        <w:tabs>
          <w:tab w:val="num" w:pos="3011"/>
        </w:tabs>
        <w:ind w:left="3011" w:firstLine="202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03E2F22">
      <w:start w:val="1"/>
      <w:numFmt w:val="bullet"/>
      <w:lvlText w:val="●"/>
      <w:lvlJc w:val="right"/>
      <w:pPr>
        <w:tabs>
          <w:tab w:val="num" w:pos="3011"/>
        </w:tabs>
        <w:ind w:left="3011" w:firstLine="292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2762F1E">
      <w:start w:val="1"/>
      <w:numFmt w:val="bullet"/>
      <w:lvlText w:val="●"/>
      <w:lvlJc w:val="left"/>
      <w:pPr>
        <w:tabs>
          <w:tab w:val="num" w:pos="3011"/>
        </w:tabs>
        <w:ind w:left="3011" w:firstLine="34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E4E9DDA">
      <w:start w:val="1"/>
      <w:numFmt w:val="bullet"/>
      <w:lvlText w:val="●"/>
      <w:lvlJc w:val="left"/>
      <w:pPr>
        <w:tabs>
          <w:tab w:val="num" w:pos="3011"/>
        </w:tabs>
        <w:ind w:left="3011" w:firstLine="41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5094E0">
      <w:start w:val="1"/>
      <w:numFmt w:val="bullet"/>
      <w:lvlText w:val="●"/>
      <w:lvlJc w:val="right"/>
      <w:pPr>
        <w:tabs>
          <w:tab w:val="num" w:pos="3011"/>
        </w:tabs>
        <w:ind w:left="3011" w:firstLine="50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E5A8244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0E6B52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BBC17B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AF8C11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8E6305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E6E1B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51A9C9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836912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A7E2AF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E680421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720"/>
        </w:tabs>
        <w:ind w:left="28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720"/>
        </w:tabs>
        <w:ind w:left="50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"/>
        </w:tabs>
        <w:ind w:left="72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263B500B"/>
    <w:multiLevelType w:val="hybridMultilevel"/>
    <w:tmpl w:val="6CCEA556"/>
    <w:lvl w:ilvl="0" w:tplc="7296724C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701D0C"/>
    <w:multiLevelType w:val="hybridMultilevel"/>
    <w:tmpl w:val="3EF23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034ED1"/>
    <w:multiLevelType w:val="hybridMultilevel"/>
    <w:tmpl w:val="4F68D1A2"/>
    <w:lvl w:ilvl="0" w:tplc="10F26258">
      <w:start w:val="7"/>
      <w:numFmt w:val="bullet"/>
      <w:lvlText w:val=""/>
      <w:lvlJc w:val="left"/>
      <w:pPr>
        <w:ind w:left="184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46C6629E"/>
    <w:multiLevelType w:val="hybridMultilevel"/>
    <w:tmpl w:val="2B06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B1511"/>
    <w:multiLevelType w:val="hybridMultilevel"/>
    <w:tmpl w:val="AC18C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15D30"/>
    <w:rsid w:val="00026CE1"/>
    <w:rsid w:val="000661D2"/>
    <w:rsid w:val="001219AD"/>
    <w:rsid w:val="001920DA"/>
    <w:rsid w:val="001C6EB2"/>
    <w:rsid w:val="001F6BFD"/>
    <w:rsid w:val="002032C6"/>
    <w:rsid w:val="0022438C"/>
    <w:rsid w:val="002244E2"/>
    <w:rsid w:val="0023039B"/>
    <w:rsid w:val="00232AE3"/>
    <w:rsid w:val="00234641"/>
    <w:rsid w:val="00280E6F"/>
    <w:rsid w:val="00296401"/>
    <w:rsid w:val="002964D5"/>
    <w:rsid w:val="002A33CC"/>
    <w:rsid w:val="002D1D0C"/>
    <w:rsid w:val="002F433D"/>
    <w:rsid w:val="002F4A95"/>
    <w:rsid w:val="003366F8"/>
    <w:rsid w:val="00341839"/>
    <w:rsid w:val="00345EC7"/>
    <w:rsid w:val="00374561"/>
    <w:rsid w:val="003A4B62"/>
    <w:rsid w:val="003B1900"/>
    <w:rsid w:val="003B7F63"/>
    <w:rsid w:val="003D0805"/>
    <w:rsid w:val="003E27A9"/>
    <w:rsid w:val="00443DE5"/>
    <w:rsid w:val="00460200"/>
    <w:rsid w:val="00483079"/>
    <w:rsid w:val="00486023"/>
    <w:rsid w:val="004B4DB2"/>
    <w:rsid w:val="004D1A82"/>
    <w:rsid w:val="004E4111"/>
    <w:rsid w:val="00502E71"/>
    <w:rsid w:val="00517605"/>
    <w:rsid w:val="00532F4D"/>
    <w:rsid w:val="00542F1A"/>
    <w:rsid w:val="00551B7A"/>
    <w:rsid w:val="00592AE0"/>
    <w:rsid w:val="005C433A"/>
    <w:rsid w:val="005E5F45"/>
    <w:rsid w:val="005E7DA9"/>
    <w:rsid w:val="00607CCC"/>
    <w:rsid w:val="0061550E"/>
    <w:rsid w:val="006E0B8B"/>
    <w:rsid w:val="006E4B47"/>
    <w:rsid w:val="00703C42"/>
    <w:rsid w:val="00713019"/>
    <w:rsid w:val="007A3877"/>
    <w:rsid w:val="007A6C68"/>
    <w:rsid w:val="007B7F28"/>
    <w:rsid w:val="007C089F"/>
    <w:rsid w:val="007E29A3"/>
    <w:rsid w:val="0081168B"/>
    <w:rsid w:val="008208F0"/>
    <w:rsid w:val="008437AF"/>
    <w:rsid w:val="00854C81"/>
    <w:rsid w:val="00855448"/>
    <w:rsid w:val="008C098C"/>
    <w:rsid w:val="008E5933"/>
    <w:rsid w:val="008F01E2"/>
    <w:rsid w:val="0094706D"/>
    <w:rsid w:val="009478F0"/>
    <w:rsid w:val="00994C54"/>
    <w:rsid w:val="009A1FA1"/>
    <w:rsid w:val="009E4FB8"/>
    <w:rsid w:val="009F4BD7"/>
    <w:rsid w:val="00A167C8"/>
    <w:rsid w:val="00A37F7B"/>
    <w:rsid w:val="00A72E47"/>
    <w:rsid w:val="00A77B3E"/>
    <w:rsid w:val="00AB64C4"/>
    <w:rsid w:val="00AC4CBB"/>
    <w:rsid w:val="00AD4F4E"/>
    <w:rsid w:val="00AD5200"/>
    <w:rsid w:val="00B04229"/>
    <w:rsid w:val="00B15763"/>
    <w:rsid w:val="00B51B93"/>
    <w:rsid w:val="00B67BA8"/>
    <w:rsid w:val="00B72466"/>
    <w:rsid w:val="00BA3F60"/>
    <w:rsid w:val="00BC27B4"/>
    <w:rsid w:val="00BC37A4"/>
    <w:rsid w:val="00C34294"/>
    <w:rsid w:val="00C36CD2"/>
    <w:rsid w:val="00C57E99"/>
    <w:rsid w:val="00C92C67"/>
    <w:rsid w:val="00C930F3"/>
    <w:rsid w:val="00CB1AC7"/>
    <w:rsid w:val="00D16FAA"/>
    <w:rsid w:val="00D30C0C"/>
    <w:rsid w:val="00D547E6"/>
    <w:rsid w:val="00D7707C"/>
    <w:rsid w:val="00DC1661"/>
    <w:rsid w:val="00DC27B4"/>
    <w:rsid w:val="00DC62E8"/>
    <w:rsid w:val="00DC7865"/>
    <w:rsid w:val="00DE19D0"/>
    <w:rsid w:val="00E13361"/>
    <w:rsid w:val="00E212F8"/>
    <w:rsid w:val="00E5378A"/>
    <w:rsid w:val="00E93488"/>
    <w:rsid w:val="00EA5757"/>
    <w:rsid w:val="00ED37D2"/>
    <w:rsid w:val="00EF57B4"/>
    <w:rsid w:val="00F20315"/>
    <w:rsid w:val="00F22F07"/>
    <w:rsid w:val="00F403B0"/>
    <w:rsid w:val="00F4349F"/>
    <w:rsid w:val="00F50CE3"/>
    <w:rsid w:val="00F72D24"/>
    <w:rsid w:val="00F762DB"/>
    <w:rsid w:val="00F96E5D"/>
    <w:rsid w:val="00FD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39B"/>
    <w:rPr>
      <w:color w:val="000000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41"/>
    <w:pPr>
      <w:ind w:left="720"/>
    </w:pPr>
  </w:style>
  <w:style w:type="paragraph" w:styleId="Header">
    <w:name w:val="header"/>
    <w:basedOn w:val="Normal"/>
    <w:link w:val="HeaderChar"/>
    <w:rsid w:val="009A1F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1FA1"/>
    <w:rPr>
      <w:color w:val="000000"/>
      <w:sz w:val="24"/>
      <w:szCs w:val="24"/>
      <w:lang w:val="en-IN" w:eastAsia="en-IN" w:bidi="ar-SA"/>
    </w:rPr>
  </w:style>
  <w:style w:type="paragraph" w:styleId="Footer">
    <w:name w:val="footer"/>
    <w:basedOn w:val="Normal"/>
    <w:link w:val="FooterChar"/>
    <w:rsid w:val="009A1F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1FA1"/>
    <w:rPr>
      <w:color w:val="000000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kdeve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ikdev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ikdev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ikdev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BB56-2141-5147-8A4D-1C7B1A4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Links>
    <vt:vector size="24" baseType="variant">
      <vt:variant>
        <vt:i4>6291525</vt:i4>
      </vt:variant>
      <vt:variant>
        <vt:i4>9</vt:i4>
      </vt:variant>
      <vt:variant>
        <vt:i4>0</vt:i4>
      </vt:variant>
      <vt:variant>
        <vt:i4>5</vt:i4>
      </vt:variant>
      <vt:variant>
        <vt:lpwstr>mailto:naikdeves@gmail.com</vt:lpwstr>
      </vt:variant>
      <vt:variant>
        <vt:lpwstr/>
      </vt:variant>
      <vt:variant>
        <vt:i4>6291525</vt:i4>
      </vt:variant>
      <vt:variant>
        <vt:i4>6</vt:i4>
      </vt:variant>
      <vt:variant>
        <vt:i4>0</vt:i4>
      </vt:variant>
      <vt:variant>
        <vt:i4>5</vt:i4>
      </vt:variant>
      <vt:variant>
        <vt:lpwstr>mailto:naikdeves@gmail.com</vt:lpwstr>
      </vt:variant>
      <vt:variant>
        <vt:lpwstr/>
      </vt:variant>
      <vt:variant>
        <vt:i4>6291525</vt:i4>
      </vt:variant>
      <vt:variant>
        <vt:i4>3</vt:i4>
      </vt:variant>
      <vt:variant>
        <vt:i4>0</vt:i4>
      </vt:variant>
      <vt:variant>
        <vt:i4>5</vt:i4>
      </vt:variant>
      <vt:variant>
        <vt:lpwstr>mailto:naikdeves@gmail.com</vt:lpwstr>
      </vt:variant>
      <vt:variant>
        <vt:lpwstr/>
      </vt:variant>
      <vt:variant>
        <vt:i4>6291525</vt:i4>
      </vt:variant>
      <vt:variant>
        <vt:i4>0</vt:i4>
      </vt:variant>
      <vt:variant>
        <vt:i4>0</vt:i4>
      </vt:variant>
      <vt:variant>
        <vt:i4>5</vt:i4>
      </vt:variant>
      <vt:variant>
        <vt:lpwstr>mailto:naikdeves@gmail.com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cp:lastModifiedBy>user</cp:lastModifiedBy>
  <cp:revision>3</cp:revision>
  <cp:lastPrinted>2014-12-11T05:08:00Z</cp:lastPrinted>
  <dcterms:created xsi:type="dcterms:W3CDTF">2019-06-20T07:20:00Z</dcterms:created>
  <dcterms:modified xsi:type="dcterms:W3CDTF">2019-09-20T16:43:00Z</dcterms:modified>
</cp:coreProperties>
</file>