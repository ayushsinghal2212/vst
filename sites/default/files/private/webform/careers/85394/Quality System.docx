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90692" w:rsidRDefault="00590692">
      <w:pPr>
        <w:pStyle w:val="Title"/>
        <w:rPr>
          <w:rFonts w:ascii="Times New Roman" w:hAnsi="Times New Roman"/>
          <w:sz w:val="24"/>
          <w:u w:val="single"/>
        </w:rPr>
      </w:pPr>
      <w:bookmarkStart w:id="0" w:name="_GoBack"/>
      <w:bookmarkEnd w:id="0"/>
    </w:p>
    <w:p w:rsidR="00590692" w:rsidRDefault="00590692">
      <w:pPr>
        <w:pStyle w:val="Title"/>
        <w:rPr>
          <w:rFonts w:ascii="Times New Roman" w:hAnsi="Times New Roman"/>
          <w:sz w:val="24"/>
          <w:u w:val="single"/>
        </w:rPr>
      </w:pPr>
    </w:p>
    <w:p w:rsidR="00590692" w:rsidRDefault="00D67C7E">
      <w:pPr>
        <w:pStyle w:val="Title"/>
        <w:rPr>
          <w:rFonts w:ascii="Times New Roman" w:hAnsi="Times New Roman"/>
          <w:sz w:val="24"/>
          <w:u w:val="single"/>
        </w:rPr>
      </w:pPr>
      <w:r>
        <w:rPr>
          <w:rFonts w:ascii="Times New Roman" w:hAnsi="Times New Roman"/>
          <w:sz w:val="24"/>
          <w:u w:val="single"/>
        </w:rPr>
        <w:t>CURRICULUM   VITAE</w:t>
      </w:r>
    </w:p>
    <w:p w:rsidR="00590692" w:rsidRDefault="00590692">
      <w:pPr>
        <w:pStyle w:val="Title"/>
        <w:rPr>
          <w:rFonts w:ascii="Times New Roman" w:hAnsi="Times New Roman"/>
          <w:sz w:val="24"/>
          <w:u w:val="single"/>
        </w:rPr>
      </w:pPr>
    </w:p>
    <w:p w:rsidR="00590692" w:rsidRDefault="00D67C7E">
      <w:pPr>
        <w:pStyle w:val="Title"/>
        <w:jc w:val="left"/>
        <w:rPr>
          <w:rFonts w:ascii="Times New Roman" w:hAnsi="Times New Roman"/>
          <w:sz w:val="28"/>
          <w:szCs w:val="28"/>
        </w:rPr>
      </w:pPr>
      <w:r>
        <w:rPr>
          <w:rFonts w:ascii="Times New Roman" w:hAnsi="Times New Roman"/>
          <w:sz w:val="28"/>
          <w:szCs w:val="28"/>
        </w:rPr>
        <w:t xml:space="preserve"> GAUTAM SINGH                                                     </w:t>
      </w:r>
    </w:p>
    <w:p w:rsidR="00590692" w:rsidRDefault="00D67C7E">
      <w:pPr>
        <w:rPr>
          <w:b/>
          <w:u w:val="single"/>
        </w:rPr>
      </w:pPr>
      <w:r>
        <w:rPr>
          <w:noProof/>
          <w:sz w:val="48"/>
          <w:szCs w:val="48"/>
        </w:rPr>
        <mc:AlternateContent>
          <mc:Choice Requires="wps">
            <w:drawing>
              <wp:anchor distT="0" distB="0" distL="0" distR="0" simplePos="0" relativeHeight="8" behindDoc="0" locked="0" layoutInCell="1" allowOverlap="1">
                <wp:simplePos x="0" y="0"/>
                <wp:positionH relativeFrom="column">
                  <wp:posOffset>-36195</wp:posOffset>
                </wp:positionH>
                <wp:positionV relativeFrom="paragraph">
                  <wp:posOffset>45085</wp:posOffset>
                </wp:positionV>
                <wp:extent cx="979170" cy="857250"/>
                <wp:effectExtent l="0" t="0" r="0" b="0"/>
                <wp:wrapNone/>
                <wp:docPr id="12" name="10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9170" cy="857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90692" w:rsidRDefault="00D67C7E">
                            <w:pPr>
                              <w:ind w:left="-540" w:right="-600"/>
                            </w:pPr>
                            <w:r>
                              <w:t xml:space="preserve">        </w:t>
                            </w:r>
                            <w:r>
                              <w:rPr>
                                <w:noProof/>
                              </w:rPr>
                              <w:drawing>
                                <wp:inline distT="0" distB="0" distL="0" distR="0">
                                  <wp:extent cx="796290" cy="954827"/>
                                  <wp:effectExtent l="19050" t="0" r="3810" b="0"/>
                                  <wp:docPr id="2049"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6" cstate="print"/>
                                          <a:srcRect/>
                                          <a:stretch/>
                                        </pic:blipFill>
                                        <pic:spPr>
                                          <a:xfrm>
                                            <a:off x="0" y="0"/>
                                            <a:ext cx="796290" cy="954827"/>
                                          </a:xfrm>
                                          <a:prstGeom prst="rect">
                                            <a:avLst/>
                                          </a:prstGeom>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026" o:spid="_x0000_s1026" style="position:absolute;margin-left:-2.85pt;margin-top:3.55pt;width:77.1pt;height:67.5pt;z-index: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" stroked="f">
                <v:path arrowok="t"/>
                <v:textbox>
                  <w:txbxContent>
                    <w:p w:rsidR="00590692" w:rsidRDefault="00D67C7E">
                      <w:pPr>
                        <w:ind w:left="-540" w:right="-600"/>
                      </w:pPr>
                      <w:r>
                        <w:t xml:space="preserve">        </w:t>
                      </w:r>
                      <w:r>
                        <w:rPr>
                          <w:noProof/>
                        </w:rPr>
                        <w:drawing>
                          <wp:inline distT="0" distB="0" distL="0" distR="0">
                            <wp:extent cx="796290" cy="954827"/>
                            <wp:effectExtent l="19050" t="0" r="3810" b="0"/>
                            <wp:docPr id="2049"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6" cstate="print"/>
                                    <a:srcRect/>
                                    <a:stretch/>
                                  </pic:blipFill>
                                  <pic:spPr>
                                    <a:xfrm>
                                      <a:off x="0" y="0"/>
                                      <a:ext cx="796290" cy="954827"/>
                                    </a:xfrm>
                                    <a:prstGeom prst="rect">
                                      <a:avLst/>
                                    </a:prstGeom>
                                    <a:ln>
                                      <a:noFill/>
                                    </a:ln>
                                  </pic:spPr>
                                </pic:pic>
                              </a:graphicData>
                            </a:graphic>
                          </wp:inline>
                        </w:drawing>
                      </w:r>
                    </w:p>
                  </w:txbxContent>
                </v:textbox>
              </v:rect>
            </w:pict>
          </mc:Fallback>
        </mc:AlternateContent>
      </w:r>
      <w:r>
        <w:rPr>
          <w:noProof/>
          <w:lang w:val="en-IN"/>
        </w:rPr>
        <mc:AlternateContent>
          <mc:Choice Requires="wps">
            <w:drawing>
              <wp:anchor distT="0" distB="0" distL="0" distR="0" simplePos="0" relativeHeight="2" behindDoc="0" locked="0" layoutInCell="1" allowOverlap="1">
                <wp:simplePos x="0" y="0"/>
                <wp:positionH relativeFrom="column">
                  <wp:posOffset>13335</wp:posOffset>
                </wp:positionH>
                <wp:positionV relativeFrom="paragraph">
                  <wp:posOffset>20955</wp:posOffset>
                </wp:positionV>
                <wp:extent cx="6330315" cy="0"/>
                <wp:effectExtent l="0" t="0" r="0" b="0"/>
                <wp:wrapNone/>
                <wp:docPr id="11" name="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30315"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EF8D07" id="1027" o:spid="_x0000_s1026" style="position:absolute;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05pt,1.65pt" to="499.5pt,1.6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" strokeweight="1.25pt">
                <o:lock v:ext="edit" shapetype="f"/>
              </v:line>
            </w:pict>
          </mc:Fallback>
        </mc:AlternateContent>
      </w:r>
      <w:r>
        <w:t xml:space="preserve">      </w:t>
      </w:r>
      <w:r>
        <w:tab/>
      </w:r>
      <w:r>
        <w:tab/>
      </w:r>
      <w:r>
        <w:tab/>
      </w:r>
      <w:r>
        <w:tab/>
      </w:r>
      <w:r>
        <w:tab/>
      </w:r>
      <w:r>
        <w:tab/>
        <w:t xml:space="preserve">           </w:t>
      </w:r>
    </w:p>
    <w:p w:rsidR="00590692" w:rsidRDefault="00D67C7E">
      <w:r>
        <w:rPr>
          <w:sz w:val="48"/>
          <w:szCs w:val="48"/>
        </w:rPr>
        <w:t xml:space="preserve">                                                  </w:t>
      </w:r>
      <w:r>
        <w:t>House No – 458, Gali No.2,</w:t>
      </w:r>
    </w:p>
    <w:p w:rsidR="00590692" w:rsidRDefault="00D67C7E">
      <w:pPr>
        <w:ind w:left="5760"/>
      </w:pPr>
      <w:r>
        <w:t xml:space="preserve">    Garg colony Ballabgarh Fbd</w:t>
      </w:r>
      <w:r>
        <w:t xml:space="preserve"> (HR) 121001 </w:t>
      </w:r>
    </w:p>
    <w:p w:rsidR="00590692" w:rsidRDefault="00D67C7E">
      <w:pPr>
        <w:ind w:left="7200" w:hanging="1440"/>
      </w:pPr>
      <w:r>
        <w:t xml:space="preserve">     Mob – 9953742253,9760384480 </w:t>
      </w:r>
    </w:p>
    <w:p w:rsidR="00590692" w:rsidRDefault="00D67C7E">
      <w:r>
        <w:t xml:space="preserve">                                                                                                     Email- </w:t>
      </w:r>
      <w:r>
        <w:rPr>
          <w:color w:val="002060"/>
        </w:rPr>
        <w:t>gautamluck143@gmail.com</w:t>
      </w:r>
      <w:r>
        <w:rPr>
          <w:sz w:val="20"/>
          <w:szCs w:val="20"/>
        </w:rPr>
        <w:t xml:space="preserve">                                                                             </w:t>
      </w:r>
      <w:r>
        <w:rPr>
          <w:sz w:val="20"/>
          <w:szCs w:val="20"/>
        </w:rPr>
        <w:t xml:space="preserve">                                                                                                                                                                                                                    </w:t>
      </w:r>
      <w:r>
        <w:rPr>
          <w:b/>
          <w:bCs/>
          <w:sz w:val="20"/>
          <w:szCs w:val="20"/>
          <w:lang w:val="pt-BR"/>
        </w:rPr>
        <w:t xml:space="preserve">                                            </w:t>
      </w:r>
      <w:r>
        <w:rPr>
          <w:b/>
          <w:bCs/>
          <w:sz w:val="20"/>
          <w:szCs w:val="20"/>
          <w:lang w:val="pt-BR"/>
        </w:rPr>
        <w:t xml:space="preserve">                </w:t>
      </w:r>
      <w:r>
        <w:rPr>
          <w:sz w:val="20"/>
          <w:szCs w:val="20"/>
          <w:lang w:val="pt-BR"/>
        </w:rPr>
        <w:t xml:space="preserve">                   </w:t>
      </w:r>
    </w:p>
    <w:p w:rsidR="00590692" w:rsidRDefault="00D67C7E">
      <w:pPr>
        <w:rPr>
          <w:sz w:val="20"/>
          <w:szCs w:val="20"/>
          <w:lang w:val="pt-BR"/>
        </w:rPr>
      </w:pPr>
      <w:r>
        <w:rPr>
          <w:noProof/>
          <w:spacing w:val="20"/>
          <w:u w:val="single"/>
          <w:lang w:val="en-IN"/>
        </w:rPr>
        <mc:AlternateContent>
          <mc:Choice Requires="wps">
            <w:drawing>
              <wp:anchor distT="0" distB="0" distL="0" distR="0" simplePos="0" relativeHeight="4" behindDoc="0" locked="0" layoutInCell="1" allowOverlap="1">
                <wp:simplePos x="0" y="0"/>
                <wp:positionH relativeFrom="column">
                  <wp:posOffset>13335</wp:posOffset>
                </wp:positionH>
                <wp:positionV relativeFrom="paragraph">
                  <wp:posOffset>102235</wp:posOffset>
                </wp:positionV>
                <wp:extent cx="6330315" cy="0"/>
                <wp:effectExtent l="0" t="0" r="0" b="0"/>
                <wp:wrapNone/>
                <wp:docPr id="10" name="10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30315"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767155" id="1028" o:spid="_x0000_s1026" style="position:absolute;z-index: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05pt,8.05pt" to="499.5pt,8.0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" strokeweight="1.25pt">
                <o:lock v:ext="edit" shapetype="f"/>
              </v:line>
            </w:pict>
          </mc:Fallback>
        </mc:AlternateContent>
      </w:r>
    </w:p>
    <w:p w:rsidR="00590692" w:rsidRDefault="00D67C7E">
      <w:pPr>
        <w:rPr>
          <w:sz w:val="20"/>
          <w:szCs w:val="20"/>
          <w:lang w:val="pt-BR"/>
        </w:rPr>
      </w:pPr>
      <w:r>
        <w:rPr>
          <w:noProof/>
          <w:lang w:val="en-IN"/>
        </w:rPr>
        <mc:AlternateContent>
          <mc:Choice Requires="wps">
            <w:drawing>
              <wp:anchor distT="0" distB="0" distL="0" distR="0" simplePos="0" relativeHeight="3" behindDoc="0" locked="0" layoutInCell="1" allowOverlap="1">
                <wp:simplePos x="0" y="0"/>
                <wp:positionH relativeFrom="column">
                  <wp:posOffset>-83820</wp:posOffset>
                </wp:positionH>
                <wp:positionV relativeFrom="paragraph">
                  <wp:posOffset>85725</wp:posOffset>
                </wp:positionV>
                <wp:extent cx="5943600" cy="276860"/>
                <wp:effectExtent l="0" t="0" r="0" b="0"/>
                <wp:wrapNone/>
                <wp:docPr id="9" name="10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276860"/>
                        </a:xfrm>
                        <a:prstGeom prst="rect">
                          <a:avLst/>
                        </a:prstGeom>
                        <a:gradFill rotWithShape="0">
                          <a:gsLst>
                            <a:gs pos="0">
                              <a:srgbClr val="00000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90692" w:rsidRDefault="00D67C7E">
                            <w:pPr>
                              <w:pStyle w:val="Heading8"/>
                              <w:rPr>
                                <w:rFonts w:ascii="Arial" w:hAnsi="Arial" w:cs="Arial"/>
                                <w:sz w:val="24"/>
                              </w:rPr>
                            </w:pPr>
                            <w:r>
                              <w:rPr>
                                <w:rFonts w:ascii="Arial" w:hAnsi="Arial" w:cs="Arial"/>
                                <w:sz w:val="24"/>
                              </w:rPr>
                              <w:t>Career Objective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029" o:spid="_x0000_s1027" style="position:absolute;margin-left:-6.6pt;margin-top:6.75pt;width:468pt;height:21.8pt;z-index: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" fillcolor="black" stroked="f">
                <v:fill angle="90" focus="100%" type="gradient"/>
                <v:path arrowok="t"/>
                <v:textbox>
                  <w:txbxContent>
                    <w:p w:rsidR="00590692" w:rsidRDefault="00D67C7E">
                      <w:pPr>
                        <w:pStyle w:val="Heading8"/>
                        <w:rPr>
                          <w:rFonts w:ascii="Arial" w:hAnsi="Arial" w:cs="Arial"/>
                          <w:sz w:val="24"/>
                        </w:rPr>
                      </w:pPr>
                      <w:r>
                        <w:rPr>
                          <w:rFonts w:ascii="Arial" w:hAnsi="Arial" w:cs="Arial"/>
                          <w:sz w:val="24"/>
                        </w:rPr>
                        <w:t>Career Objective</w:t>
                      </w:r>
                    </w:p>
                  </w:txbxContent>
                </v:textbox>
              </v:rect>
            </w:pict>
          </mc:Fallback>
        </mc:AlternateContent>
      </w:r>
      <w:r>
        <w:rPr>
          <w:sz w:val="20"/>
          <w:szCs w:val="20"/>
          <w:lang w:val="pt-BR"/>
        </w:rPr>
        <w:t xml:space="preserve">                                                                                                                                                                                         </w:t>
      </w:r>
      <w:r>
        <w:tab/>
      </w:r>
      <w:r>
        <w:rPr>
          <w:b/>
          <w:bCs/>
          <w:sz w:val="20"/>
          <w:szCs w:val="20"/>
          <w:lang w:val="pt-BR"/>
        </w:rPr>
        <w:t xml:space="preserve"> </w:t>
      </w:r>
      <w:r>
        <w:rPr>
          <w:spacing w:val="20"/>
          <w:lang w:val="pt-BR"/>
        </w:rPr>
        <w:t xml:space="preserve">                    </w:t>
      </w:r>
    </w:p>
    <w:p w:rsidR="00590692" w:rsidRDefault="00590692">
      <w:pPr>
        <w:pStyle w:val="Heading6"/>
        <w:pBdr>
          <w:top w:val="none" w:sz="0" w:space="0" w:color="auto"/>
          <w:left w:val="none" w:sz="0" w:space="0" w:color="auto"/>
          <w:bottom w:val="none" w:sz="0" w:space="0" w:color="auto"/>
          <w:right w:val="none" w:sz="0" w:space="0" w:color="auto"/>
        </w:pBdr>
        <w:shd w:val="clear" w:color="auto" w:fill="auto"/>
        <w:jc w:val="left"/>
        <w:rPr>
          <w:rFonts w:ascii="Times New Roman" w:hAnsi="Times New Roman" w:cs="Times New Roman"/>
          <w:sz w:val="24"/>
          <w:lang w:val="pt-BR"/>
        </w:rPr>
      </w:pPr>
    </w:p>
    <w:p w:rsidR="00590692" w:rsidRDefault="00590692">
      <w:pPr>
        <w:spacing w:line="240" w:lineRule="exact"/>
        <w:rPr>
          <w:sz w:val="20"/>
          <w:szCs w:val="20"/>
          <w:lang w:val="pt-BR"/>
        </w:rPr>
      </w:pPr>
    </w:p>
    <w:p w:rsidR="00590692" w:rsidRDefault="00D67C7E">
      <w:pPr>
        <w:rPr>
          <w:b/>
          <w:szCs w:val="20"/>
        </w:rPr>
      </w:pPr>
      <w:r>
        <w:rPr>
          <w:szCs w:val="20"/>
        </w:rPr>
        <w:t xml:space="preserve">To work in the most challenging </w:t>
      </w:r>
      <w:r>
        <w:rPr>
          <w:szCs w:val="20"/>
        </w:rPr>
        <w:t>position with an organization that provides ample opportunities to learn and contribute my bit for the success of organization</w:t>
      </w:r>
      <w:r>
        <w:rPr>
          <w:b/>
          <w:szCs w:val="20"/>
        </w:rPr>
        <w:t>.</w:t>
      </w:r>
    </w:p>
    <w:p w:rsidR="00590692" w:rsidRDefault="00590692">
      <w:pPr>
        <w:rPr>
          <w:b/>
          <w:sz w:val="20"/>
          <w:szCs w:val="20"/>
        </w:rPr>
      </w:pPr>
    </w:p>
    <w:p w:rsidR="00590692" w:rsidRDefault="00D67C7E">
      <w:pPr>
        <w:rPr>
          <w:b/>
          <w:sz w:val="20"/>
          <w:szCs w:val="20"/>
        </w:rPr>
      </w:pPr>
      <w:r>
        <w:rPr>
          <w:b/>
          <w:noProof/>
          <w:sz w:val="20"/>
          <w:szCs w:val="20"/>
          <w:lang w:val="en-IN"/>
        </w:rPr>
        <mc:AlternateContent>
          <mc:Choice Requires="wps">
            <w:drawing>
              <wp:anchor distT="0" distB="0" distL="0" distR="0" simplePos="0" relativeHeight="7" behindDoc="0" locked="0" layoutInCell="1" allowOverlap="1">
                <wp:simplePos x="0" y="0"/>
                <wp:positionH relativeFrom="column">
                  <wp:posOffset>-65405</wp:posOffset>
                </wp:positionH>
                <wp:positionV relativeFrom="paragraph">
                  <wp:posOffset>66675</wp:posOffset>
                </wp:positionV>
                <wp:extent cx="5943600" cy="276860"/>
                <wp:effectExtent l="0" t="0" r="0" b="0"/>
                <wp:wrapNone/>
                <wp:docPr id="8" name="10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276860"/>
                        </a:xfrm>
                        <a:prstGeom prst="rect">
                          <a:avLst/>
                        </a:prstGeom>
                        <a:gradFill rotWithShape="0">
                          <a:gsLst>
                            <a:gs pos="0">
                              <a:srgbClr val="00000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90692" w:rsidRDefault="00D67C7E">
                            <w:pPr>
                              <w:pStyle w:val="Heading8"/>
                              <w:rPr>
                                <w:rFonts w:ascii="Arial" w:hAnsi="Arial" w:cs="Arial"/>
                                <w:sz w:val="24"/>
                              </w:rPr>
                            </w:pPr>
                            <w:r>
                              <w:rPr>
                                <w:rFonts w:ascii="Arial" w:hAnsi="Arial" w:cs="Arial"/>
                                <w:sz w:val="24"/>
                              </w:rPr>
                              <w:t>A Brief Overview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030" o:spid="_x0000_s1028" style="position:absolute;margin-left:-5.15pt;margin-top:5.25pt;width:468pt;height:21.8pt;z-index:7;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" fillcolor="black" stroked="f">
                <v:fill angle="90" focus="100%" type="gradient"/>
                <v:path arrowok="t"/>
                <v:textbox>
                  <w:txbxContent>
                    <w:p w:rsidR="00590692" w:rsidRDefault="00D67C7E">
                      <w:pPr>
                        <w:pStyle w:val="Heading8"/>
                        <w:rPr>
                          <w:rFonts w:ascii="Arial" w:hAnsi="Arial" w:cs="Arial"/>
                          <w:sz w:val="24"/>
                        </w:rPr>
                      </w:pPr>
                      <w:r>
                        <w:rPr>
                          <w:rFonts w:ascii="Arial" w:hAnsi="Arial" w:cs="Arial"/>
                          <w:sz w:val="24"/>
                        </w:rPr>
                        <w:t>A Brief Overview</w:t>
                      </w:r>
                    </w:p>
                  </w:txbxContent>
                </v:textbox>
              </v:rect>
            </w:pict>
          </mc:Fallback>
        </mc:AlternateContent>
      </w:r>
    </w:p>
    <w:p w:rsidR="00590692" w:rsidRDefault="00590692">
      <w:pPr>
        <w:rPr>
          <w:b/>
          <w:sz w:val="20"/>
          <w:szCs w:val="20"/>
        </w:rPr>
      </w:pPr>
    </w:p>
    <w:p w:rsidR="00590692" w:rsidRDefault="00590692">
      <w:pPr>
        <w:rPr>
          <w:b/>
          <w:sz w:val="20"/>
          <w:szCs w:val="20"/>
        </w:rPr>
      </w:pPr>
    </w:p>
    <w:p w:rsidR="00590692" w:rsidRDefault="00D67C7E">
      <w:pPr>
        <w:numPr>
          <w:ilvl w:val="0"/>
          <w:numId w:val="1"/>
        </w:numPr>
        <w:spacing w:line="276" w:lineRule="auto"/>
        <w:ind w:left="270"/>
      </w:pPr>
      <w:r>
        <w:t>Diploma in Mech. Engg. + B.Tech in Mech. Engg. 8+ years of experience in  Quality Management System.</w:t>
      </w:r>
    </w:p>
    <w:p w:rsidR="00590692" w:rsidRDefault="00D67C7E">
      <w:pPr>
        <w:numPr>
          <w:ilvl w:val="0"/>
          <w:numId w:val="1"/>
        </w:numPr>
        <w:spacing w:line="276" w:lineRule="auto"/>
        <w:ind w:left="270"/>
      </w:pPr>
      <w:r>
        <w:t>Pre</w:t>
      </w:r>
      <w:r>
        <w:t xml:space="preserve">sently working as a Asst. Manager Q.A experience in Quality Management Systems, </w:t>
      </w:r>
      <w:r>
        <w:rPr>
          <w:b/>
        </w:rPr>
        <w:t>IATF 16949:2016,  OHSAS 45001, ISO 14001</w:t>
      </w:r>
    </w:p>
    <w:p w:rsidR="00590692" w:rsidRDefault="00D67C7E">
      <w:pPr>
        <w:numPr>
          <w:ilvl w:val="0"/>
          <w:numId w:val="1"/>
        </w:numPr>
        <w:spacing w:line="276" w:lineRule="auto"/>
        <w:ind w:left="270"/>
      </w:pPr>
      <w:r>
        <w:t xml:space="preserve">Knowledge of  core  tools -  </w:t>
      </w:r>
      <w:r>
        <w:rPr>
          <w:b/>
        </w:rPr>
        <w:t>PPAP, FMEA, APQP, MSA, SPC, 7 QC Tools, Calibration</w:t>
      </w:r>
    </w:p>
    <w:p w:rsidR="00590692" w:rsidRDefault="00D67C7E">
      <w:pPr>
        <w:numPr>
          <w:ilvl w:val="0"/>
          <w:numId w:val="1"/>
        </w:numPr>
        <w:spacing w:line="276" w:lineRule="auto"/>
        <w:ind w:left="270"/>
      </w:pPr>
      <w:r>
        <w:rPr>
          <w:b/>
        </w:rPr>
        <w:t>Knowledge of Processes – Turning, Milling, Grinding, I</w:t>
      </w:r>
      <w:r>
        <w:rPr>
          <w:b/>
        </w:rPr>
        <w:t>D Broaching, Threading, Tapping, Gear Hobbing, Gear Shaving, Gear Shaping, Cold forging, Hot Forging, Auto  parts</w:t>
      </w:r>
    </w:p>
    <w:p w:rsidR="00590692" w:rsidRDefault="00D67C7E">
      <w:pPr>
        <w:numPr>
          <w:ilvl w:val="0"/>
          <w:numId w:val="1"/>
        </w:numPr>
        <w:spacing w:line="276" w:lineRule="auto"/>
        <w:ind w:left="270"/>
      </w:pPr>
      <w:r>
        <w:t xml:space="preserve">Handle Audits ( </w:t>
      </w:r>
      <w:r>
        <w:rPr>
          <w:b/>
        </w:rPr>
        <w:t xml:space="preserve">Internal &amp; External Audits, Vendor site, 3rd party Audits </w:t>
      </w:r>
      <w:r>
        <w:t>)</w:t>
      </w:r>
    </w:p>
    <w:p w:rsidR="00590692" w:rsidRDefault="00D67C7E">
      <w:pPr>
        <w:numPr>
          <w:ilvl w:val="0"/>
          <w:numId w:val="8"/>
        </w:numPr>
        <w:spacing w:line="276" w:lineRule="auto"/>
        <w:ind w:left="270"/>
        <w:rPr>
          <w:b/>
        </w:rPr>
      </w:pPr>
      <w:r>
        <w:t xml:space="preserve">Certified internal auditor of  </w:t>
      </w:r>
      <w:r>
        <w:rPr>
          <w:b/>
        </w:rPr>
        <w:t xml:space="preserve"> OHSAS 45001, ISO 14001,</w:t>
      </w:r>
    </w:p>
    <w:p w:rsidR="00590692" w:rsidRDefault="00D67C7E">
      <w:pPr>
        <w:numPr>
          <w:ilvl w:val="0"/>
          <w:numId w:val="8"/>
        </w:numPr>
        <w:spacing w:line="276" w:lineRule="auto"/>
        <w:ind w:left="270"/>
        <w:rPr>
          <w:b/>
        </w:rPr>
      </w:pPr>
      <w:r>
        <w:rPr>
          <w:kern w:val="28"/>
          <w:lang w:eastAsia="en-IN"/>
        </w:rPr>
        <w:t>Played key</w:t>
      </w:r>
      <w:r>
        <w:rPr>
          <w:kern w:val="28"/>
          <w:lang w:eastAsia="en-IN"/>
        </w:rPr>
        <w:t xml:space="preserve"> role in successfully </w:t>
      </w:r>
      <w:r>
        <w:rPr>
          <w:b/>
          <w:kern w:val="28"/>
          <w:lang w:eastAsia="en-IN"/>
        </w:rPr>
        <w:t xml:space="preserve">establishment of  Machining plant after shifting from one location to another location </w:t>
      </w:r>
    </w:p>
    <w:p w:rsidR="00590692" w:rsidRDefault="00D67C7E">
      <w:pPr>
        <w:numPr>
          <w:ilvl w:val="0"/>
          <w:numId w:val="8"/>
        </w:numPr>
        <w:spacing w:line="276" w:lineRule="auto"/>
        <w:ind w:left="270"/>
        <w:rPr>
          <w:b/>
        </w:rPr>
      </w:pPr>
      <w:r>
        <w:rPr>
          <w:kern w:val="28"/>
          <w:lang w:eastAsia="en-IN"/>
        </w:rPr>
        <w:t>Successfully</w:t>
      </w:r>
      <w:r>
        <w:rPr>
          <w:b/>
          <w:kern w:val="28"/>
          <w:lang w:eastAsia="en-IN"/>
        </w:rPr>
        <w:t xml:space="preserve"> establishment of Forging Plant</w:t>
      </w:r>
    </w:p>
    <w:p w:rsidR="00590692" w:rsidRDefault="00D67C7E">
      <w:pPr>
        <w:pStyle w:val="Heading8"/>
      </w:pPr>
      <w:r>
        <w:rPr>
          <w:noProof/>
          <w:lang w:val="en-IN"/>
        </w:rPr>
        <mc:AlternateContent>
          <mc:Choice Requires="wps">
            <w:drawing>
              <wp:anchor distT="0" distB="0" distL="0" distR="0" simplePos="0" relativeHeight="6" behindDoc="0" locked="0" layoutInCell="1" allowOverlap="1">
                <wp:simplePos x="0" y="0"/>
                <wp:positionH relativeFrom="column">
                  <wp:posOffset>-52070</wp:posOffset>
                </wp:positionH>
                <wp:positionV relativeFrom="paragraph">
                  <wp:posOffset>113030</wp:posOffset>
                </wp:positionV>
                <wp:extent cx="5829300" cy="276860"/>
                <wp:effectExtent l="0" t="0" r="0" b="0"/>
                <wp:wrapNone/>
                <wp:docPr id="7" name="10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29300" cy="276860"/>
                        </a:xfrm>
                        <a:prstGeom prst="rect">
                          <a:avLst/>
                        </a:prstGeom>
                        <a:gradFill rotWithShape="0">
                          <a:gsLst>
                            <a:gs pos="0">
                              <a:srgbClr val="00000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90692" w:rsidRDefault="00D67C7E">
                            <w:pPr>
                              <w:pStyle w:val="Heading8"/>
                              <w:rPr>
                                <w:rFonts w:ascii="Arial" w:hAnsi="Arial" w:cs="Arial"/>
                                <w:sz w:val="24"/>
                              </w:rPr>
                            </w:pPr>
                            <w:r>
                              <w:rPr>
                                <w:rFonts w:ascii="Arial" w:hAnsi="Arial" w:cs="Arial"/>
                                <w:sz w:val="24"/>
                              </w:rPr>
                              <w:t xml:space="preserve">Professional Background </w:t>
                            </w:r>
                          </w:p>
                          <w:p w:rsidR="00590692" w:rsidRDefault="00590692"/>
                          <w:p w:rsidR="00590692" w:rsidRDefault="0059069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031" o:spid="_x0000_s1029" style="position:absolute;margin-left:-4.1pt;margin-top:8.9pt;width:459pt;height:21.8pt;z-index: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" fillcolor="black" stroked="f">
                <v:fill angle="90" focus="100%" type="gradient"/>
                <v:path arrowok="t"/>
                <v:textbox>
                  <w:txbxContent>
                    <w:p w:rsidR="00590692" w:rsidRDefault="00D67C7E">
                      <w:pPr>
                        <w:pStyle w:val="Heading8"/>
                        <w:rPr>
                          <w:rFonts w:ascii="Arial" w:hAnsi="Arial" w:cs="Arial"/>
                          <w:sz w:val="24"/>
                        </w:rPr>
                      </w:pPr>
                      <w:r>
                        <w:rPr>
                          <w:rFonts w:ascii="Arial" w:hAnsi="Arial" w:cs="Arial"/>
                          <w:sz w:val="24"/>
                        </w:rPr>
                        <w:t xml:space="preserve">Professional Background </w:t>
                      </w:r>
                    </w:p>
                    <w:p w:rsidR="00590692" w:rsidRDefault="00590692"/>
                    <w:p w:rsidR="00590692" w:rsidRDefault="00590692"/>
                  </w:txbxContent>
                </v:textbox>
              </v:rect>
            </w:pict>
          </mc:Fallback>
        </mc:AlternateContent>
      </w:r>
      <w:r>
        <w:t>OFES</w:t>
      </w:r>
    </w:p>
    <w:p w:rsidR="00590692" w:rsidRDefault="00590692">
      <w:pPr>
        <w:pStyle w:val="Heading8"/>
      </w:pPr>
    </w:p>
    <w:p w:rsidR="00590692" w:rsidRDefault="00D67C7E">
      <w:pPr>
        <w:pStyle w:val="Heading8"/>
        <w:rPr>
          <w:sz w:val="24"/>
        </w:rPr>
      </w:pPr>
      <w:r>
        <w:t>SIONAL QUALIFICATION</w:t>
      </w:r>
    </w:p>
    <w:p w:rsidR="00590692" w:rsidRDefault="00D67C7E">
      <w:pPr>
        <w:pStyle w:val="CompanyName"/>
      </w:pPr>
      <w:r>
        <w:t xml:space="preserve"> </w:t>
      </w:r>
      <w:r>
        <w:t xml:space="preserve">Total Working Experience - </w:t>
      </w:r>
      <w:r>
        <w:rPr>
          <w:bCs/>
          <w:color w:val="0000FF"/>
        </w:rPr>
        <w:t>9 Years</w:t>
      </w:r>
      <w:r>
        <w:t xml:space="preserve"> </w:t>
      </w:r>
    </w:p>
    <w:p w:rsidR="00590692" w:rsidRDefault="00D67C7E">
      <w:pPr>
        <w:rPr>
          <w:sz w:val="16"/>
        </w:rPr>
      </w:pPr>
      <w:r>
        <w:rPr>
          <w:noProof/>
        </w:rPr>
        <mc:AlternateContent>
          <mc:Choice Requires="wps">
            <w:drawing>
              <wp:anchor distT="0" distB="0" distL="0" distR="0" simplePos="0" relativeHeight="12" behindDoc="0" locked="0" layoutInCell="1" allowOverlap="1">
                <wp:simplePos x="0" y="0"/>
                <wp:positionH relativeFrom="column">
                  <wp:posOffset>-36195</wp:posOffset>
                </wp:positionH>
                <wp:positionV relativeFrom="paragraph">
                  <wp:posOffset>86360</wp:posOffset>
                </wp:positionV>
                <wp:extent cx="5943600" cy="276860"/>
                <wp:effectExtent l="0" t="0" r="0" b="0"/>
                <wp:wrapNone/>
                <wp:docPr id="6" name="10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276860"/>
                        </a:xfrm>
                        <a:prstGeom prst="rect">
                          <a:avLst/>
                        </a:prstGeom>
                        <a:gradFill rotWithShape="0">
                          <a:gsLst>
                            <a:gs pos="0">
                              <a:srgbClr val="00000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90692" w:rsidRDefault="00D67C7E">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FFFFFF"/>
                                <w:sz w:val="32"/>
                              </w:rPr>
                            </w:pPr>
                            <w:r>
                              <w:rPr>
                                <w:color w:val="FFFFFF"/>
                                <w:sz w:val="28"/>
                                <w:szCs w:val="20"/>
                              </w:rPr>
                              <w:t xml:space="preserve">Current Experience : </w:t>
                            </w:r>
                          </w:p>
                          <w:p w:rsidR="00590692" w:rsidRDefault="00590692">
                            <w:pPr>
                              <w:pStyle w:val="Heading8"/>
                              <w:rPr>
                                <w:rFonts w:ascii="Arial" w:hAnsi="Arial" w:cs="Arial"/>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032" o:spid="_x0000_s1030" style="position:absolute;margin-left:-2.85pt;margin-top:6.8pt;width:468pt;height:21.8pt;z-index: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" fillcolor="black" stroked="f">
                <v:fill angle="90" focus="100%" type="gradient"/>
                <v:path arrowok="t"/>
                <v:textbox>
                  <w:txbxContent>
                    <w:p w:rsidR="00590692" w:rsidRDefault="00D67C7E">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FFFFFF"/>
                          <w:sz w:val="32"/>
                        </w:rPr>
                      </w:pPr>
                      <w:r>
                        <w:rPr>
                          <w:color w:val="FFFFFF"/>
                          <w:sz w:val="28"/>
                          <w:szCs w:val="20"/>
                        </w:rPr>
                        <w:t xml:space="preserve">Current Experience : </w:t>
                      </w:r>
                    </w:p>
                    <w:p w:rsidR="00590692" w:rsidRDefault="00590692">
                      <w:pPr>
                        <w:pStyle w:val="Heading8"/>
                        <w:rPr>
                          <w:rFonts w:ascii="Arial" w:hAnsi="Arial" w:cs="Arial"/>
                          <w:sz w:val="24"/>
                        </w:rPr>
                      </w:pPr>
                    </w:p>
                  </w:txbxContent>
                </v:textbox>
              </v:rect>
            </w:pict>
          </mc:Fallback>
        </mc:AlternateContent>
      </w:r>
    </w:p>
    <w:p w:rsidR="00590692" w:rsidRDefault="00D67C7E">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32"/>
        </w:rPr>
      </w:pPr>
      <w:r>
        <w:rPr>
          <w:b/>
          <w:color w:val="000000"/>
          <w:sz w:val="28"/>
          <w:szCs w:val="20"/>
        </w:rPr>
        <w:t xml:space="preserve"> </w:t>
      </w:r>
    </w:p>
    <w:p w:rsidR="00590692" w:rsidRDefault="005906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8"/>
          <w:szCs w:val="28"/>
          <w:u w:val="single"/>
        </w:rPr>
      </w:pPr>
    </w:p>
    <w:p w:rsidR="00590692" w:rsidRDefault="00D67C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caps/>
          <w:sz w:val="20"/>
          <w:szCs w:val="20"/>
          <w:u w:val="single"/>
        </w:rPr>
      </w:pPr>
      <w:r>
        <w:rPr>
          <w:b/>
          <w:sz w:val="28"/>
          <w:szCs w:val="28"/>
          <w:u w:val="single"/>
        </w:rPr>
        <w:t xml:space="preserve">Vishwakarma  Auto Parts </w:t>
      </w:r>
      <w:r>
        <w:rPr>
          <w:b/>
          <w:sz w:val="20"/>
          <w:u w:val="single"/>
        </w:rPr>
        <w:t xml:space="preserve"> </w:t>
      </w:r>
      <w:r>
        <w:rPr>
          <w:b/>
          <w:sz w:val="28"/>
          <w:u w:val="single"/>
        </w:rPr>
        <w:t>P</w:t>
      </w:r>
      <w:r>
        <w:rPr>
          <w:b/>
          <w:sz w:val="20"/>
          <w:szCs w:val="20"/>
          <w:u w:val="single"/>
        </w:rPr>
        <w:t>VT.</w:t>
      </w:r>
      <w:r>
        <w:rPr>
          <w:b/>
          <w:sz w:val="28"/>
          <w:u w:val="single"/>
        </w:rPr>
        <w:t xml:space="preserve"> </w:t>
      </w:r>
      <w:r>
        <w:rPr>
          <w:b/>
          <w:sz w:val="28"/>
          <w:szCs w:val="28"/>
          <w:u w:val="single"/>
        </w:rPr>
        <w:t>L</w:t>
      </w:r>
      <w:r>
        <w:rPr>
          <w:b/>
          <w:sz w:val="20"/>
          <w:szCs w:val="20"/>
          <w:u w:val="single"/>
        </w:rPr>
        <w:t>TD</w:t>
      </w:r>
      <w:r>
        <w:rPr>
          <w:b/>
          <w:sz w:val="20"/>
          <w:u w:val="single"/>
        </w:rPr>
        <w:t xml:space="preserve">. </w:t>
      </w:r>
      <w:r>
        <w:rPr>
          <w:b/>
          <w:sz w:val="20"/>
          <w:u w:val="single"/>
        </w:rPr>
        <w:t xml:space="preserve">  </w:t>
      </w:r>
      <w:r>
        <w:rPr>
          <w:b/>
          <w:u w:val="single"/>
        </w:rPr>
        <w:t xml:space="preserve">Sr.Engg. QA (Quality System) </w:t>
      </w:r>
      <w:r>
        <w:rPr>
          <w:b/>
          <w:sz w:val="28"/>
          <w:u w:val="single"/>
        </w:rPr>
        <w:t>Nov.</w:t>
      </w:r>
      <w:r>
        <w:rPr>
          <w:b/>
          <w:sz w:val="18"/>
          <w:szCs w:val="20"/>
          <w:u w:val="single"/>
        </w:rPr>
        <w:t>-</w:t>
      </w:r>
      <w:r>
        <w:rPr>
          <w:b/>
          <w:sz w:val="28"/>
          <w:u w:val="single"/>
        </w:rPr>
        <w:t>2</w:t>
      </w:r>
      <w:r>
        <w:rPr>
          <w:b/>
          <w:sz w:val="22"/>
          <w:u w:val="single"/>
        </w:rPr>
        <w:t>018</w:t>
      </w:r>
      <w:r>
        <w:rPr>
          <w:b/>
          <w:caps/>
          <w:sz w:val="14"/>
          <w:szCs w:val="16"/>
          <w:u w:val="single"/>
        </w:rPr>
        <w:t xml:space="preserve">  </w:t>
      </w:r>
      <w:r>
        <w:rPr>
          <w:b/>
          <w:caps/>
          <w:sz w:val="22"/>
          <w:u w:val="single"/>
        </w:rPr>
        <w:t>-</w:t>
      </w:r>
      <w:r>
        <w:rPr>
          <w:b/>
          <w:caps/>
          <w:szCs w:val="28"/>
          <w:u w:val="single"/>
        </w:rPr>
        <w:t xml:space="preserve"> </w:t>
      </w:r>
      <w:r>
        <w:rPr>
          <w:b/>
          <w:caps/>
          <w:sz w:val="28"/>
          <w:u w:val="single"/>
        </w:rPr>
        <w:t>T</w:t>
      </w:r>
      <w:r>
        <w:rPr>
          <w:b/>
          <w:caps/>
          <w:sz w:val="20"/>
          <w:szCs w:val="20"/>
          <w:u w:val="single"/>
        </w:rPr>
        <w:t>ILL</w:t>
      </w:r>
      <w:r>
        <w:rPr>
          <w:b/>
          <w:caps/>
          <w:sz w:val="18"/>
          <w:szCs w:val="20"/>
          <w:u w:val="single"/>
        </w:rPr>
        <w:t xml:space="preserve"> </w:t>
      </w:r>
      <w:r>
        <w:rPr>
          <w:b/>
          <w:caps/>
          <w:sz w:val="28"/>
          <w:u w:val="single"/>
        </w:rPr>
        <w:t>T</w:t>
      </w:r>
      <w:r>
        <w:rPr>
          <w:b/>
          <w:caps/>
          <w:sz w:val="20"/>
          <w:szCs w:val="20"/>
          <w:u w:val="single"/>
        </w:rPr>
        <w:t>ODAY</w:t>
      </w:r>
    </w:p>
    <w:p w:rsidR="00590692" w:rsidRDefault="005906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caps/>
          <w:sz w:val="20"/>
          <w:szCs w:val="20"/>
          <w:u w:val="single"/>
        </w:rPr>
      </w:pPr>
    </w:p>
    <w:p w:rsidR="00590692" w:rsidRDefault="00D67C7E">
      <w:pPr>
        <w:jc w:val="both"/>
        <w:rPr>
          <w:sz w:val="20"/>
          <w:szCs w:val="20"/>
        </w:rPr>
      </w:pPr>
      <w:r>
        <w:rPr>
          <w:b/>
          <w:szCs w:val="20"/>
          <w:u w:val="single"/>
        </w:rPr>
        <w:t>Company Profile -</w:t>
      </w:r>
    </w:p>
    <w:p w:rsidR="00590692" w:rsidRDefault="005906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rsidR="00590692" w:rsidRDefault="00D67C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pPr>
      <w:r>
        <w:rPr>
          <w:rStyle w:val="Strong"/>
          <w:color w:val="040404"/>
          <w:shd w:val="clear" w:color="auto" w:fill="FFFFFF"/>
        </w:rPr>
        <w:t>VAPPL</w:t>
      </w:r>
      <w:r>
        <w:rPr>
          <w:color w:val="040404"/>
          <w:shd w:val="clear" w:color="auto" w:fill="FFFFFF"/>
        </w:rPr>
        <w:t xml:space="preserve"> is leading manufacturer of Precision Turned And Machined </w:t>
      </w:r>
      <w:r>
        <w:rPr>
          <w:color w:val="040404"/>
          <w:shd w:val="clear" w:color="auto" w:fill="FFFFFF"/>
        </w:rPr>
        <w:t>Steering and Suspension Components and is a part of Vishwakarma Group. VAPL foundry is one of the finest foundry with world class technology for producing Grey Cast Iron and Ductile Iron Machined Castings. Today, the group is serving the auto parts industr</w:t>
      </w:r>
      <w:r>
        <w:rPr>
          <w:color w:val="040404"/>
          <w:shd w:val="clear" w:color="auto" w:fill="FFFFFF"/>
        </w:rPr>
        <w:t>ies with three plants having TS 16949 &amp; ISO 14001 certifications.</w:t>
      </w:r>
      <w:r>
        <w:rPr>
          <w:color w:val="040404"/>
        </w:rPr>
        <w:br/>
      </w:r>
      <w:r>
        <w:rPr>
          <w:color w:val="040404"/>
          <w:shd w:val="clear" w:color="auto" w:fill="FFFFFF"/>
        </w:rPr>
        <w:t>The company is fully equipped with world class testing facilities for Steering and Suspension parts. </w:t>
      </w:r>
      <w:r>
        <w:t xml:space="preserve">   </w:t>
      </w:r>
    </w:p>
    <w:p w:rsidR="00590692" w:rsidRDefault="00D67C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color w:val="000000"/>
        </w:rPr>
      </w:pPr>
      <w:r>
        <w:rPr>
          <w:color w:val="000000"/>
        </w:rPr>
        <w:t>Major Customers are CNH, Ashok Leyland, TAFE, Escorts, JCB, Bridgestone, VST, Federal</w:t>
      </w:r>
      <w:r>
        <w:rPr>
          <w:color w:val="000000"/>
        </w:rPr>
        <w:t xml:space="preserve"> Mogul, ZF, Glo Grid etc.</w:t>
      </w:r>
    </w:p>
    <w:p w:rsidR="00590692" w:rsidRDefault="005906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color w:val="000000"/>
        </w:rPr>
      </w:pPr>
    </w:p>
    <w:p w:rsidR="00590692" w:rsidRDefault="005906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color w:val="000000"/>
        </w:rPr>
      </w:pPr>
    </w:p>
    <w:p w:rsidR="00590692" w:rsidRDefault="005906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pPr>
    </w:p>
    <w:p w:rsidR="00590692" w:rsidRDefault="00590692">
      <w:pPr>
        <w:spacing w:before="240" w:line="300" w:lineRule="auto"/>
        <w:jc w:val="both"/>
        <w:rPr>
          <w:b/>
          <w:bCs/>
          <w:sz w:val="6"/>
          <w:u w:val="single"/>
        </w:rPr>
      </w:pPr>
    </w:p>
    <w:p w:rsidR="00590692" w:rsidRDefault="00D67C7E">
      <w:pPr>
        <w:spacing w:line="276" w:lineRule="auto"/>
        <w:ind w:left="720"/>
        <w:rPr>
          <w:b/>
          <w:sz w:val="22"/>
        </w:rPr>
      </w:pPr>
      <w:r>
        <w:rPr>
          <w:b/>
          <w:bCs/>
          <w:noProof/>
          <w:sz w:val="22"/>
          <w:u w:val="single"/>
          <w:lang w:val="en-IN"/>
        </w:rPr>
        <mc:AlternateContent>
          <mc:Choice Requires="wps">
            <w:drawing>
              <wp:anchor distT="0" distB="0" distL="0" distR="0" simplePos="0" relativeHeight="10" behindDoc="0" locked="0" layoutInCell="1" allowOverlap="1">
                <wp:simplePos x="0" y="0"/>
                <wp:positionH relativeFrom="column">
                  <wp:posOffset>13335</wp:posOffset>
                </wp:positionH>
                <wp:positionV relativeFrom="paragraph">
                  <wp:posOffset>57150</wp:posOffset>
                </wp:positionV>
                <wp:extent cx="5943600" cy="276860"/>
                <wp:effectExtent l="0" t="0" r="0" b="0"/>
                <wp:wrapNone/>
                <wp:docPr id="5" name="10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276860"/>
                        </a:xfrm>
                        <a:prstGeom prst="rect">
                          <a:avLst/>
                        </a:prstGeom>
                        <a:gradFill rotWithShape="0">
                          <a:gsLst>
                            <a:gs pos="0">
                              <a:srgbClr val="00000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90692" w:rsidRDefault="00D67C7E">
                            <w:pPr>
                              <w:pStyle w:val="Heading8"/>
                              <w:rPr>
                                <w:rFonts w:ascii="Arial" w:hAnsi="Arial" w:cs="Arial"/>
                                <w:sz w:val="24"/>
                              </w:rPr>
                            </w:pPr>
                            <w:r>
                              <w:rPr>
                                <w:rFonts w:ascii="Arial" w:hAnsi="Arial" w:cs="Arial"/>
                                <w:sz w:val="24"/>
                              </w:rPr>
                              <w:t>Key Deliverables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033" o:spid="_x0000_s1031" style="position:absolute;left:0;text-align:left;margin-left:1.05pt;margin-top:4.5pt;width:468pt;height:21.8pt;z-index:1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" fillcolor="black" stroked="f">
                <v:fill angle="90" focus="100%" type="gradient"/>
                <v:path arrowok="t"/>
                <v:textbox>
                  <w:txbxContent>
                    <w:p w:rsidR="00590692" w:rsidRDefault="00D67C7E">
                      <w:pPr>
                        <w:pStyle w:val="Heading8"/>
                        <w:rPr>
                          <w:rFonts w:ascii="Arial" w:hAnsi="Arial" w:cs="Arial"/>
                          <w:sz w:val="24"/>
                        </w:rPr>
                      </w:pPr>
                      <w:r>
                        <w:rPr>
                          <w:rFonts w:ascii="Arial" w:hAnsi="Arial" w:cs="Arial"/>
                          <w:sz w:val="24"/>
                        </w:rPr>
                        <w:t>Key Deliverables :</w:t>
                      </w:r>
                    </w:p>
                  </w:txbxContent>
                </v:textbox>
              </v:rect>
            </w:pict>
          </mc:Fallback>
        </mc:AlternateContent>
      </w:r>
    </w:p>
    <w:p w:rsidR="00590692" w:rsidRDefault="00590692">
      <w:pPr>
        <w:spacing w:before="240" w:line="300" w:lineRule="auto"/>
        <w:jc w:val="both"/>
        <w:rPr>
          <w:szCs w:val="22"/>
        </w:rPr>
      </w:pPr>
    </w:p>
    <w:p w:rsidR="00590692" w:rsidRDefault="00D67C7E">
      <w:pPr>
        <w:pStyle w:val="ListParagraph"/>
        <w:widowControl w:val="0"/>
        <w:numPr>
          <w:ilvl w:val="0"/>
          <w:numId w:val="28"/>
        </w:numPr>
        <w:overflowPunct w:val="0"/>
        <w:adjustRightInd w:val="0"/>
        <w:spacing w:before="100" w:beforeAutospacing="1" w:after="100" w:afterAutospacing="1" w:line="276" w:lineRule="auto"/>
        <w:ind w:left="270" w:hanging="270"/>
        <w:contextualSpacing/>
        <w:rPr>
          <w:color w:val="000000"/>
          <w:sz w:val="28"/>
          <w:szCs w:val="16"/>
          <w:lang w:val="en-IN" w:eastAsia="en-IN"/>
        </w:rPr>
      </w:pPr>
      <w:r>
        <w:rPr>
          <w:b/>
          <w:sz w:val="28"/>
          <w:szCs w:val="17"/>
          <w:u w:val="single"/>
        </w:rPr>
        <w:t>MANAGEMENT REPRESENTATIVE ( IATF 16949 : 2016 )</w:t>
      </w:r>
    </w:p>
    <w:p w:rsidR="00590692" w:rsidRDefault="00D67C7E">
      <w:pPr>
        <w:widowControl w:val="0"/>
        <w:numPr>
          <w:ilvl w:val="0"/>
          <w:numId w:val="18"/>
        </w:numPr>
        <w:tabs>
          <w:tab w:val="left" w:pos="360"/>
        </w:tabs>
        <w:overflowPunct w:val="0"/>
        <w:adjustRightInd w:val="0"/>
        <w:spacing w:before="100" w:beforeAutospacing="1" w:after="100" w:afterAutospacing="1" w:line="276" w:lineRule="auto"/>
        <w:ind w:hanging="540"/>
        <w:jc w:val="both"/>
        <w:rPr>
          <w:color w:val="000000"/>
          <w:lang w:val="en-IN" w:eastAsia="en-IN"/>
        </w:rPr>
      </w:pPr>
      <w:r>
        <w:rPr>
          <w:color w:val="000000"/>
          <w:lang w:val="en-IN" w:eastAsia="en-IN"/>
        </w:rPr>
        <w:t>Responsible for Plan, develop, implement and maintain quality systems &amp; procedures conforming to: IATF 16949:2016</w:t>
      </w:r>
    </w:p>
    <w:p w:rsidR="00590692" w:rsidRDefault="00D67C7E">
      <w:pPr>
        <w:numPr>
          <w:ilvl w:val="0"/>
          <w:numId w:val="18"/>
        </w:numPr>
        <w:tabs>
          <w:tab w:val="left" w:pos="360"/>
        </w:tabs>
        <w:spacing w:line="276" w:lineRule="auto"/>
        <w:ind w:left="0" w:hanging="180"/>
        <w:jc w:val="both"/>
        <w:rPr>
          <w:color w:val="000000"/>
        </w:rPr>
      </w:pPr>
      <w:r>
        <w:t>To conduct Internal Audit</w:t>
      </w:r>
    </w:p>
    <w:p w:rsidR="00590692" w:rsidRDefault="00D67C7E">
      <w:pPr>
        <w:numPr>
          <w:ilvl w:val="0"/>
          <w:numId w:val="18"/>
        </w:numPr>
        <w:tabs>
          <w:tab w:val="left" w:pos="360"/>
        </w:tabs>
        <w:spacing w:line="276" w:lineRule="auto"/>
        <w:ind w:left="0" w:hanging="180"/>
        <w:jc w:val="both"/>
        <w:rPr>
          <w:color w:val="000000"/>
        </w:rPr>
      </w:pPr>
      <w:r>
        <w:t xml:space="preserve">To face Customer Audit &amp; Certifying agencies Audits and submission of evidences for closure </w:t>
      </w:r>
    </w:p>
    <w:p w:rsidR="00590692" w:rsidRDefault="00D67C7E">
      <w:pPr>
        <w:spacing w:line="276" w:lineRule="auto"/>
        <w:ind w:firstLine="360"/>
        <w:jc w:val="both"/>
        <w:rPr>
          <w:color w:val="000000"/>
        </w:rPr>
      </w:pPr>
      <w:r>
        <w:t>of non-conformances</w:t>
      </w:r>
    </w:p>
    <w:p w:rsidR="00590692" w:rsidRDefault="00D67C7E">
      <w:pPr>
        <w:pStyle w:val="ListParagraph"/>
        <w:widowControl w:val="0"/>
        <w:numPr>
          <w:ilvl w:val="0"/>
          <w:numId w:val="28"/>
        </w:numPr>
        <w:overflowPunct w:val="0"/>
        <w:adjustRightInd w:val="0"/>
        <w:spacing w:before="100" w:beforeAutospacing="1" w:after="100" w:afterAutospacing="1" w:line="276" w:lineRule="auto"/>
        <w:ind w:left="270" w:hanging="270"/>
        <w:contextualSpacing/>
        <w:rPr>
          <w:color w:val="000000"/>
          <w:sz w:val="22"/>
          <w:szCs w:val="22"/>
          <w:lang w:val="en-IN" w:eastAsia="en-IN"/>
        </w:rPr>
      </w:pPr>
      <w:r>
        <w:rPr>
          <w:b/>
          <w:sz w:val="32"/>
          <w:szCs w:val="17"/>
          <w:u w:val="single"/>
        </w:rPr>
        <w:t xml:space="preserve"> Q</w:t>
      </w:r>
      <w:r>
        <w:rPr>
          <w:b/>
          <w:szCs w:val="17"/>
          <w:u w:val="single"/>
        </w:rPr>
        <w:t>U</w:t>
      </w:r>
      <w:r>
        <w:rPr>
          <w:b/>
          <w:szCs w:val="17"/>
          <w:u w:val="single"/>
        </w:rPr>
        <w:t xml:space="preserve">ALITY </w:t>
      </w:r>
      <w:r>
        <w:rPr>
          <w:b/>
          <w:sz w:val="32"/>
          <w:szCs w:val="17"/>
          <w:u w:val="single"/>
        </w:rPr>
        <w:t>A</w:t>
      </w:r>
      <w:r>
        <w:rPr>
          <w:b/>
          <w:szCs w:val="17"/>
          <w:u w:val="single"/>
        </w:rPr>
        <w:t xml:space="preserve">SSURANCE </w:t>
      </w:r>
      <w:r>
        <w:rPr>
          <w:b/>
          <w:sz w:val="32"/>
          <w:szCs w:val="17"/>
          <w:u w:val="single"/>
        </w:rPr>
        <w:t>&amp;</w:t>
      </w:r>
      <w:r>
        <w:rPr>
          <w:b/>
          <w:szCs w:val="17"/>
          <w:u w:val="single"/>
        </w:rPr>
        <w:t xml:space="preserve"> </w:t>
      </w:r>
      <w:r>
        <w:rPr>
          <w:b/>
          <w:sz w:val="32"/>
          <w:szCs w:val="17"/>
          <w:u w:val="single"/>
        </w:rPr>
        <w:t>C</w:t>
      </w:r>
      <w:r>
        <w:rPr>
          <w:b/>
          <w:szCs w:val="17"/>
          <w:u w:val="single"/>
        </w:rPr>
        <w:t>ONTROL</w:t>
      </w:r>
    </w:p>
    <w:p w:rsidR="00590692" w:rsidRDefault="00D67C7E">
      <w:pPr>
        <w:widowControl w:val="0"/>
        <w:numPr>
          <w:ilvl w:val="0"/>
          <w:numId w:val="18"/>
        </w:numPr>
        <w:tabs>
          <w:tab w:val="left" w:pos="360"/>
        </w:tabs>
        <w:overflowPunct w:val="0"/>
        <w:adjustRightInd w:val="0"/>
        <w:spacing w:before="100" w:beforeAutospacing="1" w:after="100" w:afterAutospacing="1" w:line="276" w:lineRule="auto"/>
        <w:ind w:left="0" w:hanging="180"/>
        <w:jc w:val="both"/>
        <w:rPr>
          <w:color w:val="000000"/>
          <w:lang w:val="en-IN" w:eastAsia="en-IN"/>
        </w:rPr>
      </w:pPr>
      <w:r>
        <w:rPr>
          <w:color w:val="000000"/>
          <w:lang w:val="en-IN" w:eastAsia="en-IN"/>
        </w:rPr>
        <w:t>Customer Complaint Handling and analysis, follow-ups and corrective actions</w:t>
      </w:r>
    </w:p>
    <w:p w:rsidR="00590692" w:rsidRDefault="00D67C7E">
      <w:pPr>
        <w:numPr>
          <w:ilvl w:val="0"/>
          <w:numId w:val="18"/>
        </w:numPr>
        <w:tabs>
          <w:tab w:val="left" w:pos="360"/>
        </w:tabs>
        <w:spacing w:line="276" w:lineRule="auto"/>
        <w:ind w:hanging="540"/>
        <w:jc w:val="both"/>
        <w:rPr>
          <w:color w:val="000000"/>
        </w:rPr>
      </w:pPr>
      <w:r>
        <w:t>Attaining customer satisfaction through prompt Counter Measures in 8 D format, 5W Rule  Sheet by using effective Problem solving tools and techniques</w:t>
      </w:r>
    </w:p>
    <w:p w:rsidR="00590692" w:rsidRDefault="00D67C7E">
      <w:pPr>
        <w:widowControl w:val="0"/>
        <w:numPr>
          <w:ilvl w:val="0"/>
          <w:numId w:val="18"/>
        </w:numPr>
        <w:tabs>
          <w:tab w:val="left" w:pos="360"/>
        </w:tabs>
        <w:overflowPunct w:val="0"/>
        <w:adjustRightInd w:val="0"/>
        <w:spacing w:before="100" w:beforeAutospacing="1" w:after="100" w:afterAutospacing="1" w:line="276" w:lineRule="auto"/>
        <w:ind w:hanging="540"/>
        <w:jc w:val="both"/>
        <w:rPr>
          <w:color w:val="000000"/>
          <w:lang w:val="en-IN" w:eastAsia="en-IN"/>
        </w:rPr>
      </w:pPr>
      <w:r>
        <w:rPr>
          <w:kern w:val="28"/>
          <w:lang w:eastAsia="en-IN"/>
        </w:rPr>
        <w:t>Problem Solutions with thorough Analysis using  Structured Quality Tools like Pareto Analysis, Quality Def</w:t>
      </w:r>
      <w:r>
        <w:rPr>
          <w:kern w:val="28"/>
          <w:lang w:eastAsia="en-IN"/>
        </w:rPr>
        <w:t>ect Matrix ,  Q-Components and Zero Defect Line concept</w:t>
      </w:r>
    </w:p>
    <w:p w:rsidR="00590692" w:rsidRDefault="00D67C7E">
      <w:pPr>
        <w:numPr>
          <w:ilvl w:val="0"/>
          <w:numId w:val="18"/>
        </w:numPr>
        <w:tabs>
          <w:tab w:val="left" w:pos="360"/>
        </w:tabs>
        <w:spacing w:line="276" w:lineRule="auto"/>
        <w:ind w:left="-90" w:hanging="90"/>
        <w:jc w:val="both"/>
        <w:rPr>
          <w:color w:val="000000"/>
        </w:rPr>
      </w:pPr>
      <w:r>
        <w:rPr>
          <w:color w:val="000000"/>
        </w:rPr>
        <w:t>To conduct the Product Audit , Process Audit &amp; System Audit as per plan</w:t>
      </w:r>
    </w:p>
    <w:p w:rsidR="00590692" w:rsidRDefault="00D67C7E">
      <w:pPr>
        <w:widowControl w:val="0"/>
        <w:numPr>
          <w:ilvl w:val="0"/>
          <w:numId w:val="18"/>
        </w:numPr>
        <w:tabs>
          <w:tab w:val="left" w:pos="360"/>
        </w:tabs>
        <w:overflowPunct w:val="0"/>
        <w:autoSpaceDE w:val="0"/>
        <w:autoSpaceDN w:val="0"/>
        <w:adjustRightInd w:val="0"/>
        <w:spacing w:before="100" w:beforeAutospacing="1" w:after="100" w:afterAutospacing="1" w:line="276" w:lineRule="auto"/>
        <w:ind w:hanging="540"/>
        <w:jc w:val="both"/>
        <w:rPr>
          <w:color w:val="000000"/>
        </w:rPr>
      </w:pPr>
      <w:r>
        <w:rPr>
          <w:color w:val="000000"/>
        </w:rPr>
        <w:t>Analysis of daily In-house rejection and to find out the Root Cause of the problem to reduce  In-house  rejection by using quali</w:t>
      </w:r>
      <w:r>
        <w:rPr>
          <w:color w:val="000000"/>
        </w:rPr>
        <w:t>ty tools</w:t>
      </w:r>
    </w:p>
    <w:p w:rsidR="00590692" w:rsidRDefault="00D67C7E">
      <w:pPr>
        <w:widowControl w:val="0"/>
        <w:numPr>
          <w:ilvl w:val="0"/>
          <w:numId w:val="18"/>
        </w:numPr>
        <w:tabs>
          <w:tab w:val="left" w:pos="360"/>
        </w:tabs>
        <w:overflowPunct w:val="0"/>
        <w:adjustRightInd w:val="0"/>
        <w:spacing w:line="276" w:lineRule="auto"/>
        <w:ind w:hanging="540"/>
        <w:jc w:val="both"/>
        <w:rPr>
          <w:kern w:val="28"/>
          <w:lang w:eastAsia="en-IN"/>
        </w:rPr>
      </w:pPr>
      <w:r>
        <w:rPr>
          <w:kern w:val="28"/>
          <w:lang w:eastAsia="en-IN"/>
        </w:rPr>
        <w:t>Responsible for Calibration, MSA, SPC and Improvement in Measurement System and Process</w:t>
      </w:r>
    </w:p>
    <w:p w:rsidR="00590692" w:rsidRDefault="00D67C7E">
      <w:pPr>
        <w:numPr>
          <w:ilvl w:val="0"/>
          <w:numId w:val="14"/>
        </w:numPr>
        <w:spacing w:line="276" w:lineRule="auto"/>
        <w:ind w:left="360" w:hanging="540"/>
        <w:rPr>
          <w:b/>
          <w:u w:val="single"/>
        </w:rPr>
      </w:pPr>
      <w:r>
        <w:t>Active member of APQP CFT.</w:t>
      </w:r>
    </w:p>
    <w:p w:rsidR="00590692" w:rsidRDefault="00D67C7E">
      <w:pPr>
        <w:widowControl w:val="0"/>
        <w:numPr>
          <w:ilvl w:val="0"/>
          <w:numId w:val="15"/>
        </w:numPr>
        <w:tabs>
          <w:tab w:val="left" w:pos="360"/>
        </w:tabs>
        <w:overflowPunct w:val="0"/>
        <w:adjustRightInd w:val="0"/>
        <w:spacing w:line="360" w:lineRule="auto"/>
        <w:ind w:left="360" w:hanging="540"/>
        <w:jc w:val="both"/>
        <w:rPr>
          <w:kern w:val="28"/>
          <w:sz w:val="20"/>
          <w:szCs w:val="16"/>
          <w:lang w:eastAsia="en-IN"/>
        </w:rPr>
      </w:pPr>
      <w:r>
        <w:t xml:space="preserve">Responsible for preparation and updation of PPAP Documentation. </w:t>
      </w:r>
    </w:p>
    <w:p w:rsidR="00590692" w:rsidRDefault="00590692">
      <w:pPr>
        <w:widowControl w:val="0"/>
        <w:tabs>
          <w:tab w:val="left" w:pos="360"/>
        </w:tabs>
        <w:overflowPunct w:val="0"/>
        <w:adjustRightInd w:val="0"/>
        <w:spacing w:line="360" w:lineRule="auto"/>
        <w:ind w:left="360"/>
        <w:jc w:val="both"/>
        <w:rPr>
          <w:kern w:val="28"/>
          <w:sz w:val="20"/>
          <w:szCs w:val="16"/>
          <w:lang w:eastAsia="en-IN"/>
        </w:rPr>
      </w:pPr>
    </w:p>
    <w:tbl>
      <w:tblPr>
        <w:tblpPr w:leftFromText="180" w:rightFromText="180" w:vertAnchor="text" w:tblpY="1"/>
        <w:tblOverlap w:val="never"/>
        <w:tblW w:w="9900" w:type="dxa"/>
        <w:tblLayout w:type="fixed"/>
        <w:tblCellMar>
          <w:left w:w="180" w:type="dxa"/>
          <w:right w:w="180" w:type="dxa"/>
        </w:tblCellMar>
        <w:tblLook w:val="0000" w:firstRow="0" w:lastRow="0" w:firstColumn="0" w:lastColumn="0" w:noHBand="0" w:noVBand="0"/>
      </w:tblPr>
      <w:tblGrid>
        <w:gridCol w:w="9900"/>
      </w:tblGrid>
      <w:tr w:rsidR="00590692">
        <w:trPr>
          <w:trHeight w:val="99"/>
        </w:trPr>
        <w:tc>
          <w:tcPr>
            <w:tcW w:w="9900" w:type="dxa"/>
          </w:tcPr>
          <w:p w:rsidR="00590692" w:rsidRDefault="00D67C7E">
            <w:pPr>
              <w:pStyle w:val="ListParagraph"/>
              <w:widowControl w:val="0"/>
              <w:numPr>
                <w:ilvl w:val="0"/>
                <w:numId w:val="28"/>
              </w:numPr>
              <w:overflowPunct w:val="0"/>
              <w:adjustRightInd w:val="0"/>
              <w:spacing w:after="200" w:line="276" w:lineRule="auto"/>
              <w:ind w:left="90" w:hanging="270"/>
              <w:contextualSpacing/>
              <w:jc w:val="both"/>
              <w:rPr>
                <w:b/>
                <w:bCs/>
                <w:kern w:val="28"/>
                <w:szCs w:val="16"/>
                <w:u w:val="thick"/>
                <w:lang w:eastAsia="en-IN"/>
              </w:rPr>
            </w:pPr>
            <w:r>
              <w:rPr>
                <w:b/>
                <w:bCs/>
                <w:kern w:val="28"/>
                <w:sz w:val="32"/>
                <w:szCs w:val="16"/>
                <w:u w:val="thick"/>
                <w:lang w:eastAsia="en-IN"/>
              </w:rPr>
              <w:t>S</w:t>
            </w:r>
            <w:r>
              <w:rPr>
                <w:b/>
                <w:bCs/>
                <w:kern w:val="28"/>
                <w:szCs w:val="16"/>
                <w:u w:val="thick"/>
                <w:lang w:eastAsia="en-IN"/>
              </w:rPr>
              <w:t xml:space="preserve">UPPLIER </w:t>
            </w:r>
            <w:r>
              <w:rPr>
                <w:b/>
                <w:bCs/>
                <w:kern w:val="28"/>
                <w:sz w:val="32"/>
                <w:szCs w:val="16"/>
                <w:u w:val="thick"/>
                <w:lang w:eastAsia="en-IN"/>
              </w:rPr>
              <w:t>Q</w:t>
            </w:r>
            <w:r>
              <w:rPr>
                <w:b/>
                <w:bCs/>
                <w:kern w:val="28"/>
                <w:szCs w:val="16"/>
                <w:u w:val="thick"/>
                <w:lang w:eastAsia="en-IN"/>
              </w:rPr>
              <w:t xml:space="preserve">UALITY </w:t>
            </w:r>
            <w:r>
              <w:rPr>
                <w:b/>
                <w:bCs/>
                <w:kern w:val="28"/>
                <w:sz w:val="32"/>
                <w:szCs w:val="16"/>
                <w:u w:val="thick"/>
                <w:lang w:eastAsia="en-IN"/>
              </w:rPr>
              <w:t>A</w:t>
            </w:r>
            <w:r>
              <w:rPr>
                <w:b/>
                <w:bCs/>
                <w:kern w:val="28"/>
                <w:szCs w:val="16"/>
                <w:u w:val="thick"/>
                <w:lang w:eastAsia="en-IN"/>
              </w:rPr>
              <w:t>SSURANCE</w:t>
            </w:r>
          </w:p>
          <w:p w:rsidR="00590692" w:rsidRDefault="00D67C7E">
            <w:pPr>
              <w:widowControl w:val="0"/>
              <w:numPr>
                <w:ilvl w:val="0"/>
                <w:numId w:val="15"/>
              </w:numPr>
              <w:overflowPunct w:val="0"/>
              <w:adjustRightInd w:val="0"/>
              <w:spacing w:line="276" w:lineRule="auto"/>
              <w:ind w:left="180"/>
              <w:jc w:val="both"/>
              <w:rPr>
                <w:kern w:val="28"/>
                <w:lang w:eastAsia="en-IN"/>
              </w:rPr>
            </w:pPr>
            <w:r>
              <w:rPr>
                <w:kern w:val="28"/>
                <w:lang w:eastAsia="en-IN"/>
              </w:rPr>
              <w:t xml:space="preserve">    Strategic Analysis for Worst </w:t>
            </w:r>
            <w:r>
              <w:rPr>
                <w:kern w:val="28"/>
                <w:lang w:eastAsia="en-IN"/>
              </w:rPr>
              <w:t>case suppliers and Improvement / Up-gradation actions</w:t>
            </w:r>
          </w:p>
          <w:p w:rsidR="00590692" w:rsidRDefault="00D67C7E">
            <w:pPr>
              <w:widowControl w:val="0"/>
              <w:numPr>
                <w:ilvl w:val="0"/>
                <w:numId w:val="15"/>
              </w:numPr>
              <w:overflowPunct w:val="0"/>
              <w:adjustRightInd w:val="0"/>
              <w:spacing w:line="276" w:lineRule="auto"/>
              <w:ind w:left="426" w:hanging="606"/>
              <w:jc w:val="both"/>
              <w:rPr>
                <w:kern w:val="28"/>
                <w:lang w:eastAsia="en-IN"/>
              </w:rPr>
            </w:pPr>
            <w:r>
              <w:rPr>
                <w:kern w:val="28"/>
                <w:lang w:eastAsia="en-IN"/>
              </w:rPr>
              <w:t>Process and product and system audit at Suppliers End and Action Plan to clear the Non-Conformities in addition of perpetual audits</w:t>
            </w:r>
          </w:p>
          <w:p w:rsidR="00590692" w:rsidRDefault="00D67C7E">
            <w:pPr>
              <w:widowControl w:val="0"/>
              <w:numPr>
                <w:ilvl w:val="0"/>
                <w:numId w:val="15"/>
              </w:numPr>
              <w:overflowPunct w:val="0"/>
              <w:adjustRightInd w:val="0"/>
              <w:spacing w:line="276" w:lineRule="auto"/>
              <w:ind w:left="450" w:hanging="630"/>
              <w:jc w:val="both"/>
              <w:rPr>
                <w:color w:val="000000"/>
                <w:sz w:val="20"/>
                <w:szCs w:val="16"/>
                <w:lang w:val="en-IN" w:eastAsia="en-IN"/>
              </w:rPr>
            </w:pPr>
            <w:r>
              <w:rPr>
                <w:kern w:val="28"/>
                <w:lang w:eastAsia="en-IN"/>
              </w:rPr>
              <w:t>Review and directions for Defect free supplies from associated supplie</w:t>
            </w:r>
            <w:r>
              <w:rPr>
                <w:kern w:val="28"/>
                <w:lang w:eastAsia="en-IN"/>
              </w:rPr>
              <w:t xml:space="preserve">rs through regular Monitoring and Audits </w:t>
            </w:r>
          </w:p>
          <w:p w:rsidR="00590692" w:rsidRDefault="00590692">
            <w:pPr>
              <w:widowControl w:val="0"/>
              <w:tabs>
                <w:tab w:val="left" w:pos="6330"/>
              </w:tabs>
              <w:overflowPunct w:val="0"/>
              <w:adjustRightInd w:val="0"/>
              <w:spacing w:line="276" w:lineRule="auto"/>
              <w:jc w:val="both"/>
              <w:rPr>
                <w:color w:val="000000"/>
                <w:sz w:val="20"/>
                <w:szCs w:val="16"/>
                <w:lang w:val="en-IN" w:eastAsia="en-IN"/>
              </w:rPr>
            </w:pPr>
          </w:p>
          <w:p w:rsidR="00590692" w:rsidRDefault="00D67C7E">
            <w:pPr>
              <w:widowControl w:val="0"/>
              <w:overflowPunct w:val="0"/>
              <w:adjustRightInd w:val="0"/>
              <w:spacing w:line="276" w:lineRule="auto"/>
              <w:ind w:left="450"/>
              <w:jc w:val="both"/>
              <w:rPr>
                <w:color w:val="000000"/>
                <w:sz w:val="20"/>
                <w:szCs w:val="16"/>
                <w:lang w:val="en-IN" w:eastAsia="en-IN"/>
              </w:rPr>
            </w:pPr>
            <w:r>
              <w:rPr>
                <w:noProof/>
                <w:szCs w:val="22"/>
              </w:rPr>
              <mc:AlternateContent>
                <mc:Choice Requires="wps">
                  <w:drawing>
                    <wp:anchor distT="0" distB="0" distL="0" distR="0" simplePos="0" relativeHeight="11" behindDoc="0" locked="0" layoutInCell="1" allowOverlap="1">
                      <wp:simplePos x="0" y="0"/>
                      <wp:positionH relativeFrom="column">
                        <wp:posOffset>-62865</wp:posOffset>
                      </wp:positionH>
                      <wp:positionV relativeFrom="paragraph">
                        <wp:posOffset>99060</wp:posOffset>
                      </wp:positionV>
                      <wp:extent cx="5943600" cy="276860"/>
                      <wp:effectExtent l="0" t="0" r="0" b="0"/>
                      <wp:wrapNone/>
                      <wp:docPr id="4" name="10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276860"/>
                              </a:xfrm>
                              <a:prstGeom prst="rect">
                                <a:avLst/>
                              </a:prstGeom>
                              <a:gradFill rotWithShape="0">
                                <a:gsLst>
                                  <a:gs pos="0">
                                    <a:srgbClr val="00000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90692" w:rsidRDefault="00D67C7E">
                                  <w:pPr>
                                    <w:pStyle w:val="Heading8"/>
                                    <w:rPr>
                                      <w:rFonts w:ascii="Arial" w:hAnsi="Arial" w:cs="Arial"/>
                                      <w:sz w:val="24"/>
                                    </w:rPr>
                                  </w:pPr>
                                  <w:r>
                                    <w:rPr>
                                      <w:rFonts w:ascii="Arial" w:hAnsi="Arial" w:cs="Arial"/>
                                      <w:sz w:val="24"/>
                                    </w:rPr>
                                    <w:t>Past Experience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034" o:spid="_x0000_s1032" style="position:absolute;left:0;text-align:left;margin-left:-4.95pt;margin-top:7.8pt;width:468pt;height:21.8pt;z-index:11;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" fillcolor="black" stroked="f">
                      <v:fill angle="90" focus="100%" type="gradient"/>
                      <v:path arrowok="t"/>
                      <v:textbox>
                        <w:txbxContent>
                          <w:p w:rsidR="00590692" w:rsidRDefault="00D67C7E">
                            <w:pPr>
                              <w:pStyle w:val="Heading8"/>
                              <w:rPr>
                                <w:rFonts w:ascii="Arial" w:hAnsi="Arial" w:cs="Arial"/>
                                <w:sz w:val="24"/>
                              </w:rPr>
                            </w:pPr>
                            <w:r>
                              <w:rPr>
                                <w:rFonts w:ascii="Arial" w:hAnsi="Arial" w:cs="Arial"/>
                                <w:sz w:val="24"/>
                              </w:rPr>
                              <w:t>Past Experience :</w:t>
                            </w:r>
                          </w:p>
                        </w:txbxContent>
                      </v:textbox>
                    </v:rect>
                  </w:pict>
                </mc:Fallback>
              </mc:AlternateContent>
            </w:r>
          </w:p>
        </w:tc>
      </w:tr>
      <w:tr w:rsidR="00590692">
        <w:trPr>
          <w:trHeight w:val="270"/>
        </w:trPr>
        <w:tc>
          <w:tcPr>
            <w:tcW w:w="9900" w:type="dxa"/>
          </w:tcPr>
          <w:p w:rsidR="00590692" w:rsidRDefault="00590692">
            <w:pPr>
              <w:pStyle w:val="ListParagraph"/>
              <w:widowControl w:val="0"/>
              <w:overflowPunct w:val="0"/>
              <w:adjustRightInd w:val="0"/>
              <w:spacing w:after="200" w:line="276" w:lineRule="auto"/>
              <w:ind w:left="0"/>
              <w:contextualSpacing/>
              <w:jc w:val="both"/>
              <w:rPr>
                <w:b/>
                <w:bCs/>
                <w:kern w:val="28"/>
                <w:sz w:val="32"/>
                <w:szCs w:val="16"/>
                <w:u w:val="thick"/>
                <w:lang w:eastAsia="en-IN"/>
              </w:rPr>
            </w:pPr>
          </w:p>
        </w:tc>
      </w:tr>
    </w:tbl>
    <w:p w:rsidR="00590692" w:rsidRDefault="00590692">
      <w:pPr>
        <w:spacing w:line="276" w:lineRule="auto"/>
        <w:ind w:firstLine="360"/>
        <w:jc w:val="both"/>
        <w:rPr>
          <w:color w:val="000000"/>
        </w:rPr>
      </w:pPr>
    </w:p>
    <w:p w:rsidR="00590692" w:rsidRDefault="00D67C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caps/>
          <w:sz w:val="20"/>
          <w:szCs w:val="20"/>
          <w:u w:val="single"/>
        </w:rPr>
      </w:pPr>
      <w:r>
        <w:rPr>
          <w:b/>
          <w:sz w:val="28"/>
          <w:szCs w:val="28"/>
          <w:u w:val="single"/>
        </w:rPr>
        <w:t>Choyal  Industries</w:t>
      </w:r>
      <w:r>
        <w:rPr>
          <w:b/>
          <w:u w:val="single"/>
        </w:rPr>
        <w:t xml:space="preserve"> (P) Ltd Faridabad       </w:t>
      </w:r>
      <w:r>
        <w:rPr>
          <w:b/>
          <w:sz w:val="28"/>
          <w:u w:val="single"/>
        </w:rPr>
        <w:t>S</w:t>
      </w:r>
      <w:r>
        <w:rPr>
          <w:b/>
          <w:sz w:val="20"/>
          <w:u w:val="single"/>
        </w:rPr>
        <w:t>R.</w:t>
      </w:r>
      <w:r>
        <w:rPr>
          <w:b/>
          <w:sz w:val="28"/>
          <w:u w:val="single"/>
        </w:rPr>
        <w:t xml:space="preserve"> Engineer  Q.A.      </w:t>
      </w:r>
      <w:r>
        <w:rPr>
          <w:b/>
          <w:sz w:val="20"/>
          <w:szCs w:val="20"/>
          <w:u w:val="single"/>
        </w:rPr>
        <w:t xml:space="preserve"> </w:t>
      </w:r>
      <w:r>
        <w:rPr>
          <w:b/>
          <w:sz w:val="32"/>
          <w:u w:val="single"/>
        </w:rPr>
        <w:t>March</w:t>
      </w:r>
      <w:r>
        <w:rPr>
          <w:b/>
          <w:sz w:val="20"/>
          <w:szCs w:val="20"/>
          <w:u w:val="single"/>
        </w:rPr>
        <w:t>-</w:t>
      </w:r>
      <w:r>
        <w:rPr>
          <w:b/>
          <w:sz w:val="28"/>
          <w:u w:val="single"/>
        </w:rPr>
        <w:t>2</w:t>
      </w:r>
      <w:r>
        <w:rPr>
          <w:b/>
          <w:u w:val="single"/>
        </w:rPr>
        <w:t>0</w:t>
      </w:r>
      <w:r>
        <w:rPr>
          <w:b/>
          <w:sz w:val="28"/>
          <w:u w:val="single"/>
        </w:rPr>
        <w:t>16</w:t>
      </w:r>
      <w:r>
        <w:rPr>
          <w:b/>
          <w:caps/>
          <w:sz w:val="16"/>
          <w:szCs w:val="16"/>
          <w:u w:val="single"/>
        </w:rPr>
        <w:t xml:space="preserve">  </w:t>
      </w:r>
      <w:r>
        <w:rPr>
          <w:b/>
          <w:caps/>
          <w:sz w:val="22"/>
          <w:u w:val="single"/>
        </w:rPr>
        <w:t>-</w:t>
      </w:r>
      <w:r>
        <w:rPr>
          <w:b/>
          <w:caps/>
          <w:szCs w:val="28"/>
          <w:u w:val="single"/>
        </w:rPr>
        <w:t>Oct</w:t>
      </w:r>
      <w:r>
        <w:rPr>
          <w:b/>
          <w:sz w:val="18"/>
          <w:szCs w:val="20"/>
          <w:u w:val="single"/>
        </w:rPr>
        <w:t>-</w:t>
      </w:r>
      <w:r>
        <w:rPr>
          <w:b/>
          <w:sz w:val="28"/>
          <w:u w:val="single"/>
        </w:rPr>
        <w:t>2</w:t>
      </w:r>
      <w:r>
        <w:rPr>
          <w:b/>
          <w:sz w:val="22"/>
          <w:u w:val="single"/>
        </w:rPr>
        <w:t>018</w:t>
      </w:r>
      <w:r>
        <w:rPr>
          <w:b/>
          <w:caps/>
          <w:sz w:val="14"/>
          <w:szCs w:val="16"/>
          <w:u w:val="single"/>
        </w:rPr>
        <w:t xml:space="preserve">  </w:t>
      </w:r>
    </w:p>
    <w:p w:rsidR="00590692" w:rsidRDefault="005906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caps/>
          <w:sz w:val="20"/>
          <w:szCs w:val="20"/>
          <w:u w:val="single"/>
        </w:rPr>
      </w:pPr>
    </w:p>
    <w:p w:rsidR="00590692" w:rsidRDefault="005906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2"/>
          <w:szCs w:val="12"/>
        </w:rPr>
      </w:pPr>
    </w:p>
    <w:p w:rsidR="00590692" w:rsidRDefault="00D67C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pPr>
      <w:r>
        <w:rPr>
          <w:bCs/>
        </w:rPr>
        <w:t>M/s Choyal Industries ISO 9001:2008. Ir</w:t>
      </w:r>
      <w:r>
        <w:rPr>
          <w:bCs/>
        </w:rPr>
        <w:t xml:space="preserve"> is Manufacturer of wide range of CNC Turned parts for </w:t>
      </w:r>
      <w:r>
        <w:rPr>
          <w:b/>
          <w:bCs/>
        </w:rPr>
        <w:t>Railway Parts</w:t>
      </w:r>
      <w:r>
        <w:rPr>
          <w:bCs/>
        </w:rPr>
        <w:t>,Tractor parts,Auto parts, Complete chain pulling, air brake system parts, steering knuckle,coupler parts, bmbs (boggie mounting brake system), socker parts etc</w:t>
      </w:r>
      <w:r>
        <w:t xml:space="preserve">. </w:t>
      </w:r>
    </w:p>
    <w:p w:rsidR="00590692" w:rsidRDefault="00D67C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color w:val="000000"/>
        </w:rPr>
      </w:pPr>
      <w:r>
        <w:t xml:space="preserve"> </w:t>
      </w:r>
      <w:r>
        <w:rPr>
          <w:color w:val="000000"/>
        </w:rPr>
        <w:t>Major Customers are Esco</w:t>
      </w:r>
      <w:r>
        <w:rPr>
          <w:color w:val="000000"/>
        </w:rPr>
        <w:t>rts (RED),Windsor, Ace, Honda,JCB etc.</w:t>
      </w:r>
    </w:p>
    <w:p w:rsidR="00590692" w:rsidRDefault="005906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8"/>
          <w:szCs w:val="28"/>
          <w:u w:val="single"/>
        </w:rPr>
      </w:pPr>
    </w:p>
    <w:p w:rsidR="00590692" w:rsidRDefault="005906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8"/>
          <w:szCs w:val="28"/>
          <w:u w:val="single"/>
        </w:rPr>
      </w:pPr>
    </w:p>
    <w:p w:rsidR="00590692" w:rsidRDefault="005906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8"/>
          <w:szCs w:val="28"/>
          <w:u w:val="single"/>
        </w:rPr>
      </w:pPr>
    </w:p>
    <w:p w:rsidR="00590692" w:rsidRDefault="005906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2"/>
          <w:szCs w:val="12"/>
          <w:u w:val="single"/>
        </w:rPr>
      </w:pPr>
    </w:p>
    <w:p w:rsidR="00590692" w:rsidRDefault="00D67C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caps/>
          <w:sz w:val="14"/>
          <w:szCs w:val="16"/>
          <w:u w:val="single"/>
        </w:rPr>
      </w:pPr>
      <w:r>
        <w:rPr>
          <w:b/>
          <w:sz w:val="28"/>
          <w:szCs w:val="28"/>
          <w:u w:val="single"/>
        </w:rPr>
        <w:t>NBG Printographic m/c co. (P) Ltd</w:t>
      </w:r>
      <w:r>
        <w:rPr>
          <w:b/>
          <w:sz w:val="28"/>
          <w:u w:val="single"/>
        </w:rPr>
        <w:t xml:space="preserve">         </w:t>
      </w:r>
      <w:r>
        <w:rPr>
          <w:b/>
          <w:sz w:val="20"/>
          <w:szCs w:val="20"/>
          <w:u w:val="single"/>
        </w:rPr>
        <w:t xml:space="preserve">  </w:t>
      </w:r>
      <w:r>
        <w:rPr>
          <w:b/>
          <w:sz w:val="28"/>
          <w:szCs w:val="28"/>
          <w:u w:val="single"/>
        </w:rPr>
        <w:t>Engineer</w:t>
      </w:r>
      <w:r>
        <w:rPr>
          <w:b/>
          <w:sz w:val="18"/>
          <w:szCs w:val="20"/>
          <w:u w:val="single"/>
        </w:rPr>
        <w:t xml:space="preserve">– </w:t>
      </w:r>
      <w:r>
        <w:rPr>
          <w:b/>
          <w:sz w:val="22"/>
          <w:u w:val="single"/>
        </w:rPr>
        <w:t>Q.A</w:t>
      </w:r>
      <w:r>
        <w:rPr>
          <w:b/>
          <w:szCs w:val="28"/>
          <w:u w:val="single"/>
        </w:rPr>
        <w:t xml:space="preserve"> </w:t>
      </w:r>
      <w:r>
        <w:rPr>
          <w:b/>
          <w:sz w:val="18"/>
          <w:szCs w:val="20"/>
          <w:u w:val="single"/>
        </w:rPr>
        <w:t xml:space="preserve">            </w:t>
      </w:r>
      <w:r>
        <w:rPr>
          <w:b/>
          <w:sz w:val="20"/>
          <w:szCs w:val="20"/>
          <w:u w:val="single"/>
        </w:rPr>
        <w:t xml:space="preserve"> </w:t>
      </w:r>
      <w:r>
        <w:rPr>
          <w:b/>
          <w:sz w:val="28"/>
          <w:u w:val="single"/>
        </w:rPr>
        <w:t>Oct</w:t>
      </w:r>
      <w:r>
        <w:rPr>
          <w:b/>
          <w:sz w:val="20"/>
          <w:szCs w:val="20"/>
          <w:u w:val="single"/>
        </w:rPr>
        <w:t>.</w:t>
      </w:r>
      <w:r>
        <w:rPr>
          <w:b/>
          <w:sz w:val="18"/>
          <w:szCs w:val="20"/>
          <w:u w:val="single"/>
        </w:rPr>
        <w:t>-</w:t>
      </w:r>
      <w:r>
        <w:rPr>
          <w:b/>
          <w:sz w:val="28"/>
          <w:u w:val="single"/>
        </w:rPr>
        <w:t>2</w:t>
      </w:r>
      <w:r>
        <w:rPr>
          <w:b/>
          <w:sz w:val="22"/>
          <w:u w:val="single"/>
        </w:rPr>
        <w:t>01</w:t>
      </w:r>
      <w:r>
        <w:rPr>
          <w:b/>
          <w:u w:val="single"/>
        </w:rPr>
        <w:t>4</w:t>
      </w:r>
      <w:r>
        <w:rPr>
          <w:b/>
          <w:caps/>
          <w:sz w:val="16"/>
          <w:szCs w:val="16"/>
          <w:u w:val="single"/>
        </w:rPr>
        <w:t xml:space="preserve"> </w:t>
      </w:r>
      <w:r>
        <w:rPr>
          <w:b/>
          <w:caps/>
          <w:sz w:val="14"/>
          <w:szCs w:val="16"/>
          <w:u w:val="single"/>
        </w:rPr>
        <w:t xml:space="preserve"> </w:t>
      </w:r>
      <w:r>
        <w:rPr>
          <w:b/>
          <w:caps/>
          <w:sz w:val="22"/>
          <w:u w:val="single"/>
        </w:rPr>
        <w:t>-</w:t>
      </w:r>
      <w:r>
        <w:rPr>
          <w:b/>
          <w:caps/>
          <w:szCs w:val="28"/>
          <w:u w:val="single"/>
        </w:rPr>
        <w:t xml:space="preserve"> </w:t>
      </w:r>
      <w:r>
        <w:rPr>
          <w:b/>
          <w:sz w:val="28"/>
          <w:u w:val="single"/>
        </w:rPr>
        <w:t>Feb</w:t>
      </w:r>
      <w:r>
        <w:rPr>
          <w:b/>
          <w:sz w:val="18"/>
          <w:szCs w:val="20"/>
          <w:u w:val="single"/>
        </w:rPr>
        <w:t>-</w:t>
      </w:r>
      <w:r>
        <w:rPr>
          <w:b/>
          <w:sz w:val="28"/>
          <w:u w:val="single"/>
        </w:rPr>
        <w:t>2</w:t>
      </w:r>
      <w:r>
        <w:rPr>
          <w:b/>
          <w:sz w:val="22"/>
          <w:u w:val="single"/>
        </w:rPr>
        <w:t>016</w:t>
      </w:r>
      <w:r>
        <w:rPr>
          <w:b/>
          <w:caps/>
          <w:sz w:val="14"/>
          <w:szCs w:val="16"/>
          <w:u w:val="single"/>
        </w:rPr>
        <w:t xml:space="preserve">  </w:t>
      </w:r>
    </w:p>
    <w:p w:rsidR="00590692" w:rsidRDefault="005906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caps/>
          <w:sz w:val="20"/>
          <w:szCs w:val="20"/>
          <w:u w:val="single"/>
        </w:rPr>
      </w:pPr>
    </w:p>
    <w:p w:rsidR="00590692" w:rsidRDefault="00D67C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bCs/>
        </w:rPr>
      </w:pPr>
      <w:r>
        <w:rPr>
          <w:bCs/>
        </w:rPr>
        <w:lastRenderedPageBreak/>
        <w:t xml:space="preserve">NBG Printographic Machinery Co. Pvt Ltd </w:t>
      </w:r>
      <w:r>
        <w:rPr>
          <w:bCs/>
        </w:rPr>
        <w:t>All types of printing machinery and Auto parts check in standard room (CMM) and Assy Incharge.</w:t>
      </w:r>
    </w:p>
    <w:p w:rsidR="00590692" w:rsidRDefault="00D67C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pPr>
      <w:r>
        <w:rPr>
          <w:bCs/>
        </w:rPr>
        <w:t xml:space="preserve"> M</w:t>
      </w:r>
      <w:r>
        <w:t>ajor customers are : Meritor, Daimler,  Graziano, Axle Tech, Ognibene etc.</w:t>
      </w:r>
    </w:p>
    <w:p w:rsidR="00590692" w:rsidRDefault="00590692">
      <w:pPr>
        <w:tabs>
          <w:tab w:val="left" w:pos="9720"/>
        </w:tabs>
        <w:ind w:right="-90"/>
        <w:rPr>
          <w:b/>
          <w:sz w:val="8"/>
          <w:szCs w:val="8"/>
          <w:u w:val="single"/>
        </w:rPr>
      </w:pPr>
    </w:p>
    <w:p w:rsidR="00590692" w:rsidRDefault="00D67C7E">
      <w:pPr>
        <w:tabs>
          <w:tab w:val="left" w:pos="9720"/>
        </w:tabs>
        <w:ind w:right="-90"/>
        <w:rPr>
          <w:b/>
          <w:caps/>
          <w:sz w:val="14"/>
          <w:szCs w:val="16"/>
          <w:u w:val="single"/>
        </w:rPr>
      </w:pPr>
      <w:r>
        <w:rPr>
          <w:b/>
          <w:sz w:val="28"/>
          <w:szCs w:val="28"/>
          <w:u w:val="single"/>
        </w:rPr>
        <w:t>H</w:t>
      </w:r>
      <w:r>
        <w:rPr>
          <w:b/>
          <w:sz w:val="20"/>
          <w:szCs w:val="20"/>
          <w:u w:val="single"/>
        </w:rPr>
        <w:t>I</w:t>
      </w:r>
      <w:r>
        <w:rPr>
          <w:b/>
          <w:sz w:val="18"/>
          <w:szCs w:val="20"/>
          <w:u w:val="single"/>
        </w:rPr>
        <w:t>-</w:t>
      </w:r>
      <w:r>
        <w:rPr>
          <w:b/>
          <w:sz w:val="28"/>
          <w:szCs w:val="28"/>
          <w:u w:val="single"/>
        </w:rPr>
        <w:t>T</w:t>
      </w:r>
      <w:r>
        <w:rPr>
          <w:b/>
          <w:sz w:val="20"/>
          <w:szCs w:val="20"/>
          <w:u w:val="single"/>
        </w:rPr>
        <w:t>ECH</w:t>
      </w:r>
      <w:r>
        <w:rPr>
          <w:b/>
          <w:sz w:val="18"/>
          <w:szCs w:val="20"/>
          <w:u w:val="single"/>
        </w:rPr>
        <w:t xml:space="preserve"> </w:t>
      </w:r>
      <w:r>
        <w:rPr>
          <w:b/>
          <w:sz w:val="28"/>
          <w:szCs w:val="28"/>
          <w:u w:val="single"/>
        </w:rPr>
        <w:t>G</w:t>
      </w:r>
      <w:r>
        <w:rPr>
          <w:b/>
          <w:sz w:val="20"/>
          <w:szCs w:val="20"/>
          <w:u w:val="single"/>
        </w:rPr>
        <w:t>EARS</w:t>
      </w:r>
      <w:r>
        <w:rPr>
          <w:b/>
          <w:sz w:val="20"/>
          <w:u w:val="single"/>
        </w:rPr>
        <w:t xml:space="preserve"> </w:t>
      </w:r>
      <w:r>
        <w:rPr>
          <w:b/>
          <w:sz w:val="28"/>
          <w:szCs w:val="28"/>
          <w:u w:val="single"/>
        </w:rPr>
        <w:t>L</w:t>
      </w:r>
      <w:r>
        <w:rPr>
          <w:b/>
          <w:sz w:val="20"/>
          <w:szCs w:val="20"/>
          <w:u w:val="single"/>
        </w:rPr>
        <w:t>TD</w:t>
      </w:r>
      <w:r>
        <w:rPr>
          <w:b/>
          <w:sz w:val="20"/>
          <w:u w:val="single"/>
        </w:rPr>
        <w:t xml:space="preserve">.                      </w:t>
      </w:r>
      <w:r>
        <w:rPr>
          <w:b/>
          <w:sz w:val="28"/>
          <w:szCs w:val="28"/>
          <w:u w:val="single"/>
        </w:rPr>
        <w:t xml:space="preserve">Engineer </w:t>
      </w:r>
      <w:r>
        <w:rPr>
          <w:b/>
          <w:sz w:val="18"/>
          <w:szCs w:val="20"/>
          <w:u w:val="single"/>
        </w:rPr>
        <w:t xml:space="preserve"> – </w:t>
      </w:r>
      <w:r>
        <w:rPr>
          <w:b/>
          <w:sz w:val="22"/>
          <w:u w:val="single"/>
        </w:rPr>
        <w:t>Q.A</w:t>
      </w:r>
      <w:r>
        <w:rPr>
          <w:b/>
          <w:szCs w:val="28"/>
          <w:u w:val="single"/>
        </w:rPr>
        <w:t xml:space="preserve">    </w:t>
      </w:r>
      <w:r>
        <w:rPr>
          <w:b/>
          <w:sz w:val="18"/>
          <w:szCs w:val="20"/>
          <w:u w:val="single"/>
        </w:rPr>
        <w:t xml:space="preserve">                     </w:t>
      </w:r>
      <w:r>
        <w:rPr>
          <w:b/>
          <w:sz w:val="28"/>
          <w:u w:val="single"/>
        </w:rPr>
        <w:t xml:space="preserve"> </w:t>
      </w:r>
      <w:r>
        <w:rPr>
          <w:b/>
          <w:sz w:val="32"/>
          <w:szCs w:val="26"/>
          <w:u w:val="single"/>
        </w:rPr>
        <w:t xml:space="preserve">- </w:t>
      </w:r>
      <w:r>
        <w:rPr>
          <w:b/>
          <w:sz w:val="32"/>
          <w:u w:val="single"/>
        </w:rPr>
        <w:t>Feb.2014-Sep.2014</w:t>
      </w:r>
      <w:r>
        <w:rPr>
          <w:b/>
          <w:caps/>
          <w:sz w:val="16"/>
          <w:szCs w:val="16"/>
          <w:u w:val="single"/>
        </w:rPr>
        <w:t xml:space="preserve"> </w:t>
      </w:r>
    </w:p>
    <w:p w:rsidR="00590692" w:rsidRDefault="00590692">
      <w:pPr>
        <w:tabs>
          <w:tab w:val="left" w:pos="9720"/>
        </w:tabs>
        <w:ind w:right="-90"/>
        <w:rPr>
          <w:b/>
          <w:caps/>
          <w:sz w:val="16"/>
          <w:szCs w:val="16"/>
          <w:u w:val="single"/>
        </w:rPr>
      </w:pPr>
    </w:p>
    <w:p w:rsidR="00590692" w:rsidRDefault="00D67C7E">
      <w:pPr>
        <w:spacing w:after="200" w:line="276" w:lineRule="auto"/>
        <w:rPr>
          <w:bCs/>
          <w:color w:val="000000"/>
        </w:rPr>
      </w:pPr>
      <w:r>
        <w:rPr>
          <w:bCs/>
          <w:color w:val="000000"/>
        </w:rPr>
        <w:t xml:space="preserve">HI-TECH GEARS LTD.(An ISO/TS16949&amp; ISO 14001&amp; OHASAS-18001, TPM Consistency award winner, Singo Certified Company ) </w:t>
      </w:r>
      <w:r>
        <w:rPr>
          <w:color w:val="000000"/>
        </w:rPr>
        <w:t xml:space="preserve">is engaged in </w:t>
      </w:r>
      <w:r>
        <w:rPr>
          <w:b/>
          <w:color w:val="000000"/>
        </w:rPr>
        <w:t>manufacturing of Spur Gears, Helical Gears and Timing Gears, Flange etc.</w:t>
      </w:r>
      <w:r>
        <w:rPr>
          <w:color w:val="000000"/>
        </w:rPr>
        <w:t xml:space="preserve"> Major Customers are </w:t>
      </w:r>
      <w:r>
        <w:rPr>
          <w:bCs/>
          <w:color w:val="000000"/>
        </w:rPr>
        <w:t>Hero Honda, Honda, Honda Siel Power Products, Honda Siel Cars, Hindustan Motors, New Holland , Robert Bosch (Germany), Yamaha, Getrag (Sweden)</w:t>
      </w:r>
    </w:p>
    <w:p w:rsidR="00590692" w:rsidRDefault="00D67C7E">
      <w:pPr>
        <w:spacing w:after="200" w:line="276" w:lineRule="auto"/>
        <w:rPr>
          <w:b/>
          <w:sz w:val="28"/>
          <w:u w:val="single"/>
        </w:rPr>
      </w:pPr>
      <w:r>
        <w:rPr>
          <w:b/>
          <w:sz w:val="32"/>
          <w:szCs w:val="26"/>
        </w:rPr>
        <w:t xml:space="preserve"> </w:t>
      </w:r>
      <w:r>
        <w:rPr>
          <w:b/>
          <w:sz w:val="32"/>
          <w:szCs w:val="26"/>
          <w:u w:val="single"/>
        </w:rPr>
        <w:t xml:space="preserve">N.K.Micro Pvt Ltd      </w:t>
      </w:r>
      <w:r>
        <w:rPr>
          <w:b/>
          <w:bCs/>
          <w:iCs/>
          <w:sz w:val="32"/>
          <w:szCs w:val="28"/>
          <w:u w:val="single"/>
        </w:rPr>
        <w:t xml:space="preserve">        Asst. Quality </w:t>
      </w:r>
      <w:r>
        <w:rPr>
          <w:b/>
          <w:sz w:val="32"/>
          <w:szCs w:val="26"/>
          <w:u w:val="single"/>
        </w:rPr>
        <w:t>E</w:t>
      </w:r>
      <w:r>
        <w:rPr>
          <w:b/>
          <w:sz w:val="22"/>
          <w:szCs w:val="26"/>
          <w:u w:val="single"/>
        </w:rPr>
        <w:t>NGINEER</w:t>
      </w:r>
      <w:r>
        <w:rPr>
          <w:b/>
          <w:sz w:val="32"/>
          <w:szCs w:val="26"/>
          <w:u w:val="single"/>
        </w:rPr>
        <w:t xml:space="preserve"> -</w:t>
      </w:r>
      <w:r>
        <w:rPr>
          <w:b/>
          <w:sz w:val="28"/>
          <w:szCs w:val="26"/>
          <w:u w:val="single"/>
        </w:rPr>
        <w:t xml:space="preserve">    </w:t>
      </w:r>
      <w:r>
        <w:rPr>
          <w:b/>
          <w:sz w:val="28"/>
          <w:u w:val="single"/>
        </w:rPr>
        <w:t>Feb.-2012-Dec-2013</w:t>
      </w:r>
    </w:p>
    <w:p w:rsidR="00590692" w:rsidRDefault="00D67C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pPr>
      <w:r>
        <w:rPr>
          <w:b/>
          <w:caps/>
        </w:rPr>
        <w:t xml:space="preserve">  </w:t>
      </w:r>
      <w:r>
        <w:rPr>
          <w:bCs/>
        </w:rPr>
        <w:t xml:space="preserve">N.K. Micro </w:t>
      </w:r>
      <w:r>
        <w:rPr>
          <w:bCs/>
        </w:rPr>
        <w:t xml:space="preserve">We are an ISO9000 certified company we are EM suppliers for machined turned parts specially gear blanks. We are equipped with cnc machining and turning centers aparts from a back up of conventional mchines. </w:t>
      </w:r>
      <w:r>
        <w:t>At the moment N.K.Micro  production is based on t</w:t>
      </w:r>
      <w:r>
        <w:t>he following sectors: automobiles, industrial and military vehicles, ground motions machines, tractors, railways and robotics. Major customers are : Honda,Maruti, JCB,Ace,Escorts, Ashok Leyland, ZF, CNH, DANA etc.</w:t>
      </w:r>
    </w:p>
    <w:p w:rsidR="00590692" w:rsidRDefault="00590692">
      <w:pPr>
        <w:jc w:val="both"/>
        <w:rPr>
          <w:bCs/>
          <w:i/>
          <w:iCs/>
          <w:sz w:val="10"/>
          <w:szCs w:val="10"/>
        </w:rPr>
      </w:pPr>
    </w:p>
    <w:p w:rsidR="00590692" w:rsidRDefault="00590692">
      <w:pPr>
        <w:jc w:val="both"/>
        <w:rPr>
          <w:sz w:val="8"/>
          <w:szCs w:val="20"/>
        </w:rPr>
      </w:pPr>
    </w:p>
    <w:p w:rsidR="00590692" w:rsidRDefault="00D67C7E">
      <w:pPr>
        <w:widowControl w:val="0"/>
        <w:tabs>
          <w:tab w:val="left" w:pos="840"/>
        </w:tabs>
        <w:overflowPunct w:val="0"/>
        <w:adjustRightInd w:val="0"/>
        <w:spacing w:line="360" w:lineRule="auto"/>
        <w:ind w:left="720"/>
        <w:jc w:val="both"/>
        <w:rPr>
          <w:b/>
          <w:kern w:val="28"/>
          <w:sz w:val="20"/>
          <w:szCs w:val="16"/>
          <w:lang w:eastAsia="en-IN"/>
        </w:rPr>
      </w:pPr>
      <w:r>
        <w:rPr>
          <w:b/>
          <w:noProof/>
          <w:kern w:val="28"/>
          <w:sz w:val="20"/>
          <w:szCs w:val="16"/>
        </w:rPr>
        <mc:AlternateContent>
          <mc:Choice Requires="wps">
            <w:drawing>
              <wp:anchor distT="0" distB="0" distL="0" distR="0" simplePos="0" relativeHeight="9" behindDoc="0" locked="0" layoutInCell="1" allowOverlap="1">
                <wp:simplePos x="0" y="0"/>
                <wp:positionH relativeFrom="column">
                  <wp:posOffset>0</wp:posOffset>
                </wp:positionH>
                <wp:positionV relativeFrom="paragraph">
                  <wp:posOffset>67310</wp:posOffset>
                </wp:positionV>
                <wp:extent cx="5829300" cy="276860"/>
                <wp:effectExtent l="0" t="0" r="0" b="0"/>
                <wp:wrapNone/>
                <wp:docPr id="3" name="10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29300" cy="276860"/>
                        </a:xfrm>
                        <a:prstGeom prst="rect">
                          <a:avLst/>
                        </a:prstGeom>
                        <a:gradFill rotWithShape="0">
                          <a:gsLst>
                            <a:gs pos="0">
                              <a:srgbClr val="00000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90692" w:rsidRDefault="00D67C7E">
                            <w:pPr>
                              <w:pStyle w:val="Heading8"/>
                              <w:rPr>
                                <w:rFonts w:ascii="Arial" w:hAnsi="Arial" w:cs="Arial"/>
                                <w:sz w:val="24"/>
                              </w:rPr>
                            </w:pPr>
                            <w:r>
                              <w:rPr>
                                <w:rFonts w:ascii="Arial" w:hAnsi="Arial" w:cs="Arial"/>
                                <w:sz w:val="24"/>
                              </w:rPr>
                              <w:t>Strength</w:t>
                            </w:r>
                          </w:p>
                          <w:p w:rsidR="00590692" w:rsidRDefault="00590692"/>
                          <w:p w:rsidR="00590692" w:rsidRDefault="0059069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035" o:spid="_x0000_s1033" style="position:absolute;left:0;text-align:left;margin-left:0;margin-top:5.3pt;width:459pt;height:21.8pt;z-index:9;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" fillcolor="black" stroked="f">
                <v:fill angle="90" focus="100%" type="gradient"/>
                <v:path arrowok="t"/>
                <v:textbox>
                  <w:txbxContent>
                    <w:p w:rsidR="00590692" w:rsidRDefault="00D67C7E">
                      <w:pPr>
                        <w:pStyle w:val="Heading8"/>
                        <w:rPr>
                          <w:rFonts w:ascii="Arial" w:hAnsi="Arial" w:cs="Arial"/>
                          <w:sz w:val="24"/>
                        </w:rPr>
                      </w:pPr>
                      <w:r>
                        <w:rPr>
                          <w:rFonts w:ascii="Arial" w:hAnsi="Arial" w:cs="Arial"/>
                          <w:sz w:val="24"/>
                        </w:rPr>
                        <w:t>Strength</w:t>
                      </w:r>
                    </w:p>
                    <w:p w:rsidR="00590692" w:rsidRDefault="00590692"/>
                    <w:p w:rsidR="00590692" w:rsidRDefault="00590692"/>
                  </w:txbxContent>
                </v:textbox>
              </v:rect>
            </w:pict>
          </mc:Fallback>
        </mc:AlternateContent>
      </w:r>
    </w:p>
    <w:p w:rsidR="00590692" w:rsidRDefault="00590692">
      <w:pPr>
        <w:widowControl w:val="0"/>
        <w:tabs>
          <w:tab w:val="left" w:pos="840"/>
        </w:tabs>
        <w:overflowPunct w:val="0"/>
        <w:adjustRightInd w:val="0"/>
        <w:spacing w:line="360" w:lineRule="auto"/>
        <w:ind w:left="720"/>
        <w:jc w:val="both"/>
        <w:rPr>
          <w:b/>
          <w:kern w:val="28"/>
          <w:sz w:val="20"/>
          <w:szCs w:val="16"/>
          <w:lang w:eastAsia="en-IN"/>
        </w:rPr>
      </w:pPr>
    </w:p>
    <w:p w:rsidR="00590692" w:rsidRDefault="00D67C7E">
      <w:pPr>
        <w:widowControl w:val="0"/>
        <w:numPr>
          <w:ilvl w:val="0"/>
          <w:numId w:val="25"/>
        </w:numPr>
        <w:tabs>
          <w:tab w:val="left" w:pos="450"/>
        </w:tabs>
        <w:overflowPunct w:val="0"/>
        <w:adjustRightInd w:val="0"/>
        <w:spacing w:line="320" w:lineRule="atLeast"/>
        <w:ind w:hanging="1530"/>
        <w:jc w:val="both"/>
        <w:rPr>
          <w:b/>
          <w:kern w:val="28"/>
          <w:lang w:eastAsia="en-IN"/>
        </w:rPr>
      </w:pPr>
      <w:r>
        <w:rPr>
          <w:color w:val="000000"/>
        </w:rPr>
        <w:t xml:space="preserve">Influencing &amp; </w:t>
      </w:r>
      <w:r>
        <w:rPr>
          <w:color w:val="000000"/>
        </w:rPr>
        <w:t>Analytical skills</w:t>
      </w:r>
    </w:p>
    <w:p w:rsidR="00590692" w:rsidRDefault="00D67C7E">
      <w:pPr>
        <w:widowControl w:val="0"/>
        <w:numPr>
          <w:ilvl w:val="0"/>
          <w:numId w:val="25"/>
        </w:numPr>
        <w:tabs>
          <w:tab w:val="left" w:pos="450"/>
        </w:tabs>
        <w:overflowPunct w:val="0"/>
        <w:adjustRightInd w:val="0"/>
        <w:spacing w:line="320" w:lineRule="atLeast"/>
        <w:ind w:left="450" w:hanging="540"/>
        <w:jc w:val="both"/>
        <w:rPr>
          <w:b/>
          <w:kern w:val="28"/>
          <w:lang w:eastAsia="en-IN"/>
        </w:rPr>
      </w:pPr>
      <w:r>
        <w:rPr>
          <w:color w:val="000000"/>
          <w:shd w:val="clear" w:color="auto" w:fill="FFFFFF"/>
        </w:rPr>
        <w:t>I am honest &amp; quick learner. If I take any work in my hand then I fully concentrate that work. I'm a quick learner also I have the ability to learn quickly anything</w:t>
      </w:r>
    </w:p>
    <w:p w:rsidR="00590692" w:rsidRDefault="00D67C7E">
      <w:pPr>
        <w:widowControl w:val="0"/>
        <w:numPr>
          <w:ilvl w:val="0"/>
          <w:numId w:val="25"/>
        </w:numPr>
        <w:tabs>
          <w:tab w:val="left" w:pos="450"/>
        </w:tabs>
        <w:overflowPunct w:val="0"/>
        <w:adjustRightInd w:val="0"/>
        <w:spacing w:line="320" w:lineRule="atLeast"/>
        <w:ind w:hanging="1530"/>
        <w:jc w:val="both"/>
        <w:rPr>
          <w:b/>
          <w:kern w:val="28"/>
          <w:lang w:eastAsia="en-IN"/>
        </w:rPr>
      </w:pPr>
      <w:r>
        <w:rPr>
          <w:bCs/>
          <w:color w:val="000000"/>
        </w:rPr>
        <w:t>Good Leadership, Ability to handle manpower</w:t>
      </w:r>
    </w:p>
    <w:p w:rsidR="00590692" w:rsidRDefault="00D67C7E">
      <w:pPr>
        <w:widowControl w:val="0"/>
        <w:numPr>
          <w:ilvl w:val="0"/>
          <w:numId w:val="25"/>
        </w:numPr>
        <w:tabs>
          <w:tab w:val="left" w:pos="450"/>
        </w:tabs>
        <w:overflowPunct w:val="0"/>
        <w:adjustRightInd w:val="0"/>
        <w:spacing w:line="320" w:lineRule="atLeast"/>
        <w:ind w:hanging="1530"/>
        <w:jc w:val="both"/>
        <w:rPr>
          <w:b/>
          <w:kern w:val="28"/>
          <w:lang w:eastAsia="en-IN"/>
        </w:rPr>
      </w:pPr>
      <w:r>
        <w:rPr>
          <w:bCs/>
          <w:color w:val="000000"/>
        </w:rPr>
        <w:t>Positive Attitude, Self Motiv</w:t>
      </w:r>
      <w:r>
        <w:rPr>
          <w:bCs/>
          <w:color w:val="000000"/>
        </w:rPr>
        <w:t>ated &amp; Self Driven</w:t>
      </w:r>
    </w:p>
    <w:p w:rsidR="00590692" w:rsidRDefault="00D67C7E">
      <w:pPr>
        <w:ind w:left="360"/>
        <w:jc w:val="both"/>
        <w:rPr>
          <w:sz w:val="20"/>
          <w:szCs w:val="20"/>
        </w:rPr>
      </w:pPr>
      <w:r>
        <w:rPr>
          <w:noProof/>
          <w:sz w:val="28"/>
          <w:szCs w:val="28"/>
          <w:lang w:val="en-IN"/>
        </w:rPr>
        <mc:AlternateContent>
          <mc:Choice Requires="wps">
            <w:drawing>
              <wp:anchor distT="0" distB="0" distL="0" distR="0" simplePos="0" relativeHeight="13" behindDoc="0" locked="0" layoutInCell="1" allowOverlap="1">
                <wp:simplePos x="0" y="0"/>
                <wp:positionH relativeFrom="column">
                  <wp:posOffset>-19050</wp:posOffset>
                </wp:positionH>
                <wp:positionV relativeFrom="paragraph">
                  <wp:posOffset>110490</wp:posOffset>
                </wp:positionV>
                <wp:extent cx="5829300" cy="259715"/>
                <wp:effectExtent l="0" t="0" r="0" b="0"/>
                <wp:wrapNone/>
                <wp:docPr id="2" name="10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29300" cy="259715"/>
                        </a:xfrm>
                        <a:prstGeom prst="rect">
                          <a:avLst/>
                        </a:prstGeom>
                        <a:gradFill rotWithShape="0">
                          <a:gsLst>
                            <a:gs pos="0">
                              <a:srgbClr val="00000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90692" w:rsidRDefault="00D67C7E">
                            <w:pPr>
                              <w:pStyle w:val="Heading8"/>
                              <w:rPr>
                                <w:rFonts w:ascii="Arial" w:hAnsi="Arial" w:cs="Arial"/>
                                <w:sz w:val="24"/>
                              </w:rPr>
                            </w:pPr>
                            <w:r>
                              <w:rPr>
                                <w:rFonts w:ascii="Arial" w:hAnsi="Arial" w:cs="Arial"/>
                                <w:sz w:val="24"/>
                              </w:rPr>
                              <w:t>Weekness</w:t>
                            </w:r>
                          </w:p>
                          <w:p w:rsidR="00590692" w:rsidRDefault="0059069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036" o:spid="_x0000_s1034" style="position:absolute;left:0;text-align:left;margin-left:-1.5pt;margin-top:8.7pt;width:459pt;height:20.45pt;z-index:1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" fillcolor="black" stroked="f">
                <v:fill angle="90" focus="100%" type="gradient"/>
                <v:path arrowok="t"/>
                <v:textbox>
                  <w:txbxContent>
                    <w:p w:rsidR="00590692" w:rsidRDefault="00D67C7E">
                      <w:pPr>
                        <w:pStyle w:val="Heading8"/>
                        <w:rPr>
                          <w:rFonts w:ascii="Arial" w:hAnsi="Arial" w:cs="Arial"/>
                          <w:sz w:val="24"/>
                        </w:rPr>
                      </w:pPr>
                      <w:r>
                        <w:rPr>
                          <w:rFonts w:ascii="Arial" w:hAnsi="Arial" w:cs="Arial"/>
                          <w:sz w:val="24"/>
                        </w:rPr>
                        <w:t>Weekness</w:t>
                      </w:r>
                    </w:p>
                    <w:p w:rsidR="00590692" w:rsidRDefault="00590692"/>
                  </w:txbxContent>
                </v:textbox>
              </v:rect>
            </w:pict>
          </mc:Fallback>
        </mc:AlternateContent>
      </w:r>
    </w:p>
    <w:p w:rsidR="00590692" w:rsidRDefault="00590692">
      <w:pPr>
        <w:ind w:left="360"/>
        <w:jc w:val="both"/>
        <w:rPr>
          <w:sz w:val="20"/>
          <w:szCs w:val="20"/>
        </w:rPr>
      </w:pPr>
    </w:p>
    <w:p w:rsidR="00590692" w:rsidRDefault="00590692">
      <w:pPr>
        <w:ind w:left="360"/>
        <w:jc w:val="both"/>
        <w:rPr>
          <w:sz w:val="20"/>
          <w:szCs w:val="20"/>
        </w:rPr>
      </w:pPr>
    </w:p>
    <w:p w:rsidR="00590692" w:rsidRDefault="00D67C7E">
      <w:pPr>
        <w:widowControl w:val="0"/>
        <w:numPr>
          <w:ilvl w:val="0"/>
          <w:numId w:val="25"/>
        </w:numPr>
        <w:tabs>
          <w:tab w:val="left" w:pos="450"/>
        </w:tabs>
        <w:overflowPunct w:val="0"/>
        <w:adjustRightInd w:val="0"/>
        <w:spacing w:line="320" w:lineRule="atLeast"/>
        <w:ind w:hanging="1530"/>
        <w:jc w:val="both"/>
        <w:rPr>
          <w:color w:val="000000"/>
        </w:rPr>
      </w:pPr>
      <w:r>
        <w:rPr>
          <w:color w:val="000000"/>
          <w:shd w:val="clear" w:color="auto" w:fill="FFFFFF"/>
        </w:rPr>
        <w:t>I can't say easily no to anyone</w:t>
      </w:r>
    </w:p>
    <w:p w:rsidR="00590692" w:rsidRDefault="00D67C7E">
      <w:pPr>
        <w:widowControl w:val="0"/>
        <w:numPr>
          <w:ilvl w:val="0"/>
          <w:numId w:val="25"/>
        </w:numPr>
        <w:tabs>
          <w:tab w:val="left" w:pos="450"/>
        </w:tabs>
        <w:overflowPunct w:val="0"/>
        <w:adjustRightInd w:val="0"/>
        <w:spacing w:line="320" w:lineRule="atLeast"/>
        <w:ind w:hanging="1530"/>
        <w:jc w:val="both"/>
        <w:rPr>
          <w:color w:val="000000"/>
        </w:rPr>
      </w:pPr>
      <w:r>
        <w:rPr>
          <w:color w:val="000000"/>
          <w:shd w:val="clear" w:color="auto" w:fill="FFFFFF"/>
        </w:rPr>
        <w:t>Little bit emotional sometimes so easily believe the person</w:t>
      </w:r>
    </w:p>
    <w:p w:rsidR="00590692" w:rsidRDefault="00D67C7E">
      <w:pPr>
        <w:spacing w:line="320" w:lineRule="atLeast"/>
        <w:ind w:left="1440" w:hanging="990"/>
        <w:jc w:val="both"/>
        <w:rPr>
          <w:color w:val="000000"/>
        </w:rPr>
      </w:pPr>
      <w:r>
        <w:rPr>
          <w:color w:val="000000"/>
        </w:rPr>
        <w:t>I am trying to recover my weakness in a good manner</w:t>
      </w:r>
    </w:p>
    <w:p w:rsidR="00590692" w:rsidRDefault="00590692">
      <w:pPr>
        <w:ind w:right="-1800"/>
        <w:rPr>
          <w:b/>
          <w:bCs/>
          <w:u w:val="single"/>
        </w:rPr>
      </w:pPr>
    </w:p>
    <w:p w:rsidR="00590692" w:rsidRDefault="00590692">
      <w:pPr>
        <w:spacing w:line="276" w:lineRule="auto"/>
        <w:jc w:val="both"/>
        <w:rPr>
          <w:sz w:val="12"/>
        </w:rPr>
      </w:pPr>
    </w:p>
    <w:p w:rsidR="00590692" w:rsidRDefault="00D67C7E">
      <w:pPr>
        <w:tabs>
          <w:tab w:val="left" w:pos="5016"/>
          <w:tab w:val="left" w:pos="5586"/>
        </w:tabs>
        <w:ind w:right="-1800"/>
        <w:rPr>
          <w:bCs/>
          <w:sz w:val="22"/>
          <w:szCs w:val="22"/>
        </w:rPr>
      </w:pPr>
      <w:r>
        <w:rPr>
          <w:b/>
          <w:noProof/>
          <w:u w:val="single"/>
          <w:lang w:val="en-IN"/>
        </w:rPr>
        <mc:AlternateContent>
          <mc:Choice Requires="wps">
            <w:drawing>
              <wp:anchor distT="0" distB="0" distL="0" distR="0" simplePos="0" relativeHeight="5" behindDoc="0" locked="0" layoutInCell="1" allowOverlap="1">
                <wp:simplePos x="0" y="0"/>
                <wp:positionH relativeFrom="column">
                  <wp:posOffset>-22860</wp:posOffset>
                </wp:positionH>
                <wp:positionV relativeFrom="paragraph">
                  <wp:posOffset>52070</wp:posOffset>
                </wp:positionV>
                <wp:extent cx="5943600" cy="254635"/>
                <wp:effectExtent l="0" t="0" r="0" b="0"/>
                <wp:wrapNone/>
                <wp:docPr id="1" name="10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254635"/>
                        </a:xfrm>
                        <a:prstGeom prst="rect">
                          <a:avLst/>
                        </a:prstGeom>
                        <a:gradFill rotWithShape="0">
                          <a:gsLst>
                            <a:gs pos="0">
                              <a:srgbClr val="00000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90692" w:rsidRDefault="00D67C7E">
                            <w:pPr>
                              <w:pStyle w:val="Heading8"/>
                              <w:rPr>
                                <w:rFonts w:ascii="Arial" w:hAnsi="Arial" w:cs="Arial"/>
                                <w:sz w:val="24"/>
                              </w:rPr>
                            </w:pPr>
                            <w:r>
                              <w:rPr>
                                <w:rFonts w:ascii="Arial" w:hAnsi="Arial" w:cs="Arial"/>
                                <w:sz w:val="24"/>
                              </w:rPr>
                              <w:t>Personal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037" o:spid="_x0000_s1035" style="position:absolute;margin-left:-1.8pt;margin-top:4.1pt;width:468pt;height:20.05pt;z-index: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" fillcolor="black" stroked="f">
                <v:fill angle="90" focus="100%" type="gradient"/>
                <v:path arrowok="t"/>
                <v:textbox>
                  <w:txbxContent>
                    <w:p w:rsidR="00590692" w:rsidRDefault="00D67C7E">
                      <w:pPr>
                        <w:pStyle w:val="Heading8"/>
                        <w:rPr>
                          <w:rFonts w:ascii="Arial" w:hAnsi="Arial" w:cs="Arial"/>
                          <w:sz w:val="24"/>
                        </w:rPr>
                      </w:pPr>
                      <w:r>
                        <w:rPr>
                          <w:rFonts w:ascii="Arial" w:hAnsi="Arial" w:cs="Arial"/>
                          <w:sz w:val="24"/>
                        </w:rPr>
                        <w:t>Personal Details</w:t>
                      </w:r>
                    </w:p>
                  </w:txbxContent>
                </v:textbox>
              </v:rect>
            </w:pict>
          </mc:Fallback>
        </mc:AlternateContent>
      </w:r>
    </w:p>
    <w:p w:rsidR="00590692" w:rsidRDefault="00590692">
      <w:pPr>
        <w:tabs>
          <w:tab w:val="left" w:pos="5016"/>
          <w:tab w:val="left" w:pos="5586"/>
        </w:tabs>
        <w:ind w:right="-1800"/>
        <w:rPr>
          <w:bCs/>
          <w:sz w:val="22"/>
          <w:szCs w:val="22"/>
        </w:rPr>
      </w:pPr>
    </w:p>
    <w:p w:rsidR="00590692" w:rsidRDefault="00590692">
      <w:pPr>
        <w:tabs>
          <w:tab w:val="left" w:pos="5016"/>
          <w:tab w:val="left" w:pos="5586"/>
        </w:tabs>
        <w:spacing w:line="276" w:lineRule="auto"/>
        <w:ind w:right="-1800"/>
        <w:rPr>
          <w:bCs/>
        </w:rPr>
      </w:pPr>
    </w:p>
    <w:p w:rsidR="00590692" w:rsidRDefault="00D67C7E">
      <w:pPr>
        <w:tabs>
          <w:tab w:val="left" w:pos="5016"/>
          <w:tab w:val="left" w:pos="5586"/>
        </w:tabs>
        <w:spacing w:line="276" w:lineRule="auto"/>
        <w:ind w:right="-1800"/>
        <w:rPr>
          <w:bCs/>
        </w:rPr>
      </w:pPr>
      <w:r>
        <w:rPr>
          <w:bCs/>
        </w:rPr>
        <w:t>Name</w:t>
      </w:r>
      <w:r>
        <w:tab/>
      </w:r>
      <w:r>
        <w:rPr>
          <w:bCs/>
        </w:rPr>
        <w:t>:   Gautam Singh</w:t>
      </w:r>
    </w:p>
    <w:p w:rsidR="00590692" w:rsidRDefault="00D67C7E">
      <w:pPr>
        <w:tabs>
          <w:tab w:val="left" w:pos="5016"/>
          <w:tab w:val="left" w:pos="5586"/>
        </w:tabs>
        <w:spacing w:line="276" w:lineRule="auto"/>
        <w:ind w:right="-1800"/>
        <w:rPr>
          <w:bCs/>
        </w:rPr>
      </w:pPr>
      <w:r>
        <w:rPr>
          <w:bCs/>
        </w:rPr>
        <w:t>Father’s Name</w:t>
      </w:r>
      <w:r>
        <w:tab/>
      </w:r>
      <w:r>
        <w:rPr>
          <w:bCs/>
        </w:rPr>
        <w:t>:   Shri</w:t>
      </w:r>
      <w:r>
        <w:rPr>
          <w:bCs/>
        </w:rPr>
        <w:t xml:space="preserve"> Mahesh Chandra</w:t>
      </w:r>
      <w:r>
        <w:tab/>
      </w:r>
    </w:p>
    <w:p w:rsidR="00590692" w:rsidRDefault="00D67C7E">
      <w:pPr>
        <w:tabs>
          <w:tab w:val="left" w:pos="5016"/>
          <w:tab w:val="left" w:pos="5586"/>
        </w:tabs>
        <w:spacing w:line="276" w:lineRule="auto"/>
        <w:ind w:right="-1800"/>
        <w:rPr>
          <w:bCs/>
        </w:rPr>
      </w:pPr>
      <w:r>
        <w:rPr>
          <w:bCs/>
        </w:rPr>
        <w:t xml:space="preserve">Language Known                                                    </w:t>
      </w:r>
      <w:r>
        <w:rPr>
          <w:bCs/>
        </w:rPr>
        <w:tab/>
        <w:t>:   Hindi, English.</w:t>
      </w:r>
    </w:p>
    <w:p w:rsidR="00590692" w:rsidRDefault="00D67C7E">
      <w:pPr>
        <w:tabs>
          <w:tab w:val="left" w:pos="5016"/>
          <w:tab w:val="left" w:pos="5586"/>
        </w:tabs>
        <w:spacing w:line="276" w:lineRule="auto"/>
        <w:ind w:right="-1800"/>
        <w:rPr>
          <w:bCs/>
        </w:rPr>
      </w:pPr>
      <w:r>
        <w:rPr>
          <w:bCs/>
        </w:rPr>
        <w:t>Date of Birth</w:t>
      </w:r>
      <w:r>
        <w:tab/>
      </w:r>
      <w:r>
        <w:rPr>
          <w:bCs/>
        </w:rPr>
        <w:t>:   01/01/1991</w:t>
      </w:r>
    </w:p>
    <w:p w:rsidR="00590692" w:rsidRDefault="00D67C7E">
      <w:pPr>
        <w:tabs>
          <w:tab w:val="left" w:pos="5016"/>
          <w:tab w:val="left" w:pos="5586"/>
        </w:tabs>
        <w:spacing w:line="276" w:lineRule="auto"/>
        <w:ind w:right="-1800"/>
        <w:rPr>
          <w:bCs/>
        </w:rPr>
      </w:pPr>
      <w:r>
        <w:rPr>
          <w:bCs/>
        </w:rPr>
        <w:t xml:space="preserve">Marital Status                                                        </w:t>
      </w:r>
      <w:r>
        <w:rPr>
          <w:bCs/>
        </w:rPr>
        <w:tab/>
        <w:t xml:space="preserve">:   Married  </w:t>
      </w:r>
    </w:p>
    <w:p w:rsidR="00590692" w:rsidRDefault="00D67C7E">
      <w:pPr>
        <w:tabs>
          <w:tab w:val="left" w:pos="5016"/>
          <w:tab w:val="left" w:pos="5586"/>
        </w:tabs>
        <w:spacing w:line="276" w:lineRule="auto"/>
        <w:ind w:right="-1800"/>
        <w:rPr>
          <w:bCs/>
        </w:rPr>
      </w:pPr>
      <w:r>
        <w:rPr>
          <w:bCs/>
        </w:rPr>
        <w:t>Sex</w:t>
      </w:r>
      <w:r>
        <w:tab/>
      </w:r>
      <w:r>
        <w:rPr>
          <w:bCs/>
        </w:rPr>
        <w:t>:   Male</w:t>
      </w:r>
    </w:p>
    <w:p w:rsidR="00590692" w:rsidRDefault="00D67C7E">
      <w:pPr>
        <w:tabs>
          <w:tab w:val="left" w:pos="5016"/>
          <w:tab w:val="left" w:pos="5586"/>
        </w:tabs>
        <w:spacing w:line="276" w:lineRule="auto"/>
        <w:ind w:right="-1800"/>
        <w:rPr>
          <w:bCs/>
        </w:rPr>
      </w:pPr>
      <w:r>
        <w:rPr>
          <w:bCs/>
        </w:rPr>
        <w:t>Nationality</w:t>
      </w:r>
      <w:r>
        <w:tab/>
      </w:r>
      <w:r>
        <w:rPr>
          <w:bCs/>
        </w:rPr>
        <w:t xml:space="preserve">:   </w:t>
      </w:r>
      <w:r>
        <w:rPr>
          <w:bCs/>
        </w:rPr>
        <w:t>Indian</w:t>
      </w:r>
    </w:p>
    <w:p w:rsidR="00590692" w:rsidRDefault="00590692">
      <w:pPr>
        <w:tabs>
          <w:tab w:val="left" w:pos="5016"/>
          <w:tab w:val="left" w:pos="5586"/>
        </w:tabs>
        <w:spacing w:line="276" w:lineRule="auto"/>
        <w:ind w:right="-1800"/>
        <w:rPr>
          <w:bCs/>
        </w:rPr>
      </w:pPr>
    </w:p>
    <w:p w:rsidR="00590692" w:rsidRDefault="00D67C7E">
      <w:pPr>
        <w:tabs>
          <w:tab w:val="left" w:pos="5016"/>
          <w:tab w:val="left" w:pos="5586"/>
        </w:tabs>
        <w:ind w:right="-1800"/>
        <w:rPr>
          <w:bCs/>
          <w:sz w:val="22"/>
          <w:szCs w:val="22"/>
        </w:rPr>
      </w:pPr>
      <w:r>
        <w:rPr>
          <w:bCs/>
          <w:sz w:val="22"/>
          <w:szCs w:val="22"/>
        </w:rPr>
        <w:t xml:space="preserve">                                                                             </w:t>
      </w:r>
      <w:r>
        <w:tab/>
      </w:r>
      <w:r>
        <w:tab/>
      </w:r>
      <w:r>
        <w:tab/>
      </w:r>
      <w:r>
        <w:tab/>
      </w:r>
    </w:p>
    <w:p w:rsidR="00590692" w:rsidRDefault="00D67C7E">
      <w:pPr>
        <w:pStyle w:val="ListParagraph"/>
        <w:spacing w:after="200" w:line="276" w:lineRule="auto"/>
        <w:ind w:left="5940" w:firstLine="540"/>
        <w:contextualSpacing/>
      </w:pPr>
      <w:r>
        <w:t xml:space="preserve">(  </w:t>
      </w:r>
      <w:r>
        <w:rPr>
          <w:b/>
          <w:i/>
        </w:rPr>
        <w:t>GAUTAM SINGH</w:t>
      </w:r>
      <w:r>
        <w:rPr>
          <w:b/>
        </w:rPr>
        <w:t xml:space="preserve"> </w:t>
      </w:r>
      <w:r>
        <w:t xml:space="preserve"> ) </w:t>
      </w:r>
    </w:p>
    <w:sectPr w:rsidR="00590692">
      <w:pgSz w:w="12240" w:h="15840"/>
      <w:pgMar w:top="270" w:right="810" w:bottom="90" w:left="13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multiLevelType w:val="singleLevel"/>
    <w:tmpl w:val="00000004"/>
    <w:name w:val="WW8Num4"/>
    <w:lvl w:ilvl="0">
      <w:start w:val="1"/>
      <w:numFmt w:val="bullet"/>
      <w:lvlText w:val=""/>
      <w:lvlJc w:val="left"/>
      <w:pPr>
        <w:tabs>
          <w:tab w:val="left" w:pos="720"/>
        </w:tabs>
        <w:ind w:left="720" w:hanging="360"/>
      </w:pPr>
      <w:rPr>
        <w:rFonts w:ascii="Symbol" w:hAnsi="Symbol"/>
        <w:color w:val="auto"/>
        <w:sz w:val="24"/>
        <w:szCs w:val="26"/>
      </w:rPr>
    </w:lvl>
  </w:abstractNum>
  <w:abstractNum w:abstractNumId="1" w15:restartNumberingAfterBreak="0">
    <w:nsid w:val="00000001"/>
    <w:multiLevelType w:val="hybridMultilevel"/>
    <w:tmpl w:val="00000000"/>
    <w:lvl w:ilvl="0" w:tplc="8698D4B0">
      <w:start w:val="1"/>
      <w:numFmt w:val="bullet"/>
      <w:lvlText w:val=""/>
      <w:lvlJc w:val="left"/>
      <w:pPr>
        <w:ind w:left="720" w:hanging="360"/>
      </w:pPr>
      <w:rPr>
        <w:rFonts w:ascii="Symbol" w:hAnsi="Symbol"/>
      </w:rPr>
    </w:lvl>
    <w:lvl w:ilvl="1" w:tplc="DF9E5BAC">
      <w:start w:val="1"/>
      <w:numFmt w:val="bullet"/>
      <w:lvlText w:val="o"/>
      <w:lvlJc w:val="left"/>
      <w:pPr>
        <w:ind w:left="1440" w:hanging="360"/>
      </w:pPr>
      <w:rPr>
        <w:rFonts w:ascii="Courier New" w:hAnsi="Courier New" w:cs="Courier New"/>
      </w:rPr>
    </w:lvl>
    <w:lvl w:ilvl="2" w:tplc="59464306">
      <w:start w:val="1"/>
      <w:numFmt w:val="bullet"/>
      <w:lvlText w:val=""/>
      <w:lvlJc w:val="left"/>
      <w:pPr>
        <w:ind w:left="2160" w:hanging="360"/>
      </w:pPr>
      <w:rPr>
        <w:rFonts w:ascii="Wingdings" w:hAnsi="Wingdings"/>
      </w:rPr>
    </w:lvl>
    <w:lvl w:ilvl="3" w:tplc="999A4686">
      <w:start w:val="1"/>
      <w:numFmt w:val="bullet"/>
      <w:lvlText w:val=""/>
      <w:lvlJc w:val="left"/>
      <w:pPr>
        <w:ind w:left="2880" w:hanging="360"/>
      </w:pPr>
      <w:rPr>
        <w:rFonts w:ascii="Symbol" w:hAnsi="Symbol"/>
      </w:rPr>
    </w:lvl>
    <w:lvl w:ilvl="4" w:tplc="E14844F2">
      <w:start w:val="1"/>
      <w:numFmt w:val="bullet"/>
      <w:lvlText w:val="o"/>
      <w:lvlJc w:val="left"/>
      <w:pPr>
        <w:ind w:left="3600" w:hanging="360"/>
      </w:pPr>
      <w:rPr>
        <w:rFonts w:ascii="Courier New" w:hAnsi="Courier New" w:cs="Courier New"/>
      </w:rPr>
    </w:lvl>
    <w:lvl w:ilvl="5" w:tplc="7AC8EE10">
      <w:start w:val="1"/>
      <w:numFmt w:val="bullet"/>
      <w:lvlText w:val=""/>
      <w:lvlJc w:val="left"/>
      <w:pPr>
        <w:ind w:left="4320" w:hanging="360"/>
      </w:pPr>
      <w:rPr>
        <w:rFonts w:ascii="Wingdings" w:hAnsi="Wingdings"/>
      </w:rPr>
    </w:lvl>
    <w:lvl w:ilvl="6" w:tplc="60783D70">
      <w:start w:val="1"/>
      <w:numFmt w:val="bullet"/>
      <w:lvlText w:val=""/>
      <w:lvlJc w:val="left"/>
      <w:pPr>
        <w:ind w:left="5040" w:hanging="360"/>
      </w:pPr>
      <w:rPr>
        <w:rFonts w:ascii="Symbol" w:hAnsi="Symbol"/>
      </w:rPr>
    </w:lvl>
    <w:lvl w:ilvl="7" w:tplc="7436AEC6">
      <w:start w:val="1"/>
      <w:numFmt w:val="bullet"/>
      <w:lvlText w:val="o"/>
      <w:lvlJc w:val="left"/>
      <w:pPr>
        <w:ind w:left="5760" w:hanging="360"/>
      </w:pPr>
      <w:rPr>
        <w:rFonts w:ascii="Courier New" w:hAnsi="Courier New" w:cs="Courier New"/>
      </w:rPr>
    </w:lvl>
    <w:lvl w:ilvl="8" w:tplc="5F3CF8B0">
      <w:start w:val="1"/>
      <w:numFmt w:val="bullet"/>
      <w:lvlText w:val=""/>
      <w:lvlJc w:val="left"/>
      <w:pPr>
        <w:ind w:left="6480" w:hanging="360"/>
      </w:pPr>
      <w:rPr>
        <w:rFonts w:ascii="Wingdings" w:hAnsi="Wingdings"/>
      </w:rPr>
    </w:lvl>
  </w:abstractNum>
  <w:abstractNum w:abstractNumId="2" w15:restartNumberingAfterBreak="0">
    <w:nsid w:val="00000002"/>
    <w:multiLevelType w:val="hybridMultilevel"/>
    <w:tmpl w:val="00000000"/>
    <w:lvl w:ilvl="0" w:tplc="43FC6762">
      <w:start w:val="1"/>
      <w:numFmt w:val="bullet"/>
      <w:lvlText w:val=""/>
      <w:lvlJc w:val="left"/>
      <w:pPr>
        <w:ind w:left="720" w:hanging="360"/>
      </w:pPr>
      <w:rPr>
        <w:rFonts w:ascii="Symbol" w:hAnsi="Symbol"/>
      </w:rPr>
    </w:lvl>
    <w:lvl w:ilvl="1" w:tplc="A10A787C">
      <w:start w:val="1"/>
      <w:numFmt w:val="bullet"/>
      <w:lvlText w:val="o"/>
      <w:lvlJc w:val="left"/>
      <w:pPr>
        <w:ind w:left="1440" w:hanging="360"/>
      </w:pPr>
      <w:rPr>
        <w:rFonts w:ascii="Courier New" w:hAnsi="Courier New" w:cs="Courier New"/>
      </w:rPr>
    </w:lvl>
    <w:lvl w:ilvl="2" w:tplc="B08A558C">
      <w:start w:val="1"/>
      <w:numFmt w:val="bullet"/>
      <w:lvlText w:val=""/>
      <w:lvlJc w:val="left"/>
      <w:pPr>
        <w:ind w:left="2160" w:hanging="360"/>
      </w:pPr>
      <w:rPr>
        <w:rFonts w:ascii="Wingdings" w:hAnsi="Wingdings"/>
      </w:rPr>
    </w:lvl>
    <w:lvl w:ilvl="3" w:tplc="67D279D0">
      <w:start w:val="1"/>
      <w:numFmt w:val="bullet"/>
      <w:lvlText w:val=""/>
      <w:lvlJc w:val="left"/>
      <w:pPr>
        <w:ind w:left="2880" w:hanging="360"/>
      </w:pPr>
      <w:rPr>
        <w:rFonts w:ascii="Symbol" w:hAnsi="Symbol"/>
      </w:rPr>
    </w:lvl>
    <w:lvl w:ilvl="4" w:tplc="8702F0DE">
      <w:start w:val="1"/>
      <w:numFmt w:val="bullet"/>
      <w:lvlText w:val="o"/>
      <w:lvlJc w:val="left"/>
      <w:pPr>
        <w:ind w:left="3600" w:hanging="360"/>
      </w:pPr>
      <w:rPr>
        <w:rFonts w:ascii="Courier New" w:hAnsi="Courier New" w:cs="Courier New"/>
      </w:rPr>
    </w:lvl>
    <w:lvl w:ilvl="5" w:tplc="21BA2560">
      <w:start w:val="1"/>
      <w:numFmt w:val="bullet"/>
      <w:lvlText w:val=""/>
      <w:lvlJc w:val="left"/>
      <w:pPr>
        <w:ind w:left="4320" w:hanging="360"/>
      </w:pPr>
      <w:rPr>
        <w:rFonts w:ascii="Wingdings" w:hAnsi="Wingdings"/>
      </w:rPr>
    </w:lvl>
    <w:lvl w:ilvl="6" w:tplc="27787CA6">
      <w:start w:val="1"/>
      <w:numFmt w:val="bullet"/>
      <w:lvlText w:val=""/>
      <w:lvlJc w:val="left"/>
      <w:pPr>
        <w:ind w:left="5040" w:hanging="360"/>
      </w:pPr>
      <w:rPr>
        <w:rFonts w:ascii="Symbol" w:hAnsi="Symbol"/>
      </w:rPr>
    </w:lvl>
    <w:lvl w:ilvl="7" w:tplc="8CC862E6">
      <w:start w:val="1"/>
      <w:numFmt w:val="bullet"/>
      <w:lvlText w:val="o"/>
      <w:lvlJc w:val="left"/>
      <w:pPr>
        <w:ind w:left="5760" w:hanging="360"/>
      </w:pPr>
      <w:rPr>
        <w:rFonts w:ascii="Courier New" w:hAnsi="Courier New" w:cs="Courier New"/>
      </w:rPr>
    </w:lvl>
    <w:lvl w:ilvl="8" w:tplc="AF6EBFBE">
      <w:start w:val="1"/>
      <w:numFmt w:val="bullet"/>
      <w:lvlText w:val=""/>
      <w:lvlJc w:val="left"/>
      <w:pPr>
        <w:ind w:left="6480" w:hanging="360"/>
      </w:pPr>
      <w:rPr>
        <w:rFonts w:ascii="Wingdings" w:hAnsi="Wingdings"/>
      </w:rPr>
    </w:lvl>
  </w:abstractNum>
  <w:abstractNum w:abstractNumId="3" w15:restartNumberingAfterBreak="0">
    <w:nsid w:val="00000003"/>
    <w:multiLevelType w:val="hybridMultilevel"/>
    <w:tmpl w:val="00000000"/>
    <w:lvl w:ilvl="0" w:tplc="AD3EC732">
      <w:start w:val="1"/>
      <w:numFmt w:val="bullet"/>
      <w:lvlText w:val=""/>
      <w:lvlJc w:val="left"/>
      <w:pPr>
        <w:ind w:left="720" w:hanging="360"/>
      </w:pPr>
      <w:rPr>
        <w:rFonts w:ascii="Symbol" w:hAnsi="Symbol"/>
      </w:rPr>
    </w:lvl>
    <w:lvl w:ilvl="1" w:tplc="3C227362">
      <w:start w:val="1"/>
      <w:numFmt w:val="bullet"/>
      <w:lvlText w:val="o"/>
      <w:lvlJc w:val="left"/>
      <w:pPr>
        <w:ind w:left="1440" w:hanging="360"/>
      </w:pPr>
      <w:rPr>
        <w:rFonts w:ascii="Courier New" w:hAnsi="Courier New" w:cs="Courier New"/>
      </w:rPr>
    </w:lvl>
    <w:lvl w:ilvl="2" w:tplc="FA02D108">
      <w:start w:val="1"/>
      <w:numFmt w:val="bullet"/>
      <w:lvlText w:val=""/>
      <w:lvlJc w:val="left"/>
      <w:pPr>
        <w:ind w:left="2160" w:hanging="360"/>
      </w:pPr>
      <w:rPr>
        <w:rFonts w:ascii="Wingdings" w:hAnsi="Wingdings"/>
      </w:rPr>
    </w:lvl>
    <w:lvl w:ilvl="3" w:tplc="C6C89F60">
      <w:start w:val="1"/>
      <w:numFmt w:val="bullet"/>
      <w:lvlText w:val=""/>
      <w:lvlJc w:val="left"/>
      <w:pPr>
        <w:ind w:left="2880" w:hanging="360"/>
      </w:pPr>
      <w:rPr>
        <w:rFonts w:ascii="Symbol" w:hAnsi="Symbol"/>
      </w:rPr>
    </w:lvl>
    <w:lvl w:ilvl="4" w:tplc="A37C38E2">
      <w:start w:val="1"/>
      <w:numFmt w:val="bullet"/>
      <w:lvlText w:val="o"/>
      <w:lvlJc w:val="left"/>
      <w:pPr>
        <w:ind w:left="3600" w:hanging="360"/>
      </w:pPr>
      <w:rPr>
        <w:rFonts w:ascii="Courier New" w:hAnsi="Courier New" w:cs="Courier New"/>
      </w:rPr>
    </w:lvl>
    <w:lvl w:ilvl="5" w:tplc="C0502E6E">
      <w:start w:val="1"/>
      <w:numFmt w:val="bullet"/>
      <w:lvlText w:val=""/>
      <w:lvlJc w:val="left"/>
      <w:pPr>
        <w:ind w:left="4320" w:hanging="360"/>
      </w:pPr>
      <w:rPr>
        <w:rFonts w:ascii="Wingdings" w:hAnsi="Wingdings"/>
      </w:rPr>
    </w:lvl>
    <w:lvl w:ilvl="6" w:tplc="9ED602A0">
      <w:start w:val="1"/>
      <w:numFmt w:val="bullet"/>
      <w:lvlText w:val=""/>
      <w:lvlJc w:val="left"/>
      <w:pPr>
        <w:ind w:left="5040" w:hanging="360"/>
      </w:pPr>
      <w:rPr>
        <w:rFonts w:ascii="Symbol" w:hAnsi="Symbol"/>
      </w:rPr>
    </w:lvl>
    <w:lvl w:ilvl="7" w:tplc="37225D24">
      <w:start w:val="1"/>
      <w:numFmt w:val="bullet"/>
      <w:lvlText w:val="o"/>
      <w:lvlJc w:val="left"/>
      <w:pPr>
        <w:ind w:left="5760" w:hanging="360"/>
      </w:pPr>
      <w:rPr>
        <w:rFonts w:ascii="Courier New" w:hAnsi="Courier New" w:cs="Courier New"/>
      </w:rPr>
    </w:lvl>
    <w:lvl w:ilvl="8" w:tplc="8864E412">
      <w:start w:val="1"/>
      <w:numFmt w:val="bullet"/>
      <w:lvlText w:val=""/>
      <w:lvlJc w:val="left"/>
      <w:pPr>
        <w:ind w:left="6480" w:hanging="360"/>
      </w:pPr>
      <w:rPr>
        <w:rFonts w:ascii="Wingdings" w:hAnsi="Wingdings"/>
      </w:rPr>
    </w:lvl>
  </w:abstractNum>
  <w:abstractNum w:abstractNumId="4" w15:restartNumberingAfterBreak="0">
    <w:nsid w:val="00000004"/>
    <w:multiLevelType w:val="hybridMultilevel"/>
    <w:tmpl w:val="6B529EB2"/>
    <w:lvl w:ilvl="0" w:tplc="92B845AA">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hybridMultilevel"/>
    <w:tmpl w:val="00000000"/>
    <w:lvl w:ilvl="0" w:tplc="25F21E2C">
      <w:start w:val="1"/>
      <w:numFmt w:val="bullet"/>
      <w:lvlText w:val=""/>
      <w:lvlJc w:val="left"/>
      <w:pPr>
        <w:ind w:left="540" w:hanging="360"/>
      </w:pPr>
      <w:rPr>
        <w:rFonts w:ascii="Wingdings" w:hAnsi="Wingdings"/>
        <w:color w:val="000000"/>
      </w:rPr>
    </w:lvl>
    <w:lvl w:ilvl="1" w:tplc="F4B8DD72">
      <w:start w:val="1"/>
      <w:numFmt w:val="bullet"/>
      <w:lvlText w:val="o"/>
      <w:lvlJc w:val="left"/>
      <w:pPr>
        <w:ind w:left="2388" w:hanging="360"/>
      </w:pPr>
      <w:rPr>
        <w:rFonts w:ascii="Courier New" w:hAnsi="Courier New" w:cs="Courier New"/>
      </w:rPr>
    </w:lvl>
    <w:lvl w:ilvl="2" w:tplc="EE7C97F0">
      <w:start w:val="1"/>
      <w:numFmt w:val="bullet"/>
      <w:lvlText w:val=""/>
      <w:lvlJc w:val="left"/>
      <w:pPr>
        <w:ind w:left="3108" w:hanging="360"/>
      </w:pPr>
      <w:rPr>
        <w:rFonts w:ascii="Wingdings" w:hAnsi="Wingdings"/>
      </w:rPr>
    </w:lvl>
    <w:lvl w:ilvl="3" w:tplc="5C92DA38">
      <w:start w:val="1"/>
      <w:numFmt w:val="bullet"/>
      <w:lvlText w:val=""/>
      <w:lvlJc w:val="left"/>
      <w:pPr>
        <w:ind w:left="3828" w:hanging="360"/>
      </w:pPr>
      <w:rPr>
        <w:rFonts w:ascii="Symbol" w:hAnsi="Symbol"/>
      </w:rPr>
    </w:lvl>
    <w:lvl w:ilvl="4" w:tplc="4874E6EE">
      <w:start w:val="1"/>
      <w:numFmt w:val="bullet"/>
      <w:lvlText w:val="o"/>
      <w:lvlJc w:val="left"/>
      <w:pPr>
        <w:ind w:left="4548" w:hanging="360"/>
      </w:pPr>
      <w:rPr>
        <w:rFonts w:ascii="Courier New" w:hAnsi="Courier New" w:cs="Courier New"/>
      </w:rPr>
    </w:lvl>
    <w:lvl w:ilvl="5" w:tplc="F646927E">
      <w:start w:val="1"/>
      <w:numFmt w:val="bullet"/>
      <w:lvlText w:val=""/>
      <w:lvlJc w:val="left"/>
      <w:pPr>
        <w:ind w:left="5268" w:hanging="360"/>
      </w:pPr>
      <w:rPr>
        <w:rFonts w:ascii="Wingdings" w:hAnsi="Wingdings"/>
      </w:rPr>
    </w:lvl>
    <w:lvl w:ilvl="6" w:tplc="874C0A80">
      <w:start w:val="1"/>
      <w:numFmt w:val="bullet"/>
      <w:lvlText w:val=""/>
      <w:lvlJc w:val="left"/>
      <w:pPr>
        <w:ind w:left="5988" w:hanging="360"/>
      </w:pPr>
      <w:rPr>
        <w:rFonts w:ascii="Symbol" w:hAnsi="Symbol"/>
      </w:rPr>
    </w:lvl>
    <w:lvl w:ilvl="7" w:tplc="4F9EEB0E">
      <w:start w:val="1"/>
      <w:numFmt w:val="bullet"/>
      <w:lvlText w:val="o"/>
      <w:lvlJc w:val="left"/>
      <w:pPr>
        <w:ind w:left="6708" w:hanging="360"/>
      </w:pPr>
      <w:rPr>
        <w:rFonts w:ascii="Courier New" w:hAnsi="Courier New" w:cs="Courier New"/>
      </w:rPr>
    </w:lvl>
    <w:lvl w:ilvl="8" w:tplc="38EC3262">
      <w:start w:val="1"/>
      <w:numFmt w:val="bullet"/>
      <w:lvlText w:val=""/>
      <w:lvlJc w:val="left"/>
      <w:pPr>
        <w:ind w:left="7428" w:hanging="360"/>
      </w:pPr>
      <w:rPr>
        <w:rFonts w:ascii="Wingdings" w:hAnsi="Wingdings"/>
      </w:rPr>
    </w:lvl>
  </w:abstractNum>
  <w:abstractNum w:abstractNumId="6" w15:restartNumberingAfterBreak="0">
    <w:nsid w:val="00000006"/>
    <w:multiLevelType w:val="hybridMultilevel"/>
    <w:tmpl w:val="937A2794"/>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00000007"/>
    <w:multiLevelType w:val="hybridMultilevel"/>
    <w:tmpl w:val="793453B2"/>
    <w:lvl w:ilvl="0" w:tplc="38CAF752">
      <w:start w:val="1"/>
      <w:numFmt w:val="bullet"/>
      <w:lvlText w:val=""/>
      <w:lvlJc w:val="left"/>
      <w:pPr>
        <w:ind w:left="810" w:hanging="360"/>
      </w:pPr>
      <w:rPr>
        <w:rFonts w:ascii="Wingdings" w:hAnsi="Wingdings"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8"/>
    <w:multiLevelType w:val="hybridMultilevel"/>
    <w:tmpl w:val="A328E486"/>
    <w:lvl w:ilvl="0" w:tplc="816CA94E">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9"/>
    <w:multiLevelType w:val="hybridMultilevel"/>
    <w:tmpl w:val="98F68F86"/>
    <w:lvl w:ilvl="0" w:tplc="7048F00C">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A"/>
    <w:multiLevelType w:val="hybridMultilevel"/>
    <w:tmpl w:val="FE965E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B"/>
    <w:multiLevelType w:val="hybridMultilevel"/>
    <w:tmpl w:val="00000000"/>
    <w:lvl w:ilvl="0" w:tplc="C86EC85A">
      <w:start w:val="1"/>
      <w:numFmt w:val="bullet"/>
      <w:lvlText w:val=""/>
      <w:lvlJc w:val="left"/>
      <w:pPr>
        <w:ind w:left="720" w:hanging="360"/>
      </w:pPr>
      <w:rPr>
        <w:rFonts w:ascii="Symbol" w:hAnsi="Symbol"/>
      </w:rPr>
    </w:lvl>
    <w:lvl w:ilvl="1" w:tplc="C2827A42">
      <w:start w:val="1"/>
      <w:numFmt w:val="bullet"/>
      <w:lvlText w:val="o"/>
      <w:lvlJc w:val="left"/>
      <w:pPr>
        <w:ind w:left="1440" w:hanging="360"/>
      </w:pPr>
      <w:rPr>
        <w:rFonts w:ascii="Courier New" w:hAnsi="Courier New" w:cs="Courier New"/>
      </w:rPr>
    </w:lvl>
    <w:lvl w:ilvl="2" w:tplc="B8BEFCB0">
      <w:start w:val="1"/>
      <w:numFmt w:val="bullet"/>
      <w:lvlText w:val=""/>
      <w:lvlJc w:val="left"/>
      <w:pPr>
        <w:ind w:left="2160" w:hanging="360"/>
      </w:pPr>
      <w:rPr>
        <w:rFonts w:ascii="Wingdings" w:hAnsi="Wingdings"/>
      </w:rPr>
    </w:lvl>
    <w:lvl w:ilvl="3" w:tplc="83F0FE70">
      <w:start w:val="1"/>
      <w:numFmt w:val="bullet"/>
      <w:lvlText w:val=""/>
      <w:lvlJc w:val="left"/>
      <w:pPr>
        <w:ind w:left="2880" w:hanging="360"/>
      </w:pPr>
      <w:rPr>
        <w:rFonts w:ascii="Symbol" w:hAnsi="Symbol"/>
      </w:rPr>
    </w:lvl>
    <w:lvl w:ilvl="4" w:tplc="99C46CE6">
      <w:start w:val="1"/>
      <w:numFmt w:val="bullet"/>
      <w:lvlText w:val="o"/>
      <w:lvlJc w:val="left"/>
      <w:pPr>
        <w:ind w:left="3600" w:hanging="360"/>
      </w:pPr>
      <w:rPr>
        <w:rFonts w:ascii="Courier New" w:hAnsi="Courier New" w:cs="Courier New"/>
      </w:rPr>
    </w:lvl>
    <w:lvl w:ilvl="5" w:tplc="2A008DAE">
      <w:start w:val="1"/>
      <w:numFmt w:val="bullet"/>
      <w:lvlText w:val=""/>
      <w:lvlJc w:val="left"/>
      <w:pPr>
        <w:ind w:left="4320" w:hanging="360"/>
      </w:pPr>
      <w:rPr>
        <w:rFonts w:ascii="Wingdings" w:hAnsi="Wingdings"/>
      </w:rPr>
    </w:lvl>
    <w:lvl w:ilvl="6" w:tplc="CB922410">
      <w:start w:val="1"/>
      <w:numFmt w:val="bullet"/>
      <w:lvlText w:val=""/>
      <w:lvlJc w:val="left"/>
      <w:pPr>
        <w:ind w:left="5040" w:hanging="360"/>
      </w:pPr>
      <w:rPr>
        <w:rFonts w:ascii="Symbol" w:hAnsi="Symbol"/>
      </w:rPr>
    </w:lvl>
    <w:lvl w:ilvl="7" w:tplc="028638BC">
      <w:start w:val="1"/>
      <w:numFmt w:val="bullet"/>
      <w:lvlText w:val="o"/>
      <w:lvlJc w:val="left"/>
      <w:pPr>
        <w:ind w:left="5760" w:hanging="360"/>
      </w:pPr>
      <w:rPr>
        <w:rFonts w:ascii="Courier New" w:hAnsi="Courier New" w:cs="Courier New"/>
      </w:rPr>
    </w:lvl>
    <w:lvl w:ilvl="8" w:tplc="D8AAB2F2">
      <w:start w:val="1"/>
      <w:numFmt w:val="bullet"/>
      <w:lvlText w:val=""/>
      <w:lvlJc w:val="left"/>
      <w:pPr>
        <w:ind w:left="6480" w:hanging="360"/>
      </w:pPr>
      <w:rPr>
        <w:rFonts w:ascii="Wingdings" w:hAnsi="Wingdings"/>
      </w:rPr>
    </w:lvl>
  </w:abstractNum>
  <w:abstractNum w:abstractNumId="12" w15:restartNumberingAfterBreak="0">
    <w:nsid w:val="0000000C"/>
    <w:multiLevelType w:val="hybridMultilevel"/>
    <w:tmpl w:val="2F16BE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0D"/>
    <w:multiLevelType w:val="hybridMultilevel"/>
    <w:tmpl w:val="DDB02668"/>
    <w:lvl w:ilvl="0" w:tplc="8D825686">
      <w:start w:val="1"/>
      <w:numFmt w:val="bullet"/>
      <w:lvlText w:val=""/>
      <w:lvlJc w:val="left"/>
      <w:pPr>
        <w:ind w:left="540" w:hanging="360"/>
      </w:pPr>
      <w:rPr>
        <w:rFonts w:ascii="Wingdings" w:hAnsi="Wingdings"/>
        <w:sz w:val="22"/>
      </w:rPr>
    </w:lvl>
    <w:lvl w:ilvl="1" w:tplc="B8FACF4A">
      <w:start w:val="1"/>
      <w:numFmt w:val="bullet"/>
      <w:lvlText w:val="o"/>
      <w:lvlJc w:val="left"/>
      <w:pPr>
        <w:ind w:left="1620" w:hanging="360"/>
      </w:pPr>
      <w:rPr>
        <w:rFonts w:ascii="Courier New" w:hAnsi="Courier New" w:cs="Courier New"/>
      </w:rPr>
    </w:lvl>
    <w:lvl w:ilvl="2" w:tplc="FE8A9E92">
      <w:start w:val="1"/>
      <w:numFmt w:val="bullet"/>
      <w:lvlText w:val=""/>
      <w:lvlJc w:val="left"/>
      <w:pPr>
        <w:ind w:left="2340" w:hanging="360"/>
      </w:pPr>
      <w:rPr>
        <w:rFonts w:ascii="Wingdings" w:hAnsi="Wingdings"/>
      </w:rPr>
    </w:lvl>
    <w:lvl w:ilvl="3" w:tplc="B49406C2">
      <w:start w:val="1"/>
      <w:numFmt w:val="bullet"/>
      <w:lvlText w:val=""/>
      <w:lvlJc w:val="left"/>
      <w:pPr>
        <w:ind w:left="3060" w:hanging="360"/>
      </w:pPr>
      <w:rPr>
        <w:rFonts w:ascii="Symbol" w:hAnsi="Symbol"/>
      </w:rPr>
    </w:lvl>
    <w:lvl w:ilvl="4" w:tplc="8C761F94">
      <w:start w:val="1"/>
      <w:numFmt w:val="bullet"/>
      <w:lvlText w:val="o"/>
      <w:lvlJc w:val="left"/>
      <w:pPr>
        <w:ind w:left="3780" w:hanging="360"/>
      </w:pPr>
      <w:rPr>
        <w:rFonts w:ascii="Courier New" w:hAnsi="Courier New" w:cs="Courier New"/>
      </w:rPr>
    </w:lvl>
    <w:lvl w:ilvl="5" w:tplc="CB0C176E">
      <w:start w:val="1"/>
      <w:numFmt w:val="bullet"/>
      <w:lvlText w:val=""/>
      <w:lvlJc w:val="left"/>
      <w:pPr>
        <w:ind w:left="4500" w:hanging="360"/>
      </w:pPr>
      <w:rPr>
        <w:rFonts w:ascii="Wingdings" w:hAnsi="Wingdings"/>
      </w:rPr>
    </w:lvl>
    <w:lvl w:ilvl="6" w:tplc="4DDA34A8">
      <w:start w:val="1"/>
      <w:numFmt w:val="bullet"/>
      <w:lvlText w:val=""/>
      <w:lvlJc w:val="left"/>
      <w:pPr>
        <w:ind w:left="5220" w:hanging="360"/>
      </w:pPr>
      <w:rPr>
        <w:rFonts w:ascii="Symbol" w:hAnsi="Symbol"/>
      </w:rPr>
    </w:lvl>
    <w:lvl w:ilvl="7" w:tplc="8C40E858">
      <w:start w:val="1"/>
      <w:numFmt w:val="bullet"/>
      <w:lvlText w:val="o"/>
      <w:lvlJc w:val="left"/>
      <w:pPr>
        <w:ind w:left="5940" w:hanging="360"/>
      </w:pPr>
      <w:rPr>
        <w:rFonts w:ascii="Courier New" w:hAnsi="Courier New" w:cs="Courier New"/>
      </w:rPr>
    </w:lvl>
    <w:lvl w:ilvl="8" w:tplc="FFC840F4">
      <w:start w:val="1"/>
      <w:numFmt w:val="bullet"/>
      <w:lvlText w:val=""/>
      <w:lvlJc w:val="left"/>
      <w:pPr>
        <w:ind w:left="6660" w:hanging="360"/>
      </w:pPr>
      <w:rPr>
        <w:rFonts w:ascii="Wingdings" w:hAnsi="Wingdings"/>
      </w:rPr>
    </w:lvl>
  </w:abstractNum>
  <w:abstractNum w:abstractNumId="14" w15:restartNumberingAfterBreak="0">
    <w:nsid w:val="0000000E"/>
    <w:multiLevelType w:val="hybridMultilevel"/>
    <w:tmpl w:val="F79E0A62"/>
    <w:lvl w:ilvl="0" w:tplc="04090001">
      <w:start w:val="1"/>
      <w:numFmt w:val="bullet"/>
      <w:lvlText w:val=""/>
      <w:lvlJc w:val="left"/>
      <w:pPr>
        <w:tabs>
          <w:tab w:val="left" w:pos="720"/>
        </w:tabs>
        <w:ind w:left="720" w:hanging="360"/>
      </w:pPr>
      <w:rPr>
        <w:rFonts w:ascii="Symbol" w:hAnsi="Symbol" w:hint="default"/>
      </w:rPr>
    </w:lvl>
    <w:lvl w:ilvl="1" w:tplc="0F52433E">
      <w:start w:val="1"/>
      <w:numFmt w:val="bullet"/>
      <w:lvlText w:val=""/>
      <w:lvlJc w:val="left"/>
      <w:pPr>
        <w:tabs>
          <w:tab w:val="left" w:pos="1440"/>
        </w:tabs>
        <w:ind w:left="1440" w:hanging="360"/>
      </w:pPr>
      <w:rPr>
        <w:rFonts w:ascii="Symbol" w:hAnsi="Symbol" w:hint="default"/>
        <w:color w:val="auto"/>
        <w:sz w:val="24"/>
        <w:szCs w:val="24"/>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5" w15:restartNumberingAfterBreak="0">
    <w:nsid w:val="0000000F"/>
    <w:multiLevelType w:val="hybridMultilevel"/>
    <w:tmpl w:val="8BA4AE94"/>
    <w:lvl w:ilvl="0" w:tplc="73BECE1C">
      <w:start w:val="1"/>
      <w:numFmt w:val="bullet"/>
      <w:lvlText w:val=""/>
      <w:lvlJc w:val="left"/>
      <w:pPr>
        <w:ind w:left="360" w:hanging="360"/>
      </w:pPr>
      <w:rPr>
        <w:rFonts w:ascii="Wingdings" w:hAnsi="Wingdings"/>
        <w:sz w:val="20"/>
      </w:rPr>
    </w:lvl>
    <w:lvl w:ilvl="1" w:tplc="BC1AD0DE">
      <w:start w:val="1"/>
      <w:numFmt w:val="bullet"/>
      <w:lvlText w:val="o"/>
      <w:lvlJc w:val="left"/>
      <w:pPr>
        <w:ind w:left="1080" w:hanging="360"/>
      </w:pPr>
      <w:rPr>
        <w:rFonts w:ascii="Courier New" w:hAnsi="Courier New" w:cs="Courier New"/>
      </w:rPr>
    </w:lvl>
    <w:lvl w:ilvl="2" w:tplc="9014CFD4">
      <w:start w:val="1"/>
      <w:numFmt w:val="bullet"/>
      <w:lvlText w:val=""/>
      <w:lvlJc w:val="left"/>
      <w:pPr>
        <w:ind w:left="1800" w:hanging="360"/>
      </w:pPr>
      <w:rPr>
        <w:rFonts w:ascii="Wingdings" w:hAnsi="Wingdings"/>
      </w:rPr>
    </w:lvl>
    <w:lvl w:ilvl="3" w:tplc="8C38D8FC">
      <w:start w:val="1"/>
      <w:numFmt w:val="bullet"/>
      <w:lvlText w:val=""/>
      <w:lvlJc w:val="left"/>
      <w:pPr>
        <w:ind w:left="2520" w:hanging="360"/>
      </w:pPr>
      <w:rPr>
        <w:rFonts w:ascii="Symbol" w:hAnsi="Symbol"/>
      </w:rPr>
    </w:lvl>
    <w:lvl w:ilvl="4" w:tplc="F0CC8046">
      <w:start w:val="1"/>
      <w:numFmt w:val="bullet"/>
      <w:lvlText w:val="o"/>
      <w:lvlJc w:val="left"/>
      <w:pPr>
        <w:ind w:left="3240" w:hanging="360"/>
      </w:pPr>
      <w:rPr>
        <w:rFonts w:ascii="Courier New" w:hAnsi="Courier New" w:cs="Courier New"/>
      </w:rPr>
    </w:lvl>
    <w:lvl w:ilvl="5" w:tplc="61DA757E">
      <w:start w:val="1"/>
      <w:numFmt w:val="bullet"/>
      <w:lvlText w:val=""/>
      <w:lvlJc w:val="left"/>
      <w:pPr>
        <w:ind w:left="3960" w:hanging="360"/>
      </w:pPr>
      <w:rPr>
        <w:rFonts w:ascii="Wingdings" w:hAnsi="Wingdings"/>
      </w:rPr>
    </w:lvl>
    <w:lvl w:ilvl="6" w:tplc="F6DAA242">
      <w:start w:val="1"/>
      <w:numFmt w:val="bullet"/>
      <w:lvlText w:val=""/>
      <w:lvlJc w:val="left"/>
      <w:pPr>
        <w:ind w:left="4680" w:hanging="360"/>
      </w:pPr>
      <w:rPr>
        <w:rFonts w:ascii="Symbol" w:hAnsi="Symbol"/>
      </w:rPr>
    </w:lvl>
    <w:lvl w:ilvl="7" w:tplc="4B7417A8">
      <w:start w:val="1"/>
      <w:numFmt w:val="bullet"/>
      <w:lvlText w:val="o"/>
      <w:lvlJc w:val="left"/>
      <w:pPr>
        <w:ind w:left="5400" w:hanging="360"/>
      </w:pPr>
      <w:rPr>
        <w:rFonts w:ascii="Courier New" w:hAnsi="Courier New" w:cs="Courier New"/>
      </w:rPr>
    </w:lvl>
    <w:lvl w:ilvl="8" w:tplc="C8448F90">
      <w:start w:val="1"/>
      <w:numFmt w:val="bullet"/>
      <w:lvlText w:val=""/>
      <w:lvlJc w:val="left"/>
      <w:pPr>
        <w:ind w:left="6120" w:hanging="360"/>
      </w:pPr>
      <w:rPr>
        <w:rFonts w:ascii="Wingdings" w:hAnsi="Wingdings"/>
      </w:rPr>
    </w:lvl>
  </w:abstractNum>
  <w:abstractNum w:abstractNumId="16" w15:restartNumberingAfterBreak="0">
    <w:nsid w:val="00000010"/>
    <w:multiLevelType w:val="hybridMultilevel"/>
    <w:tmpl w:val="10305C9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00000011"/>
    <w:multiLevelType w:val="hybridMultilevel"/>
    <w:tmpl w:val="00000000"/>
    <w:lvl w:ilvl="0" w:tplc="3D240B86">
      <w:start w:val="1"/>
      <w:numFmt w:val="bullet"/>
      <w:lvlText w:val=""/>
      <w:lvlJc w:val="left"/>
      <w:pPr>
        <w:ind w:left="720" w:hanging="360"/>
      </w:pPr>
      <w:rPr>
        <w:rFonts w:ascii="Wingdings" w:hAnsi="Wingdings"/>
      </w:rPr>
    </w:lvl>
    <w:lvl w:ilvl="1" w:tplc="532C10E2">
      <w:start w:val="1"/>
      <w:numFmt w:val="bullet"/>
      <w:lvlText w:val="o"/>
      <w:lvlJc w:val="left"/>
      <w:pPr>
        <w:ind w:left="1440" w:hanging="360"/>
      </w:pPr>
      <w:rPr>
        <w:rFonts w:ascii="Courier New" w:hAnsi="Courier New" w:cs="Courier New"/>
      </w:rPr>
    </w:lvl>
    <w:lvl w:ilvl="2" w:tplc="1B24A672">
      <w:start w:val="1"/>
      <w:numFmt w:val="bullet"/>
      <w:lvlText w:val=""/>
      <w:lvlJc w:val="left"/>
      <w:pPr>
        <w:ind w:left="2160" w:hanging="360"/>
      </w:pPr>
      <w:rPr>
        <w:rFonts w:ascii="Wingdings" w:hAnsi="Wingdings"/>
      </w:rPr>
    </w:lvl>
    <w:lvl w:ilvl="3" w:tplc="F4447D60">
      <w:start w:val="1"/>
      <w:numFmt w:val="bullet"/>
      <w:lvlText w:val=""/>
      <w:lvlJc w:val="left"/>
      <w:pPr>
        <w:ind w:left="2880" w:hanging="360"/>
      </w:pPr>
      <w:rPr>
        <w:rFonts w:ascii="Symbol" w:hAnsi="Symbol"/>
      </w:rPr>
    </w:lvl>
    <w:lvl w:ilvl="4" w:tplc="3B6E4F0A">
      <w:start w:val="1"/>
      <w:numFmt w:val="bullet"/>
      <w:lvlText w:val="o"/>
      <w:lvlJc w:val="left"/>
      <w:pPr>
        <w:ind w:left="3600" w:hanging="360"/>
      </w:pPr>
      <w:rPr>
        <w:rFonts w:ascii="Courier New" w:hAnsi="Courier New" w:cs="Courier New"/>
      </w:rPr>
    </w:lvl>
    <w:lvl w:ilvl="5" w:tplc="BDCE24DE">
      <w:start w:val="1"/>
      <w:numFmt w:val="bullet"/>
      <w:lvlText w:val=""/>
      <w:lvlJc w:val="left"/>
      <w:pPr>
        <w:ind w:left="4320" w:hanging="360"/>
      </w:pPr>
      <w:rPr>
        <w:rFonts w:ascii="Wingdings" w:hAnsi="Wingdings"/>
      </w:rPr>
    </w:lvl>
    <w:lvl w:ilvl="6" w:tplc="9CE46790">
      <w:start w:val="1"/>
      <w:numFmt w:val="bullet"/>
      <w:lvlText w:val=""/>
      <w:lvlJc w:val="left"/>
      <w:pPr>
        <w:ind w:left="5040" w:hanging="360"/>
      </w:pPr>
      <w:rPr>
        <w:rFonts w:ascii="Symbol" w:hAnsi="Symbol"/>
      </w:rPr>
    </w:lvl>
    <w:lvl w:ilvl="7" w:tplc="5D7E328A">
      <w:start w:val="1"/>
      <w:numFmt w:val="bullet"/>
      <w:lvlText w:val="o"/>
      <w:lvlJc w:val="left"/>
      <w:pPr>
        <w:ind w:left="5760" w:hanging="360"/>
      </w:pPr>
      <w:rPr>
        <w:rFonts w:ascii="Courier New" w:hAnsi="Courier New" w:cs="Courier New"/>
      </w:rPr>
    </w:lvl>
    <w:lvl w:ilvl="8" w:tplc="67F822AA">
      <w:start w:val="1"/>
      <w:numFmt w:val="bullet"/>
      <w:lvlText w:val=""/>
      <w:lvlJc w:val="left"/>
      <w:pPr>
        <w:ind w:left="6480" w:hanging="360"/>
      </w:pPr>
      <w:rPr>
        <w:rFonts w:ascii="Wingdings" w:hAnsi="Wingdings"/>
      </w:rPr>
    </w:lvl>
  </w:abstractNum>
  <w:abstractNum w:abstractNumId="18" w15:restartNumberingAfterBreak="0">
    <w:nsid w:val="00000012"/>
    <w:multiLevelType w:val="hybridMultilevel"/>
    <w:tmpl w:val="00000000"/>
    <w:lvl w:ilvl="0" w:tplc="A60C9B04">
      <w:start w:val="1"/>
      <w:numFmt w:val="bullet"/>
      <w:lvlText w:val=""/>
      <w:lvlJc w:val="left"/>
      <w:pPr>
        <w:ind w:left="720" w:hanging="360"/>
      </w:pPr>
      <w:rPr>
        <w:rFonts w:ascii="Wingdings" w:hAnsi="Wingdings"/>
        <w:sz w:val="28"/>
        <w:szCs w:val="28"/>
      </w:rPr>
    </w:lvl>
    <w:lvl w:ilvl="1" w:tplc="7FB0F2EA">
      <w:start w:val="1"/>
      <w:numFmt w:val="bullet"/>
      <w:lvlText w:val="o"/>
      <w:lvlJc w:val="left"/>
      <w:pPr>
        <w:ind w:left="1440" w:hanging="360"/>
      </w:pPr>
      <w:rPr>
        <w:rFonts w:ascii="Courier New" w:hAnsi="Courier New" w:cs="Courier New"/>
      </w:rPr>
    </w:lvl>
    <w:lvl w:ilvl="2" w:tplc="884406B8">
      <w:start w:val="1"/>
      <w:numFmt w:val="bullet"/>
      <w:lvlText w:val=""/>
      <w:lvlJc w:val="left"/>
      <w:pPr>
        <w:ind w:left="2160" w:hanging="360"/>
      </w:pPr>
      <w:rPr>
        <w:rFonts w:ascii="Wingdings" w:hAnsi="Wingdings"/>
      </w:rPr>
    </w:lvl>
    <w:lvl w:ilvl="3" w:tplc="45AC521E">
      <w:start w:val="1"/>
      <w:numFmt w:val="bullet"/>
      <w:lvlText w:val=""/>
      <w:lvlJc w:val="left"/>
      <w:pPr>
        <w:ind w:left="2880" w:hanging="360"/>
      </w:pPr>
      <w:rPr>
        <w:rFonts w:ascii="Symbol" w:hAnsi="Symbol"/>
      </w:rPr>
    </w:lvl>
    <w:lvl w:ilvl="4" w:tplc="BF8AB8C6">
      <w:start w:val="1"/>
      <w:numFmt w:val="bullet"/>
      <w:lvlText w:val="o"/>
      <w:lvlJc w:val="left"/>
      <w:pPr>
        <w:ind w:left="3600" w:hanging="360"/>
      </w:pPr>
      <w:rPr>
        <w:rFonts w:ascii="Courier New" w:hAnsi="Courier New" w:cs="Courier New"/>
      </w:rPr>
    </w:lvl>
    <w:lvl w:ilvl="5" w:tplc="05B4286E">
      <w:start w:val="1"/>
      <w:numFmt w:val="bullet"/>
      <w:lvlText w:val=""/>
      <w:lvlJc w:val="left"/>
      <w:pPr>
        <w:ind w:left="4320" w:hanging="360"/>
      </w:pPr>
      <w:rPr>
        <w:rFonts w:ascii="Wingdings" w:hAnsi="Wingdings"/>
      </w:rPr>
    </w:lvl>
    <w:lvl w:ilvl="6" w:tplc="7B2CD23E">
      <w:start w:val="1"/>
      <w:numFmt w:val="bullet"/>
      <w:lvlText w:val=""/>
      <w:lvlJc w:val="left"/>
      <w:pPr>
        <w:ind w:left="5040" w:hanging="360"/>
      </w:pPr>
      <w:rPr>
        <w:rFonts w:ascii="Symbol" w:hAnsi="Symbol"/>
      </w:rPr>
    </w:lvl>
    <w:lvl w:ilvl="7" w:tplc="27FEADDC">
      <w:start w:val="1"/>
      <w:numFmt w:val="bullet"/>
      <w:lvlText w:val="o"/>
      <w:lvlJc w:val="left"/>
      <w:pPr>
        <w:ind w:left="5760" w:hanging="360"/>
      </w:pPr>
      <w:rPr>
        <w:rFonts w:ascii="Courier New" w:hAnsi="Courier New" w:cs="Courier New"/>
      </w:rPr>
    </w:lvl>
    <w:lvl w:ilvl="8" w:tplc="843A4F70">
      <w:start w:val="1"/>
      <w:numFmt w:val="bullet"/>
      <w:lvlText w:val=""/>
      <w:lvlJc w:val="left"/>
      <w:pPr>
        <w:ind w:left="6480" w:hanging="360"/>
      </w:pPr>
      <w:rPr>
        <w:rFonts w:ascii="Wingdings" w:hAnsi="Wingdings"/>
      </w:rPr>
    </w:lvl>
  </w:abstractNum>
  <w:abstractNum w:abstractNumId="19" w15:restartNumberingAfterBreak="0">
    <w:nsid w:val="00000013"/>
    <w:multiLevelType w:val="hybridMultilevel"/>
    <w:tmpl w:val="EC7AC5FA"/>
    <w:lvl w:ilvl="0" w:tplc="C5BAF1BC">
      <w:start w:val="1"/>
      <w:numFmt w:val="bullet"/>
      <w:lvlText w:val=""/>
      <w:lvlJc w:val="left"/>
      <w:pPr>
        <w:ind w:left="36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0000014"/>
    <w:multiLevelType w:val="hybridMultilevel"/>
    <w:tmpl w:val="00000000"/>
    <w:lvl w:ilvl="0" w:tplc="ED8A5E5C">
      <w:start w:val="1"/>
      <w:numFmt w:val="bullet"/>
      <w:lvlText w:val=""/>
      <w:lvlJc w:val="left"/>
      <w:pPr>
        <w:ind w:left="720" w:hanging="360"/>
      </w:pPr>
      <w:rPr>
        <w:rFonts w:ascii="Wingdings" w:hAnsi="Wingdings"/>
      </w:rPr>
    </w:lvl>
    <w:lvl w:ilvl="1" w:tplc="5CACC29A">
      <w:start w:val="1"/>
      <w:numFmt w:val="bullet"/>
      <w:lvlText w:val="o"/>
      <w:lvlJc w:val="left"/>
      <w:pPr>
        <w:ind w:left="1440" w:hanging="360"/>
      </w:pPr>
      <w:rPr>
        <w:rFonts w:ascii="Courier New" w:hAnsi="Courier New" w:cs="Courier New"/>
      </w:rPr>
    </w:lvl>
    <w:lvl w:ilvl="2" w:tplc="26C6DDF8">
      <w:start w:val="1"/>
      <w:numFmt w:val="bullet"/>
      <w:lvlText w:val=""/>
      <w:lvlJc w:val="left"/>
      <w:pPr>
        <w:ind w:left="2160" w:hanging="360"/>
      </w:pPr>
      <w:rPr>
        <w:rFonts w:ascii="Wingdings" w:hAnsi="Wingdings"/>
      </w:rPr>
    </w:lvl>
    <w:lvl w:ilvl="3" w:tplc="16A4D4FA">
      <w:start w:val="1"/>
      <w:numFmt w:val="bullet"/>
      <w:lvlText w:val=""/>
      <w:lvlJc w:val="left"/>
      <w:pPr>
        <w:ind w:left="2880" w:hanging="360"/>
      </w:pPr>
      <w:rPr>
        <w:rFonts w:ascii="Symbol" w:hAnsi="Symbol"/>
      </w:rPr>
    </w:lvl>
    <w:lvl w:ilvl="4" w:tplc="F1CA55EE">
      <w:start w:val="1"/>
      <w:numFmt w:val="bullet"/>
      <w:lvlText w:val="o"/>
      <w:lvlJc w:val="left"/>
      <w:pPr>
        <w:ind w:left="3600" w:hanging="360"/>
      </w:pPr>
      <w:rPr>
        <w:rFonts w:ascii="Courier New" w:hAnsi="Courier New" w:cs="Courier New"/>
      </w:rPr>
    </w:lvl>
    <w:lvl w:ilvl="5" w:tplc="129E808A">
      <w:start w:val="1"/>
      <w:numFmt w:val="bullet"/>
      <w:lvlText w:val=""/>
      <w:lvlJc w:val="left"/>
      <w:pPr>
        <w:ind w:left="4320" w:hanging="360"/>
      </w:pPr>
      <w:rPr>
        <w:rFonts w:ascii="Wingdings" w:hAnsi="Wingdings"/>
      </w:rPr>
    </w:lvl>
    <w:lvl w:ilvl="6" w:tplc="9C784EA2">
      <w:start w:val="1"/>
      <w:numFmt w:val="bullet"/>
      <w:lvlText w:val=""/>
      <w:lvlJc w:val="left"/>
      <w:pPr>
        <w:ind w:left="5040" w:hanging="360"/>
      </w:pPr>
      <w:rPr>
        <w:rFonts w:ascii="Symbol" w:hAnsi="Symbol"/>
      </w:rPr>
    </w:lvl>
    <w:lvl w:ilvl="7" w:tplc="14C63AA8">
      <w:start w:val="1"/>
      <w:numFmt w:val="bullet"/>
      <w:lvlText w:val="o"/>
      <w:lvlJc w:val="left"/>
      <w:pPr>
        <w:ind w:left="5760" w:hanging="360"/>
      </w:pPr>
      <w:rPr>
        <w:rFonts w:ascii="Courier New" w:hAnsi="Courier New" w:cs="Courier New"/>
      </w:rPr>
    </w:lvl>
    <w:lvl w:ilvl="8" w:tplc="B9464E5A">
      <w:start w:val="1"/>
      <w:numFmt w:val="bullet"/>
      <w:lvlText w:val=""/>
      <w:lvlJc w:val="left"/>
      <w:pPr>
        <w:ind w:left="6480" w:hanging="360"/>
      </w:pPr>
      <w:rPr>
        <w:rFonts w:ascii="Wingdings" w:hAnsi="Wingdings"/>
      </w:rPr>
    </w:lvl>
  </w:abstractNum>
  <w:abstractNum w:abstractNumId="21" w15:restartNumberingAfterBreak="0">
    <w:nsid w:val="00000015"/>
    <w:multiLevelType w:val="hybridMultilevel"/>
    <w:tmpl w:val="CD42EDA6"/>
    <w:lvl w:ilvl="0" w:tplc="CF581706">
      <w:start w:val="1"/>
      <w:numFmt w:val="bullet"/>
      <w:lvlText w:val=""/>
      <w:lvlJc w:val="left"/>
      <w:pPr>
        <w:ind w:left="360" w:hanging="360"/>
      </w:pPr>
      <w:rPr>
        <w:rFonts w:ascii="Wingdings" w:hAnsi="Wingdings"/>
        <w:sz w:val="28"/>
        <w:szCs w:val="28"/>
      </w:rPr>
    </w:lvl>
    <w:lvl w:ilvl="1" w:tplc="C212DA3A">
      <w:start w:val="1"/>
      <w:numFmt w:val="bullet"/>
      <w:lvlText w:val="o"/>
      <w:lvlJc w:val="left"/>
      <w:pPr>
        <w:ind w:left="1080" w:hanging="360"/>
      </w:pPr>
      <w:rPr>
        <w:rFonts w:ascii="Courier New" w:hAnsi="Courier New" w:cs="Courier New"/>
      </w:rPr>
    </w:lvl>
    <w:lvl w:ilvl="2" w:tplc="76BA1FA0">
      <w:start w:val="1"/>
      <w:numFmt w:val="bullet"/>
      <w:lvlText w:val=""/>
      <w:lvlJc w:val="left"/>
      <w:pPr>
        <w:ind w:left="1800" w:hanging="360"/>
      </w:pPr>
      <w:rPr>
        <w:rFonts w:ascii="Wingdings" w:hAnsi="Wingdings"/>
      </w:rPr>
    </w:lvl>
    <w:lvl w:ilvl="3" w:tplc="B2EEE8EC">
      <w:start w:val="1"/>
      <w:numFmt w:val="bullet"/>
      <w:lvlText w:val=""/>
      <w:lvlJc w:val="left"/>
      <w:pPr>
        <w:ind w:left="2520" w:hanging="360"/>
      </w:pPr>
      <w:rPr>
        <w:rFonts w:ascii="Symbol" w:hAnsi="Symbol"/>
      </w:rPr>
    </w:lvl>
    <w:lvl w:ilvl="4" w:tplc="69B4A8E0">
      <w:start w:val="1"/>
      <w:numFmt w:val="bullet"/>
      <w:lvlText w:val="o"/>
      <w:lvlJc w:val="left"/>
      <w:pPr>
        <w:ind w:left="3240" w:hanging="360"/>
      </w:pPr>
      <w:rPr>
        <w:rFonts w:ascii="Courier New" w:hAnsi="Courier New" w:cs="Courier New"/>
      </w:rPr>
    </w:lvl>
    <w:lvl w:ilvl="5" w:tplc="2EA618DA">
      <w:start w:val="1"/>
      <w:numFmt w:val="bullet"/>
      <w:lvlText w:val=""/>
      <w:lvlJc w:val="left"/>
      <w:pPr>
        <w:ind w:left="3960" w:hanging="360"/>
      </w:pPr>
      <w:rPr>
        <w:rFonts w:ascii="Wingdings" w:hAnsi="Wingdings"/>
      </w:rPr>
    </w:lvl>
    <w:lvl w:ilvl="6" w:tplc="BB4CC100">
      <w:start w:val="1"/>
      <w:numFmt w:val="bullet"/>
      <w:lvlText w:val=""/>
      <w:lvlJc w:val="left"/>
      <w:pPr>
        <w:ind w:left="4680" w:hanging="360"/>
      </w:pPr>
      <w:rPr>
        <w:rFonts w:ascii="Symbol" w:hAnsi="Symbol"/>
      </w:rPr>
    </w:lvl>
    <w:lvl w:ilvl="7" w:tplc="AE627C9A">
      <w:start w:val="1"/>
      <w:numFmt w:val="bullet"/>
      <w:lvlText w:val="o"/>
      <w:lvlJc w:val="left"/>
      <w:pPr>
        <w:ind w:left="5400" w:hanging="360"/>
      </w:pPr>
      <w:rPr>
        <w:rFonts w:ascii="Courier New" w:hAnsi="Courier New" w:cs="Courier New"/>
      </w:rPr>
    </w:lvl>
    <w:lvl w:ilvl="8" w:tplc="A4F61FBC">
      <w:start w:val="1"/>
      <w:numFmt w:val="bullet"/>
      <w:lvlText w:val=""/>
      <w:lvlJc w:val="left"/>
      <w:pPr>
        <w:ind w:left="6120" w:hanging="360"/>
      </w:pPr>
      <w:rPr>
        <w:rFonts w:ascii="Wingdings" w:hAnsi="Wingdings"/>
      </w:rPr>
    </w:lvl>
  </w:abstractNum>
  <w:abstractNum w:abstractNumId="22" w15:restartNumberingAfterBreak="0">
    <w:nsid w:val="00000016"/>
    <w:multiLevelType w:val="hybridMultilevel"/>
    <w:tmpl w:val="CCDEF19A"/>
    <w:lvl w:ilvl="0" w:tplc="00000004">
      <w:start w:val="1"/>
      <w:numFmt w:val="bullet"/>
      <w:lvlText w:val=""/>
      <w:lvlJc w:val="left"/>
      <w:pPr>
        <w:ind w:left="720" w:hanging="360"/>
      </w:pPr>
      <w:rPr>
        <w:rFonts w:ascii="Symbol" w:hAnsi="Symbol"/>
        <w:color w:val="auto"/>
        <w:sz w:val="24"/>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0000017"/>
    <w:multiLevelType w:val="hybridMultilevel"/>
    <w:tmpl w:val="00000000"/>
    <w:lvl w:ilvl="0" w:tplc="4C2E13E6">
      <w:start w:val="1"/>
      <w:numFmt w:val="bullet"/>
      <w:lvlText w:val=""/>
      <w:lvlJc w:val="left"/>
      <w:pPr>
        <w:ind w:left="720" w:hanging="360"/>
      </w:pPr>
      <w:rPr>
        <w:rFonts w:ascii="Symbol" w:hAnsi="Symbol"/>
      </w:rPr>
    </w:lvl>
    <w:lvl w:ilvl="1" w:tplc="E3AA71C0">
      <w:start w:val="1"/>
      <w:numFmt w:val="bullet"/>
      <w:lvlText w:val="o"/>
      <w:lvlJc w:val="left"/>
      <w:pPr>
        <w:ind w:left="1440" w:hanging="360"/>
      </w:pPr>
      <w:rPr>
        <w:rFonts w:ascii="Courier New" w:hAnsi="Courier New" w:cs="Courier New"/>
      </w:rPr>
    </w:lvl>
    <w:lvl w:ilvl="2" w:tplc="77207F36">
      <w:start w:val="1"/>
      <w:numFmt w:val="bullet"/>
      <w:lvlText w:val=""/>
      <w:lvlJc w:val="left"/>
      <w:pPr>
        <w:ind w:left="2160" w:hanging="360"/>
      </w:pPr>
      <w:rPr>
        <w:rFonts w:ascii="Wingdings" w:hAnsi="Wingdings"/>
      </w:rPr>
    </w:lvl>
    <w:lvl w:ilvl="3" w:tplc="A5E82A62">
      <w:start w:val="1"/>
      <w:numFmt w:val="bullet"/>
      <w:lvlText w:val=""/>
      <w:lvlJc w:val="left"/>
      <w:pPr>
        <w:ind w:left="2880" w:hanging="360"/>
      </w:pPr>
      <w:rPr>
        <w:rFonts w:ascii="Symbol" w:hAnsi="Symbol"/>
      </w:rPr>
    </w:lvl>
    <w:lvl w:ilvl="4" w:tplc="440CFD56">
      <w:start w:val="1"/>
      <w:numFmt w:val="bullet"/>
      <w:lvlText w:val="o"/>
      <w:lvlJc w:val="left"/>
      <w:pPr>
        <w:ind w:left="3600" w:hanging="360"/>
      </w:pPr>
      <w:rPr>
        <w:rFonts w:ascii="Courier New" w:hAnsi="Courier New" w:cs="Courier New"/>
      </w:rPr>
    </w:lvl>
    <w:lvl w:ilvl="5" w:tplc="7DA80478">
      <w:start w:val="1"/>
      <w:numFmt w:val="bullet"/>
      <w:lvlText w:val=""/>
      <w:lvlJc w:val="left"/>
      <w:pPr>
        <w:ind w:left="4320" w:hanging="360"/>
      </w:pPr>
      <w:rPr>
        <w:rFonts w:ascii="Wingdings" w:hAnsi="Wingdings"/>
      </w:rPr>
    </w:lvl>
    <w:lvl w:ilvl="6" w:tplc="CAF49206">
      <w:start w:val="1"/>
      <w:numFmt w:val="bullet"/>
      <w:lvlText w:val=""/>
      <w:lvlJc w:val="left"/>
      <w:pPr>
        <w:ind w:left="5040" w:hanging="360"/>
      </w:pPr>
      <w:rPr>
        <w:rFonts w:ascii="Symbol" w:hAnsi="Symbol"/>
      </w:rPr>
    </w:lvl>
    <w:lvl w:ilvl="7" w:tplc="8DAC9E38">
      <w:start w:val="1"/>
      <w:numFmt w:val="bullet"/>
      <w:lvlText w:val="o"/>
      <w:lvlJc w:val="left"/>
      <w:pPr>
        <w:ind w:left="5760" w:hanging="360"/>
      </w:pPr>
      <w:rPr>
        <w:rFonts w:ascii="Courier New" w:hAnsi="Courier New" w:cs="Courier New"/>
      </w:rPr>
    </w:lvl>
    <w:lvl w:ilvl="8" w:tplc="5B82F4CC">
      <w:start w:val="1"/>
      <w:numFmt w:val="bullet"/>
      <w:lvlText w:val=""/>
      <w:lvlJc w:val="left"/>
      <w:pPr>
        <w:ind w:left="6480" w:hanging="360"/>
      </w:pPr>
      <w:rPr>
        <w:rFonts w:ascii="Wingdings" w:hAnsi="Wingdings"/>
      </w:rPr>
    </w:lvl>
  </w:abstractNum>
  <w:abstractNum w:abstractNumId="24" w15:restartNumberingAfterBreak="0">
    <w:nsid w:val="00000018"/>
    <w:multiLevelType w:val="hybridMultilevel"/>
    <w:tmpl w:val="5CFECF1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5" w15:restartNumberingAfterBreak="0">
    <w:nsid w:val="00000019"/>
    <w:multiLevelType w:val="hybridMultilevel"/>
    <w:tmpl w:val="D3A8794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0000001A"/>
    <w:multiLevelType w:val="hybridMultilevel"/>
    <w:tmpl w:val="9040889A"/>
    <w:lvl w:ilvl="0" w:tplc="0F5A632E">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000001B"/>
    <w:multiLevelType w:val="hybridMultilevel"/>
    <w:tmpl w:val="76C28B68"/>
    <w:lvl w:ilvl="0" w:tplc="BD645F18">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000001C"/>
    <w:multiLevelType w:val="hybridMultilevel"/>
    <w:tmpl w:val="00000000"/>
    <w:lvl w:ilvl="0" w:tplc="D3589908">
      <w:start w:val="1"/>
      <w:numFmt w:val="bullet"/>
      <w:lvlText w:val=""/>
      <w:lvlJc w:val="left"/>
      <w:pPr>
        <w:ind w:left="810" w:hanging="360"/>
      </w:pPr>
      <w:rPr>
        <w:rFonts w:ascii="Wingdings" w:hAnsi="Wingdings"/>
        <w:color w:val="000000"/>
        <w:sz w:val="28"/>
        <w:szCs w:val="28"/>
      </w:rPr>
    </w:lvl>
    <w:lvl w:ilvl="1" w:tplc="52A64082">
      <w:start w:val="1"/>
      <w:numFmt w:val="bullet"/>
      <w:lvlText w:val="o"/>
      <w:lvlJc w:val="left"/>
      <w:pPr>
        <w:ind w:left="2298" w:hanging="360"/>
      </w:pPr>
      <w:rPr>
        <w:rFonts w:ascii="Courier New" w:hAnsi="Courier New" w:cs="Courier New"/>
      </w:rPr>
    </w:lvl>
    <w:lvl w:ilvl="2" w:tplc="0F745568">
      <w:start w:val="1"/>
      <w:numFmt w:val="bullet"/>
      <w:lvlText w:val=""/>
      <w:lvlJc w:val="left"/>
      <w:pPr>
        <w:ind w:left="3018" w:hanging="360"/>
      </w:pPr>
      <w:rPr>
        <w:rFonts w:ascii="Wingdings" w:hAnsi="Wingdings"/>
      </w:rPr>
    </w:lvl>
    <w:lvl w:ilvl="3" w:tplc="DD545A9E">
      <w:start w:val="1"/>
      <w:numFmt w:val="bullet"/>
      <w:lvlText w:val=""/>
      <w:lvlJc w:val="left"/>
      <w:pPr>
        <w:ind w:left="3738" w:hanging="360"/>
      </w:pPr>
      <w:rPr>
        <w:rFonts w:ascii="Symbol" w:hAnsi="Symbol"/>
      </w:rPr>
    </w:lvl>
    <w:lvl w:ilvl="4" w:tplc="E52C8B7C">
      <w:start w:val="1"/>
      <w:numFmt w:val="bullet"/>
      <w:lvlText w:val="o"/>
      <w:lvlJc w:val="left"/>
      <w:pPr>
        <w:ind w:left="4458" w:hanging="360"/>
      </w:pPr>
      <w:rPr>
        <w:rFonts w:ascii="Courier New" w:hAnsi="Courier New" w:cs="Courier New"/>
      </w:rPr>
    </w:lvl>
    <w:lvl w:ilvl="5" w:tplc="AA5E44E0">
      <w:start w:val="1"/>
      <w:numFmt w:val="bullet"/>
      <w:lvlText w:val=""/>
      <w:lvlJc w:val="left"/>
      <w:pPr>
        <w:ind w:left="5178" w:hanging="360"/>
      </w:pPr>
      <w:rPr>
        <w:rFonts w:ascii="Wingdings" w:hAnsi="Wingdings"/>
      </w:rPr>
    </w:lvl>
    <w:lvl w:ilvl="6" w:tplc="CA28FB04">
      <w:start w:val="1"/>
      <w:numFmt w:val="bullet"/>
      <w:lvlText w:val=""/>
      <w:lvlJc w:val="left"/>
      <w:pPr>
        <w:ind w:left="5898" w:hanging="360"/>
      </w:pPr>
      <w:rPr>
        <w:rFonts w:ascii="Symbol" w:hAnsi="Symbol"/>
      </w:rPr>
    </w:lvl>
    <w:lvl w:ilvl="7" w:tplc="79BEE962">
      <w:start w:val="1"/>
      <w:numFmt w:val="bullet"/>
      <w:lvlText w:val="o"/>
      <w:lvlJc w:val="left"/>
      <w:pPr>
        <w:ind w:left="6618" w:hanging="360"/>
      </w:pPr>
      <w:rPr>
        <w:rFonts w:ascii="Courier New" w:hAnsi="Courier New" w:cs="Courier New"/>
      </w:rPr>
    </w:lvl>
    <w:lvl w:ilvl="8" w:tplc="DC16FAC0">
      <w:start w:val="1"/>
      <w:numFmt w:val="bullet"/>
      <w:lvlText w:val=""/>
      <w:lvlJc w:val="left"/>
      <w:pPr>
        <w:ind w:left="7338" w:hanging="360"/>
      </w:pPr>
      <w:rPr>
        <w:rFonts w:ascii="Wingdings" w:hAnsi="Wingdings"/>
      </w:rPr>
    </w:lvl>
  </w:abstractNum>
  <w:abstractNum w:abstractNumId="29" w15:restartNumberingAfterBreak="0">
    <w:nsid w:val="0000001D"/>
    <w:multiLevelType w:val="hybridMultilevel"/>
    <w:tmpl w:val="1E9CA950"/>
    <w:lvl w:ilvl="0" w:tplc="DA56B2E6">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5"/>
  </w:num>
  <w:num w:numId="4">
    <w:abstractNumId w:val="18"/>
  </w:num>
  <w:num w:numId="5">
    <w:abstractNumId w:val="28"/>
  </w:num>
  <w:num w:numId="6">
    <w:abstractNumId w:val="21"/>
  </w:num>
  <w:num w:numId="7">
    <w:abstractNumId w:val="15"/>
  </w:num>
  <w:num w:numId="8">
    <w:abstractNumId w:val="1"/>
  </w:num>
  <w:num w:numId="9">
    <w:abstractNumId w:val="2"/>
  </w:num>
  <w:num w:numId="10">
    <w:abstractNumId w:val="11"/>
  </w:num>
  <w:num w:numId="11">
    <w:abstractNumId w:val="23"/>
  </w:num>
  <w:num w:numId="12">
    <w:abstractNumId w:val="17"/>
  </w:num>
  <w:num w:numId="13">
    <w:abstractNumId w:val="20"/>
  </w:num>
  <w:num w:numId="14">
    <w:abstractNumId w:val="12"/>
  </w:num>
  <w:num w:numId="15">
    <w:abstractNumId w:val="29"/>
  </w:num>
  <w:num w:numId="16">
    <w:abstractNumId w:val="27"/>
  </w:num>
  <w:num w:numId="17">
    <w:abstractNumId w:val="19"/>
  </w:num>
  <w:num w:numId="18">
    <w:abstractNumId w:val="24"/>
  </w:num>
  <w:num w:numId="19">
    <w:abstractNumId w:val="6"/>
  </w:num>
  <w:num w:numId="20">
    <w:abstractNumId w:val="22"/>
  </w:num>
  <w:num w:numId="21">
    <w:abstractNumId w:val="0"/>
  </w:num>
  <w:num w:numId="22">
    <w:abstractNumId w:val="8"/>
  </w:num>
  <w:num w:numId="23">
    <w:abstractNumId w:val="9"/>
  </w:num>
  <w:num w:numId="24">
    <w:abstractNumId w:val="26"/>
  </w:num>
  <w:num w:numId="25">
    <w:abstractNumId w:val="16"/>
  </w:num>
  <w:num w:numId="26">
    <w:abstractNumId w:val="14"/>
  </w:num>
  <w:num w:numId="27">
    <w:abstractNumId w:val="10"/>
  </w:num>
  <w:num w:numId="28">
    <w:abstractNumId w:val="25"/>
  </w:num>
  <w:num w:numId="29">
    <w:abstractNumId w:val="7"/>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692"/>
    <w:rsid w:val="00590692"/>
    <w:rsid w:val="00D67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5:docId w15:val="{33BE50F9-2AD8-F94E-B49A-8320BCBC5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uiPriority w:val="9"/>
    <w:qFormat/>
    <w:pPr>
      <w:spacing w:before="240" w:after="60"/>
      <w:outlineLvl w:val="0"/>
    </w:pPr>
    <w:rPr>
      <w:rFonts w:ascii="Cambria" w:hAnsi="Cambria"/>
      <w:b/>
      <w:bCs/>
      <w:sz w:val="32"/>
      <w:szCs w:val="32"/>
    </w:rPr>
  </w:style>
  <w:style w:type="paragraph" w:styleId="Heading6">
    <w:name w:val="heading 6"/>
    <w:basedOn w:val="Normal"/>
    <w:next w:val="Normal"/>
    <w:uiPriority w:val="9"/>
    <w:unhideWhenUsed/>
    <w:qFormat/>
    <w:pPr>
      <w:pBdr>
        <w:top w:val="single" w:sz="4" w:space="1" w:color="000000"/>
        <w:left w:val="single" w:sz="4" w:space="4" w:color="000000"/>
        <w:bottom w:val="single" w:sz="4" w:space="1" w:color="000000"/>
        <w:right w:val="single" w:sz="4" w:space="4" w:color="000000"/>
      </w:pBdr>
      <w:shd w:val="clear" w:color="auto" w:fill="C0C0C0"/>
      <w:jc w:val="center"/>
      <w:outlineLvl w:val="5"/>
    </w:pPr>
    <w:rPr>
      <w:rFonts w:ascii="Arial" w:hAnsi="Arial" w:cs="Arial"/>
      <w:b/>
      <w:bCs/>
      <w:spacing w:val="30"/>
      <w:sz w:val="18"/>
    </w:rPr>
  </w:style>
  <w:style w:type="paragraph" w:styleId="Heading7">
    <w:name w:val="heading 7"/>
    <w:basedOn w:val="Normal"/>
    <w:next w:val="Normal"/>
    <w:qFormat/>
    <w:pPr>
      <w:jc w:val="center"/>
      <w:outlineLvl w:val="6"/>
    </w:pPr>
    <w:rPr>
      <w:rFonts w:ascii="Arial" w:hAnsi="Arial"/>
      <w:b/>
      <w:bCs/>
      <w:spacing w:val="20"/>
      <w:sz w:val="20"/>
    </w:rPr>
  </w:style>
  <w:style w:type="paragraph" w:styleId="Heading8">
    <w:name w:val="heading 8"/>
    <w:basedOn w:val="Normal"/>
    <w:next w:val="Normal"/>
    <w:qFormat/>
    <w:pPr>
      <w:outlineLvl w:val="7"/>
    </w:pPr>
    <w:rPr>
      <w:b/>
      <w:bCs/>
      <w:color w:val="FFFFF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rFonts w:ascii="Arial" w:hAnsi="Arial"/>
      <w:b/>
      <w:sz w:val="32"/>
    </w:rPr>
  </w:style>
  <w:style w:type="paragraph" w:styleId="BodyText">
    <w:name w:val="Body Text"/>
    <w:basedOn w:val="Normal"/>
    <w:pPr>
      <w:jc w:val="both"/>
    </w:pPr>
    <w:rPr>
      <w:rFonts w:ascii="Arial" w:hAnsi="Arial"/>
      <w:sz w:val="18"/>
    </w:rPr>
  </w:style>
  <w:style w:type="paragraph" w:styleId="BodyText2">
    <w:name w:val="Body Text 2"/>
    <w:basedOn w:val="Normal"/>
    <w:pPr>
      <w:spacing w:line="240" w:lineRule="exact"/>
    </w:pPr>
    <w:rPr>
      <w:rFonts w:ascii="Arial" w:hAnsi="Arial"/>
      <w:sz w:val="18"/>
    </w:rPr>
  </w:style>
  <w:style w:type="paragraph" w:styleId="BodyText3">
    <w:name w:val="Body Text 3"/>
    <w:basedOn w:val="Normal"/>
    <w:rPr>
      <w:iCs/>
      <w:sz w:val="20"/>
      <w:szCs w:val="22"/>
    </w:rPr>
  </w:style>
  <w:style w:type="paragraph" w:styleId="DocumentMap">
    <w:name w:val="Document Map"/>
    <w:basedOn w:val="Normal"/>
    <w:pPr>
      <w:shd w:val="clear" w:color="auto" w:fill="000080"/>
    </w:pPr>
    <w:rPr>
      <w:rFonts w:ascii="Tahoma" w:hAnsi="Tahoma" w:cs="Tahoma"/>
      <w:sz w:val="20"/>
      <w:szCs w:val="20"/>
    </w:rPr>
  </w:style>
  <w:style w:type="character" w:styleId="Hyperlink">
    <w:name w:val="Hyperlink"/>
    <w:uiPriority w:val="99"/>
    <w:rPr>
      <w:color w:val="0000FF"/>
      <w:u w:val="single"/>
    </w:rPr>
  </w:style>
  <w:style w:type="paragraph" w:styleId="ListParagraph">
    <w:name w:val="List Paragraph"/>
    <w:basedOn w:val="Normal"/>
    <w:uiPriority w:val="34"/>
    <w:qFormat/>
    <w:pPr>
      <w:ind w:left="720"/>
    </w:pPr>
  </w:style>
  <w:style w:type="paragraph" w:customStyle="1" w:styleId="CompanyName">
    <w:name w:val="Company Name"/>
    <w:basedOn w:val="Normal"/>
    <w:next w:val="Normal"/>
    <w:pPr>
      <w:tabs>
        <w:tab w:val="left" w:pos="418"/>
        <w:tab w:val="left" w:pos="2160"/>
        <w:tab w:val="right" w:pos="6498"/>
      </w:tabs>
      <w:spacing w:before="120" w:line="264" w:lineRule="auto"/>
      <w:jc w:val="both"/>
    </w:pPr>
    <w:rPr>
      <w:b/>
      <w:sz w:val="28"/>
      <w:szCs w:val="20"/>
    </w:rPr>
  </w:style>
  <w:style w:type="paragraph" w:styleId="BodyTextIndent">
    <w:name w:val="Body Text Indent"/>
    <w:basedOn w:val="Normal"/>
    <w:pPr>
      <w:spacing w:after="120"/>
      <w:ind w:left="360"/>
    </w:pPr>
  </w:style>
  <w:style w:type="character" w:customStyle="1" w:styleId="BodyTextIndentChar">
    <w:name w:val="Body Text Indent Char"/>
    <w:rPr>
      <w:sz w:val="24"/>
      <w:szCs w:val="24"/>
    </w:rPr>
  </w:style>
  <w:style w:type="paragraph" w:styleId="Header">
    <w:name w:val="header"/>
    <w:basedOn w:val="Normal"/>
    <w:pPr>
      <w:tabs>
        <w:tab w:val="center" w:pos="4680"/>
        <w:tab w:val="right" w:pos="9360"/>
      </w:tabs>
    </w:pPr>
  </w:style>
  <w:style w:type="character" w:customStyle="1" w:styleId="HeaderChar11f7aee4-f902-4048-b090-8dbc3ab9ac01">
    <w:name w:val="Header Char_11f7aee4-f902-4048-b090-8dbc3ab9ac01"/>
    <w:rPr>
      <w:sz w:val="24"/>
      <w:szCs w:val="24"/>
    </w:rPr>
  </w:style>
  <w:style w:type="paragraph" w:styleId="Footer">
    <w:name w:val="footer"/>
    <w:basedOn w:val="Normal"/>
    <w:pPr>
      <w:tabs>
        <w:tab w:val="center" w:pos="4680"/>
        <w:tab w:val="right" w:pos="9360"/>
      </w:tabs>
    </w:pPr>
  </w:style>
  <w:style w:type="character" w:customStyle="1" w:styleId="FooterChardb2c2d7a-923d-4f15-9ec7-15b984d964f6">
    <w:name w:val="Footer Char_db2c2d7a-923d-4f15-9ec7-15b984d964f6"/>
    <w:rPr>
      <w:sz w:val="24"/>
      <w:szCs w:val="24"/>
    </w:rPr>
  </w:style>
  <w:style w:type="paragraph" w:styleId="NormalWeb">
    <w:name w:val="Normal (Web)"/>
    <w:basedOn w:val="Normal"/>
    <w:pPr>
      <w:spacing w:before="100" w:after="100"/>
    </w:pPr>
    <w:rPr>
      <w:szCs w:val="20"/>
    </w:rPr>
  </w:style>
  <w:style w:type="character" w:customStyle="1" w:styleId="Heading8Chare26361e2-d9ab-4ce4-b5ae-e691b40bc4b0">
    <w:name w:val="Heading 8 Char_e26361e2-d9ab-4ce4-b5ae-e691b40bc4b0"/>
    <w:rPr>
      <w:b/>
      <w:bCs/>
      <w:color w:val="FFFFFF"/>
      <w:szCs w:val="24"/>
    </w:rPr>
  </w:style>
  <w:style w:type="character" w:customStyle="1" w:styleId="Heading1Chara75c0fd6-86e1-4a68-bb27-bfaa3964e5b9">
    <w:name w:val="Heading 1 Char_a75c0fd6-86e1-4a68-bb27-bfaa3964e5b9"/>
    <w:rPr>
      <w:rFonts w:ascii="Cambria" w:eastAsia="Times New Roman" w:hAnsi="Cambria" w:cs="Times New Roman"/>
      <w:b/>
      <w:bCs/>
      <w:sz w:val="32"/>
      <w:szCs w:val="32"/>
    </w:rPr>
  </w:style>
  <w:style w:type="paragraph" w:customStyle="1" w:styleId="StyleAchievementLeft0Firstline0">
    <w:name w:val="Style Achievement + Left:  0&quot; First line:  0&quot;"/>
    <w:basedOn w:val="Normal"/>
    <w:pPr>
      <w:tabs>
        <w:tab w:val="left" w:pos="1602"/>
      </w:tabs>
      <w:suppressAutoHyphens/>
      <w:spacing w:line="240" w:lineRule="atLeast"/>
      <w:jc w:val="both"/>
    </w:pPr>
    <w:rPr>
      <w:rFonts w:ascii="Garamond" w:hAnsi="Garamond"/>
      <w:sz w:val="22"/>
      <w:szCs w:val="20"/>
      <w:lang w:eastAsia="ar-SA"/>
    </w:rPr>
  </w:style>
  <w:style w:type="paragraph" w:styleId="BalloonText">
    <w:name w:val="Balloon Text"/>
    <w:basedOn w:val="Normal"/>
    <w:link w:val="BalloonTextChar"/>
    <w:rPr>
      <w:rFonts w:ascii="Tahoma" w:hAnsi="Tahoma"/>
      <w:sz w:val="16"/>
      <w:szCs w:val="16"/>
    </w:rPr>
  </w:style>
  <w:style w:type="character" w:customStyle="1" w:styleId="BalloonTextChar">
    <w:name w:val="Balloon Text Char"/>
    <w:link w:val="BalloonText"/>
    <w:rPr>
      <w:rFonts w:ascii="Tahoma" w:hAnsi="Tahoma" w:cs="Tahoma"/>
      <w:sz w:val="16"/>
      <w:szCs w:val="16"/>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78C9A0-DDFF-534F-A7D2-EF595496FB2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1014</Words>
  <Characters>5786</Characters>
  <Application>Microsoft Office Word</Application>
  <DocSecurity>0</DocSecurity>
  <Lines>48</Lines>
  <Paragraphs>13</Paragraphs>
  <ScaleCrop>false</ScaleCrop>
  <Company>by adguard</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intal</dc:creator>
  <cp:lastModifiedBy>gautamluck143@gmail.com</cp:lastModifiedBy>
  <cp:revision>2</cp:revision>
  <cp:lastPrinted>2016-12-20T13:45:00Z</cp:lastPrinted>
  <dcterms:created xsi:type="dcterms:W3CDTF">2021-06-13T05:42:00Z</dcterms:created>
  <dcterms:modified xsi:type="dcterms:W3CDTF">2021-06-13T05:42:00Z</dcterms:modified>
</cp:coreProperties>
</file>