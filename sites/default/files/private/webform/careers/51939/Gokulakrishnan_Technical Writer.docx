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A5756" w14:textId="77777777" w:rsidR="006970B9" w:rsidRPr="00F7580C" w:rsidRDefault="00077F07" w:rsidP="006970B9">
      <w:pPr>
        <w:tabs>
          <w:tab w:val="left" w:pos="2730"/>
        </w:tabs>
        <w:jc w:val="center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GOKULAKRISHNAN</w:t>
      </w:r>
      <w:r w:rsidR="007169AE" w:rsidRPr="00F7580C">
        <w:rPr>
          <w:color w:val="000000"/>
          <w:lang w:val="en-IN" w:eastAsia="en-IN"/>
        </w:rPr>
        <w:t xml:space="preserve"> R</w:t>
      </w:r>
    </w:p>
    <w:p w14:paraId="4CF52581" w14:textId="77777777" w:rsidR="006970B9" w:rsidRPr="00F7580C" w:rsidRDefault="006970B9" w:rsidP="006970B9">
      <w:pPr>
        <w:tabs>
          <w:tab w:val="left" w:pos="2730"/>
        </w:tabs>
        <w:jc w:val="center"/>
        <w:rPr>
          <w:color w:val="000000"/>
          <w:lang w:val="en-IN" w:eastAsia="en-IN"/>
        </w:rPr>
      </w:pPr>
    </w:p>
    <w:p w14:paraId="73ACA698" w14:textId="6F3AFA71" w:rsidR="0063516C" w:rsidRPr="00F7580C" w:rsidRDefault="00316614" w:rsidP="00283960">
      <w:pPr>
        <w:jc w:val="center"/>
        <w:rPr>
          <w:color w:val="000000"/>
          <w:lang w:val="fr-FR" w:eastAsia="en-IN"/>
        </w:rPr>
      </w:pPr>
      <w:r w:rsidRPr="00F7580C">
        <w:rPr>
          <w:color w:val="000000"/>
          <w:lang w:val="fr-FR" w:eastAsia="en-IN"/>
        </w:rPr>
        <w:t xml:space="preserve"> </w:t>
      </w:r>
      <w:r w:rsidR="00A15BCF" w:rsidRPr="00F7580C">
        <w:rPr>
          <w:color w:val="000000"/>
          <w:lang w:val="fr-FR" w:eastAsia="en-IN"/>
        </w:rPr>
        <w:t>Mobile :</w:t>
      </w:r>
      <w:r w:rsidR="005A6FCC" w:rsidRPr="00F7580C">
        <w:rPr>
          <w:color w:val="000000"/>
          <w:lang w:val="fr-FR" w:eastAsia="en-IN"/>
        </w:rPr>
        <w:t xml:space="preserve"> +91</w:t>
      </w:r>
      <w:r w:rsidR="00EB2634" w:rsidRPr="00F7580C">
        <w:rPr>
          <w:color w:val="000000"/>
          <w:lang w:val="fr-FR" w:eastAsia="en-IN"/>
        </w:rPr>
        <w:t>-</w:t>
      </w:r>
      <w:r w:rsidR="00077F07" w:rsidRPr="00F7580C">
        <w:rPr>
          <w:color w:val="000000"/>
          <w:lang w:val="fr-FR" w:eastAsia="en-IN"/>
        </w:rPr>
        <w:t>9952841347</w:t>
      </w:r>
      <w:r w:rsidR="00283960" w:rsidRPr="00F7580C">
        <w:rPr>
          <w:color w:val="000000"/>
          <w:lang w:val="fr-FR" w:eastAsia="en-IN"/>
        </w:rPr>
        <w:t xml:space="preserve"> </w:t>
      </w:r>
      <w:r w:rsidR="00660E7A" w:rsidRPr="00F7580C">
        <w:rPr>
          <w:color w:val="000000"/>
          <w:lang w:val="fr-FR" w:eastAsia="en-IN"/>
        </w:rPr>
        <w:t xml:space="preserve">  </w:t>
      </w:r>
      <w:r w:rsidR="004A426E" w:rsidRPr="00F7580C">
        <w:rPr>
          <w:color w:val="000000"/>
          <w:lang w:val="fr-FR" w:eastAsia="en-IN"/>
        </w:rPr>
        <w:t xml:space="preserve">     </w:t>
      </w:r>
      <w:r w:rsidRPr="00F7580C">
        <w:rPr>
          <w:color w:val="000000"/>
          <w:lang w:val="fr-FR" w:eastAsia="en-IN"/>
        </w:rPr>
        <w:t xml:space="preserve">                 </w:t>
      </w:r>
      <w:hyperlink r:id="rId7" w:history="1">
        <w:r w:rsidR="00D4247C" w:rsidRPr="00F7580C">
          <w:rPr>
            <w:rStyle w:val="Hyperlink"/>
            <w:lang w:val="fr-FR" w:eastAsia="en-IN"/>
          </w:rPr>
          <w:t>gokul.mech87@gmail.com</w:t>
        </w:r>
      </w:hyperlink>
    </w:p>
    <w:p w14:paraId="4180022A" w14:textId="77777777" w:rsidR="006A24B9" w:rsidRPr="00F7580C" w:rsidRDefault="00D4247C" w:rsidP="006A24B9">
      <w:pPr>
        <w:rPr>
          <w:color w:val="000000"/>
          <w:lang w:val="fr-FR" w:eastAsia="en-IN"/>
        </w:rPr>
      </w:pPr>
      <w:r w:rsidRPr="00F7580C">
        <w:rPr>
          <w:color w:val="000000"/>
          <w:lang w:val="fr-FR" w:eastAsia="en-IN"/>
        </w:rPr>
        <w:tab/>
      </w:r>
      <w:r w:rsidRPr="00F7580C">
        <w:rPr>
          <w:color w:val="000000"/>
          <w:lang w:val="fr-FR" w:eastAsia="en-IN"/>
        </w:rPr>
        <w:tab/>
      </w:r>
      <w:r w:rsidRPr="00F7580C">
        <w:rPr>
          <w:color w:val="000000"/>
          <w:lang w:val="fr-FR" w:eastAsia="en-IN"/>
        </w:rPr>
        <w:tab/>
        <w:t xml:space="preserve">       </w:t>
      </w:r>
    </w:p>
    <w:p w14:paraId="361F8C83" w14:textId="2B2E5C43" w:rsidR="00E95C42" w:rsidRPr="00F7580C" w:rsidRDefault="003B6B79" w:rsidP="006A24B9">
      <w:pPr>
        <w:pBdr>
          <w:top w:val="single" w:sz="4" w:space="1" w:color="000000"/>
          <w:left w:val="single" w:sz="4" w:space="4" w:color="000000"/>
          <w:bottom w:val="single" w:sz="4" w:space="6" w:color="000000"/>
          <w:right w:val="single" w:sz="4" w:space="4" w:color="000000"/>
        </w:pBdr>
        <w:shd w:val="clear" w:color="auto" w:fill="C0C0C0"/>
        <w:tabs>
          <w:tab w:val="left" w:pos="2160"/>
          <w:tab w:val="left" w:pos="2520"/>
          <w:tab w:val="left" w:pos="2880"/>
          <w:tab w:val="left" w:pos="3240"/>
          <w:tab w:val="left" w:pos="3600"/>
        </w:tabs>
        <w:spacing w:line="360" w:lineRule="auto"/>
        <w:rPr>
          <w:color w:val="000000"/>
          <w:lang w:val="en-IN" w:eastAsia="en-IN"/>
        </w:rPr>
      </w:pPr>
      <w:r w:rsidRPr="00407071">
        <w:t>A competent in good understanding of Product Life Cycle Management concepts and needs of end users of technical documentation</w:t>
      </w:r>
      <w:r>
        <w:t>.</w:t>
      </w:r>
      <w:r w:rsidRPr="00407071">
        <w:t xml:space="preserve"> Understanding product samples and interact with product designers and developers</w:t>
      </w:r>
      <w:r w:rsidR="00C96E6D" w:rsidRPr="00F7580C">
        <w:rPr>
          <w:color w:val="000000"/>
          <w:lang w:val="en-IN" w:eastAsia="en-IN"/>
        </w:rPr>
        <w:t>.</w:t>
      </w:r>
      <w:r w:rsidR="00283960" w:rsidRPr="00F7580C">
        <w:rPr>
          <w:color w:val="000000"/>
          <w:lang w:val="en-IN" w:eastAsia="en-IN"/>
        </w:rPr>
        <w:t xml:space="preserve"> </w:t>
      </w:r>
      <w:r>
        <w:rPr>
          <w:color w:val="000000"/>
          <w:lang w:val="en-IN" w:eastAsia="en-IN"/>
        </w:rPr>
        <w:t xml:space="preserve">Good Exposure </w:t>
      </w:r>
      <w:r w:rsidRPr="003B6B79">
        <w:rPr>
          <w:color w:val="000000"/>
          <w:lang w:val="en-IN" w:eastAsia="en-IN"/>
        </w:rPr>
        <w:t>with product liability specialists and customer service managers to improve the end-user experience through product design changes.</w:t>
      </w:r>
    </w:p>
    <w:p w14:paraId="735E5661" w14:textId="77777777" w:rsidR="00283960" w:rsidRPr="00252885" w:rsidRDefault="00283960" w:rsidP="00283960">
      <w:pPr>
        <w:tabs>
          <w:tab w:val="left" w:pos="2730"/>
        </w:tabs>
        <w:rPr>
          <w:color w:val="000000"/>
          <w:sz w:val="20"/>
          <w:szCs w:val="20"/>
          <w:lang w:val="en-IN" w:eastAsia="en-IN"/>
        </w:rPr>
      </w:pPr>
      <w:r w:rsidRPr="00F7580C">
        <w:rPr>
          <w:color w:val="000000"/>
          <w:lang w:val="en-IN" w:eastAsia="en-IN"/>
        </w:rPr>
        <w:t xml:space="preserve">                </w:t>
      </w:r>
    </w:p>
    <w:p w14:paraId="0524AA72" w14:textId="77777777" w:rsidR="00283960" w:rsidRPr="00F7580C" w:rsidRDefault="00283960" w:rsidP="00283960">
      <w:pPr>
        <w:pBdr>
          <w:top w:val="double" w:sz="1" w:space="0" w:color="000000"/>
          <w:bottom w:val="double" w:sz="40" w:space="2" w:color="000000"/>
        </w:pBdr>
        <w:shd w:val="clear" w:color="auto" w:fill="B6B6B6"/>
        <w:tabs>
          <w:tab w:val="left" w:pos="2618"/>
        </w:tabs>
        <w:jc w:val="center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CAREER SNAPSHOT</w:t>
      </w:r>
    </w:p>
    <w:p w14:paraId="6AAB9DC5" w14:textId="77777777" w:rsidR="00283960" w:rsidRPr="00252885" w:rsidRDefault="00283960" w:rsidP="00283960">
      <w:pPr>
        <w:pStyle w:val="PlainText"/>
        <w:tabs>
          <w:tab w:val="left" w:pos="360"/>
          <w:tab w:val="left" w:pos="2618"/>
        </w:tabs>
        <w:spacing w:after="40"/>
        <w:jc w:val="both"/>
        <w:rPr>
          <w:rFonts w:ascii="Times New Roman" w:hAnsi="Times New Roman" w:cs="Times New Roman"/>
          <w:color w:val="000000"/>
          <w:lang w:val="en-IN" w:eastAsia="en-IN"/>
        </w:rPr>
      </w:pPr>
    </w:p>
    <w:p w14:paraId="54D07DE9" w14:textId="0FC807F9" w:rsidR="00077F07" w:rsidRPr="00F7580C" w:rsidRDefault="00E95C42" w:rsidP="00077F07">
      <w:pPr>
        <w:numPr>
          <w:ilvl w:val="0"/>
          <w:numId w:val="3"/>
        </w:numPr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Engineer with</w:t>
      </w:r>
      <w:r w:rsidR="00077F07" w:rsidRPr="00F7580C">
        <w:rPr>
          <w:color w:val="000000"/>
          <w:lang w:val="en-IN" w:eastAsia="en-IN"/>
        </w:rPr>
        <w:t xml:space="preserve"> </w:t>
      </w:r>
      <w:r w:rsidR="00CC1A55" w:rsidRPr="00F7580C">
        <w:rPr>
          <w:color w:val="000000"/>
          <w:lang w:val="en-IN" w:eastAsia="en-IN"/>
        </w:rPr>
        <w:t>8</w:t>
      </w:r>
      <w:r w:rsidR="00AE5850" w:rsidRPr="00F7580C">
        <w:rPr>
          <w:color w:val="000000"/>
          <w:lang w:val="en-IN" w:eastAsia="en-IN"/>
        </w:rPr>
        <w:t>+</w:t>
      </w:r>
      <w:r w:rsidRPr="00F7580C">
        <w:rPr>
          <w:color w:val="000000"/>
          <w:lang w:val="en-IN" w:eastAsia="en-IN"/>
        </w:rPr>
        <w:t xml:space="preserve"> years of experience in </w:t>
      </w:r>
      <w:r w:rsidR="00077F07" w:rsidRPr="00F7580C">
        <w:rPr>
          <w:color w:val="000000"/>
          <w:lang w:val="en-IN" w:eastAsia="en-IN"/>
        </w:rPr>
        <w:t xml:space="preserve">Technical documentation </w:t>
      </w:r>
      <w:r w:rsidR="003B6B79">
        <w:rPr>
          <w:color w:val="000000"/>
          <w:lang w:val="en-IN" w:eastAsia="en-IN"/>
        </w:rPr>
        <w:t xml:space="preserve">as writer and creating illustrations </w:t>
      </w:r>
      <w:r w:rsidR="00077F07" w:rsidRPr="00F7580C">
        <w:rPr>
          <w:color w:val="000000"/>
          <w:lang w:val="en-IN" w:eastAsia="en-IN"/>
        </w:rPr>
        <w:t xml:space="preserve">with a unique combination of analytical and </w:t>
      </w:r>
      <w:r w:rsidR="00252885" w:rsidRPr="00F7580C">
        <w:rPr>
          <w:color w:val="000000"/>
          <w:lang w:val="en-IN" w:eastAsia="en-IN"/>
        </w:rPr>
        <w:t>mechanical</w:t>
      </w:r>
      <w:r w:rsidR="00252885">
        <w:rPr>
          <w:color w:val="000000"/>
          <w:lang w:val="en-IN" w:eastAsia="en-IN"/>
        </w:rPr>
        <w:t>/electrical</w:t>
      </w:r>
      <w:r w:rsidR="00252885" w:rsidRPr="00F7580C">
        <w:rPr>
          <w:color w:val="000000"/>
          <w:lang w:val="en-IN" w:eastAsia="en-IN"/>
        </w:rPr>
        <w:t xml:space="preserve"> engineering</w:t>
      </w:r>
      <w:r w:rsidR="00077F07" w:rsidRPr="00F7580C">
        <w:rPr>
          <w:color w:val="000000"/>
          <w:lang w:val="en-IN" w:eastAsia="en-IN"/>
        </w:rPr>
        <w:t xml:space="preserve"> skills on products.</w:t>
      </w:r>
    </w:p>
    <w:p w14:paraId="14105B8F" w14:textId="31348D73" w:rsidR="003B6B79" w:rsidRPr="003B6B79" w:rsidRDefault="003B6B79" w:rsidP="003B6B79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3B6B79">
        <w:rPr>
          <w:rFonts w:ascii="Times New Roman" w:eastAsia="Times New Roman" w:hAnsi="Times New Roman"/>
          <w:color w:val="000000"/>
          <w:sz w:val="24"/>
          <w:szCs w:val="24"/>
        </w:rPr>
        <w:t>Use photographs, drawings, animation and charts that increase users understanding and Standardize content across all platforms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9140526" w14:textId="0381756D" w:rsidR="00311CAD" w:rsidRPr="00F7580C" w:rsidRDefault="00A15BCF" w:rsidP="00077F07">
      <w:pPr>
        <w:numPr>
          <w:ilvl w:val="0"/>
          <w:numId w:val="3"/>
        </w:numPr>
        <w:suppressAutoHyphens w:val="0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 xml:space="preserve">Experience in maintaining a Master Document Register (MDR) and to maintain data in the </w:t>
      </w:r>
      <w:r w:rsidR="00CE19B6">
        <w:rPr>
          <w:color w:val="000000"/>
          <w:lang w:val="en-IN" w:eastAsia="en-IN"/>
        </w:rPr>
        <w:t>C</w:t>
      </w:r>
      <w:r w:rsidR="00252885">
        <w:rPr>
          <w:color w:val="000000"/>
          <w:lang w:val="en-IN" w:eastAsia="en-IN"/>
        </w:rPr>
        <w:t>MS</w:t>
      </w:r>
      <w:r w:rsidRPr="00F7580C">
        <w:rPr>
          <w:color w:val="000000"/>
          <w:lang w:val="en-IN" w:eastAsia="en-IN"/>
        </w:rPr>
        <w:t>.</w:t>
      </w:r>
    </w:p>
    <w:p w14:paraId="70166FD3" w14:textId="77777777" w:rsidR="00660E7A" w:rsidRPr="00252885" w:rsidRDefault="00660E7A" w:rsidP="00283960">
      <w:pPr>
        <w:tabs>
          <w:tab w:val="left" w:pos="2730"/>
        </w:tabs>
        <w:rPr>
          <w:color w:val="000000"/>
          <w:sz w:val="20"/>
          <w:szCs w:val="20"/>
          <w:lang w:val="en-IN" w:eastAsia="en-IN"/>
        </w:rPr>
      </w:pPr>
    </w:p>
    <w:p w14:paraId="27CCD682" w14:textId="77777777" w:rsidR="00283960" w:rsidRPr="00F7580C" w:rsidRDefault="00E95C42" w:rsidP="00283960">
      <w:pPr>
        <w:pBdr>
          <w:top w:val="double" w:sz="1" w:space="0" w:color="000000"/>
          <w:bottom w:val="double" w:sz="40" w:space="2" w:color="000000"/>
        </w:pBdr>
        <w:shd w:val="clear" w:color="auto" w:fill="B6B6B6"/>
        <w:tabs>
          <w:tab w:val="left" w:pos="2618"/>
        </w:tabs>
        <w:jc w:val="center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RELEVANT SKILLS</w:t>
      </w:r>
    </w:p>
    <w:p w14:paraId="784DFF95" w14:textId="77777777" w:rsidR="00283960" w:rsidRPr="00252885" w:rsidRDefault="00283960" w:rsidP="00283960">
      <w:pPr>
        <w:pStyle w:val="PlainText"/>
        <w:tabs>
          <w:tab w:val="left" w:pos="360"/>
          <w:tab w:val="left" w:pos="2618"/>
        </w:tabs>
        <w:spacing w:after="40"/>
        <w:jc w:val="both"/>
        <w:rPr>
          <w:rFonts w:ascii="Times New Roman" w:hAnsi="Times New Roman" w:cs="Times New Roman"/>
          <w:color w:val="000000"/>
          <w:lang w:val="en-IN" w:eastAsia="en-IN"/>
        </w:rPr>
      </w:pPr>
    </w:p>
    <w:p w14:paraId="6352E678" w14:textId="0E384254" w:rsidR="00E95C42" w:rsidRPr="00F7580C" w:rsidRDefault="00E95C42" w:rsidP="00E95C42">
      <w:pPr>
        <w:numPr>
          <w:ilvl w:val="0"/>
          <w:numId w:val="3"/>
        </w:numPr>
        <w:suppressAutoHyphens w:val="0"/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 xml:space="preserve">Execution of complete project from planning &amp; estimation to delivery </w:t>
      </w:r>
      <w:r w:rsidR="003B626C" w:rsidRPr="00F7580C">
        <w:rPr>
          <w:color w:val="000000"/>
          <w:lang w:val="en-IN" w:eastAsia="en-IN"/>
        </w:rPr>
        <w:t>the tasks as per schedule.</w:t>
      </w:r>
    </w:p>
    <w:p w14:paraId="7E6086CC" w14:textId="108FCF17" w:rsidR="0011485E" w:rsidRPr="00F7580C" w:rsidRDefault="0011485E" w:rsidP="0011485E">
      <w:pPr>
        <w:numPr>
          <w:ilvl w:val="0"/>
          <w:numId w:val="3"/>
        </w:numPr>
        <w:suppressAutoHyphens w:val="0"/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 xml:space="preserve">Creating a </w:t>
      </w:r>
      <w:r w:rsidR="00AA1944" w:rsidRPr="00F7580C">
        <w:rPr>
          <w:color w:val="000000"/>
          <w:lang w:val="en-IN" w:eastAsia="en-IN"/>
        </w:rPr>
        <w:t xml:space="preserve">Service Manuals, </w:t>
      </w:r>
      <w:r w:rsidR="0015771F" w:rsidRPr="00F7580C">
        <w:rPr>
          <w:color w:val="000000"/>
          <w:lang w:val="en-IN" w:eastAsia="en-IN"/>
        </w:rPr>
        <w:t>Packaging</w:t>
      </w:r>
      <w:r w:rsidRPr="00F7580C">
        <w:rPr>
          <w:color w:val="000000"/>
          <w:lang w:val="en-IN" w:eastAsia="en-IN"/>
        </w:rPr>
        <w:t xml:space="preserve"> Manuals, </w:t>
      </w:r>
      <w:r w:rsidR="00A15BCF" w:rsidRPr="00F7580C">
        <w:rPr>
          <w:color w:val="000000"/>
          <w:lang w:val="en-IN" w:eastAsia="en-IN"/>
        </w:rPr>
        <w:t>Technical Specifications</w:t>
      </w:r>
      <w:r w:rsidR="00F7580C">
        <w:rPr>
          <w:color w:val="000000"/>
          <w:lang w:val="en-IN" w:eastAsia="en-IN"/>
        </w:rPr>
        <w:t>,</w:t>
      </w:r>
      <w:r w:rsidR="00A15BCF" w:rsidRPr="00F7580C">
        <w:rPr>
          <w:color w:val="000000"/>
          <w:lang w:val="en-IN" w:eastAsia="en-IN"/>
        </w:rPr>
        <w:t xml:space="preserve"> </w:t>
      </w:r>
      <w:r w:rsidR="00F7580C" w:rsidRPr="00F7580C">
        <w:rPr>
          <w:color w:val="000000"/>
          <w:lang w:val="en-IN" w:eastAsia="en-IN"/>
        </w:rPr>
        <w:t xml:space="preserve">Spare Parts </w:t>
      </w:r>
      <w:r w:rsidR="00F7580C">
        <w:rPr>
          <w:color w:val="000000"/>
          <w:lang w:val="en-IN" w:eastAsia="en-IN"/>
        </w:rPr>
        <w:t>Manuals</w:t>
      </w:r>
      <w:r w:rsidR="00F7580C" w:rsidRPr="00F7580C">
        <w:rPr>
          <w:color w:val="000000"/>
          <w:lang w:val="en-IN" w:eastAsia="en-IN"/>
        </w:rPr>
        <w:t xml:space="preserve"> </w:t>
      </w:r>
      <w:r w:rsidR="00A15BCF" w:rsidRPr="00F7580C">
        <w:rPr>
          <w:color w:val="000000"/>
          <w:lang w:val="en-IN" w:eastAsia="en-IN"/>
        </w:rPr>
        <w:t xml:space="preserve">and </w:t>
      </w:r>
      <w:r w:rsidRPr="00F7580C">
        <w:rPr>
          <w:color w:val="000000"/>
          <w:lang w:val="en-IN" w:eastAsia="en-IN"/>
        </w:rPr>
        <w:t>Service Bulletins are</w:t>
      </w:r>
      <w:r w:rsidR="00803FAA" w:rsidRPr="00F7580C">
        <w:rPr>
          <w:color w:val="000000"/>
          <w:lang w:val="en-IN" w:eastAsia="en-IN"/>
        </w:rPr>
        <w:t xml:space="preserve"> published thru Share point.</w:t>
      </w:r>
    </w:p>
    <w:p w14:paraId="58202DF4" w14:textId="2C965307" w:rsidR="00AA1944" w:rsidRPr="00F7580C" w:rsidRDefault="00AA1944" w:rsidP="00AA1944">
      <w:pPr>
        <w:numPr>
          <w:ilvl w:val="0"/>
          <w:numId w:val="3"/>
        </w:numPr>
        <w:suppressAutoHyphens w:val="0"/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 xml:space="preserve">Proficient in Information Mapping, Technical </w:t>
      </w:r>
      <w:r w:rsidR="0015771F" w:rsidRPr="00F7580C">
        <w:rPr>
          <w:color w:val="000000"/>
          <w:lang w:val="en-IN" w:eastAsia="en-IN"/>
        </w:rPr>
        <w:t>Documentation standards</w:t>
      </w:r>
      <w:r w:rsidRPr="00F7580C">
        <w:rPr>
          <w:color w:val="000000"/>
          <w:lang w:val="en-IN" w:eastAsia="en-IN"/>
        </w:rPr>
        <w:t xml:space="preserve">, Template Creation, Single sourcing, Reviewing technical </w:t>
      </w:r>
      <w:r w:rsidR="0015771F" w:rsidRPr="00F7580C">
        <w:rPr>
          <w:color w:val="000000"/>
          <w:lang w:val="en-IN" w:eastAsia="en-IN"/>
        </w:rPr>
        <w:t>content and</w:t>
      </w:r>
      <w:r w:rsidRPr="00F7580C">
        <w:rPr>
          <w:color w:val="000000"/>
          <w:lang w:val="en-IN" w:eastAsia="en-IN"/>
        </w:rPr>
        <w:t xml:space="preserve"> Proof-reading</w:t>
      </w:r>
      <w:r w:rsidR="003B6B79">
        <w:rPr>
          <w:color w:val="000000"/>
          <w:lang w:val="en-IN" w:eastAsia="en-IN"/>
        </w:rPr>
        <w:t>.</w:t>
      </w:r>
    </w:p>
    <w:p w14:paraId="658FCE91" w14:textId="0AF945CB" w:rsidR="00AA1944" w:rsidRPr="00F7580C" w:rsidRDefault="00AA1944" w:rsidP="00AA1944">
      <w:pPr>
        <w:numPr>
          <w:ilvl w:val="0"/>
          <w:numId w:val="3"/>
        </w:numPr>
        <w:suppressAutoHyphens w:val="0"/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Project Coordination, Liaising with different teams</w:t>
      </w:r>
      <w:r w:rsidR="00A15BCF" w:rsidRPr="00F7580C">
        <w:rPr>
          <w:color w:val="000000"/>
          <w:lang w:val="en-IN" w:eastAsia="en-IN"/>
        </w:rPr>
        <w:t xml:space="preserve">, customers </w:t>
      </w:r>
      <w:r w:rsidRPr="00F7580C">
        <w:rPr>
          <w:color w:val="000000"/>
          <w:lang w:val="en-IN" w:eastAsia="en-IN"/>
        </w:rPr>
        <w:t>and stakeholders.</w:t>
      </w:r>
    </w:p>
    <w:p w14:paraId="58F48437" w14:textId="5878562C" w:rsidR="00AA1944" w:rsidRPr="00F7580C" w:rsidRDefault="00AA1944" w:rsidP="00AA1944">
      <w:pPr>
        <w:numPr>
          <w:ilvl w:val="0"/>
          <w:numId w:val="3"/>
        </w:numPr>
        <w:suppressAutoHyphens w:val="0"/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Analyse</w:t>
      </w:r>
      <w:r w:rsidR="00BD6C68">
        <w:rPr>
          <w:color w:val="000000"/>
          <w:lang w:val="en-IN" w:eastAsia="en-IN"/>
        </w:rPr>
        <w:t xml:space="preserve"> and </w:t>
      </w:r>
      <w:r w:rsidR="00BD6C68" w:rsidRPr="00F7580C">
        <w:rPr>
          <w:color w:val="000000"/>
          <w:lang w:val="en-IN" w:eastAsia="en-IN"/>
        </w:rPr>
        <w:t>develop</w:t>
      </w:r>
      <w:r w:rsidR="00BD6C68">
        <w:rPr>
          <w:color w:val="000000"/>
          <w:lang w:val="en-IN" w:eastAsia="en-IN"/>
        </w:rPr>
        <w:t xml:space="preserve"> </w:t>
      </w:r>
      <w:r w:rsidRPr="00F7580C">
        <w:rPr>
          <w:color w:val="000000"/>
          <w:lang w:val="en-IN" w:eastAsia="en-IN"/>
        </w:rPr>
        <w:t>user guides and other technical manuals by using DITA and single sourcing.</w:t>
      </w:r>
    </w:p>
    <w:p w14:paraId="6C35E5BA" w14:textId="77777777" w:rsidR="009439D6" w:rsidRPr="00F7580C" w:rsidRDefault="009439D6" w:rsidP="009439D6">
      <w:pPr>
        <w:numPr>
          <w:ilvl w:val="0"/>
          <w:numId w:val="3"/>
        </w:numPr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Manages own schedule effectively and meet agreed upon deadlines consistently.</w:t>
      </w:r>
    </w:p>
    <w:p w14:paraId="6F60A1B9" w14:textId="2F9DA323" w:rsidR="00C37CD4" w:rsidRPr="00C37CD4" w:rsidRDefault="00C81583" w:rsidP="00C37CD4">
      <w:pPr>
        <w:numPr>
          <w:ilvl w:val="0"/>
          <w:numId w:val="3"/>
        </w:numPr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Handling the team for Technical Publication for US and Europe based clients.</w:t>
      </w:r>
      <w:r w:rsidR="00C37CD4" w:rsidRPr="00C37CD4">
        <w:t xml:space="preserve"> </w:t>
      </w:r>
    </w:p>
    <w:p w14:paraId="69291643" w14:textId="17D9F694" w:rsidR="00C37CD4" w:rsidRPr="00C37CD4" w:rsidRDefault="00C37CD4" w:rsidP="00C37CD4">
      <w:pPr>
        <w:numPr>
          <w:ilvl w:val="0"/>
          <w:numId w:val="3"/>
        </w:numPr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Good </w:t>
      </w:r>
      <w:r w:rsidRPr="00C37CD4">
        <w:rPr>
          <w:color w:val="000000"/>
          <w:lang w:val="en-IN" w:eastAsia="en-IN"/>
        </w:rPr>
        <w:t>potential to grasp technology</w:t>
      </w:r>
      <w:r>
        <w:rPr>
          <w:color w:val="000000"/>
          <w:lang w:val="en-IN" w:eastAsia="en-IN"/>
        </w:rPr>
        <w:t xml:space="preserve"> and a</w:t>
      </w:r>
      <w:r w:rsidRPr="00C37CD4">
        <w:rPr>
          <w:color w:val="000000"/>
          <w:lang w:val="en-IN" w:eastAsia="en-IN"/>
        </w:rPr>
        <w:t>bility to write clearly</w:t>
      </w:r>
      <w:r>
        <w:rPr>
          <w:color w:val="000000"/>
          <w:lang w:val="en-IN" w:eastAsia="en-IN"/>
        </w:rPr>
        <w:t xml:space="preserve"> with minimal supervision.</w:t>
      </w:r>
    </w:p>
    <w:p w14:paraId="68480372" w14:textId="60DC04E5" w:rsidR="00C37CD4" w:rsidRPr="00C37CD4" w:rsidRDefault="00C37CD4" w:rsidP="00C37CD4">
      <w:pPr>
        <w:numPr>
          <w:ilvl w:val="0"/>
          <w:numId w:val="3"/>
        </w:numPr>
        <w:rPr>
          <w:color w:val="000000"/>
          <w:lang w:val="en-IN" w:eastAsia="en-IN"/>
        </w:rPr>
      </w:pPr>
      <w:r w:rsidRPr="00C37CD4">
        <w:rPr>
          <w:color w:val="000000"/>
          <w:lang w:val="en-IN" w:eastAsia="en-IN"/>
        </w:rPr>
        <w:t>Talent in showing ideas graphically</w:t>
      </w:r>
      <w:r>
        <w:rPr>
          <w:color w:val="000000"/>
          <w:lang w:val="en-IN" w:eastAsia="en-IN"/>
        </w:rPr>
        <w:t xml:space="preserve"> and a</w:t>
      </w:r>
      <w:r w:rsidRPr="00C37CD4">
        <w:rPr>
          <w:color w:val="000000"/>
          <w:lang w:val="en-IN" w:eastAsia="en-IN"/>
        </w:rPr>
        <w:t>bility to interact with SMEs (Subject Matter Experts)</w:t>
      </w:r>
    </w:p>
    <w:p w14:paraId="209A0611" w14:textId="77777777" w:rsidR="00E95C42" w:rsidRPr="00252885" w:rsidRDefault="00E95C42" w:rsidP="00E95C42">
      <w:pPr>
        <w:pStyle w:val="PlainText"/>
        <w:tabs>
          <w:tab w:val="left" w:pos="360"/>
          <w:tab w:val="left" w:pos="2618"/>
        </w:tabs>
        <w:spacing w:after="40"/>
        <w:jc w:val="both"/>
        <w:rPr>
          <w:rFonts w:ascii="Times New Roman" w:hAnsi="Times New Roman" w:cs="Times New Roman"/>
          <w:b/>
          <w:lang w:val="en-IN"/>
        </w:rPr>
      </w:pPr>
    </w:p>
    <w:p w14:paraId="4FE76DE0" w14:textId="77777777" w:rsidR="00D4247C" w:rsidRPr="00F7580C" w:rsidRDefault="00E95C42" w:rsidP="00D4247C">
      <w:pPr>
        <w:pStyle w:val="PlainText"/>
        <w:tabs>
          <w:tab w:val="left" w:pos="360"/>
          <w:tab w:val="left" w:pos="2618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F7580C"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  <w:t>Knowledge of Software/Tools</w:t>
      </w:r>
    </w:p>
    <w:p w14:paraId="7C6F10F3" w14:textId="77777777" w:rsidR="00D4247C" w:rsidRPr="00252885" w:rsidRDefault="00D4247C" w:rsidP="00D4247C">
      <w:pPr>
        <w:pStyle w:val="PlainText"/>
        <w:tabs>
          <w:tab w:val="left" w:pos="360"/>
          <w:tab w:val="left" w:pos="2618"/>
        </w:tabs>
        <w:jc w:val="both"/>
        <w:rPr>
          <w:rFonts w:ascii="Times New Roman" w:hAnsi="Times New Roman" w:cs="Times New Roman"/>
          <w:b/>
          <w:color w:val="000000"/>
          <w:sz w:val="16"/>
          <w:szCs w:val="16"/>
          <w:lang w:val="en-IN" w:eastAsia="en-IN"/>
        </w:rPr>
      </w:pPr>
    </w:p>
    <w:p w14:paraId="2FDBF2AD" w14:textId="3BE8BA81" w:rsidR="00A15BCF" w:rsidRPr="00F7580C" w:rsidRDefault="00A15BCF" w:rsidP="00A15BCF">
      <w:pPr>
        <w:pStyle w:val="PlainText"/>
        <w:tabs>
          <w:tab w:val="left" w:pos="360"/>
          <w:tab w:val="left" w:pos="2618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Database</w:t>
      </w:r>
      <w:r w:rsidR="00080238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</w:t>
      </w:r>
      <w:r w:rsidR="003B626C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CE19B6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3B626C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:</w:t>
      </w:r>
      <w:r w:rsidR="0025288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Teamcenter, JIRA, SAP DMS, Windchill, PDM (PLM &amp; ERP)</w:t>
      </w:r>
    </w:p>
    <w:p w14:paraId="4BEA2DAB" w14:textId="6A47AAE5" w:rsidR="00D4247C" w:rsidRPr="00F7580C" w:rsidRDefault="00D4247C" w:rsidP="00D4247C">
      <w:pPr>
        <w:pStyle w:val="PlainText"/>
        <w:tabs>
          <w:tab w:val="left" w:pos="360"/>
          <w:tab w:val="left" w:pos="2618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Illustration </w:t>
      </w:r>
      <w:r w:rsidR="00252885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Tools</w:t>
      </w:r>
      <w:r w:rsidR="0025288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:</w:t>
      </w:r>
      <w:r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A</w:t>
      </w:r>
      <w:r w:rsidR="00077F07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dobe Illustrator CS6, Iso</w:t>
      </w:r>
      <w:r w:rsidR="003B626C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077F07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Draw CAD process and PTC</w:t>
      </w:r>
      <w:r w:rsidR="0011485E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Creo Illustrate</w:t>
      </w:r>
    </w:p>
    <w:p w14:paraId="71E6C878" w14:textId="5A7410B2" w:rsidR="00D4247C" w:rsidRPr="00F7580C" w:rsidRDefault="00D4247C" w:rsidP="00D4247C">
      <w:pPr>
        <w:pStyle w:val="PlainText"/>
        <w:tabs>
          <w:tab w:val="left" w:pos="360"/>
          <w:tab w:val="left" w:pos="2618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Authoring </w:t>
      </w:r>
      <w:r w:rsidR="00252885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Tools</w:t>
      </w:r>
      <w:r w:rsidR="0025288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:</w:t>
      </w:r>
      <w:r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Madcap</w:t>
      </w:r>
      <w:r w:rsidR="00077F07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Flare, Adobe Frame Maker 7.1, </w:t>
      </w:r>
      <w:r w:rsidR="00CE19B6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Arbor Text Editor</w:t>
      </w:r>
      <w:r w:rsidR="00077F07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, MS Word</w:t>
      </w:r>
    </w:p>
    <w:p w14:paraId="3DA58B25" w14:textId="7CBD741B" w:rsidR="00D4247C" w:rsidRPr="00F7580C" w:rsidRDefault="0011485E" w:rsidP="00D4247C">
      <w:pPr>
        <w:pStyle w:val="PlainText"/>
        <w:tabs>
          <w:tab w:val="left" w:pos="360"/>
          <w:tab w:val="left" w:pos="2618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CAD Tools</w:t>
      </w:r>
      <w:r w:rsidR="0025288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     : </w:t>
      </w:r>
      <w:r w:rsidR="00077F07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Unigraphics, Creo View, Autodesk Inventor 2011, AutoCAD 2010    </w:t>
      </w:r>
    </w:p>
    <w:p w14:paraId="7F8B6DC1" w14:textId="4D77BE18" w:rsidR="00077F07" w:rsidRDefault="0011485E" w:rsidP="00D4247C">
      <w:pPr>
        <w:pStyle w:val="PlainText"/>
        <w:tabs>
          <w:tab w:val="left" w:pos="360"/>
          <w:tab w:val="left" w:pos="2618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Publishing </w:t>
      </w:r>
      <w:r w:rsidR="003B626C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Tools:</w:t>
      </w:r>
      <w:r w:rsidR="0025288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Intranet Share Point, GE Box, Files Anywhere</w:t>
      </w:r>
      <w:r w:rsidR="0013403B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="00CE19B6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PDF, HTML</w:t>
      </w:r>
      <w:r w:rsidR="00283960" w:rsidRPr="00F7580C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</w:t>
      </w:r>
    </w:p>
    <w:p w14:paraId="33D71F6B" w14:textId="7FB47F86" w:rsidR="00C37CD4" w:rsidRPr="00F7580C" w:rsidRDefault="00283960" w:rsidP="00077F07">
      <w:pPr>
        <w:tabs>
          <w:tab w:val="left" w:pos="2618"/>
          <w:tab w:val="left" w:pos="2730"/>
        </w:tabs>
        <w:suppressAutoHyphens w:val="0"/>
        <w:spacing w:after="40"/>
      </w:pPr>
      <w:r w:rsidRPr="00F7580C">
        <w:rPr>
          <w:b/>
        </w:rPr>
        <w:t xml:space="preserve">                                       </w:t>
      </w:r>
      <w:r w:rsidRPr="00F7580C">
        <w:rPr>
          <w:b/>
        </w:rPr>
        <w:tab/>
      </w:r>
      <w:r w:rsidRPr="00F7580C">
        <w:t xml:space="preserve"> </w:t>
      </w:r>
    </w:p>
    <w:p w14:paraId="1AD9F454" w14:textId="77777777" w:rsidR="00283960" w:rsidRPr="00F7580C" w:rsidRDefault="00283960" w:rsidP="00283960">
      <w:pPr>
        <w:pBdr>
          <w:top w:val="double" w:sz="1" w:space="0" w:color="000000"/>
          <w:bottom w:val="double" w:sz="40" w:space="2" w:color="000000"/>
        </w:pBdr>
        <w:shd w:val="clear" w:color="auto" w:fill="B6B6B6"/>
        <w:tabs>
          <w:tab w:val="left" w:pos="2618"/>
        </w:tabs>
        <w:jc w:val="center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 xml:space="preserve">EMPLOYMENT PROFILE </w:t>
      </w:r>
    </w:p>
    <w:p w14:paraId="367EFB41" w14:textId="77777777" w:rsidR="004A426E" w:rsidRPr="00F7580C" w:rsidRDefault="004A426E" w:rsidP="00283960">
      <w:pPr>
        <w:tabs>
          <w:tab w:val="left" w:pos="2730"/>
        </w:tabs>
      </w:pPr>
    </w:p>
    <w:p w14:paraId="4079C40E" w14:textId="78082BC8" w:rsidR="00D65819" w:rsidRPr="00F7580C" w:rsidRDefault="00077F07" w:rsidP="00D65819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Company</w:t>
      </w:r>
      <w:r w:rsidR="00252885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 xml:space="preserve">: </w:t>
      </w:r>
      <w:r w:rsidR="002A5877" w:rsidRPr="00F7580C">
        <w:rPr>
          <w:b/>
          <w:lang w:val="en-IN" w:eastAsia="en-IN"/>
        </w:rPr>
        <w:t xml:space="preserve">Siemens </w:t>
      </w:r>
      <w:r w:rsidR="00803FAA" w:rsidRPr="00F7580C">
        <w:rPr>
          <w:b/>
          <w:lang w:val="en-IN" w:eastAsia="en-IN"/>
        </w:rPr>
        <w:t>Gamesa Renewable Energy</w:t>
      </w:r>
      <w:r w:rsidR="002A5877" w:rsidRPr="00F7580C">
        <w:rPr>
          <w:b/>
          <w:lang w:val="en-IN" w:eastAsia="en-IN"/>
        </w:rPr>
        <w:t xml:space="preserve"> Limited</w:t>
      </w:r>
    </w:p>
    <w:p w14:paraId="1A6325F4" w14:textId="33D632F5" w:rsidR="0098131F" w:rsidRPr="00F7580C" w:rsidRDefault="0098131F" w:rsidP="0098131F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Period</w:t>
      </w:r>
      <w:r w:rsidR="00252885">
        <w:rPr>
          <w:b/>
          <w:lang w:val="en-IN" w:eastAsia="en-IN"/>
        </w:rPr>
        <w:tab/>
      </w:r>
      <w:r w:rsidR="00252885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>:</w:t>
      </w:r>
      <w:r w:rsidR="00252885">
        <w:rPr>
          <w:b/>
          <w:lang w:val="en-IN" w:eastAsia="en-IN"/>
        </w:rPr>
        <w:t xml:space="preserve"> </w:t>
      </w:r>
      <w:r w:rsidR="002A5877" w:rsidRPr="00F7580C">
        <w:rPr>
          <w:b/>
          <w:lang w:val="en-IN" w:eastAsia="en-IN"/>
        </w:rPr>
        <w:t>June</w:t>
      </w:r>
      <w:r w:rsidR="00077F07" w:rsidRPr="00F7580C">
        <w:rPr>
          <w:b/>
          <w:lang w:val="en-IN" w:eastAsia="en-IN"/>
        </w:rPr>
        <w:t xml:space="preserve"> </w:t>
      </w:r>
      <w:r w:rsidRPr="00F7580C">
        <w:rPr>
          <w:b/>
          <w:lang w:val="en-IN" w:eastAsia="en-IN"/>
        </w:rPr>
        <w:t xml:space="preserve">2017 </w:t>
      </w:r>
      <w:r w:rsidR="0011485E" w:rsidRPr="00F7580C">
        <w:rPr>
          <w:b/>
          <w:lang w:val="en-IN" w:eastAsia="en-IN"/>
        </w:rPr>
        <w:t>–</w:t>
      </w:r>
      <w:r w:rsidRPr="00F7580C">
        <w:rPr>
          <w:b/>
          <w:lang w:val="en-IN" w:eastAsia="en-IN"/>
        </w:rPr>
        <w:t xml:space="preserve"> </w:t>
      </w:r>
      <w:r w:rsidR="00AE5850" w:rsidRPr="00F7580C">
        <w:rPr>
          <w:b/>
          <w:lang w:val="en-IN" w:eastAsia="en-IN"/>
        </w:rPr>
        <w:t>till</w:t>
      </w:r>
    </w:p>
    <w:p w14:paraId="68B3C573" w14:textId="33162F68" w:rsidR="0011485E" w:rsidRPr="00F7580C" w:rsidRDefault="0011485E" w:rsidP="0098131F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Location</w:t>
      </w:r>
      <w:r w:rsidR="00252885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>:</w:t>
      </w:r>
      <w:r w:rsidR="00252885">
        <w:rPr>
          <w:b/>
          <w:lang w:val="en-IN" w:eastAsia="en-IN"/>
        </w:rPr>
        <w:t xml:space="preserve"> </w:t>
      </w:r>
      <w:r w:rsidR="002A5877" w:rsidRPr="00F7580C">
        <w:rPr>
          <w:b/>
          <w:lang w:val="en-IN" w:eastAsia="en-IN"/>
        </w:rPr>
        <w:t>Bangalore</w:t>
      </w:r>
    </w:p>
    <w:p w14:paraId="53AAB560" w14:textId="5AC8FB78" w:rsidR="003F7F0B" w:rsidRPr="00F7580C" w:rsidRDefault="0098131F" w:rsidP="003F7F0B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Designation</w:t>
      </w:r>
      <w:r w:rsidR="00252885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 xml:space="preserve">: </w:t>
      </w:r>
      <w:r w:rsidR="00A15BCF" w:rsidRPr="00F7580C">
        <w:rPr>
          <w:b/>
          <w:lang w:val="en-IN" w:eastAsia="en-IN"/>
        </w:rPr>
        <w:t>Senior Executive</w:t>
      </w:r>
    </w:p>
    <w:p w14:paraId="2C3D6761" w14:textId="77777777" w:rsidR="00252885" w:rsidRDefault="0098131F" w:rsidP="00252885">
      <w:pPr>
        <w:ind w:left="2160" w:hanging="2160"/>
        <w:rPr>
          <w:b/>
          <w:lang w:val="en-IN" w:eastAsia="en-IN"/>
        </w:rPr>
      </w:pPr>
      <w:r w:rsidRPr="00F7580C">
        <w:rPr>
          <w:b/>
          <w:lang w:val="en-IN" w:eastAsia="en-IN"/>
        </w:rPr>
        <w:t>Tools Used</w:t>
      </w:r>
      <w:r w:rsidR="00252885">
        <w:rPr>
          <w:b/>
          <w:lang w:val="en-IN" w:eastAsia="en-IN"/>
        </w:rPr>
        <w:t xml:space="preserve">     </w:t>
      </w:r>
      <w:r w:rsidRPr="00F7580C">
        <w:rPr>
          <w:b/>
          <w:lang w:val="en-IN" w:eastAsia="en-IN"/>
        </w:rPr>
        <w:t xml:space="preserve">: </w:t>
      </w:r>
      <w:r w:rsidR="00CE19B6">
        <w:rPr>
          <w:b/>
          <w:lang w:val="en-IN" w:eastAsia="en-IN"/>
        </w:rPr>
        <w:t>Cortona,</w:t>
      </w:r>
      <w:r w:rsidR="00C96E6D" w:rsidRPr="00F7580C">
        <w:rPr>
          <w:b/>
          <w:lang w:val="en-IN" w:eastAsia="en-IN"/>
        </w:rPr>
        <w:t xml:space="preserve"> </w:t>
      </w:r>
      <w:r w:rsidR="00907A06" w:rsidRPr="00F7580C">
        <w:rPr>
          <w:b/>
          <w:lang w:val="en-IN" w:eastAsia="en-IN"/>
        </w:rPr>
        <w:t>SAP</w:t>
      </w:r>
      <w:r w:rsidR="00A15BCF" w:rsidRPr="00F7580C">
        <w:rPr>
          <w:b/>
          <w:lang w:val="en-IN" w:eastAsia="en-IN"/>
        </w:rPr>
        <w:t>-DMS</w:t>
      </w:r>
      <w:r w:rsidR="00907A06" w:rsidRPr="00F7580C">
        <w:rPr>
          <w:b/>
          <w:lang w:val="en-IN" w:eastAsia="en-IN"/>
        </w:rPr>
        <w:t xml:space="preserve">, </w:t>
      </w:r>
      <w:r w:rsidR="00803FAA" w:rsidRPr="00F7580C">
        <w:rPr>
          <w:b/>
          <w:lang w:val="en-IN" w:eastAsia="en-IN"/>
        </w:rPr>
        <w:t>Teamcenter</w:t>
      </w:r>
      <w:r w:rsidR="00907A06" w:rsidRPr="00F7580C">
        <w:rPr>
          <w:b/>
          <w:lang w:val="en-IN" w:eastAsia="en-IN"/>
        </w:rPr>
        <w:t xml:space="preserve">, </w:t>
      </w:r>
      <w:r w:rsidR="00803FAA" w:rsidRPr="00F7580C">
        <w:rPr>
          <w:b/>
          <w:lang w:val="en-IN" w:eastAsia="en-IN"/>
        </w:rPr>
        <w:t>NX11</w:t>
      </w:r>
      <w:r w:rsidRPr="00F7580C">
        <w:rPr>
          <w:b/>
          <w:lang w:val="en-IN" w:eastAsia="en-IN"/>
        </w:rPr>
        <w:t xml:space="preserve">, </w:t>
      </w:r>
      <w:r w:rsidR="00803FAA" w:rsidRPr="00F7580C">
        <w:rPr>
          <w:b/>
          <w:lang w:val="en-IN" w:eastAsia="en-IN"/>
        </w:rPr>
        <w:t xml:space="preserve">Adobe Illustrator &amp; </w:t>
      </w:r>
      <w:r w:rsidR="00A15BCF" w:rsidRPr="00F7580C">
        <w:rPr>
          <w:b/>
          <w:lang w:val="en-IN" w:eastAsia="en-IN"/>
        </w:rPr>
        <w:t xml:space="preserve">Adobe </w:t>
      </w:r>
      <w:r w:rsidR="00803FAA" w:rsidRPr="00F7580C">
        <w:rPr>
          <w:b/>
          <w:lang w:val="en-IN" w:eastAsia="en-IN"/>
        </w:rPr>
        <w:t>Photoshop</w:t>
      </w:r>
      <w:r w:rsidRPr="00F7580C">
        <w:rPr>
          <w:b/>
          <w:lang w:val="en-IN" w:eastAsia="en-IN"/>
        </w:rPr>
        <w:t>,</w:t>
      </w:r>
    </w:p>
    <w:p w14:paraId="56FD1398" w14:textId="779265AB" w:rsidR="0098131F" w:rsidRPr="00F7580C" w:rsidRDefault="00252885" w:rsidP="00252885">
      <w:pPr>
        <w:ind w:left="2160" w:hanging="720"/>
        <w:rPr>
          <w:b/>
          <w:lang w:val="en-IN" w:eastAsia="en-IN"/>
        </w:rPr>
      </w:pPr>
      <w:r>
        <w:rPr>
          <w:b/>
          <w:lang w:val="en-IN" w:eastAsia="en-IN"/>
        </w:rPr>
        <w:t xml:space="preserve">  </w:t>
      </w:r>
      <w:r w:rsidRPr="00F7580C">
        <w:rPr>
          <w:b/>
          <w:lang w:val="en-IN" w:eastAsia="en-IN"/>
        </w:rPr>
        <w:t>Autodesk Inventor</w:t>
      </w:r>
      <w:r>
        <w:rPr>
          <w:b/>
          <w:lang w:val="en-IN" w:eastAsia="en-IN"/>
        </w:rPr>
        <w:t xml:space="preserve"> </w:t>
      </w:r>
    </w:p>
    <w:p w14:paraId="10A1A4A2" w14:textId="77777777" w:rsidR="00077F07" w:rsidRPr="00F7580C" w:rsidRDefault="00077F07" w:rsidP="0098131F">
      <w:pPr>
        <w:tabs>
          <w:tab w:val="left" w:pos="2640"/>
        </w:tabs>
        <w:rPr>
          <w:b/>
          <w:lang w:val="en-IN" w:eastAsia="en-IN"/>
        </w:rPr>
      </w:pPr>
      <w:r w:rsidRPr="00F7580C">
        <w:rPr>
          <w:b/>
          <w:lang w:val="en-IN" w:eastAsia="en-IN"/>
        </w:rPr>
        <w:lastRenderedPageBreak/>
        <w:t>Job Description:</w:t>
      </w:r>
    </w:p>
    <w:p w14:paraId="2435A362" w14:textId="77777777" w:rsidR="0098131F" w:rsidRPr="00F7580C" w:rsidRDefault="0098131F" w:rsidP="0098131F">
      <w:pPr>
        <w:tabs>
          <w:tab w:val="left" w:pos="2640"/>
        </w:tabs>
        <w:rPr>
          <w:b/>
          <w:lang w:val="en-IN" w:eastAsia="en-IN"/>
        </w:rPr>
      </w:pPr>
      <w:r w:rsidRPr="00F7580C">
        <w:rPr>
          <w:b/>
          <w:lang w:val="en-IN" w:eastAsia="en-IN"/>
        </w:rPr>
        <w:tab/>
      </w:r>
    </w:p>
    <w:p w14:paraId="2DEB8C1B" w14:textId="4415221E" w:rsidR="00803FAA" w:rsidRDefault="00CC1A55" w:rsidP="003B626C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Executing</w:t>
      </w:r>
      <w:r w:rsidR="00803FAA" w:rsidRPr="00F7580C">
        <w:rPr>
          <w:rFonts w:ascii="Times New Roman" w:hAnsi="Times New Roman" w:cs="Times New Roman"/>
        </w:rPr>
        <w:t xml:space="preserve"> </w:t>
      </w:r>
      <w:r w:rsidR="0013413E" w:rsidRPr="00F7580C">
        <w:rPr>
          <w:rFonts w:ascii="Times New Roman" w:hAnsi="Times New Roman" w:cs="Times New Roman"/>
        </w:rPr>
        <w:t xml:space="preserve">Project Management </w:t>
      </w:r>
      <w:r w:rsidR="00803FAA" w:rsidRPr="00F7580C">
        <w:rPr>
          <w:rFonts w:ascii="Times New Roman" w:hAnsi="Times New Roman" w:cs="Times New Roman"/>
        </w:rPr>
        <w:t>with good process planning</w:t>
      </w:r>
      <w:r w:rsidR="0013403B" w:rsidRPr="00F7580C">
        <w:rPr>
          <w:rFonts w:ascii="Times New Roman" w:hAnsi="Times New Roman" w:cs="Times New Roman"/>
        </w:rPr>
        <w:t xml:space="preserve"> for preparing </w:t>
      </w:r>
      <w:r w:rsidR="0013413E" w:rsidRPr="00F7580C">
        <w:rPr>
          <w:rFonts w:ascii="Times New Roman" w:hAnsi="Times New Roman" w:cs="Times New Roman"/>
        </w:rPr>
        <w:t>technical manuals and maintaining documents in Teamcenter and Electronic Document Management Systems (DMS)</w:t>
      </w:r>
      <w:r w:rsidR="00803FAA" w:rsidRPr="00F7580C">
        <w:rPr>
          <w:rFonts w:ascii="Times New Roman" w:hAnsi="Times New Roman" w:cs="Times New Roman"/>
        </w:rPr>
        <w:t>.</w:t>
      </w:r>
    </w:p>
    <w:p w14:paraId="06E74EF3" w14:textId="287BA60B" w:rsidR="003B626C" w:rsidRDefault="00080238" w:rsidP="003B626C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Conducting and organising the team for Kick-off meetings, MOM with counterpart.</w:t>
      </w:r>
    </w:p>
    <w:p w14:paraId="02A22FD8" w14:textId="55BB2024" w:rsidR="00ED32F1" w:rsidRPr="00ED32F1" w:rsidRDefault="00ED32F1" w:rsidP="00ED32F1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Creating PDF</w:t>
      </w:r>
      <w:r>
        <w:rPr>
          <w:rFonts w:ascii="Times New Roman" w:hAnsi="Times New Roman" w:cs="Times New Roman"/>
        </w:rPr>
        <w:t>/HTML</w:t>
      </w:r>
      <w:r w:rsidRPr="00F7580C">
        <w:rPr>
          <w:rFonts w:ascii="Times New Roman" w:hAnsi="Times New Roman" w:cs="Times New Roman"/>
        </w:rPr>
        <w:t xml:space="preserve"> as </w:t>
      </w:r>
      <w:r w:rsidRPr="00ED32F1">
        <w:rPr>
          <w:rFonts w:ascii="Times New Roman" w:hAnsi="Times New Roman" w:cs="Times New Roman"/>
        </w:rPr>
        <w:t>Single Sourcing format</w:t>
      </w:r>
      <w:r w:rsidRPr="00F7580C">
        <w:rPr>
          <w:rFonts w:ascii="Times New Roman" w:hAnsi="Times New Roman" w:cs="Times New Roman"/>
        </w:rPr>
        <w:t xml:space="preserve"> for the created manuals and publishing the documents</w:t>
      </w:r>
      <w:r>
        <w:rPr>
          <w:rFonts w:ascii="Times New Roman" w:hAnsi="Times New Roman" w:cs="Times New Roman"/>
        </w:rPr>
        <w:t xml:space="preserve"> </w:t>
      </w:r>
      <w:r w:rsidRPr="00ED32F1">
        <w:rPr>
          <w:rFonts w:ascii="Times New Roman" w:hAnsi="Times New Roman" w:cs="Times New Roman"/>
        </w:rPr>
        <w:t>into SharePoint</w:t>
      </w:r>
      <w:r w:rsidRPr="00ED32F1">
        <w:rPr>
          <w:rFonts w:ascii="Times New Roman" w:hAnsi="Times New Roman" w:cs="Times New Roman"/>
        </w:rPr>
        <w:t>.</w:t>
      </w:r>
    </w:p>
    <w:p w14:paraId="7EF6B428" w14:textId="412B137E" w:rsidR="005A0F47" w:rsidRPr="00F7580C" w:rsidRDefault="005A0F47" w:rsidP="003B626C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 xml:space="preserve">Interact with Quality team to collect </w:t>
      </w:r>
      <w:r w:rsidR="003B6B79">
        <w:rPr>
          <w:rFonts w:ascii="Times New Roman" w:hAnsi="Times New Roman" w:cs="Times New Roman"/>
        </w:rPr>
        <w:t>data</w:t>
      </w:r>
      <w:r w:rsidRPr="00F7580C">
        <w:rPr>
          <w:rFonts w:ascii="Times New Roman" w:hAnsi="Times New Roman" w:cs="Times New Roman"/>
        </w:rPr>
        <w:t xml:space="preserve"> about the product for preparing </w:t>
      </w:r>
      <w:r w:rsidR="00ED32F1">
        <w:rPr>
          <w:rFonts w:ascii="Times New Roman" w:hAnsi="Times New Roman" w:cs="Times New Roman"/>
        </w:rPr>
        <w:t>high quality</w:t>
      </w:r>
      <w:r w:rsidR="003B6B79">
        <w:rPr>
          <w:rFonts w:ascii="Times New Roman" w:hAnsi="Times New Roman" w:cs="Times New Roman"/>
        </w:rPr>
        <w:t xml:space="preserve"> </w:t>
      </w:r>
      <w:r w:rsidRPr="00F7580C">
        <w:rPr>
          <w:rFonts w:ascii="Times New Roman" w:hAnsi="Times New Roman" w:cs="Times New Roman"/>
        </w:rPr>
        <w:t>documents.</w:t>
      </w:r>
    </w:p>
    <w:p w14:paraId="406AAC38" w14:textId="77777777" w:rsidR="00907A06" w:rsidRPr="00F7580C" w:rsidRDefault="00907A06" w:rsidP="003B626C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Defining and controlling the global product technical definition with the use of ERP tool.</w:t>
      </w:r>
    </w:p>
    <w:p w14:paraId="4B7FCECC" w14:textId="77777777" w:rsidR="003B626C" w:rsidRPr="00F7580C" w:rsidRDefault="000B7251" w:rsidP="003B626C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Maintaining quality KPI, ensures prevention of rejections, creates mark-ups for quality review.</w:t>
      </w:r>
    </w:p>
    <w:p w14:paraId="15AE7DC2" w14:textId="2C80B7CA" w:rsidR="003B626C" w:rsidRPr="00F7580C" w:rsidRDefault="003B626C" w:rsidP="003B626C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Highly focussed on time management for delivering as per commitments</w:t>
      </w:r>
      <w:r w:rsidR="00ED32F1">
        <w:rPr>
          <w:rFonts w:ascii="Times New Roman" w:hAnsi="Times New Roman" w:cs="Times New Roman"/>
        </w:rPr>
        <w:t>.</w:t>
      </w:r>
    </w:p>
    <w:p w14:paraId="575DB3F6" w14:textId="275DAD68" w:rsidR="000B7251" w:rsidRPr="00F7580C" w:rsidRDefault="003B626C" w:rsidP="003B626C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 xml:space="preserve">Creating and Updating the IOM Manuals, Technical Specifications, </w:t>
      </w:r>
      <w:r w:rsidR="00CE19B6">
        <w:rPr>
          <w:rFonts w:ascii="Times New Roman" w:hAnsi="Times New Roman" w:cs="Times New Roman"/>
        </w:rPr>
        <w:t>Work</w:t>
      </w:r>
      <w:r w:rsidRPr="00F7580C">
        <w:rPr>
          <w:rFonts w:ascii="Times New Roman" w:hAnsi="Times New Roman" w:cs="Times New Roman"/>
        </w:rPr>
        <w:t xml:space="preserve"> Instructions</w:t>
      </w:r>
      <w:r w:rsidR="00CE19B6">
        <w:rPr>
          <w:rFonts w:ascii="Times New Roman" w:hAnsi="Times New Roman" w:cs="Times New Roman"/>
        </w:rPr>
        <w:t xml:space="preserve"> and </w:t>
      </w:r>
      <w:r w:rsidRPr="00F7580C">
        <w:rPr>
          <w:rFonts w:ascii="Times New Roman" w:hAnsi="Times New Roman" w:cs="Times New Roman"/>
        </w:rPr>
        <w:t>Spare Parts Catalogue for DD platform unit</w:t>
      </w:r>
      <w:r w:rsidR="003B6B79">
        <w:rPr>
          <w:rFonts w:ascii="Times New Roman" w:hAnsi="Times New Roman" w:cs="Times New Roman"/>
        </w:rPr>
        <w:t xml:space="preserve"> use of Cortona </w:t>
      </w:r>
      <w:r w:rsidR="00252885">
        <w:rPr>
          <w:rFonts w:ascii="Times New Roman" w:hAnsi="Times New Roman" w:cs="Times New Roman"/>
        </w:rPr>
        <w:t xml:space="preserve">xml authoring </w:t>
      </w:r>
      <w:r w:rsidR="003B6B79">
        <w:rPr>
          <w:rFonts w:ascii="Times New Roman" w:hAnsi="Times New Roman" w:cs="Times New Roman"/>
        </w:rPr>
        <w:t>tool.</w:t>
      </w:r>
    </w:p>
    <w:p w14:paraId="79D32AC3" w14:textId="47FB42DB" w:rsidR="00080238" w:rsidRPr="00F7580C" w:rsidRDefault="005A0F47" w:rsidP="003B626C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Maintaining the drawings and documents uploaded to Teamcenter</w:t>
      </w:r>
      <w:r w:rsidR="00ED32F1">
        <w:rPr>
          <w:rFonts w:ascii="Times New Roman" w:hAnsi="Times New Roman" w:cs="Times New Roman"/>
        </w:rPr>
        <w:t xml:space="preserve"> act as CMS tool</w:t>
      </w:r>
      <w:r w:rsidRPr="00F7580C">
        <w:rPr>
          <w:rFonts w:ascii="Times New Roman" w:hAnsi="Times New Roman" w:cs="Times New Roman"/>
        </w:rPr>
        <w:t>.</w:t>
      </w:r>
    </w:p>
    <w:p w14:paraId="0FDD0727" w14:textId="77777777" w:rsidR="00080238" w:rsidRPr="00F7580C" w:rsidRDefault="00080238" w:rsidP="00F45242">
      <w:pPr>
        <w:rPr>
          <w:b/>
          <w:lang w:val="en-IN" w:eastAsia="en-IN"/>
        </w:rPr>
      </w:pPr>
    </w:p>
    <w:p w14:paraId="21F11A05" w14:textId="72179F4F" w:rsidR="00D65819" w:rsidRPr="00F7580C" w:rsidRDefault="00D65819" w:rsidP="00D65819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Company</w:t>
      </w:r>
      <w:r w:rsidR="00CE19B6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>:</w:t>
      </w:r>
      <w:r w:rsidR="00CE19B6">
        <w:rPr>
          <w:b/>
          <w:lang w:val="en-IN" w:eastAsia="en-IN"/>
        </w:rPr>
        <w:t xml:space="preserve"> </w:t>
      </w:r>
      <w:r w:rsidR="0011485E" w:rsidRPr="00F7580C">
        <w:rPr>
          <w:b/>
          <w:lang w:val="en-IN" w:eastAsia="en-IN"/>
        </w:rPr>
        <w:t>GE Oil and Gas</w:t>
      </w:r>
    </w:p>
    <w:p w14:paraId="397FE3A5" w14:textId="6C89809B" w:rsidR="00D65819" w:rsidRPr="00F7580C" w:rsidRDefault="00D65819" w:rsidP="00D65819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Period</w:t>
      </w:r>
      <w:r w:rsidR="00CE19B6">
        <w:rPr>
          <w:b/>
          <w:lang w:val="en-IN" w:eastAsia="en-IN"/>
        </w:rPr>
        <w:tab/>
      </w:r>
      <w:r w:rsidR="00CE19B6">
        <w:rPr>
          <w:b/>
          <w:lang w:val="en-IN" w:eastAsia="en-IN"/>
        </w:rPr>
        <w:tab/>
      </w:r>
      <w:r w:rsidR="00CE19B6" w:rsidRPr="00F7580C">
        <w:rPr>
          <w:b/>
          <w:lang w:val="en-IN" w:eastAsia="en-IN"/>
        </w:rPr>
        <w:t>: January</w:t>
      </w:r>
      <w:r w:rsidR="005C1365" w:rsidRPr="00F7580C">
        <w:rPr>
          <w:b/>
          <w:lang w:val="en-IN" w:eastAsia="en-IN"/>
        </w:rPr>
        <w:t xml:space="preserve"> 2012 to May</w:t>
      </w:r>
      <w:r w:rsidR="0011485E" w:rsidRPr="00F7580C">
        <w:rPr>
          <w:b/>
          <w:lang w:val="en-IN" w:eastAsia="en-IN"/>
        </w:rPr>
        <w:t xml:space="preserve"> 2017</w:t>
      </w:r>
    </w:p>
    <w:p w14:paraId="7A4D02C3" w14:textId="6D9A3CEE" w:rsidR="00D65819" w:rsidRPr="00F7580C" w:rsidRDefault="00D65819" w:rsidP="00D65819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Designation</w:t>
      </w:r>
      <w:r w:rsidR="00CE19B6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 xml:space="preserve">: </w:t>
      </w:r>
      <w:r w:rsidR="003B626C" w:rsidRPr="00F7580C">
        <w:rPr>
          <w:b/>
          <w:lang w:val="en-IN" w:eastAsia="en-IN"/>
        </w:rPr>
        <w:t>Engineer</w:t>
      </w:r>
    </w:p>
    <w:p w14:paraId="776FDA2A" w14:textId="51205FCF" w:rsidR="00311CAD" w:rsidRPr="00F7580C" w:rsidRDefault="00311CAD" w:rsidP="00D65819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Tools Use</w:t>
      </w:r>
      <w:r w:rsidR="00CE19B6">
        <w:rPr>
          <w:b/>
          <w:lang w:val="en-IN" w:eastAsia="en-IN"/>
        </w:rPr>
        <w:t>d</w:t>
      </w:r>
      <w:r w:rsidR="00CE19B6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 xml:space="preserve">: </w:t>
      </w:r>
      <w:r w:rsidR="005A0F47" w:rsidRPr="00F7580C">
        <w:rPr>
          <w:b/>
          <w:lang w:val="en-IN" w:eastAsia="en-IN"/>
        </w:rPr>
        <w:t>T</w:t>
      </w:r>
      <w:r w:rsidRPr="00F7580C">
        <w:rPr>
          <w:b/>
          <w:lang w:val="en-IN" w:eastAsia="en-IN"/>
        </w:rPr>
        <w:t xml:space="preserve">eamcenter, </w:t>
      </w:r>
      <w:r w:rsidR="005A0F47" w:rsidRPr="00F7580C">
        <w:rPr>
          <w:b/>
          <w:lang w:val="en-IN" w:eastAsia="en-IN"/>
        </w:rPr>
        <w:t xml:space="preserve">Arbor text Editor, SAP, </w:t>
      </w:r>
      <w:r w:rsidR="00080238" w:rsidRPr="00F7580C">
        <w:rPr>
          <w:b/>
          <w:lang w:val="en-IN" w:eastAsia="en-IN"/>
        </w:rPr>
        <w:t>Unigraphics NX11</w:t>
      </w:r>
      <w:r w:rsidRPr="00F7580C">
        <w:rPr>
          <w:b/>
          <w:lang w:val="en-IN" w:eastAsia="en-IN"/>
        </w:rPr>
        <w:t xml:space="preserve">, Adobe Illustrator </w:t>
      </w:r>
    </w:p>
    <w:p w14:paraId="191169AF" w14:textId="77777777" w:rsidR="0011485E" w:rsidRPr="00F7580C" w:rsidRDefault="0011485E" w:rsidP="00D65819">
      <w:pPr>
        <w:rPr>
          <w:b/>
          <w:lang w:val="en-IN" w:eastAsia="en-IN"/>
        </w:rPr>
      </w:pPr>
    </w:p>
    <w:p w14:paraId="4C100BC1" w14:textId="77777777" w:rsidR="006C28C4" w:rsidRPr="00F7580C" w:rsidRDefault="006C28C4" w:rsidP="006C28C4">
      <w:pPr>
        <w:tabs>
          <w:tab w:val="left" w:pos="2640"/>
        </w:tabs>
        <w:rPr>
          <w:b/>
          <w:lang w:val="en-IN" w:eastAsia="en-IN"/>
        </w:rPr>
      </w:pPr>
      <w:r w:rsidRPr="00F7580C">
        <w:rPr>
          <w:b/>
          <w:lang w:val="en-IN" w:eastAsia="en-IN"/>
        </w:rPr>
        <w:t>Job Description:</w:t>
      </w:r>
    </w:p>
    <w:p w14:paraId="1E9FD943" w14:textId="77777777" w:rsidR="006C28C4" w:rsidRPr="00F7580C" w:rsidRDefault="006C28C4" w:rsidP="006C28C4">
      <w:pPr>
        <w:tabs>
          <w:tab w:val="left" w:pos="2640"/>
        </w:tabs>
        <w:rPr>
          <w:b/>
          <w:lang w:val="en-IN" w:eastAsia="en-IN"/>
        </w:rPr>
      </w:pPr>
    </w:p>
    <w:p w14:paraId="4503B6A1" w14:textId="2B1A49A1" w:rsidR="003B626C" w:rsidRPr="00F7580C" w:rsidRDefault="003B626C" w:rsidP="00CC1A55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Interaction with Project Management, Application Engineers and Quality team to collect information about the product for preparing Proposals and technical documents.</w:t>
      </w:r>
    </w:p>
    <w:p w14:paraId="755E9343" w14:textId="434B90ED" w:rsidR="00CC1A55" w:rsidRPr="00F7580C" w:rsidRDefault="00CC1A55" w:rsidP="00CC1A55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Meeting with Business Partners, understands customer needs, roadmap in order to deliver quality for reciprocating compressors in Houston and OKC plant.</w:t>
      </w:r>
    </w:p>
    <w:p w14:paraId="48446CD2" w14:textId="19755836" w:rsidR="00CC1A55" w:rsidRPr="00F7580C" w:rsidRDefault="0013413E" w:rsidP="001770D1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Creation and Updating the IOM Manuals, Technical Specifications, Preventive Maintenance Guidelines, Engineering Instructions, Creating Spare Parts Catalogue</w:t>
      </w:r>
      <w:r w:rsidR="001770D1" w:rsidRPr="00F7580C">
        <w:rPr>
          <w:rFonts w:ascii="Times New Roman" w:hAnsi="Times New Roman" w:cs="Times New Roman"/>
        </w:rPr>
        <w:t xml:space="preserve"> IPC by reading 3D Models, drawings and Bill of material.</w:t>
      </w:r>
    </w:p>
    <w:p w14:paraId="02014E8B" w14:textId="27FC7833" w:rsidR="006C28C4" w:rsidRPr="00F7580C" w:rsidRDefault="00311CAD" w:rsidP="00D429F1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Reviewing Vendor Literature</w:t>
      </w:r>
      <w:r w:rsidR="006C28C4" w:rsidRPr="00F7580C">
        <w:rPr>
          <w:rFonts w:ascii="Times New Roman" w:hAnsi="Times New Roman" w:cs="Times New Roman"/>
        </w:rPr>
        <w:t xml:space="preserve">, Service Bulletins, Product Updates, </w:t>
      </w:r>
      <w:r w:rsidR="001770D1" w:rsidRPr="00F7580C">
        <w:rPr>
          <w:rFonts w:ascii="Times New Roman" w:hAnsi="Times New Roman" w:cs="Times New Roman"/>
        </w:rPr>
        <w:t xml:space="preserve">Analysing </w:t>
      </w:r>
      <w:r w:rsidR="003629D2" w:rsidRPr="00F7580C">
        <w:rPr>
          <w:rFonts w:ascii="Times New Roman" w:hAnsi="Times New Roman" w:cs="Times New Roman"/>
        </w:rPr>
        <w:t xml:space="preserve">Engineering </w:t>
      </w:r>
      <w:r w:rsidR="001770D1" w:rsidRPr="00F7580C">
        <w:rPr>
          <w:rFonts w:ascii="Times New Roman" w:hAnsi="Times New Roman" w:cs="Times New Roman"/>
        </w:rPr>
        <w:t>C</w:t>
      </w:r>
      <w:r w:rsidR="003629D2" w:rsidRPr="00F7580C">
        <w:rPr>
          <w:rFonts w:ascii="Times New Roman" w:hAnsi="Times New Roman" w:cs="Times New Roman"/>
        </w:rPr>
        <w:t>hange Numbers released by the Engineering team and taking decision to execute.</w:t>
      </w:r>
    </w:p>
    <w:p w14:paraId="072EEDEF" w14:textId="217F086F" w:rsidR="006C28C4" w:rsidRPr="00F7580C" w:rsidRDefault="00AA1944" w:rsidP="00AA1944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 xml:space="preserve">Accessing </w:t>
      </w:r>
      <w:r w:rsidR="00252885">
        <w:rPr>
          <w:rFonts w:ascii="Times New Roman" w:hAnsi="Times New Roman" w:cs="Times New Roman"/>
        </w:rPr>
        <w:t>Teamcenter</w:t>
      </w:r>
      <w:r w:rsidRPr="00F7580C">
        <w:rPr>
          <w:rFonts w:ascii="Times New Roman" w:hAnsi="Times New Roman" w:cs="Times New Roman"/>
        </w:rPr>
        <w:t xml:space="preserve"> and PDM link to download 3D models for creating the </w:t>
      </w:r>
      <w:r w:rsidR="003B626C" w:rsidRPr="00F7580C">
        <w:rPr>
          <w:rFonts w:ascii="Times New Roman" w:hAnsi="Times New Roman" w:cs="Times New Roman"/>
        </w:rPr>
        <w:t>I</w:t>
      </w:r>
      <w:r w:rsidRPr="00F7580C">
        <w:rPr>
          <w:rFonts w:ascii="Times New Roman" w:hAnsi="Times New Roman" w:cs="Times New Roman"/>
        </w:rPr>
        <w:t>llustrations in close collaboration with Engineering Design team</w:t>
      </w:r>
      <w:r w:rsidR="006C28C4" w:rsidRPr="00F7580C">
        <w:rPr>
          <w:rFonts w:ascii="Times New Roman" w:hAnsi="Times New Roman" w:cs="Times New Roman"/>
        </w:rPr>
        <w:t>.</w:t>
      </w:r>
    </w:p>
    <w:p w14:paraId="2E6AAF96" w14:textId="77777777" w:rsidR="006C28C4" w:rsidRPr="00F7580C" w:rsidRDefault="006C28C4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Assigning the EWR thru SAP to Engineering team to receive the drawings.</w:t>
      </w:r>
    </w:p>
    <w:p w14:paraId="2BC0E7B6" w14:textId="0B8C3DB7" w:rsidR="005A0F47" w:rsidRPr="00F7580C" w:rsidRDefault="005A0F47" w:rsidP="005A0F47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Maintaining the drawings, documents and uploaded to Electronic Document Management System.</w:t>
      </w:r>
    </w:p>
    <w:p w14:paraId="210272CD" w14:textId="377C7852" w:rsidR="006C28C4" w:rsidRPr="00F7580C" w:rsidRDefault="006C28C4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Cordially working with engineering team and quality team to publish the manuals as per the customer specific documents requirements.</w:t>
      </w:r>
    </w:p>
    <w:p w14:paraId="3D20BEC7" w14:textId="744FA4CD" w:rsidR="00080238" w:rsidRPr="00F7580C" w:rsidRDefault="00080238" w:rsidP="00080238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 xml:space="preserve">Content plan creation based on modular content for converting legacy Frame maker documents to XML content using </w:t>
      </w:r>
      <w:r w:rsidR="00252885">
        <w:rPr>
          <w:rFonts w:ascii="Times New Roman" w:hAnsi="Times New Roman" w:cs="Times New Roman"/>
        </w:rPr>
        <w:t>Madcap Flare</w:t>
      </w:r>
      <w:r w:rsidR="001E1982">
        <w:rPr>
          <w:rFonts w:ascii="Times New Roman" w:hAnsi="Times New Roman" w:cs="Times New Roman"/>
        </w:rPr>
        <w:t>.</w:t>
      </w:r>
    </w:p>
    <w:p w14:paraId="75FADD23" w14:textId="2267EF2C" w:rsidR="006C28C4" w:rsidRDefault="006C28C4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Creating a 3D Animation for Catalytic Convertor with Right hemisphere.</w:t>
      </w:r>
    </w:p>
    <w:p w14:paraId="0E8CA5C9" w14:textId="77777777" w:rsidR="001E1982" w:rsidRPr="00F7580C" w:rsidRDefault="001E1982" w:rsidP="001E1982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Defining and controlling the global product technical definition with the use of ERP tool.</w:t>
      </w:r>
    </w:p>
    <w:p w14:paraId="0F69852D" w14:textId="141BBF2A" w:rsidR="009B6255" w:rsidRDefault="001E1982" w:rsidP="00A45CEF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1E1982">
        <w:rPr>
          <w:rFonts w:ascii="Times New Roman" w:hAnsi="Times New Roman" w:cs="Times New Roman"/>
        </w:rPr>
        <w:t>Maintaining quality KPI, ensures prevention of rejections, creates mark-ups for quality review</w:t>
      </w:r>
      <w:r w:rsidR="00252885">
        <w:rPr>
          <w:rFonts w:ascii="Times New Roman" w:hAnsi="Times New Roman" w:cs="Times New Roman"/>
        </w:rPr>
        <w:t>.</w:t>
      </w:r>
    </w:p>
    <w:p w14:paraId="514743AF" w14:textId="5CA9B2D0" w:rsidR="00716A34" w:rsidRDefault="00252885" w:rsidP="00E5573F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252885">
        <w:rPr>
          <w:rFonts w:ascii="Times New Roman" w:hAnsi="Times New Roman" w:cs="Times New Roman"/>
        </w:rPr>
        <w:t xml:space="preserve">Maintaining the drawings and documents uploaded to </w:t>
      </w:r>
      <w:r w:rsidRPr="00252885">
        <w:rPr>
          <w:rFonts w:ascii="Times New Roman" w:hAnsi="Times New Roman" w:cs="Times New Roman"/>
        </w:rPr>
        <w:t>Content Management System</w:t>
      </w:r>
      <w:r w:rsidRPr="00252885">
        <w:rPr>
          <w:rFonts w:ascii="Times New Roman" w:hAnsi="Times New Roman" w:cs="Times New Roman"/>
        </w:rPr>
        <w:t xml:space="preserve"> </w:t>
      </w:r>
      <w:r w:rsidRPr="00252885">
        <w:rPr>
          <w:rFonts w:ascii="Times New Roman" w:hAnsi="Times New Roman" w:cs="Times New Roman"/>
        </w:rPr>
        <w:t>(</w:t>
      </w:r>
      <w:r w:rsidRPr="00252885">
        <w:rPr>
          <w:rFonts w:ascii="Times New Roman" w:hAnsi="Times New Roman" w:cs="Times New Roman"/>
        </w:rPr>
        <w:t>CMS</w:t>
      </w:r>
      <w:r w:rsidRPr="00252885">
        <w:rPr>
          <w:rFonts w:ascii="Times New Roman" w:hAnsi="Times New Roman" w:cs="Times New Roman"/>
        </w:rPr>
        <w:t>)</w:t>
      </w:r>
      <w:r w:rsidRPr="00252885">
        <w:rPr>
          <w:rFonts w:ascii="Times New Roman" w:hAnsi="Times New Roman" w:cs="Times New Roman"/>
        </w:rPr>
        <w:t xml:space="preserve"> tool</w:t>
      </w:r>
    </w:p>
    <w:p w14:paraId="753DB28C" w14:textId="77777777" w:rsidR="00252885" w:rsidRPr="00252885" w:rsidRDefault="00252885" w:rsidP="00252885">
      <w:pPr>
        <w:pStyle w:val="Default"/>
        <w:ind w:left="360"/>
        <w:rPr>
          <w:rFonts w:ascii="Times New Roman" w:hAnsi="Times New Roman" w:cs="Times New Roman"/>
        </w:rPr>
      </w:pPr>
    </w:p>
    <w:p w14:paraId="576AB478" w14:textId="195E8CB0" w:rsidR="00316614" w:rsidRPr="00F7580C" w:rsidRDefault="00316614" w:rsidP="00316614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Company</w:t>
      </w:r>
      <w:r w:rsidR="00CE19B6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 xml:space="preserve">: </w:t>
      </w:r>
      <w:r w:rsidR="007169AE" w:rsidRPr="00F7580C">
        <w:rPr>
          <w:b/>
          <w:lang w:val="en-IN" w:eastAsia="en-IN"/>
        </w:rPr>
        <w:t>GGS Information Services India Pvt Ltd</w:t>
      </w:r>
    </w:p>
    <w:p w14:paraId="339A5049" w14:textId="484A6720" w:rsidR="007169AE" w:rsidRPr="00F7580C" w:rsidRDefault="00316614" w:rsidP="00316614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Client</w:t>
      </w:r>
      <w:r w:rsidR="00CE19B6">
        <w:rPr>
          <w:b/>
          <w:lang w:val="en-IN" w:eastAsia="en-IN"/>
        </w:rPr>
        <w:tab/>
      </w:r>
      <w:r w:rsidR="00CE19B6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 xml:space="preserve">: </w:t>
      </w:r>
      <w:r w:rsidR="007169AE" w:rsidRPr="00F7580C">
        <w:rPr>
          <w:b/>
          <w:lang w:val="en-IN" w:eastAsia="en-IN"/>
        </w:rPr>
        <w:t xml:space="preserve">John Deere </w:t>
      </w:r>
      <w:r w:rsidR="00542699" w:rsidRPr="00F7580C">
        <w:rPr>
          <w:b/>
          <w:lang w:val="en-IN" w:eastAsia="en-IN"/>
        </w:rPr>
        <w:t>Technology Centre - Pune</w:t>
      </w:r>
    </w:p>
    <w:p w14:paraId="4206E18D" w14:textId="74667652" w:rsidR="00316614" w:rsidRPr="00F7580C" w:rsidRDefault="00316614" w:rsidP="00316614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Period</w:t>
      </w:r>
      <w:r w:rsidR="00CE19B6">
        <w:rPr>
          <w:b/>
          <w:lang w:val="en-IN" w:eastAsia="en-IN"/>
        </w:rPr>
        <w:tab/>
      </w:r>
      <w:r w:rsidR="00CE19B6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>:</w:t>
      </w:r>
      <w:r w:rsidR="00CE19B6">
        <w:rPr>
          <w:b/>
          <w:lang w:val="en-IN" w:eastAsia="en-IN"/>
        </w:rPr>
        <w:t xml:space="preserve"> </w:t>
      </w:r>
      <w:r w:rsidR="007169AE" w:rsidRPr="00F7580C">
        <w:rPr>
          <w:b/>
          <w:lang w:val="en-IN" w:eastAsia="en-IN"/>
        </w:rPr>
        <w:t>Dec 2010 to Jan 2012</w:t>
      </w:r>
    </w:p>
    <w:p w14:paraId="1D07C0AE" w14:textId="422D8BC4" w:rsidR="00316614" w:rsidRPr="00F7580C" w:rsidRDefault="00316614" w:rsidP="00316614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Designation</w:t>
      </w:r>
      <w:r w:rsidR="00CE19B6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 xml:space="preserve">: </w:t>
      </w:r>
      <w:r w:rsidR="007169AE" w:rsidRPr="00F7580C">
        <w:rPr>
          <w:b/>
          <w:lang w:val="en-IN" w:eastAsia="en-IN"/>
        </w:rPr>
        <w:t>Technical Information Engineer</w:t>
      </w:r>
    </w:p>
    <w:p w14:paraId="4D77A09D" w14:textId="28815E4D" w:rsidR="00311CAD" w:rsidRDefault="00311CAD" w:rsidP="00316614">
      <w:pPr>
        <w:rPr>
          <w:b/>
          <w:lang w:val="en-IN" w:eastAsia="en-IN"/>
        </w:rPr>
      </w:pPr>
      <w:r w:rsidRPr="00F7580C">
        <w:rPr>
          <w:b/>
          <w:lang w:val="en-IN" w:eastAsia="en-IN"/>
        </w:rPr>
        <w:t>Tools Used</w:t>
      </w:r>
      <w:r w:rsidR="00CE19B6">
        <w:rPr>
          <w:b/>
          <w:lang w:val="en-IN" w:eastAsia="en-IN"/>
        </w:rPr>
        <w:tab/>
      </w:r>
      <w:r w:rsidRPr="00F7580C">
        <w:rPr>
          <w:b/>
          <w:lang w:val="en-IN" w:eastAsia="en-IN"/>
        </w:rPr>
        <w:t xml:space="preserve">: SAP, Teamcenter, Unigraphics, </w:t>
      </w:r>
      <w:r w:rsidR="005A0F47" w:rsidRPr="00F7580C">
        <w:rPr>
          <w:b/>
          <w:lang w:val="en-IN" w:eastAsia="en-IN"/>
        </w:rPr>
        <w:t>Iso-Draw</w:t>
      </w:r>
      <w:r w:rsidRPr="00F7580C">
        <w:rPr>
          <w:b/>
          <w:lang w:val="en-IN" w:eastAsia="en-IN"/>
        </w:rPr>
        <w:t xml:space="preserve">, </w:t>
      </w:r>
      <w:r w:rsidR="00252885">
        <w:rPr>
          <w:b/>
          <w:lang w:val="en-IN" w:eastAsia="en-IN"/>
        </w:rPr>
        <w:t>Madcap Flare</w:t>
      </w:r>
    </w:p>
    <w:p w14:paraId="04EAA7A1" w14:textId="4F3C5A30" w:rsidR="001E1982" w:rsidRDefault="001E1982" w:rsidP="00316614">
      <w:pPr>
        <w:rPr>
          <w:b/>
          <w:lang w:val="en-IN" w:eastAsia="en-IN"/>
        </w:rPr>
      </w:pPr>
    </w:p>
    <w:p w14:paraId="595CD135" w14:textId="77777777" w:rsidR="001E1982" w:rsidRDefault="001E1982" w:rsidP="00316614">
      <w:pPr>
        <w:rPr>
          <w:b/>
          <w:lang w:val="en-IN" w:eastAsia="en-IN"/>
        </w:rPr>
      </w:pPr>
    </w:p>
    <w:p w14:paraId="1EEB983F" w14:textId="465336F3" w:rsidR="001E1982" w:rsidRDefault="001E1982" w:rsidP="00316614">
      <w:pPr>
        <w:rPr>
          <w:b/>
          <w:lang w:val="en-IN" w:eastAsia="en-IN"/>
        </w:rPr>
      </w:pPr>
    </w:p>
    <w:p w14:paraId="5F985B3B" w14:textId="77777777" w:rsidR="007169AE" w:rsidRPr="00F7580C" w:rsidRDefault="007169AE" w:rsidP="007169AE">
      <w:pPr>
        <w:tabs>
          <w:tab w:val="left" w:pos="2640"/>
        </w:tabs>
        <w:rPr>
          <w:b/>
          <w:lang w:val="en-IN" w:eastAsia="en-IN"/>
        </w:rPr>
      </w:pPr>
      <w:r w:rsidRPr="00F7580C">
        <w:rPr>
          <w:b/>
          <w:lang w:val="en-IN" w:eastAsia="en-IN"/>
        </w:rPr>
        <w:lastRenderedPageBreak/>
        <w:t>Job Description:</w:t>
      </w:r>
    </w:p>
    <w:p w14:paraId="72F0C331" w14:textId="77777777" w:rsidR="00316614" w:rsidRPr="00F7580C" w:rsidRDefault="00316614" w:rsidP="00316614">
      <w:pPr>
        <w:tabs>
          <w:tab w:val="left" w:pos="2640"/>
        </w:tabs>
        <w:rPr>
          <w:b/>
        </w:rPr>
      </w:pPr>
      <w:r w:rsidRPr="00F7580C">
        <w:rPr>
          <w:b/>
        </w:rPr>
        <w:tab/>
      </w:r>
    </w:p>
    <w:p w14:paraId="197D3586" w14:textId="77777777" w:rsidR="00CC1A55" w:rsidRPr="00F7580C" w:rsidRDefault="00CC1A55" w:rsidP="00CC1A55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Meeting with Business Partners, understands customer needs, roadmap in order to deliver quality Service Manuals, Spare Parts Catalogue for John Deere Brazil plant.</w:t>
      </w:r>
    </w:p>
    <w:p w14:paraId="5584EDE3" w14:textId="30D029AF" w:rsidR="00316614" w:rsidRPr="00F7580C" w:rsidRDefault="00316614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 xml:space="preserve">Converting the drawings from Pro-E, UG (NX) to Auto-Cad as per </w:t>
      </w:r>
      <w:r w:rsidR="00080238" w:rsidRPr="00F7580C">
        <w:rPr>
          <w:rFonts w:ascii="Times New Roman" w:hAnsi="Times New Roman" w:cs="Times New Roman"/>
        </w:rPr>
        <w:t>programming</w:t>
      </w:r>
      <w:r w:rsidRPr="00F7580C">
        <w:rPr>
          <w:rFonts w:ascii="Times New Roman" w:hAnsi="Times New Roman" w:cs="Times New Roman"/>
        </w:rPr>
        <w:t xml:space="preserve"> standards.</w:t>
      </w:r>
    </w:p>
    <w:p w14:paraId="0D58A6C4" w14:textId="65AC2896" w:rsidR="007169AE" w:rsidRPr="00F7580C" w:rsidRDefault="007169AE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Create written content for user manuals</w:t>
      </w:r>
      <w:r w:rsidR="00ED32F1">
        <w:rPr>
          <w:rFonts w:ascii="Times New Roman" w:hAnsi="Times New Roman" w:cs="Times New Roman"/>
        </w:rPr>
        <w:t>/tutorials, s</w:t>
      </w:r>
      <w:r w:rsidRPr="00F7580C">
        <w:rPr>
          <w:rFonts w:ascii="Times New Roman" w:hAnsi="Times New Roman" w:cs="Times New Roman"/>
        </w:rPr>
        <w:t xml:space="preserve">ervice </w:t>
      </w:r>
      <w:r w:rsidR="00ED32F1">
        <w:rPr>
          <w:rFonts w:ascii="Times New Roman" w:hAnsi="Times New Roman" w:cs="Times New Roman"/>
        </w:rPr>
        <w:t>m</w:t>
      </w:r>
      <w:r w:rsidRPr="00F7580C">
        <w:rPr>
          <w:rFonts w:ascii="Times New Roman" w:hAnsi="Times New Roman" w:cs="Times New Roman"/>
        </w:rPr>
        <w:t>anual, Engineering Standards, Service Bulletins, Product Updates, Process Documentation.</w:t>
      </w:r>
    </w:p>
    <w:p w14:paraId="1D027450" w14:textId="77777777" w:rsidR="007169AE" w:rsidRPr="00F7580C" w:rsidRDefault="007169AE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Analysis of engineering decisions with help of software like SAP, PRO-E WINDCHILL, RECON.</w:t>
      </w:r>
    </w:p>
    <w:p w14:paraId="07AF7E25" w14:textId="2ADF9CB1" w:rsidR="007169AE" w:rsidRPr="00ED32F1" w:rsidRDefault="007169AE" w:rsidP="00ED32F1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 xml:space="preserve">Assigning the task to the illustrator to work on the </w:t>
      </w:r>
      <w:r w:rsidR="00C37CD4" w:rsidRPr="00F7580C">
        <w:rPr>
          <w:rFonts w:ascii="Times New Roman" w:hAnsi="Times New Roman" w:cs="Times New Roman"/>
        </w:rPr>
        <w:t>artwork</w:t>
      </w:r>
      <w:r w:rsidRPr="00F7580C">
        <w:rPr>
          <w:rFonts w:ascii="Times New Roman" w:hAnsi="Times New Roman" w:cs="Times New Roman"/>
        </w:rPr>
        <w:t xml:space="preserve"> as per the manual script prepared</w:t>
      </w:r>
      <w:r w:rsidR="00ED32F1">
        <w:rPr>
          <w:rFonts w:ascii="Times New Roman" w:hAnsi="Times New Roman" w:cs="Times New Roman"/>
        </w:rPr>
        <w:t xml:space="preserve"> and review the illustrated drawings.</w:t>
      </w:r>
    </w:p>
    <w:p w14:paraId="3E9596E9" w14:textId="2D682E19" w:rsidR="007169AE" w:rsidRPr="00F7580C" w:rsidRDefault="007169AE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Supply documentation for all projects in a timely and efficient manner.</w:t>
      </w:r>
    </w:p>
    <w:p w14:paraId="398ADDCE" w14:textId="101E3541" w:rsidR="00080238" w:rsidRPr="00F7580C" w:rsidRDefault="00080238" w:rsidP="00080238">
      <w:pPr>
        <w:pStyle w:val="Default"/>
        <w:rPr>
          <w:rFonts w:ascii="Times New Roman" w:hAnsi="Times New Roman" w:cs="Times New Roman"/>
        </w:rPr>
      </w:pPr>
    </w:p>
    <w:p w14:paraId="0CC00362" w14:textId="77777777" w:rsidR="00283960" w:rsidRPr="00F7580C" w:rsidRDefault="00283960" w:rsidP="00283960">
      <w:pPr>
        <w:pBdr>
          <w:top w:val="double" w:sz="1" w:space="0" w:color="000000"/>
          <w:bottom w:val="double" w:sz="40" w:space="2" w:color="000000"/>
        </w:pBdr>
        <w:shd w:val="clear" w:color="auto" w:fill="B6B6B6"/>
        <w:tabs>
          <w:tab w:val="left" w:pos="2618"/>
        </w:tabs>
        <w:jc w:val="center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ACHIEVEMENTS</w:t>
      </w:r>
    </w:p>
    <w:p w14:paraId="3D4E7189" w14:textId="77777777" w:rsidR="00937472" w:rsidRPr="00F7580C" w:rsidRDefault="00937472" w:rsidP="00DB3720">
      <w:pPr>
        <w:pStyle w:val="Default"/>
        <w:rPr>
          <w:rFonts w:ascii="Times New Roman" w:hAnsi="Times New Roman" w:cs="Times New Roman"/>
          <w:color w:val="auto"/>
          <w:lang w:val="en-US" w:eastAsia="ar-SA"/>
        </w:rPr>
      </w:pPr>
    </w:p>
    <w:p w14:paraId="056671AF" w14:textId="7530F497" w:rsidR="007169AE" w:rsidRPr="00F7580C" w:rsidRDefault="007169AE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 xml:space="preserve">Authoring process developed for </w:t>
      </w:r>
      <w:r w:rsidR="00F13500">
        <w:rPr>
          <w:rFonts w:ascii="Times New Roman" w:hAnsi="Times New Roman" w:cs="Times New Roman"/>
        </w:rPr>
        <w:t>high standard quality documentation</w:t>
      </w:r>
    </w:p>
    <w:p w14:paraId="4624030B" w14:textId="48C2518D" w:rsidR="007169AE" w:rsidRPr="00F7580C" w:rsidRDefault="007169AE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 xml:space="preserve">Writers Reference Manual developed for </w:t>
      </w:r>
      <w:r w:rsidR="00FD69A4" w:rsidRPr="00F7580C">
        <w:rPr>
          <w:rFonts w:ascii="Times New Roman" w:hAnsi="Times New Roman" w:cs="Times New Roman"/>
        </w:rPr>
        <w:t xml:space="preserve">good quality </w:t>
      </w:r>
      <w:r w:rsidR="00F13500">
        <w:rPr>
          <w:rFonts w:ascii="Times New Roman" w:hAnsi="Times New Roman" w:cs="Times New Roman"/>
        </w:rPr>
        <w:t>of documents.</w:t>
      </w:r>
    </w:p>
    <w:p w14:paraId="6E9586DF" w14:textId="77777777" w:rsidR="007169AE" w:rsidRPr="00F7580C" w:rsidRDefault="007169AE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Process developed for new projects inputs &amp; execution.</w:t>
      </w:r>
    </w:p>
    <w:p w14:paraId="79641CF5" w14:textId="77777777" w:rsidR="007169AE" w:rsidRPr="00F7580C" w:rsidRDefault="007169AE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>Communication &amp; issue resolution process developed &amp; verified.</w:t>
      </w:r>
    </w:p>
    <w:p w14:paraId="585AA593" w14:textId="6E372285" w:rsidR="00937472" w:rsidRPr="00F7580C" w:rsidRDefault="00937472" w:rsidP="007169AE">
      <w:pPr>
        <w:pStyle w:val="Default"/>
        <w:numPr>
          <w:ilvl w:val="0"/>
          <w:numId w:val="41"/>
        </w:numPr>
        <w:rPr>
          <w:rFonts w:ascii="Times New Roman" w:hAnsi="Times New Roman" w:cs="Times New Roman"/>
        </w:rPr>
      </w:pPr>
      <w:r w:rsidRPr="00F7580C">
        <w:rPr>
          <w:rFonts w:ascii="Times New Roman" w:hAnsi="Times New Roman" w:cs="Times New Roman"/>
        </w:rPr>
        <w:t xml:space="preserve">Received outstanding rating </w:t>
      </w:r>
      <w:r w:rsidR="00A230D6" w:rsidRPr="00F7580C">
        <w:rPr>
          <w:rFonts w:ascii="Times New Roman" w:hAnsi="Times New Roman" w:cs="Times New Roman"/>
        </w:rPr>
        <w:t xml:space="preserve">numerous times </w:t>
      </w:r>
      <w:r w:rsidRPr="00F7580C">
        <w:rPr>
          <w:rFonts w:ascii="Times New Roman" w:hAnsi="Times New Roman" w:cs="Times New Roman"/>
        </w:rPr>
        <w:t>as</w:t>
      </w:r>
      <w:r w:rsidR="00ED32F1">
        <w:rPr>
          <w:rFonts w:ascii="Times New Roman" w:hAnsi="Times New Roman" w:cs="Times New Roman"/>
        </w:rPr>
        <w:t xml:space="preserve"> 5/5</w:t>
      </w:r>
      <w:r w:rsidRPr="00F7580C">
        <w:rPr>
          <w:rFonts w:ascii="Times New Roman" w:hAnsi="Times New Roman" w:cs="Times New Roman"/>
        </w:rPr>
        <w:t xml:space="preserve"> feedback from client </w:t>
      </w:r>
      <w:r w:rsidR="00FD69A4" w:rsidRPr="00F7580C">
        <w:rPr>
          <w:rFonts w:ascii="Times New Roman" w:hAnsi="Times New Roman" w:cs="Times New Roman"/>
        </w:rPr>
        <w:t>for</w:t>
      </w:r>
      <w:r w:rsidRPr="00F7580C">
        <w:rPr>
          <w:rFonts w:ascii="Times New Roman" w:hAnsi="Times New Roman" w:cs="Times New Roman"/>
        </w:rPr>
        <w:t xml:space="preserve"> delivery of </w:t>
      </w:r>
      <w:r w:rsidR="00FD69A4" w:rsidRPr="00F7580C">
        <w:rPr>
          <w:rFonts w:ascii="Times New Roman" w:hAnsi="Times New Roman" w:cs="Times New Roman"/>
        </w:rPr>
        <w:t xml:space="preserve">each </w:t>
      </w:r>
      <w:r w:rsidRPr="00F7580C">
        <w:rPr>
          <w:rFonts w:ascii="Times New Roman" w:hAnsi="Times New Roman" w:cs="Times New Roman"/>
        </w:rPr>
        <w:t>project.</w:t>
      </w:r>
    </w:p>
    <w:p w14:paraId="09D3E9D2" w14:textId="77777777" w:rsidR="003E5FA7" w:rsidRPr="00F7580C" w:rsidRDefault="003E5FA7" w:rsidP="00283960">
      <w:pPr>
        <w:pStyle w:val="Default"/>
        <w:rPr>
          <w:rFonts w:ascii="Times New Roman" w:hAnsi="Times New Roman" w:cs="Times New Roman"/>
        </w:rPr>
        <w:sectPr w:rsidR="003E5FA7" w:rsidRPr="00F758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940" w:right="904" w:bottom="904" w:left="904" w:header="720" w:footer="720" w:gutter="0"/>
          <w:pgBorders>
            <w:top w:val="double" w:sz="1" w:space="21" w:color="000000" w:shadow="1"/>
            <w:left w:val="double" w:sz="1" w:space="19" w:color="000000" w:shadow="1"/>
            <w:bottom w:val="double" w:sz="1" w:space="19" w:color="000000" w:shadow="1"/>
            <w:right w:val="double" w:sz="1" w:space="19" w:color="000000" w:shadow="1"/>
          </w:pgBorders>
          <w:cols w:space="720"/>
          <w:docGrid w:linePitch="360"/>
        </w:sectPr>
      </w:pPr>
    </w:p>
    <w:p w14:paraId="30AD56FC" w14:textId="0141BB86" w:rsidR="00283960" w:rsidRPr="00F7580C" w:rsidRDefault="00283960" w:rsidP="00283960">
      <w:pPr>
        <w:rPr>
          <w:color w:val="000000"/>
          <w:lang w:val="en-IN" w:eastAsia="en-IN"/>
        </w:rPr>
        <w:sectPr w:rsidR="00283960" w:rsidRPr="00F7580C">
          <w:type w:val="continuous"/>
          <w:pgSz w:w="11906" w:h="16838"/>
          <w:pgMar w:top="940" w:right="2476" w:bottom="904" w:left="2476" w:header="720" w:footer="720" w:gutter="0"/>
          <w:pgBorders>
            <w:top w:val="double" w:sz="1" w:space="21" w:color="000000" w:shadow="1"/>
            <w:left w:val="double" w:sz="1" w:space="19" w:color="000000" w:shadow="1"/>
            <w:bottom w:val="double" w:sz="1" w:space="19" w:color="000000" w:shadow="1"/>
            <w:right w:val="double" w:sz="1" w:space="19" w:color="000000" w:shadow="1"/>
          </w:pgBorders>
          <w:cols w:num="2" w:space="172"/>
          <w:docGrid w:linePitch="360"/>
        </w:sectPr>
      </w:pPr>
    </w:p>
    <w:p w14:paraId="04EECF07" w14:textId="77777777" w:rsidR="00283960" w:rsidRPr="00F7580C" w:rsidRDefault="00283960" w:rsidP="00283960">
      <w:pPr>
        <w:pBdr>
          <w:top w:val="double" w:sz="1" w:space="0" w:color="000000"/>
          <w:bottom w:val="double" w:sz="40" w:space="2" w:color="000000"/>
        </w:pBdr>
        <w:shd w:val="clear" w:color="auto" w:fill="B6B6B6"/>
        <w:tabs>
          <w:tab w:val="left" w:pos="2618"/>
        </w:tabs>
        <w:jc w:val="center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EDUCATION</w:t>
      </w:r>
    </w:p>
    <w:p w14:paraId="5888EBF9" w14:textId="77777777" w:rsidR="00283960" w:rsidRPr="00F7580C" w:rsidRDefault="00283960" w:rsidP="00283960">
      <w:pPr>
        <w:ind w:firstLine="142"/>
        <w:rPr>
          <w:color w:val="000000"/>
          <w:lang w:val="en-IN" w:eastAsia="en-I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0"/>
        <w:gridCol w:w="5811"/>
        <w:gridCol w:w="1721"/>
        <w:gridCol w:w="1196"/>
      </w:tblGrid>
      <w:tr w:rsidR="00D4247C" w:rsidRPr="00F7580C" w14:paraId="43760B6E" w14:textId="77777777" w:rsidTr="00F25A40">
        <w:trPr>
          <w:trHeight w:val="422"/>
        </w:trPr>
        <w:tc>
          <w:tcPr>
            <w:tcW w:w="674" w:type="pct"/>
            <w:shd w:val="clear" w:color="auto" w:fill="auto"/>
            <w:vAlign w:val="center"/>
          </w:tcPr>
          <w:p w14:paraId="17D1A4A6" w14:textId="77777777" w:rsidR="00D4247C" w:rsidRPr="00F7580C" w:rsidRDefault="00D4247C" w:rsidP="00F25A40">
            <w:pPr>
              <w:spacing w:line="276" w:lineRule="auto"/>
              <w:jc w:val="center"/>
              <w:rPr>
                <w:b/>
              </w:rPr>
            </w:pPr>
            <w:r w:rsidRPr="00F7580C">
              <w:rPr>
                <w:b/>
              </w:rPr>
              <w:t>Course</w:t>
            </w:r>
          </w:p>
        </w:tc>
        <w:tc>
          <w:tcPr>
            <w:tcW w:w="2880" w:type="pct"/>
            <w:shd w:val="clear" w:color="auto" w:fill="auto"/>
            <w:vAlign w:val="center"/>
          </w:tcPr>
          <w:p w14:paraId="60A62B13" w14:textId="77777777" w:rsidR="00D4247C" w:rsidRPr="00F7580C" w:rsidRDefault="00D4247C" w:rsidP="00F25A40">
            <w:pPr>
              <w:pStyle w:val="ListParagraph"/>
              <w:spacing w:line="276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580C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61CF6FA3" w14:textId="77777777" w:rsidR="00D4247C" w:rsidRPr="00F7580C" w:rsidRDefault="00D4247C" w:rsidP="00F25A40">
            <w:pPr>
              <w:pStyle w:val="ListParagraph"/>
              <w:spacing w:line="276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580C">
              <w:rPr>
                <w:rFonts w:ascii="Times New Roman" w:hAnsi="Times New Roman"/>
                <w:b/>
                <w:sz w:val="24"/>
                <w:szCs w:val="24"/>
              </w:rPr>
              <w:t>Marks %</w:t>
            </w:r>
          </w:p>
        </w:tc>
        <w:tc>
          <w:tcPr>
            <w:tcW w:w="593" w:type="pct"/>
            <w:shd w:val="clear" w:color="auto" w:fill="auto"/>
            <w:vAlign w:val="center"/>
          </w:tcPr>
          <w:p w14:paraId="6DFAA417" w14:textId="7342D65C" w:rsidR="00D4247C" w:rsidRPr="00BD6C68" w:rsidRDefault="00BD6C68" w:rsidP="00BD6C68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D4247C" w:rsidRPr="00BD6C68">
              <w:rPr>
                <w:b/>
              </w:rPr>
              <w:t>Year</w:t>
            </w:r>
          </w:p>
        </w:tc>
      </w:tr>
      <w:tr w:rsidR="00D4247C" w:rsidRPr="00F7580C" w14:paraId="249A0850" w14:textId="77777777" w:rsidTr="00F13500">
        <w:trPr>
          <w:trHeight w:val="337"/>
        </w:trPr>
        <w:tc>
          <w:tcPr>
            <w:tcW w:w="674" w:type="pct"/>
            <w:shd w:val="clear" w:color="auto" w:fill="auto"/>
            <w:vAlign w:val="center"/>
          </w:tcPr>
          <w:p w14:paraId="22A14538" w14:textId="77777777" w:rsidR="00D4247C" w:rsidRPr="00F7580C" w:rsidRDefault="00D4247C" w:rsidP="00BD6C68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7580C">
              <w:rPr>
                <w:rFonts w:ascii="Times New Roman" w:hAnsi="Times New Roman"/>
                <w:sz w:val="24"/>
                <w:szCs w:val="24"/>
              </w:rPr>
              <w:t>B.E.</w:t>
            </w:r>
          </w:p>
        </w:tc>
        <w:tc>
          <w:tcPr>
            <w:tcW w:w="2880" w:type="pct"/>
            <w:shd w:val="clear" w:color="auto" w:fill="auto"/>
            <w:vAlign w:val="center"/>
          </w:tcPr>
          <w:p w14:paraId="1FE9290C" w14:textId="77777777" w:rsidR="00D4247C" w:rsidRPr="00F7580C" w:rsidRDefault="00D4247C" w:rsidP="00F25A40">
            <w:pPr>
              <w:pStyle w:val="ListParagraph"/>
              <w:spacing w:line="276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580C">
              <w:rPr>
                <w:rFonts w:ascii="Times New Roman" w:hAnsi="Times New Roman"/>
                <w:sz w:val="24"/>
                <w:szCs w:val="24"/>
              </w:rPr>
              <w:t>Thirumalai Engineering College, Kancheepuram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4ED87193" w14:textId="03A3D9E2" w:rsidR="00D4247C" w:rsidRPr="00F7580C" w:rsidRDefault="00BD6C68" w:rsidP="00BD6C68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D4247C" w:rsidRPr="00F7580C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593" w:type="pct"/>
            <w:shd w:val="clear" w:color="auto" w:fill="auto"/>
            <w:vAlign w:val="center"/>
          </w:tcPr>
          <w:p w14:paraId="6089E16D" w14:textId="6C2835B9" w:rsidR="00D4247C" w:rsidRPr="00BD6C68" w:rsidRDefault="00BD6C68" w:rsidP="00BD6C68">
            <w:pPr>
              <w:spacing w:line="276" w:lineRule="auto"/>
            </w:pPr>
            <w:r>
              <w:t xml:space="preserve">    </w:t>
            </w:r>
            <w:r w:rsidR="00D4247C" w:rsidRPr="00BD6C68">
              <w:t>2010</w:t>
            </w:r>
          </w:p>
        </w:tc>
      </w:tr>
      <w:tr w:rsidR="00D4247C" w:rsidRPr="00F7580C" w14:paraId="223751E4" w14:textId="77777777" w:rsidTr="00F13500">
        <w:trPr>
          <w:trHeight w:val="346"/>
        </w:trPr>
        <w:tc>
          <w:tcPr>
            <w:tcW w:w="674" w:type="pct"/>
            <w:shd w:val="clear" w:color="auto" w:fill="auto"/>
            <w:vAlign w:val="center"/>
          </w:tcPr>
          <w:p w14:paraId="443DA640" w14:textId="036EEFA2" w:rsidR="00D4247C" w:rsidRPr="00BD6C68" w:rsidRDefault="00BD6C68" w:rsidP="00BD6C68">
            <w:pPr>
              <w:spacing w:line="276" w:lineRule="auto"/>
            </w:pPr>
            <w:r>
              <w:t xml:space="preserve">   </w:t>
            </w:r>
            <w:r w:rsidR="00D4247C" w:rsidRPr="00BD6C68">
              <w:t>D.</w:t>
            </w:r>
            <w:r w:rsidR="00080238" w:rsidRPr="00BD6C68">
              <w:t>M.E</w:t>
            </w:r>
            <w:r w:rsidR="00F25A40" w:rsidRPr="00BD6C68">
              <w:t>.</w:t>
            </w:r>
          </w:p>
        </w:tc>
        <w:tc>
          <w:tcPr>
            <w:tcW w:w="2880" w:type="pct"/>
            <w:shd w:val="clear" w:color="auto" w:fill="auto"/>
            <w:vAlign w:val="center"/>
          </w:tcPr>
          <w:p w14:paraId="0C1FC024" w14:textId="77777777" w:rsidR="00D4247C" w:rsidRPr="00F7580C" w:rsidRDefault="00D4247C" w:rsidP="00F25A40">
            <w:pPr>
              <w:pStyle w:val="ListParagraph"/>
              <w:spacing w:line="276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580C">
              <w:rPr>
                <w:rFonts w:ascii="Times New Roman" w:hAnsi="Times New Roman"/>
                <w:sz w:val="24"/>
                <w:szCs w:val="24"/>
              </w:rPr>
              <w:t>Suguna Polytechnic College, Coimbatore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391AE538" w14:textId="09C6EB25" w:rsidR="00D4247C" w:rsidRPr="00F7580C" w:rsidRDefault="00BD6C68" w:rsidP="00BD6C68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456650">
              <w:rPr>
                <w:rFonts w:ascii="Times New Roman" w:hAnsi="Times New Roman"/>
                <w:sz w:val="24"/>
                <w:szCs w:val="24"/>
              </w:rPr>
              <w:t>80</w:t>
            </w:r>
            <w:bookmarkStart w:id="0" w:name="_GoBack"/>
            <w:bookmarkEnd w:id="0"/>
          </w:p>
        </w:tc>
        <w:tc>
          <w:tcPr>
            <w:tcW w:w="593" w:type="pct"/>
            <w:shd w:val="clear" w:color="auto" w:fill="auto"/>
            <w:vAlign w:val="center"/>
          </w:tcPr>
          <w:p w14:paraId="57D85B67" w14:textId="4F9F3B1E" w:rsidR="00D4247C" w:rsidRPr="00BD6C68" w:rsidRDefault="00BD6C68" w:rsidP="00BD6C68">
            <w:pPr>
              <w:spacing w:line="276" w:lineRule="auto"/>
            </w:pPr>
            <w:r>
              <w:t xml:space="preserve">    </w:t>
            </w:r>
            <w:r w:rsidR="00D4247C" w:rsidRPr="00BD6C68">
              <w:t>2007</w:t>
            </w:r>
          </w:p>
        </w:tc>
      </w:tr>
      <w:tr w:rsidR="00D4247C" w:rsidRPr="00F7580C" w14:paraId="0F5C3962" w14:textId="77777777" w:rsidTr="00F13500">
        <w:trPr>
          <w:trHeight w:val="355"/>
        </w:trPr>
        <w:tc>
          <w:tcPr>
            <w:tcW w:w="674" w:type="pct"/>
            <w:shd w:val="clear" w:color="auto" w:fill="auto"/>
            <w:vAlign w:val="center"/>
          </w:tcPr>
          <w:p w14:paraId="3F4D58A4" w14:textId="116D9187" w:rsidR="00D4247C" w:rsidRPr="00BD6C68" w:rsidRDefault="00BD6C68" w:rsidP="00BD6C68">
            <w:pPr>
              <w:spacing w:line="276" w:lineRule="auto"/>
            </w:pPr>
            <w:r>
              <w:t xml:space="preserve">    </w:t>
            </w:r>
            <w:r w:rsidR="00D4247C" w:rsidRPr="00BD6C68">
              <w:t>SSLC</w:t>
            </w:r>
          </w:p>
        </w:tc>
        <w:tc>
          <w:tcPr>
            <w:tcW w:w="2880" w:type="pct"/>
            <w:shd w:val="clear" w:color="auto" w:fill="auto"/>
            <w:vAlign w:val="center"/>
          </w:tcPr>
          <w:p w14:paraId="7C44E3A7" w14:textId="0052EAF4" w:rsidR="00D4247C" w:rsidRPr="00F7580C" w:rsidRDefault="00D4247C" w:rsidP="00F25A40">
            <w:pPr>
              <w:pStyle w:val="ListParagraph"/>
              <w:spacing w:line="276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580C">
              <w:rPr>
                <w:rFonts w:ascii="Times New Roman" w:hAnsi="Times New Roman"/>
                <w:sz w:val="24"/>
                <w:szCs w:val="24"/>
              </w:rPr>
              <w:t xml:space="preserve">State </w:t>
            </w:r>
            <w:r w:rsidR="00F25A40">
              <w:rPr>
                <w:rFonts w:ascii="Times New Roman" w:hAnsi="Times New Roman"/>
                <w:sz w:val="24"/>
                <w:szCs w:val="24"/>
              </w:rPr>
              <w:t>B</w:t>
            </w:r>
            <w:r w:rsidRPr="00F7580C">
              <w:rPr>
                <w:rFonts w:ascii="Times New Roman" w:hAnsi="Times New Roman"/>
                <w:sz w:val="24"/>
                <w:szCs w:val="24"/>
              </w:rPr>
              <w:t>oard,</w:t>
            </w:r>
            <w:r w:rsidR="00F25A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580C">
              <w:rPr>
                <w:rFonts w:ascii="Times New Roman" w:hAnsi="Times New Roman"/>
                <w:sz w:val="24"/>
                <w:szCs w:val="24"/>
              </w:rPr>
              <w:t>Udumalpet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79DE6836" w14:textId="24F259D7" w:rsidR="00D4247C" w:rsidRPr="00BD6C68" w:rsidRDefault="00BD6C68" w:rsidP="00BD6C68">
            <w:pPr>
              <w:spacing w:line="276" w:lineRule="auto"/>
            </w:pPr>
            <w:r>
              <w:t xml:space="preserve">           </w:t>
            </w:r>
            <w:r w:rsidR="00D4247C" w:rsidRPr="00BD6C68">
              <w:t>83</w:t>
            </w:r>
          </w:p>
        </w:tc>
        <w:tc>
          <w:tcPr>
            <w:tcW w:w="593" w:type="pct"/>
            <w:shd w:val="clear" w:color="auto" w:fill="auto"/>
            <w:vAlign w:val="center"/>
          </w:tcPr>
          <w:p w14:paraId="6450EB35" w14:textId="2A56C992" w:rsidR="00D4247C" w:rsidRPr="00BD6C68" w:rsidRDefault="00BD6C68" w:rsidP="00BD6C68">
            <w:pPr>
              <w:spacing w:line="276" w:lineRule="auto"/>
            </w:pPr>
            <w:r>
              <w:t xml:space="preserve">    </w:t>
            </w:r>
            <w:r w:rsidR="00D4247C" w:rsidRPr="00BD6C68">
              <w:t>2004</w:t>
            </w:r>
          </w:p>
        </w:tc>
      </w:tr>
    </w:tbl>
    <w:p w14:paraId="66443A0B" w14:textId="77777777" w:rsidR="00C37CD4" w:rsidRPr="00F7580C" w:rsidRDefault="00C37CD4" w:rsidP="00ED32F1">
      <w:pPr>
        <w:suppressAutoHyphens w:val="0"/>
        <w:autoSpaceDE w:val="0"/>
        <w:autoSpaceDN w:val="0"/>
        <w:ind w:right="360"/>
        <w:rPr>
          <w:color w:val="000000"/>
          <w:lang w:val="en-IN" w:eastAsia="en-IN"/>
        </w:rPr>
      </w:pPr>
    </w:p>
    <w:p w14:paraId="3049B36A" w14:textId="77777777" w:rsidR="00283960" w:rsidRPr="00F7580C" w:rsidRDefault="00283960" w:rsidP="00283960">
      <w:pPr>
        <w:pBdr>
          <w:top w:val="double" w:sz="1" w:space="0" w:color="000000"/>
          <w:bottom w:val="double" w:sz="40" w:space="2" w:color="000000"/>
        </w:pBdr>
        <w:shd w:val="clear" w:color="auto" w:fill="B6B6B6"/>
        <w:tabs>
          <w:tab w:val="left" w:pos="2618"/>
        </w:tabs>
        <w:jc w:val="center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PERSONAL DETAILS</w:t>
      </w:r>
    </w:p>
    <w:p w14:paraId="22CF15DC" w14:textId="77777777" w:rsidR="00F13500" w:rsidRDefault="00F13500" w:rsidP="00F13500">
      <w:pPr>
        <w:tabs>
          <w:tab w:val="left" w:pos="0"/>
        </w:tabs>
        <w:jc w:val="both"/>
        <w:rPr>
          <w:color w:val="000000"/>
          <w:lang w:val="en-IN" w:eastAsia="en-IN"/>
        </w:rPr>
      </w:pPr>
    </w:p>
    <w:p w14:paraId="16ADF392" w14:textId="7E5876B6" w:rsidR="00283960" w:rsidRPr="00F7580C" w:rsidRDefault="00283960" w:rsidP="00F13500">
      <w:pPr>
        <w:tabs>
          <w:tab w:val="left" w:pos="0"/>
        </w:tabs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 xml:space="preserve">Date </w:t>
      </w:r>
      <w:r w:rsidR="002152EC" w:rsidRPr="00F7580C">
        <w:rPr>
          <w:color w:val="000000"/>
          <w:lang w:val="en-IN" w:eastAsia="en-IN"/>
        </w:rPr>
        <w:t>of Birt</w:t>
      </w:r>
      <w:r w:rsidR="00CE19B6">
        <w:rPr>
          <w:color w:val="000000"/>
          <w:lang w:val="en-IN" w:eastAsia="en-IN"/>
        </w:rPr>
        <w:t>h</w:t>
      </w:r>
      <w:r w:rsidR="00CE19B6">
        <w:rPr>
          <w:color w:val="000000"/>
          <w:lang w:val="en-IN" w:eastAsia="en-IN"/>
        </w:rPr>
        <w:tab/>
      </w:r>
      <w:r w:rsidR="00CE19B6">
        <w:rPr>
          <w:color w:val="000000"/>
          <w:lang w:val="en-IN" w:eastAsia="en-IN"/>
        </w:rPr>
        <w:tab/>
      </w:r>
      <w:r w:rsidR="002152EC" w:rsidRPr="00F7580C">
        <w:rPr>
          <w:color w:val="000000"/>
          <w:lang w:val="en-IN" w:eastAsia="en-IN"/>
        </w:rPr>
        <w:t>:</w:t>
      </w:r>
      <w:r w:rsidR="00F25A40">
        <w:rPr>
          <w:color w:val="000000"/>
          <w:lang w:val="en-IN" w:eastAsia="en-IN"/>
        </w:rPr>
        <w:t xml:space="preserve"> </w:t>
      </w:r>
      <w:r w:rsidR="00D4247C" w:rsidRPr="00F7580C">
        <w:rPr>
          <w:color w:val="000000"/>
          <w:lang w:val="en-IN" w:eastAsia="en-IN"/>
        </w:rPr>
        <w:t>14</w:t>
      </w:r>
      <w:r w:rsidR="00D4247C" w:rsidRPr="00F7580C">
        <w:rPr>
          <w:color w:val="000000"/>
          <w:vertAlign w:val="superscript"/>
          <w:lang w:val="en-IN" w:eastAsia="en-IN"/>
        </w:rPr>
        <w:t>th</w:t>
      </w:r>
      <w:r w:rsidR="00D4247C" w:rsidRPr="00F7580C">
        <w:rPr>
          <w:color w:val="000000"/>
          <w:lang w:val="en-IN" w:eastAsia="en-IN"/>
        </w:rPr>
        <w:t xml:space="preserve"> </w:t>
      </w:r>
      <w:r w:rsidR="00080238" w:rsidRPr="00F7580C">
        <w:rPr>
          <w:color w:val="000000"/>
          <w:lang w:val="en-IN" w:eastAsia="en-IN"/>
        </w:rPr>
        <w:t>July</w:t>
      </w:r>
      <w:r w:rsidRPr="00F7580C">
        <w:rPr>
          <w:color w:val="000000"/>
          <w:lang w:val="en-IN" w:eastAsia="en-IN"/>
        </w:rPr>
        <w:t xml:space="preserve"> 19</w:t>
      </w:r>
      <w:r w:rsidR="00D4247C" w:rsidRPr="00F7580C">
        <w:rPr>
          <w:color w:val="000000"/>
          <w:lang w:val="en-IN" w:eastAsia="en-IN"/>
        </w:rPr>
        <w:t>88</w:t>
      </w:r>
    </w:p>
    <w:p w14:paraId="2A65DE24" w14:textId="2D78BBCD" w:rsidR="00D4247C" w:rsidRPr="00F7580C" w:rsidRDefault="00D4247C" w:rsidP="00F13500">
      <w:pPr>
        <w:tabs>
          <w:tab w:val="left" w:pos="0"/>
        </w:tabs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Father Name</w:t>
      </w:r>
      <w:r w:rsidR="00CE19B6">
        <w:rPr>
          <w:color w:val="000000"/>
          <w:lang w:val="en-IN" w:eastAsia="en-IN"/>
        </w:rPr>
        <w:tab/>
      </w:r>
      <w:r w:rsidR="00CE19B6">
        <w:rPr>
          <w:color w:val="000000"/>
          <w:lang w:val="en-IN" w:eastAsia="en-IN"/>
        </w:rPr>
        <w:tab/>
      </w:r>
      <w:r w:rsidRPr="00F7580C">
        <w:rPr>
          <w:color w:val="000000"/>
          <w:lang w:val="en-IN" w:eastAsia="en-IN"/>
        </w:rPr>
        <w:t>: R. Rajendran</w:t>
      </w:r>
    </w:p>
    <w:p w14:paraId="2107C41A" w14:textId="2E2A7289" w:rsidR="00283960" w:rsidRPr="00F7580C" w:rsidRDefault="00283960" w:rsidP="00F13500">
      <w:pPr>
        <w:tabs>
          <w:tab w:val="left" w:pos="0"/>
        </w:tabs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Marital Status</w:t>
      </w:r>
      <w:r w:rsidR="00CE19B6">
        <w:rPr>
          <w:color w:val="000000"/>
          <w:lang w:val="en-IN" w:eastAsia="en-IN"/>
        </w:rPr>
        <w:tab/>
      </w:r>
      <w:r w:rsidR="00CE19B6">
        <w:rPr>
          <w:color w:val="000000"/>
          <w:lang w:val="en-IN" w:eastAsia="en-IN"/>
        </w:rPr>
        <w:tab/>
        <w:t>:</w:t>
      </w:r>
      <w:r w:rsidR="00F25A40">
        <w:rPr>
          <w:color w:val="000000"/>
          <w:lang w:val="en-IN" w:eastAsia="en-IN"/>
        </w:rPr>
        <w:t xml:space="preserve"> </w:t>
      </w:r>
      <w:r w:rsidR="00F93969" w:rsidRPr="00F7580C">
        <w:rPr>
          <w:color w:val="000000"/>
          <w:lang w:val="en-IN" w:eastAsia="en-IN"/>
        </w:rPr>
        <w:t>Married</w:t>
      </w:r>
    </w:p>
    <w:p w14:paraId="41FAD5B0" w14:textId="63E72B63" w:rsidR="00D4247C" w:rsidRPr="00F7580C" w:rsidRDefault="00D4247C" w:rsidP="00F13500">
      <w:pPr>
        <w:tabs>
          <w:tab w:val="left" w:pos="0"/>
        </w:tabs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Permanent Addres</w:t>
      </w:r>
      <w:r w:rsidR="00CE19B6">
        <w:rPr>
          <w:color w:val="000000"/>
          <w:lang w:val="en-IN" w:eastAsia="en-IN"/>
        </w:rPr>
        <w:t>s</w:t>
      </w:r>
      <w:r w:rsidR="00CE19B6">
        <w:rPr>
          <w:color w:val="000000"/>
          <w:lang w:val="en-IN" w:eastAsia="en-IN"/>
        </w:rPr>
        <w:tab/>
      </w:r>
      <w:r w:rsidRPr="00F7580C">
        <w:rPr>
          <w:color w:val="000000"/>
          <w:lang w:val="en-IN" w:eastAsia="en-IN"/>
        </w:rPr>
        <w:t xml:space="preserve">: </w:t>
      </w:r>
      <w:r w:rsidR="00080238" w:rsidRPr="00F7580C">
        <w:rPr>
          <w:color w:val="000000"/>
          <w:lang w:val="en-IN" w:eastAsia="en-IN"/>
        </w:rPr>
        <w:t>7</w:t>
      </w:r>
      <w:r w:rsidRPr="00F7580C">
        <w:rPr>
          <w:color w:val="000000"/>
          <w:lang w:val="en-IN" w:eastAsia="en-IN"/>
        </w:rPr>
        <w:t>,</w:t>
      </w:r>
      <w:r w:rsidR="00080238" w:rsidRPr="00F7580C">
        <w:rPr>
          <w:color w:val="000000"/>
          <w:lang w:val="en-IN" w:eastAsia="en-IN"/>
        </w:rPr>
        <w:t xml:space="preserve"> Amarjothi Vimana Nagar, Sulur, </w:t>
      </w:r>
      <w:r w:rsidRPr="00F7580C">
        <w:rPr>
          <w:color w:val="000000"/>
          <w:lang w:val="en-IN" w:eastAsia="en-IN"/>
        </w:rPr>
        <w:t>Coimbatore – 641402</w:t>
      </w:r>
    </w:p>
    <w:p w14:paraId="4EE49C46" w14:textId="4CB46703" w:rsidR="00283960" w:rsidRPr="00F7580C" w:rsidRDefault="00316614" w:rsidP="00F13500">
      <w:pPr>
        <w:tabs>
          <w:tab w:val="left" w:pos="0"/>
        </w:tabs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Languages Know</w:t>
      </w:r>
      <w:r w:rsidR="00CE19B6">
        <w:rPr>
          <w:color w:val="000000"/>
          <w:lang w:val="en-IN" w:eastAsia="en-IN"/>
        </w:rPr>
        <w:t>n</w:t>
      </w:r>
      <w:r w:rsidR="00CE19B6">
        <w:rPr>
          <w:color w:val="000000"/>
          <w:lang w:val="en-IN" w:eastAsia="en-IN"/>
        </w:rPr>
        <w:tab/>
      </w:r>
      <w:r w:rsidR="002152EC" w:rsidRPr="00F7580C">
        <w:rPr>
          <w:color w:val="000000"/>
          <w:lang w:val="en-IN" w:eastAsia="en-IN"/>
        </w:rPr>
        <w:t>:</w:t>
      </w:r>
      <w:r w:rsidR="00F25A40">
        <w:rPr>
          <w:color w:val="000000"/>
          <w:lang w:val="en-IN" w:eastAsia="en-IN"/>
        </w:rPr>
        <w:t xml:space="preserve"> </w:t>
      </w:r>
      <w:r w:rsidR="00EC7B68" w:rsidRPr="00F7580C">
        <w:rPr>
          <w:color w:val="000000"/>
          <w:lang w:val="en-IN" w:eastAsia="en-IN"/>
        </w:rPr>
        <w:t>English</w:t>
      </w:r>
      <w:r w:rsidR="007700B8" w:rsidRPr="00F7580C">
        <w:rPr>
          <w:color w:val="000000"/>
          <w:lang w:val="en-IN" w:eastAsia="en-IN"/>
        </w:rPr>
        <w:t xml:space="preserve">, </w:t>
      </w:r>
      <w:r w:rsidR="00D429F1" w:rsidRPr="00F7580C">
        <w:rPr>
          <w:color w:val="000000"/>
          <w:lang w:val="en-IN" w:eastAsia="en-IN"/>
        </w:rPr>
        <w:t xml:space="preserve">Tamil, </w:t>
      </w:r>
      <w:r w:rsidR="007700B8" w:rsidRPr="00F7580C">
        <w:rPr>
          <w:color w:val="000000"/>
          <w:lang w:val="en-IN" w:eastAsia="en-IN"/>
        </w:rPr>
        <w:t>Telugu</w:t>
      </w:r>
      <w:r w:rsidR="007169AE" w:rsidRPr="00F7580C">
        <w:rPr>
          <w:color w:val="000000"/>
          <w:lang w:val="en-IN" w:eastAsia="en-IN"/>
        </w:rPr>
        <w:t xml:space="preserve"> </w:t>
      </w:r>
      <w:r w:rsidR="00EC7B68" w:rsidRPr="00F7580C">
        <w:rPr>
          <w:color w:val="000000"/>
          <w:lang w:val="en-IN" w:eastAsia="en-IN"/>
        </w:rPr>
        <w:t>and Hindi</w:t>
      </w:r>
    </w:p>
    <w:p w14:paraId="334C1361" w14:textId="5A1E050B" w:rsidR="00AA3C72" w:rsidRPr="00F7580C" w:rsidRDefault="00316614" w:rsidP="00F13500">
      <w:pPr>
        <w:tabs>
          <w:tab w:val="left" w:pos="0"/>
          <w:tab w:val="left" w:pos="720"/>
        </w:tabs>
        <w:jc w:val="both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Passport Availabili</w:t>
      </w:r>
      <w:r w:rsidR="002152EC" w:rsidRPr="00F7580C">
        <w:rPr>
          <w:color w:val="000000"/>
          <w:lang w:val="en-IN" w:eastAsia="en-IN"/>
        </w:rPr>
        <w:t>ty</w:t>
      </w:r>
      <w:r w:rsidR="00CE19B6">
        <w:rPr>
          <w:color w:val="000000"/>
          <w:lang w:val="en-IN" w:eastAsia="en-IN"/>
        </w:rPr>
        <w:tab/>
      </w:r>
      <w:r w:rsidR="002152EC" w:rsidRPr="00F7580C">
        <w:rPr>
          <w:color w:val="000000"/>
          <w:lang w:val="en-IN" w:eastAsia="en-IN"/>
        </w:rPr>
        <w:t>:</w:t>
      </w:r>
      <w:r w:rsidR="00F25A40">
        <w:rPr>
          <w:color w:val="000000"/>
          <w:lang w:val="en-IN" w:eastAsia="en-IN"/>
        </w:rPr>
        <w:t xml:space="preserve"> </w:t>
      </w:r>
      <w:r w:rsidR="00826933" w:rsidRPr="00F7580C">
        <w:rPr>
          <w:color w:val="000000"/>
          <w:lang w:val="en-IN" w:eastAsia="en-IN"/>
        </w:rPr>
        <w:t>Yes</w:t>
      </w:r>
    </w:p>
    <w:p w14:paraId="089043F0" w14:textId="5D153810" w:rsidR="00D4247C" w:rsidRPr="00F7580C" w:rsidRDefault="00F83821" w:rsidP="00F13500">
      <w:pPr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Ready to Relocat</w:t>
      </w:r>
      <w:r w:rsidR="00CE19B6">
        <w:rPr>
          <w:color w:val="000000"/>
          <w:lang w:val="en-IN" w:eastAsia="en-IN"/>
        </w:rPr>
        <w:t>e</w:t>
      </w:r>
      <w:r w:rsidR="00CE19B6">
        <w:rPr>
          <w:color w:val="000000"/>
          <w:lang w:val="en-IN" w:eastAsia="en-IN"/>
        </w:rPr>
        <w:tab/>
      </w:r>
      <w:r w:rsidRPr="00F7580C">
        <w:rPr>
          <w:color w:val="000000"/>
          <w:lang w:val="en-IN" w:eastAsia="en-IN"/>
        </w:rPr>
        <w:t>: Yes</w:t>
      </w:r>
    </w:p>
    <w:p w14:paraId="218AFD8B" w14:textId="77777777" w:rsidR="00F83821" w:rsidRPr="00F7580C" w:rsidRDefault="00F83821" w:rsidP="00F13500">
      <w:pPr>
        <w:rPr>
          <w:bCs/>
        </w:rPr>
      </w:pPr>
    </w:p>
    <w:p w14:paraId="6C2D8F8A" w14:textId="77777777" w:rsidR="00D4247C" w:rsidRPr="00F7580C" w:rsidRDefault="00D4247C" w:rsidP="00D4247C">
      <w:pPr>
        <w:pBdr>
          <w:top w:val="double" w:sz="1" w:space="0" w:color="000000"/>
          <w:bottom w:val="double" w:sz="40" w:space="2" w:color="000000"/>
        </w:pBdr>
        <w:shd w:val="clear" w:color="auto" w:fill="B6B6B6"/>
        <w:tabs>
          <w:tab w:val="left" w:pos="2618"/>
        </w:tabs>
        <w:jc w:val="center"/>
        <w:rPr>
          <w:color w:val="000000"/>
          <w:lang w:val="en-IN" w:eastAsia="en-IN"/>
        </w:rPr>
      </w:pPr>
      <w:r w:rsidRPr="00F7580C">
        <w:rPr>
          <w:color w:val="000000"/>
          <w:lang w:val="en-IN" w:eastAsia="en-IN"/>
        </w:rPr>
        <w:t>DECLARATION</w:t>
      </w:r>
    </w:p>
    <w:p w14:paraId="2AE89D5E" w14:textId="77777777" w:rsidR="00D4247C" w:rsidRPr="00F7580C" w:rsidRDefault="00D4247C" w:rsidP="00716A34">
      <w:pPr>
        <w:pStyle w:val="BodyTextIndent"/>
        <w:spacing w:after="0" w:line="276" w:lineRule="auto"/>
        <w:ind w:left="0"/>
      </w:pPr>
    </w:p>
    <w:p w14:paraId="38E9D8EB" w14:textId="77777777" w:rsidR="00D4247C" w:rsidRPr="00F7580C" w:rsidRDefault="00D4247C" w:rsidP="00716A34">
      <w:pPr>
        <w:pStyle w:val="BodyTextIndent"/>
        <w:spacing w:after="0" w:line="276" w:lineRule="auto"/>
        <w:ind w:left="0"/>
      </w:pPr>
      <w:r w:rsidRPr="00F7580C">
        <w:t>I assure that the information furnished above is true to the best of my knowledge.</w:t>
      </w:r>
    </w:p>
    <w:p w14:paraId="7E338AEE" w14:textId="77777777" w:rsidR="00D4247C" w:rsidRPr="00F7580C" w:rsidRDefault="00D4247C" w:rsidP="00D4247C">
      <w:r w:rsidRPr="00F7580C">
        <w:t xml:space="preserve"> </w:t>
      </w:r>
    </w:p>
    <w:p w14:paraId="1A65CB51" w14:textId="0248FADE" w:rsidR="00D4247C" w:rsidRPr="00F7580C" w:rsidRDefault="00D4247C" w:rsidP="00D4247C">
      <w:r w:rsidRPr="00F7580C">
        <w:t>Date</w:t>
      </w:r>
      <w:r w:rsidR="00F25A40">
        <w:tab/>
      </w:r>
      <w:r w:rsidRPr="00F7580C">
        <w:t xml:space="preserve">:  </w:t>
      </w:r>
      <w:r w:rsidR="00CE19B6">
        <w:t>30</w:t>
      </w:r>
      <w:r w:rsidR="00080238" w:rsidRPr="00F7580C">
        <w:t>-</w:t>
      </w:r>
      <w:r w:rsidR="00CE19B6">
        <w:t>1</w:t>
      </w:r>
      <w:r w:rsidR="00080238" w:rsidRPr="00F7580C">
        <w:t>0-2019</w:t>
      </w:r>
      <w:r w:rsidRPr="00F7580C">
        <w:tab/>
      </w:r>
      <w:r w:rsidRPr="00F7580C">
        <w:tab/>
      </w:r>
      <w:r w:rsidRPr="00F7580C">
        <w:tab/>
      </w:r>
      <w:r w:rsidRPr="00F7580C">
        <w:tab/>
      </w:r>
      <w:r w:rsidRPr="00F7580C">
        <w:tab/>
      </w:r>
      <w:r w:rsidRPr="00F7580C">
        <w:tab/>
      </w:r>
      <w:r w:rsidRPr="00F7580C">
        <w:tab/>
      </w:r>
      <w:r w:rsidRPr="00F7580C">
        <w:tab/>
        <w:t xml:space="preserve">                                                                                             </w:t>
      </w:r>
    </w:p>
    <w:p w14:paraId="4E35A9D5" w14:textId="77777777" w:rsidR="00D4247C" w:rsidRPr="00716A34" w:rsidRDefault="00D4247C" w:rsidP="00D4247C">
      <w:pPr>
        <w:jc w:val="both"/>
        <w:rPr>
          <w:sz w:val="16"/>
          <w:szCs w:val="16"/>
        </w:rPr>
      </w:pPr>
    </w:p>
    <w:p w14:paraId="7BC12E30" w14:textId="44CCCA33" w:rsidR="00D4247C" w:rsidRPr="00F7580C" w:rsidRDefault="00D4247C" w:rsidP="00D4247C">
      <w:pPr>
        <w:jc w:val="both"/>
      </w:pPr>
      <w:r w:rsidRPr="00F7580C">
        <w:t>Place</w:t>
      </w:r>
      <w:r w:rsidR="00F25A40">
        <w:tab/>
      </w:r>
      <w:r w:rsidRPr="00F7580C">
        <w:t>:  Coimbatore</w:t>
      </w:r>
      <w:r w:rsidRPr="00F7580C">
        <w:tab/>
        <w:t xml:space="preserve">               </w:t>
      </w:r>
    </w:p>
    <w:p w14:paraId="3D15D129" w14:textId="77777777" w:rsidR="00D4247C" w:rsidRPr="00F7580C" w:rsidRDefault="00D4247C" w:rsidP="00D4247C">
      <w:pPr>
        <w:jc w:val="both"/>
      </w:pPr>
    </w:p>
    <w:p w14:paraId="34B95518" w14:textId="4B8CF3E8" w:rsidR="00AA3C72" w:rsidRPr="00F7580C" w:rsidRDefault="00D4247C" w:rsidP="00716A34">
      <w:pPr>
        <w:ind w:left="5760" w:firstLine="720"/>
        <w:jc w:val="both"/>
        <w:rPr>
          <w:color w:val="000000"/>
          <w:lang w:val="en-IN" w:eastAsia="en-IN"/>
        </w:rPr>
      </w:pPr>
      <w:r w:rsidRPr="00F7580C">
        <w:rPr>
          <w:b/>
        </w:rPr>
        <w:t>(</w:t>
      </w:r>
      <w:r w:rsidR="00080238" w:rsidRPr="00F7580C">
        <w:rPr>
          <w:b/>
        </w:rPr>
        <w:t>R. GOKULAKRISHNAN</w:t>
      </w:r>
      <w:r w:rsidRPr="00F7580C">
        <w:rPr>
          <w:b/>
        </w:rPr>
        <w:t>)</w:t>
      </w:r>
    </w:p>
    <w:sectPr w:rsidR="00AA3C72" w:rsidRPr="00F7580C" w:rsidSect="007C01C0">
      <w:type w:val="continuous"/>
      <w:pgSz w:w="11906" w:h="16838"/>
      <w:pgMar w:top="940" w:right="904" w:bottom="904" w:left="904" w:header="720" w:footer="720" w:gutter="0"/>
      <w:pgBorders>
        <w:top w:val="double" w:sz="1" w:space="21" w:color="000000" w:shadow="1"/>
        <w:left w:val="double" w:sz="1" w:space="19" w:color="000000" w:shadow="1"/>
        <w:bottom w:val="double" w:sz="1" w:space="19" w:color="000000" w:shadow="1"/>
        <w:right w:val="double" w:sz="1" w:space="19" w:color="00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85B8D" w14:textId="77777777" w:rsidR="00C95E1E" w:rsidRDefault="00C95E1E" w:rsidP="002A5877">
      <w:r>
        <w:separator/>
      </w:r>
    </w:p>
  </w:endnote>
  <w:endnote w:type="continuationSeparator" w:id="0">
    <w:p w14:paraId="27DBD9AC" w14:textId="77777777" w:rsidR="00C95E1E" w:rsidRDefault="00C95E1E" w:rsidP="002A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615D1" w14:textId="77777777" w:rsidR="00C96E6D" w:rsidRDefault="00C96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9D9B6" w14:textId="77777777" w:rsidR="002A5877" w:rsidRDefault="002A5877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10D1" w14:textId="77777777" w:rsidR="00C96E6D" w:rsidRDefault="00C96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B4AEF" w14:textId="77777777" w:rsidR="00C95E1E" w:rsidRDefault="00C95E1E" w:rsidP="002A5877">
      <w:r>
        <w:separator/>
      </w:r>
    </w:p>
  </w:footnote>
  <w:footnote w:type="continuationSeparator" w:id="0">
    <w:p w14:paraId="0A809692" w14:textId="77777777" w:rsidR="00C95E1E" w:rsidRDefault="00C95E1E" w:rsidP="002A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4DF1D" w14:textId="77777777" w:rsidR="00C96E6D" w:rsidRDefault="00C96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A9496" w14:textId="77777777" w:rsidR="00C96E6D" w:rsidRDefault="00C96E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2555" w14:textId="77777777" w:rsidR="00C96E6D" w:rsidRDefault="00C96E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cs="Times New Roman"/>
        <w:color w:val="auto"/>
        <w:sz w:val="20"/>
        <w:szCs w:val="20"/>
      </w:rPr>
    </w:lvl>
  </w:abstractNum>
  <w:abstractNum w:abstractNumId="2" w15:restartNumberingAfterBreak="0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18D3EF0"/>
    <w:multiLevelType w:val="hybridMultilevel"/>
    <w:tmpl w:val="CAC8E49E"/>
    <w:lvl w:ilvl="0" w:tplc="193EAE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495032"/>
    <w:multiLevelType w:val="hybridMultilevel"/>
    <w:tmpl w:val="C4BE3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4324F"/>
    <w:multiLevelType w:val="hybridMultilevel"/>
    <w:tmpl w:val="7472A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AB2863"/>
    <w:multiLevelType w:val="hybridMultilevel"/>
    <w:tmpl w:val="163A0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23889"/>
    <w:multiLevelType w:val="hybridMultilevel"/>
    <w:tmpl w:val="26B674D0"/>
    <w:lvl w:ilvl="0" w:tplc="F0BAABE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5558F4"/>
    <w:multiLevelType w:val="hybridMultilevel"/>
    <w:tmpl w:val="837A84AE"/>
    <w:lvl w:ilvl="0" w:tplc="F0BAAB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86C2D"/>
    <w:multiLevelType w:val="hybridMultilevel"/>
    <w:tmpl w:val="728E20D8"/>
    <w:lvl w:ilvl="0" w:tplc="6E5AC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644EB"/>
    <w:multiLevelType w:val="hybridMultilevel"/>
    <w:tmpl w:val="4552EF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86280"/>
    <w:multiLevelType w:val="hybridMultilevel"/>
    <w:tmpl w:val="0EA8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A173C"/>
    <w:multiLevelType w:val="hybridMultilevel"/>
    <w:tmpl w:val="8862B4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EA48A0"/>
    <w:multiLevelType w:val="hybridMultilevel"/>
    <w:tmpl w:val="AE2C43E4"/>
    <w:lvl w:ilvl="0" w:tplc="0000000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A22B1"/>
    <w:multiLevelType w:val="hybridMultilevel"/>
    <w:tmpl w:val="1306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77342"/>
    <w:multiLevelType w:val="hybridMultilevel"/>
    <w:tmpl w:val="194E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F5146"/>
    <w:multiLevelType w:val="hybridMultilevel"/>
    <w:tmpl w:val="67AA82F0"/>
    <w:lvl w:ilvl="0" w:tplc="40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8" w15:restartNumberingAfterBreak="0">
    <w:nsid w:val="442A4B64"/>
    <w:multiLevelType w:val="hybridMultilevel"/>
    <w:tmpl w:val="07E41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722D4"/>
    <w:multiLevelType w:val="hybridMultilevel"/>
    <w:tmpl w:val="A8CE7050"/>
    <w:lvl w:ilvl="0" w:tplc="00000003">
      <w:start w:val="1"/>
      <w:numFmt w:val="bullet"/>
      <w:lvlText w:val="»"/>
      <w:lvlJc w:val="left"/>
      <w:pPr>
        <w:ind w:left="720" w:hanging="360"/>
      </w:pPr>
      <w:rPr>
        <w:rFonts w:ascii="Verdana" w:hAnsi="Verdana" w:cs="Times New Roman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2368C"/>
    <w:multiLevelType w:val="hybridMultilevel"/>
    <w:tmpl w:val="BBFE9454"/>
    <w:lvl w:ilvl="0" w:tplc="F0BAABEE">
      <w:numFmt w:val="bullet"/>
      <w:lvlText w:val="-"/>
      <w:lvlJc w:val="left"/>
      <w:pPr>
        <w:ind w:left="31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1" w15:restartNumberingAfterBreak="0">
    <w:nsid w:val="5232140E"/>
    <w:multiLevelType w:val="hybridMultilevel"/>
    <w:tmpl w:val="418277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5A571259"/>
    <w:multiLevelType w:val="hybridMultilevel"/>
    <w:tmpl w:val="02C0CB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sz w:val="20"/>
      </w:rPr>
    </w:lvl>
  </w:abstractNum>
  <w:abstractNum w:abstractNumId="24" w15:restartNumberingAfterBreak="0">
    <w:nsid w:val="5C946299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i/>
        <w:sz w:val="20"/>
      </w:rPr>
    </w:lvl>
  </w:abstractNum>
  <w:abstractNum w:abstractNumId="25" w15:restartNumberingAfterBreak="0">
    <w:nsid w:val="5C94629A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sz w:val="20"/>
      </w:rPr>
    </w:lvl>
  </w:abstractNum>
  <w:abstractNum w:abstractNumId="26" w15:restartNumberingAfterBreak="0">
    <w:nsid w:val="5C94629B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sz w:val="20"/>
      </w:rPr>
    </w:lvl>
  </w:abstractNum>
  <w:abstractNum w:abstractNumId="27" w15:restartNumberingAfterBreak="0">
    <w:nsid w:val="5C94629F"/>
    <w:multiLevelType w:val="singleLevel"/>
    <w:tmpl w:val="00000000"/>
    <w:lvl w:ilvl="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hint="default"/>
        <w:sz w:val="20"/>
      </w:rPr>
    </w:lvl>
  </w:abstractNum>
  <w:abstractNum w:abstractNumId="28" w15:restartNumberingAfterBreak="0">
    <w:nsid w:val="5C9462A0"/>
    <w:multiLevelType w:val="singleLevel"/>
    <w:tmpl w:val="00000000"/>
    <w:lvl w:ilvl="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hint="default"/>
        <w:sz w:val="20"/>
      </w:rPr>
    </w:lvl>
  </w:abstractNum>
  <w:abstractNum w:abstractNumId="29" w15:restartNumberingAfterBreak="0">
    <w:nsid w:val="5C9462A1"/>
    <w:multiLevelType w:val="singleLevel"/>
    <w:tmpl w:val="00000000"/>
    <w:lvl w:ilvl="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hint="default"/>
        <w:sz w:val="20"/>
      </w:rPr>
    </w:lvl>
  </w:abstractNum>
  <w:abstractNum w:abstractNumId="30" w15:restartNumberingAfterBreak="0">
    <w:nsid w:val="5C9462A2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sz w:val="20"/>
      </w:rPr>
    </w:lvl>
  </w:abstractNum>
  <w:abstractNum w:abstractNumId="31" w15:restartNumberingAfterBreak="0">
    <w:nsid w:val="5C9462A3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0"/>
      </w:pPr>
      <w:rPr>
        <w:rFonts w:ascii="Symbol" w:eastAsia="Symbol" w:hAnsi="Symbol" w:hint="default"/>
        <w:sz w:val="20"/>
      </w:rPr>
    </w:lvl>
  </w:abstractNum>
  <w:abstractNum w:abstractNumId="32" w15:restartNumberingAfterBreak="0">
    <w:nsid w:val="5C9462A4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eastAsia="Symbol" w:hAnsi="Symbol" w:hint="default"/>
        <w:sz w:val="20"/>
      </w:rPr>
    </w:lvl>
  </w:abstractNum>
  <w:abstractNum w:abstractNumId="33" w15:restartNumberingAfterBreak="0">
    <w:nsid w:val="5C9462A5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</w:abstractNum>
  <w:abstractNum w:abstractNumId="34" w15:restartNumberingAfterBreak="0">
    <w:nsid w:val="5D041EA6"/>
    <w:multiLevelType w:val="hybridMultilevel"/>
    <w:tmpl w:val="F38A86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B0BE4"/>
    <w:multiLevelType w:val="hybridMultilevel"/>
    <w:tmpl w:val="C8FA92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58028B"/>
    <w:multiLevelType w:val="hybridMultilevel"/>
    <w:tmpl w:val="57F26350"/>
    <w:lvl w:ilvl="0" w:tplc="00000003">
      <w:start w:val="1"/>
      <w:numFmt w:val="bullet"/>
      <w:lvlText w:val="»"/>
      <w:lvlJc w:val="left"/>
      <w:pPr>
        <w:ind w:left="720" w:hanging="360"/>
      </w:pPr>
      <w:rPr>
        <w:rFonts w:ascii="Verdana" w:hAnsi="Verdana" w:cs="Times New Roman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C30DC"/>
    <w:multiLevelType w:val="hybridMultilevel"/>
    <w:tmpl w:val="EFDC5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A91DDA"/>
    <w:multiLevelType w:val="multilevel"/>
    <w:tmpl w:val="CAC6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E6351"/>
    <w:multiLevelType w:val="hybridMultilevel"/>
    <w:tmpl w:val="A9FC95CC"/>
    <w:lvl w:ilvl="0" w:tplc="F0BAAB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840D9"/>
    <w:multiLevelType w:val="hybridMultilevel"/>
    <w:tmpl w:val="2326F416"/>
    <w:lvl w:ilvl="0" w:tplc="00000003">
      <w:start w:val="1"/>
      <w:numFmt w:val="bullet"/>
      <w:lvlText w:val="»"/>
      <w:lvlJc w:val="left"/>
      <w:pPr>
        <w:ind w:left="720" w:hanging="360"/>
      </w:pPr>
      <w:rPr>
        <w:rFonts w:ascii="Verdana" w:hAnsi="Verdana" w:cs="Times New Roman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F6A09"/>
    <w:multiLevelType w:val="hybridMultilevel"/>
    <w:tmpl w:val="624437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2407AD"/>
    <w:multiLevelType w:val="hybridMultilevel"/>
    <w:tmpl w:val="375667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17"/>
  </w:num>
  <w:num w:numId="7">
    <w:abstractNumId w:val="40"/>
  </w:num>
  <w:num w:numId="8">
    <w:abstractNumId w:val="20"/>
  </w:num>
  <w:num w:numId="9">
    <w:abstractNumId w:val="36"/>
  </w:num>
  <w:num w:numId="10">
    <w:abstractNumId w:val="19"/>
  </w:num>
  <w:num w:numId="11">
    <w:abstractNumId w:val="8"/>
  </w:num>
  <w:num w:numId="12">
    <w:abstractNumId w:val="39"/>
  </w:num>
  <w:num w:numId="13">
    <w:abstractNumId w:val="9"/>
  </w:num>
  <w:num w:numId="14">
    <w:abstractNumId w:val="38"/>
  </w:num>
  <w:num w:numId="15">
    <w:abstractNumId w:val="22"/>
  </w:num>
  <w:num w:numId="16">
    <w:abstractNumId w:val="42"/>
  </w:num>
  <w:num w:numId="17">
    <w:abstractNumId w:val="11"/>
  </w:num>
  <w:num w:numId="18">
    <w:abstractNumId w:val="34"/>
  </w:num>
  <w:num w:numId="19">
    <w:abstractNumId w:val="4"/>
  </w:num>
  <w:num w:numId="20">
    <w:abstractNumId w:val="5"/>
  </w:num>
  <w:num w:numId="21">
    <w:abstractNumId w:val="14"/>
  </w:num>
  <w:num w:numId="22">
    <w:abstractNumId w:val="23"/>
  </w:num>
  <w:num w:numId="23">
    <w:abstractNumId w:val="6"/>
  </w:num>
  <w:num w:numId="24">
    <w:abstractNumId w:val="24"/>
  </w:num>
  <w:num w:numId="25">
    <w:abstractNumId w:val="25"/>
  </w:num>
  <w:num w:numId="26">
    <w:abstractNumId w:val="26"/>
  </w:num>
  <w:num w:numId="27">
    <w:abstractNumId w:val="16"/>
  </w:num>
  <w:num w:numId="28">
    <w:abstractNumId w:val="25"/>
  </w:num>
  <w:num w:numId="29">
    <w:abstractNumId w:val="26"/>
  </w:num>
  <w:num w:numId="30">
    <w:abstractNumId w:val="32"/>
  </w:num>
  <w:num w:numId="31">
    <w:abstractNumId w:val="31"/>
  </w:num>
  <w:num w:numId="32">
    <w:abstractNumId w:val="33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41"/>
  </w:num>
  <w:num w:numId="38">
    <w:abstractNumId w:val="10"/>
  </w:num>
  <w:num w:numId="39">
    <w:abstractNumId w:val="12"/>
  </w:num>
  <w:num w:numId="40">
    <w:abstractNumId w:val="15"/>
  </w:num>
  <w:num w:numId="41">
    <w:abstractNumId w:val="37"/>
  </w:num>
  <w:num w:numId="42">
    <w:abstractNumId w:val="13"/>
  </w:num>
  <w:num w:numId="43">
    <w:abstractNumId w:val="35"/>
  </w:num>
  <w:num w:numId="44">
    <w:abstractNumId w:val="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60"/>
    <w:rsid w:val="00003F3A"/>
    <w:rsid w:val="000068B7"/>
    <w:rsid w:val="000172B6"/>
    <w:rsid w:val="00021097"/>
    <w:rsid w:val="0002174C"/>
    <w:rsid w:val="00032723"/>
    <w:rsid w:val="00044858"/>
    <w:rsid w:val="00050ECD"/>
    <w:rsid w:val="00054F77"/>
    <w:rsid w:val="00073CAD"/>
    <w:rsid w:val="000740E9"/>
    <w:rsid w:val="000760D2"/>
    <w:rsid w:val="00077F07"/>
    <w:rsid w:val="00080238"/>
    <w:rsid w:val="00090B9C"/>
    <w:rsid w:val="000915B1"/>
    <w:rsid w:val="000B428B"/>
    <w:rsid w:val="000B7251"/>
    <w:rsid w:val="000D1A6A"/>
    <w:rsid w:val="000E245C"/>
    <w:rsid w:val="000E50ED"/>
    <w:rsid w:val="000F0AEF"/>
    <w:rsid w:val="00110201"/>
    <w:rsid w:val="001126E6"/>
    <w:rsid w:val="00113C57"/>
    <w:rsid w:val="0011485E"/>
    <w:rsid w:val="001151A8"/>
    <w:rsid w:val="0013403B"/>
    <w:rsid w:val="0013413E"/>
    <w:rsid w:val="00147E5C"/>
    <w:rsid w:val="00152BAE"/>
    <w:rsid w:val="001576ED"/>
    <w:rsid w:val="0015771F"/>
    <w:rsid w:val="00163840"/>
    <w:rsid w:val="00163FEF"/>
    <w:rsid w:val="00166A7B"/>
    <w:rsid w:val="001704ED"/>
    <w:rsid w:val="001770D1"/>
    <w:rsid w:val="00177BD0"/>
    <w:rsid w:val="00182813"/>
    <w:rsid w:val="001841E4"/>
    <w:rsid w:val="001963BB"/>
    <w:rsid w:val="001A1F48"/>
    <w:rsid w:val="001A52A9"/>
    <w:rsid w:val="001A665A"/>
    <w:rsid w:val="001B1F0C"/>
    <w:rsid w:val="001B6816"/>
    <w:rsid w:val="001C0485"/>
    <w:rsid w:val="001C1065"/>
    <w:rsid w:val="001C77EF"/>
    <w:rsid w:val="001D53AE"/>
    <w:rsid w:val="001E1982"/>
    <w:rsid w:val="001E604A"/>
    <w:rsid w:val="001E77D4"/>
    <w:rsid w:val="002152EC"/>
    <w:rsid w:val="00215B8B"/>
    <w:rsid w:val="0023433E"/>
    <w:rsid w:val="0023798C"/>
    <w:rsid w:val="00250974"/>
    <w:rsid w:val="002520C1"/>
    <w:rsid w:val="00252885"/>
    <w:rsid w:val="002547F9"/>
    <w:rsid w:val="00265534"/>
    <w:rsid w:val="00272433"/>
    <w:rsid w:val="00276EBA"/>
    <w:rsid w:val="00281253"/>
    <w:rsid w:val="00283960"/>
    <w:rsid w:val="00287AF1"/>
    <w:rsid w:val="002949BE"/>
    <w:rsid w:val="002A02CC"/>
    <w:rsid w:val="002A19C4"/>
    <w:rsid w:val="002A5877"/>
    <w:rsid w:val="002A6669"/>
    <w:rsid w:val="002B6068"/>
    <w:rsid w:val="002C3A05"/>
    <w:rsid w:val="002D74C4"/>
    <w:rsid w:val="002F5935"/>
    <w:rsid w:val="00311CAD"/>
    <w:rsid w:val="00313CC9"/>
    <w:rsid w:val="00316614"/>
    <w:rsid w:val="00323B26"/>
    <w:rsid w:val="00334D0B"/>
    <w:rsid w:val="003629D2"/>
    <w:rsid w:val="00371C9D"/>
    <w:rsid w:val="0037506D"/>
    <w:rsid w:val="003774B0"/>
    <w:rsid w:val="00381461"/>
    <w:rsid w:val="003826E7"/>
    <w:rsid w:val="0038578F"/>
    <w:rsid w:val="003940BB"/>
    <w:rsid w:val="003B626C"/>
    <w:rsid w:val="003B6B79"/>
    <w:rsid w:val="003B7153"/>
    <w:rsid w:val="003C782E"/>
    <w:rsid w:val="003E5FA7"/>
    <w:rsid w:val="003F08AD"/>
    <w:rsid w:val="003F7F0B"/>
    <w:rsid w:val="004008C5"/>
    <w:rsid w:val="00404C93"/>
    <w:rsid w:val="004072BD"/>
    <w:rsid w:val="004077C1"/>
    <w:rsid w:val="00424C44"/>
    <w:rsid w:val="004348F9"/>
    <w:rsid w:val="00434945"/>
    <w:rsid w:val="004368A0"/>
    <w:rsid w:val="004437B9"/>
    <w:rsid w:val="00456650"/>
    <w:rsid w:val="004657BE"/>
    <w:rsid w:val="00474BAB"/>
    <w:rsid w:val="00481280"/>
    <w:rsid w:val="00487F42"/>
    <w:rsid w:val="00497338"/>
    <w:rsid w:val="004A2298"/>
    <w:rsid w:val="004A426E"/>
    <w:rsid w:val="004B2848"/>
    <w:rsid w:val="004D6AD4"/>
    <w:rsid w:val="00504B0B"/>
    <w:rsid w:val="00521C18"/>
    <w:rsid w:val="00532BCD"/>
    <w:rsid w:val="00533689"/>
    <w:rsid w:val="005363E6"/>
    <w:rsid w:val="00542699"/>
    <w:rsid w:val="00556693"/>
    <w:rsid w:val="00560B1C"/>
    <w:rsid w:val="005611BA"/>
    <w:rsid w:val="00571E49"/>
    <w:rsid w:val="00592B29"/>
    <w:rsid w:val="0059601E"/>
    <w:rsid w:val="005A0F47"/>
    <w:rsid w:val="005A6FCC"/>
    <w:rsid w:val="005B4817"/>
    <w:rsid w:val="005C1365"/>
    <w:rsid w:val="005C5F56"/>
    <w:rsid w:val="005D0FDD"/>
    <w:rsid w:val="005D69A7"/>
    <w:rsid w:val="005D7FDC"/>
    <w:rsid w:val="005E5E4F"/>
    <w:rsid w:val="005F0C27"/>
    <w:rsid w:val="005F10F4"/>
    <w:rsid w:val="005F2B8B"/>
    <w:rsid w:val="0063516C"/>
    <w:rsid w:val="00635F5F"/>
    <w:rsid w:val="00641281"/>
    <w:rsid w:val="00643371"/>
    <w:rsid w:val="006473BB"/>
    <w:rsid w:val="00660E7A"/>
    <w:rsid w:val="00661051"/>
    <w:rsid w:val="006644D2"/>
    <w:rsid w:val="0067186C"/>
    <w:rsid w:val="00675B43"/>
    <w:rsid w:val="006767C4"/>
    <w:rsid w:val="00681ED1"/>
    <w:rsid w:val="006831C1"/>
    <w:rsid w:val="00687FC4"/>
    <w:rsid w:val="006964FF"/>
    <w:rsid w:val="006970B9"/>
    <w:rsid w:val="006975C8"/>
    <w:rsid w:val="006A24B9"/>
    <w:rsid w:val="006C1BAD"/>
    <w:rsid w:val="006C28C4"/>
    <w:rsid w:val="006C4D3D"/>
    <w:rsid w:val="006E0EC6"/>
    <w:rsid w:val="006E1CA4"/>
    <w:rsid w:val="006E4BF0"/>
    <w:rsid w:val="006E6747"/>
    <w:rsid w:val="006F01A3"/>
    <w:rsid w:val="006F1AF2"/>
    <w:rsid w:val="006F43B2"/>
    <w:rsid w:val="00703EC6"/>
    <w:rsid w:val="007125B1"/>
    <w:rsid w:val="00715F32"/>
    <w:rsid w:val="007169AE"/>
    <w:rsid w:val="00716A34"/>
    <w:rsid w:val="0072240C"/>
    <w:rsid w:val="0072482D"/>
    <w:rsid w:val="00725E4E"/>
    <w:rsid w:val="00750FAF"/>
    <w:rsid w:val="00756DA3"/>
    <w:rsid w:val="0075715E"/>
    <w:rsid w:val="007600BA"/>
    <w:rsid w:val="00760492"/>
    <w:rsid w:val="007624F6"/>
    <w:rsid w:val="0076318E"/>
    <w:rsid w:val="00767853"/>
    <w:rsid w:val="007700B8"/>
    <w:rsid w:val="00772D6E"/>
    <w:rsid w:val="007743C5"/>
    <w:rsid w:val="00775B67"/>
    <w:rsid w:val="007772C8"/>
    <w:rsid w:val="00786C4A"/>
    <w:rsid w:val="00792C5F"/>
    <w:rsid w:val="00793576"/>
    <w:rsid w:val="00796F8F"/>
    <w:rsid w:val="007B2B6E"/>
    <w:rsid w:val="007C01C0"/>
    <w:rsid w:val="007C7FEA"/>
    <w:rsid w:val="007F4561"/>
    <w:rsid w:val="00803FAA"/>
    <w:rsid w:val="00806680"/>
    <w:rsid w:val="0081034C"/>
    <w:rsid w:val="0081153E"/>
    <w:rsid w:val="00826448"/>
    <w:rsid w:val="00826933"/>
    <w:rsid w:val="00827056"/>
    <w:rsid w:val="0083551E"/>
    <w:rsid w:val="00841E03"/>
    <w:rsid w:val="0085085D"/>
    <w:rsid w:val="008663D6"/>
    <w:rsid w:val="008664EF"/>
    <w:rsid w:val="00877C4F"/>
    <w:rsid w:val="0088689F"/>
    <w:rsid w:val="0089081A"/>
    <w:rsid w:val="00891A5C"/>
    <w:rsid w:val="008A07F6"/>
    <w:rsid w:val="008A7D86"/>
    <w:rsid w:val="008B0294"/>
    <w:rsid w:val="008B50C5"/>
    <w:rsid w:val="008D1811"/>
    <w:rsid w:val="008D35ED"/>
    <w:rsid w:val="008E0665"/>
    <w:rsid w:val="008E26DD"/>
    <w:rsid w:val="008E3A58"/>
    <w:rsid w:val="008F5738"/>
    <w:rsid w:val="00900D9E"/>
    <w:rsid w:val="00906434"/>
    <w:rsid w:val="00907A06"/>
    <w:rsid w:val="0091153F"/>
    <w:rsid w:val="00916C44"/>
    <w:rsid w:val="00924F1A"/>
    <w:rsid w:val="00930579"/>
    <w:rsid w:val="00933E0A"/>
    <w:rsid w:val="00937083"/>
    <w:rsid w:val="00937472"/>
    <w:rsid w:val="00937880"/>
    <w:rsid w:val="009439D6"/>
    <w:rsid w:val="009506CD"/>
    <w:rsid w:val="00963E84"/>
    <w:rsid w:val="00966E9E"/>
    <w:rsid w:val="009703FA"/>
    <w:rsid w:val="0097445B"/>
    <w:rsid w:val="00975BFF"/>
    <w:rsid w:val="00975F25"/>
    <w:rsid w:val="0098036C"/>
    <w:rsid w:val="0098131F"/>
    <w:rsid w:val="00981591"/>
    <w:rsid w:val="00990AF8"/>
    <w:rsid w:val="00993CCD"/>
    <w:rsid w:val="009B15B4"/>
    <w:rsid w:val="009B6255"/>
    <w:rsid w:val="009B6D70"/>
    <w:rsid w:val="009B6DA1"/>
    <w:rsid w:val="009B75E7"/>
    <w:rsid w:val="009B7A33"/>
    <w:rsid w:val="009C5F43"/>
    <w:rsid w:val="009E104B"/>
    <w:rsid w:val="009E4492"/>
    <w:rsid w:val="009E5CDE"/>
    <w:rsid w:val="009E6BF6"/>
    <w:rsid w:val="009F04EA"/>
    <w:rsid w:val="00A02D59"/>
    <w:rsid w:val="00A056F9"/>
    <w:rsid w:val="00A15BCF"/>
    <w:rsid w:val="00A205C1"/>
    <w:rsid w:val="00A22805"/>
    <w:rsid w:val="00A22A59"/>
    <w:rsid w:val="00A230D6"/>
    <w:rsid w:val="00A3565D"/>
    <w:rsid w:val="00A56565"/>
    <w:rsid w:val="00A7367C"/>
    <w:rsid w:val="00A92229"/>
    <w:rsid w:val="00A961EC"/>
    <w:rsid w:val="00AA1678"/>
    <w:rsid w:val="00AA1944"/>
    <w:rsid w:val="00AA2B83"/>
    <w:rsid w:val="00AA3C72"/>
    <w:rsid w:val="00AA4BAD"/>
    <w:rsid w:val="00AA7BD1"/>
    <w:rsid w:val="00AB668A"/>
    <w:rsid w:val="00AC7029"/>
    <w:rsid w:val="00AD51A2"/>
    <w:rsid w:val="00AD649E"/>
    <w:rsid w:val="00AD666E"/>
    <w:rsid w:val="00AE5850"/>
    <w:rsid w:val="00AE5A7D"/>
    <w:rsid w:val="00B20973"/>
    <w:rsid w:val="00B25DBA"/>
    <w:rsid w:val="00B27159"/>
    <w:rsid w:val="00B43FBE"/>
    <w:rsid w:val="00B462A1"/>
    <w:rsid w:val="00B50070"/>
    <w:rsid w:val="00B63D59"/>
    <w:rsid w:val="00B7631D"/>
    <w:rsid w:val="00B917CB"/>
    <w:rsid w:val="00BB6E2D"/>
    <w:rsid w:val="00BB732C"/>
    <w:rsid w:val="00BD184D"/>
    <w:rsid w:val="00BD361F"/>
    <w:rsid w:val="00BD6C68"/>
    <w:rsid w:val="00BE303F"/>
    <w:rsid w:val="00BE5659"/>
    <w:rsid w:val="00BE6AAA"/>
    <w:rsid w:val="00BF1208"/>
    <w:rsid w:val="00BF2E7F"/>
    <w:rsid w:val="00C17937"/>
    <w:rsid w:val="00C2244F"/>
    <w:rsid w:val="00C34495"/>
    <w:rsid w:val="00C3728C"/>
    <w:rsid w:val="00C37CD4"/>
    <w:rsid w:val="00C457BF"/>
    <w:rsid w:val="00C46353"/>
    <w:rsid w:val="00C5467A"/>
    <w:rsid w:val="00C81583"/>
    <w:rsid w:val="00C8462C"/>
    <w:rsid w:val="00C91A01"/>
    <w:rsid w:val="00C95E1E"/>
    <w:rsid w:val="00C96E6D"/>
    <w:rsid w:val="00C9773B"/>
    <w:rsid w:val="00CA130A"/>
    <w:rsid w:val="00CA1556"/>
    <w:rsid w:val="00CA586B"/>
    <w:rsid w:val="00CB1C77"/>
    <w:rsid w:val="00CC1A55"/>
    <w:rsid w:val="00CD1276"/>
    <w:rsid w:val="00CD2168"/>
    <w:rsid w:val="00CD2BF5"/>
    <w:rsid w:val="00CD42F6"/>
    <w:rsid w:val="00CE19B6"/>
    <w:rsid w:val="00CF5051"/>
    <w:rsid w:val="00CF65CF"/>
    <w:rsid w:val="00CF7E3E"/>
    <w:rsid w:val="00D05156"/>
    <w:rsid w:val="00D056AF"/>
    <w:rsid w:val="00D07C6B"/>
    <w:rsid w:val="00D233A9"/>
    <w:rsid w:val="00D34534"/>
    <w:rsid w:val="00D3702A"/>
    <w:rsid w:val="00D4247C"/>
    <w:rsid w:val="00D429F1"/>
    <w:rsid w:val="00D52E91"/>
    <w:rsid w:val="00D61040"/>
    <w:rsid w:val="00D6239A"/>
    <w:rsid w:val="00D65819"/>
    <w:rsid w:val="00D800AE"/>
    <w:rsid w:val="00D915FF"/>
    <w:rsid w:val="00D91E35"/>
    <w:rsid w:val="00D93A4E"/>
    <w:rsid w:val="00DA32F5"/>
    <w:rsid w:val="00DA421A"/>
    <w:rsid w:val="00DB2286"/>
    <w:rsid w:val="00DB3720"/>
    <w:rsid w:val="00DB4241"/>
    <w:rsid w:val="00DC0BB0"/>
    <w:rsid w:val="00DC60A4"/>
    <w:rsid w:val="00DC7F8D"/>
    <w:rsid w:val="00DD25B1"/>
    <w:rsid w:val="00DD2CA6"/>
    <w:rsid w:val="00DF0D58"/>
    <w:rsid w:val="00DF4516"/>
    <w:rsid w:val="00E05806"/>
    <w:rsid w:val="00E129E4"/>
    <w:rsid w:val="00E16D79"/>
    <w:rsid w:val="00E3454E"/>
    <w:rsid w:val="00E365E4"/>
    <w:rsid w:val="00E40441"/>
    <w:rsid w:val="00E41458"/>
    <w:rsid w:val="00E540EA"/>
    <w:rsid w:val="00E55250"/>
    <w:rsid w:val="00E668C0"/>
    <w:rsid w:val="00E72D9E"/>
    <w:rsid w:val="00E77631"/>
    <w:rsid w:val="00E80D45"/>
    <w:rsid w:val="00E81A90"/>
    <w:rsid w:val="00E95C42"/>
    <w:rsid w:val="00EB2550"/>
    <w:rsid w:val="00EB2634"/>
    <w:rsid w:val="00EC048F"/>
    <w:rsid w:val="00EC7B68"/>
    <w:rsid w:val="00ED0C24"/>
    <w:rsid w:val="00ED1C34"/>
    <w:rsid w:val="00ED203F"/>
    <w:rsid w:val="00ED2EE8"/>
    <w:rsid w:val="00ED32F1"/>
    <w:rsid w:val="00EE1A78"/>
    <w:rsid w:val="00EE1BCE"/>
    <w:rsid w:val="00EF533F"/>
    <w:rsid w:val="00EF6435"/>
    <w:rsid w:val="00F02F49"/>
    <w:rsid w:val="00F13500"/>
    <w:rsid w:val="00F214B4"/>
    <w:rsid w:val="00F22A88"/>
    <w:rsid w:val="00F25A40"/>
    <w:rsid w:val="00F32FBF"/>
    <w:rsid w:val="00F434DE"/>
    <w:rsid w:val="00F45242"/>
    <w:rsid w:val="00F50AAA"/>
    <w:rsid w:val="00F60DE5"/>
    <w:rsid w:val="00F7580C"/>
    <w:rsid w:val="00F76CD9"/>
    <w:rsid w:val="00F83821"/>
    <w:rsid w:val="00F91EA4"/>
    <w:rsid w:val="00F93969"/>
    <w:rsid w:val="00F9455D"/>
    <w:rsid w:val="00FB0C26"/>
    <w:rsid w:val="00FB414E"/>
    <w:rsid w:val="00FD69A4"/>
    <w:rsid w:val="00FD6B0F"/>
    <w:rsid w:val="00FE7184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B9FAE"/>
  <w15:chartTrackingRefBased/>
  <w15:docId w15:val="{E11E987F-6D03-45CE-954A-CF52814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960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95C42"/>
    <w:pPr>
      <w:keepNext/>
      <w:suppressAutoHyphens w:val="0"/>
      <w:jc w:val="right"/>
      <w:outlineLvl w:val="0"/>
    </w:pPr>
    <w:rPr>
      <w:b/>
      <w:sz w:val="3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8396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283960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Default">
    <w:name w:val="Default"/>
    <w:rsid w:val="0028396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83960"/>
    <w:pPr>
      <w:suppressAutoHyphens w:val="0"/>
      <w:ind w:left="720"/>
    </w:pPr>
    <w:rPr>
      <w:rFonts w:ascii="Calibri" w:eastAsia="Calibri" w:hAnsi="Calibri"/>
      <w:sz w:val="22"/>
      <w:szCs w:val="22"/>
      <w:lang w:val="en-IN" w:eastAsia="en-IN"/>
    </w:rPr>
  </w:style>
  <w:style w:type="character" w:styleId="Hyperlink">
    <w:name w:val="Hyperlink"/>
    <w:rsid w:val="002839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A1F48"/>
  </w:style>
  <w:style w:type="character" w:styleId="Emphasis">
    <w:name w:val="Emphasis"/>
    <w:uiPriority w:val="20"/>
    <w:qFormat/>
    <w:rsid w:val="001A1F48"/>
    <w:rPr>
      <w:i/>
      <w:iCs/>
    </w:rPr>
  </w:style>
  <w:style w:type="paragraph" w:styleId="BodyText3">
    <w:name w:val="Body Text 3"/>
    <w:basedOn w:val="Normal"/>
    <w:link w:val="BodyText3Char"/>
    <w:unhideWhenUsed/>
    <w:rsid w:val="0083551E"/>
    <w:pPr>
      <w:suppressAutoHyphens w:val="0"/>
      <w:spacing w:after="120"/>
    </w:pPr>
    <w:rPr>
      <w:rFonts w:ascii="Calibri" w:eastAsia="Calibri" w:hAnsi="Calibri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83551E"/>
    <w:rPr>
      <w:sz w:val="16"/>
      <w:szCs w:val="16"/>
      <w:lang w:val="x-none" w:eastAsia="x-none"/>
    </w:rPr>
  </w:style>
  <w:style w:type="character" w:customStyle="1" w:styleId="Heading1Char">
    <w:name w:val="Heading 1 Char"/>
    <w:link w:val="Heading1"/>
    <w:rsid w:val="00E95C42"/>
    <w:rPr>
      <w:rFonts w:ascii="Times New Roman" w:eastAsia="Times New Roman" w:hAnsi="Times New Roman"/>
      <w:b/>
      <w:sz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247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D4247C"/>
    <w:rPr>
      <w:rFonts w:ascii="Times New Roman" w:eastAsia="Times New Roman" w:hAnsi="Times New Roman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D4247C"/>
    <w:rPr>
      <w:rFonts w:ascii="Times New Roman" w:eastAsia="Times New Roman" w:hAnsi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2A58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A5877"/>
    <w:rPr>
      <w:rFonts w:ascii="Times New Roman" w:eastAsia="Times New Roman" w:hAnsi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2A58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5877"/>
    <w:rPr>
      <w:rFonts w:ascii="Times New Roman" w:eastAsia="Times New Roman" w:hAnsi="Times New Roman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okul.mech87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7521</CharactersWithSpaces>
  <SharedDoc>false</SharedDoc>
  <HLinks>
    <vt:vector size="6" baseType="variant">
      <vt:variant>
        <vt:i4>3211341</vt:i4>
      </vt:variant>
      <vt:variant>
        <vt:i4>0</vt:i4>
      </vt:variant>
      <vt:variant>
        <vt:i4>0</vt:i4>
      </vt:variant>
      <vt:variant>
        <vt:i4>5</vt:i4>
      </vt:variant>
      <vt:variant>
        <vt:lpwstr>mailto:gokul.mech87@gmail.com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ndim</dc:creator>
  <cp:keywords>C_Unrestricted</cp:keywords>
  <cp:lastModifiedBy>R, Gokulakrishnan (SGRE OF TE PDDD TEF IN)</cp:lastModifiedBy>
  <cp:revision>22</cp:revision>
  <dcterms:created xsi:type="dcterms:W3CDTF">2019-10-29T16:04:00Z</dcterms:created>
  <dcterms:modified xsi:type="dcterms:W3CDTF">2019-10-30T03:57:00Z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_AdHocReviewCycleID">
    <vt:i4>-923020268</vt:i4>
  </property>
  <property fmtid="{D5CDD505-2E9C-101B-9397-08002B2CF9AE}" pid="4" name="_NewReviewCycle">
    <vt:lpwstr/>
  </property>
  <property fmtid="{D5CDD505-2E9C-101B-9397-08002B2CF9AE}" pid="5" name="_EmailSubject">
    <vt:lpwstr/>
  </property>
  <property fmtid="{D5CDD505-2E9C-101B-9397-08002B2CF9AE}" pid="6" name="_AuthorEmail">
    <vt:lpwstr>Gokulakrishnan.R@siemensgamesa.com</vt:lpwstr>
  </property>
  <property fmtid="{D5CDD505-2E9C-101B-9397-08002B2CF9AE}" pid="7" name="_AuthorEmailDisplayName">
    <vt:lpwstr>R, Gokulakrishnan (SGRE OF TE DD TEF IN)</vt:lpwstr>
  </property>
  <property fmtid="{D5CDD505-2E9C-101B-9397-08002B2CF9AE}" pid="8" name="_ReviewingToolsShownOnce">
    <vt:lpwstr/>
  </property>
  <property fmtid="{D5CDD505-2E9C-101B-9397-08002B2CF9AE}" pid="9" name="MSIP_Label_6013f521-439d-4e48-8e98-41ab6c596aa7_Enabled">
    <vt:lpwstr>True</vt:lpwstr>
  </property>
  <property fmtid="{D5CDD505-2E9C-101B-9397-08002B2CF9AE}" pid="10" name="MSIP_Label_6013f521-439d-4e48-8e98-41ab6c596aa7_SiteId">
    <vt:lpwstr>12f921d8-f30d-4596-a652-7045b338485a</vt:lpwstr>
  </property>
  <property fmtid="{D5CDD505-2E9C-101B-9397-08002B2CF9AE}" pid="11" name="MSIP_Label_6013f521-439d-4e48-8e98-41ab6c596aa7_Owner">
    <vt:lpwstr>Gokulakrishnan.R@siemensgamesa.com</vt:lpwstr>
  </property>
  <property fmtid="{D5CDD505-2E9C-101B-9397-08002B2CF9AE}" pid="12" name="MSIP_Label_6013f521-439d-4e48-8e98-41ab6c596aa7_SetDate">
    <vt:lpwstr>2019-04-30T07:30:14.1081558Z</vt:lpwstr>
  </property>
  <property fmtid="{D5CDD505-2E9C-101B-9397-08002B2CF9AE}" pid="13" name="MSIP_Label_6013f521-439d-4e48-8e98-41ab6c596aa7_Name">
    <vt:lpwstr>Restricted</vt:lpwstr>
  </property>
  <property fmtid="{D5CDD505-2E9C-101B-9397-08002B2CF9AE}" pid="14" name="MSIP_Label_6013f521-439d-4e48-8e98-41ab6c596aa7_Application">
    <vt:lpwstr>Microsoft Azure Information Protection</vt:lpwstr>
  </property>
  <property fmtid="{D5CDD505-2E9C-101B-9397-08002B2CF9AE}" pid="15" name="MSIP_Label_6013f521-439d-4e48-8e98-41ab6c596aa7_Extended_MSFT_Method">
    <vt:lpwstr>Automatic</vt:lpwstr>
  </property>
  <property fmtid="{D5CDD505-2E9C-101B-9397-08002B2CF9AE}" pid="16" name="Sensitivity">
    <vt:lpwstr>Restricted</vt:lpwstr>
  </property>
</Properties>
</file>