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color" o:targetscreensize="1024,768">
      <v:fill r:id="rId4" o:title="" type="frame"/>
    </v:background>
  </w:background>
  <w:body>
    <w:tbl>
      <w:tblPr>
        <w:tblW w:w="10834" w:type="dxa"/>
        <w:tblLayout w:type="fixed"/>
        <w:tblLook w:val="0000" w:firstRow="0" w:lastRow="0" w:firstColumn="0" w:lastColumn="0" w:noHBand="0" w:noVBand="0"/>
      </w:tblPr>
      <w:tblGrid>
        <w:gridCol w:w="3369"/>
        <w:gridCol w:w="7465"/>
      </w:tblGrid>
      <w:tr w:rsidR="00552FC4">
        <w:trPr>
          <w:trHeight w:val="15024"/>
        </w:trPr>
        <w:tc>
          <w:tcPr>
            <w:tcW w:w="3369" w:type="dxa"/>
            <w:shd w:val="clear" w:color="auto" w:fill="auto"/>
          </w:tcPr>
          <w:p w:rsidR="00552FC4" w:rsidRDefault="00552FC4">
            <w:pPr>
              <w:jc w:val="both"/>
              <w:rPr>
                <w:rFonts w:ascii="Times New Roman" w:hAnsi="Times New Roman"/>
                <w:b/>
                <w:sz w:val="18"/>
              </w:rPr>
            </w:pPr>
          </w:p>
          <w:p w:rsidR="00552FC4" w:rsidRDefault="00A977B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20955</wp:posOffset>
                      </wp:positionV>
                      <wp:extent cx="1143000" cy="1285875"/>
                      <wp:effectExtent l="0" t="0" r="0" b="9525"/>
                      <wp:wrapNone/>
                      <wp:docPr id="4" name=" -1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1285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71DB1" id=" -1023" o:spid="_x0000_s1026" style="position:absolute;margin-left:13.65pt;margin-top:1.65pt;width:90pt;height:10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">
                      <v:path arrowok="t"/>
                    </v:rect>
                  </w:pict>
                </mc:Fallback>
              </mc:AlternateContent>
            </w: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</w:p>
          <w:p w:rsidR="00C611A7" w:rsidRDefault="00C611A7">
            <w:pPr>
              <w:jc w:val="both"/>
              <w:rPr>
                <w:rFonts w:ascii="Times New Roman" w:hAnsi="Times New Roman"/>
                <w:b/>
              </w:rPr>
            </w:pPr>
          </w:p>
          <w:p w:rsidR="00C611A7" w:rsidRDefault="00C611A7">
            <w:pPr>
              <w:jc w:val="both"/>
              <w:rPr>
                <w:rFonts w:ascii="Times New Roman" w:hAnsi="Times New Roman"/>
                <w:b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CONTACT ADDRESS</w:t>
            </w:r>
          </w:p>
          <w:p w:rsidR="00552FC4" w:rsidRDefault="00552FC4">
            <w:pPr>
              <w:rPr>
                <w:rFonts w:ascii="Times New Roman" w:hAnsi="Times New Roman"/>
              </w:rPr>
            </w:pPr>
          </w:p>
          <w:p w:rsidR="002C0A43" w:rsidRDefault="00750D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ABHINAV A</w:t>
            </w:r>
          </w:p>
          <w:p w:rsidR="00BB3D34" w:rsidRDefault="00BB3D34">
            <w:pPr>
              <w:rPr>
                <w:rFonts w:ascii="Times New Roman" w:hAnsi="Times New Roman"/>
              </w:rPr>
            </w:pPr>
          </w:p>
          <w:p w:rsidR="00C611A7" w:rsidRDefault="00750D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SREELAKSHMI HOUSE </w:t>
            </w:r>
          </w:p>
          <w:p w:rsidR="00BB3D34" w:rsidRDefault="00750DDE" w:rsidP="00BB3D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(PO)VENGAD</w:t>
            </w:r>
          </w:p>
          <w:p w:rsidR="00750DDE" w:rsidRDefault="00750DDE" w:rsidP="00BB3D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(VIA)ANJARAKANDY</w:t>
            </w:r>
          </w:p>
          <w:p w:rsidR="00BB3D34" w:rsidRDefault="00BB3D34">
            <w:pPr>
              <w:rPr>
                <w:rFonts w:ascii="Times New Roman" w:hAnsi="Times New Roman"/>
              </w:rPr>
            </w:pPr>
          </w:p>
          <w:p w:rsidR="00750DDE" w:rsidRDefault="00750DD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</w:rPr>
              <w:t>(PIN)</w:t>
            </w:r>
            <w:r w:rsidR="00BB3D34">
              <w:rPr>
                <w:rFonts w:ascii="Times New Roman" w:hAnsi="Times New Roman"/>
              </w:rPr>
              <w:t>670612</w:t>
            </w:r>
          </w:p>
          <w:p w:rsidR="00552FC4" w:rsidRDefault="00552FC4">
            <w:pPr>
              <w:rPr>
                <w:rFonts w:ascii="Times New Roman" w:hAnsi="Times New Roman"/>
                <w:lang w:val="es-MX"/>
              </w:rPr>
            </w:pPr>
          </w:p>
          <w:p w:rsidR="00552FC4" w:rsidRDefault="00EA36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Contact:  +91 8281544636</w:t>
            </w:r>
          </w:p>
          <w:p w:rsidR="00552FC4" w:rsidRDefault="00552F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</w:t>
            </w:r>
          </w:p>
          <w:p w:rsidR="00552FC4" w:rsidRDefault="00552FC4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EMAIL ADDRESS</w:t>
            </w:r>
          </w:p>
          <w:p w:rsidR="00552FC4" w:rsidRDefault="00552FC4">
            <w:pPr>
              <w:jc w:val="both"/>
              <w:rPr>
                <w:rFonts w:ascii="Times New Roman" w:hAnsi="Times New Roman"/>
                <w:color w:val="0070C0"/>
                <w:sz w:val="22"/>
                <w:u w:val="single"/>
              </w:rPr>
            </w:pPr>
          </w:p>
          <w:p w:rsidR="00C611A7" w:rsidRDefault="00BB3D34">
            <w:pPr>
              <w:rPr>
                <w:rFonts w:ascii="Times New Roman" w:hAnsi="Times New Roman"/>
                <w:i/>
                <w:color w:val="0070C0"/>
                <w:sz w:val="22"/>
                <w:u w:val="single"/>
              </w:rPr>
            </w:pPr>
            <w:r>
              <w:rPr>
                <w:rFonts w:ascii="Times New Roman" w:hAnsi="Times New Roman"/>
                <w:i/>
                <w:color w:val="0070C0"/>
                <w:sz w:val="22"/>
                <w:u w:val="single"/>
              </w:rPr>
              <w:t>abhinava480</w:t>
            </w:r>
            <w:r w:rsidR="002C0A43">
              <w:rPr>
                <w:rFonts w:ascii="Times New Roman" w:hAnsi="Times New Roman"/>
                <w:i/>
                <w:color w:val="0070C0"/>
                <w:sz w:val="22"/>
                <w:u w:val="single"/>
              </w:rPr>
              <w:t>@gmail.com</w:t>
            </w:r>
          </w:p>
          <w:p w:rsidR="002F4BC0" w:rsidRDefault="002F4BC0">
            <w:pPr>
              <w:rPr>
                <w:rFonts w:ascii="Times New Roman" w:hAnsi="Times New Roman"/>
                <w:b/>
              </w:rPr>
            </w:pPr>
          </w:p>
          <w:p w:rsidR="00552FC4" w:rsidRDefault="00552FC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OTHER PERSONAL DETAILS</w:t>
            </w:r>
          </w:p>
          <w:p w:rsidR="00552FC4" w:rsidRDefault="00552FC4">
            <w:pPr>
              <w:ind w:firstLine="720"/>
              <w:rPr>
                <w:rFonts w:ascii="Times New Roman" w:hAnsi="Times New Roman"/>
                <w:b/>
              </w:rPr>
            </w:pPr>
          </w:p>
          <w:tbl>
            <w:tblPr>
              <w:tblW w:w="32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45"/>
              <w:gridCol w:w="1645"/>
            </w:tblGrid>
            <w:tr w:rsidR="00552FC4" w:rsidTr="0049517A">
              <w:trPr>
                <w:trHeight w:val="302"/>
              </w:trPr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552FC4">
                    <w:rPr>
                      <w:rFonts w:ascii="Times New Roman" w:hAnsi="Times New Roman"/>
                    </w:rPr>
                    <w:t>Date of birth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552FC4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:</w:t>
                  </w:r>
                  <w:r w:rsidR="0049517A">
                    <w:rPr>
                      <w:rFonts w:ascii="Times New Roman" w:hAnsi="Times New Roman"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BB3D34">
                    <w:rPr>
                      <w:rFonts w:ascii="Times New Roman" w:hAnsi="Times New Roman"/>
                    </w:rPr>
                    <w:t>24</w:t>
                  </w:r>
                  <w:r>
                    <w:rPr>
                      <w:rFonts w:ascii="Times New Roman" w:hAnsi="Times New Roman"/>
                      <w:vertAlign w:val="superscript"/>
                    </w:rPr>
                    <w:t>th</w:t>
                  </w:r>
                  <w:r w:rsidR="002C0A43">
                    <w:rPr>
                      <w:rFonts w:ascii="Times New Roman" w:hAnsi="Times New Roman"/>
                    </w:rPr>
                    <w:t xml:space="preserve"> </w:t>
                  </w:r>
                  <w:r w:rsidR="00BB3D34">
                    <w:rPr>
                      <w:rFonts w:ascii="Times New Roman" w:hAnsi="Times New Roman"/>
                    </w:rPr>
                    <w:t>Feb</w:t>
                  </w:r>
                  <w:r w:rsidR="002F4BC0">
                    <w:rPr>
                      <w:rFonts w:ascii="Times New Roman" w:hAnsi="Times New Roman"/>
                    </w:rPr>
                    <w:t xml:space="preserve"> </w:t>
                  </w:r>
                  <w:r w:rsidR="00C611A7">
                    <w:rPr>
                      <w:rFonts w:ascii="Times New Roman" w:hAnsi="Times New Roman"/>
                    </w:rPr>
                    <w:t>199</w:t>
                  </w:r>
                  <w:r w:rsidR="00BB3D34">
                    <w:rPr>
                      <w:rFonts w:ascii="Times New Roman" w:hAnsi="Times New Roman"/>
                    </w:rPr>
                    <w:t>7</w:t>
                  </w:r>
                </w:p>
              </w:tc>
            </w:tr>
            <w:tr w:rsidR="00552FC4" w:rsidTr="0049517A">
              <w:trPr>
                <w:trHeight w:val="282"/>
              </w:trPr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552FC4">
                    <w:rPr>
                      <w:rFonts w:ascii="Times New Roman" w:hAnsi="Times New Roman"/>
                    </w:rPr>
                    <w:t>Sex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552FC4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:</w:t>
                  </w:r>
                  <w:r w:rsidR="0049517A">
                    <w:rPr>
                      <w:rFonts w:ascii="Times New Roman" w:hAnsi="Times New Roman"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Male</w:t>
                  </w:r>
                </w:p>
              </w:tc>
            </w:tr>
            <w:tr w:rsidR="00552FC4" w:rsidTr="0049517A">
              <w:trPr>
                <w:trHeight w:val="282"/>
              </w:trPr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552FC4">
                    <w:rPr>
                      <w:rFonts w:ascii="Times New Roman" w:hAnsi="Times New Roman"/>
                    </w:rPr>
                    <w:t>Blood group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:: </w:t>
                  </w:r>
                  <w:r w:rsidR="00BB3D34">
                    <w:rPr>
                      <w:rFonts w:ascii="Times New Roman" w:hAnsi="Times New Roman"/>
                    </w:rPr>
                    <w:t>O</w:t>
                  </w:r>
                  <w:r w:rsidR="00552FC4">
                    <w:rPr>
                      <w:rFonts w:ascii="Times New Roman" w:hAnsi="Times New Roman"/>
                    </w:rPr>
                    <w:t xml:space="preserve"> +</w:t>
                  </w:r>
                  <w:proofErr w:type="spellStart"/>
                  <w:r w:rsidR="00552FC4">
                    <w:rPr>
                      <w:rFonts w:ascii="Times New Roman" w:hAnsi="Times New Roman"/>
                    </w:rPr>
                    <w:t>ve</w:t>
                  </w:r>
                  <w:proofErr w:type="spellEnd"/>
                </w:p>
              </w:tc>
            </w:tr>
            <w:tr w:rsidR="00552FC4" w:rsidTr="0049517A">
              <w:trPr>
                <w:trHeight w:val="282"/>
              </w:trPr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552FC4">
                    <w:rPr>
                      <w:rFonts w:ascii="Times New Roman" w:hAnsi="Times New Roman"/>
                    </w:rPr>
                    <w:t>Religion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::</w:t>
                  </w:r>
                  <w:r w:rsidR="00552FC4">
                    <w:rPr>
                      <w:rFonts w:ascii="Times New Roman" w:hAnsi="Times New Roman"/>
                    </w:rPr>
                    <w:t xml:space="preserve"> Hindu</w:t>
                  </w:r>
                </w:p>
              </w:tc>
            </w:tr>
            <w:tr w:rsidR="00552FC4" w:rsidTr="0049517A">
              <w:trPr>
                <w:trHeight w:val="298"/>
              </w:trPr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tabs>
                      <w:tab w:val="center" w:pos="676"/>
                    </w:tabs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552FC4">
                    <w:rPr>
                      <w:rFonts w:ascii="Times New Roman" w:hAnsi="Times New Roman"/>
                    </w:rPr>
                    <w:t>Nationality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552FC4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:</w:t>
                  </w:r>
                  <w:r w:rsidR="0049517A">
                    <w:rPr>
                      <w:rFonts w:ascii="Times New Roman" w:hAnsi="Times New Roman"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Indian</w:t>
                  </w:r>
                </w:p>
              </w:tc>
            </w:tr>
            <w:tr w:rsidR="00552FC4" w:rsidTr="0049517A">
              <w:trPr>
                <w:trHeight w:val="298"/>
              </w:trPr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552FC4">
                    <w:rPr>
                      <w:rFonts w:ascii="Times New Roman" w:hAnsi="Times New Roman"/>
                    </w:rPr>
                    <w:t>Marital status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:rsidR="00552FC4" w:rsidRDefault="0049517A" w:rsidP="0049517A">
                  <w:pPr>
                    <w:ind w:left="-57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:: </w:t>
                  </w:r>
                  <w:r w:rsidR="00552FC4">
                    <w:rPr>
                      <w:rFonts w:ascii="Times New Roman" w:hAnsi="Times New Roman"/>
                    </w:rPr>
                    <w:t>Single</w:t>
                  </w:r>
                </w:p>
              </w:tc>
            </w:tr>
          </w:tbl>
          <w:p w:rsidR="00552FC4" w:rsidRDefault="00552FC4">
            <w:pPr>
              <w:rPr>
                <w:rFonts w:ascii="Times New Roman" w:hAnsi="Times New Roman"/>
              </w:rPr>
            </w:pPr>
          </w:p>
          <w:p w:rsidR="0049517A" w:rsidRDefault="0049517A">
            <w:pPr>
              <w:rPr>
                <w:rFonts w:ascii="Times New Roman" w:hAnsi="Times New Roman"/>
              </w:rPr>
            </w:pPr>
          </w:p>
          <w:p w:rsidR="0049517A" w:rsidRDefault="0049517A">
            <w:pPr>
              <w:rPr>
                <w:rFonts w:ascii="Times New Roman" w:hAnsi="Times New Roman"/>
              </w:rPr>
            </w:pPr>
          </w:p>
          <w:p w:rsidR="0049517A" w:rsidRDefault="0049517A">
            <w:pPr>
              <w:rPr>
                <w:rFonts w:ascii="Times New Roman" w:hAnsi="Times New Roman"/>
              </w:rPr>
            </w:pPr>
          </w:p>
          <w:p w:rsidR="0049517A" w:rsidRDefault="0049517A">
            <w:pPr>
              <w:rPr>
                <w:rFonts w:ascii="Times New Roman" w:hAnsi="Times New Roman"/>
              </w:rPr>
            </w:pPr>
          </w:p>
          <w:p w:rsidR="0049517A" w:rsidRDefault="0049517A">
            <w:pPr>
              <w:rPr>
                <w:rFonts w:ascii="Times New Roman" w:hAnsi="Times New Roman"/>
              </w:rPr>
            </w:pPr>
          </w:p>
          <w:p w:rsidR="0049517A" w:rsidRDefault="0049517A" w:rsidP="004951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LANGUAGES KNOWN</w:t>
            </w:r>
          </w:p>
          <w:p w:rsidR="0049517A" w:rsidRDefault="0049517A" w:rsidP="0049517A">
            <w:pPr>
              <w:rPr>
                <w:rFonts w:ascii="Times New Roman" w:hAnsi="Times New Roman"/>
                <w:sz w:val="28"/>
              </w:rPr>
            </w:pPr>
          </w:p>
          <w:p w:rsidR="0049517A" w:rsidRDefault="0049517A" w:rsidP="0049517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Malayalam</w:t>
            </w:r>
          </w:p>
          <w:p w:rsidR="0049517A" w:rsidRDefault="0049517A" w:rsidP="0049517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English</w:t>
            </w:r>
          </w:p>
          <w:p w:rsidR="0049517A" w:rsidRDefault="0049517A" w:rsidP="0049517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Hindi</w:t>
            </w:r>
          </w:p>
          <w:p w:rsidR="0049517A" w:rsidRDefault="0049517A" w:rsidP="0049517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Tamil</w:t>
            </w:r>
          </w:p>
          <w:p w:rsidR="0049517A" w:rsidRDefault="0049517A">
            <w:pPr>
              <w:rPr>
                <w:rFonts w:ascii="Times New Roman" w:hAnsi="Times New Roman"/>
              </w:rPr>
            </w:pPr>
          </w:p>
        </w:tc>
        <w:tc>
          <w:tcPr>
            <w:tcW w:w="7465" w:type="dxa"/>
            <w:shd w:val="clear" w:color="auto" w:fill="auto"/>
          </w:tcPr>
          <w:p w:rsidR="00552FC4" w:rsidRDefault="00552FC4">
            <w:pPr>
              <w:rPr>
                <w:rFonts w:ascii="Garamond" w:hAnsi="Garamond"/>
                <w:b/>
                <w:sz w:val="40"/>
                <w:u w:val="single"/>
              </w:rPr>
            </w:pPr>
            <w:r>
              <w:rPr>
                <w:rFonts w:ascii="Garamond" w:hAnsi="Garamond"/>
                <w:b/>
                <w:sz w:val="40"/>
                <w:u w:val="single"/>
              </w:rPr>
              <w:t>RESUME</w:t>
            </w:r>
          </w:p>
          <w:p w:rsidR="00552FC4" w:rsidRDefault="00552FC4">
            <w:pPr>
              <w:rPr>
                <w:rFonts w:ascii="Garamond" w:hAnsi="Garamond"/>
                <w:b/>
                <w:sz w:val="40"/>
                <w:u w:val="single"/>
              </w:rPr>
            </w:pPr>
          </w:p>
          <w:p w:rsidR="00552FC4" w:rsidRDefault="00552FC4">
            <w:pPr>
              <w:rPr>
                <w:rFonts w:ascii="Garamond" w:hAnsi="Garamond"/>
                <w:b/>
                <w:sz w:val="28"/>
              </w:rPr>
            </w:pPr>
          </w:p>
          <w:p w:rsidR="00552FC4" w:rsidRDefault="00552FC4">
            <w:pPr>
              <w:pStyle w:val="Tit"/>
              <w:pBdr>
                <w:bottom w:val="none" w:sz="4" w:space="0" w:color="auto"/>
              </w:pBdr>
              <w:shd w:val="clear" w:color="auto" w:fill="DBE5F1"/>
              <w:spacing w:line="80" w:lineRule="atLeast"/>
              <w:ind w:left="0" w:right="-155" w:firstLine="0"/>
              <w:jc w:val="both"/>
              <w:rPr>
                <w:rFonts w:ascii="Century Gothic" w:hAnsi="Century Gothic"/>
                <w:caps/>
              </w:rPr>
            </w:pPr>
          </w:p>
          <w:p w:rsidR="00552FC4" w:rsidRDefault="00552FC4">
            <w:pPr>
              <w:pStyle w:val="Tit"/>
              <w:pBdr>
                <w:bottom w:val="none" w:sz="4" w:space="0" w:color="auto"/>
              </w:pBdr>
              <w:shd w:val="clear" w:color="auto" w:fill="DBE5F1"/>
              <w:spacing w:line="80" w:lineRule="atLeast"/>
              <w:ind w:left="0" w:right="-155" w:firstLine="0"/>
              <w:jc w:val="both"/>
              <w:rPr>
                <w:rFonts w:ascii="Century Gothic" w:hAnsi="Century Gothic"/>
                <w:caps/>
              </w:rPr>
            </w:pPr>
            <w:r>
              <w:rPr>
                <w:rFonts w:ascii="Century Gothic" w:hAnsi="Century Gothic"/>
                <w:caps/>
              </w:rPr>
              <w:t>Career Objective</w:t>
            </w:r>
          </w:p>
          <w:p w:rsidR="00552FC4" w:rsidRDefault="00552FC4">
            <w:pPr>
              <w:jc w:val="both"/>
              <w:rPr>
                <w:rFonts w:ascii="Times New Roman" w:hAnsi="Times New Roman"/>
                <w:lang w:val="en-IN"/>
              </w:rPr>
            </w:pPr>
          </w:p>
          <w:p w:rsidR="00552FC4" w:rsidRDefault="00552FC4">
            <w:pPr>
              <w:jc w:val="both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To be a part of a progressive organization and to work with a team for achieving the organisational goal thereby developing my skills and gaining satisfaction in all aspects.</w:t>
            </w:r>
          </w:p>
          <w:p w:rsidR="00552FC4" w:rsidRDefault="00552FC4">
            <w:pPr>
              <w:jc w:val="both"/>
              <w:rPr>
                <w:rFonts w:ascii="Times New Roman" w:hAnsi="Times New Roman"/>
                <w:lang w:val="en-IN"/>
              </w:rPr>
            </w:pPr>
          </w:p>
          <w:p w:rsidR="00552FC4" w:rsidRDefault="00552FC4">
            <w:pPr>
              <w:rPr>
                <w:rFonts w:ascii="Times New Roman" w:hAnsi="Times New Roman"/>
              </w:rPr>
            </w:pPr>
          </w:p>
          <w:p w:rsidR="00552FC4" w:rsidRDefault="00552FC4">
            <w:pPr>
              <w:rPr>
                <w:rFonts w:ascii="Times New Roman" w:hAnsi="Times New Roman"/>
              </w:rPr>
            </w:pPr>
          </w:p>
          <w:p w:rsidR="00552FC4" w:rsidRDefault="00552FC4">
            <w:pPr>
              <w:pStyle w:val="Tit"/>
              <w:pBdr>
                <w:bottom w:val="none" w:sz="4" w:space="0" w:color="auto"/>
              </w:pBdr>
              <w:shd w:val="clear" w:color="auto" w:fill="DBE5F1"/>
              <w:spacing w:line="80" w:lineRule="atLeast"/>
              <w:ind w:left="0" w:firstLine="0"/>
              <w:jc w:val="both"/>
              <w:rPr>
                <w:caps/>
              </w:rPr>
            </w:pPr>
            <w:r>
              <w:rPr>
                <w:caps/>
              </w:rPr>
              <w:t>Academic Profile</w:t>
            </w:r>
          </w:p>
          <w:p w:rsidR="00552FC4" w:rsidRDefault="00552FC4">
            <w:pPr>
              <w:tabs>
                <w:tab w:val="left" w:pos="-108"/>
              </w:tabs>
              <w:rPr>
                <w:rFonts w:ascii="Times New Roman" w:hAnsi="Times New Roman"/>
                <w:b/>
                <w:color w:val="auto"/>
                <w:u w:val="single"/>
              </w:rPr>
            </w:pPr>
          </w:p>
          <w:p w:rsidR="00552FC4" w:rsidRDefault="00C611A7">
            <w:pPr>
              <w:spacing w:line="276" w:lineRule="auto"/>
              <w:rPr>
                <w:rFonts w:ascii="Times New Roman" w:hAnsi="Times New Roman"/>
                <w:b/>
                <w:color w:val="auto"/>
                <w:u w:val="single"/>
                <w:lang w:val="nl-NL"/>
              </w:rPr>
            </w:pPr>
            <w:r>
              <w:rPr>
                <w:rFonts w:ascii="Times New Roman" w:hAnsi="Times New Roman"/>
                <w:b/>
                <w:caps/>
                <w:color w:val="auto"/>
                <w:u w:val="single"/>
                <w:lang w:val="nl-NL"/>
              </w:rPr>
              <w:t xml:space="preserve">B-TECH </w:t>
            </w:r>
            <w:r w:rsidR="00552FC4">
              <w:rPr>
                <w:rFonts w:ascii="Times New Roman" w:hAnsi="Times New Roman"/>
                <w:b/>
                <w:caps/>
                <w:color w:val="auto"/>
                <w:u w:val="single"/>
                <w:lang w:val="nl-NL"/>
              </w:rPr>
              <w:t>in MECHANICAL ENGINEERING</w:t>
            </w:r>
            <w:r w:rsidR="00552FC4">
              <w:rPr>
                <w:rFonts w:ascii="Times New Roman" w:hAnsi="Times New Roman"/>
                <w:b/>
                <w:color w:val="auto"/>
                <w:u w:val="single"/>
                <w:lang w:val="nl-NL"/>
              </w:rPr>
              <w:t>(</w:t>
            </w:r>
            <w:r w:rsidR="00BB3D34">
              <w:rPr>
                <w:rFonts w:ascii="Times New Roman" w:hAnsi="Times New Roman"/>
                <w:b/>
                <w:color w:val="auto"/>
                <w:u w:val="single"/>
                <w:lang w:val="nl-NL"/>
              </w:rPr>
              <w:t>2014-to-2018</w:t>
            </w:r>
            <w:r w:rsidR="00552FC4">
              <w:rPr>
                <w:rFonts w:ascii="Times New Roman" w:hAnsi="Times New Roman"/>
                <w:b/>
                <w:color w:val="auto"/>
                <w:u w:val="single"/>
                <w:lang w:val="nl-NL"/>
              </w:rPr>
              <w:t>)</w:t>
            </w:r>
          </w:p>
          <w:p w:rsidR="00C611A7" w:rsidRPr="00C611A7" w:rsidRDefault="00C611A7">
            <w:pPr>
              <w:rPr>
                <w:rFonts w:ascii="Times New Roman" w:hAnsi="Times New Roman"/>
                <w:color w:val="auto"/>
                <w:sz w:val="20"/>
                <w:lang w:val="nl-NL"/>
              </w:rPr>
            </w:pPr>
            <w:r w:rsidRPr="00C611A7">
              <w:rPr>
                <w:rFonts w:ascii="Times New Roman" w:hAnsi="Times New Roman"/>
                <w:color w:val="auto"/>
                <w:sz w:val="20"/>
                <w:lang w:val="nl-NL"/>
              </w:rPr>
              <w:t>UNIVERSITY: KANNUR UNIVERSITY</w:t>
            </w:r>
          </w:p>
          <w:p w:rsidR="00552FC4" w:rsidRDefault="00552FC4">
            <w:pPr>
              <w:rPr>
                <w:rFonts w:ascii="Times New Roman" w:hAnsi="Times New Roman"/>
                <w:i/>
                <w:color w:val="auto"/>
              </w:rPr>
            </w:pPr>
            <w:r w:rsidRPr="0049517A">
              <w:rPr>
                <w:rFonts w:ascii="Times New Roman" w:hAnsi="Times New Roman"/>
                <w:color w:val="auto"/>
                <w:sz w:val="22"/>
              </w:rPr>
              <w:t>INSTITUTIO</w:t>
            </w:r>
            <w:r w:rsidR="00C611A7" w:rsidRPr="0049517A">
              <w:rPr>
                <w:rFonts w:ascii="Times New Roman" w:hAnsi="Times New Roman"/>
                <w:color w:val="auto"/>
                <w:sz w:val="22"/>
              </w:rPr>
              <w:t>N: ST.T</w:t>
            </w:r>
            <w:r w:rsidR="00BD43FB">
              <w:rPr>
                <w:rFonts w:ascii="Times New Roman" w:hAnsi="Times New Roman"/>
                <w:color w:val="auto"/>
                <w:sz w:val="22"/>
              </w:rPr>
              <w:t>HOMAS COLLEGE OF ENGINEERING AND</w:t>
            </w:r>
            <w:r w:rsidR="00C611A7" w:rsidRPr="0049517A">
              <w:rPr>
                <w:rFonts w:ascii="Times New Roman" w:hAnsi="Times New Roman"/>
                <w:color w:val="auto"/>
                <w:sz w:val="22"/>
              </w:rPr>
              <w:t xml:space="preserve"> TECHNOLOGY</w:t>
            </w:r>
            <w:r w:rsidRPr="00C611A7">
              <w:rPr>
                <w:rFonts w:ascii="Times New Roman" w:hAnsi="Times New Roman"/>
                <w:i/>
                <w:color w:val="auto"/>
              </w:rPr>
              <w:t>.</w:t>
            </w:r>
          </w:p>
          <w:p w:rsidR="00C611A7" w:rsidRPr="00C611A7" w:rsidRDefault="00C611A7">
            <w:pPr>
              <w:rPr>
                <w:rFonts w:ascii="Times New Roman" w:hAnsi="Times New Roman"/>
                <w:b/>
                <w:i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PERCENTAGE SECURED</w:t>
            </w:r>
            <w:r w:rsidR="00BB3D34">
              <w:rPr>
                <w:rFonts w:ascii="Times New Roman" w:hAnsi="Times New Roman"/>
                <w:b/>
                <w:color w:val="auto"/>
              </w:rPr>
              <w:t>(till 6</w:t>
            </w:r>
            <w:r w:rsidR="002C0A43" w:rsidRPr="002C0A43">
              <w:rPr>
                <w:rFonts w:ascii="Times New Roman" w:hAnsi="Times New Roman"/>
                <w:b/>
                <w:color w:val="auto"/>
                <w:vertAlign w:val="superscript"/>
              </w:rPr>
              <w:t>th</w:t>
            </w:r>
            <w:r w:rsidR="002C0A43">
              <w:rPr>
                <w:rFonts w:ascii="Times New Roman" w:hAnsi="Times New Roman"/>
                <w:b/>
                <w:color w:val="auto"/>
              </w:rPr>
              <w:t xml:space="preserve"> sem</w:t>
            </w:r>
            <w:r w:rsidR="00BD43FB">
              <w:rPr>
                <w:rFonts w:ascii="Times New Roman" w:hAnsi="Times New Roman"/>
                <w:b/>
                <w:color w:val="auto"/>
              </w:rPr>
              <w:t>ester</w:t>
            </w:r>
            <w:r w:rsidR="002C0A43">
              <w:rPr>
                <w:rFonts w:ascii="Times New Roman" w:hAnsi="Times New Roman"/>
                <w:b/>
                <w:color w:val="auto"/>
              </w:rPr>
              <w:t>)</w:t>
            </w:r>
            <w:r w:rsidR="00BB3D34">
              <w:rPr>
                <w:rFonts w:ascii="Times New Roman" w:hAnsi="Times New Roman"/>
                <w:b/>
                <w:color w:val="auto"/>
              </w:rPr>
              <w:t xml:space="preserve"> : 60.5</w:t>
            </w:r>
            <w:r>
              <w:rPr>
                <w:rFonts w:ascii="Times New Roman" w:hAnsi="Times New Roman"/>
                <w:b/>
                <w:color w:val="auto"/>
              </w:rPr>
              <w:t>%</w:t>
            </w:r>
          </w:p>
          <w:p w:rsidR="00552FC4" w:rsidRDefault="00552FC4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</w:t>
            </w:r>
          </w:p>
          <w:p w:rsidR="00552FC4" w:rsidRDefault="00552FC4">
            <w:pPr>
              <w:tabs>
                <w:tab w:val="left" w:pos="-108"/>
              </w:tabs>
              <w:rPr>
                <w:rFonts w:ascii="Times New Roman" w:hAnsi="Times New Roman"/>
                <w:b/>
                <w:color w:val="auto"/>
                <w:u w:val="single"/>
              </w:rPr>
            </w:pPr>
          </w:p>
          <w:p w:rsidR="00552FC4" w:rsidRDefault="00552FC4">
            <w:pPr>
              <w:tabs>
                <w:tab w:val="left" w:pos="-108"/>
              </w:tabs>
              <w:spacing w:line="276" w:lineRule="auto"/>
              <w:rPr>
                <w:rFonts w:ascii="Times New Roman" w:hAnsi="Times New Roman"/>
                <w:b/>
                <w:color w:val="auto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u w:val="single"/>
              </w:rPr>
              <w:t>12</w:t>
            </w:r>
            <w:r>
              <w:rPr>
                <w:rFonts w:ascii="Times New Roman" w:hAnsi="Times New Roman"/>
                <w:b/>
                <w:color w:val="auto"/>
                <w:u w:val="single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color w:val="auto"/>
                <w:u w:val="single"/>
              </w:rPr>
              <w:t xml:space="preserve"> (</w:t>
            </w:r>
            <w:r w:rsidR="00A34C86">
              <w:rPr>
                <w:rFonts w:ascii="Times New Roman" w:hAnsi="Times New Roman"/>
                <w:b/>
                <w:color w:val="auto"/>
                <w:u w:val="single"/>
              </w:rPr>
              <w:t>COMPUTER</w:t>
            </w:r>
            <w:r w:rsidR="00C611A7">
              <w:rPr>
                <w:rFonts w:ascii="Times New Roman" w:hAnsi="Times New Roman"/>
                <w:b/>
                <w:color w:val="auto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u w:val="single"/>
              </w:rPr>
              <w:t>SCIENCE -2012</w:t>
            </w:r>
            <w:r w:rsidR="00C611A7">
              <w:rPr>
                <w:rFonts w:ascii="Times New Roman" w:hAnsi="Times New Roman"/>
                <w:b/>
                <w:color w:val="auto"/>
                <w:u w:val="single"/>
              </w:rPr>
              <w:t>-2014</w:t>
            </w:r>
            <w:r>
              <w:rPr>
                <w:rFonts w:ascii="Times New Roman" w:hAnsi="Times New Roman"/>
                <w:b/>
                <w:color w:val="auto"/>
                <w:u w:val="single"/>
              </w:rPr>
              <w:t>)</w:t>
            </w:r>
          </w:p>
          <w:p w:rsidR="00552FC4" w:rsidRDefault="00552FC4">
            <w:pPr>
              <w:tabs>
                <w:tab w:val="left" w:pos="-108"/>
              </w:tabs>
              <w:spacing w:line="276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BOARD OF HIGHER SECONDARY EXAMINATIONS, KERALA</w:t>
            </w:r>
          </w:p>
          <w:p w:rsidR="00552FC4" w:rsidRDefault="00C611A7">
            <w:pPr>
              <w:tabs>
                <w:tab w:val="left" w:pos="-108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i/>
                <w:color w:val="auto"/>
              </w:rPr>
              <w:t>INSTITUTION</w:t>
            </w:r>
            <w:r w:rsidR="00BB3D34">
              <w:rPr>
                <w:rFonts w:ascii="Times New Roman" w:hAnsi="Times New Roman"/>
                <w:color w:val="auto"/>
              </w:rPr>
              <w:t>: GOVT. HSS, KUTHUPARAMBA</w:t>
            </w:r>
          </w:p>
          <w:p w:rsidR="00552FC4" w:rsidRDefault="00552FC4">
            <w:pPr>
              <w:tabs>
                <w:tab w:val="left" w:pos="-108"/>
              </w:tabs>
              <w:rPr>
                <w:rFonts w:ascii="Times New Roman" w:hAnsi="Times New Roman"/>
                <w:b/>
                <w:color w:val="auto"/>
              </w:rPr>
            </w:pPr>
          </w:p>
          <w:p w:rsidR="00552FC4" w:rsidRDefault="00552FC4">
            <w:pPr>
              <w:tabs>
                <w:tab w:val="left" w:pos="-108"/>
              </w:tabs>
              <w:rPr>
                <w:rFonts w:ascii="Times New Roman" w:hAnsi="Times New Roman"/>
                <w:b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 xml:space="preserve">PERCENTAGE SECURED : </w:t>
            </w:r>
            <w:r w:rsidR="00BB3D34">
              <w:rPr>
                <w:rFonts w:ascii="Times New Roman" w:hAnsi="Times New Roman"/>
                <w:b/>
                <w:color w:val="auto"/>
              </w:rPr>
              <w:t>71.3</w:t>
            </w:r>
            <w:r w:rsidR="00E72F27">
              <w:rPr>
                <w:rFonts w:ascii="Times New Roman" w:hAnsi="Times New Roman"/>
                <w:b/>
                <w:color w:val="auto"/>
              </w:rPr>
              <w:t>1</w:t>
            </w:r>
            <w:r>
              <w:rPr>
                <w:rFonts w:ascii="Times New Roman" w:hAnsi="Times New Roman"/>
                <w:b/>
                <w:color w:val="auto"/>
              </w:rPr>
              <w:t xml:space="preserve">% </w:t>
            </w:r>
          </w:p>
          <w:p w:rsidR="00552FC4" w:rsidRDefault="00552FC4">
            <w:pPr>
              <w:tabs>
                <w:tab w:val="left" w:pos="-108"/>
              </w:tabs>
              <w:rPr>
                <w:rFonts w:ascii="Times New Roman" w:hAnsi="Times New Roman"/>
                <w:color w:val="auto"/>
              </w:rPr>
            </w:pPr>
          </w:p>
          <w:p w:rsidR="00552FC4" w:rsidRDefault="00552FC4">
            <w:pPr>
              <w:rPr>
                <w:rFonts w:ascii="Times New Roman" w:hAnsi="Times New Roman"/>
                <w:color w:val="auto"/>
              </w:rPr>
            </w:pPr>
          </w:p>
          <w:p w:rsidR="00552FC4" w:rsidRDefault="00552FC4">
            <w:pPr>
              <w:spacing w:line="276" w:lineRule="auto"/>
              <w:rPr>
                <w:rFonts w:ascii="Times New Roman" w:hAnsi="Times New Roman"/>
                <w:b/>
                <w:color w:val="auto"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color w:val="auto"/>
                <w:sz w:val="28"/>
                <w:u w:val="single"/>
              </w:rPr>
              <w:t>10</w:t>
            </w:r>
            <w:r>
              <w:rPr>
                <w:rFonts w:ascii="Times New Roman" w:hAnsi="Times New Roman"/>
                <w:b/>
                <w:color w:val="auto"/>
                <w:sz w:val="28"/>
                <w:u w:val="single"/>
                <w:vertAlign w:val="superscript"/>
              </w:rPr>
              <w:t>th</w:t>
            </w:r>
            <w:r w:rsidR="00C611A7">
              <w:rPr>
                <w:rFonts w:ascii="Times New Roman" w:hAnsi="Times New Roman"/>
                <w:b/>
                <w:color w:val="auto"/>
                <w:sz w:val="28"/>
                <w:u w:val="single"/>
              </w:rPr>
              <w:t xml:space="preserve"> (SSLC -2012</w:t>
            </w:r>
            <w:r>
              <w:rPr>
                <w:rFonts w:ascii="Times New Roman" w:hAnsi="Times New Roman"/>
                <w:b/>
                <w:color w:val="auto"/>
                <w:sz w:val="28"/>
                <w:u w:val="single"/>
              </w:rPr>
              <w:t>)</w:t>
            </w:r>
          </w:p>
          <w:p w:rsidR="00552FC4" w:rsidRDefault="00552FC4">
            <w:pPr>
              <w:spacing w:line="276" w:lineRule="auto"/>
              <w:rPr>
                <w:rFonts w:ascii="Times New Roman" w:hAnsi="Times New Roman"/>
                <w:b/>
                <w:color w:val="auto"/>
                <w:sz w:val="20"/>
              </w:rPr>
            </w:pPr>
            <w:r>
              <w:rPr>
                <w:rFonts w:ascii="Times New Roman" w:hAnsi="Times New Roman"/>
                <w:b/>
                <w:color w:val="auto"/>
                <w:sz w:val="20"/>
              </w:rPr>
              <w:t>BOARD OF PUBLIC EXAMINATIONS, KERALA</w:t>
            </w:r>
          </w:p>
          <w:p w:rsidR="00C611A7" w:rsidRDefault="00552FC4" w:rsidP="00C611A7">
            <w:pPr>
              <w:tabs>
                <w:tab w:val="left" w:pos="-108"/>
              </w:tabs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i/>
                <w:color w:val="auto"/>
              </w:rPr>
              <w:t>INSTITUTION</w:t>
            </w:r>
            <w:r w:rsidR="00C611A7">
              <w:rPr>
                <w:rFonts w:ascii="Times New Roman" w:hAnsi="Times New Roman"/>
                <w:color w:val="auto"/>
              </w:rPr>
              <w:t xml:space="preserve"> </w:t>
            </w:r>
            <w:r w:rsidR="00BB3D34">
              <w:rPr>
                <w:rFonts w:ascii="Times New Roman" w:hAnsi="Times New Roman"/>
                <w:color w:val="auto"/>
              </w:rPr>
              <w:t>: E.K NAYANAR SMARAKA GOVT. HSS VENGAD</w:t>
            </w:r>
          </w:p>
          <w:p w:rsidR="00C611A7" w:rsidRDefault="00C611A7" w:rsidP="00C611A7">
            <w:pPr>
              <w:tabs>
                <w:tab w:val="left" w:pos="-108"/>
              </w:tabs>
              <w:rPr>
                <w:rFonts w:ascii="Times New Roman" w:hAnsi="Times New Roman"/>
                <w:b/>
                <w:color w:val="auto"/>
              </w:rPr>
            </w:pPr>
          </w:p>
          <w:p w:rsidR="00552FC4" w:rsidRDefault="00552FC4">
            <w:pPr>
              <w:rPr>
                <w:rFonts w:ascii="Times New Roman" w:hAnsi="Times New Roman"/>
                <w:color w:val="auto"/>
              </w:rPr>
            </w:pPr>
          </w:p>
          <w:p w:rsidR="00552FC4" w:rsidRDefault="00E72F27">
            <w:pPr>
              <w:rPr>
                <w:rFonts w:cs="Browallia New"/>
              </w:rPr>
            </w:pPr>
            <w:r>
              <w:rPr>
                <w:rFonts w:ascii="Times New Roman" w:hAnsi="Times New Roman"/>
                <w:b/>
                <w:color w:val="auto"/>
              </w:rPr>
              <w:t>PERCENTAGE SECURED : 83</w:t>
            </w:r>
            <w:r w:rsidR="00552FC4">
              <w:rPr>
                <w:rFonts w:ascii="Times New Roman" w:hAnsi="Times New Roman"/>
                <w:b/>
                <w:color w:val="auto"/>
              </w:rPr>
              <w:t>%</w:t>
            </w:r>
          </w:p>
          <w:p w:rsidR="00552FC4" w:rsidRDefault="00552FC4">
            <w:pPr>
              <w:rPr>
                <w:rFonts w:cs="Browallia New"/>
              </w:rPr>
            </w:pPr>
          </w:p>
          <w:p w:rsidR="0049517A" w:rsidRDefault="0049517A">
            <w:pPr>
              <w:rPr>
                <w:rFonts w:cs="Browallia New"/>
              </w:rPr>
            </w:pPr>
          </w:p>
          <w:p w:rsidR="0049517A" w:rsidRDefault="0049517A" w:rsidP="0049517A">
            <w:pPr>
              <w:pBdr>
                <w:bottom w:val="single" w:sz="4" w:space="0" w:color="auto"/>
              </w:pBdr>
              <w:shd w:val="clear" w:color="auto" w:fill="DBE5F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HOBBIES AND INTEREST : </w:t>
            </w:r>
          </w:p>
          <w:p w:rsidR="0049517A" w:rsidRDefault="0049517A" w:rsidP="0049517A">
            <w:pPr>
              <w:rPr>
                <w:rFonts w:ascii="Times New Roman" w:hAnsi="Times New Roman"/>
              </w:rPr>
            </w:pPr>
          </w:p>
          <w:p w:rsidR="005926A8" w:rsidRDefault="0049517A" w:rsidP="0049517A">
            <w:pPr>
              <w:rPr>
                <w:rFonts w:cs="Browallia New"/>
              </w:rPr>
            </w:pPr>
            <w:r>
              <w:rPr>
                <w:rFonts w:cs="Browallia New"/>
              </w:rPr>
              <w:t>Watching m</w:t>
            </w:r>
            <w:r w:rsidR="005926A8">
              <w:rPr>
                <w:rFonts w:cs="Browallia New"/>
              </w:rPr>
              <w:t>ovie</w:t>
            </w:r>
            <w:r w:rsidR="00BB3D34">
              <w:rPr>
                <w:rFonts w:cs="Browallia New"/>
              </w:rPr>
              <w:t>s, PLAYAING BADMINTON,FOOTBALL</w:t>
            </w:r>
          </w:p>
          <w:p w:rsidR="0049517A" w:rsidRDefault="0049517A" w:rsidP="0049517A">
            <w:pPr>
              <w:rPr>
                <w:rFonts w:ascii="Times New Roman" w:hAnsi="Times New Roman"/>
                <w:b/>
              </w:rPr>
            </w:pPr>
          </w:p>
          <w:p w:rsidR="0049517A" w:rsidRDefault="0049517A" w:rsidP="0049517A">
            <w:pPr>
              <w:pBdr>
                <w:bottom w:val="single" w:sz="4" w:space="0" w:color="auto"/>
              </w:pBdr>
              <w:shd w:val="clear" w:color="auto" w:fill="DBE5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STRENGTH AND WEAKNESS </w:t>
            </w:r>
          </w:p>
          <w:p w:rsidR="0049517A" w:rsidRDefault="0049517A" w:rsidP="0049517A">
            <w:pPr>
              <w:rPr>
                <w:rFonts w:ascii="Times New Roman" w:hAnsi="Times New Roman"/>
              </w:rPr>
            </w:pPr>
          </w:p>
          <w:p w:rsidR="0049517A" w:rsidRDefault="0049517A" w:rsidP="0049517A">
            <w:r>
              <w:rPr>
                <w:b/>
              </w:rPr>
              <w:t xml:space="preserve">STRENGTH: </w:t>
            </w:r>
            <w:r w:rsidRPr="005926A8">
              <w:t>Leadership</w:t>
            </w:r>
            <w:r>
              <w:rPr>
                <w:b/>
              </w:rPr>
              <w:t xml:space="preserve">, </w:t>
            </w:r>
            <w:r>
              <w:t>Adaptability, Flexibility, Fast learner, Pro active, Good interpersonal skill</w:t>
            </w:r>
          </w:p>
          <w:p w:rsidR="0049517A" w:rsidRDefault="0049517A">
            <w:pPr>
              <w:rPr>
                <w:rFonts w:cs="Browallia New"/>
              </w:rPr>
            </w:pPr>
          </w:p>
        </w:tc>
      </w:tr>
    </w:tbl>
    <w:p w:rsidR="00552FC4" w:rsidRDefault="00552FC4">
      <w:pPr>
        <w:rPr>
          <w:rFonts w:ascii="Garamond" w:hAnsi="Garamond"/>
          <w:b/>
          <w:sz w:val="28"/>
        </w:rPr>
      </w:pPr>
    </w:p>
    <w:tbl>
      <w:tblPr>
        <w:tblW w:w="11232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2977"/>
        <w:gridCol w:w="8255"/>
      </w:tblGrid>
      <w:tr w:rsidR="00552FC4" w:rsidTr="0049517A">
        <w:tc>
          <w:tcPr>
            <w:tcW w:w="2977" w:type="dxa"/>
            <w:shd w:val="clear" w:color="auto" w:fill="auto"/>
          </w:tcPr>
          <w:p w:rsidR="00552FC4" w:rsidRDefault="00552FC4">
            <w:pPr>
              <w:rPr>
                <w:rFonts w:ascii="Times New Roman" w:hAnsi="Times New Roman"/>
                <w:b/>
              </w:rPr>
            </w:pPr>
          </w:p>
          <w:p w:rsidR="00552FC4" w:rsidRDefault="00552FC4" w:rsidP="0049517A">
            <w:pPr>
              <w:rPr>
                <w:rFonts w:ascii="Garamond" w:hAnsi="Garamond"/>
                <w:b/>
                <w:sz w:val="28"/>
              </w:rPr>
            </w:pPr>
          </w:p>
        </w:tc>
        <w:tc>
          <w:tcPr>
            <w:tcW w:w="8255" w:type="dxa"/>
            <w:shd w:val="clear" w:color="auto" w:fill="auto"/>
          </w:tcPr>
          <w:p w:rsidR="00552FC4" w:rsidRDefault="00552FC4" w:rsidP="0049517A">
            <w:pPr>
              <w:rPr>
                <w:rFonts w:ascii="Garamond" w:hAnsi="Garamond"/>
                <w:b/>
                <w:sz w:val="28"/>
              </w:rPr>
            </w:pPr>
          </w:p>
        </w:tc>
      </w:tr>
    </w:tbl>
    <w:p w:rsidR="00552FC4" w:rsidRDefault="00552FC4" w:rsidP="0049517A">
      <w:pPr>
        <w:pStyle w:val="MessageHeader"/>
        <w:shd w:val="clear" w:color="auto" w:fill="DBE5F1"/>
        <w:ind w:left="0" w:firstLine="0"/>
        <w:rPr>
          <w:lang w:val="en-IN"/>
        </w:rPr>
      </w:pPr>
      <w:r>
        <w:rPr>
          <w:lang w:val="en-IN"/>
        </w:rPr>
        <w:t>IT PROFICIENCY</w:t>
      </w:r>
    </w:p>
    <w:p w:rsidR="00552FC4" w:rsidRPr="00D87ED4" w:rsidRDefault="00552FC4" w:rsidP="00D87ED4">
      <w:pPr>
        <w:pStyle w:val="ListBullet2"/>
        <w:numPr>
          <w:ilvl w:val="0"/>
          <w:numId w:val="0"/>
        </w:numPr>
        <w:rPr>
          <w:sz w:val="24"/>
        </w:rPr>
      </w:pPr>
      <w:r w:rsidRPr="00D87ED4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52FC4" w:rsidRPr="00D87ED4" w:rsidRDefault="00497AC4" w:rsidP="00D87ED4">
      <w:pPr>
        <w:pStyle w:val="ListBullet2"/>
        <w:ind w:left="1077"/>
        <w:rPr>
          <w:sz w:val="24"/>
        </w:rPr>
      </w:pPr>
      <w:r>
        <w:rPr>
          <w:sz w:val="24"/>
        </w:rPr>
        <w:t>SOLID WORKS</w:t>
      </w:r>
      <w:r w:rsidR="0049517A">
        <w:rPr>
          <w:sz w:val="24"/>
        </w:rPr>
        <w:t xml:space="preserve">, </w:t>
      </w:r>
      <w:r w:rsidR="00552FC4" w:rsidRPr="00D87ED4">
        <w:rPr>
          <w:sz w:val="24"/>
        </w:rPr>
        <w:t>Microsoft Office Word, Microsoft Office Excel, Microsoft Office Power Point</w:t>
      </w:r>
      <w:r w:rsidR="00DC4B4B">
        <w:rPr>
          <w:sz w:val="24"/>
        </w:rPr>
        <w:t>.</w:t>
      </w:r>
    </w:p>
    <w:p w:rsidR="00552FC4" w:rsidRDefault="00552FC4">
      <w:pPr>
        <w:pStyle w:val="ListBullet2"/>
        <w:numPr>
          <w:ilvl w:val="0"/>
          <w:numId w:val="0"/>
        </w:numPr>
      </w:pPr>
    </w:p>
    <w:p w:rsidR="00552FC4" w:rsidRDefault="00552FC4">
      <w:pPr>
        <w:pStyle w:val="MessageHeader"/>
        <w:shd w:val="clear" w:color="auto" w:fill="DBE5F1"/>
        <w:rPr>
          <w:lang w:val="en-IN"/>
        </w:rPr>
      </w:pPr>
      <w:r>
        <w:rPr>
          <w:lang w:val="en-IN"/>
        </w:rPr>
        <w:t>EXTRA CURRICULAR ACTIVITIES</w:t>
      </w:r>
    </w:p>
    <w:p w:rsidR="00552FC4" w:rsidRDefault="00552FC4">
      <w:pPr>
        <w:ind w:left="720"/>
      </w:pPr>
    </w:p>
    <w:p w:rsidR="002F4BC0" w:rsidRDefault="001756D7" w:rsidP="002C0A43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COLLEGE FOOTBALL TEAM PLAYER</w:t>
      </w:r>
    </w:p>
    <w:p w:rsidR="00497AC4" w:rsidRDefault="00497AC4" w:rsidP="001756D7">
      <w:pPr>
        <w:pStyle w:val="ListParagraph"/>
        <w:spacing w:after="200" w:line="276" w:lineRule="auto"/>
        <w:ind w:left="1797"/>
        <w:contextualSpacing/>
        <w:jc w:val="both"/>
        <w:rPr>
          <w:rFonts w:ascii="Times New Roman" w:hAnsi="Times New Roman"/>
          <w:szCs w:val="24"/>
        </w:rPr>
      </w:pPr>
    </w:p>
    <w:p w:rsidR="00552FC4" w:rsidRPr="008D5325" w:rsidRDefault="001756D7" w:rsidP="00D87ED4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COLLEGE BADMINTON TEAM PLAYER</w:t>
      </w:r>
    </w:p>
    <w:p w:rsidR="00552FC4" w:rsidRDefault="00552FC4">
      <w:pPr>
        <w:spacing w:line="360" w:lineRule="auto"/>
        <w:jc w:val="both"/>
        <w:rPr>
          <w:sz w:val="5"/>
        </w:rPr>
      </w:pPr>
    </w:p>
    <w:p w:rsidR="00552FC4" w:rsidRDefault="00552FC4">
      <w:pPr>
        <w:pStyle w:val="MessageHeader"/>
        <w:shd w:val="clear" w:color="auto" w:fill="DBE5F1"/>
        <w:rPr>
          <w:lang w:val="en-IN"/>
        </w:rPr>
      </w:pPr>
      <w:r>
        <w:rPr>
          <w:lang w:val="en-IN"/>
        </w:rPr>
        <w:t>ACHIEVEMENTS</w:t>
      </w:r>
    </w:p>
    <w:p w:rsidR="002C0A43" w:rsidRPr="00B513A5" w:rsidRDefault="002C0A43" w:rsidP="002C0A43">
      <w:pPr>
        <w:pStyle w:val="ListParagraph"/>
        <w:spacing w:after="200" w:line="276" w:lineRule="auto"/>
        <w:ind w:left="0"/>
        <w:contextualSpacing/>
        <w:jc w:val="both"/>
        <w:rPr>
          <w:rFonts w:ascii="Times New Roman" w:hAnsi="Times New Roman"/>
          <w:szCs w:val="24"/>
        </w:rPr>
      </w:pPr>
    </w:p>
    <w:p w:rsidR="001756D7" w:rsidRDefault="00DC4B4B" w:rsidP="001756D7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WON FIRST PRIZE FOR COLLEGE ARTS DAY </w:t>
      </w:r>
      <w:r w:rsidR="001756D7">
        <w:rPr>
          <w:rFonts w:ascii="Times New Roman" w:hAnsi="Times New Roman"/>
          <w:szCs w:val="24"/>
        </w:rPr>
        <w:t>VATTAPATTU</w:t>
      </w:r>
    </w:p>
    <w:p w:rsidR="00552FC4" w:rsidRPr="00D374DF" w:rsidRDefault="005374CC" w:rsidP="00D374DF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WON THIRD</w:t>
      </w:r>
      <w:r w:rsidR="001756D7">
        <w:rPr>
          <w:rFonts w:ascii="Times New Roman" w:hAnsi="Times New Roman"/>
          <w:szCs w:val="24"/>
        </w:rPr>
        <w:t xml:space="preserve"> PRIZE FOR COLLEGE ARTS DAY</w:t>
      </w:r>
      <w:r>
        <w:rPr>
          <w:rFonts w:ascii="Times New Roman" w:hAnsi="Times New Roman"/>
          <w:szCs w:val="24"/>
        </w:rPr>
        <w:t xml:space="preserve"> FANCY DRESS COMPETETION</w:t>
      </w:r>
      <w:r w:rsidR="001756D7">
        <w:rPr>
          <w:rFonts w:ascii="Times New Roman" w:hAnsi="Times New Roman"/>
          <w:szCs w:val="24"/>
        </w:rPr>
        <w:t xml:space="preserve"> </w:t>
      </w:r>
    </w:p>
    <w:p w:rsidR="00552FC4" w:rsidRDefault="00552FC4">
      <w:pPr>
        <w:pStyle w:val="MessageHeader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BE5F1"/>
        <w:rPr>
          <w:rFonts w:ascii="Century Gothic" w:hAnsi="Century Gothic"/>
          <w:b/>
          <w:caps/>
        </w:rPr>
      </w:pPr>
      <w:r>
        <w:rPr>
          <w:rFonts w:ascii="Century Gothic" w:hAnsi="Century Gothic"/>
          <w:b/>
          <w:caps/>
        </w:rPr>
        <w:t>ReferenceS</w:t>
      </w:r>
    </w:p>
    <w:p w:rsidR="00552FC4" w:rsidRDefault="00552FC4">
      <w:pPr>
        <w:rPr>
          <w:b/>
        </w:rPr>
      </w:pPr>
    </w:p>
    <w:p w:rsidR="00552FC4" w:rsidRDefault="00552FC4">
      <w:pPr>
        <w:rPr>
          <w:b/>
        </w:rPr>
      </w:pPr>
    </w:p>
    <w:p w:rsidR="00552FC4" w:rsidRDefault="00552FC4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Mr. </w:t>
      </w:r>
      <w:r w:rsidR="00D87ED4">
        <w:rPr>
          <w:b/>
          <w:sz w:val="28"/>
        </w:rPr>
        <w:t>NITHIN NARAYANAN</w:t>
      </w:r>
    </w:p>
    <w:p w:rsidR="00D87ED4" w:rsidRDefault="00552FC4" w:rsidP="00D87ED4">
      <w:pPr>
        <w:ind w:left="720"/>
        <w:rPr>
          <w:rFonts w:ascii="Times New Roman" w:hAnsi="Times New Roman"/>
          <w:sz w:val="28"/>
        </w:rPr>
      </w:pPr>
      <w:r>
        <w:rPr>
          <w:rFonts w:ascii="Verdana" w:hAnsi="Verdana" w:cs="Arial"/>
          <w:b/>
          <w:sz w:val="28"/>
        </w:rPr>
        <w:t xml:space="preserve">  </w:t>
      </w:r>
      <w:r w:rsidR="00D87ED4">
        <w:rPr>
          <w:rFonts w:ascii="Times New Roman" w:hAnsi="Times New Roman"/>
          <w:sz w:val="28"/>
        </w:rPr>
        <w:t xml:space="preserve">HOD Mechanical </w:t>
      </w:r>
      <w:proofErr w:type="spellStart"/>
      <w:r w:rsidR="00D87ED4">
        <w:rPr>
          <w:rFonts w:ascii="Times New Roman" w:hAnsi="Times New Roman"/>
          <w:sz w:val="28"/>
        </w:rPr>
        <w:t>dept</w:t>
      </w:r>
      <w:proofErr w:type="spellEnd"/>
      <w:r>
        <w:rPr>
          <w:rFonts w:ascii="Times New Roman" w:hAnsi="Times New Roman"/>
          <w:sz w:val="28"/>
        </w:rPr>
        <w:t>,</w:t>
      </w:r>
    </w:p>
    <w:p w:rsidR="00D87ED4" w:rsidRPr="00D87ED4" w:rsidRDefault="00D87ED4" w:rsidP="00D87ED4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ST.THOMAS COLLEGE OF ENGINEERING and TECHNOLOGY</w:t>
      </w:r>
    </w:p>
    <w:p w:rsidR="00552FC4" w:rsidRDefault="00D87E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</w:rPr>
        <w:t>Ph</w:t>
      </w:r>
      <w:proofErr w:type="spellEnd"/>
      <w:r>
        <w:rPr>
          <w:rFonts w:ascii="Times New Roman" w:hAnsi="Times New Roman"/>
          <w:sz w:val="28"/>
        </w:rPr>
        <w:t>:  +917736288852</w:t>
      </w:r>
    </w:p>
    <w:p w:rsidR="00552FC4" w:rsidRDefault="00552FC4"/>
    <w:p w:rsidR="00552FC4" w:rsidRDefault="00552FC4">
      <w:pPr>
        <w:pStyle w:val="Heading4"/>
        <w:numPr>
          <w:ilvl w:val="0"/>
          <w:numId w:val="2"/>
        </w:numPr>
        <w:jc w:val="left"/>
        <w:rPr>
          <w:b/>
        </w:rPr>
      </w:pPr>
      <w:r>
        <w:rPr>
          <w:b/>
        </w:rPr>
        <w:t xml:space="preserve">Mr. </w:t>
      </w:r>
      <w:r w:rsidR="00D87ED4">
        <w:rPr>
          <w:b/>
        </w:rPr>
        <w:t>SANGEETH PT</w:t>
      </w:r>
    </w:p>
    <w:p w:rsidR="00552FC4" w:rsidRDefault="00552FC4">
      <w:pPr>
        <w:rPr>
          <w:rFonts w:ascii="Times New Roman" w:hAnsi="Times New Roman"/>
          <w:sz w:val="28"/>
        </w:rPr>
      </w:pPr>
      <w:r>
        <w:rPr>
          <w:sz w:val="28"/>
        </w:rPr>
        <w:t xml:space="preserve">           </w:t>
      </w:r>
      <w:r>
        <w:rPr>
          <w:rFonts w:ascii="Times New Roman" w:hAnsi="Times New Roman"/>
          <w:sz w:val="28"/>
        </w:rPr>
        <w:t>Mechanical Department</w:t>
      </w:r>
    </w:p>
    <w:p w:rsidR="00D87ED4" w:rsidRDefault="00552FC4" w:rsidP="00D87E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             </w:t>
      </w:r>
      <w:r w:rsidR="00D87ED4">
        <w:rPr>
          <w:rFonts w:ascii="Times New Roman" w:hAnsi="Times New Roman"/>
          <w:sz w:val="28"/>
        </w:rPr>
        <w:t>ST.THOMAS COLLEGE OF ENGINEERING and TECHNOLOGY</w:t>
      </w:r>
      <w:r>
        <w:rPr>
          <w:rFonts w:ascii="Times New Roman" w:hAnsi="Times New Roman"/>
          <w:sz w:val="28"/>
        </w:rPr>
        <w:t xml:space="preserve">  </w:t>
      </w:r>
    </w:p>
    <w:p w:rsidR="00552FC4" w:rsidRDefault="00D87ED4" w:rsidP="00D87ED4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="00552FC4">
        <w:rPr>
          <w:rFonts w:ascii="Times New Roman" w:hAnsi="Times New Roman"/>
          <w:sz w:val="28"/>
        </w:rPr>
        <w:t xml:space="preserve">  </w:t>
      </w:r>
      <w:proofErr w:type="spellStart"/>
      <w:r w:rsidR="00552FC4">
        <w:rPr>
          <w:rFonts w:ascii="Times New Roman" w:hAnsi="Times New Roman"/>
          <w:sz w:val="28"/>
        </w:rPr>
        <w:t>Ph</w:t>
      </w:r>
      <w:proofErr w:type="spellEnd"/>
      <w:r w:rsidR="00552FC4">
        <w:rPr>
          <w:rFonts w:ascii="Times New Roman" w:hAnsi="Times New Roman"/>
          <w:sz w:val="28"/>
        </w:rPr>
        <w:t>: +91 9497293741</w:t>
      </w:r>
    </w:p>
    <w:p w:rsidR="00552FC4" w:rsidRDefault="00552FC4">
      <w:pPr>
        <w:pStyle w:val="BodyText3"/>
        <w:tabs>
          <w:tab w:val="left" w:pos="195"/>
          <w:tab w:val="center" w:pos="5213"/>
        </w:tabs>
        <w:rPr>
          <w:sz w:val="24"/>
          <w:lang w:val="en-IN"/>
        </w:rPr>
      </w:pPr>
      <w:bookmarkStart w:id="0" w:name="_GoBack"/>
      <w:bookmarkEnd w:id="0"/>
    </w:p>
    <w:tbl>
      <w:tblPr>
        <w:tblW w:w="10301" w:type="dxa"/>
        <w:tblBorders>
          <w:top w:val="none" w:sz="4" w:space="0" w:color="auto"/>
          <w:left w:val="none" w:sz="4" w:space="0" w:color="auto"/>
          <w:bottom w:val="single" w:sz="4" w:space="0" w:color="669999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301"/>
      </w:tblGrid>
      <w:tr w:rsidR="00552FC4">
        <w:trPr>
          <w:trHeight w:val="298"/>
        </w:trPr>
        <w:tc>
          <w:tcPr>
            <w:tcW w:w="10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/>
          </w:tcPr>
          <w:p w:rsidR="00552FC4" w:rsidRDefault="00552FC4" w:rsidP="0049517A">
            <w:pPr>
              <w:pStyle w:val="SectionTitle"/>
              <w:ind w:left="0"/>
            </w:pPr>
            <w:r>
              <w:t>Declaration</w:t>
            </w:r>
          </w:p>
        </w:tc>
      </w:tr>
    </w:tbl>
    <w:p w:rsidR="00552FC4" w:rsidRDefault="00552FC4">
      <w:pPr>
        <w:pStyle w:val="BodyText3"/>
        <w:tabs>
          <w:tab w:val="left" w:pos="195"/>
          <w:tab w:val="center" w:pos="5213"/>
        </w:tabs>
        <w:rPr>
          <w:sz w:val="24"/>
          <w:lang w:val="en-IN"/>
        </w:rPr>
      </w:pPr>
    </w:p>
    <w:p w:rsidR="00552FC4" w:rsidRDefault="00552FC4">
      <w:pPr>
        <w:pStyle w:val="BodyText3"/>
        <w:tabs>
          <w:tab w:val="left" w:pos="195"/>
          <w:tab w:val="center" w:pos="5213"/>
        </w:tabs>
        <w:rPr>
          <w:sz w:val="24"/>
          <w:lang w:val="en-IN"/>
        </w:rPr>
      </w:pPr>
      <w:r>
        <w:rPr>
          <w:sz w:val="24"/>
          <w:lang w:val="en-IN"/>
        </w:rPr>
        <w:t xml:space="preserve">      </w:t>
      </w:r>
    </w:p>
    <w:p w:rsidR="00552FC4" w:rsidRDefault="00552FC4">
      <w:pPr>
        <w:pStyle w:val="BodyText3"/>
        <w:tabs>
          <w:tab w:val="left" w:pos="195"/>
          <w:tab w:val="center" w:pos="5213"/>
        </w:tabs>
        <w:rPr>
          <w:sz w:val="24"/>
          <w:lang w:val="en-IN"/>
        </w:rPr>
      </w:pPr>
    </w:p>
    <w:p w:rsidR="00552FC4" w:rsidRDefault="00552FC4">
      <w:pPr>
        <w:pStyle w:val="BodyText3"/>
        <w:tabs>
          <w:tab w:val="left" w:pos="195"/>
          <w:tab w:val="center" w:pos="5213"/>
        </w:tabs>
        <w:rPr>
          <w:sz w:val="24"/>
        </w:rPr>
      </w:pPr>
      <w:r>
        <w:rPr>
          <w:sz w:val="24"/>
          <w:lang w:val="en-IN"/>
        </w:rPr>
        <w:t xml:space="preserve">            I</w:t>
      </w:r>
      <w:r>
        <w:rPr>
          <w:sz w:val="24"/>
        </w:rPr>
        <w:t xml:space="preserve"> hereby declare that the above written particulars are true to the best of my knowledge and belief. I will be held responsible for any deviation from the above mentioned details.</w:t>
      </w:r>
      <w:r>
        <w:rPr>
          <w:sz w:val="24"/>
        </w:rPr>
        <w:tab/>
        <w:t xml:space="preserve">                                                                                                                                                         </w:t>
      </w:r>
    </w:p>
    <w:p w:rsidR="00552FC4" w:rsidRPr="007A26C0" w:rsidRDefault="00552FC4">
      <w:pPr>
        <w:pStyle w:val="BodyText3"/>
        <w:tabs>
          <w:tab w:val="left" w:pos="195"/>
          <w:tab w:val="center" w:pos="5213"/>
        </w:tabs>
        <w:rPr>
          <w:sz w:val="24"/>
          <w:lang w:val="en-IN"/>
        </w:rPr>
      </w:pPr>
      <w:r>
        <w:rPr>
          <w:sz w:val="24"/>
        </w:rPr>
        <w:t xml:space="preserve">                                                                                    </w:t>
      </w:r>
    </w:p>
    <w:p w:rsidR="00552FC4" w:rsidRPr="002C0A43" w:rsidRDefault="00552FC4">
      <w:pPr>
        <w:pStyle w:val="BodyText3"/>
        <w:tabs>
          <w:tab w:val="left" w:pos="195"/>
          <w:tab w:val="center" w:pos="5213"/>
        </w:tabs>
        <w:rPr>
          <w:sz w:val="24"/>
          <w:lang w:val="en-US"/>
        </w:rPr>
      </w:pPr>
      <w:r>
        <w:rPr>
          <w:sz w:val="24"/>
        </w:rPr>
        <w:t>PLACE</w:t>
      </w:r>
      <w:r>
        <w:rPr>
          <w:sz w:val="24"/>
          <w:lang w:val="en-IN"/>
        </w:rPr>
        <w:t xml:space="preserve"> </w:t>
      </w:r>
      <w:r>
        <w:rPr>
          <w:sz w:val="24"/>
        </w:rPr>
        <w:t>:</w:t>
      </w:r>
      <w:r w:rsidR="007A26C0">
        <w:rPr>
          <w:sz w:val="24"/>
          <w:lang w:val="en-US"/>
        </w:rPr>
        <w:t xml:space="preserve"> Kannur</w:t>
      </w:r>
      <w:r w:rsidR="002C0A43">
        <w:rPr>
          <w:sz w:val="24"/>
        </w:rPr>
        <w:t>, K</w:t>
      </w:r>
      <w:r w:rsidR="002C0A43">
        <w:rPr>
          <w:sz w:val="24"/>
          <w:lang w:val="en-US"/>
        </w:rPr>
        <w:t>erala</w:t>
      </w:r>
    </w:p>
    <w:p w:rsidR="00552FC4" w:rsidRPr="00C611A7" w:rsidRDefault="00552FC4">
      <w:pPr>
        <w:pStyle w:val="BodyText3"/>
        <w:tabs>
          <w:tab w:val="left" w:pos="195"/>
          <w:tab w:val="center" w:pos="5213"/>
        </w:tabs>
        <w:rPr>
          <w:lang w:val="en-US"/>
        </w:rPr>
      </w:pPr>
      <w:r>
        <w:rPr>
          <w:sz w:val="24"/>
        </w:rPr>
        <w:t>DATE</w:t>
      </w:r>
      <w:r>
        <w:rPr>
          <w:sz w:val="24"/>
          <w:lang w:val="en-IN"/>
        </w:rPr>
        <w:t xml:space="preserve">   </w:t>
      </w:r>
      <w:r>
        <w:rPr>
          <w:sz w:val="24"/>
        </w:rPr>
        <w:t xml:space="preserve">: </w:t>
      </w:r>
      <w:r>
        <w:rPr>
          <w:sz w:val="24"/>
          <w:lang w:val="en-US"/>
        </w:rPr>
        <w:t xml:space="preserve">                                                                                  </w:t>
      </w:r>
      <w:r w:rsidR="00C611A7">
        <w:rPr>
          <w:sz w:val="24"/>
          <w:lang w:val="en-US"/>
        </w:rPr>
        <w:t>A</w:t>
      </w:r>
      <w:r w:rsidR="001756D7">
        <w:rPr>
          <w:sz w:val="24"/>
          <w:lang w:val="en-US"/>
        </w:rPr>
        <w:t>BHINAV A</w:t>
      </w:r>
    </w:p>
    <w:sectPr w:rsidR="00552FC4" w:rsidRPr="00C611A7" w:rsidSect="00495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720" w:right="1152" w:bottom="1238" w:left="1152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CD5" w:rsidRDefault="006B0CD5">
      <w:r>
        <w:separator/>
      </w:r>
    </w:p>
  </w:endnote>
  <w:endnote w:type="continuationSeparator" w:id="0">
    <w:p w:rsidR="006B0CD5" w:rsidRDefault="006B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C4" w:rsidRDefault="00552FC4">
    <w:pPr>
      <w:pStyle w:val="Footer"/>
      <w:rPr>
        <w:rStyle w:val="PageNumber"/>
      </w:rPr>
    </w:pPr>
    <w:r>
      <w:fldChar w:fldCharType="begin"/>
    </w:r>
    <w:r>
      <w:instrText xml:space="preserve">PAGE  </w:instrText>
    </w:r>
    <w:r>
      <w:fldChar w:fldCharType="end"/>
    </w:r>
  </w:p>
  <w:p w:rsidR="00552FC4" w:rsidRDefault="00552F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7B4" w:rsidRDefault="00A97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7B4" w:rsidRDefault="00A97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CD5" w:rsidRDefault="006B0CD5">
      <w:r>
        <w:separator/>
      </w:r>
    </w:p>
  </w:footnote>
  <w:footnote w:type="continuationSeparator" w:id="0">
    <w:p w:rsidR="006B0CD5" w:rsidRDefault="006B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7B4" w:rsidRDefault="00A97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7B4" w:rsidRDefault="00A97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7B4" w:rsidRDefault="00A97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7pt;height:10.8pt" o:bullet="t">
        <v:imagedata r:id="rId1" o:title=""/>
      </v:shape>
    </w:pict>
  </w:numPicBullet>
  <w:numPicBullet w:numPicBulletId="1">
    <w:pict>
      <v:shape id="_x0000_i1039" type="#_x0000_t75" style="width:11.7pt;height:10.8pt" o:bullet="t">
        <v:imagedata r:id="rId2" o:title=""/>
      </v:shape>
    </w:pict>
  </w:numPicBullet>
  <w:numPicBullet w:numPicBulletId="2">
    <w:pict>
      <v:shape id="_x0000_i1040" type="#_x0000_t75" style="width:11.7pt;height:10.8pt" o:bullet="t">
        <v:imagedata r:id="rId3" o:title=""/>
      </v:shape>
    </w:pict>
  </w:numPicBullet>
  <w:numPicBullet w:numPicBulletId="3">
    <w:pict>
      <v:shape id="_x0000_i1041" type="#_x0000_t75" style="width:3.6pt;height:9pt" o:bullet="t">
        <v:imagedata r:id="rId4" o:title=""/>
      </v:shape>
    </w:pict>
  </w:numPicBullet>
  <w:numPicBullet w:numPicBulletId="4">
    <w:pict>
      <v:shape id="_x0000_i1042" type="#_x0000_t75" style="width:3.6pt;height:9pt" o:bullet="t">
        <v:imagedata r:id="rId5" o:title=""/>
      </v:shape>
    </w:pict>
  </w:numPicBullet>
  <w:numPicBullet w:numPicBulletId="5">
    <w:pict>
      <v:shape id="_x0000_i1043" type="#_x0000_t75" style="width:10.8pt;height:10.8pt" o:bullet="t">
        <v:imagedata r:id="rId6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/>
      </w:rPr>
    </w:lvl>
  </w:abstractNum>
  <w:abstractNum w:abstractNumId="21" w15:restartNumberingAfterBreak="0">
    <w:nsid w:val="17E8556C"/>
    <w:multiLevelType w:val="hybridMultilevel"/>
    <w:tmpl w:val="93443E9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2EAC35B0"/>
    <w:multiLevelType w:val="singleLevel"/>
    <w:tmpl w:val="000000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3" w15:restartNumberingAfterBreak="0">
    <w:nsid w:val="3F5565E6"/>
    <w:multiLevelType w:val="hybridMultilevel"/>
    <w:tmpl w:val="D66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22"/>
  </w:num>
  <w:num w:numId="5">
    <w:abstractNumId w:val="0"/>
  </w:num>
  <w:num w:numId="6">
    <w:abstractNumId w:val="6"/>
  </w:num>
  <w:num w:numId="7">
    <w:abstractNumId w:val="15"/>
  </w:num>
  <w:num w:numId="8">
    <w:abstractNumId w:val="18"/>
  </w:num>
  <w:num w:numId="9">
    <w:abstractNumId w:val="16"/>
  </w:num>
  <w:num w:numId="10">
    <w:abstractNumId w:val="7"/>
  </w:num>
  <w:num w:numId="11">
    <w:abstractNumId w:val="14"/>
  </w:num>
  <w:num w:numId="12">
    <w:abstractNumId w:val="20"/>
  </w:num>
  <w:num w:numId="13">
    <w:abstractNumId w:val="8"/>
  </w:num>
  <w:num w:numId="14">
    <w:abstractNumId w:val="13"/>
  </w:num>
  <w:num w:numId="15">
    <w:abstractNumId w:val="10"/>
  </w:num>
  <w:num w:numId="16">
    <w:abstractNumId w:val="1"/>
  </w:num>
  <w:num w:numId="17">
    <w:abstractNumId w:val="19"/>
  </w:num>
  <w:num w:numId="18">
    <w:abstractNumId w:val="17"/>
  </w:num>
  <w:num w:numId="19">
    <w:abstractNumId w:val="11"/>
  </w:num>
  <w:num w:numId="20">
    <w:abstractNumId w:val="4"/>
  </w:num>
  <w:num w:numId="21">
    <w:abstractNumId w:val="3"/>
  </w:num>
  <w:num w:numId="22">
    <w:abstractNumId w:val="5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A7"/>
    <w:rsid w:val="00073EA8"/>
    <w:rsid w:val="00130D67"/>
    <w:rsid w:val="001756D7"/>
    <w:rsid w:val="00272D02"/>
    <w:rsid w:val="002C0A43"/>
    <w:rsid w:val="002C73E0"/>
    <w:rsid w:val="002F4BC0"/>
    <w:rsid w:val="0049517A"/>
    <w:rsid w:val="00497AC4"/>
    <w:rsid w:val="004A1150"/>
    <w:rsid w:val="005374CC"/>
    <w:rsid w:val="00552FC4"/>
    <w:rsid w:val="005926A8"/>
    <w:rsid w:val="0059440D"/>
    <w:rsid w:val="005E62EF"/>
    <w:rsid w:val="0069538A"/>
    <w:rsid w:val="006B0CD5"/>
    <w:rsid w:val="006D2DC3"/>
    <w:rsid w:val="00750DDE"/>
    <w:rsid w:val="007A26C0"/>
    <w:rsid w:val="007F51E1"/>
    <w:rsid w:val="008A71E6"/>
    <w:rsid w:val="008C0CDA"/>
    <w:rsid w:val="008D5325"/>
    <w:rsid w:val="009D350C"/>
    <w:rsid w:val="00A10CDA"/>
    <w:rsid w:val="00A34C86"/>
    <w:rsid w:val="00A94720"/>
    <w:rsid w:val="00A977B4"/>
    <w:rsid w:val="00B83EC5"/>
    <w:rsid w:val="00BB3D34"/>
    <w:rsid w:val="00BD43FB"/>
    <w:rsid w:val="00C611A7"/>
    <w:rsid w:val="00CF0687"/>
    <w:rsid w:val="00D374DF"/>
    <w:rsid w:val="00D87ED4"/>
    <w:rsid w:val="00DC4B4B"/>
    <w:rsid w:val="00DE1DB4"/>
    <w:rsid w:val="00E55BCD"/>
    <w:rsid w:val="00E72F27"/>
    <w:rsid w:val="00EA3642"/>
    <w:rsid w:val="00EE04C9"/>
    <w:rsid w:val="00F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F1274"/>
  <w15:chartTrackingRefBased/>
  <w15:docId w15:val="{272E33DC-651A-934B-BA1C-BD86CB58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hAnsi="Trebuchet MS"/>
      <w:color w:val="000000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60" w:lineRule="auto"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pPr>
      <w:keepNext/>
      <w:ind w:left="-180"/>
      <w:outlineLvl w:val="4"/>
    </w:pPr>
    <w:rPr>
      <w:sz w:val="26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Times New Roman" w:hAnsi="Times New Roma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Times New Roman" w:hAnsi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shd w:val="pct12" w:color="auto" w:fill="auto"/>
      <w:ind w:left="-270" w:right="450" w:firstLine="270"/>
      <w:jc w:val="center"/>
      <w:outlineLvl w:val="8"/>
    </w:pPr>
    <w:rPr>
      <w:rFonts w:ascii="Times New Roman" w:hAnsi="Times New Roman"/>
      <w:b/>
      <w:smallCaps/>
      <w:sz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Pr>
      <w:rFonts w:ascii="Times New Roman" w:hAnsi="Times New Roman"/>
      <w:lang w:val="x-none" w:eastAsia="x-none" w:bidi="he-IL"/>
    </w:rPr>
  </w:style>
  <w:style w:type="character" w:styleId="Hyperlink">
    <w:name w:val="Hyperlink"/>
    <w:rPr>
      <w:color w:val="0066CC"/>
      <w:u w:val="single"/>
    </w:rPr>
  </w:style>
  <w:style w:type="paragraph" w:customStyle="1" w:styleId="Tit">
    <w:name w:val="Tit"/>
    <w:basedOn w:val="Normal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lang w:bidi="he-IL"/>
    </w:rPr>
  </w:style>
  <w:style w:type="paragraph" w:styleId="PlainText">
    <w:name w:val="Plain Text"/>
    <w:basedOn w:val="Normal"/>
    <w:link w:val="PlainTextChar"/>
    <w:rPr>
      <w:rFonts w:ascii="Courier New" w:hAnsi="Courier New"/>
      <w:lang w:bidi="he-IL"/>
    </w:rPr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rFonts w:ascii="Times New Roman" w:hAnsi="Times New Roman"/>
      <w:sz w:val="22"/>
      <w:lang w:val="x-none" w:eastAsia="x-none" w:bidi="he-IL"/>
    </w:rPr>
  </w:style>
  <w:style w:type="paragraph" w:styleId="BodyTextIndent">
    <w:name w:val="Body Text Indent"/>
    <w:basedOn w:val="Normal"/>
    <w:pPr>
      <w:ind w:left="1440"/>
    </w:pPr>
    <w:rPr>
      <w:rFonts w:ascii="Times New Roman" w:hAnsi="Times New Roman"/>
      <w:lang w:bidi="he-IL"/>
    </w:rPr>
  </w:style>
  <w:style w:type="paragraph" w:styleId="BodyText2">
    <w:name w:val="Body Text 2"/>
    <w:basedOn w:val="Normal"/>
    <w:rPr>
      <w:rFonts w:ascii="Times New Roman" w:hAnsi="Times New Roman"/>
      <w:sz w:val="22"/>
    </w:rPr>
  </w:style>
  <w:style w:type="character" w:styleId="FollowedHyperlink">
    <w:name w:val="FollowedHyperlink"/>
    <w:rPr>
      <w:color w:val="999999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chievement">
    <w:name w:val="Achievement"/>
    <w:basedOn w:val="Normal"/>
    <w:pPr>
      <w:numPr>
        <w:numId w:val="1"/>
      </w:numPr>
    </w:pPr>
  </w:style>
  <w:style w:type="paragraph" w:styleId="BodyText3">
    <w:name w:val="Body Text 3"/>
    <w:basedOn w:val="Normal"/>
    <w:link w:val="BodyText3Char"/>
    <w:pPr>
      <w:tabs>
        <w:tab w:val="left" w:pos="7040"/>
      </w:tabs>
      <w:ind w:right="280"/>
      <w:jc w:val="both"/>
    </w:pPr>
    <w:rPr>
      <w:sz w:val="21"/>
      <w:lang w:val="x-none" w:eastAsia="x-none"/>
    </w:rPr>
  </w:style>
  <w:style w:type="paragraph" w:styleId="List">
    <w:name w:val="List"/>
    <w:basedOn w:val="Normal"/>
    <w:pPr>
      <w:ind w:left="360" w:hanging="360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</w:rPr>
  </w:style>
  <w:style w:type="character" w:customStyle="1" w:styleId="Char">
    <w:name w:val="Char"/>
    <w:rPr>
      <w:sz w:val="24"/>
      <w:lang w:val="en-US" w:eastAsia="en-US" w:bidi="ar-SA"/>
    </w:rPr>
  </w:style>
  <w:style w:type="paragraph" w:styleId="MessageHeader">
    <w:name w:val="Message Header"/>
    <w:basedOn w:val="Normal"/>
    <w:link w:val="MessageHeaderCha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20" w:color="auto" w:fill="auto"/>
      <w:ind w:left="1080" w:hanging="1080"/>
    </w:pPr>
    <w:rPr>
      <w:lang w:val="x-none" w:eastAsia="x-non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autoRedefine/>
    <w:pPr>
      <w:tabs>
        <w:tab w:val="left" w:pos="720"/>
      </w:tabs>
      <w:spacing w:before="120" w:line="360" w:lineRule="auto"/>
      <w:ind w:left="252"/>
    </w:pPr>
    <w:rPr>
      <w:rFonts w:ascii="Times New Roman" w:hAnsi="Times New Roman"/>
      <w:b/>
      <w:caps/>
      <w:spacing w:val="-5"/>
      <w:lang w:val="en-IN"/>
    </w:rPr>
  </w:style>
  <w:style w:type="table" w:styleId="Table3Deffects1">
    <w:name w:val="Table 3D effects 1"/>
    <w:basedOn w:val="TableNormal"/>
    <w:tblPr/>
    <w:tblStylePr w:type="firstRow">
      <w:tblPr/>
      <w:tcPr>
        <w:tcBorders>
          <w:bottom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neCell">
      <w:tblPr/>
      <w:tcPr>
        <w:tcBorders>
          <w:left w:val="none" w:sz="4" w:space="0" w:color="auto"/>
          <w:bottom w:val="none" w:sz="4" w:space="0" w:color="auto"/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bottom w:val="none" w:sz="4" w:space="0" w:color="auto"/>
          <w:right w:val="none" w:sz="4" w:space="0" w:color="auto"/>
          <w:tl2br w:val="none" w:sz="4" w:space="0" w:color="auto"/>
          <w:tr2bl w:val="none" w:sz="4" w:space="0" w:color="auto"/>
        </w:tcBorders>
      </w:tcPr>
    </w:tblStylePr>
    <w:tblStylePr w:type="seCell">
      <w:tblPr/>
      <w:tcPr>
        <w:tcBorders>
          <w:top w:val="none" w:sz="4" w:space="0" w:color="auto"/>
          <w:left w:val="none" w:sz="4" w:space="0" w:color="auto"/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op w:val="none" w:sz="4" w:space="0" w:color="auto"/>
          <w:right w:val="none" w:sz="4" w:space="0" w:color="auto"/>
          <w:tl2br w:val="none" w:sz="4" w:space="0" w:color="auto"/>
          <w:tr2bl w:val="non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Char1">
    <w:name w:val="Char1"/>
    <w:rPr>
      <w:rFonts w:ascii="Courier New" w:hAnsi="Courier New"/>
      <w:color w:val="000000"/>
      <w:sz w:val="24"/>
      <w:lang w:bidi="he-IL"/>
    </w:rPr>
  </w:style>
  <w:style w:type="paragraph" w:styleId="ListBullet">
    <w:name w:val="List Bullet"/>
    <w:basedOn w:val="Normal"/>
    <w:autoRedefine/>
    <w:pPr>
      <w:numPr>
        <w:numId w:val="7"/>
      </w:numPr>
    </w:pPr>
    <w:rPr>
      <w:sz w:val="28"/>
    </w:rPr>
  </w:style>
  <w:style w:type="paragraph" w:styleId="ListBullet2">
    <w:name w:val="List Bullet 2"/>
    <w:basedOn w:val="Normal"/>
    <w:autoRedefine/>
    <w:pPr>
      <w:numPr>
        <w:numId w:val="20"/>
      </w:numPr>
    </w:pPr>
    <w:rPr>
      <w:sz w:val="26"/>
    </w:rPr>
  </w:style>
  <w:style w:type="paragraph" w:styleId="ListBullet3">
    <w:name w:val="List Bullet 3"/>
    <w:basedOn w:val="Normal"/>
    <w:autoRedefine/>
    <w:pPr>
      <w:ind w:left="720"/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table" w:styleId="Table3Deffects2">
    <w:name w:val="Table 3D effects 2"/>
    <w:basedOn w:val="TableNormal"/>
    <w:tblPr/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3Deffects3">
    <w:name w:val="Table 3D effects 3"/>
    <w:basedOn w:val="TableNormal"/>
    <w:tblPr/>
    <w:tblStylePr w:type="firstRow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left w:val="none" w:sz="4" w:space="0" w:color="auto"/>
        <w:bottom w:val="single" w:sz="12" w:space="0" w:color="000000"/>
        <w:right w:val="none" w:sz="4" w:space="0" w:color="auto"/>
        <w:insideH w:val="none" w:sz="4" w:space="0" w:color="auto"/>
        <w:insideV w:val="none" w:sz="4" w:space="0" w:color="auto"/>
      </w:tblBorders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neCel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left w:val="none" w:sz="4" w:space="0" w:color="auto"/>
        <w:bottom w:val="single" w:sz="12" w:space="0" w:color="000000"/>
        <w:right w:val="none" w:sz="4" w:space="0" w:color="auto"/>
        <w:insideH w:val="none" w:sz="4" w:space="0" w:color="auto"/>
        <w:insideV w:val="none" w:sz="4" w:space="0" w:color="auto"/>
      </w:tblBorders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eCel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none" w:sz="4" w:space="0" w:color="auto"/>
        <w:insideV w:val="none" w:sz="4" w:space="0" w:color="auto"/>
      </w:tblBorders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ourful2">
    <w:name w:val="Table Colorful 2"/>
    <w:basedOn w:val="TableNormal"/>
    <w:tblPr>
      <w:tblBorders>
        <w:top w:val="none" w:sz="4" w:space="0" w:color="auto"/>
        <w:left w:val="none" w:sz="4" w:space="0" w:color="auto"/>
        <w:bottom w:val="single" w:sz="12" w:space="0" w:color="000000"/>
        <w:right w:val="none" w:sz="4" w:space="0" w:color="auto"/>
        <w:insideH w:val="none" w:sz="4" w:space="0" w:color="auto"/>
        <w:insideV w:val="none" w:sz="4" w:space="0" w:color="auto"/>
      </w:tblBorders>
    </w:tblPr>
    <w:tblStylePr w:type="firstRow">
      <w:tblPr/>
      <w:tcPr>
        <w:tcBorders>
          <w:bottom w:val="single" w:sz="12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lastCo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  <w:insideH w:val="none" w:sz="4" w:space="0" w:color="auto"/>
        <w:insideV w:val="none" w:sz="4" w:space="0" w:color="auto"/>
      </w:tblBorders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la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none" w:sz="4" w:space="0" w:color="auto"/>
          <w:tr2bl w:val="none" w:sz="4" w:space="0" w:color="auto"/>
        </w:tcBorders>
      </w:tcPr>
    </w:tblStylePr>
    <w:tblStylePr w:type="s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table" w:styleId="TableColou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  <w:insideV w:val="none" w:sz="4" w:space="0" w:color="auto"/>
      </w:tblBorders>
    </w:tblPr>
    <w:tblStylePr w:type="firstRow">
      <w:tblPr/>
      <w:tcPr>
        <w:tcBorders>
          <w:bottom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4" w:space="0" w:color="auto"/>
          <w:tr2bl w:val="none" w:sz="4" w:space="0" w:color="auto"/>
        </w:tcBorders>
      </w:tcPr>
    </w:tblStylePr>
    <w:tblStylePr w:type="nwCell"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character" w:styleId="CommentReference">
    <w:name w:val="annotation reference"/>
    <w:rPr>
      <w:sz w:val="16"/>
    </w:rPr>
  </w:style>
  <w:style w:type="paragraph" w:styleId="CommentSubject">
    <w:name w:val="annotation subject"/>
    <w:basedOn w:val="CommentText"/>
    <w:next w:val="CommentText"/>
    <w:link w:val="CommentSubjectChar"/>
    <w:rPr>
      <w:rFonts w:ascii="Trebuchet MS" w:hAnsi="Trebuchet MS"/>
      <w:b/>
      <w:sz w:val="20"/>
      <w:lang w:bidi="ar-SA"/>
    </w:rPr>
  </w:style>
  <w:style w:type="character" w:customStyle="1" w:styleId="CommentTextChar">
    <w:name w:val="Comment Text Char"/>
    <w:link w:val="CommentText"/>
    <w:semiHidden/>
    <w:rPr>
      <w:color w:val="000000"/>
      <w:sz w:val="24"/>
      <w:lang w:bidi="he-IL"/>
    </w:rPr>
  </w:style>
  <w:style w:type="character" w:customStyle="1" w:styleId="CommentSubjectChar">
    <w:name w:val="Comment Subject Char"/>
    <w:basedOn w:val="CommentTextChar"/>
    <w:link w:val="CommentSubject"/>
    <w:rPr>
      <w:color w:val="000000"/>
      <w:sz w:val="24"/>
      <w:lang w:bidi="he-IL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color w:val="000000"/>
      <w:sz w:val="16"/>
    </w:rPr>
  </w:style>
  <w:style w:type="character" w:customStyle="1" w:styleId="MessageHeaderChar">
    <w:name w:val="Message Header Char"/>
    <w:link w:val="MessageHeader"/>
    <w:rPr>
      <w:rFonts w:ascii="Trebuchet MS" w:hAnsi="Trebuchet MS"/>
      <w:color w:val="000000"/>
      <w:sz w:val="24"/>
      <w:shd w:val="pct20" w:color="auto" w:fill="auto"/>
    </w:rPr>
  </w:style>
  <w:style w:type="character" w:customStyle="1" w:styleId="BodyText3Char">
    <w:name w:val="Body Text 3 Char"/>
    <w:link w:val="BodyText3"/>
    <w:rPr>
      <w:rFonts w:ascii="Trebuchet MS" w:hAnsi="Trebuchet MS"/>
      <w:color w:val="000000"/>
      <w:sz w:val="21"/>
    </w:rPr>
  </w:style>
  <w:style w:type="character" w:customStyle="1" w:styleId="Heading3Char">
    <w:name w:val="Heading 3 Char"/>
    <w:link w:val="Heading3"/>
    <w:rPr>
      <w:rFonts w:ascii="Trebuchet MS" w:hAnsi="Trebuchet MS"/>
      <w:color w:val="000000"/>
      <w:sz w:val="26"/>
    </w:rPr>
  </w:style>
  <w:style w:type="character" w:customStyle="1" w:styleId="BodyTextChar">
    <w:name w:val="Body Text Char"/>
    <w:link w:val="BodyText"/>
    <w:rPr>
      <w:color w:val="000000"/>
      <w:sz w:val="22"/>
      <w:lang w:bidi="he-IL"/>
    </w:rPr>
  </w:style>
  <w:style w:type="paragraph" w:styleId="DocumentMap">
    <w:name w:val="Document Map"/>
    <w:basedOn w:val="Normal"/>
    <w:link w:val="DocumentMapChar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link w:val="DocumentMap"/>
    <w:rPr>
      <w:rFonts w:ascii="Tahoma" w:hAnsi="Tahoma" w:cs="Tahoma"/>
      <w:color w:val="000000"/>
      <w:sz w:val="1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Strong">
    <w:name w:val="Strong"/>
    <w:uiPriority w:val="22"/>
    <w:qFormat/>
    <w:rPr>
      <w:b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rPr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Times New Roman" w:hAnsi="Times New Roman"/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rFonts w:ascii="Times New Roman" w:hAnsi="Times New Roman"/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footnotes" Target="foot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image" Target="media/image7.png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7997A-FE2F-DF4C-995B-D5EB9A24F9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Microsoft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biju</dc:creator>
  <cp:keywords/>
  <cp:lastModifiedBy>abhinava480@gmail.com</cp:lastModifiedBy>
  <cp:revision>2</cp:revision>
  <cp:lastPrinted>2011-05-17T14:16:00Z</cp:lastPrinted>
  <dcterms:created xsi:type="dcterms:W3CDTF">2018-07-28T05:08:00Z</dcterms:created>
  <dcterms:modified xsi:type="dcterms:W3CDTF">2018-07-28T05:08:00Z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Network 011</vt:lpwstr>
  </property>
</Properties>
</file>