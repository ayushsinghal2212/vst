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A48" w:rsidRDefault="001A104F" w:rsidP="002B0DB3">
      <w:pPr>
        <w:spacing w:before="6" w:line="1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-576580</wp:posOffset>
                </wp:positionV>
                <wp:extent cx="2523490" cy="828675"/>
                <wp:effectExtent l="3810" t="4445" r="0" b="0"/>
                <wp:wrapNone/>
                <wp:docPr id="2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49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72FD" w:rsidRPr="007818C4" w:rsidRDefault="007818C4" w:rsidP="007818C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7818C4">
                              <w:rPr>
                                <w:rFonts w:ascii="Calibri" w:eastAsia="Calibri" w:hAnsi="Calibri" w:cs="Calibri"/>
                                <w:b/>
                                <w:color w:val="17365D" w:themeColor="text2" w:themeShade="BF"/>
                                <w:position w:val="2"/>
                                <w:sz w:val="48"/>
                                <w:szCs w:val="72"/>
                              </w:rPr>
                              <w:t>Production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-2.7pt;margin-top:-45.4pt;width:198.7pt;height:65.2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3KgwIAABE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" stroked="f">
                <v:textbox>
                  <w:txbxContent>
                    <w:p w:rsidR="002472FD" w:rsidRPr="007818C4" w:rsidRDefault="007818C4" w:rsidP="007818C4">
                      <w:pPr>
                        <w:jc w:val="center"/>
                        <w:rPr>
                          <w:sz w:val="22"/>
                        </w:rPr>
                      </w:pPr>
                      <w:r w:rsidRPr="007818C4">
                        <w:rPr>
                          <w:rFonts w:ascii="Calibri" w:eastAsia="Calibri" w:hAnsi="Calibri" w:cs="Calibri"/>
                          <w:b/>
                          <w:color w:val="17365D" w:themeColor="text2" w:themeShade="BF"/>
                          <w:position w:val="2"/>
                          <w:sz w:val="48"/>
                          <w:szCs w:val="72"/>
                        </w:rPr>
                        <w:t>Production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column">
                  <wp:posOffset>2530475</wp:posOffset>
                </wp:positionH>
                <wp:positionV relativeFrom="paragraph">
                  <wp:posOffset>-549275</wp:posOffset>
                </wp:positionV>
                <wp:extent cx="3749040" cy="742950"/>
                <wp:effectExtent l="6350" t="12700" r="6985" b="6350"/>
                <wp:wrapNone/>
                <wp:docPr id="26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90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472FD" w:rsidRDefault="008C042A" w:rsidP="00761E38">
                            <w:pP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pacing w:val="-1"/>
                                <w:sz w:val="22"/>
                                <w:szCs w:val="60"/>
                              </w:rPr>
                            </w:pPr>
                            <w:proofErr w:type="spellStart"/>
                            <w:r w:rsidRPr="008C042A"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pacing w:val="-1"/>
                                <w:sz w:val="28"/>
                                <w:szCs w:val="60"/>
                              </w:rPr>
                              <w:t>Shashindra</w:t>
                            </w:r>
                            <w:proofErr w:type="spellEnd"/>
                            <w:r w:rsidRPr="008C042A"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pacing w:val="-1"/>
                                <w:sz w:val="28"/>
                                <w:szCs w:val="60"/>
                              </w:rPr>
                              <w:t xml:space="preserve"> D</w:t>
                            </w:r>
                          </w:p>
                          <w:p w:rsidR="002472FD" w:rsidRDefault="002472FD" w:rsidP="00761E38">
                            <w:pPr>
                              <w:ind w:right="434"/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pacing w:val="-1"/>
                                <w:szCs w:val="60"/>
                              </w:rPr>
                            </w:pPr>
                            <w:r w:rsidRPr="00BC5848"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pacing w:val="-1"/>
                                <w:szCs w:val="60"/>
                              </w:rPr>
                              <w:t>Contact-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pacing w:val="-1"/>
                                <w:szCs w:val="60"/>
                              </w:rPr>
                              <w:t xml:space="preserve"> +91 </w:t>
                            </w:r>
                            <w:r w:rsidR="007818C4" w:rsidRPr="007818C4"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pacing w:val="-1"/>
                                <w:szCs w:val="60"/>
                              </w:rPr>
                              <w:t>9886948510</w:t>
                            </w:r>
                            <w:r w:rsidR="00BB4A8B"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pacing w:val="-1"/>
                                <w:szCs w:val="60"/>
                              </w:rPr>
                              <w:t xml:space="preserve">/ +91 </w:t>
                            </w:r>
                            <w:r w:rsidR="00BB4A8B" w:rsidRPr="00BB4A8B"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pacing w:val="-1"/>
                                <w:szCs w:val="60"/>
                              </w:rPr>
                              <w:t>8884587529</w:t>
                            </w:r>
                          </w:p>
                          <w:p w:rsidR="002472FD" w:rsidRDefault="002472FD" w:rsidP="00761E38">
                            <w:pPr>
                              <w:ind w:right="434"/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pacing w:val="-1"/>
                                <w:szCs w:val="60"/>
                              </w:rPr>
                            </w:pPr>
                            <w:r w:rsidRPr="00761E38"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pacing w:val="-1"/>
                                <w:szCs w:val="60"/>
                              </w:rPr>
                              <w:t xml:space="preserve">Email: </w:t>
                            </w:r>
                            <w:r w:rsidR="007818C4" w:rsidRPr="007818C4"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pacing w:val="-1"/>
                                <w:szCs w:val="60"/>
                              </w:rPr>
                              <w:t>shashi_jaidev@yahoo.co.in</w:t>
                            </w:r>
                          </w:p>
                          <w:p w:rsidR="002472FD" w:rsidRDefault="002472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1" o:spid="_x0000_s1027" style="position:absolute;margin-left:199.25pt;margin-top:-43.25pt;width:295.2pt;height:58.5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" fillcolor="#17365d [2415]" strokecolor="white [3212]">
                <v:textbox>
                  <w:txbxContent>
                    <w:p w:rsidR="002472FD" w:rsidRDefault="008C042A" w:rsidP="00761E38">
                      <w:pPr>
                        <w:rPr>
                          <w:rFonts w:ascii="Calibri" w:eastAsia="Calibri" w:hAnsi="Calibri" w:cs="Calibri"/>
                          <w:b/>
                          <w:color w:val="FFFFFF"/>
                          <w:spacing w:val="-1"/>
                          <w:sz w:val="22"/>
                          <w:szCs w:val="60"/>
                        </w:rPr>
                      </w:pPr>
                      <w:r w:rsidRPr="008C042A">
                        <w:rPr>
                          <w:rFonts w:ascii="Calibri" w:eastAsia="Calibri" w:hAnsi="Calibri" w:cs="Calibri"/>
                          <w:b/>
                          <w:color w:val="FFFFFF"/>
                          <w:spacing w:val="-1"/>
                          <w:sz w:val="28"/>
                          <w:szCs w:val="60"/>
                        </w:rPr>
                        <w:t>Shashindra D</w:t>
                      </w:r>
                    </w:p>
                    <w:p w:rsidR="002472FD" w:rsidRDefault="002472FD" w:rsidP="00761E38">
                      <w:pPr>
                        <w:ind w:right="434"/>
                        <w:rPr>
                          <w:rFonts w:ascii="Calibri" w:eastAsia="Calibri" w:hAnsi="Calibri" w:cs="Calibri"/>
                          <w:b/>
                          <w:color w:val="FFFFFF"/>
                          <w:spacing w:val="-1"/>
                          <w:szCs w:val="60"/>
                        </w:rPr>
                      </w:pPr>
                      <w:r w:rsidRPr="00BC5848">
                        <w:rPr>
                          <w:rFonts w:ascii="Calibri" w:eastAsia="Calibri" w:hAnsi="Calibri" w:cs="Calibri"/>
                          <w:b/>
                          <w:color w:val="FFFFFF"/>
                          <w:spacing w:val="-1"/>
                          <w:szCs w:val="60"/>
                        </w:rPr>
                        <w:t>Contact-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pacing w:val="-1"/>
                          <w:szCs w:val="60"/>
                        </w:rPr>
                        <w:t xml:space="preserve"> +91 </w:t>
                      </w:r>
                      <w:r w:rsidR="007818C4" w:rsidRPr="007818C4">
                        <w:rPr>
                          <w:rFonts w:ascii="Calibri" w:eastAsia="Calibri" w:hAnsi="Calibri" w:cs="Calibri"/>
                          <w:b/>
                          <w:color w:val="FFFFFF"/>
                          <w:spacing w:val="-1"/>
                          <w:szCs w:val="60"/>
                        </w:rPr>
                        <w:t>9886948510</w:t>
                      </w:r>
                      <w:r w:rsidR="00BB4A8B">
                        <w:rPr>
                          <w:rFonts w:ascii="Calibri" w:eastAsia="Calibri" w:hAnsi="Calibri" w:cs="Calibri"/>
                          <w:b/>
                          <w:color w:val="FFFFFF"/>
                          <w:spacing w:val="-1"/>
                          <w:szCs w:val="60"/>
                        </w:rPr>
                        <w:t xml:space="preserve">/ +91 </w:t>
                      </w:r>
                      <w:r w:rsidR="00BB4A8B" w:rsidRPr="00BB4A8B">
                        <w:rPr>
                          <w:rFonts w:ascii="Calibri" w:eastAsia="Calibri" w:hAnsi="Calibri" w:cs="Calibri"/>
                          <w:b/>
                          <w:color w:val="FFFFFF"/>
                          <w:spacing w:val="-1"/>
                          <w:szCs w:val="60"/>
                        </w:rPr>
                        <w:t>8884587529</w:t>
                      </w:r>
                    </w:p>
                    <w:p w:rsidR="002472FD" w:rsidRDefault="002472FD" w:rsidP="00761E38">
                      <w:pPr>
                        <w:ind w:right="434"/>
                        <w:rPr>
                          <w:rFonts w:ascii="Calibri" w:eastAsia="Calibri" w:hAnsi="Calibri" w:cs="Calibri"/>
                          <w:b/>
                          <w:color w:val="FFFFFF"/>
                          <w:spacing w:val="-1"/>
                          <w:szCs w:val="60"/>
                        </w:rPr>
                      </w:pPr>
                      <w:r w:rsidRPr="00761E38">
                        <w:rPr>
                          <w:rFonts w:ascii="Calibri" w:eastAsia="Calibri" w:hAnsi="Calibri" w:cs="Calibri"/>
                          <w:b/>
                          <w:color w:val="FFFFFF"/>
                          <w:spacing w:val="-1"/>
                          <w:szCs w:val="60"/>
                        </w:rPr>
                        <w:t xml:space="preserve">Email: </w:t>
                      </w:r>
                      <w:r w:rsidR="007818C4" w:rsidRPr="007818C4">
                        <w:rPr>
                          <w:rFonts w:ascii="Calibri" w:eastAsia="Calibri" w:hAnsi="Calibri" w:cs="Calibri"/>
                          <w:b/>
                          <w:color w:val="FFFFFF"/>
                          <w:spacing w:val="-1"/>
                          <w:szCs w:val="60"/>
                        </w:rPr>
                        <w:t>shashi_jaidev@yahoo.co.in</w:t>
                      </w:r>
                    </w:p>
                    <w:p w:rsidR="002472FD" w:rsidRDefault="002472FD"/>
                  </w:txbxContent>
                </v:textbox>
              </v:roundrect>
            </w:pict>
          </mc:Fallback>
        </mc:AlternateContent>
      </w:r>
    </w:p>
    <w:p w:rsidR="002B0DB3" w:rsidRDefault="002B0DB3" w:rsidP="002B0DB3">
      <w:pPr>
        <w:spacing w:before="23" w:line="200" w:lineRule="exact"/>
        <w:ind w:left="270"/>
        <w:rPr>
          <w:rFonts w:ascii="Calibri" w:eastAsia="Calibri" w:hAnsi="Calibri" w:cs="Calibri"/>
          <w:b/>
          <w:color w:val="C00000"/>
          <w:sz w:val="22"/>
          <w:szCs w:val="18"/>
        </w:rPr>
      </w:pPr>
    </w:p>
    <w:p w:rsidR="002B0DB3" w:rsidRDefault="001A104F" w:rsidP="002B0DB3">
      <w:pPr>
        <w:spacing w:before="23" w:line="200" w:lineRule="exact"/>
        <w:ind w:left="270"/>
        <w:rPr>
          <w:rFonts w:ascii="Calibri" w:eastAsia="Calibri" w:hAnsi="Calibri" w:cs="Calibri"/>
          <w:b/>
          <w:color w:val="C00000"/>
          <w:sz w:val="22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658495</wp:posOffset>
                </wp:positionH>
                <wp:positionV relativeFrom="paragraph">
                  <wp:posOffset>61595</wp:posOffset>
                </wp:positionV>
                <wp:extent cx="6336665" cy="0"/>
                <wp:effectExtent l="10795" t="13970" r="15240" b="14605"/>
                <wp:wrapNone/>
                <wp:docPr id="2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665" cy="0"/>
                          <a:chOff x="968" y="932"/>
                          <a:chExt cx="9979" cy="0"/>
                        </a:xfrm>
                      </wpg:grpSpPr>
                      <wps:wsp>
                        <wps:cNvPr id="25" name="Freeform 16"/>
                        <wps:cNvSpPr>
                          <a:spLocks/>
                        </wps:cNvSpPr>
                        <wps:spPr bwMode="auto">
                          <a:xfrm>
                            <a:off x="968" y="932"/>
                            <a:ext cx="9979" cy="0"/>
                          </a:xfrm>
                          <a:custGeom>
                            <a:avLst/>
                            <a:gdLst>
                              <a:gd name="T0" fmla="+- 0 968 968"/>
                              <a:gd name="T1" fmla="*/ T0 w 9979"/>
                              <a:gd name="T2" fmla="+- 0 10947 968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79" y="0"/>
                                </a:lnTo>
                              </a:path>
                            </a:pathLst>
                          </a:custGeom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ln w="19050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51.85pt;margin-top:4.85pt;width:498.95pt;height:0;z-index:-251661824;mso-position-horizontal-relative:page" coordorigin="968,932" coordsize="99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">
                <v:shape id="Freeform 16" o:spid="_x0000_s1027" style="position:absolute;left:968;top:932;width:9979;height:0;visibility:visible;mso-wrap-style:square;v-text-anchor:top" coordsize="99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Wzo8EA&#10;AADbAAAADwAAAGRycy9kb3ducmV2LnhtbESPQYvCMBSE7wv+h/AEb2taYWWpRlFx0etWDx6fzbMt&#10;bV5KEmv992ZB2OMwM98wy/VgWtGT87VlBek0AUFcWF1zqeB8+vn8BuEDssbWMil4kof1avSxxEzb&#10;B/9Sn4dSRAj7DBVUIXSZlL6oyKCf2o44ejfrDIYoXSm1w0eEm1bOkmQuDdYcFyrsaFdR0eR3o6DZ&#10;Ns0u5fR+6gd3PeSHc3Gp90pNxsNmASLQEP7D7/ZRK5h9wd+X+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Fs6PBAAAA2wAAAA8AAAAAAAAAAAAAAAAAmAIAAGRycy9kb3du&#10;cmV2LnhtbFBLBQYAAAAABAAEAPUAAACGAwAAAAA=&#10;" path="m,l9979,e" fillcolor="#17365d [2415]" strokecolor="#17365d [2415]" strokeweight="1.5pt">
                  <v:path arrowok="t" o:connecttype="custom" o:connectlocs="0,0;9979,0" o:connectangles="0,0"/>
                </v:shape>
                <w10:wrap anchorx="page"/>
              </v:group>
            </w:pict>
          </mc:Fallback>
        </mc:AlternateContent>
      </w:r>
    </w:p>
    <w:p w:rsidR="00CA4A48" w:rsidRPr="003C518C" w:rsidRDefault="00401557" w:rsidP="002B0DB3">
      <w:pPr>
        <w:spacing w:before="23" w:line="200" w:lineRule="exact"/>
        <w:rPr>
          <w:rFonts w:ascii="Calibri" w:eastAsia="Calibri" w:hAnsi="Calibri" w:cs="Calibri"/>
          <w:color w:val="17365D" w:themeColor="text2" w:themeShade="BF"/>
          <w:sz w:val="22"/>
          <w:szCs w:val="18"/>
        </w:rPr>
      </w:pPr>
      <w:r w:rsidRPr="003C518C">
        <w:rPr>
          <w:rFonts w:ascii="Calibri" w:eastAsia="Calibri" w:hAnsi="Calibri" w:cs="Calibri"/>
          <w:b/>
          <w:color w:val="17365D" w:themeColor="text2" w:themeShade="BF"/>
          <w:sz w:val="22"/>
          <w:szCs w:val="18"/>
        </w:rPr>
        <w:t>P</w:t>
      </w:r>
      <w:r w:rsidRPr="003C518C">
        <w:rPr>
          <w:rFonts w:ascii="Calibri" w:eastAsia="Calibri" w:hAnsi="Calibri" w:cs="Calibri"/>
          <w:b/>
          <w:color w:val="17365D" w:themeColor="text2" w:themeShade="BF"/>
          <w:spacing w:val="1"/>
          <w:sz w:val="22"/>
          <w:szCs w:val="18"/>
        </w:rPr>
        <w:t>E</w:t>
      </w:r>
      <w:r w:rsidRPr="003C518C">
        <w:rPr>
          <w:rFonts w:ascii="Calibri" w:eastAsia="Calibri" w:hAnsi="Calibri" w:cs="Calibri"/>
          <w:b/>
          <w:color w:val="17365D" w:themeColor="text2" w:themeShade="BF"/>
          <w:spacing w:val="-1"/>
          <w:sz w:val="22"/>
          <w:szCs w:val="18"/>
        </w:rPr>
        <w:t>RS</w:t>
      </w:r>
      <w:r w:rsidRPr="003C518C">
        <w:rPr>
          <w:rFonts w:ascii="Calibri" w:eastAsia="Calibri" w:hAnsi="Calibri" w:cs="Calibri"/>
          <w:b/>
          <w:color w:val="17365D" w:themeColor="text2" w:themeShade="BF"/>
          <w:sz w:val="22"/>
          <w:szCs w:val="18"/>
        </w:rPr>
        <w:t>O</w:t>
      </w:r>
      <w:r w:rsidRPr="003C518C">
        <w:rPr>
          <w:rFonts w:ascii="Calibri" w:eastAsia="Calibri" w:hAnsi="Calibri" w:cs="Calibri"/>
          <w:b/>
          <w:color w:val="17365D" w:themeColor="text2" w:themeShade="BF"/>
          <w:spacing w:val="-1"/>
          <w:sz w:val="22"/>
          <w:szCs w:val="18"/>
        </w:rPr>
        <w:t>NA</w:t>
      </w:r>
      <w:r w:rsidRPr="003C518C">
        <w:rPr>
          <w:rFonts w:ascii="Calibri" w:eastAsia="Calibri" w:hAnsi="Calibri" w:cs="Calibri"/>
          <w:b/>
          <w:color w:val="17365D" w:themeColor="text2" w:themeShade="BF"/>
          <w:sz w:val="22"/>
          <w:szCs w:val="18"/>
        </w:rPr>
        <w:t>L</w:t>
      </w:r>
      <w:r w:rsidRPr="003C518C">
        <w:rPr>
          <w:rFonts w:ascii="Calibri" w:eastAsia="Calibri" w:hAnsi="Calibri" w:cs="Calibri"/>
          <w:b/>
          <w:color w:val="17365D" w:themeColor="text2" w:themeShade="BF"/>
          <w:spacing w:val="1"/>
          <w:sz w:val="22"/>
          <w:szCs w:val="18"/>
        </w:rPr>
        <w:t xml:space="preserve"> </w:t>
      </w:r>
      <w:r w:rsidRPr="003C518C">
        <w:rPr>
          <w:rFonts w:ascii="Calibri" w:eastAsia="Calibri" w:hAnsi="Calibri" w:cs="Calibri"/>
          <w:b/>
          <w:color w:val="17365D" w:themeColor="text2" w:themeShade="BF"/>
          <w:spacing w:val="-1"/>
          <w:sz w:val="22"/>
          <w:szCs w:val="18"/>
        </w:rPr>
        <w:t>S</w:t>
      </w:r>
      <w:r w:rsidRPr="003C518C">
        <w:rPr>
          <w:rFonts w:ascii="Calibri" w:eastAsia="Calibri" w:hAnsi="Calibri" w:cs="Calibri"/>
          <w:b/>
          <w:color w:val="17365D" w:themeColor="text2" w:themeShade="BF"/>
          <w:sz w:val="22"/>
          <w:szCs w:val="18"/>
        </w:rPr>
        <w:t>T</w:t>
      </w:r>
      <w:r w:rsidRPr="003C518C">
        <w:rPr>
          <w:rFonts w:ascii="Calibri" w:eastAsia="Calibri" w:hAnsi="Calibri" w:cs="Calibri"/>
          <w:b/>
          <w:color w:val="17365D" w:themeColor="text2" w:themeShade="BF"/>
          <w:spacing w:val="1"/>
          <w:sz w:val="22"/>
          <w:szCs w:val="18"/>
        </w:rPr>
        <w:t>A</w:t>
      </w:r>
      <w:r w:rsidRPr="003C518C">
        <w:rPr>
          <w:rFonts w:ascii="Calibri" w:eastAsia="Calibri" w:hAnsi="Calibri" w:cs="Calibri"/>
          <w:b/>
          <w:color w:val="17365D" w:themeColor="text2" w:themeShade="BF"/>
          <w:sz w:val="22"/>
          <w:szCs w:val="18"/>
        </w:rPr>
        <w:t>T</w:t>
      </w:r>
      <w:r w:rsidRPr="003C518C">
        <w:rPr>
          <w:rFonts w:ascii="Calibri" w:eastAsia="Calibri" w:hAnsi="Calibri" w:cs="Calibri"/>
          <w:b/>
          <w:color w:val="17365D" w:themeColor="text2" w:themeShade="BF"/>
          <w:spacing w:val="1"/>
          <w:sz w:val="22"/>
          <w:szCs w:val="18"/>
        </w:rPr>
        <w:t>EME</w:t>
      </w:r>
      <w:r w:rsidRPr="003C518C">
        <w:rPr>
          <w:rFonts w:ascii="Calibri" w:eastAsia="Calibri" w:hAnsi="Calibri" w:cs="Calibri"/>
          <w:b/>
          <w:color w:val="17365D" w:themeColor="text2" w:themeShade="BF"/>
          <w:spacing w:val="-1"/>
          <w:sz w:val="22"/>
          <w:szCs w:val="18"/>
        </w:rPr>
        <w:t>N</w:t>
      </w:r>
      <w:r w:rsidRPr="003C518C">
        <w:rPr>
          <w:rFonts w:ascii="Calibri" w:eastAsia="Calibri" w:hAnsi="Calibri" w:cs="Calibri"/>
          <w:b/>
          <w:color w:val="17365D" w:themeColor="text2" w:themeShade="BF"/>
          <w:sz w:val="22"/>
          <w:szCs w:val="18"/>
        </w:rPr>
        <w:t>T</w:t>
      </w:r>
    </w:p>
    <w:p w:rsidR="00CA4A48" w:rsidRDefault="00CA4A48" w:rsidP="002B0DB3">
      <w:pPr>
        <w:spacing w:before="6" w:line="140" w:lineRule="exact"/>
        <w:rPr>
          <w:sz w:val="15"/>
          <w:szCs w:val="15"/>
        </w:rPr>
      </w:pPr>
    </w:p>
    <w:p w:rsidR="00CA4A48" w:rsidRPr="00441DFD" w:rsidRDefault="001A104F" w:rsidP="002B0DB3">
      <w:pPr>
        <w:spacing w:after="240"/>
        <w:ind w:right="60"/>
        <w:jc w:val="both"/>
        <w:rPr>
          <w:rFonts w:ascii="Calibri" w:eastAsia="Calibri" w:hAnsi="Calibri" w:cs="Calibri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665480</wp:posOffset>
                </wp:positionH>
                <wp:positionV relativeFrom="paragraph">
                  <wp:posOffset>1029970</wp:posOffset>
                </wp:positionV>
                <wp:extent cx="6336665" cy="0"/>
                <wp:effectExtent l="17780" t="10795" r="17780" b="17780"/>
                <wp:wrapNone/>
                <wp:docPr id="22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665" cy="0"/>
                          <a:chOff x="968" y="932"/>
                          <a:chExt cx="9979" cy="0"/>
                        </a:xfrm>
                      </wpg:grpSpPr>
                      <wps:wsp>
                        <wps:cNvPr id="23" name="Freeform 41"/>
                        <wps:cNvSpPr>
                          <a:spLocks/>
                        </wps:cNvSpPr>
                        <wps:spPr bwMode="auto">
                          <a:xfrm>
                            <a:off x="968" y="932"/>
                            <a:ext cx="9979" cy="0"/>
                          </a:xfrm>
                          <a:custGeom>
                            <a:avLst/>
                            <a:gdLst>
                              <a:gd name="T0" fmla="+- 0 968 968"/>
                              <a:gd name="T1" fmla="*/ T0 w 9979"/>
                              <a:gd name="T2" fmla="+- 0 10947 968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7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margin-left:52.4pt;margin-top:81.1pt;width:498.95pt;height:0;z-index:-251648512;mso-position-horizontal-relative:page" coordorigin="968,932" coordsize="99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">
                <v:shape id="Freeform 41" o:spid="_x0000_s1027" style="position:absolute;left:968;top:932;width:9979;height:0;visibility:visible;mso-wrap-style:square;v-text-anchor:top" coordsize="99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K9WcMA&#10;AADbAAAADwAAAGRycy9kb3ducmV2LnhtbESPzWrDMBCE74G+g9hCb7FcB0pwrYTUraHX/Bza22Jt&#10;LRNrZSzVsfv0USGQ4zAz3zDFdrKdGGnwrWMFz0kKgrh2uuVGwelYLdcgfEDW2DkmBTN52G4eFgXm&#10;2l14T+MhNCJC2OeowITQ51L62pBFn7ieOHo/brAYohwaqQe8RLjtZJamL9Jiy3HBYE+lofp8+LUK&#10;VuX8lU1p/aG/K5m9vY+l+etKpZ4ep90riEBTuIdv7U+tIFvB/5f4A+Tm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K9WcMAAADbAAAADwAAAAAAAAAAAAAAAACYAgAAZHJzL2Rv&#10;d25yZXYueG1sUEsFBgAAAAAEAAQA9QAAAIgDAAAAAA==&#10;" path="m,l9979,e" filled="f" strokecolor="#17365d [2415]" strokeweight="1.5pt">
                  <v:path arrowok="t" o:connecttype="custom" o:connectlocs="0,0;9979,0" o:connectangles="0,0"/>
                </v:shape>
                <w10:wrap anchorx="page"/>
              </v:group>
            </w:pict>
          </mc:Fallback>
        </mc:AlternateContent>
      </w:r>
      <w:proofErr w:type="gramStart"/>
      <w:r w:rsidR="00401557" w:rsidRPr="00441DFD">
        <w:rPr>
          <w:rFonts w:ascii="Calibri" w:eastAsia="Calibri" w:hAnsi="Calibri" w:cs="Calibri"/>
          <w:spacing w:val="-1"/>
          <w:szCs w:val="18"/>
        </w:rPr>
        <w:t>A</w:t>
      </w:r>
      <w:r w:rsidR="00401557" w:rsidRPr="00441DFD">
        <w:rPr>
          <w:rFonts w:ascii="Calibri" w:eastAsia="Calibri" w:hAnsi="Calibri" w:cs="Calibri"/>
          <w:szCs w:val="18"/>
        </w:rPr>
        <w:t>n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e</w:t>
      </w:r>
      <w:r w:rsidR="00401557" w:rsidRPr="00441DFD">
        <w:rPr>
          <w:rFonts w:ascii="Calibri" w:eastAsia="Calibri" w:hAnsi="Calibri" w:cs="Calibri"/>
          <w:spacing w:val="1"/>
          <w:szCs w:val="18"/>
        </w:rPr>
        <w:t>n</w:t>
      </w:r>
      <w:r w:rsidR="00401557" w:rsidRPr="00441DFD">
        <w:rPr>
          <w:rFonts w:ascii="Calibri" w:eastAsia="Calibri" w:hAnsi="Calibri" w:cs="Calibri"/>
          <w:szCs w:val="18"/>
        </w:rPr>
        <w:t>t</w:t>
      </w:r>
      <w:r w:rsidR="00401557" w:rsidRPr="00441DFD">
        <w:rPr>
          <w:rFonts w:ascii="Calibri" w:eastAsia="Calibri" w:hAnsi="Calibri" w:cs="Calibri"/>
          <w:spacing w:val="-1"/>
          <w:szCs w:val="18"/>
        </w:rPr>
        <w:t>h</w:t>
      </w:r>
      <w:r w:rsidR="00401557" w:rsidRPr="00441DFD">
        <w:rPr>
          <w:rFonts w:ascii="Calibri" w:eastAsia="Calibri" w:hAnsi="Calibri" w:cs="Calibri"/>
          <w:spacing w:val="1"/>
          <w:szCs w:val="18"/>
        </w:rPr>
        <w:t>u</w:t>
      </w:r>
      <w:r w:rsidR="00401557" w:rsidRPr="00441DFD">
        <w:rPr>
          <w:rFonts w:ascii="Calibri" w:eastAsia="Calibri" w:hAnsi="Calibri" w:cs="Calibri"/>
          <w:spacing w:val="-1"/>
          <w:szCs w:val="18"/>
        </w:rPr>
        <w:t>s</w:t>
      </w:r>
      <w:r w:rsidR="00401557" w:rsidRPr="00441DFD">
        <w:rPr>
          <w:rFonts w:ascii="Calibri" w:eastAsia="Calibri" w:hAnsi="Calibri" w:cs="Calibri"/>
          <w:szCs w:val="18"/>
        </w:rPr>
        <w:t>ia</w:t>
      </w:r>
      <w:r w:rsidR="00401557" w:rsidRPr="00441DFD">
        <w:rPr>
          <w:rFonts w:ascii="Calibri" w:eastAsia="Calibri" w:hAnsi="Calibri" w:cs="Calibri"/>
          <w:spacing w:val="-1"/>
          <w:szCs w:val="18"/>
        </w:rPr>
        <w:t>s</w:t>
      </w:r>
      <w:r w:rsidR="00401557" w:rsidRPr="00441DFD">
        <w:rPr>
          <w:rFonts w:ascii="Calibri" w:eastAsia="Calibri" w:hAnsi="Calibri" w:cs="Calibri"/>
          <w:spacing w:val="2"/>
          <w:szCs w:val="18"/>
        </w:rPr>
        <w:t>t</w:t>
      </w:r>
      <w:r w:rsidR="00401557" w:rsidRPr="00441DFD">
        <w:rPr>
          <w:rFonts w:ascii="Calibri" w:eastAsia="Calibri" w:hAnsi="Calibri" w:cs="Calibri"/>
          <w:szCs w:val="18"/>
        </w:rPr>
        <w:t>i</w:t>
      </w:r>
      <w:r w:rsidR="00401557" w:rsidRPr="00441DFD">
        <w:rPr>
          <w:rFonts w:ascii="Calibri" w:eastAsia="Calibri" w:hAnsi="Calibri" w:cs="Calibri"/>
          <w:spacing w:val="1"/>
          <w:szCs w:val="18"/>
        </w:rPr>
        <w:t>c</w:t>
      </w:r>
      <w:r w:rsidR="00401557" w:rsidRPr="00441DFD">
        <w:rPr>
          <w:rFonts w:ascii="Calibri" w:eastAsia="Calibri" w:hAnsi="Calibri" w:cs="Calibri"/>
          <w:szCs w:val="18"/>
        </w:rPr>
        <w:t>,</w:t>
      </w:r>
      <w:r w:rsidR="00B67C69">
        <w:rPr>
          <w:rFonts w:ascii="Calibri" w:eastAsia="Calibri" w:hAnsi="Calibri" w:cs="Calibri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zCs w:val="18"/>
        </w:rPr>
        <w:t>amb</w:t>
      </w:r>
      <w:r w:rsidR="00401557" w:rsidRPr="00441DFD">
        <w:rPr>
          <w:rFonts w:ascii="Calibri" w:eastAsia="Calibri" w:hAnsi="Calibri" w:cs="Calibri"/>
          <w:spacing w:val="-1"/>
          <w:szCs w:val="18"/>
        </w:rPr>
        <w:t>i</w:t>
      </w:r>
      <w:r w:rsidR="00401557" w:rsidRPr="00441DFD">
        <w:rPr>
          <w:rFonts w:ascii="Calibri" w:eastAsia="Calibri" w:hAnsi="Calibri" w:cs="Calibri"/>
          <w:szCs w:val="18"/>
        </w:rPr>
        <w:t>t</w:t>
      </w:r>
      <w:r w:rsidR="00401557" w:rsidRPr="00441DFD">
        <w:rPr>
          <w:rFonts w:ascii="Calibri" w:eastAsia="Calibri" w:hAnsi="Calibri" w:cs="Calibri"/>
          <w:spacing w:val="-1"/>
          <w:szCs w:val="18"/>
        </w:rPr>
        <w:t>i</w:t>
      </w:r>
      <w:r w:rsidR="00401557" w:rsidRPr="00441DFD">
        <w:rPr>
          <w:rFonts w:ascii="Calibri" w:eastAsia="Calibri" w:hAnsi="Calibri" w:cs="Calibri"/>
          <w:spacing w:val="1"/>
          <w:szCs w:val="18"/>
        </w:rPr>
        <w:t>o</w:t>
      </w:r>
      <w:r w:rsidR="00401557" w:rsidRPr="00441DFD">
        <w:rPr>
          <w:rFonts w:ascii="Calibri" w:eastAsia="Calibri" w:hAnsi="Calibri" w:cs="Calibri"/>
          <w:spacing w:val="-1"/>
          <w:szCs w:val="18"/>
        </w:rPr>
        <w:t>u</w:t>
      </w:r>
      <w:r w:rsidR="00401557" w:rsidRPr="00441DFD">
        <w:rPr>
          <w:rFonts w:ascii="Calibri" w:eastAsia="Calibri" w:hAnsi="Calibri" w:cs="Calibri"/>
          <w:szCs w:val="18"/>
        </w:rPr>
        <w:t>s</w:t>
      </w:r>
      <w:r w:rsidR="00B67C69">
        <w:rPr>
          <w:rFonts w:ascii="Calibri" w:eastAsia="Calibri" w:hAnsi="Calibri" w:cs="Calibri"/>
          <w:szCs w:val="18"/>
        </w:rPr>
        <w:t xml:space="preserve"> </w:t>
      </w:r>
      <w:r w:rsidR="00B67C69" w:rsidRPr="00441DFD">
        <w:rPr>
          <w:rFonts w:ascii="Calibri" w:eastAsia="Calibri" w:hAnsi="Calibri" w:cs="Calibri"/>
          <w:szCs w:val="18"/>
        </w:rPr>
        <w:t>a</w:t>
      </w:r>
      <w:r w:rsidR="00B67C69" w:rsidRPr="00441DFD">
        <w:rPr>
          <w:rFonts w:ascii="Calibri" w:eastAsia="Calibri" w:hAnsi="Calibri" w:cs="Calibri"/>
          <w:spacing w:val="2"/>
          <w:szCs w:val="18"/>
        </w:rPr>
        <w:t>n</w:t>
      </w:r>
      <w:r w:rsidR="00B67C69" w:rsidRPr="00441DFD">
        <w:rPr>
          <w:rFonts w:ascii="Calibri" w:eastAsia="Calibri" w:hAnsi="Calibri" w:cs="Calibri"/>
          <w:szCs w:val="18"/>
        </w:rPr>
        <w:t>d</w:t>
      </w:r>
      <w:r w:rsidR="00B67C69">
        <w:rPr>
          <w:rFonts w:ascii="Calibri" w:eastAsia="Calibri" w:hAnsi="Calibri" w:cs="Calibri"/>
          <w:szCs w:val="18"/>
        </w:rPr>
        <w:t xml:space="preserve"> </w:t>
      </w:r>
      <w:r w:rsidR="00B67C69" w:rsidRPr="00441DFD">
        <w:rPr>
          <w:rFonts w:ascii="Calibri" w:eastAsia="Calibri" w:hAnsi="Calibri" w:cs="Calibri"/>
          <w:spacing w:val="-1"/>
          <w:szCs w:val="18"/>
        </w:rPr>
        <w:t>professional</w:t>
      </w:r>
      <w:r w:rsidR="00401557" w:rsidRPr="00441DFD">
        <w:rPr>
          <w:rFonts w:ascii="Calibri" w:eastAsia="Calibri" w:hAnsi="Calibri" w:cs="Calibri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pacing w:val="-1"/>
          <w:szCs w:val="18"/>
        </w:rPr>
        <w:t>i</w:t>
      </w:r>
      <w:r w:rsidR="00401557" w:rsidRPr="00441DFD">
        <w:rPr>
          <w:rFonts w:ascii="Calibri" w:eastAsia="Calibri" w:hAnsi="Calibri" w:cs="Calibri"/>
          <w:spacing w:val="1"/>
          <w:szCs w:val="18"/>
        </w:rPr>
        <w:t>n</w:t>
      </w:r>
      <w:r w:rsidR="00401557" w:rsidRPr="00441DFD">
        <w:rPr>
          <w:rFonts w:ascii="Calibri" w:eastAsia="Calibri" w:hAnsi="Calibri" w:cs="Calibri"/>
          <w:spacing w:val="-1"/>
          <w:szCs w:val="18"/>
        </w:rPr>
        <w:t>d</w:t>
      </w:r>
      <w:r w:rsidR="00401557" w:rsidRPr="00441DFD">
        <w:rPr>
          <w:rFonts w:ascii="Calibri" w:eastAsia="Calibri" w:hAnsi="Calibri" w:cs="Calibri"/>
          <w:szCs w:val="18"/>
        </w:rPr>
        <w:t>ivi</w:t>
      </w:r>
      <w:r w:rsidR="00401557" w:rsidRPr="00441DFD">
        <w:rPr>
          <w:rFonts w:ascii="Calibri" w:eastAsia="Calibri" w:hAnsi="Calibri" w:cs="Calibri"/>
          <w:spacing w:val="1"/>
          <w:szCs w:val="18"/>
        </w:rPr>
        <w:t>d</w:t>
      </w:r>
      <w:r w:rsidR="00401557" w:rsidRPr="00441DFD">
        <w:rPr>
          <w:rFonts w:ascii="Calibri" w:eastAsia="Calibri" w:hAnsi="Calibri" w:cs="Calibri"/>
          <w:spacing w:val="-1"/>
          <w:szCs w:val="18"/>
        </w:rPr>
        <w:t>u</w:t>
      </w:r>
      <w:r w:rsidR="00401557" w:rsidRPr="00441DFD">
        <w:rPr>
          <w:rFonts w:ascii="Calibri" w:eastAsia="Calibri" w:hAnsi="Calibri" w:cs="Calibri"/>
          <w:szCs w:val="18"/>
        </w:rPr>
        <w:t>al w</w:t>
      </w:r>
      <w:r w:rsidR="00401557" w:rsidRPr="00441DFD">
        <w:rPr>
          <w:rFonts w:ascii="Calibri" w:eastAsia="Calibri" w:hAnsi="Calibri" w:cs="Calibri"/>
          <w:spacing w:val="-1"/>
          <w:szCs w:val="18"/>
        </w:rPr>
        <w:t>h</w:t>
      </w:r>
      <w:r w:rsidR="00401557" w:rsidRPr="00441DFD">
        <w:rPr>
          <w:rFonts w:ascii="Calibri" w:eastAsia="Calibri" w:hAnsi="Calibri" w:cs="Calibri"/>
          <w:szCs w:val="18"/>
        </w:rPr>
        <w:t>o</w:t>
      </w:r>
      <w:r w:rsidR="00401557" w:rsidRPr="00441DFD">
        <w:rPr>
          <w:rFonts w:ascii="Calibri" w:eastAsia="Calibri" w:hAnsi="Calibri" w:cs="Calibri"/>
          <w:spacing w:val="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pacing w:val="-1"/>
          <w:szCs w:val="18"/>
        </w:rPr>
        <w:t>h</w:t>
      </w:r>
      <w:r w:rsidR="00401557" w:rsidRPr="00441DFD">
        <w:rPr>
          <w:rFonts w:ascii="Calibri" w:eastAsia="Calibri" w:hAnsi="Calibri" w:cs="Calibri"/>
          <w:szCs w:val="18"/>
        </w:rPr>
        <w:t>as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zCs w:val="18"/>
        </w:rPr>
        <w:t xml:space="preserve">a </w:t>
      </w:r>
      <w:r w:rsidR="00401557" w:rsidRPr="00441DFD">
        <w:rPr>
          <w:rFonts w:ascii="Calibri" w:eastAsia="Calibri" w:hAnsi="Calibri" w:cs="Calibri"/>
          <w:spacing w:val="2"/>
          <w:szCs w:val="18"/>
        </w:rPr>
        <w:t>p</w:t>
      </w:r>
      <w:r w:rsidR="00401557" w:rsidRPr="00441DFD">
        <w:rPr>
          <w:rFonts w:ascii="Calibri" w:eastAsia="Calibri" w:hAnsi="Calibri" w:cs="Calibri"/>
          <w:szCs w:val="18"/>
        </w:rPr>
        <w:t>r</w:t>
      </w:r>
      <w:r w:rsidR="00401557" w:rsidRPr="00441DFD">
        <w:rPr>
          <w:rFonts w:ascii="Calibri" w:eastAsia="Calibri" w:hAnsi="Calibri" w:cs="Calibri"/>
          <w:spacing w:val="1"/>
          <w:szCs w:val="18"/>
        </w:rPr>
        <w:t>o</w:t>
      </w:r>
      <w:r w:rsidR="00401557" w:rsidRPr="00441DFD">
        <w:rPr>
          <w:rFonts w:ascii="Calibri" w:eastAsia="Calibri" w:hAnsi="Calibri" w:cs="Calibri"/>
          <w:szCs w:val="18"/>
        </w:rPr>
        <w:t>ven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zCs w:val="18"/>
        </w:rPr>
        <w:t>tra</w:t>
      </w:r>
      <w:r w:rsidR="00401557" w:rsidRPr="00441DFD">
        <w:rPr>
          <w:rFonts w:ascii="Calibri" w:eastAsia="Calibri" w:hAnsi="Calibri" w:cs="Calibri"/>
          <w:spacing w:val="1"/>
          <w:szCs w:val="18"/>
        </w:rPr>
        <w:t>c</w:t>
      </w:r>
      <w:r w:rsidR="00401557" w:rsidRPr="00441DFD">
        <w:rPr>
          <w:rFonts w:ascii="Calibri" w:eastAsia="Calibri" w:hAnsi="Calibri" w:cs="Calibri"/>
          <w:szCs w:val="18"/>
        </w:rPr>
        <w:t>k r</w:t>
      </w:r>
      <w:r w:rsidR="00401557" w:rsidRPr="00441DFD">
        <w:rPr>
          <w:rFonts w:ascii="Calibri" w:eastAsia="Calibri" w:hAnsi="Calibri" w:cs="Calibri"/>
          <w:spacing w:val="-1"/>
          <w:szCs w:val="18"/>
        </w:rPr>
        <w:t>e</w:t>
      </w:r>
      <w:r w:rsidR="00401557" w:rsidRPr="00441DFD">
        <w:rPr>
          <w:rFonts w:ascii="Calibri" w:eastAsia="Calibri" w:hAnsi="Calibri" w:cs="Calibri"/>
          <w:spacing w:val="1"/>
          <w:szCs w:val="18"/>
        </w:rPr>
        <w:t>co</w:t>
      </w:r>
      <w:r w:rsidR="00401557" w:rsidRPr="00441DFD">
        <w:rPr>
          <w:rFonts w:ascii="Calibri" w:eastAsia="Calibri" w:hAnsi="Calibri" w:cs="Calibri"/>
          <w:szCs w:val="18"/>
        </w:rPr>
        <w:t>rd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pacing w:val="1"/>
          <w:szCs w:val="18"/>
        </w:rPr>
        <w:t>o</w:t>
      </w:r>
      <w:r w:rsidR="00401557" w:rsidRPr="00441DFD">
        <w:rPr>
          <w:rFonts w:ascii="Calibri" w:eastAsia="Calibri" w:hAnsi="Calibri" w:cs="Calibri"/>
          <w:szCs w:val="18"/>
        </w:rPr>
        <w:t>f a</w:t>
      </w:r>
      <w:r w:rsidR="00401557" w:rsidRPr="00441DFD">
        <w:rPr>
          <w:rFonts w:ascii="Calibri" w:eastAsia="Calibri" w:hAnsi="Calibri" w:cs="Calibri"/>
          <w:spacing w:val="1"/>
          <w:szCs w:val="18"/>
        </w:rPr>
        <w:t>c</w:t>
      </w:r>
      <w:r w:rsidR="00401557" w:rsidRPr="00441DFD">
        <w:rPr>
          <w:rFonts w:ascii="Calibri" w:eastAsia="Calibri" w:hAnsi="Calibri" w:cs="Calibri"/>
          <w:spacing w:val="-1"/>
          <w:szCs w:val="18"/>
        </w:rPr>
        <w:t>h</w:t>
      </w:r>
      <w:r w:rsidR="00401557" w:rsidRPr="00441DFD">
        <w:rPr>
          <w:rFonts w:ascii="Calibri" w:eastAsia="Calibri" w:hAnsi="Calibri" w:cs="Calibri"/>
          <w:szCs w:val="18"/>
        </w:rPr>
        <w:t>i</w:t>
      </w:r>
      <w:r w:rsidR="00401557" w:rsidRPr="00441DFD">
        <w:rPr>
          <w:rFonts w:ascii="Calibri" w:eastAsia="Calibri" w:hAnsi="Calibri" w:cs="Calibri"/>
          <w:spacing w:val="-1"/>
          <w:szCs w:val="18"/>
        </w:rPr>
        <w:t>e</w:t>
      </w:r>
      <w:r w:rsidR="00401557" w:rsidRPr="00441DFD">
        <w:rPr>
          <w:rFonts w:ascii="Calibri" w:eastAsia="Calibri" w:hAnsi="Calibri" w:cs="Calibri"/>
          <w:szCs w:val="18"/>
        </w:rPr>
        <w:t>vi</w:t>
      </w:r>
      <w:r w:rsidR="00401557" w:rsidRPr="00441DFD">
        <w:rPr>
          <w:rFonts w:ascii="Calibri" w:eastAsia="Calibri" w:hAnsi="Calibri" w:cs="Calibri"/>
          <w:spacing w:val="-1"/>
          <w:szCs w:val="18"/>
        </w:rPr>
        <w:t>n</w:t>
      </w:r>
      <w:r w:rsidR="00401557" w:rsidRPr="00441DFD">
        <w:rPr>
          <w:rFonts w:ascii="Calibri" w:eastAsia="Calibri" w:hAnsi="Calibri" w:cs="Calibri"/>
          <w:szCs w:val="18"/>
        </w:rPr>
        <w:t>g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pacing w:val="2"/>
          <w:szCs w:val="18"/>
        </w:rPr>
        <w:t>r</w:t>
      </w:r>
      <w:r w:rsidR="00401557" w:rsidRPr="00441DFD">
        <w:rPr>
          <w:rFonts w:ascii="Calibri" w:eastAsia="Calibri" w:hAnsi="Calibri" w:cs="Calibri"/>
          <w:spacing w:val="-1"/>
          <w:szCs w:val="18"/>
        </w:rPr>
        <w:t>esu</w:t>
      </w:r>
      <w:r w:rsidR="00401557" w:rsidRPr="00441DFD">
        <w:rPr>
          <w:rFonts w:ascii="Calibri" w:eastAsia="Calibri" w:hAnsi="Calibri" w:cs="Calibri"/>
          <w:szCs w:val="18"/>
        </w:rPr>
        <w:t>l</w:t>
      </w:r>
      <w:r w:rsidR="00401557" w:rsidRPr="00441DFD">
        <w:rPr>
          <w:rFonts w:ascii="Calibri" w:eastAsia="Calibri" w:hAnsi="Calibri" w:cs="Calibri"/>
          <w:spacing w:val="2"/>
          <w:szCs w:val="18"/>
        </w:rPr>
        <w:t>t</w:t>
      </w:r>
      <w:r w:rsidR="00401557" w:rsidRPr="00441DFD">
        <w:rPr>
          <w:rFonts w:ascii="Calibri" w:eastAsia="Calibri" w:hAnsi="Calibri" w:cs="Calibri"/>
          <w:szCs w:val="18"/>
        </w:rPr>
        <w:t>s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zCs w:val="18"/>
        </w:rPr>
        <w:t>in</w:t>
      </w:r>
      <w:r w:rsidR="00401557" w:rsidRPr="00441DFD">
        <w:rPr>
          <w:rFonts w:ascii="Calibri" w:eastAsia="Calibri" w:hAnsi="Calibri" w:cs="Calibri"/>
          <w:spacing w:val="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pacing w:val="-1"/>
          <w:szCs w:val="18"/>
        </w:rPr>
        <w:t>h</w:t>
      </w:r>
      <w:r w:rsidR="00401557" w:rsidRPr="00441DFD">
        <w:rPr>
          <w:rFonts w:ascii="Calibri" w:eastAsia="Calibri" w:hAnsi="Calibri" w:cs="Calibri"/>
          <w:szCs w:val="18"/>
        </w:rPr>
        <w:t>i</w:t>
      </w:r>
      <w:r w:rsidR="00401557" w:rsidRPr="00441DFD">
        <w:rPr>
          <w:rFonts w:ascii="Calibri" w:eastAsia="Calibri" w:hAnsi="Calibri" w:cs="Calibri"/>
          <w:spacing w:val="1"/>
          <w:szCs w:val="18"/>
        </w:rPr>
        <w:t>g</w:t>
      </w:r>
      <w:r w:rsidR="00401557" w:rsidRPr="00441DFD">
        <w:rPr>
          <w:rFonts w:ascii="Calibri" w:eastAsia="Calibri" w:hAnsi="Calibri" w:cs="Calibri"/>
          <w:spacing w:val="-1"/>
          <w:szCs w:val="18"/>
        </w:rPr>
        <w:t>h</w:t>
      </w:r>
      <w:r w:rsidR="00401557" w:rsidRPr="00441DFD">
        <w:rPr>
          <w:rFonts w:ascii="Calibri" w:eastAsia="Calibri" w:hAnsi="Calibri" w:cs="Calibri"/>
          <w:szCs w:val="18"/>
        </w:rPr>
        <w:t xml:space="preserve">ly </w:t>
      </w:r>
      <w:r w:rsidR="00401557" w:rsidRPr="00441DFD">
        <w:rPr>
          <w:rFonts w:ascii="Calibri" w:eastAsia="Calibri" w:hAnsi="Calibri" w:cs="Calibri"/>
          <w:spacing w:val="1"/>
          <w:szCs w:val="18"/>
        </w:rPr>
        <w:t>co</w:t>
      </w:r>
      <w:r w:rsidR="00401557" w:rsidRPr="00441DFD">
        <w:rPr>
          <w:rFonts w:ascii="Calibri" w:eastAsia="Calibri" w:hAnsi="Calibri" w:cs="Calibri"/>
          <w:szCs w:val="18"/>
        </w:rPr>
        <w:t>m</w:t>
      </w:r>
      <w:r w:rsidR="00401557" w:rsidRPr="00441DFD">
        <w:rPr>
          <w:rFonts w:ascii="Calibri" w:eastAsia="Calibri" w:hAnsi="Calibri" w:cs="Calibri"/>
          <w:spacing w:val="-1"/>
          <w:szCs w:val="18"/>
        </w:rPr>
        <w:t>pe</w:t>
      </w:r>
      <w:r w:rsidR="00401557" w:rsidRPr="00441DFD">
        <w:rPr>
          <w:rFonts w:ascii="Calibri" w:eastAsia="Calibri" w:hAnsi="Calibri" w:cs="Calibri"/>
          <w:szCs w:val="18"/>
        </w:rPr>
        <w:t>t</w:t>
      </w:r>
      <w:r w:rsidR="00401557" w:rsidRPr="00441DFD">
        <w:rPr>
          <w:rFonts w:ascii="Calibri" w:eastAsia="Calibri" w:hAnsi="Calibri" w:cs="Calibri"/>
          <w:spacing w:val="-1"/>
          <w:szCs w:val="18"/>
        </w:rPr>
        <w:t>i</w:t>
      </w:r>
      <w:r w:rsidR="00401557" w:rsidRPr="00441DFD">
        <w:rPr>
          <w:rFonts w:ascii="Calibri" w:eastAsia="Calibri" w:hAnsi="Calibri" w:cs="Calibri"/>
          <w:szCs w:val="18"/>
        </w:rPr>
        <w:t>t</w:t>
      </w:r>
      <w:r w:rsidR="00401557" w:rsidRPr="00441DFD">
        <w:rPr>
          <w:rFonts w:ascii="Calibri" w:eastAsia="Calibri" w:hAnsi="Calibri" w:cs="Calibri"/>
          <w:spacing w:val="6"/>
          <w:szCs w:val="18"/>
        </w:rPr>
        <w:t>i</w:t>
      </w:r>
      <w:r w:rsidR="00401557" w:rsidRPr="00441DFD">
        <w:rPr>
          <w:rFonts w:ascii="Calibri" w:eastAsia="Calibri" w:hAnsi="Calibri" w:cs="Calibri"/>
          <w:spacing w:val="3"/>
          <w:szCs w:val="18"/>
        </w:rPr>
        <w:t>v</w:t>
      </w:r>
      <w:r w:rsidR="00401557" w:rsidRPr="00441DFD">
        <w:rPr>
          <w:rFonts w:ascii="Calibri" w:eastAsia="Calibri" w:hAnsi="Calibri" w:cs="Calibri"/>
          <w:szCs w:val="18"/>
        </w:rPr>
        <w:t xml:space="preserve">e </w:t>
      </w:r>
      <w:r w:rsidR="00401557" w:rsidRPr="00441DFD">
        <w:rPr>
          <w:rFonts w:ascii="Calibri" w:eastAsia="Calibri" w:hAnsi="Calibri" w:cs="Calibri"/>
          <w:spacing w:val="-1"/>
          <w:szCs w:val="18"/>
        </w:rPr>
        <w:t>en</w:t>
      </w:r>
      <w:r w:rsidR="00401557" w:rsidRPr="00441DFD">
        <w:rPr>
          <w:rFonts w:ascii="Calibri" w:eastAsia="Calibri" w:hAnsi="Calibri" w:cs="Calibri"/>
          <w:szCs w:val="18"/>
        </w:rPr>
        <w:t>vi</w:t>
      </w:r>
      <w:r w:rsidR="00401557" w:rsidRPr="00441DFD">
        <w:rPr>
          <w:rFonts w:ascii="Calibri" w:eastAsia="Calibri" w:hAnsi="Calibri" w:cs="Calibri"/>
          <w:spacing w:val="-1"/>
          <w:szCs w:val="18"/>
        </w:rPr>
        <w:t>r</w:t>
      </w:r>
      <w:r w:rsidR="00401557" w:rsidRPr="00441DFD">
        <w:rPr>
          <w:rFonts w:ascii="Calibri" w:eastAsia="Calibri" w:hAnsi="Calibri" w:cs="Calibri"/>
          <w:spacing w:val="1"/>
          <w:szCs w:val="18"/>
        </w:rPr>
        <w:t>o</w:t>
      </w:r>
      <w:r w:rsidR="00401557" w:rsidRPr="00441DFD">
        <w:rPr>
          <w:rFonts w:ascii="Calibri" w:eastAsia="Calibri" w:hAnsi="Calibri" w:cs="Calibri"/>
          <w:spacing w:val="-1"/>
          <w:szCs w:val="18"/>
        </w:rPr>
        <w:t>n</w:t>
      </w:r>
      <w:r w:rsidR="00401557" w:rsidRPr="00441DFD">
        <w:rPr>
          <w:rFonts w:ascii="Calibri" w:eastAsia="Calibri" w:hAnsi="Calibri" w:cs="Calibri"/>
          <w:szCs w:val="18"/>
        </w:rPr>
        <w:t>m</w:t>
      </w:r>
      <w:r w:rsidR="00401557" w:rsidRPr="00441DFD">
        <w:rPr>
          <w:rFonts w:ascii="Calibri" w:eastAsia="Calibri" w:hAnsi="Calibri" w:cs="Calibri"/>
          <w:spacing w:val="2"/>
          <w:szCs w:val="18"/>
        </w:rPr>
        <w:t>e</w:t>
      </w:r>
      <w:r w:rsidR="00401557" w:rsidRPr="00441DFD">
        <w:rPr>
          <w:rFonts w:ascii="Calibri" w:eastAsia="Calibri" w:hAnsi="Calibri" w:cs="Calibri"/>
          <w:spacing w:val="-1"/>
          <w:szCs w:val="18"/>
        </w:rPr>
        <w:t>n</w:t>
      </w:r>
      <w:r w:rsidR="00401557" w:rsidRPr="00441DFD">
        <w:rPr>
          <w:rFonts w:ascii="Calibri" w:eastAsia="Calibri" w:hAnsi="Calibri" w:cs="Calibri"/>
          <w:szCs w:val="18"/>
        </w:rPr>
        <w:t>t</w:t>
      </w:r>
      <w:r w:rsidR="00401557" w:rsidRPr="00441DFD">
        <w:rPr>
          <w:rFonts w:ascii="Calibri" w:eastAsia="Calibri" w:hAnsi="Calibri" w:cs="Calibri"/>
          <w:spacing w:val="-1"/>
          <w:szCs w:val="18"/>
        </w:rPr>
        <w:t>s</w:t>
      </w:r>
      <w:r w:rsidR="00401557" w:rsidRPr="00441DFD">
        <w:rPr>
          <w:rFonts w:ascii="Calibri" w:eastAsia="Calibri" w:hAnsi="Calibri" w:cs="Calibri"/>
          <w:szCs w:val="18"/>
        </w:rPr>
        <w:t>.</w:t>
      </w:r>
      <w:proofErr w:type="gramEnd"/>
      <w:r w:rsidR="00401557" w:rsidRPr="00441DFD">
        <w:rPr>
          <w:rFonts w:ascii="Calibri" w:eastAsia="Calibri" w:hAnsi="Calibri" w:cs="Calibri"/>
          <w:szCs w:val="18"/>
        </w:rPr>
        <w:t xml:space="preserve"> </w:t>
      </w:r>
      <w:r w:rsidR="0026174D">
        <w:rPr>
          <w:rFonts w:ascii="Calibri" w:eastAsia="Calibri" w:hAnsi="Calibri" w:cs="Calibri"/>
          <w:szCs w:val="18"/>
        </w:rPr>
        <w:t>I am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zCs w:val="18"/>
        </w:rPr>
        <w:t>a tal</w:t>
      </w:r>
      <w:r w:rsidR="00401557" w:rsidRPr="00441DFD">
        <w:rPr>
          <w:rFonts w:ascii="Calibri" w:eastAsia="Calibri" w:hAnsi="Calibri" w:cs="Calibri"/>
          <w:spacing w:val="1"/>
          <w:szCs w:val="18"/>
        </w:rPr>
        <w:t>e</w:t>
      </w:r>
      <w:r w:rsidR="00401557" w:rsidRPr="00441DFD">
        <w:rPr>
          <w:rFonts w:ascii="Calibri" w:eastAsia="Calibri" w:hAnsi="Calibri" w:cs="Calibri"/>
          <w:spacing w:val="-1"/>
          <w:szCs w:val="18"/>
        </w:rPr>
        <w:t>n</w:t>
      </w:r>
      <w:r w:rsidR="00401557" w:rsidRPr="00441DFD">
        <w:rPr>
          <w:rFonts w:ascii="Calibri" w:eastAsia="Calibri" w:hAnsi="Calibri" w:cs="Calibri"/>
          <w:szCs w:val="18"/>
        </w:rPr>
        <w:t>t</w:t>
      </w:r>
      <w:r w:rsidR="00401557" w:rsidRPr="00441DFD">
        <w:rPr>
          <w:rFonts w:ascii="Calibri" w:eastAsia="Calibri" w:hAnsi="Calibri" w:cs="Calibri"/>
          <w:spacing w:val="1"/>
          <w:szCs w:val="18"/>
        </w:rPr>
        <w:t>e</w:t>
      </w:r>
      <w:r w:rsidR="00401557" w:rsidRPr="00441DFD">
        <w:rPr>
          <w:rFonts w:ascii="Calibri" w:eastAsia="Calibri" w:hAnsi="Calibri" w:cs="Calibri"/>
          <w:szCs w:val="18"/>
        </w:rPr>
        <w:t>d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</w:t>
      </w:r>
      <w:r w:rsidR="007818C4" w:rsidRPr="007818C4">
        <w:rPr>
          <w:rFonts w:ascii="Calibri" w:eastAsia="Calibri" w:hAnsi="Calibri" w:cs="Calibri"/>
          <w:spacing w:val="-1"/>
          <w:szCs w:val="18"/>
        </w:rPr>
        <w:t>Production Manager</w:t>
      </w:r>
      <w:r w:rsidR="00FE7252">
        <w:rPr>
          <w:rFonts w:ascii="Calibri" w:eastAsia="Calibri" w:hAnsi="Calibri" w:cs="Calibri"/>
          <w:szCs w:val="18"/>
        </w:rPr>
        <w:t xml:space="preserve"> with considerable </w:t>
      </w:r>
      <w:r w:rsidR="00A95473" w:rsidRPr="00A95473">
        <w:rPr>
          <w:rFonts w:ascii="Calibri" w:eastAsia="Calibri" w:hAnsi="Calibri" w:cs="Calibri"/>
          <w:szCs w:val="18"/>
        </w:rPr>
        <w:t>experience in Industry and who can enhance the performance of any business by using his energy</w:t>
      </w:r>
      <w:r w:rsidR="00401557" w:rsidRPr="00441DFD">
        <w:rPr>
          <w:rFonts w:ascii="Calibri" w:eastAsia="Calibri" w:hAnsi="Calibri" w:cs="Calibri"/>
          <w:szCs w:val="18"/>
        </w:rPr>
        <w:t>,</w:t>
      </w:r>
      <w:r w:rsidR="00401557" w:rsidRPr="00441DFD">
        <w:rPr>
          <w:rFonts w:ascii="Calibri" w:eastAsia="Calibri" w:hAnsi="Calibri" w:cs="Calibri"/>
          <w:spacing w:val="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pacing w:val="-1"/>
          <w:szCs w:val="18"/>
        </w:rPr>
        <w:t>d</w:t>
      </w:r>
      <w:r w:rsidR="00401557" w:rsidRPr="00441DFD">
        <w:rPr>
          <w:rFonts w:ascii="Calibri" w:eastAsia="Calibri" w:hAnsi="Calibri" w:cs="Calibri"/>
          <w:szCs w:val="18"/>
        </w:rPr>
        <w:t>r</w:t>
      </w:r>
      <w:r w:rsidR="00401557" w:rsidRPr="00441DFD">
        <w:rPr>
          <w:rFonts w:ascii="Calibri" w:eastAsia="Calibri" w:hAnsi="Calibri" w:cs="Calibri"/>
          <w:spacing w:val="-1"/>
          <w:szCs w:val="18"/>
        </w:rPr>
        <w:t>i</w:t>
      </w:r>
      <w:r w:rsidR="00401557" w:rsidRPr="00441DFD">
        <w:rPr>
          <w:rFonts w:ascii="Calibri" w:eastAsia="Calibri" w:hAnsi="Calibri" w:cs="Calibri"/>
          <w:szCs w:val="18"/>
        </w:rPr>
        <w:t>ve a</w:t>
      </w:r>
      <w:r w:rsidR="00401557" w:rsidRPr="00441DFD">
        <w:rPr>
          <w:rFonts w:ascii="Calibri" w:eastAsia="Calibri" w:hAnsi="Calibri" w:cs="Calibri"/>
          <w:spacing w:val="2"/>
          <w:szCs w:val="18"/>
        </w:rPr>
        <w:t>n</w:t>
      </w:r>
      <w:r w:rsidR="00401557" w:rsidRPr="00441DFD">
        <w:rPr>
          <w:rFonts w:ascii="Calibri" w:eastAsia="Calibri" w:hAnsi="Calibri" w:cs="Calibri"/>
          <w:szCs w:val="18"/>
        </w:rPr>
        <w:t>d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pacing w:val="1"/>
          <w:szCs w:val="18"/>
        </w:rPr>
        <w:t>co</w:t>
      </w:r>
      <w:r w:rsidR="00401557" w:rsidRPr="00441DFD">
        <w:rPr>
          <w:rFonts w:ascii="Calibri" w:eastAsia="Calibri" w:hAnsi="Calibri" w:cs="Calibri"/>
          <w:szCs w:val="18"/>
        </w:rPr>
        <w:t>mmitm</w:t>
      </w:r>
      <w:r w:rsidR="00401557" w:rsidRPr="00441DFD">
        <w:rPr>
          <w:rFonts w:ascii="Calibri" w:eastAsia="Calibri" w:hAnsi="Calibri" w:cs="Calibri"/>
          <w:spacing w:val="-1"/>
          <w:szCs w:val="18"/>
        </w:rPr>
        <w:t>en</w:t>
      </w:r>
      <w:r w:rsidR="00401557" w:rsidRPr="00441DFD">
        <w:rPr>
          <w:rFonts w:ascii="Calibri" w:eastAsia="Calibri" w:hAnsi="Calibri" w:cs="Calibri"/>
          <w:szCs w:val="18"/>
        </w:rPr>
        <w:t xml:space="preserve">t </w:t>
      </w:r>
      <w:r w:rsidR="00401557" w:rsidRPr="00441DFD">
        <w:rPr>
          <w:rFonts w:ascii="Calibri" w:eastAsia="Calibri" w:hAnsi="Calibri" w:cs="Calibri"/>
          <w:spacing w:val="2"/>
          <w:szCs w:val="18"/>
        </w:rPr>
        <w:t>t</w:t>
      </w:r>
      <w:r w:rsidR="00401557" w:rsidRPr="00441DFD">
        <w:rPr>
          <w:rFonts w:ascii="Calibri" w:eastAsia="Calibri" w:hAnsi="Calibri" w:cs="Calibri"/>
          <w:szCs w:val="18"/>
        </w:rPr>
        <w:t>o</w:t>
      </w:r>
      <w:r w:rsidR="00401557" w:rsidRPr="00441DFD">
        <w:rPr>
          <w:rFonts w:ascii="Calibri" w:eastAsia="Calibri" w:hAnsi="Calibri" w:cs="Calibri"/>
          <w:spacing w:val="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pacing w:val="-1"/>
          <w:szCs w:val="18"/>
        </w:rPr>
        <w:t>su</w:t>
      </w:r>
      <w:r w:rsidR="00401557" w:rsidRPr="00441DFD">
        <w:rPr>
          <w:rFonts w:ascii="Calibri" w:eastAsia="Calibri" w:hAnsi="Calibri" w:cs="Calibri"/>
          <w:spacing w:val="1"/>
          <w:szCs w:val="18"/>
        </w:rPr>
        <w:t>cc</w:t>
      </w:r>
      <w:r w:rsidR="00401557" w:rsidRPr="00441DFD">
        <w:rPr>
          <w:rFonts w:ascii="Calibri" w:eastAsia="Calibri" w:hAnsi="Calibri" w:cs="Calibri"/>
          <w:spacing w:val="-1"/>
          <w:szCs w:val="18"/>
        </w:rPr>
        <w:t>ee</w:t>
      </w:r>
      <w:r w:rsidR="00401557" w:rsidRPr="00441DFD">
        <w:rPr>
          <w:rFonts w:ascii="Calibri" w:eastAsia="Calibri" w:hAnsi="Calibri" w:cs="Calibri"/>
          <w:szCs w:val="18"/>
        </w:rPr>
        <w:t>d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zCs w:val="18"/>
        </w:rPr>
        <w:t>to</w:t>
      </w:r>
      <w:r w:rsidR="00401557" w:rsidRPr="00441DFD">
        <w:rPr>
          <w:rFonts w:ascii="Calibri" w:eastAsia="Calibri" w:hAnsi="Calibri" w:cs="Calibri"/>
          <w:spacing w:val="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pacing w:val="-1"/>
          <w:szCs w:val="18"/>
        </w:rPr>
        <w:t>bu</w:t>
      </w:r>
      <w:r w:rsidR="00401557" w:rsidRPr="00441DFD">
        <w:rPr>
          <w:rFonts w:ascii="Calibri" w:eastAsia="Calibri" w:hAnsi="Calibri" w:cs="Calibri"/>
          <w:spacing w:val="2"/>
          <w:szCs w:val="18"/>
        </w:rPr>
        <w:t>i</w:t>
      </w:r>
      <w:r w:rsidR="00401557" w:rsidRPr="00441DFD">
        <w:rPr>
          <w:rFonts w:ascii="Calibri" w:eastAsia="Calibri" w:hAnsi="Calibri" w:cs="Calibri"/>
          <w:szCs w:val="18"/>
        </w:rPr>
        <w:t>ld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pacing w:val="1"/>
          <w:szCs w:val="18"/>
        </w:rPr>
        <w:t>o</w:t>
      </w:r>
      <w:r w:rsidR="00401557" w:rsidRPr="00441DFD">
        <w:rPr>
          <w:rFonts w:ascii="Calibri" w:eastAsia="Calibri" w:hAnsi="Calibri" w:cs="Calibri"/>
          <w:spacing w:val="-1"/>
          <w:szCs w:val="18"/>
        </w:rPr>
        <w:t>u</w:t>
      </w:r>
      <w:r w:rsidR="00401557" w:rsidRPr="00441DFD">
        <w:rPr>
          <w:rFonts w:ascii="Calibri" w:eastAsia="Calibri" w:hAnsi="Calibri" w:cs="Calibri"/>
          <w:szCs w:val="18"/>
        </w:rPr>
        <w:t>t</w:t>
      </w:r>
      <w:r w:rsidR="00401557" w:rsidRPr="00441DFD">
        <w:rPr>
          <w:rFonts w:ascii="Calibri" w:eastAsia="Calibri" w:hAnsi="Calibri" w:cs="Calibri"/>
          <w:spacing w:val="-1"/>
          <w:szCs w:val="18"/>
        </w:rPr>
        <w:t>s</w:t>
      </w:r>
      <w:r w:rsidR="00401557" w:rsidRPr="00441DFD">
        <w:rPr>
          <w:rFonts w:ascii="Calibri" w:eastAsia="Calibri" w:hAnsi="Calibri" w:cs="Calibri"/>
          <w:szCs w:val="18"/>
        </w:rPr>
        <w:t>t</w:t>
      </w:r>
      <w:r w:rsidR="00401557" w:rsidRPr="00441DFD">
        <w:rPr>
          <w:rFonts w:ascii="Calibri" w:eastAsia="Calibri" w:hAnsi="Calibri" w:cs="Calibri"/>
          <w:spacing w:val="2"/>
          <w:szCs w:val="18"/>
        </w:rPr>
        <w:t>a</w:t>
      </w:r>
      <w:r w:rsidR="00401557" w:rsidRPr="00441DFD">
        <w:rPr>
          <w:rFonts w:ascii="Calibri" w:eastAsia="Calibri" w:hAnsi="Calibri" w:cs="Calibri"/>
          <w:spacing w:val="-1"/>
          <w:szCs w:val="18"/>
        </w:rPr>
        <w:t>nd</w:t>
      </w:r>
      <w:r w:rsidR="00401557" w:rsidRPr="00441DFD">
        <w:rPr>
          <w:rFonts w:ascii="Calibri" w:eastAsia="Calibri" w:hAnsi="Calibri" w:cs="Calibri"/>
          <w:spacing w:val="2"/>
          <w:szCs w:val="18"/>
        </w:rPr>
        <w:t>i</w:t>
      </w:r>
      <w:r w:rsidR="00401557" w:rsidRPr="00441DFD">
        <w:rPr>
          <w:rFonts w:ascii="Calibri" w:eastAsia="Calibri" w:hAnsi="Calibri" w:cs="Calibri"/>
          <w:spacing w:val="-1"/>
          <w:szCs w:val="18"/>
        </w:rPr>
        <w:t>n</w:t>
      </w:r>
      <w:r w:rsidR="00401557" w:rsidRPr="00441DFD">
        <w:rPr>
          <w:rFonts w:ascii="Calibri" w:eastAsia="Calibri" w:hAnsi="Calibri" w:cs="Calibri"/>
          <w:szCs w:val="18"/>
        </w:rPr>
        <w:t>g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pacing w:val="2"/>
          <w:szCs w:val="18"/>
        </w:rPr>
        <w:t>re</w:t>
      </w:r>
      <w:r w:rsidR="00401557" w:rsidRPr="00441DFD">
        <w:rPr>
          <w:rFonts w:ascii="Calibri" w:eastAsia="Calibri" w:hAnsi="Calibri" w:cs="Calibri"/>
          <w:szCs w:val="18"/>
        </w:rPr>
        <w:t>lat</w:t>
      </w:r>
      <w:r w:rsidR="00401557" w:rsidRPr="00441DFD">
        <w:rPr>
          <w:rFonts w:ascii="Calibri" w:eastAsia="Calibri" w:hAnsi="Calibri" w:cs="Calibri"/>
          <w:spacing w:val="-1"/>
          <w:szCs w:val="18"/>
        </w:rPr>
        <w:t>i</w:t>
      </w:r>
      <w:r w:rsidR="00401557" w:rsidRPr="00441DFD">
        <w:rPr>
          <w:rFonts w:ascii="Calibri" w:eastAsia="Calibri" w:hAnsi="Calibri" w:cs="Calibri"/>
          <w:spacing w:val="1"/>
          <w:szCs w:val="18"/>
        </w:rPr>
        <w:t>o</w:t>
      </w:r>
      <w:r w:rsidR="00401557" w:rsidRPr="00441DFD">
        <w:rPr>
          <w:rFonts w:ascii="Calibri" w:eastAsia="Calibri" w:hAnsi="Calibri" w:cs="Calibri"/>
          <w:spacing w:val="-1"/>
          <w:szCs w:val="18"/>
        </w:rPr>
        <w:t>nsh</w:t>
      </w:r>
      <w:r w:rsidR="00401557" w:rsidRPr="00441DFD">
        <w:rPr>
          <w:rFonts w:ascii="Calibri" w:eastAsia="Calibri" w:hAnsi="Calibri" w:cs="Calibri"/>
          <w:spacing w:val="2"/>
          <w:szCs w:val="18"/>
        </w:rPr>
        <w:t>i</w:t>
      </w:r>
      <w:r w:rsidR="00401557" w:rsidRPr="00441DFD">
        <w:rPr>
          <w:rFonts w:ascii="Calibri" w:eastAsia="Calibri" w:hAnsi="Calibri" w:cs="Calibri"/>
          <w:spacing w:val="-1"/>
          <w:szCs w:val="18"/>
        </w:rPr>
        <w:t>p</w:t>
      </w:r>
      <w:r w:rsidR="00401557" w:rsidRPr="00441DFD">
        <w:rPr>
          <w:rFonts w:ascii="Calibri" w:eastAsia="Calibri" w:hAnsi="Calibri" w:cs="Calibri"/>
          <w:szCs w:val="18"/>
        </w:rPr>
        <w:t>s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pacing w:val="1"/>
          <w:szCs w:val="18"/>
        </w:rPr>
        <w:t>w</w:t>
      </w:r>
      <w:r w:rsidR="00401557" w:rsidRPr="00441DFD">
        <w:rPr>
          <w:rFonts w:ascii="Calibri" w:eastAsia="Calibri" w:hAnsi="Calibri" w:cs="Calibri"/>
          <w:szCs w:val="18"/>
        </w:rPr>
        <w:t>ith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pacing w:val="3"/>
          <w:szCs w:val="18"/>
        </w:rPr>
        <w:t>c</w:t>
      </w:r>
      <w:r w:rsidR="007818C4">
        <w:rPr>
          <w:rFonts w:ascii="Calibri" w:eastAsia="Calibri" w:hAnsi="Calibri" w:cs="Calibri"/>
          <w:spacing w:val="-1"/>
          <w:szCs w:val="18"/>
        </w:rPr>
        <w:t>lient</w:t>
      </w:r>
      <w:r w:rsidR="00401557" w:rsidRPr="00441DFD">
        <w:rPr>
          <w:rFonts w:ascii="Calibri" w:eastAsia="Calibri" w:hAnsi="Calibri" w:cs="Calibri"/>
          <w:szCs w:val="18"/>
        </w:rPr>
        <w:t>s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pacing w:val="3"/>
          <w:szCs w:val="18"/>
        </w:rPr>
        <w:t>a</w:t>
      </w:r>
      <w:r w:rsidR="00401557" w:rsidRPr="00441DFD">
        <w:rPr>
          <w:rFonts w:ascii="Calibri" w:eastAsia="Calibri" w:hAnsi="Calibri" w:cs="Calibri"/>
          <w:spacing w:val="-1"/>
          <w:szCs w:val="18"/>
        </w:rPr>
        <w:t>n</w:t>
      </w:r>
      <w:r w:rsidR="00401557" w:rsidRPr="00441DFD">
        <w:rPr>
          <w:rFonts w:ascii="Calibri" w:eastAsia="Calibri" w:hAnsi="Calibri" w:cs="Calibri"/>
          <w:szCs w:val="18"/>
        </w:rPr>
        <w:t>d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pacing w:val="1"/>
          <w:szCs w:val="18"/>
        </w:rPr>
        <w:t>d</w:t>
      </w:r>
      <w:r w:rsidR="00401557" w:rsidRPr="00441DFD">
        <w:rPr>
          <w:rFonts w:ascii="Calibri" w:eastAsia="Calibri" w:hAnsi="Calibri" w:cs="Calibri"/>
          <w:szCs w:val="18"/>
        </w:rPr>
        <w:t>r</w:t>
      </w:r>
      <w:r w:rsidR="00401557" w:rsidRPr="00441DFD">
        <w:rPr>
          <w:rFonts w:ascii="Calibri" w:eastAsia="Calibri" w:hAnsi="Calibri" w:cs="Calibri"/>
          <w:spacing w:val="-1"/>
          <w:szCs w:val="18"/>
        </w:rPr>
        <w:t>i</w:t>
      </w:r>
      <w:r w:rsidR="00401557" w:rsidRPr="00441DFD">
        <w:rPr>
          <w:rFonts w:ascii="Calibri" w:eastAsia="Calibri" w:hAnsi="Calibri" w:cs="Calibri"/>
          <w:szCs w:val="18"/>
        </w:rPr>
        <w:t xml:space="preserve">ve </w:t>
      </w:r>
      <w:r w:rsidR="00401557" w:rsidRPr="00441DFD">
        <w:rPr>
          <w:rFonts w:ascii="Calibri" w:eastAsia="Calibri" w:hAnsi="Calibri" w:cs="Calibri"/>
          <w:spacing w:val="1"/>
          <w:szCs w:val="18"/>
        </w:rPr>
        <w:t>o</w:t>
      </w:r>
      <w:r w:rsidR="00401557" w:rsidRPr="00441DFD">
        <w:rPr>
          <w:rFonts w:ascii="Calibri" w:eastAsia="Calibri" w:hAnsi="Calibri" w:cs="Calibri"/>
          <w:szCs w:val="18"/>
        </w:rPr>
        <w:t>vera</w:t>
      </w:r>
      <w:r w:rsidR="00401557" w:rsidRPr="00441DFD">
        <w:rPr>
          <w:rFonts w:ascii="Calibri" w:eastAsia="Calibri" w:hAnsi="Calibri" w:cs="Calibri"/>
          <w:spacing w:val="-1"/>
          <w:szCs w:val="18"/>
        </w:rPr>
        <w:t>l</w:t>
      </w:r>
      <w:r w:rsidR="00401557" w:rsidRPr="00441DFD">
        <w:rPr>
          <w:rFonts w:ascii="Calibri" w:eastAsia="Calibri" w:hAnsi="Calibri" w:cs="Calibri"/>
          <w:szCs w:val="18"/>
        </w:rPr>
        <w:t>l r</w:t>
      </w:r>
      <w:r w:rsidR="00401557" w:rsidRPr="00441DFD">
        <w:rPr>
          <w:rFonts w:ascii="Calibri" w:eastAsia="Calibri" w:hAnsi="Calibri" w:cs="Calibri"/>
          <w:spacing w:val="-1"/>
          <w:szCs w:val="18"/>
        </w:rPr>
        <w:t>e</w:t>
      </w:r>
      <w:r w:rsidR="00401557" w:rsidRPr="00441DFD">
        <w:rPr>
          <w:rFonts w:ascii="Calibri" w:eastAsia="Calibri" w:hAnsi="Calibri" w:cs="Calibri"/>
          <w:szCs w:val="18"/>
        </w:rPr>
        <w:t>v</w:t>
      </w:r>
      <w:r w:rsidR="00401557" w:rsidRPr="00441DFD">
        <w:rPr>
          <w:rFonts w:ascii="Calibri" w:eastAsia="Calibri" w:hAnsi="Calibri" w:cs="Calibri"/>
          <w:spacing w:val="2"/>
          <w:szCs w:val="18"/>
        </w:rPr>
        <w:t>e</w:t>
      </w:r>
      <w:r w:rsidR="00401557" w:rsidRPr="00441DFD">
        <w:rPr>
          <w:rFonts w:ascii="Calibri" w:eastAsia="Calibri" w:hAnsi="Calibri" w:cs="Calibri"/>
          <w:spacing w:val="-1"/>
          <w:szCs w:val="18"/>
        </w:rPr>
        <w:t>n</w:t>
      </w:r>
      <w:r w:rsidR="00401557" w:rsidRPr="00441DFD">
        <w:rPr>
          <w:rFonts w:ascii="Calibri" w:eastAsia="Calibri" w:hAnsi="Calibri" w:cs="Calibri"/>
          <w:spacing w:val="1"/>
          <w:szCs w:val="18"/>
        </w:rPr>
        <w:t>u</w:t>
      </w:r>
      <w:r w:rsidR="00401557" w:rsidRPr="00441DFD">
        <w:rPr>
          <w:rFonts w:ascii="Calibri" w:eastAsia="Calibri" w:hAnsi="Calibri" w:cs="Calibri"/>
          <w:szCs w:val="18"/>
        </w:rPr>
        <w:t>e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g</w:t>
      </w:r>
      <w:r w:rsidR="00401557" w:rsidRPr="00441DFD">
        <w:rPr>
          <w:rFonts w:ascii="Calibri" w:eastAsia="Calibri" w:hAnsi="Calibri" w:cs="Calibri"/>
          <w:szCs w:val="18"/>
        </w:rPr>
        <w:t>r</w:t>
      </w:r>
      <w:r w:rsidR="00401557" w:rsidRPr="00441DFD">
        <w:rPr>
          <w:rFonts w:ascii="Calibri" w:eastAsia="Calibri" w:hAnsi="Calibri" w:cs="Calibri"/>
          <w:spacing w:val="1"/>
          <w:szCs w:val="18"/>
        </w:rPr>
        <w:t>ow</w:t>
      </w:r>
      <w:r w:rsidR="00401557" w:rsidRPr="00441DFD">
        <w:rPr>
          <w:rFonts w:ascii="Calibri" w:eastAsia="Calibri" w:hAnsi="Calibri" w:cs="Calibri"/>
          <w:szCs w:val="18"/>
        </w:rPr>
        <w:t>t</w:t>
      </w:r>
      <w:r w:rsidR="00401557" w:rsidRPr="00441DFD">
        <w:rPr>
          <w:rFonts w:ascii="Calibri" w:eastAsia="Calibri" w:hAnsi="Calibri" w:cs="Calibri"/>
          <w:spacing w:val="-1"/>
          <w:szCs w:val="18"/>
        </w:rPr>
        <w:t>h</w:t>
      </w:r>
      <w:r w:rsidR="00401557" w:rsidRPr="00441DFD">
        <w:rPr>
          <w:rFonts w:ascii="Calibri" w:eastAsia="Calibri" w:hAnsi="Calibri" w:cs="Calibri"/>
          <w:szCs w:val="18"/>
        </w:rPr>
        <w:t>.</w:t>
      </w:r>
      <w:r w:rsidR="00401557" w:rsidRPr="00441DFD">
        <w:rPr>
          <w:rFonts w:ascii="Calibri" w:eastAsia="Calibri" w:hAnsi="Calibri" w:cs="Calibri"/>
          <w:spacing w:val="6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pacing w:val="1"/>
          <w:szCs w:val="18"/>
        </w:rPr>
        <w:t>R</w:t>
      </w:r>
      <w:r w:rsidR="00401557" w:rsidRPr="00441DFD">
        <w:rPr>
          <w:rFonts w:ascii="Calibri" w:eastAsia="Calibri" w:hAnsi="Calibri" w:cs="Calibri"/>
          <w:szCs w:val="18"/>
        </w:rPr>
        <w:t>i</w:t>
      </w:r>
      <w:r w:rsidR="00401557" w:rsidRPr="00441DFD">
        <w:rPr>
          <w:rFonts w:ascii="Calibri" w:eastAsia="Calibri" w:hAnsi="Calibri" w:cs="Calibri"/>
          <w:spacing w:val="1"/>
          <w:szCs w:val="18"/>
        </w:rPr>
        <w:t>g</w:t>
      </w:r>
      <w:r w:rsidR="00401557" w:rsidRPr="00441DFD">
        <w:rPr>
          <w:rFonts w:ascii="Calibri" w:eastAsia="Calibri" w:hAnsi="Calibri" w:cs="Calibri"/>
          <w:spacing w:val="-1"/>
          <w:szCs w:val="18"/>
        </w:rPr>
        <w:t>h</w:t>
      </w:r>
      <w:r w:rsidR="00401557" w:rsidRPr="00441DFD">
        <w:rPr>
          <w:rFonts w:ascii="Calibri" w:eastAsia="Calibri" w:hAnsi="Calibri" w:cs="Calibri"/>
          <w:szCs w:val="18"/>
        </w:rPr>
        <w:t xml:space="preserve">t </w:t>
      </w:r>
      <w:r w:rsidR="00401557" w:rsidRPr="00441DFD">
        <w:rPr>
          <w:rFonts w:ascii="Calibri" w:eastAsia="Calibri" w:hAnsi="Calibri" w:cs="Calibri"/>
          <w:spacing w:val="-1"/>
          <w:szCs w:val="18"/>
        </w:rPr>
        <w:t>n</w:t>
      </w:r>
      <w:r w:rsidR="00401557" w:rsidRPr="00441DFD">
        <w:rPr>
          <w:rFonts w:ascii="Calibri" w:eastAsia="Calibri" w:hAnsi="Calibri" w:cs="Calibri"/>
          <w:spacing w:val="1"/>
          <w:szCs w:val="18"/>
        </w:rPr>
        <w:t>o</w:t>
      </w:r>
      <w:r w:rsidR="00401557" w:rsidRPr="00441DFD">
        <w:rPr>
          <w:rFonts w:ascii="Calibri" w:eastAsia="Calibri" w:hAnsi="Calibri" w:cs="Calibri"/>
          <w:szCs w:val="18"/>
        </w:rPr>
        <w:t>w</w:t>
      </w:r>
      <w:r w:rsidR="00401557">
        <w:rPr>
          <w:rFonts w:ascii="Calibri" w:eastAsia="Calibri" w:hAnsi="Calibri" w:cs="Calibri"/>
          <w:szCs w:val="18"/>
        </w:rPr>
        <w:t xml:space="preserve"> </w:t>
      </w:r>
      <w:r w:rsidR="00A95473">
        <w:rPr>
          <w:rFonts w:ascii="Calibri" w:eastAsia="Calibri" w:hAnsi="Calibri" w:cs="Calibri"/>
          <w:szCs w:val="18"/>
        </w:rPr>
        <w:t>I am</w:t>
      </w:r>
      <w:r w:rsidR="00401557" w:rsidRPr="00441DFD">
        <w:rPr>
          <w:rFonts w:ascii="Calibri" w:eastAsia="Calibri" w:hAnsi="Calibri" w:cs="Calibri"/>
          <w:spacing w:val="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zCs w:val="18"/>
        </w:rPr>
        <w:t>l</w:t>
      </w:r>
      <w:r w:rsidR="00401557" w:rsidRPr="00441DFD">
        <w:rPr>
          <w:rFonts w:ascii="Calibri" w:eastAsia="Calibri" w:hAnsi="Calibri" w:cs="Calibri"/>
          <w:spacing w:val="1"/>
          <w:szCs w:val="18"/>
        </w:rPr>
        <w:t>oo</w:t>
      </w:r>
      <w:r w:rsidR="00401557" w:rsidRPr="00441DFD">
        <w:rPr>
          <w:rFonts w:ascii="Calibri" w:eastAsia="Calibri" w:hAnsi="Calibri" w:cs="Calibri"/>
          <w:szCs w:val="18"/>
        </w:rPr>
        <w:t>k</w:t>
      </w:r>
      <w:r w:rsidR="00401557" w:rsidRPr="00441DFD">
        <w:rPr>
          <w:rFonts w:ascii="Calibri" w:eastAsia="Calibri" w:hAnsi="Calibri" w:cs="Calibri"/>
          <w:spacing w:val="-1"/>
          <w:szCs w:val="18"/>
        </w:rPr>
        <w:t>in</w:t>
      </w:r>
      <w:r w:rsidR="00401557" w:rsidRPr="00441DFD">
        <w:rPr>
          <w:rFonts w:ascii="Calibri" w:eastAsia="Calibri" w:hAnsi="Calibri" w:cs="Calibri"/>
          <w:szCs w:val="18"/>
        </w:rPr>
        <w:t>g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zCs w:val="18"/>
        </w:rPr>
        <w:t>f</w:t>
      </w:r>
      <w:r w:rsidR="00401557" w:rsidRPr="00441DFD">
        <w:rPr>
          <w:rFonts w:ascii="Calibri" w:eastAsia="Calibri" w:hAnsi="Calibri" w:cs="Calibri"/>
          <w:spacing w:val="1"/>
          <w:szCs w:val="18"/>
        </w:rPr>
        <w:t>o</w:t>
      </w:r>
      <w:r w:rsidR="00401557" w:rsidRPr="00441DFD">
        <w:rPr>
          <w:rFonts w:ascii="Calibri" w:eastAsia="Calibri" w:hAnsi="Calibri" w:cs="Calibri"/>
          <w:szCs w:val="18"/>
        </w:rPr>
        <w:t xml:space="preserve">r a </w:t>
      </w:r>
      <w:r w:rsidR="00401557" w:rsidRPr="00441DFD">
        <w:rPr>
          <w:rFonts w:ascii="Calibri" w:eastAsia="Calibri" w:hAnsi="Calibri" w:cs="Calibri"/>
          <w:spacing w:val="-1"/>
          <w:szCs w:val="18"/>
        </w:rPr>
        <w:t>su</w:t>
      </w:r>
      <w:r w:rsidR="00401557" w:rsidRPr="00441DFD">
        <w:rPr>
          <w:rFonts w:ascii="Calibri" w:eastAsia="Calibri" w:hAnsi="Calibri" w:cs="Calibri"/>
          <w:szCs w:val="18"/>
        </w:rPr>
        <w:t>ita</w:t>
      </w:r>
      <w:r w:rsidR="00401557" w:rsidRPr="00441DFD">
        <w:rPr>
          <w:rFonts w:ascii="Calibri" w:eastAsia="Calibri" w:hAnsi="Calibri" w:cs="Calibri"/>
          <w:spacing w:val="-1"/>
          <w:szCs w:val="18"/>
        </w:rPr>
        <w:t>b</w:t>
      </w:r>
      <w:r w:rsidR="00401557" w:rsidRPr="00441DFD">
        <w:rPr>
          <w:rFonts w:ascii="Calibri" w:eastAsia="Calibri" w:hAnsi="Calibri" w:cs="Calibri"/>
          <w:spacing w:val="2"/>
          <w:szCs w:val="18"/>
        </w:rPr>
        <w:t>l</w:t>
      </w:r>
      <w:r w:rsidR="00401557" w:rsidRPr="00441DFD">
        <w:rPr>
          <w:rFonts w:ascii="Calibri" w:eastAsia="Calibri" w:hAnsi="Calibri" w:cs="Calibri"/>
          <w:szCs w:val="18"/>
        </w:rPr>
        <w:t>e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zCs w:val="18"/>
        </w:rPr>
        <w:t>mana</w:t>
      </w:r>
      <w:r w:rsidR="00401557" w:rsidRPr="00441DFD">
        <w:rPr>
          <w:rFonts w:ascii="Calibri" w:eastAsia="Calibri" w:hAnsi="Calibri" w:cs="Calibri"/>
          <w:spacing w:val="-1"/>
          <w:szCs w:val="18"/>
        </w:rPr>
        <w:t>ge</w:t>
      </w:r>
      <w:r w:rsidR="00401557" w:rsidRPr="00441DFD">
        <w:rPr>
          <w:rFonts w:ascii="Calibri" w:eastAsia="Calibri" w:hAnsi="Calibri" w:cs="Calibri"/>
          <w:szCs w:val="18"/>
        </w:rPr>
        <w:t>r</w:t>
      </w:r>
      <w:r w:rsidR="00401557" w:rsidRPr="00441DFD">
        <w:rPr>
          <w:rFonts w:ascii="Calibri" w:eastAsia="Calibri" w:hAnsi="Calibri" w:cs="Calibri"/>
          <w:spacing w:val="-1"/>
          <w:szCs w:val="18"/>
        </w:rPr>
        <w:t>i</w:t>
      </w:r>
      <w:r w:rsidR="00401557" w:rsidRPr="00441DFD">
        <w:rPr>
          <w:rFonts w:ascii="Calibri" w:eastAsia="Calibri" w:hAnsi="Calibri" w:cs="Calibri"/>
          <w:szCs w:val="18"/>
        </w:rPr>
        <w:t>al</w:t>
      </w:r>
      <w:r w:rsidR="00401557" w:rsidRPr="00441DFD">
        <w:rPr>
          <w:rFonts w:ascii="Calibri" w:eastAsia="Calibri" w:hAnsi="Calibri" w:cs="Calibri"/>
          <w:spacing w:val="2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pacing w:val="-1"/>
          <w:szCs w:val="18"/>
        </w:rPr>
        <w:t>p</w:t>
      </w:r>
      <w:r w:rsidR="00401557" w:rsidRPr="00441DFD">
        <w:rPr>
          <w:rFonts w:ascii="Calibri" w:eastAsia="Calibri" w:hAnsi="Calibri" w:cs="Calibri"/>
          <w:spacing w:val="1"/>
          <w:szCs w:val="18"/>
        </w:rPr>
        <w:t>o</w:t>
      </w:r>
      <w:r w:rsidR="00401557" w:rsidRPr="00441DFD">
        <w:rPr>
          <w:rFonts w:ascii="Calibri" w:eastAsia="Calibri" w:hAnsi="Calibri" w:cs="Calibri"/>
          <w:spacing w:val="-1"/>
          <w:szCs w:val="18"/>
        </w:rPr>
        <w:t>s</w:t>
      </w:r>
      <w:r w:rsidR="00401557" w:rsidRPr="00441DFD">
        <w:rPr>
          <w:rFonts w:ascii="Calibri" w:eastAsia="Calibri" w:hAnsi="Calibri" w:cs="Calibri"/>
          <w:szCs w:val="18"/>
        </w:rPr>
        <w:t>it</w:t>
      </w:r>
      <w:r w:rsidR="00401557" w:rsidRPr="00441DFD">
        <w:rPr>
          <w:rFonts w:ascii="Calibri" w:eastAsia="Calibri" w:hAnsi="Calibri" w:cs="Calibri"/>
          <w:spacing w:val="-1"/>
          <w:szCs w:val="18"/>
        </w:rPr>
        <w:t>i</w:t>
      </w:r>
      <w:r w:rsidR="00401557" w:rsidRPr="00441DFD">
        <w:rPr>
          <w:rFonts w:ascii="Calibri" w:eastAsia="Calibri" w:hAnsi="Calibri" w:cs="Calibri"/>
          <w:spacing w:val="1"/>
          <w:szCs w:val="18"/>
        </w:rPr>
        <w:t>o</w:t>
      </w:r>
      <w:r w:rsidR="00401557" w:rsidRPr="00441DFD">
        <w:rPr>
          <w:rFonts w:ascii="Calibri" w:eastAsia="Calibri" w:hAnsi="Calibri" w:cs="Calibri"/>
          <w:szCs w:val="18"/>
        </w:rPr>
        <w:t>n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pacing w:val="1"/>
          <w:szCs w:val="18"/>
        </w:rPr>
        <w:t>w</w:t>
      </w:r>
      <w:r w:rsidR="00401557" w:rsidRPr="00441DFD">
        <w:rPr>
          <w:rFonts w:ascii="Calibri" w:eastAsia="Calibri" w:hAnsi="Calibri" w:cs="Calibri"/>
          <w:szCs w:val="18"/>
        </w:rPr>
        <w:t>ith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zCs w:val="18"/>
        </w:rPr>
        <w:t>a</w:t>
      </w:r>
      <w:r w:rsidR="009F7EC5">
        <w:rPr>
          <w:rFonts w:ascii="Calibri" w:eastAsia="Calibri" w:hAnsi="Calibri" w:cs="Calibri"/>
          <w:szCs w:val="18"/>
        </w:rPr>
        <w:t>n</w:t>
      </w:r>
      <w:r w:rsidR="00401557" w:rsidRPr="00441DFD">
        <w:rPr>
          <w:rFonts w:ascii="Calibri" w:eastAsia="Calibri" w:hAnsi="Calibri" w:cs="Calibri"/>
          <w:szCs w:val="18"/>
        </w:rPr>
        <w:t xml:space="preserve"> </w:t>
      </w:r>
      <w:r w:rsidR="009F7EC5">
        <w:rPr>
          <w:rFonts w:ascii="Calibri" w:eastAsia="Calibri" w:hAnsi="Calibri" w:cs="Calibri"/>
          <w:spacing w:val="1"/>
          <w:szCs w:val="18"/>
        </w:rPr>
        <w:t>organization</w:t>
      </w:r>
      <w:r w:rsidR="00401557" w:rsidRPr="00441DFD">
        <w:rPr>
          <w:rFonts w:ascii="Calibri" w:eastAsia="Calibri" w:hAnsi="Calibri" w:cs="Calibri"/>
          <w:szCs w:val="18"/>
        </w:rPr>
        <w:t xml:space="preserve"> t</w:t>
      </w:r>
      <w:r w:rsidR="00401557" w:rsidRPr="00441DFD">
        <w:rPr>
          <w:rFonts w:ascii="Calibri" w:eastAsia="Calibri" w:hAnsi="Calibri" w:cs="Calibri"/>
          <w:spacing w:val="-1"/>
          <w:szCs w:val="18"/>
        </w:rPr>
        <w:t>h</w:t>
      </w:r>
      <w:r w:rsidR="00401557" w:rsidRPr="00441DFD">
        <w:rPr>
          <w:rFonts w:ascii="Calibri" w:eastAsia="Calibri" w:hAnsi="Calibri" w:cs="Calibri"/>
          <w:szCs w:val="18"/>
        </w:rPr>
        <w:t>at is</w:t>
      </w:r>
      <w:r w:rsidR="00401557" w:rsidRPr="00441DFD">
        <w:rPr>
          <w:rFonts w:ascii="Calibri" w:eastAsia="Calibri" w:hAnsi="Calibri" w:cs="Calibri"/>
          <w:spacing w:val="3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pacing w:val="2"/>
          <w:szCs w:val="18"/>
        </w:rPr>
        <w:t>r</w:t>
      </w:r>
      <w:r w:rsidR="00401557" w:rsidRPr="00441DFD">
        <w:rPr>
          <w:rFonts w:ascii="Calibri" w:eastAsia="Calibri" w:hAnsi="Calibri" w:cs="Calibri"/>
          <w:spacing w:val="-1"/>
          <w:szCs w:val="18"/>
        </w:rPr>
        <w:t>en</w:t>
      </w:r>
      <w:r w:rsidR="00401557" w:rsidRPr="00441DFD">
        <w:rPr>
          <w:rFonts w:ascii="Calibri" w:eastAsia="Calibri" w:hAnsi="Calibri" w:cs="Calibri"/>
          <w:spacing w:val="1"/>
          <w:szCs w:val="18"/>
        </w:rPr>
        <w:t>ow</w:t>
      </w:r>
      <w:r w:rsidR="00401557" w:rsidRPr="00441DFD">
        <w:rPr>
          <w:rFonts w:ascii="Calibri" w:eastAsia="Calibri" w:hAnsi="Calibri" w:cs="Calibri"/>
          <w:spacing w:val="-1"/>
          <w:szCs w:val="18"/>
        </w:rPr>
        <w:t>ne</w:t>
      </w:r>
      <w:r w:rsidR="00401557" w:rsidRPr="00441DFD">
        <w:rPr>
          <w:rFonts w:ascii="Calibri" w:eastAsia="Calibri" w:hAnsi="Calibri" w:cs="Calibri"/>
          <w:szCs w:val="18"/>
        </w:rPr>
        <w:t>d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zCs w:val="18"/>
        </w:rPr>
        <w:t>f</w:t>
      </w:r>
      <w:r w:rsidR="00401557" w:rsidRPr="00441DFD">
        <w:rPr>
          <w:rFonts w:ascii="Calibri" w:eastAsia="Calibri" w:hAnsi="Calibri" w:cs="Calibri"/>
          <w:spacing w:val="1"/>
          <w:szCs w:val="18"/>
        </w:rPr>
        <w:t>o</w:t>
      </w:r>
      <w:r w:rsidR="00401557" w:rsidRPr="00441DFD">
        <w:rPr>
          <w:rFonts w:ascii="Calibri" w:eastAsia="Calibri" w:hAnsi="Calibri" w:cs="Calibri"/>
          <w:szCs w:val="18"/>
        </w:rPr>
        <w:t xml:space="preserve">r </w:t>
      </w:r>
      <w:r w:rsidR="00401557" w:rsidRPr="00441DFD">
        <w:rPr>
          <w:rFonts w:ascii="Calibri" w:eastAsia="Calibri" w:hAnsi="Calibri" w:cs="Calibri"/>
          <w:spacing w:val="1"/>
          <w:szCs w:val="18"/>
        </w:rPr>
        <w:t>h</w:t>
      </w:r>
      <w:r w:rsidR="00401557" w:rsidRPr="00441DFD">
        <w:rPr>
          <w:rFonts w:ascii="Calibri" w:eastAsia="Calibri" w:hAnsi="Calibri" w:cs="Calibri"/>
          <w:szCs w:val="18"/>
        </w:rPr>
        <w:t>ir</w:t>
      </w:r>
      <w:r w:rsidR="00401557" w:rsidRPr="00441DFD">
        <w:rPr>
          <w:rFonts w:ascii="Calibri" w:eastAsia="Calibri" w:hAnsi="Calibri" w:cs="Calibri"/>
          <w:spacing w:val="-1"/>
          <w:szCs w:val="18"/>
        </w:rPr>
        <w:t>i</w:t>
      </w:r>
      <w:r w:rsidR="00401557" w:rsidRPr="00441DFD">
        <w:rPr>
          <w:rFonts w:ascii="Calibri" w:eastAsia="Calibri" w:hAnsi="Calibri" w:cs="Calibri"/>
          <w:spacing w:val="1"/>
          <w:szCs w:val="18"/>
        </w:rPr>
        <w:t>n</w:t>
      </w:r>
      <w:r w:rsidR="00401557" w:rsidRPr="00441DFD">
        <w:rPr>
          <w:rFonts w:ascii="Calibri" w:eastAsia="Calibri" w:hAnsi="Calibri" w:cs="Calibri"/>
          <w:szCs w:val="18"/>
        </w:rPr>
        <w:t>g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pacing w:val="2"/>
          <w:szCs w:val="18"/>
        </w:rPr>
        <w:t>e</w:t>
      </w:r>
      <w:r w:rsidR="00401557" w:rsidRPr="00441DFD">
        <w:rPr>
          <w:rFonts w:ascii="Calibri" w:eastAsia="Calibri" w:hAnsi="Calibri" w:cs="Calibri"/>
          <w:spacing w:val="-1"/>
          <w:szCs w:val="18"/>
        </w:rPr>
        <w:t>x</w:t>
      </w:r>
      <w:r w:rsidR="00401557" w:rsidRPr="00441DFD">
        <w:rPr>
          <w:rFonts w:ascii="Calibri" w:eastAsia="Calibri" w:hAnsi="Calibri" w:cs="Calibri"/>
          <w:spacing w:val="1"/>
          <w:szCs w:val="18"/>
        </w:rPr>
        <w:t>c</w:t>
      </w:r>
      <w:r w:rsidR="00401557" w:rsidRPr="00441DFD">
        <w:rPr>
          <w:rFonts w:ascii="Calibri" w:eastAsia="Calibri" w:hAnsi="Calibri" w:cs="Calibri"/>
          <w:spacing w:val="-1"/>
          <w:szCs w:val="18"/>
        </w:rPr>
        <w:t>ep</w:t>
      </w:r>
      <w:r w:rsidR="00401557" w:rsidRPr="00441DFD">
        <w:rPr>
          <w:rFonts w:ascii="Calibri" w:eastAsia="Calibri" w:hAnsi="Calibri" w:cs="Calibri"/>
          <w:szCs w:val="18"/>
        </w:rPr>
        <w:t>t</w:t>
      </w:r>
      <w:r w:rsidR="00401557" w:rsidRPr="00441DFD">
        <w:rPr>
          <w:rFonts w:ascii="Calibri" w:eastAsia="Calibri" w:hAnsi="Calibri" w:cs="Calibri"/>
          <w:spacing w:val="-1"/>
          <w:szCs w:val="18"/>
        </w:rPr>
        <w:t>i</w:t>
      </w:r>
      <w:r w:rsidR="00401557" w:rsidRPr="00441DFD">
        <w:rPr>
          <w:rFonts w:ascii="Calibri" w:eastAsia="Calibri" w:hAnsi="Calibri" w:cs="Calibri"/>
          <w:spacing w:val="1"/>
          <w:szCs w:val="18"/>
        </w:rPr>
        <w:t>o</w:t>
      </w:r>
      <w:r w:rsidR="00401557" w:rsidRPr="00441DFD">
        <w:rPr>
          <w:rFonts w:ascii="Calibri" w:eastAsia="Calibri" w:hAnsi="Calibri" w:cs="Calibri"/>
          <w:spacing w:val="-1"/>
          <w:szCs w:val="18"/>
        </w:rPr>
        <w:t>n</w:t>
      </w:r>
      <w:r w:rsidR="00401557" w:rsidRPr="00441DFD">
        <w:rPr>
          <w:rFonts w:ascii="Calibri" w:eastAsia="Calibri" w:hAnsi="Calibri" w:cs="Calibri"/>
          <w:szCs w:val="18"/>
        </w:rPr>
        <w:t>al</w:t>
      </w:r>
      <w:r w:rsidR="00401557" w:rsidRPr="00441DFD">
        <w:rPr>
          <w:rFonts w:ascii="Calibri" w:eastAsia="Calibri" w:hAnsi="Calibri" w:cs="Calibri"/>
          <w:spacing w:val="2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pacing w:val="-1"/>
          <w:szCs w:val="18"/>
        </w:rPr>
        <w:t>pe</w:t>
      </w:r>
      <w:r w:rsidR="00401557" w:rsidRPr="00441DFD">
        <w:rPr>
          <w:rFonts w:ascii="Calibri" w:eastAsia="Calibri" w:hAnsi="Calibri" w:cs="Calibri"/>
          <w:spacing w:val="1"/>
          <w:szCs w:val="18"/>
        </w:rPr>
        <w:t>o</w:t>
      </w:r>
      <w:r w:rsidR="00401557" w:rsidRPr="00441DFD">
        <w:rPr>
          <w:rFonts w:ascii="Calibri" w:eastAsia="Calibri" w:hAnsi="Calibri" w:cs="Calibri"/>
          <w:spacing w:val="-1"/>
          <w:szCs w:val="18"/>
        </w:rPr>
        <w:t>p</w:t>
      </w:r>
      <w:r w:rsidR="00401557" w:rsidRPr="00441DFD">
        <w:rPr>
          <w:rFonts w:ascii="Calibri" w:eastAsia="Calibri" w:hAnsi="Calibri" w:cs="Calibri"/>
          <w:spacing w:val="2"/>
          <w:szCs w:val="18"/>
        </w:rPr>
        <w:t>l</w:t>
      </w:r>
      <w:r w:rsidR="00401557" w:rsidRPr="00441DFD">
        <w:rPr>
          <w:rFonts w:ascii="Calibri" w:eastAsia="Calibri" w:hAnsi="Calibri" w:cs="Calibri"/>
          <w:szCs w:val="18"/>
        </w:rPr>
        <w:t>e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zCs w:val="18"/>
        </w:rPr>
        <w:t>a</w:t>
      </w:r>
      <w:r w:rsidR="00401557" w:rsidRPr="00441DFD">
        <w:rPr>
          <w:rFonts w:ascii="Calibri" w:eastAsia="Calibri" w:hAnsi="Calibri" w:cs="Calibri"/>
          <w:spacing w:val="-1"/>
          <w:szCs w:val="18"/>
        </w:rPr>
        <w:t>n</w:t>
      </w:r>
      <w:r w:rsidR="00401557" w:rsidRPr="00441DFD">
        <w:rPr>
          <w:rFonts w:ascii="Calibri" w:eastAsia="Calibri" w:hAnsi="Calibri" w:cs="Calibri"/>
          <w:szCs w:val="18"/>
        </w:rPr>
        <w:t>d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zCs w:val="18"/>
        </w:rPr>
        <w:t>f</w:t>
      </w:r>
      <w:r w:rsidR="00401557" w:rsidRPr="00441DFD">
        <w:rPr>
          <w:rFonts w:ascii="Calibri" w:eastAsia="Calibri" w:hAnsi="Calibri" w:cs="Calibri"/>
          <w:spacing w:val="1"/>
          <w:szCs w:val="18"/>
        </w:rPr>
        <w:t>o</w:t>
      </w:r>
      <w:r w:rsidR="00401557" w:rsidRPr="00441DFD">
        <w:rPr>
          <w:rFonts w:ascii="Calibri" w:eastAsia="Calibri" w:hAnsi="Calibri" w:cs="Calibri"/>
          <w:szCs w:val="18"/>
        </w:rPr>
        <w:t xml:space="preserve">r </w:t>
      </w:r>
      <w:r w:rsidR="00401557" w:rsidRPr="00441DFD">
        <w:rPr>
          <w:rFonts w:ascii="Calibri" w:eastAsia="Calibri" w:hAnsi="Calibri" w:cs="Calibri"/>
          <w:spacing w:val="-1"/>
          <w:szCs w:val="18"/>
        </w:rPr>
        <w:t>g</w:t>
      </w:r>
      <w:r w:rsidR="00401557" w:rsidRPr="00441DFD">
        <w:rPr>
          <w:rFonts w:ascii="Calibri" w:eastAsia="Calibri" w:hAnsi="Calibri" w:cs="Calibri"/>
          <w:szCs w:val="18"/>
        </w:rPr>
        <w:t>iv</w:t>
      </w:r>
      <w:r w:rsidR="00401557" w:rsidRPr="00441DFD">
        <w:rPr>
          <w:rFonts w:ascii="Calibri" w:eastAsia="Calibri" w:hAnsi="Calibri" w:cs="Calibri"/>
          <w:spacing w:val="2"/>
          <w:szCs w:val="18"/>
        </w:rPr>
        <w:t>i</w:t>
      </w:r>
      <w:r w:rsidR="00401557" w:rsidRPr="00441DFD">
        <w:rPr>
          <w:rFonts w:ascii="Calibri" w:eastAsia="Calibri" w:hAnsi="Calibri" w:cs="Calibri"/>
          <w:spacing w:val="-1"/>
          <w:szCs w:val="18"/>
        </w:rPr>
        <w:t>n</w:t>
      </w:r>
      <w:r w:rsidR="00401557" w:rsidRPr="00441DFD">
        <w:rPr>
          <w:rFonts w:ascii="Calibri" w:eastAsia="Calibri" w:hAnsi="Calibri" w:cs="Calibri"/>
          <w:szCs w:val="18"/>
        </w:rPr>
        <w:t>g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</w:t>
      </w:r>
      <w:r w:rsidR="00094EB8" w:rsidRPr="00441DFD">
        <w:rPr>
          <w:rFonts w:ascii="Calibri" w:eastAsia="Calibri" w:hAnsi="Calibri" w:cs="Calibri"/>
          <w:spacing w:val="2"/>
          <w:szCs w:val="18"/>
        </w:rPr>
        <w:t>t</w:t>
      </w:r>
      <w:r w:rsidR="00094EB8" w:rsidRPr="00441DFD">
        <w:rPr>
          <w:rFonts w:ascii="Calibri" w:eastAsia="Calibri" w:hAnsi="Calibri" w:cs="Calibri"/>
          <w:spacing w:val="-1"/>
          <w:szCs w:val="18"/>
        </w:rPr>
        <w:t>hose</w:t>
      </w:r>
      <w:r w:rsidR="00401557">
        <w:rPr>
          <w:rFonts w:ascii="Calibri" w:eastAsia="Calibri" w:hAnsi="Calibri" w:cs="Calibri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pacing w:val="-1"/>
          <w:szCs w:val="18"/>
        </w:rPr>
        <w:t>unp</w:t>
      </w:r>
      <w:r w:rsidR="00401557" w:rsidRPr="00441DFD">
        <w:rPr>
          <w:rFonts w:ascii="Calibri" w:eastAsia="Calibri" w:hAnsi="Calibri" w:cs="Calibri"/>
          <w:szCs w:val="18"/>
        </w:rPr>
        <w:t>ara</w:t>
      </w:r>
      <w:r w:rsidR="00401557" w:rsidRPr="00441DFD">
        <w:rPr>
          <w:rFonts w:ascii="Calibri" w:eastAsia="Calibri" w:hAnsi="Calibri" w:cs="Calibri"/>
          <w:spacing w:val="2"/>
          <w:szCs w:val="18"/>
        </w:rPr>
        <w:t>l</w:t>
      </w:r>
      <w:r w:rsidR="00401557" w:rsidRPr="00441DFD">
        <w:rPr>
          <w:rFonts w:ascii="Calibri" w:eastAsia="Calibri" w:hAnsi="Calibri" w:cs="Calibri"/>
          <w:szCs w:val="18"/>
        </w:rPr>
        <w:t>l</w:t>
      </w:r>
      <w:r w:rsidR="00401557" w:rsidRPr="00441DFD">
        <w:rPr>
          <w:rFonts w:ascii="Calibri" w:eastAsia="Calibri" w:hAnsi="Calibri" w:cs="Calibri"/>
          <w:spacing w:val="-1"/>
          <w:szCs w:val="18"/>
        </w:rPr>
        <w:t>e</w:t>
      </w:r>
      <w:r w:rsidR="00401557" w:rsidRPr="00441DFD">
        <w:rPr>
          <w:rFonts w:ascii="Calibri" w:eastAsia="Calibri" w:hAnsi="Calibri" w:cs="Calibri"/>
          <w:spacing w:val="2"/>
          <w:szCs w:val="18"/>
        </w:rPr>
        <w:t>l</w:t>
      </w:r>
      <w:r w:rsidR="00401557" w:rsidRPr="00441DFD">
        <w:rPr>
          <w:rFonts w:ascii="Calibri" w:eastAsia="Calibri" w:hAnsi="Calibri" w:cs="Calibri"/>
          <w:spacing w:val="-1"/>
          <w:szCs w:val="18"/>
        </w:rPr>
        <w:t>e</w:t>
      </w:r>
      <w:r w:rsidR="00401557" w:rsidRPr="00441DFD">
        <w:rPr>
          <w:rFonts w:ascii="Calibri" w:eastAsia="Calibri" w:hAnsi="Calibri" w:cs="Calibri"/>
          <w:szCs w:val="18"/>
        </w:rPr>
        <w:t>d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pacing w:val="1"/>
          <w:szCs w:val="18"/>
        </w:rPr>
        <w:t>o</w:t>
      </w:r>
      <w:r w:rsidR="00401557" w:rsidRPr="00441DFD">
        <w:rPr>
          <w:rFonts w:ascii="Calibri" w:eastAsia="Calibri" w:hAnsi="Calibri" w:cs="Calibri"/>
          <w:spacing w:val="-1"/>
          <w:szCs w:val="18"/>
        </w:rPr>
        <w:t>pp</w:t>
      </w:r>
      <w:r w:rsidR="00401557" w:rsidRPr="00441DFD">
        <w:rPr>
          <w:rFonts w:ascii="Calibri" w:eastAsia="Calibri" w:hAnsi="Calibri" w:cs="Calibri"/>
          <w:spacing w:val="1"/>
          <w:szCs w:val="18"/>
        </w:rPr>
        <w:t>o</w:t>
      </w:r>
      <w:r w:rsidR="00401557" w:rsidRPr="00441DFD">
        <w:rPr>
          <w:rFonts w:ascii="Calibri" w:eastAsia="Calibri" w:hAnsi="Calibri" w:cs="Calibri"/>
          <w:szCs w:val="18"/>
        </w:rPr>
        <w:t>r</w:t>
      </w:r>
      <w:r w:rsidR="00401557" w:rsidRPr="00441DFD">
        <w:rPr>
          <w:rFonts w:ascii="Calibri" w:eastAsia="Calibri" w:hAnsi="Calibri" w:cs="Calibri"/>
          <w:spacing w:val="-1"/>
          <w:szCs w:val="18"/>
        </w:rPr>
        <w:t>t</w:t>
      </w:r>
      <w:r w:rsidR="00401557" w:rsidRPr="00441DFD">
        <w:rPr>
          <w:rFonts w:ascii="Calibri" w:eastAsia="Calibri" w:hAnsi="Calibri" w:cs="Calibri"/>
          <w:spacing w:val="1"/>
          <w:szCs w:val="18"/>
        </w:rPr>
        <w:t>u</w:t>
      </w:r>
      <w:r w:rsidR="00401557" w:rsidRPr="00441DFD">
        <w:rPr>
          <w:rFonts w:ascii="Calibri" w:eastAsia="Calibri" w:hAnsi="Calibri" w:cs="Calibri"/>
          <w:spacing w:val="-1"/>
          <w:szCs w:val="18"/>
        </w:rPr>
        <w:t>n</w:t>
      </w:r>
      <w:r w:rsidR="00401557" w:rsidRPr="00441DFD">
        <w:rPr>
          <w:rFonts w:ascii="Calibri" w:eastAsia="Calibri" w:hAnsi="Calibri" w:cs="Calibri"/>
          <w:szCs w:val="18"/>
        </w:rPr>
        <w:t>it</w:t>
      </w:r>
      <w:r w:rsidR="00401557" w:rsidRPr="00441DFD">
        <w:rPr>
          <w:rFonts w:ascii="Calibri" w:eastAsia="Calibri" w:hAnsi="Calibri" w:cs="Calibri"/>
          <w:spacing w:val="1"/>
          <w:szCs w:val="18"/>
        </w:rPr>
        <w:t>i</w:t>
      </w:r>
      <w:r w:rsidR="00401557" w:rsidRPr="00441DFD">
        <w:rPr>
          <w:rFonts w:ascii="Calibri" w:eastAsia="Calibri" w:hAnsi="Calibri" w:cs="Calibri"/>
          <w:spacing w:val="-1"/>
          <w:szCs w:val="18"/>
        </w:rPr>
        <w:t>e</w:t>
      </w:r>
      <w:r w:rsidR="00401557" w:rsidRPr="00441DFD">
        <w:rPr>
          <w:rFonts w:ascii="Calibri" w:eastAsia="Calibri" w:hAnsi="Calibri" w:cs="Calibri"/>
          <w:szCs w:val="18"/>
        </w:rPr>
        <w:t>s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zCs w:val="18"/>
        </w:rPr>
        <w:t>to</w:t>
      </w:r>
      <w:r w:rsidR="00401557" w:rsidRPr="00441DFD">
        <w:rPr>
          <w:rFonts w:ascii="Calibri" w:eastAsia="Calibri" w:hAnsi="Calibri" w:cs="Calibri"/>
          <w:spacing w:val="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pacing w:val="-1"/>
          <w:szCs w:val="18"/>
        </w:rPr>
        <w:t>b</w:t>
      </w:r>
      <w:r w:rsidR="00401557" w:rsidRPr="00441DFD">
        <w:rPr>
          <w:rFonts w:ascii="Calibri" w:eastAsia="Calibri" w:hAnsi="Calibri" w:cs="Calibri"/>
          <w:spacing w:val="1"/>
          <w:szCs w:val="18"/>
        </w:rPr>
        <w:t>u</w:t>
      </w:r>
      <w:r w:rsidR="00401557" w:rsidRPr="00441DFD">
        <w:rPr>
          <w:rFonts w:ascii="Calibri" w:eastAsia="Calibri" w:hAnsi="Calibri" w:cs="Calibri"/>
          <w:spacing w:val="2"/>
          <w:szCs w:val="18"/>
        </w:rPr>
        <w:t>i</w:t>
      </w:r>
      <w:r w:rsidR="00401557" w:rsidRPr="00441DFD">
        <w:rPr>
          <w:rFonts w:ascii="Calibri" w:eastAsia="Calibri" w:hAnsi="Calibri" w:cs="Calibri"/>
          <w:szCs w:val="18"/>
        </w:rPr>
        <w:t>ld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zCs w:val="18"/>
        </w:rPr>
        <w:t>t</w:t>
      </w:r>
      <w:r w:rsidR="00401557" w:rsidRPr="00441DFD">
        <w:rPr>
          <w:rFonts w:ascii="Calibri" w:eastAsia="Calibri" w:hAnsi="Calibri" w:cs="Calibri"/>
          <w:spacing w:val="-1"/>
          <w:szCs w:val="18"/>
        </w:rPr>
        <w:t>h</w:t>
      </w:r>
      <w:r w:rsidR="00401557" w:rsidRPr="00441DFD">
        <w:rPr>
          <w:rFonts w:ascii="Calibri" w:eastAsia="Calibri" w:hAnsi="Calibri" w:cs="Calibri"/>
          <w:spacing w:val="2"/>
          <w:szCs w:val="18"/>
        </w:rPr>
        <w:t>e</w:t>
      </w:r>
      <w:r w:rsidR="00401557" w:rsidRPr="00441DFD">
        <w:rPr>
          <w:rFonts w:ascii="Calibri" w:eastAsia="Calibri" w:hAnsi="Calibri" w:cs="Calibri"/>
          <w:szCs w:val="18"/>
        </w:rPr>
        <w:t>ir car</w:t>
      </w:r>
      <w:r w:rsidR="00401557" w:rsidRPr="00441DFD">
        <w:rPr>
          <w:rFonts w:ascii="Calibri" w:eastAsia="Calibri" w:hAnsi="Calibri" w:cs="Calibri"/>
          <w:spacing w:val="-1"/>
          <w:szCs w:val="18"/>
        </w:rPr>
        <w:t>ee</w:t>
      </w:r>
      <w:r w:rsidR="00401557" w:rsidRPr="00441DFD">
        <w:rPr>
          <w:rFonts w:ascii="Calibri" w:eastAsia="Calibri" w:hAnsi="Calibri" w:cs="Calibri"/>
          <w:spacing w:val="2"/>
          <w:szCs w:val="18"/>
        </w:rPr>
        <w:t>r</w:t>
      </w:r>
      <w:r w:rsidR="00401557" w:rsidRPr="00441DFD">
        <w:rPr>
          <w:rFonts w:ascii="Calibri" w:eastAsia="Calibri" w:hAnsi="Calibri" w:cs="Calibri"/>
          <w:szCs w:val="18"/>
        </w:rPr>
        <w:t>s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zCs w:val="18"/>
        </w:rPr>
        <w:t>a</w:t>
      </w:r>
      <w:r w:rsidR="00401557" w:rsidRPr="00441DFD">
        <w:rPr>
          <w:rFonts w:ascii="Calibri" w:eastAsia="Calibri" w:hAnsi="Calibri" w:cs="Calibri"/>
          <w:spacing w:val="-1"/>
          <w:szCs w:val="18"/>
        </w:rPr>
        <w:t>n</w:t>
      </w:r>
      <w:r w:rsidR="00401557" w:rsidRPr="00441DFD">
        <w:rPr>
          <w:rFonts w:ascii="Calibri" w:eastAsia="Calibri" w:hAnsi="Calibri" w:cs="Calibri"/>
          <w:szCs w:val="18"/>
        </w:rPr>
        <w:t>d</w:t>
      </w:r>
      <w:r w:rsidR="00401557" w:rsidRPr="00441DFD">
        <w:rPr>
          <w:rFonts w:ascii="Calibri" w:eastAsia="Calibri" w:hAnsi="Calibri" w:cs="Calibri"/>
          <w:spacing w:val="-1"/>
          <w:szCs w:val="18"/>
        </w:rPr>
        <w:t xml:space="preserve"> </w:t>
      </w:r>
      <w:r w:rsidR="00401557" w:rsidRPr="00441DFD">
        <w:rPr>
          <w:rFonts w:ascii="Calibri" w:eastAsia="Calibri" w:hAnsi="Calibri" w:cs="Calibri"/>
          <w:spacing w:val="1"/>
          <w:szCs w:val="18"/>
        </w:rPr>
        <w:t>c</w:t>
      </w:r>
      <w:r w:rsidR="00401557" w:rsidRPr="00441DFD">
        <w:rPr>
          <w:rFonts w:ascii="Calibri" w:eastAsia="Calibri" w:hAnsi="Calibri" w:cs="Calibri"/>
          <w:szCs w:val="18"/>
        </w:rPr>
        <w:t>a</w:t>
      </w:r>
      <w:r w:rsidR="00401557" w:rsidRPr="00441DFD">
        <w:rPr>
          <w:rFonts w:ascii="Calibri" w:eastAsia="Calibri" w:hAnsi="Calibri" w:cs="Calibri"/>
          <w:spacing w:val="-1"/>
          <w:szCs w:val="18"/>
        </w:rPr>
        <w:t>p</w:t>
      </w:r>
      <w:r w:rsidR="00401557" w:rsidRPr="00441DFD">
        <w:rPr>
          <w:rFonts w:ascii="Calibri" w:eastAsia="Calibri" w:hAnsi="Calibri" w:cs="Calibri"/>
          <w:spacing w:val="2"/>
          <w:szCs w:val="18"/>
        </w:rPr>
        <w:t>a</w:t>
      </w:r>
      <w:r w:rsidR="00401557" w:rsidRPr="00441DFD">
        <w:rPr>
          <w:rFonts w:ascii="Calibri" w:eastAsia="Calibri" w:hAnsi="Calibri" w:cs="Calibri"/>
          <w:spacing w:val="-1"/>
          <w:szCs w:val="18"/>
        </w:rPr>
        <w:t>b</w:t>
      </w:r>
      <w:r w:rsidR="00401557" w:rsidRPr="00441DFD">
        <w:rPr>
          <w:rFonts w:ascii="Calibri" w:eastAsia="Calibri" w:hAnsi="Calibri" w:cs="Calibri"/>
          <w:szCs w:val="18"/>
        </w:rPr>
        <w:t>ili</w:t>
      </w:r>
      <w:r w:rsidR="00401557" w:rsidRPr="00441DFD">
        <w:rPr>
          <w:rFonts w:ascii="Calibri" w:eastAsia="Calibri" w:hAnsi="Calibri" w:cs="Calibri"/>
          <w:spacing w:val="2"/>
          <w:szCs w:val="18"/>
        </w:rPr>
        <w:t>t</w:t>
      </w:r>
      <w:r w:rsidR="00401557" w:rsidRPr="00441DFD">
        <w:rPr>
          <w:rFonts w:ascii="Calibri" w:eastAsia="Calibri" w:hAnsi="Calibri" w:cs="Calibri"/>
          <w:szCs w:val="18"/>
        </w:rPr>
        <w:t>i</w:t>
      </w:r>
      <w:r w:rsidR="00401557" w:rsidRPr="00441DFD">
        <w:rPr>
          <w:rFonts w:ascii="Calibri" w:eastAsia="Calibri" w:hAnsi="Calibri" w:cs="Calibri"/>
          <w:spacing w:val="-1"/>
          <w:szCs w:val="18"/>
        </w:rPr>
        <w:t>es</w:t>
      </w:r>
      <w:r w:rsidR="00401557" w:rsidRPr="00441DFD">
        <w:rPr>
          <w:rFonts w:ascii="Calibri" w:eastAsia="Calibri" w:hAnsi="Calibri" w:cs="Calibri"/>
          <w:szCs w:val="18"/>
        </w:rPr>
        <w:t>.</w:t>
      </w:r>
    </w:p>
    <w:p w:rsidR="00CA4A48" w:rsidRPr="003C518C" w:rsidRDefault="002B0DB3" w:rsidP="002B0DB3">
      <w:pPr>
        <w:spacing w:before="16"/>
        <w:ind w:right="60"/>
        <w:rPr>
          <w:rFonts w:ascii="Calibri" w:eastAsia="Calibri" w:hAnsi="Calibri" w:cs="Calibri"/>
          <w:color w:val="17365D" w:themeColor="text2" w:themeShade="BF"/>
          <w:sz w:val="22"/>
          <w:szCs w:val="22"/>
        </w:rPr>
      </w:pPr>
      <w:r>
        <w:rPr>
          <w:rFonts w:ascii="Calibri" w:eastAsia="Calibri" w:hAnsi="Calibri" w:cs="Calibri"/>
          <w:color w:val="C00000"/>
          <w:spacing w:val="1"/>
          <w:sz w:val="22"/>
          <w:szCs w:val="22"/>
        </w:rPr>
        <w:t xml:space="preserve">                  </w:t>
      </w:r>
      <w:r w:rsidR="00401557" w:rsidRPr="003C518C">
        <w:rPr>
          <w:rFonts w:ascii="Calibri" w:eastAsia="Calibri" w:hAnsi="Calibri" w:cs="Calibri"/>
          <w:color w:val="17365D" w:themeColor="text2" w:themeShade="BF"/>
          <w:spacing w:val="1"/>
          <w:sz w:val="22"/>
          <w:szCs w:val="22"/>
        </w:rPr>
        <w:t>M</w:t>
      </w:r>
      <w:r w:rsidR="00401557" w:rsidRPr="003C518C">
        <w:rPr>
          <w:rFonts w:ascii="Calibri" w:eastAsia="Calibri" w:hAnsi="Calibri" w:cs="Calibri"/>
          <w:color w:val="17365D" w:themeColor="text2" w:themeShade="BF"/>
          <w:sz w:val="22"/>
          <w:szCs w:val="22"/>
        </w:rPr>
        <w:t>ark</w:t>
      </w:r>
      <w:r w:rsidR="00401557" w:rsidRPr="003C518C">
        <w:rPr>
          <w:rFonts w:ascii="Calibri" w:eastAsia="Calibri" w:hAnsi="Calibri" w:cs="Calibri"/>
          <w:color w:val="17365D" w:themeColor="text2" w:themeShade="BF"/>
          <w:spacing w:val="-2"/>
          <w:sz w:val="22"/>
          <w:szCs w:val="22"/>
        </w:rPr>
        <w:t>e</w:t>
      </w:r>
      <w:r w:rsidR="00401557" w:rsidRPr="003C518C">
        <w:rPr>
          <w:rFonts w:ascii="Calibri" w:eastAsia="Calibri" w:hAnsi="Calibri" w:cs="Calibri"/>
          <w:color w:val="17365D" w:themeColor="text2" w:themeShade="BF"/>
          <w:sz w:val="22"/>
          <w:szCs w:val="22"/>
        </w:rPr>
        <w:t>ti</w:t>
      </w:r>
      <w:r w:rsidR="00401557" w:rsidRPr="003C518C">
        <w:rPr>
          <w:rFonts w:ascii="Calibri" w:eastAsia="Calibri" w:hAnsi="Calibri" w:cs="Calibri"/>
          <w:color w:val="17365D" w:themeColor="text2" w:themeShade="BF"/>
          <w:spacing w:val="-1"/>
          <w:sz w:val="22"/>
          <w:szCs w:val="22"/>
        </w:rPr>
        <w:t>n</w:t>
      </w:r>
      <w:r w:rsidR="00401557" w:rsidRPr="003C518C">
        <w:rPr>
          <w:rFonts w:ascii="Calibri" w:eastAsia="Calibri" w:hAnsi="Calibri" w:cs="Calibri"/>
          <w:color w:val="17365D" w:themeColor="text2" w:themeShade="BF"/>
          <w:sz w:val="22"/>
          <w:szCs w:val="22"/>
        </w:rPr>
        <w:t xml:space="preserve">g                           </w:t>
      </w:r>
      <w:r w:rsidR="00401557" w:rsidRPr="003C518C">
        <w:rPr>
          <w:rFonts w:ascii="Calibri" w:eastAsia="Calibri" w:hAnsi="Calibri" w:cs="Calibri"/>
          <w:color w:val="17365D" w:themeColor="text2" w:themeShade="BF"/>
          <w:spacing w:val="17"/>
          <w:sz w:val="22"/>
          <w:szCs w:val="22"/>
        </w:rPr>
        <w:t xml:space="preserve"> </w:t>
      </w:r>
      <w:r w:rsidR="00401557" w:rsidRPr="003C518C">
        <w:rPr>
          <w:rFonts w:ascii="Calibri" w:eastAsia="Calibri" w:hAnsi="Calibri" w:cs="Calibri"/>
          <w:color w:val="17365D" w:themeColor="text2" w:themeShade="BF"/>
          <w:spacing w:val="-1"/>
          <w:sz w:val="22"/>
          <w:szCs w:val="22"/>
        </w:rPr>
        <w:t>N</w:t>
      </w:r>
      <w:r w:rsidR="00401557" w:rsidRPr="003C518C">
        <w:rPr>
          <w:rFonts w:ascii="Calibri" w:eastAsia="Calibri" w:hAnsi="Calibri" w:cs="Calibri"/>
          <w:color w:val="17365D" w:themeColor="text2" w:themeShade="BF"/>
          <w:sz w:val="22"/>
          <w:szCs w:val="22"/>
        </w:rPr>
        <w:t>eg</w:t>
      </w:r>
      <w:r w:rsidR="00401557" w:rsidRPr="003C518C">
        <w:rPr>
          <w:rFonts w:ascii="Calibri" w:eastAsia="Calibri" w:hAnsi="Calibri" w:cs="Calibri"/>
          <w:color w:val="17365D" w:themeColor="text2" w:themeShade="BF"/>
          <w:spacing w:val="1"/>
          <w:sz w:val="22"/>
          <w:szCs w:val="22"/>
        </w:rPr>
        <w:t>o</w:t>
      </w:r>
      <w:r w:rsidR="00401557" w:rsidRPr="003C518C">
        <w:rPr>
          <w:rFonts w:ascii="Calibri" w:eastAsia="Calibri" w:hAnsi="Calibri" w:cs="Calibri"/>
          <w:color w:val="17365D" w:themeColor="text2" w:themeShade="BF"/>
          <w:sz w:val="22"/>
          <w:szCs w:val="22"/>
        </w:rPr>
        <w:t>tiati</w:t>
      </w:r>
      <w:r w:rsidR="00401557" w:rsidRPr="003C518C">
        <w:rPr>
          <w:rFonts w:ascii="Calibri" w:eastAsia="Calibri" w:hAnsi="Calibri" w:cs="Calibri"/>
          <w:color w:val="17365D" w:themeColor="text2" w:themeShade="BF"/>
          <w:spacing w:val="-1"/>
          <w:sz w:val="22"/>
          <w:szCs w:val="22"/>
        </w:rPr>
        <w:t>n</w:t>
      </w:r>
      <w:r w:rsidR="00401557" w:rsidRPr="003C518C">
        <w:rPr>
          <w:rFonts w:ascii="Calibri" w:eastAsia="Calibri" w:hAnsi="Calibri" w:cs="Calibri"/>
          <w:color w:val="17365D" w:themeColor="text2" w:themeShade="BF"/>
          <w:sz w:val="22"/>
          <w:szCs w:val="22"/>
        </w:rPr>
        <w:t xml:space="preserve">g                         </w:t>
      </w:r>
      <w:r w:rsidR="00401557" w:rsidRPr="003C518C">
        <w:rPr>
          <w:rFonts w:ascii="Calibri" w:eastAsia="Calibri" w:hAnsi="Calibri" w:cs="Calibri"/>
          <w:color w:val="17365D" w:themeColor="text2" w:themeShade="BF"/>
          <w:spacing w:val="1"/>
          <w:sz w:val="22"/>
          <w:szCs w:val="22"/>
        </w:rPr>
        <w:t>Dy</w:t>
      </w:r>
      <w:r w:rsidR="00401557" w:rsidRPr="003C518C">
        <w:rPr>
          <w:rFonts w:ascii="Calibri" w:eastAsia="Calibri" w:hAnsi="Calibri" w:cs="Calibri"/>
          <w:color w:val="17365D" w:themeColor="text2" w:themeShade="BF"/>
          <w:spacing w:val="-1"/>
          <w:sz w:val="22"/>
          <w:szCs w:val="22"/>
        </w:rPr>
        <w:t>n</w:t>
      </w:r>
      <w:r w:rsidR="00401557" w:rsidRPr="003C518C">
        <w:rPr>
          <w:rFonts w:ascii="Calibri" w:eastAsia="Calibri" w:hAnsi="Calibri" w:cs="Calibri"/>
          <w:color w:val="17365D" w:themeColor="text2" w:themeShade="BF"/>
          <w:spacing w:val="-3"/>
          <w:sz w:val="22"/>
          <w:szCs w:val="22"/>
        </w:rPr>
        <w:t>a</w:t>
      </w:r>
      <w:r w:rsidR="00401557" w:rsidRPr="003C518C">
        <w:rPr>
          <w:rFonts w:ascii="Calibri" w:eastAsia="Calibri" w:hAnsi="Calibri" w:cs="Calibri"/>
          <w:color w:val="17365D" w:themeColor="text2" w:themeShade="BF"/>
          <w:spacing w:val="1"/>
          <w:sz w:val="22"/>
          <w:szCs w:val="22"/>
        </w:rPr>
        <w:t>m</w:t>
      </w:r>
      <w:r w:rsidR="00401557" w:rsidRPr="003C518C">
        <w:rPr>
          <w:rFonts w:ascii="Calibri" w:eastAsia="Calibri" w:hAnsi="Calibri" w:cs="Calibri"/>
          <w:color w:val="17365D" w:themeColor="text2" w:themeShade="BF"/>
          <w:sz w:val="22"/>
          <w:szCs w:val="22"/>
        </w:rPr>
        <w:t xml:space="preserve">ic                              </w:t>
      </w:r>
      <w:r w:rsidR="00401557" w:rsidRPr="003C518C">
        <w:rPr>
          <w:rFonts w:ascii="Calibri" w:eastAsia="Calibri" w:hAnsi="Calibri" w:cs="Calibri"/>
          <w:color w:val="17365D" w:themeColor="text2" w:themeShade="BF"/>
          <w:spacing w:val="1"/>
          <w:sz w:val="22"/>
          <w:szCs w:val="22"/>
        </w:rPr>
        <w:t xml:space="preserve"> </w:t>
      </w:r>
      <w:r w:rsidRPr="003C518C">
        <w:rPr>
          <w:rFonts w:ascii="Calibri" w:eastAsia="Calibri" w:hAnsi="Calibri" w:cs="Calibri"/>
          <w:color w:val="17365D" w:themeColor="text2" w:themeShade="BF"/>
          <w:spacing w:val="1"/>
          <w:sz w:val="22"/>
          <w:szCs w:val="22"/>
        </w:rPr>
        <w:t xml:space="preserve">  </w:t>
      </w:r>
      <w:r w:rsidR="00401557" w:rsidRPr="003C518C">
        <w:rPr>
          <w:rFonts w:ascii="Calibri" w:eastAsia="Calibri" w:hAnsi="Calibri" w:cs="Calibri"/>
          <w:color w:val="17365D" w:themeColor="text2" w:themeShade="BF"/>
          <w:sz w:val="22"/>
          <w:szCs w:val="22"/>
        </w:rPr>
        <w:t>Smart</w:t>
      </w:r>
    </w:p>
    <w:p w:rsidR="00CA4A48" w:rsidRDefault="001A104F" w:rsidP="002B0DB3">
      <w:pPr>
        <w:spacing w:before="7" w:line="140" w:lineRule="exact"/>
        <w:ind w:right="60"/>
        <w:rPr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page">
              <wp:posOffset>2846070</wp:posOffset>
            </wp:positionH>
            <wp:positionV relativeFrom="paragraph">
              <wp:posOffset>70485</wp:posOffset>
            </wp:positionV>
            <wp:extent cx="421005" cy="323850"/>
            <wp:effectExtent l="0" t="0" r="0" b="0"/>
            <wp:wrapNone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60"/>
          <w:szCs w:val="6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4254500</wp:posOffset>
            </wp:positionH>
            <wp:positionV relativeFrom="paragraph">
              <wp:posOffset>50165</wp:posOffset>
            </wp:positionV>
            <wp:extent cx="377825" cy="323850"/>
            <wp:effectExtent l="0" t="0" r="3175" b="0"/>
            <wp:wrapNone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posOffset>5786755</wp:posOffset>
            </wp:positionH>
            <wp:positionV relativeFrom="paragraph">
              <wp:posOffset>92710</wp:posOffset>
            </wp:positionV>
            <wp:extent cx="269875" cy="323850"/>
            <wp:effectExtent l="0" t="0" r="0" b="0"/>
            <wp:wrapNone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4A48" w:rsidRDefault="001A104F" w:rsidP="002B0DB3">
      <w:pPr>
        <w:ind w:right="60"/>
      </w:pPr>
      <w:r>
        <w:rPr>
          <w:noProof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687705</wp:posOffset>
            </wp:positionH>
            <wp:positionV relativeFrom="paragraph">
              <wp:posOffset>25400</wp:posOffset>
            </wp:positionV>
            <wp:extent cx="409575" cy="323850"/>
            <wp:effectExtent l="0" t="0" r="9525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4A48" w:rsidRDefault="00CA4A48" w:rsidP="002B0DB3">
      <w:pPr>
        <w:spacing w:before="7" w:line="180" w:lineRule="exact"/>
        <w:ind w:right="60"/>
        <w:rPr>
          <w:sz w:val="18"/>
          <w:szCs w:val="18"/>
        </w:rPr>
      </w:pPr>
    </w:p>
    <w:tbl>
      <w:tblPr>
        <w:tblpPr w:leftFromText="180" w:rightFromText="180" w:vertAnchor="text" w:tblpX="826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2"/>
        <w:gridCol w:w="2292"/>
        <w:gridCol w:w="2417"/>
        <w:gridCol w:w="2016"/>
      </w:tblGrid>
      <w:tr w:rsidR="00CA4A48" w:rsidTr="00E275E5">
        <w:trPr>
          <w:trHeight w:hRule="exact" w:val="301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CA4A48" w:rsidRDefault="007818C4" w:rsidP="00E275E5">
            <w:pPr>
              <w:spacing w:before="63"/>
              <w:ind w:righ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Business</w:t>
            </w:r>
            <w:r w:rsidR="00401557"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s</w:t>
            </w:r>
            <w:r w:rsidR="00401557"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 w:rsidR="00401557"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 w:rsidR="00401557"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 w:rsidR="00401557"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 w:rsidR="00401557">
              <w:rPr>
                <w:rFonts w:ascii="Calibri" w:eastAsia="Calibri" w:hAnsi="Calibri" w:cs="Calibri"/>
                <w:spacing w:val="-1"/>
                <w:sz w:val="18"/>
                <w:szCs w:val="18"/>
              </w:rPr>
              <w:t>eg</w:t>
            </w:r>
            <w:r w:rsidR="00401557"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 w:rsidR="00401557"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 w:rsidR="00401557"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</w:tcPr>
          <w:p w:rsidR="00CA4A48" w:rsidRDefault="00401557" w:rsidP="00E275E5">
            <w:pPr>
              <w:spacing w:before="63"/>
              <w:ind w:righ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lls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:rsidR="00CA4A48" w:rsidRDefault="00401557" w:rsidP="00E275E5">
            <w:pPr>
              <w:spacing w:before="63"/>
              <w:ind w:righ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rep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 flair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CA4A48" w:rsidRDefault="00401557" w:rsidP="00E275E5">
            <w:pPr>
              <w:spacing w:before="63"/>
              <w:ind w:righ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ith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</w:tr>
      <w:tr w:rsidR="00CA4A48" w:rsidTr="00E275E5">
        <w:trPr>
          <w:trHeight w:hRule="exact" w:val="22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CA4A48" w:rsidRDefault="007818C4" w:rsidP="00E275E5">
            <w:pPr>
              <w:spacing w:line="200" w:lineRule="exact"/>
              <w:ind w:righ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Business</w:t>
            </w:r>
            <w:r w:rsidR="00401557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r w:rsidR="00401557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c</w:t>
            </w:r>
            <w:r w:rsidR="00401557">
              <w:rPr>
                <w:rFonts w:ascii="Calibri" w:eastAsia="Calibri" w:hAnsi="Calibri" w:cs="Calibri"/>
                <w:position w:val="1"/>
                <w:sz w:val="18"/>
                <w:szCs w:val="18"/>
              </w:rPr>
              <w:t>am</w:t>
            </w:r>
            <w:r w:rsidR="00401557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p</w:t>
            </w:r>
            <w:r w:rsidR="00401557">
              <w:rPr>
                <w:rFonts w:ascii="Calibri" w:eastAsia="Calibri" w:hAnsi="Calibri" w:cs="Calibri"/>
                <w:position w:val="1"/>
                <w:sz w:val="18"/>
                <w:szCs w:val="18"/>
              </w:rPr>
              <w:t>ai</w:t>
            </w:r>
            <w:r w:rsidR="00401557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g</w:t>
            </w:r>
            <w:r w:rsidR="00401557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n</w:t>
            </w:r>
            <w:r w:rsidR="00401557">
              <w:rPr>
                <w:rFonts w:ascii="Calibri" w:eastAsia="Calibri" w:hAnsi="Calibri" w:cs="Calibri"/>
                <w:position w:val="1"/>
                <w:sz w:val="18"/>
                <w:szCs w:val="18"/>
              </w:rPr>
              <w:t>s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</w:tcPr>
          <w:p w:rsidR="00CA4A48" w:rsidRDefault="00401557" w:rsidP="00E275E5">
            <w:pPr>
              <w:spacing w:line="200" w:lineRule="exact"/>
              <w:ind w:righ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fl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s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:rsidR="00CA4A48" w:rsidRDefault="00401557" w:rsidP="00E275E5">
            <w:pPr>
              <w:spacing w:line="200" w:lineRule="exact"/>
              <w:ind w:righ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ow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th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CA4A48" w:rsidRDefault="00401557" w:rsidP="00E275E5">
            <w:pPr>
              <w:spacing w:line="200" w:lineRule="exact"/>
              <w:ind w:righ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mme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ial </w:t>
            </w:r>
            <w:r w:rsidR="003D3BDA">
              <w:rPr>
                <w:rFonts w:ascii="Calibri" w:eastAsia="Calibri" w:hAnsi="Calibri" w:cs="Calibri"/>
                <w:position w:val="1"/>
                <w:sz w:val="18"/>
                <w:szCs w:val="18"/>
              </w:rPr>
              <w:t>j</w:t>
            </w:r>
            <w:r w:rsidR="003D3BDA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udgm</w:t>
            </w:r>
            <w:r w:rsidR="003D3BDA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e</w:t>
            </w:r>
            <w:r w:rsidR="003D3BDA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nt</w:t>
            </w:r>
          </w:p>
        </w:tc>
      </w:tr>
      <w:tr w:rsidR="00CA4A48" w:rsidTr="00E275E5">
        <w:trPr>
          <w:trHeight w:hRule="exact" w:val="22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CA4A48" w:rsidRDefault="00401557" w:rsidP="007818C4">
            <w:pPr>
              <w:spacing w:line="200" w:lineRule="exact"/>
              <w:ind w:righ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C</w:t>
            </w:r>
            <w:r w:rsidR="007818C4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lients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oc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use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d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</w:tcPr>
          <w:p w:rsidR="00CA4A48" w:rsidRDefault="00401557" w:rsidP="00E275E5">
            <w:pPr>
              <w:spacing w:line="200" w:lineRule="exact"/>
              <w:ind w:righ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lat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s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:rsidR="00CA4A48" w:rsidRDefault="00401557" w:rsidP="00E275E5">
            <w:pPr>
              <w:spacing w:line="200" w:lineRule="exact"/>
              <w:ind w:righ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y 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vels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CA4A48" w:rsidRDefault="00153CDC" w:rsidP="00E275E5">
            <w:pPr>
              <w:spacing w:line="200" w:lineRule="exact"/>
              <w:ind w:righ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aly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g</w:t>
            </w:r>
            <w:r w:rsidR="00401557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 xml:space="preserve"> </w:t>
            </w:r>
            <w:r w:rsidR="00401557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d</w:t>
            </w:r>
            <w:r w:rsidR="00401557">
              <w:rPr>
                <w:rFonts w:ascii="Calibri" w:eastAsia="Calibri" w:hAnsi="Calibri" w:cs="Calibri"/>
                <w:position w:val="1"/>
                <w:sz w:val="18"/>
                <w:szCs w:val="18"/>
              </w:rPr>
              <w:t>ata</w:t>
            </w:r>
          </w:p>
        </w:tc>
      </w:tr>
      <w:tr w:rsidR="00CA4A48" w:rsidTr="00E275E5">
        <w:trPr>
          <w:trHeight w:hRule="exact" w:val="22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CA4A48" w:rsidRDefault="00BE33F6" w:rsidP="00E275E5">
            <w:pPr>
              <w:spacing w:line="200" w:lineRule="exact"/>
              <w:ind w:righ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Business</w:t>
            </w:r>
            <w:r w:rsidR="00401557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r w:rsidR="00401557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o</w:t>
            </w:r>
            <w:r w:rsidR="00401557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="00401557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i</w:t>
            </w:r>
            <w:r w:rsidR="00401557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e</w:t>
            </w:r>
            <w:r w:rsidR="00401557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 w:rsidR="00401557">
              <w:rPr>
                <w:rFonts w:ascii="Calibri" w:eastAsia="Calibri" w:hAnsi="Calibri" w:cs="Calibri"/>
                <w:position w:val="1"/>
                <w:sz w:val="18"/>
                <w:szCs w:val="18"/>
              </w:rPr>
              <w:t>tat</w:t>
            </w:r>
            <w:r w:rsidR="00401557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e</w:t>
            </w:r>
            <w:r w:rsidR="00401557">
              <w:rPr>
                <w:rFonts w:ascii="Calibri" w:eastAsia="Calibri" w:hAnsi="Calibri" w:cs="Calibri"/>
                <w:position w:val="1"/>
                <w:sz w:val="18"/>
                <w:szCs w:val="18"/>
              </w:rPr>
              <w:t>d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</w:tcPr>
          <w:p w:rsidR="00CA4A48" w:rsidRDefault="00401557" w:rsidP="00E275E5">
            <w:pPr>
              <w:spacing w:line="200" w:lineRule="exact"/>
              <w:ind w:righ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cco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t ma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ag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t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:rsidR="00CA4A48" w:rsidRDefault="00401557" w:rsidP="00E275E5">
            <w:pPr>
              <w:spacing w:line="200" w:lineRule="exact"/>
              <w:ind w:righ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mana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t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CA4A48" w:rsidRDefault="00401557" w:rsidP="00E275E5">
            <w:pPr>
              <w:spacing w:line="200" w:lineRule="exact"/>
              <w:ind w:righ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ff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ve 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la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s</w:t>
            </w:r>
          </w:p>
        </w:tc>
      </w:tr>
      <w:tr w:rsidR="00CA4A48" w:rsidTr="00E275E5">
        <w:trPr>
          <w:trHeight w:hRule="exact" w:val="22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CA4A48" w:rsidRDefault="00401557" w:rsidP="00E275E5">
            <w:pPr>
              <w:spacing w:line="200" w:lineRule="exact"/>
              <w:ind w:righ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Bra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ar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s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</w:tcPr>
          <w:p w:rsidR="00CA4A48" w:rsidRDefault="007818C4" w:rsidP="00E275E5">
            <w:pPr>
              <w:spacing w:line="200" w:lineRule="exact"/>
              <w:ind w:righ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Business</w:t>
            </w:r>
            <w:r w:rsidR="00401557"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 </w:t>
            </w:r>
            <w:r w:rsidR="00401557"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c</w:t>
            </w:r>
            <w:r w:rsidR="00401557"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 w:rsidR="00401557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 w:rsidR="00401557"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 w:rsidR="00401557"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t</w:t>
            </w:r>
            <w:r w:rsidR="00401557">
              <w:rPr>
                <w:rFonts w:ascii="Calibri" w:eastAsia="Calibri" w:hAnsi="Calibri" w:cs="Calibri"/>
                <w:position w:val="1"/>
                <w:sz w:val="18"/>
                <w:szCs w:val="18"/>
              </w:rPr>
              <w:t>ively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:rsidR="00CA4A48" w:rsidRDefault="00401557" w:rsidP="00E275E5">
            <w:pPr>
              <w:spacing w:line="200" w:lineRule="exact"/>
              <w:ind w:righ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la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g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CA4A48" w:rsidRDefault="00401557" w:rsidP="00E275E5">
            <w:pPr>
              <w:spacing w:line="200" w:lineRule="exact"/>
              <w:ind w:righ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nn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vative</w:t>
            </w:r>
          </w:p>
        </w:tc>
      </w:tr>
      <w:tr w:rsidR="00E275E5" w:rsidTr="00E275E5">
        <w:trPr>
          <w:trHeight w:val="20"/>
        </w:trPr>
        <w:tc>
          <w:tcPr>
            <w:tcW w:w="2012" w:type="dxa"/>
            <w:tcBorders>
              <w:top w:val="nil"/>
              <w:left w:val="nil"/>
              <w:right w:val="nil"/>
            </w:tcBorders>
          </w:tcPr>
          <w:p w:rsidR="00E275E5" w:rsidRDefault="00E275E5" w:rsidP="00E275E5">
            <w:pPr>
              <w:spacing w:line="200" w:lineRule="exact"/>
              <w:ind w:righ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esen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s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ls</w:t>
            </w:r>
          </w:p>
          <w:p w:rsidR="00E275E5" w:rsidRDefault="00E275E5" w:rsidP="00E275E5">
            <w:pPr>
              <w:spacing w:line="200" w:lineRule="exact"/>
              <w:ind w:right="6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292" w:type="dxa"/>
            <w:tcBorders>
              <w:top w:val="nil"/>
              <w:left w:val="nil"/>
              <w:right w:val="nil"/>
            </w:tcBorders>
          </w:tcPr>
          <w:p w:rsidR="00E275E5" w:rsidRDefault="00E275E5" w:rsidP="007818C4">
            <w:pPr>
              <w:spacing w:line="200" w:lineRule="exact"/>
              <w:ind w:righ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p</w:t>
            </w:r>
            <w:r w:rsidR="007818C4"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grading </w:t>
            </w:r>
            <w:r w:rsidR="007818C4">
              <w:rPr>
                <w:rFonts w:ascii="Calibri" w:eastAsia="Calibri" w:hAnsi="Calibri" w:cs="Calibri"/>
                <w:position w:val="1"/>
                <w:sz w:val="18"/>
                <w:szCs w:val="18"/>
              </w:rPr>
              <w:t>Business</w:t>
            </w:r>
          </w:p>
        </w:tc>
        <w:tc>
          <w:tcPr>
            <w:tcW w:w="2417" w:type="dxa"/>
            <w:tcBorders>
              <w:top w:val="nil"/>
              <w:left w:val="nil"/>
              <w:right w:val="nil"/>
            </w:tcBorders>
          </w:tcPr>
          <w:p w:rsidR="00E275E5" w:rsidRDefault="00E275E5" w:rsidP="00E275E5">
            <w:pPr>
              <w:spacing w:line="200" w:lineRule="exact"/>
              <w:ind w:righ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Wr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ep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s</w:t>
            </w: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</w:tcPr>
          <w:p w:rsidR="00E275E5" w:rsidRDefault="00E275E5" w:rsidP="00E275E5">
            <w:pPr>
              <w:spacing w:line="200" w:lineRule="exact"/>
              <w:ind w:right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</w:t>
            </w:r>
          </w:p>
        </w:tc>
      </w:tr>
    </w:tbl>
    <w:p w:rsidR="00983DD6" w:rsidRPr="003C518C" w:rsidRDefault="001A104F" w:rsidP="002B0DB3">
      <w:pPr>
        <w:spacing w:before="23" w:line="200" w:lineRule="exact"/>
        <w:ind w:right="60"/>
        <w:rPr>
          <w:rFonts w:ascii="Calibri" w:eastAsia="Calibri" w:hAnsi="Calibri" w:cs="Calibri"/>
          <w:color w:val="17365D" w:themeColor="text2" w:themeShade="BF"/>
          <w:sz w:val="22"/>
          <w:szCs w:val="18"/>
        </w:rPr>
      </w:pPr>
      <w:r>
        <w:rPr>
          <w:rFonts w:ascii="Calibri" w:eastAsia="Calibri" w:hAnsi="Calibri" w:cs="Calibri"/>
          <w:noProof/>
          <w:sz w:val="22"/>
          <w:szCs w:val="18"/>
        </w:rPr>
        <mc:AlternateContent>
          <mc:Choice Requires="wpg">
            <w:drawing>
              <wp:anchor distT="0" distB="0" distL="114300" distR="114300" simplePos="0" relativeHeight="251682304" behindDoc="1" locked="0" layoutInCell="1" allowOverlap="1">
                <wp:simplePos x="0" y="0"/>
                <wp:positionH relativeFrom="page">
                  <wp:posOffset>655320</wp:posOffset>
                </wp:positionH>
                <wp:positionV relativeFrom="paragraph">
                  <wp:posOffset>1014095</wp:posOffset>
                </wp:positionV>
                <wp:extent cx="6336665" cy="0"/>
                <wp:effectExtent l="17145" t="13970" r="18415" b="14605"/>
                <wp:wrapNone/>
                <wp:docPr id="17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665" cy="0"/>
                          <a:chOff x="968" y="932"/>
                          <a:chExt cx="9979" cy="0"/>
                        </a:xfrm>
                      </wpg:grpSpPr>
                      <wps:wsp>
                        <wps:cNvPr id="18" name="Freeform 60"/>
                        <wps:cNvSpPr>
                          <a:spLocks/>
                        </wps:cNvSpPr>
                        <wps:spPr bwMode="auto">
                          <a:xfrm>
                            <a:off x="968" y="932"/>
                            <a:ext cx="9979" cy="0"/>
                          </a:xfrm>
                          <a:custGeom>
                            <a:avLst/>
                            <a:gdLst>
                              <a:gd name="T0" fmla="+- 0 968 968"/>
                              <a:gd name="T1" fmla="*/ T0 w 9979"/>
                              <a:gd name="T2" fmla="+- 0 10947 968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7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51.6pt;margin-top:79.85pt;width:498.95pt;height:0;z-index:-251634176;mso-position-horizontal-relative:page" coordorigin="968,932" coordsize="99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">
                <v:shape id="Freeform 60" o:spid="_x0000_s1027" style="position:absolute;left:968;top:932;width:9979;height:0;visibility:visible;mso-wrap-style:square;v-text-anchor:top" coordsize="99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rllcMA&#10;AADbAAAADwAAAGRycy9kb3ducmV2LnhtbESPQW/CMAyF75P4D5GRdhspRZqmjoBGAYnrGAe4WY3X&#10;VGucqgml7Nfjw6TdbL3n9z4v16Nv1UB9bAIbmM8yUMRVsA3XBk5f+5c3UDEhW2wDk4E7RVivJk9L&#10;LGy48ScNx1QrCeFYoAGXUldoHStHHuMsdMSifYfeY5K1r7Xt8SbhvtV5lr1qjw1Lg8OOSkfVz/Hq&#10;DSzK+zkfs2pnL3udb7ZD6X7b0pjn6fjxDirRmP7Nf9cHK/gCK7/IAHr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rllcMAAADbAAAADwAAAAAAAAAAAAAAAACYAgAAZHJzL2Rv&#10;d25yZXYueG1sUEsFBgAAAAAEAAQA9QAAAIgDAAAAAA==&#10;" path="m,l9979,e" filled="f" strokecolor="#17365d [2415]" strokeweight="1.5pt">
                  <v:path arrowok="t" o:connecttype="custom" o:connectlocs="0,0;9979,0" o:connectangles="0,0"/>
                </v:shape>
                <w10:wrap anchorx="page"/>
              </v:group>
            </w:pict>
          </mc:Fallback>
        </mc:AlternateContent>
      </w:r>
      <w:r w:rsidR="00E275E5">
        <w:rPr>
          <w:rFonts w:ascii="Calibri" w:eastAsia="Calibri" w:hAnsi="Calibri" w:cs="Calibri"/>
          <w:b/>
          <w:color w:val="C00000"/>
          <w:sz w:val="22"/>
          <w:szCs w:val="18"/>
        </w:rPr>
        <w:br w:type="textWrapping" w:clear="all"/>
      </w:r>
      <w:r w:rsidR="00CD4629" w:rsidRPr="003C518C">
        <w:rPr>
          <w:rFonts w:ascii="Calibri" w:eastAsia="Calibri" w:hAnsi="Calibri" w:cs="Calibri"/>
          <w:b/>
          <w:color w:val="17365D" w:themeColor="text2" w:themeShade="BF"/>
          <w:sz w:val="22"/>
          <w:szCs w:val="18"/>
        </w:rPr>
        <w:t>CAREER SUMMARY</w:t>
      </w:r>
    </w:p>
    <w:p w:rsidR="00983DD6" w:rsidRDefault="00983DD6" w:rsidP="002B0DB3">
      <w:pPr>
        <w:spacing w:before="6" w:line="140" w:lineRule="exact"/>
        <w:ind w:right="60"/>
        <w:rPr>
          <w:sz w:val="15"/>
          <w:szCs w:val="15"/>
        </w:rPr>
      </w:pPr>
    </w:p>
    <w:p w:rsidR="00981FBD" w:rsidRPr="00981FBD" w:rsidRDefault="00981FBD" w:rsidP="00981FBD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b/>
          <w:spacing w:val="-1"/>
          <w:sz w:val="20"/>
          <w:szCs w:val="18"/>
        </w:rPr>
      </w:pPr>
      <w:r w:rsidRPr="00981FBD">
        <w:rPr>
          <w:rFonts w:eastAsia="Calibri" w:cs="Calibri"/>
          <w:spacing w:val="-1"/>
          <w:sz w:val="20"/>
          <w:szCs w:val="18"/>
        </w:rPr>
        <w:t xml:space="preserve">A result oriented highly accomplished professional with </w:t>
      </w:r>
      <w:r w:rsidRPr="00981FBD">
        <w:rPr>
          <w:rFonts w:eastAsia="Calibri" w:cs="Calibri"/>
          <w:b/>
          <w:spacing w:val="-1"/>
          <w:sz w:val="20"/>
          <w:szCs w:val="18"/>
        </w:rPr>
        <w:t>over 1</w:t>
      </w:r>
      <w:r w:rsidR="007818C4">
        <w:rPr>
          <w:rFonts w:eastAsia="Calibri" w:cs="Calibri"/>
          <w:b/>
          <w:spacing w:val="-1"/>
          <w:sz w:val="20"/>
          <w:szCs w:val="18"/>
        </w:rPr>
        <w:t>4</w:t>
      </w:r>
      <w:r w:rsidRPr="00981FBD">
        <w:rPr>
          <w:rFonts w:eastAsia="Calibri" w:cs="Calibri"/>
          <w:b/>
          <w:spacing w:val="-1"/>
          <w:sz w:val="20"/>
          <w:szCs w:val="18"/>
        </w:rPr>
        <w:t xml:space="preserve"> </w:t>
      </w:r>
      <w:proofErr w:type="spellStart"/>
      <w:r w:rsidRPr="00981FBD">
        <w:rPr>
          <w:rFonts w:eastAsia="Calibri" w:cs="Calibri"/>
          <w:b/>
          <w:spacing w:val="-1"/>
          <w:sz w:val="20"/>
          <w:szCs w:val="18"/>
        </w:rPr>
        <w:t>years</w:t>
      </w:r>
      <w:r w:rsidRPr="00981FBD">
        <w:rPr>
          <w:rFonts w:eastAsia="Calibri" w:cs="Calibri"/>
          <w:spacing w:val="-1"/>
          <w:sz w:val="20"/>
          <w:szCs w:val="18"/>
        </w:rPr>
        <w:t xml:space="preserve"> experience</w:t>
      </w:r>
      <w:proofErr w:type="spellEnd"/>
      <w:r w:rsidRPr="00981FBD">
        <w:rPr>
          <w:rFonts w:eastAsia="Calibri" w:cs="Calibri"/>
          <w:spacing w:val="-1"/>
          <w:sz w:val="20"/>
          <w:szCs w:val="18"/>
        </w:rPr>
        <w:t xml:space="preserve"> in </w:t>
      </w:r>
      <w:r w:rsidR="007818C4" w:rsidRPr="007818C4">
        <w:rPr>
          <w:rFonts w:eastAsia="Calibri" w:cs="Calibri"/>
          <w:b/>
          <w:spacing w:val="-1"/>
          <w:sz w:val="20"/>
          <w:szCs w:val="18"/>
        </w:rPr>
        <w:t xml:space="preserve">Operations </w:t>
      </w:r>
      <w:r w:rsidR="007818C4">
        <w:rPr>
          <w:rFonts w:eastAsia="Calibri" w:cs="Calibri"/>
          <w:b/>
          <w:spacing w:val="-1"/>
          <w:sz w:val="20"/>
          <w:szCs w:val="18"/>
        </w:rPr>
        <w:t>&amp;</w:t>
      </w:r>
      <w:r w:rsidR="007818C4" w:rsidRPr="007818C4">
        <w:rPr>
          <w:rFonts w:eastAsia="Calibri" w:cs="Calibri"/>
          <w:b/>
          <w:spacing w:val="-1"/>
          <w:sz w:val="20"/>
          <w:szCs w:val="18"/>
        </w:rPr>
        <w:t xml:space="preserve"> Productions management</w:t>
      </w:r>
      <w:r w:rsidRPr="00981FBD">
        <w:rPr>
          <w:rFonts w:eastAsia="Calibri" w:cs="Calibri"/>
          <w:b/>
          <w:spacing w:val="-1"/>
          <w:sz w:val="20"/>
          <w:szCs w:val="18"/>
        </w:rPr>
        <w:t xml:space="preserve">. </w:t>
      </w:r>
    </w:p>
    <w:p w:rsidR="00983DD6" w:rsidRPr="007818C4" w:rsidRDefault="001A104F" w:rsidP="007818C4">
      <w:pPr>
        <w:pStyle w:val="PlainText"/>
        <w:numPr>
          <w:ilvl w:val="0"/>
          <w:numId w:val="3"/>
        </w:numPr>
        <w:spacing w:after="240"/>
        <w:ind w:left="360" w:right="58"/>
        <w:jc w:val="both"/>
        <w:rPr>
          <w:rFonts w:eastAsia="Calibri" w:cs="Calibri"/>
          <w:spacing w:val="-1"/>
          <w:sz w:val="20"/>
          <w:szCs w:val="18"/>
        </w:rPr>
      </w:pPr>
      <w:r>
        <w:rPr>
          <w:rFonts w:eastAsia="Calibri" w:cs="Calibri"/>
          <w:noProof/>
          <w:spacing w:val="-1"/>
          <w:sz w:val="20"/>
          <w:szCs w:val="18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651510</wp:posOffset>
                </wp:positionH>
                <wp:positionV relativeFrom="paragraph">
                  <wp:posOffset>257810</wp:posOffset>
                </wp:positionV>
                <wp:extent cx="6336665" cy="0"/>
                <wp:effectExtent l="13335" t="10160" r="12700" b="18415"/>
                <wp:wrapNone/>
                <wp:docPr id="1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665" cy="0"/>
                          <a:chOff x="968" y="932"/>
                          <a:chExt cx="9979" cy="0"/>
                        </a:xfrm>
                      </wpg:grpSpPr>
                      <wps:wsp>
                        <wps:cNvPr id="16" name="Freeform 25"/>
                        <wps:cNvSpPr>
                          <a:spLocks/>
                        </wps:cNvSpPr>
                        <wps:spPr bwMode="auto">
                          <a:xfrm>
                            <a:off x="968" y="932"/>
                            <a:ext cx="9979" cy="0"/>
                          </a:xfrm>
                          <a:custGeom>
                            <a:avLst/>
                            <a:gdLst>
                              <a:gd name="T0" fmla="+- 0 968 968"/>
                              <a:gd name="T1" fmla="*/ T0 w 9979"/>
                              <a:gd name="T2" fmla="+- 0 10947 968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7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51.3pt;margin-top:20.3pt;width:498.95pt;height:0;z-index:-251655680;mso-position-horizontal-relative:page" coordorigin="968,932" coordsize="99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">
                <v:shape id="Freeform 25" o:spid="_x0000_s1027" style="position:absolute;left:968;top:932;width:9979;height:0;visibility:visible;mso-wrap-style:square;v-text-anchor:top" coordsize="99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nUfMEA&#10;AADbAAAADwAAAGRycy9kb3ducmV2LnhtbERPPWvDMBDdC/0P4grdajkumOJYCYnbQNamGZLtsC6W&#10;iXUylurY/fVRodDtHu/zyvVkOzHS4FvHChZJCoK4drrlRsHxa/fyBsIHZI2dY1Iwk4f16vGhxEK7&#10;G3/SeAiNiCHsC1RgQugLKX1tyKJPXE8cuYsbLIYIh0bqAW8x3HYyS9NcWmw5NhjsqTJUXw/fVsFr&#10;NZ+yKa0/9Hkns+37WJmfrlLq+WnaLEEEmsK/+M+913F+Dr+/x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51HzBAAAA2wAAAA8AAAAAAAAAAAAAAAAAmAIAAGRycy9kb3du&#10;cmV2LnhtbFBLBQYAAAAABAAEAPUAAACGAwAAAAA=&#10;" path="m,l9979,e" filled="f" strokecolor="#17365d [2415]" strokeweight="1.5pt">
                  <v:path arrowok="t" o:connecttype="custom" o:connectlocs="0,0;9979,0" o:connectangles="0,0"/>
                </v:shape>
                <w10:wrap anchorx="page"/>
              </v:group>
            </w:pict>
          </mc:Fallback>
        </mc:AlternateContent>
      </w:r>
      <w:r w:rsidR="007818C4">
        <w:rPr>
          <w:rFonts w:eastAsia="Calibri" w:cs="Calibri"/>
          <w:spacing w:val="-1"/>
          <w:sz w:val="20"/>
          <w:szCs w:val="18"/>
        </w:rPr>
        <w:t xml:space="preserve">Currently working in </w:t>
      </w:r>
      <w:r w:rsidR="007818C4" w:rsidRPr="007818C4">
        <w:rPr>
          <w:rFonts w:eastAsia="Calibri" w:cs="Calibri"/>
          <w:b/>
          <w:spacing w:val="-1"/>
          <w:sz w:val="20"/>
          <w:szCs w:val="18"/>
        </w:rPr>
        <w:t xml:space="preserve">Ferro Foundries </w:t>
      </w:r>
      <w:proofErr w:type="spellStart"/>
      <w:r w:rsidR="007818C4" w:rsidRPr="007818C4">
        <w:rPr>
          <w:rFonts w:eastAsia="Calibri" w:cs="Calibri"/>
          <w:b/>
          <w:spacing w:val="-1"/>
          <w:sz w:val="20"/>
          <w:szCs w:val="18"/>
        </w:rPr>
        <w:t>Pvt</w:t>
      </w:r>
      <w:proofErr w:type="spellEnd"/>
      <w:r w:rsidR="007818C4" w:rsidRPr="007818C4">
        <w:rPr>
          <w:rFonts w:eastAsia="Calibri" w:cs="Calibri"/>
          <w:b/>
          <w:spacing w:val="-1"/>
          <w:sz w:val="20"/>
          <w:szCs w:val="18"/>
        </w:rPr>
        <w:t xml:space="preserve"> Ltd – Mysore</w:t>
      </w:r>
      <w:r w:rsidR="007818C4">
        <w:rPr>
          <w:rFonts w:eastAsia="Calibri" w:cs="Calibri"/>
          <w:spacing w:val="-1"/>
          <w:sz w:val="20"/>
          <w:szCs w:val="18"/>
        </w:rPr>
        <w:t xml:space="preserve"> as </w:t>
      </w:r>
      <w:r w:rsidR="007818C4" w:rsidRPr="007818C4">
        <w:rPr>
          <w:rFonts w:eastAsia="Calibri" w:cs="Calibri"/>
          <w:b/>
          <w:spacing w:val="-1"/>
          <w:sz w:val="20"/>
          <w:szCs w:val="18"/>
        </w:rPr>
        <w:t>Production Manager</w:t>
      </w:r>
      <w:r w:rsidR="00981FBD" w:rsidRPr="00981FBD">
        <w:rPr>
          <w:rFonts w:eastAsia="Calibri" w:cs="Calibri"/>
          <w:spacing w:val="-1"/>
          <w:sz w:val="20"/>
          <w:szCs w:val="18"/>
        </w:rPr>
        <w:t>.</w:t>
      </w:r>
    </w:p>
    <w:p w:rsidR="00AD7B89" w:rsidRPr="003C518C" w:rsidRDefault="00401557" w:rsidP="002B0DB3">
      <w:pPr>
        <w:spacing w:before="99" w:after="120"/>
        <w:ind w:right="60"/>
        <w:rPr>
          <w:rFonts w:ascii="Calibri" w:eastAsia="Calibri" w:hAnsi="Calibri" w:cs="Calibri"/>
          <w:b/>
          <w:color w:val="17365D" w:themeColor="text2" w:themeShade="BF"/>
          <w:sz w:val="22"/>
          <w:szCs w:val="18"/>
        </w:rPr>
      </w:pPr>
      <w:r w:rsidRPr="003C518C">
        <w:rPr>
          <w:rFonts w:ascii="Calibri" w:eastAsia="Calibri" w:hAnsi="Calibri" w:cs="Calibri"/>
          <w:b/>
          <w:color w:val="17365D" w:themeColor="text2" w:themeShade="BF"/>
          <w:sz w:val="22"/>
          <w:szCs w:val="18"/>
        </w:rPr>
        <w:t>C</w:t>
      </w:r>
      <w:r w:rsidRPr="003C518C">
        <w:rPr>
          <w:rFonts w:ascii="Calibri" w:eastAsia="Calibri" w:hAnsi="Calibri" w:cs="Calibri"/>
          <w:b/>
          <w:color w:val="17365D" w:themeColor="text2" w:themeShade="BF"/>
          <w:spacing w:val="-1"/>
          <w:sz w:val="22"/>
          <w:szCs w:val="18"/>
        </w:rPr>
        <w:t>AR</w:t>
      </w:r>
      <w:r w:rsidRPr="003C518C">
        <w:rPr>
          <w:rFonts w:ascii="Calibri" w:eastAsia="Calibri" w:hAnsi="Calibri" w:cs="Calibri"/>
          <w:b/>
          <w:color w:val="17365D" w:themeColor="text2" w:themeShade="BF"/>
          <w:spacing w:val="1"/>
          <w:sz w:val="22"/>
          <w:szCs w:val="18"/>
        </w:rPr>
        <w:t>EE</w:t>
      </w:r>
      <w:r w:rsidRPr="003C518C">
        <w:rPr>
          <w:rFonts w:ascii="Calibri" w:eastAsia="Calibri" w:hAnsi="Calibri" w:cs="Calibri"/>
          <w:b/>
          <w:color w:val="17365D" w:themeColor="text2" w:themeShade="BF"/>
          <w:sz w:val="22"/>
          <w:szCs w:val="18"/>
        </w:rPr>
        <w:t>R</w:t>
      </w:r>
      <w:r w:rsidRPr="003C518C">
        <w:rPr>
          <w:rFonts w:ascii="Calibri" w:eastAsia="Calibri" w:hAnsi="Calibri" w:cs="Calibri"/>
          <w:b/>
          <w:color w:val="17365D" w:themeColor="text2" w:themeShade="BF"/>
          <w:spacing w:val="-1"/>
          <w:sz w:val="22"/>
          <w:szCs w:val="18"/>
        </w:rPr>
        <w:t xml:space="preserve"> H</w:t>
      </w:r>
      <w:r w:rsidRPr="003C518C">
        <w:rPr>
          <w:rFonts w:ascii="Calibri" w:eastAsia="Calibri" w:hAnsi="Calibri" w:cs="Calibri"/>
          <w:b/>
          <w:color w:val="17365D" w:themeColor="text2" w:themeShade="BF"/>
          <w:sz w:val="22"/>
          <w:szCs w:val="18"/>
        </w:rPr>
        <w:t>I</w:t>
      </w:r>
      <w:r w:rsidRPr="003C518C">
        <w:rPr>
          <w:rFonts w:ascii="Calibri" w:eastAsia="Calibri" w:hAnsi="Calibri" w:cs="Calibri"/>
          <w:b/>
          <w:color w:val="17365D" w:themeColor="text2" w:themeShade="BF"/>
          <w:spacing w:val="-1"/>
          <w:sz w:val="22"/>
          <w:szCs w:val="18"/>
        </w:rPr>
        <w:t>S</w:t>
      </w:r>
      <w:r w:rsidRPr="003C518C">
        <w:rPr>
          <w:rFonts w:ascii="Calibri" w:eastAsia="Calibri" w:hAnsi="Calibri" w:cs="Calibri"/>
          <w:b/>
          <w:color w:val="17365D" w:themeColor="text2" w:themeShade="BF"/>
          <w:sz w:val="22"/>
          <w:szCs w:val="18"/>
        </w:rPr>
        <w:t>TORY</w:t>
      </w:r>
    </w:p>
    <w:p w:rsidR="00CA4A48" w:rsidRPr="00E803C3" w:rsidRDefault="00E65A7B" w:rsidP="002B0DB3">
      <w:pPr>
        <w:spacing w:before="97"/>
        <w:ind w:right="60"/>
        <w:rPr>
          <w:rFonts w:ascii="Calibri" w:eastAsia="Calibri" w:hAnsi="Calibri" w:cs="Calibri"/>
          <w:sz w:val="22"/>
          <w:szCs w:val="18"/>
        </w:rPr>
      </w:pPr>
      <w:r>
        <w:rPr>
          <w:rFonts w:ascii="Calibri" w:eastAsia="Calibri" w:hAnsi="Calibri" w:cs="Calibri"/>
          <w:b/>
          <w:sz w:val="22"/>
          <w:szCs w:val="18"/>
        </w:rPr>
        <w:t>FERRO FOUNDRIES PVT LTD -</w:t>
      </w:r>
      <w:r w:rsidRPr="00E65A7B">
        <w:rPr>
          <w:rFonts w:ascii="Calibri" w:eastAsia="Calibri" w:hAnsi="Calibri" w:cs="Calibri"/>
          <w:b/>
          <w:sz w:val="22"/>
          <w:szCs w:val="18"/>
        </w:rPr>
        <w:t xml:space="preserve"> MYSORE</w:t>
      </w:r>
    </w:p>
    <w:p w:rsidR="00CA4A48" w:rsidRPr="00267DB0" w:rsidRDefault="00E65A7B" w:rsidP="002B0DB3">
      <w:pPr>
        <w:spacing w:before="32" w:after="60"/>
        <w:ind w:right="60"/>
        <w:rPr>
          <w:rFonts w:ascii="Calibri" w:eastAsia="Calibri" w:hAnsi="Calibri" w:cs="Calibri"/>
          <w:szCs w:val="18"/>
        </w:rPr>
      </w:pPr>
      <w:r w:rsidRPr="00E65A7B">
        <w:rPr>
          <w:rFonts w:ascii="Calibri" w:eastAsia="Calibri" w:hAnsi="Calibri" w:cs="Calibri"/>
          <w:b/>
          <w:spacing w:val="-1"/>
          <w:sz w:val="22"/>
          <w:szCs w:val="18"/>
        </w:rPr>
        <w:t>PRODUCTION MANAGER</w:t>
      </w:r>
      <w:r w:rsidR="00A95473" w:rsidRPr="003D3BDA">
        <w:rPr>
          <w:rFonts w:ascii="Calibri" w:eastAsia="Calibri" w:hAnsi="Calibri" w:cs="Calibri"/>
          <w:b/>
          <w:szCs w:val="18"/>
        </w:rPr>
        <w:t xml:space="preserve">   </w:t>
      </w:r>
      <w:r w:rsidR="00A95473" w:rsidRPr="003D3BDA">
        <w:rPr>
          <w:rFonts w:ascii="Calibri" w:eastAsia="Calibri" w:hAnsi="Calibri" w:cs="Calibri"/>
          <w:b/>
          <w:spacing w:val="2"/>
          <w:szCs w:val="18"/>
        </w:rPr>
        <w:t xml:space="preserve"> </w:t>
      </w:r>
      <w:r w:rsidR="00A95473">
        <w:rPr>
          <w:rFonts w:ascii="Calibri" w:eastAsia="Calibri" w:hAnsi="Calibri" w:cs="Calibri"/>
          <w:b/>
          <w:spacing w:val="2"/>
          <w:szCs w:val="18"/>
        </w:rPr>
        <w:tab/>
      </w:r>
      <w:r w:rsidR="00A95473">
        <w:rPr>
          <w:rFonts w:ascii="Calibri" w:eastAsia="Calibri" w:hAnsi="Calibri" w:cs="Calibri"/>
          <w:b/>
          <w:spacing w:val="2"/>
          <w:szCs w:val="18"/>
        </w:rPr>
        <w:tab/>
      </w:r>
      <w:r w:rsidR="00A95473">
        <w:rPr>
          <w:rFonts w:ascii="Calibri" w:eastAsia="Calibri" w:hAnsi="Calibri" w:cs="Calibri"/>
          <w:b/>
          <w:spacing w:val="2"/>
          <w:szCs w:val="18"/>
        </w:rPr>
        <w:tab/>
      </w:r>
      <w:r w:rsidR="00A95473">
        <w:rPr>
          <w:rFonts w:ascii="Calibri" w:eastAsia="Calibri" w:hAnsi="Calibri" w:cs="Calibri"/>
          <w:b/>
          <w:spacing w:val="2"/>
          <w:szCs w:val="18"/>
        </w:rPr>
        <w:tab/>
      </w:r>
      <w:r w:rsidR="00A95473">
        <w:rPr>
          <w:rFonts w:ascii="Calibri" w:eastAsia="Calibri" w:hAnsi="Calibri" w:cs="Calibri"/>
          <w:b/>
          <w:spacing w:val="2"/>
          <w:szCs w:val="18"/>
        </w:rPr>
        <w:tab/>
      </w:r>
      <w:r w:rsidR="00A95473">
        <w:rPr>
          <w:rFonts w:ascii="Calibri" w:eastAsia="Calibri" w:hAnsi="Calibri" w:cs="Calibri"/>
          <w:b/>
          <w:spacing w:val="2"/>
          <w:szCs w:val="18"/>
        </w:rPr>
        <w:tab/>
      </w:r>
      <w:r w:rsidR="00A95473">
        <w:rPr>
          <w:rFonts w:ascii="Calibri" w:eastAsia="Calibri" w:hAnsi="Calibri" w:cs="Calibri"/>
          <w:b/>
          <w:spacing w:val="2"/>
          <w:szCs w:val="18"/>
        </w:rPr>
        <w:tab/>
        <w:t xml:space="preserve">          </w:t>
      </w:r>
      <w:r w:rsidR="00E275E5">
        <w:rPr>
          <w:rFonts w:ascii="Calibri" w:eastAsia="Calibri" w:hAnsi="Calibri" w:cs="Calibri"/>
          <w:b/>
          <w:spacing w:val="2"/>
          <w:szCs w:val="18"/>
        </w:rPr>
        <w:t xml:space="preserve">             </w:t>
      </w:r>
      <w:r>
        <w:rPr>
          <w:rFonts w:ascii="Calibri" w:eastAsia="Calibri" w:hAnsi="Calibri" w:cs="Calibri"/>
          <w:b/>
          <w:spacing w:val="2"/>
          <w:szCs w:val="18"/>
        </w:rPr>
        <w:t>Feb</w:t>
      </w:r>
      <w:r w:rsidR="00401557" w:rsidRPr="003D3BDA">
        <w:rPr>
          <w:rFonts w:ascii="Calibri" w:eastAsia="Calibri" w:hAnsi="Calibri" w:cs="Calibri"/>
          <w:b/>
          <w:spacing w:val="1"/>
          <w:szCs w:val="18"/>
        </w:rPr>
        <w:t xml:space="preserve"> </w:t>
      </w:r>
      <w:r w:rsidR="00401557" w:rsidRPr="003D3BDA">
        <w:rPr>
          <w:rFonts w:ascii="Calibri" w:eastAsia="Calibri" w:hAnsi="Calibri" w:cs="Calibri"/>
          <w:b/>
          <w:szCs w:val="18"/>
        </w:rPr>
        <w:t>20</w:t>
      </w:r>
      <w:r w:rsidR="00A50F2E" w:rsidRPr="003D3BDA">
        <w:rPr>
          <w:rFonts w:ascii="Calibri" w:eastAsia="Calibri" w:hAnsi="Calibri" w:cs="Calibri"/>
          <w:b/>
          <w:szCs w:val="18"/>
        </w:rPr>
        <w:t>1</w:t>
      </w:r>
      <w:r w:rsidR="003D5190">
        <w:rPr>
          <w:rFonts w:ascii="Calibri" w:eastAsia="Calibri" w:hAnsi="Calibri" w:cs="Calibri"/>
          <w:b/>
          <w:szCs w:val="18"/>
        </w:rPr>
        <w:t>3</w:t>
      </w:r>
      <w:r w:rsidR="00401557" w:rsidRPr="003D3BDA">
        <w:rPr>
          <w:rFonts w:ascii="Calibri" w:eastAsia="Calibri" w:hAnsi="Calibri" w:cs="Calibri"/>
          <w:b/>
          <w:spacing w:val="3"/>
          <w:szCs w:val="18"/>
        </w:rPr>
        <w:t xml:space="preserve"> </w:t>
      </w:r>
      <w:r w:rsidR="00401557" w:rsidRPr="003D3BDA">
        <w:rPr>
          <w:rFonts w:ascii="Calibri" w:eastAsia="Calibri" w:hAnsi="Calibri" w:cs="Calibri"/>
          <w:b/>
          <w:szCs w:val="18"/>
        </w:rPr>
        <w:t>–</w:t>
      </w:r>
      <w:r w:rsidR="00401557" w:rsidRPr="003D3BDA">
        <w:rPr>
          <w:rFonts w:ascii="Calibri" w:eastAsia="Calibri" w:hAnsi="Calibri" w:cs="Calibri"/>
          <w:b/>
          <w:spacing w:val="-1"/>
          <w:szCs w:val="18"/>
        </w:rPr>
        <w:t xml:space="preserve"> </w:t>
      </w:r>
      <w:r w:rsidR="00401557" w:rsidRPr="003D3BDA">
        <w:rPr>
          <w:rFonts w:ascii="Calibri" w:eastAsia="Calibri" w:hAnsi="Calibri" w:cs="Calibri"/>
          <w:b/>
          <w:szCs w:val="18"/>
        </w:rPr>
        <w:t>P</w:t>
      </w:r>
      <w:r w:rsidR="00401557" w:rsidRPr="003D3BDA">
        <w:rPr>
          <w:rFonts w:ascii="Calibri" w:eastAsia="Calibri" w:hAnsi="Calibri" w:cs="Calibri"/>
          <w:b/>
          <w:spacing w:val="1"/>
          <w:szCs w:val="18"/>
        </w:rPr>
        <w:t>r</w:t>
      </w:r>
      <w:r w:rsidR="00401557" w:rsidRPr="003D3BDA">
        <w:rPr>
          <w:rFonts w:ascii="Calibri" w:eastAsia="Calibri" w:hAnsi="Calibri" w:cs="Calibri"/>
          <w:b/>
          <w:szCs w:val="18"/>
        </w:rPr>
        <w:t>es</w:t>
      </w:r>
      <w:r w:rsidR="00401557" w:rsidRPr="003D3BDA">
        <w:rPr>
          <w:rFonts w:ascii="Calibri" w:eastAsia="Calibri" w:hAnsi="Calibri" w:cs="Calibri"/>
          <w:b/>
          <w:spacing w:val="1"/>
          <w:szCs w:val="18"/>
        </w:rPr>
        <w:t>e</w:t>
      </w:r>
      <w:r w:rsidR="00401557" w:rsidRPr="003D3BDA">
        <w:rPr>
          <w:rFonts w:ascii="Calibri" w:eastAsia="Calibri" w:hAnsi="Calibri" w:cs="Calibri"/>
          <w:b/>
          <w:spacing w:val="-1"/>
          <w:szCs w:val="18"/>
        </w:rPr>
        <w:t>n</w:t>
      </w:r>
      <w:r w:rsidR="00401557" w:rsidRPr="003D3BDA">
        <w:rPr>
          <w:rFonts w:ascii="Calibri" w:eastAsia="Calibri" w:hAnsi="Calibri" w:cs="Calibri"/>
          <w:b/>
          <w:szCs w:val="18"/>
        </w:rPr>
        <w:t>t</w:t>
      </w:r>
    </w:p>
    <w:p w:rsidR="003D5190" w:rsidRPr="003D5190" w:rsidRDefault="00E65A7B" w:rsidP="00E65A7B">
      <w:pPr>
        <w:spacing w:before="39"/>
        <w:ind w:right="60"/>
        <w:jc w:val="both"/>
        <w:rPr>
          <w:rFonts w:ascii="Calibri" w:eastAsia="Calibri" w:hAnsi="Calibri" w:cs="Calibri"/>
          <w:b/>
          <w:spacing w:val="-1"/>
          <w:sz w:val="22"/>
          <w:szCs w:val="18"/>
        </w:rPr>
      </w:pPr>
      <w:r>
        <w:rPr>
          <w:rFonts w:ascii="Calibri" w:eastAsia="Calibri" w:hAnsi="Calibri" w:cs="Calibri"/>
          <w:b/>
          <w:spacing w:val="-1"/>
          <w:sz w:val="22"/>
          <w:szCs w:val="18"/>
        </w:rPr>
        <w:t>Company Profile</w:t>
      </w:r>
      <w:r w:rsidR="003D5190" w:rsidRPr="003D5190">
        <w:rPr>
          <w:rFonts w:ascii="Calibri" w:eastAsia="Calibri" w:hAnsi="Calibri" w:cs="Calibri"/>
          <w:b/>
          <w:spacing w:val="-1"/>
          <w:sz w:val="22"/>
          <w:szCs w:val="18"/>
        </w:rPr>
        <w:t xml:space="preserve">: </w:t>
      </w:r>
      <w:r w:rsidRPr="00E65A7B">
        <w:rPr>
          <w:rFonts w:ascii="Calibri" w:eastAsia="Calibri" w:hAnsi="Calibri" w:cs="Calibri"/>
          <w:spacing w:val="-1"/>
          <w:szCs w:val="18"/>
        </w:rPr>
        <w:t>Ferro Foundries Pvt. Ltd is an ISO 9001-2015, OHSAS 18001:2007 certified Company, OEM Company. It’s established on 1974. It is one of the largest Material Handling Equipment’s &amp; Machine Manufacturers of Hydraulic Pallet Truck, Hydraulic Scissor Lifts, Dock Leveler, Glue Spreader Machine, Pallet Stacker with Manual &amp; Battery operated, Hydraulic Elevating Dock Leveler, Slim Lifts, Bike Lifts, Reach up series with Manual &amp; Battery operated.</w:t>
      </w:r>
    </w:p>
    <w:p w:rsidR="00CA4A48" w:rsidRPr="00E803C3" w:rsidRDefault="00D86024" w:rsidP="002B0DB3">
      <w:pPr>
        <w:spacing w:before="39"/>
        <w:ind w:right="60"/>
        <w:rPr>
          <w:rFonts w:ascii="Calibri" w:eastAsia="Calibri" w:hAnsi="Calibri" w:cs="Calibri"/>
          <w:sz w:val="22"/>
          <w:szCs w:val="18"/>
        </w:rPr>
      </w:pPr>
      <w:r>
        <w:rPr>
          <w:rFonts w:ascii="Calibri" w:eastAsia="Calibri" w:hAnsi="Calibri" w:cs="Calibri"/>
          <w:b/>
          <w:spacing w:val="-1"/>
          <w:sz w:val="22"/>
          <w:szCs w:val="18"/>
        </w:rPr>
        <w:t>Responsibilities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>Receiving the production plan from the customer &amp; preparing the plan for producing the component in Machine &amp; Weld shop.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>Planning for receiving materials from materials dept.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>Plan for producing the component in right time.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 xml:space="preserve">Preparing </w:t>
      </w:r>
      <w:proofErr w:type="spellStart"/>
      <w:r w:rsidRPr="00E65A7B">
        <w:rPr>
          <w:rFonts w:eastAsia="Calibri" w:cs="Calibri"/>
          <w:spacing w:val="-1"/>
          <w:sz w:val="20"/>
          <w:szCs w:val="18"/>
        </w:rPr>
        <w:t>Kaizens</w:t>
      </w:r>
      <w:proofErr w:type="spellEnd"/>
      <w:r w:rsidRPr="00E65A7B">
        <w:rPr>
          <w:rFonts w:eastAsia="Calibri" w:cs="Calibri"/>
          <w:spacing w:val="-1"/>
          <w:sz w:val="20"/>
          <w:szCs w:val="18"/>
        </w:rPr>
        <w:t xml:space="preserve"> for defect products.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>Under taking tool &amp; fixture repair process.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>Producing the components as per drawing.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>Taking full responsible of quality of product.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>Taking care of whole Machine &amp; weld shop.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 xml:space="preserve">5s Implementation &amp; </w:t>
      </w:r>
      <w:proofErr w:type="spellStart"/>
      <w:r w:rsidRPr="00E65A7B">
        <w:rPr>
          <w:rFonts w:eastAsia="Calibri" w:cs="Calibri"/>
          <w:spacing w:val="-1"/>
          <w:sz w:val="20"/>
          <w:szCs w:val="18"/>
        </w:rPr>
        <w:t>Kaizens</w:t>
      </w:r>
      <w:proofErr w:type="spellEnd"/>
      <w:r w:rsidRPr="00E65A7B">
        <w:rPr>
          <w:rFonts w:eastAsia="Calibri" w:cs="Calibri"/>
          <w:spacing w:val="-1"/>
          <w:sz w:val="20"/>
          <w:szCs w:val="18"/>
        </w:rPr>
        <w:t>.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>Controlling both the team member of Machine &amp; Weld shop.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>I’m also working as a supporting member for SAP implementation team.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>Conducting MRM meeting every 3months in a year.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>Conducting internal audit for individual departments.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>Full responsibility of Dock Levelers, Scissor Lifts &amp; Glue Spreader.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>Working towards Zero BAD (Break downs, Accident, defects).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>Involved in Daily planning of Manpower &amp; Manpower Recruitment activates.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>Monitoring, Reviewing &amp; Conducting the Vendor Job work.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>Monitoring, Conducting &amp; Coordinating with ISO Awareness Training Program.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>Preparing &amp; Reviewing of Master List document for ISO.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>Conducting the Internal audit of ISO.</w:t>
      </w:r>
      <w:r w:rsidR="00622DDF">
        <w:rPr>
          <w:rFonts w:eastAsia="Calibri" w:cs="Calibri"/>
          <w:spacing w:val="-1"/>
          <w:sz w:val="20"/>
          <w:szCs w:val="18"/>
        </w:rPr>
        <w:t xml:space="preserve"> (MR)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>Involved in the external ISO-9001-2015 Audit.</w:t>
      </w:r>
      <w:bookmarkStart w:id="0" w:name="_GoBack"/>
      <w:bookmarkEnd w:id="0"/>
    </w:p>
    <w:p w:rsidR="00E65A7B" w:rsidRPr="00E65A7B" w:rsidRDefault="00E65A7B" w:rsidP="00E65A7B">
      <w:pPr>
        <w:spacing w:before="39"/>
        <w:ind w:right="60"/>
        <w:rPr>
          <w:rFonts w:ascii="Calibri" w:eastAsia="Calibri" w:hAnsi="Calibri" w:cs="Calibri"/>
          <w:b/>
          <w:spacing w:val="-1"/>
          <w:sz w:val="22"/>
          <w:szCs w:val="18"/>
        </w:rPr>
      </w:pPr>
      <w:r>
        <w:rPr>
          <w:rFonts w:ascii="Calibri" w:eastAsia="Calibri" w:hAnsi="Calibri" w:cs="Calibri"/>
          <w:b/>
          <w:spacing w:val="-1"/>
          <w:sz w:val="22"/>
          <w:szCs w:val="18"/>
        </w:rPr>
        <w:lastRenderedPageBreak/>
        <w:t>Achievements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>Carried TPM Activity across the plant.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 xml:space="preserve">Introduced </w:t>
      </w:r>
      <w:proofErr w:type="spellStart"/>
      <w:r w:rsidRPr="00E65A7B">
        <w:rPr>
          <w:rFonts w:eastAsia="Calibri" w:cs="Calibri"/>
          <w:spacing w:val="-1"/>
          <w:sz w:val="20"/>
          <w:szCs w:val="18"/>
        </w:rPr>
        <w:t>kanban</w:t>
      </w:r>
      <w:proofErr w:type="spellEnd"/>
      <w:r w:rsidRPr="00E65A7B">
        <w:rPr>
          <w:rFonts w:eastAsia="Calibri" w:cs="Calibri"/>
          <w:spacing w:val="-1"/>
          <w:sz w:val="20"/>
          <w:szCs w:val="18"/>
        </w:rPr>
        <w:t xml:space="preserve"> system introduced.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>Introduced 2-</w:t>
      </w:r>
      <w:proofErr w:type="spellStart"/>
      <w:r w:rsidRPr="00E65A7B">
        <w:rPr>
          <w:rFonts w:eastAsia="Calibri" w:cs="Calibri"/>
          <w:spacing w:val="-1"/>
          <w:sz w:val="20"/>
          <w:szCs w:val="18"/>
        </w:rPr>
        <w:t>Bin</w:t>
      </w:r>
      <w:proofErr w:type="spellEnd"/>
      <w:r w:rsidRPr="00E65A7B">
        <w:rPr>
          <w:rFonts w:eastAsia="Calibri" w:cs="Calibri"/>
          <w:spacing w:val="-1"/>
          <w:sz w:val="20"/>
          <w:szCs w:val="18"/>
        </w:rPr>
        <w:t xml:space="preserve"> system for critical parts.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>Productivity improvement by New Tool design.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>Actively involved in new product development.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>Vendor development through engineering projects.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>Efficiently started TPM Kick off through the plant.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>Implemented 5s through the plant &amp; now sustaining.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 xml:space="preserve">No of </w:t>
      </w:r>
      <w:proofErr w:type="spellStart"/>
      <w:r w:rsidRPr="00E65A7B">
        <w:rPr>
          <w:rFonts w:eastAsia="Calibri" w:cs="Calibri"/>
          <w:spacing w:val="-1"/>
          <w:sz w:val="20"/>
          <w:szCs w:val="18"/>
        </w:rPr>
        <w:t>Kaizens</w:t>
      </w:r>
      <w:proofErr w:type="spellEnd"/>
      <w:r w:rsidRPr="00E65A7B">
        <w:rPr>
          <w:rFonts w:eastAsia="Calibri" w:cs="Calibri"/>
          <w:spacing w:val="-1"/>
          <w:sz w:val="20"/>
          <w:szCs w:val="18"/>
        </w:rPr>
        <w:t xml:space="preserve"> made in weld shop &amp; press shop.</w:t>
      </w:r>
    </w:p>
    <w:p w:rsidR="00E65A7B" w:rsidRPr="00E65A7B" w:rsidRDefault="00E65A7B" w:rsidP="00E65A7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>Done various projects on quality of products.</w:t>
      </w:r>
    </w:p>
    <w:p w:rsidR="003D5190" w:rsidRPr="003D5190" w:rsidRDefault="00E65A7B" w:rsidP="00E65A7B">
      <w:pPr>
        <w:pStyle w:val="PlainText"/>
        <w:numPr>
          <w:ilvl w:val="0"/>
          <w:numId w:val="3"/>
        </w:numPr>
        <w:spacing w:after="240"/>
        <w:ind w:left="360" w:right="58"/>
        <w:jc w:val="both"/>
        <w:rPr>
          <w:rFonts w:eastAsia="Calibri" w:cs="Calibri"/>
          <w:spacing w:val="-1"/>
          <w:sz w:val="20"/>
          <w:szCs w:val="18"/>
        </w:rPr>
      </w:pPr>
      <w:r w:rsidRPr="00E65A7B">
        <w:rPr>
          <w:rFonts w:eastAsia="Calibri" w:cs="Calibri"/>
          <w:spacing w:val="-1"/>
          <w:sz w:val="20"/>
          <w:szCs w:val="18"/>
        </w:rPr>
        <w:t>Introduced New Vendors for Job Work &amp; Reduced the cost.</w:t>
      </w:r>
    </w:p>
    <w:p w:rsidR="003D5190" w:rsidRPr="00E803C3" w:rsidRDefault="00E65A7B" w:rsidP="003D5190">
      <w:pPr>
        <w:spacing w:before="97"/>
        <w:ind w:right="60"/>
        <w:rPr>
          <w:rFonts w:ascii="Calibri" w:eastAsia="Calibri" w:hAnsi="Calibri" w:cs="Calibri"/>
          <w:sz w:val="22"/>
          <w:szCs w:val="18"/>
        </w:rPr>
      </w:pPr>
      <w:r w:rsidRPr="00E65A7B">
        <w:rPr>
          <w:rFonts w:ascii="Calibri" w:eastAsia="Calibri" w:hAnsi="Calibri" w:cs="Calibri"/>
          <w:b/>
          <w:sz w:val="22"/>
          <w:szCs w:val="18"/>
        </w:rPr>
        <w:t>R</w:t>
      </w:r>
      <w:r>
        <w:rPr>
          <w:rFonts w:ascii="Calibri" w:eastAsia="Calibri" w:hAnsi="Calibri" w:cs="Calibri"/>
          <w:b/>
          <w:sz w:val="22"/>
          <w:szCs w:val="18"/>
        </w:rPr>
        <w:t>ASANDIK AUTO COMPONENTS PVT LTD -</w:t>
      </w:r>
      <w:r w:rsidRPr="00E65A7B">
        <w:rPr>
          <w:rFonts w:ascii="Calibri" w:eastAsia="Calibri" w:hAnsi="Calibri" w:cs="Calibri"/>
          <w:b/>
          <w:sz w:val="22"/>
          <w:szCs w:val="18"/>
        </w:rPr>
        <w:t xml:space="preserve"> MYSORE</w:t>
      </w:r>
    </w:p>
    <w:p w:rsidR="003D5190" w:rsidRDefault="00E65A7B" w:rsidP="00E65A7B">
      <w:pPr>
        <w:spacing w:before="32" w:after="240"/>
        <w:ind w:right="58"/>
        <w:rPr>
          <w:rFonts w:ascii="Calibri" w:eastAsia="Calibri" w:hAnsi="Calibri" w:cs="Calibri"/>
          <w:b/>
          <w:szCs w:val="18"/>
        </w:rPr>
      </w:pPr>
      <w:r w:rsidRPr="00E65A7B">
        <w:rPr>
          <w:rFonts w:ascii="Calibri" w:eastAsia="Calibri" w:hAnsi="Calibri" w:cs="Calibri"/>
          <w:b/>
          <w:spacing w:val="-1"/>
          <w:sz w:val="22"/>
          <w:szCs w:val="18"/>
        </w:rPr>
        <w:t>ASSISTANT MANAGE</w:t>
      </w:r>
      <w:r>
        <w:rPr>
          <w:rFonts w:ascii="Calibri" w:eastAsia="Calibri" w:hAnsi="Calibri" w:cs="Calibri"/>
          <w:b/>
          <w:spacing w:val="-1"/>
          <w:sz w:val="22"/>
          <w:szCs w:val="18"/>
        </w:rPr>
        <w:t xml:space="preserve">R PRODUCTION, QMS ENGINEER &amp; TPM </w:t>
      </w:r>
      <w:r w:rsidRPr="00E65A7B">
        <w:rPr>
          <w:rFonts w:ascii="Calibri" w:eastAsia="Calibri" w:hAnsi="Calibri" w:cs="Calibri"/>
          <w:b/>
          <w:spacing w:val="-1"/>
          <w:sz w:val="22"/>
          <w:szCs w:val="18"/>
        </w:rPr>
        <w:t>CO</w:t>
      </w:r>
      <w:r>
        <w:rPr>
          <w:rFonts w:ascii="Calibri" w:eastAsia="Calibri" w:hAnsi="Calibri" w:cs="Calibri"/>
          <w:b/>
          <w:spacing w:val="-1"/>
          <w:sz w:val="22"/>
          <w:szCs w:val="18"/>
        </w:rPr>
        <w:t>O</w:t>
      </w:r>
      <w:r w:rsidRPr="00E65A7B">
        <w:rPr>
          <w:rFonts w:ascii="Calibri" w:eastAsia="Calibri" w:hAnsi="Calibri" w:cs="Calibri"/>
          <w:b/>
          <w:spacing w:val="-1"/>
          <w:sz w:val="22"/>
          <w:szCs w:val="18"/>
        </w:rPr>
        <w:t>RDINATOR</w:t>
      </w:r>
      <w:r w:rsidRPr="003D3BDA">
        <w:rPr>
          <w:rFonts w:ascii="Calibri" w:eastAsia="Calibri" w:hAnsi="Calibri" w:cs="Calibri"/>
          <w:b/>
          <w:szCs w:val="18"/>
        </w:rPr>
        <w:t xml:space="preserve"> </w:t>
      </w:r>
      <w:r w:rsidR="003D5190" w:rsidRPr="003D3BDA">
        <w:rPr>
          <w:rFonts w:ascii="Calibri" w:eastAsia="Calibri" w:hAnsi="Calibri" w:cs="Calibri"/>
          <w:b/>
          <w:szCs w:val="18"/>
        </w:rPr>
        <w:t xml:space="preserve">  </w:t>
      </w:r>
      <w:r w:rsidR="003D5190" w:rsidRPr="003D3BDA">
        <w:rPr>
          <w:rFonts w:ascii="Calibri" w:eastAsia="Calibri" w:hAnsi="Calibri" w:cs="Calibri"/>
          <w:b/>
          <w:spacing w:val="2"/>
          <w:szCs w:val="18"/>
        </w:rPr>
        <w:t xml:space="preserve"> </w:t>
      </w:r>
      <w:r>
        <w:rPr>
          <w:rFonts w:ascii="Calibri" w:eastAsia="Calibri" w:hAnsi="Calibri" w:cs="Calibri"/>
          <w:b/>
          <w:spacing w:val="2"/>
          <w:szCs w:val="18"/>
        </w:rPr>
        <w:tab/>
      </w:r>
      <w:r>
        <w:rPr>
          <w:rFonts w:ascii="Calibri" w:eastAsia="Calibri" w:hAnsi="Calibri" w:cs="Calibri"/>
          <w:b/>
          <w:spacing w:val="2"/>
          <w:szCs w:val="18"/>
        </w:rPr>
        <w:tab/>
        <w:t xml:space="preserve">      Aug</w:t>
      </w:r>
      <w:r w:rsidR="003D5190" w:rsidRPr="003D3BDA">
        <w:rPr>
          <w:rFonts w:ascii="Calibri" w:eastAsia="Calibri" w:hAnsi="Calibri" w:cs="Calibri"/>
          <w:b/>
          <w:spacing w:val="1"/>
          <w:szCs w:val="18"/>
        </w:rPr>
        <w:t xml:space="preserve"> </w:t>
      </w:r>
      <w:r w:rsidR="003D5190" w:rsidRPr="003D3BDA">
        <w:rPr>
          <w:rFonts w:ascii="Calibri" w:eastAsia="Calibri" w:hAnsi="Calibri" w:cs="Calibri"/>
          <w:b/>
          <w:szCs w:val="18"/>
        </w:rPr>
        <w:t>20</w:t>
      </w:r>
      <w:r>
        <w:rPr>
          <w:rFonts w:ascii="Calibri" w:eastAsia="Calibri" w:hAnsi="Calibri" w:cs="Calibri"/>
          <w:b/>
          <w:szCs w:val="18"/>
        </w:rPr>
        <w:t>10</w:t>
      </w:r>
      <w:r w:rsidR="003D5190" w:rsidRPr="003D3BDA">
        <w:rPr>
          <w:rFonts w:ascii="Calibri" w:eastAsia="Calibri" w:hAnsi="Calibri" w:cs="Calibri"/>
          <w:b/>
          <w:spacing w:val="3"/>
          <w:szCs w:val="18"/>
        </w:rPr>
        <w:t xml:space="preserve"> </w:t>
      </w:r>
      <w:r w:rsidR="003D5190" w:rsidRPr="003D3BDA">
        <w:rPr>
          <w:rFonts w:ascii="Calibri" w:eastAsia="Calibri" w:hAnsi="Calibri" w:cs="Calibri"/>
          <w:b/>
          <w:szCs w:val="18"/>
        </w:rPr>
        <w:t>–</w:t>
      </w:r>
      <w:r w:rsidR="003D5190" w:rsidRPr="003D3BDA">
        <w:rPr>
          <w:rFonts w:ascii="Calibri" w:eastAsia="Calibri" w:hAnsi="Calibri" w:cs="Calibri"/>
          <w:b/>
          <w:spacing w:val="-1"/>
          <w:szCs w:val="18"/>
        </w:rPr>
        <w:t xml:space="preserve"> </w:t>
      </w:r>
      <w:r>
        <w:rPr>
          <w:rFonts w:ascii="Calibri" w:eastAsia="Calibri" w:hAnsi="Calibri" w:cs="Calibri"/>
          <w:b/>
          <w:szCs w:val="18"/>
        </w:rPr>
        <w:t>Jan</w:t>
      </w:r>
      <w:r w:rsidR="003D5190">
        <w:rPr>
          <w:rFonts w:ascii="Calibri" w:eastAsia="Calibri" w:hAnsi="Calibri" w:cs="Calibri"/>
          <w:b/>
          <w:szCs w:val="18"/>
        </w:rPr>
        <w:t xml:space="preserve"> 2013</w:t>
      </w:r>
    </w:p>
    <w:p w:rsidR="00E65A7B" w:rsidRPr="00E803C3" w:rsidRDefault="00E65A7B" w:rsidP="00E65A7B">
      <w:pPr>
        <w:spacing w:before="97"/>
        <w:ind w:right="60"/>
        <w:rPr>
          <w:rFonts w:ascii="Calibri" w:eastAsia="Calibri" w:hAnsi="Calibri" w:cs="Calibri"/>
          <w:sz w:val="22"/>
          <w:szCs w:val="18"/>
        </w:rPr>
      </w:pPr>
      <w:r>
        <w:rPr>
          <w:rFonts w:ascii="Calibri" w:eastAsia="Calibri" w:hAnsi="Calibri" w:cs="Calibri"/>
          <w:b/>
          <w:sz w:val="22"/>
          <w:szCs w:val="18"/>
        </w:rPr>
        <w:t>RITTAL INDIA PVT LTD -</w:t>
      </w:r>
      <w:r w:rsidRPr="00E65A7B">
        <w:rPr>
          <w:rFonts w:ascii="Calibri" w:eastAsia="Calibri" w:hAnsi="Calibri" w:cs="Calibri"/>
          <w:b/>
          <w:sz w:val="22"/>
          <w:szCs w:val="18"/>
        </w:rPr>
        <w:t xml:space="preserve"> BANGALORE</w:t>
      </w:r>
    </w:p>
    <w:p w:rsidR="00E65A7B" w:rsidRDefault="00E65A7B" w:rsidP="00E65A7B">
      <w:pPr>
        <w:spacing w:before="32" w:after="240"/>
        <w:ind w:right="58"/>
        <w:rPr>
          <w:rFonts w:ascii="Calibri" w:eastAsia="Calibri" w:hAnsi="Calibri" w:cs="Calibri"/>
          <w:b/>
          <w:szCs w:val="18"/>
        </w:rPr>
      </w:pPr>
      <w:r w:rsidRPr="00E65A7B">
        <w:rPr>
          <w:rFonts w:ascii="Calibri" w:eastAsia="Calibri" w:hAnsi="Calibri" w:cs="Calibri"/>
          <w:b/>
          <w:spacing w:val="-1"/>
          <w:sz w:val="22"/>
          <w:szCs w:val="18"/>
        </w:rPr>
        <w:t>PRODUCTION ENGINEER</w:t>
      </w:r>
      <w:r>
        <w:rPr>
          <w:rFonts w:ascii="Calibri" w:eastAsia="Calibri" w:hAnsi="Calibri" w:cs="Calibri"/>
          <w:b/>
          <w:spacing w:val="-1"/>
          <w:sz w:val="22"/>
          <w:szCs w:val="18"/>
        </w:rPr>
        <w:t xml:space="preserve"> </w:t>
      </w:r>
      <w:r w:rsidRPr="00E65A7B">
        <w:rPr>
          <w:rFonts w:ascii="Calibri" w:eastAsia="Calibri" w:hAnsi="Calibri" w:cs="Calibri"/>
          <w:b/>
          <w:spacing w:val="-1"/>
          <w:sz w:val="22"/>
          <w:szCs w:val="18"/>
        </w:rPr>
        <w:t>(IN CHARGE OF PRESS &amp; PAINT SHOP)</w:t>
      </w:r>
      <w:r w:rsidRPr="003D3BDA">
        <w:rPr>
          <w:rFonts w:ascii="Calibri" w:eastAsia="Calibri" w:hAnsi="Calibri" w:cs="Calibri"/>
          <w:b/>
          <w:szCs w:val="18"/>
        </w:rPr>
        <w:t xml:space="preserve">   </w:t>
      </w:r>
      <w:r w:rsidRPr="003D3BDA">
        <w:rPr>
          <w:rFonts w:ascii="Calibri" w:eastAsia="Calibri" w:hAnsi="Calibri" w:cs="Calibri"/>
          <w:b/>
          <w:spacing w:val="2"/>
          <w:szCs w:val="18"/>
        </w:rPr>
        <w:t xml:space="preserve"> </w:t>
      </w:r>
      <w:r>
        <w:rPr>
          <w:rFonts w:ascii="Calibri" w:eastAsia="Calibri" w:hAnsi="Calibri" w:cs="Calibri"/>
          <w:b/>
          <w:spacing w:val="2"/>
          <w:szCs w:val="18"/>
        </w:rPr>
        <w:tab/>
      </w:r>
      <w:r>
        <w:rPr>
          <w:rFonts w:ascii="Calibri" w:eastAsia="Calibri" w:hAnsi="Calibri" w:cs="Calibri"/>
          <w:b/>
          <w:spacing w:val="2"/>
          <w:szCs w:val="18"/>
        </w:rPr>
        <w:tab/>
        <w:t xml:space="preserve">      </w:t>
      </w:r>
      <w:r>
        <w:rPr>
          <w:rFonts w:ascii="Calibri" w:eastAsia="Calibri" w:hAnsi="Calibri" w:cs="Calibri"/>
          <w:b/>
          <w:spacing w:val="2"/>
          <w:szCs w:val="18"/>
        </w:rPr>
        <w:tab/>
        <w:t xml:space="preserve">    Nov</w:t>
      </w:r>
      <w:r w:rsidRPr="003D3BDA">
        <w:rPr>
          <w:rFonts w:ascii="Calibri" w:eastAsia="Calibri" w:hAnsi="Calibri" w:cs="Calibri"/>
          <w:b/>
          <w:spacing w:val="1"/>
          <w:szCs w:val="18"/>
        </w:rPr>
        <w:t xml:space="preserve"> </w:t>
      </w:r>
      <w:r w:rsidRPr="003D3BDA">
        <w:rPr>
          <w:rFonts w:ascii="Calibri" w:eastAsia="Calibri" w:hAnsi="Calibri" w:cs="Calibri"/>
          <w:b/>
          <w:szCs w:val="18"/>
        </w:rPr>
        <w:t>20</w:t>
      </w:r>
      <w:r>
        <w:rPr>
          <w:rFonts w:ascii="Calibri" w:eastAsia="Calibri" w:hAnsi="Calibri" w:cs="Calibri"/>
          <w:b/>
          <w:szCs w:val="18"/>
        </w:rPr>
        <w:t>06</w:t>
      </w:r>
      <w:r w:rsidRPr="003D3BDA">
        <w:rPr>
          <w:rFonts w:ascii="Calibri" w:eastAsia="Calibri" w:hAnsi="Calibri" w:cs="Calibri"/>
          <w:b/>
          <w:spacing w:val="3"/>
          <w:szCs w:val="18"/>
        </w:rPr>
        <w:t xml:space="preserve"> </w:t>
      </w:r>
      <w:r w:rsidRPr="003D3BDA">
        <w:rPr>
          <w:rFonts w:ascii="Calibri" w:eastAsia="Calibri" w:hAnsi="Calibri" w:cs="Calibri"/>
          <w:b/>
          <w:szCs w:val="18"/>
        </w:rPr>
        <w:t>–</w:t>
      </w:r>
      <w:r w:rsidRPr="003D3BDA">
        <w:rPr>
          <w:rFonts w:ascii="Calibri" w:eastAsia="Calibri" w:hAnsi="Calibri" w:cs="Calibri"/>
          <w:b/>
          <w:spacing w:val="-1"/>
          <w:szCs w:val="18"/>
        </w:rPr>
        <w:t xml:space="preserve"> </w:t>
      </w:r>
      <w:r>
        <w:rPr>
          <w:rFonts w:ascii="Calibri" w:eastAsia="Calibri" w:hAnsi="Calibri" w:cs="Calibri"/>
          <w:b/>
          <w:szCs w:val="18"/>
        </w:rPr>
        <w:t>Aug 2010</w:t>
      </w:r>
    </w:p>
    <w:p w:rsidR="00E65A7B" w:rsidRPr="00E803C3" w:rsidRDefault="00E65A7B" w:rsidP="00E65A7B">
      <w:pPr>
        <w:spacing w:before="97"/>
        <w:ind w:right="60"/>
        <w:rPr>
          <w:rFonts w:ascii="Calibri" w:eastAsia="Calibri" w:hAnsi="Calibri" w:cs="Calibri"/>
          <w:sz w:val="22"/>
          <w:szCs w:val="18"/>
        </w:rPr>
      </w:pPr>
      <w:r>
        <w:rPr>
          <w:rFonts w:ascii="Calibri" w:eastAsia="Calibri" w:hAnsi="Calibri" w:cs="Calibri"/>
          <w:b/>
          <w:sz w:val="22"/>
          <w:szCs w:val="18"/>
        </w:rPr>
        <w:t>MECHATROINCS -</w:t>
      </w:r>
      <w:r w:rsidRPr="00E65A7B">
        <w:rPr>
          <w:rFonts w:ascii="Calibri" w:eastAsia="Calibri" w:hAnsi="Calibri" w:cs="Calibri"/>
          <w:b/>
          <w:sz w:val="22"/>
          <w:szCs w:val="18"/>
        </w:rPr>
        <w:t xml:space="preserve"> BANGALORE</w:t>
      </w:r>
    </w:p>
    <w:p w:rsidR="00E65A7B" w:rsidRPr="00E65A7B" w:rsidRDefault="00E65A7B" w:rsidP="00E65A7B">
      <w:pPr>
        <w:spacing w:before="32" w:after="240"/>
        <w:ind w:right="58"/>
        <w:rPr>
          <w:rFonts w:ascii="Calibri" w:eastAsia="Calibri" w:hAnsi="Calibri" w:cs="Calibri"/>
          <w:b/>
          <w:spacing w:val="-1"/>
          <w:sz w:val="22"/>
          <w:szCs w:val="18"/>
        </w:rPr>
      </w:pPr>
      <w:r w:rsidRPr="00E65A7B">
        <w:rPr>
          <w:rFonts w:ascii="Calibri" w:eastAsia="Calibri" w:hAnsi="Calibri" w:cs="Calibri"/>
          <w:b/>
          <w:spacing w:val="-1"/>
          <w:sz w:val="22"/>
          <w:szCs w:val="18"/>
        </w:rPr>
        <w:t xml:space="preserve">SENIOR OFFICER PRODUCTION &amp; TPM </w:t>
      </w:r>
      <w:r>
        <w:rPr>
          <w:rFonts w:ascii="Calibri" w:eastAsia="Calibri" w:hAnsi="Calibri" w:cs="Calibri"/>
          <w:b/>
          <w:spacing w:val="-1"/>
          <w:sz w:val="22"/>
          <w:szCs w:val="18"/>
        </w:rPr>
        <w:t>(</w:t>
      </w:r>
      <w:r w:rsidRPr="00E65A7B">
        <w:rPr>
          <w:rFonts w:ascii="Calibri" w:eastAsia="Calibri" w:hAnsi="Calibri" w:cs="Calibri"/>
          <w:b/>
          <w:spacing w:val="-1"/>
          <w:sz w:val="22"/>
          <w:szCs w:val="18"/>
        </w:rPr>
        <w:t>TEAM LEADER IN PRESS SHOP &amp; WELD SHOP</w:t>
      </w:r>
      <w:r>
        <w:rPr>
          <w:rFonts w:ascii="Calibri" w:eastAsia="Calibri" w:hAnsi="Calibri" w:cs="Calibri"/>
          <w:b/>
          <w:spacing w:val="-1"/>
          <w:sz w:val="22"/>
          <w:szCs w:val="18"/>
        </w:rPr>
        <w:t>)</w:t>
      </w:r>
      <w:r>
        <w:rPr>
          <w:rFonts w:ascii="Calibri" w:eastAsia="Calibri" w:hAnsi="Calibri" w:cs="Calibri"/>
          <w:b/>
          <w:spacing w:val="2"/>
          <w:szCs w:val="18"/>
        </w:rPr>
        <w:t xml:space="preserve">          Aug</w:t>
      </w:r>
      <w:r w:rsidRPr="003D3BDA">
        <w:rPr>
          <w:rFonts w:ascii="Calibri" w:eastAsia="Calibri" w:hAnsi="Calibri" w:cs="Calibri"/>
          <w:b/>
          <w:spacing w:val="1"/>
          <w:szCs w:val="18"/>
        </w:rPr>
        <w:t xml:space="preserve"> </w:t>
      </w:r>
      <w:r w:rsidRPr="003D3BDA">
        <w:rPr>
          <w:rFonts w:ascii="Calibri" w:eastAsia="Calibri" w:hAnsi="Calibri" w:cs="Calibri"/>
          <w:b/>
          <w:szCs w:val="18"/>
        </w:rPr>
        <w:t>20</w:t>
      </w:r>
      <w:r>
        <w:rPr>
          <w:rFonts w:ascii="Calibri" w:eastAsia="Calibri" w:hAnsi="Calibri" w:cs="Calibri"/>
          <w:b/>
          <w:szCs w:val="18"/>
        </w:rPr>
        <w:t>04</w:t>
      </w:r>
      <w:r w:rsidRPr="003D3BDA">
        <w:rPr>
          <w:rFonts w:ascii="Calibri" w:eastAsia="Calibri" w:hAnsi="Calibri" w:cs="Calibri"/>
          <w:b/>
          <w:spacing w:val="3"/>
          <w:szCs w:val="18"/>
        </w:rPr>
        <w:t xml:space="preserve"> </w:t>
      </w:r>
      <w:r w:rsidRPr="003D3BDA">
        <w:rPr>
          <w:rFonts w:ascii="Calibri" w:eastAsia="Calibri" w:hAnsi="Calibri" w:cs="Calibri"/>
          <w:b/>
          <w:szCs w:val="18"/>
        </w:rPr>
        <w:t>–</w:t>
      </w:r>
      <w:r w:rsidRPr="003D3BDA">
        <w:rPr>
          <w:rFonts w:ascii="Calibri" w:eastAsia="Calibri" w:hAnsi="Calibri" w:cs="Calibri"/>
          <w:b/>
          <w:spacing w:val="-1"/>
          <w:szCs w:val="18"/>
        </w:rPr>
        <w:t xml:space="preserve"> </w:t>
      </w:r>
      <w:r>
        <w:rPr>
          <w:rFonts w:ascii="Calibri" w:eastAsia="Calibri" w:hAnsi="Calibri" w:cs="Calibri"/>
          <w:b/>
          <w:szCs w:val="18"/>
        </w:rPr>
        <w:t>Nov 2006</w:t>
      </w:r>
    </w:p>
    <w:p w:rsidR="00E65A7B" w:rsidRPr="00E803C3" w:rsidRDefault="00E65A7B" w:rsidP="00E65A7B">
      <w:pPr>
        <w:spacing w:before="97"/>
        <w:ind w:right="60"/>
        <w:rPr>
          <w:rFonts w:ascii="Calibri" w:eastAsia="Calibri" w:hAnsi="Calibri" w:cs="Calibri"/>
          <w:sz w:val="22"/>
          <w:szCs w:val="18"/>
        </w:rPr>
      </w:pPr>
      <w:r w:rsidRPr="00E65A7B">
        <w:rPr>
          <w:rFonts w:ascii="Calibri" w:eastAsia="Calibri" w:hAnsi="Calibri" w:cs="Calibri"/>
          <w:b/>
          <w:sz w:val="22"/>
          <w:szCs w:val="18"/>
        </w:rPr>
        <w:t>TVS MOTOR COMPANY</w:t>
      </w:r>
    </w:p>
    <w:p w:rsidR="00E65A7B" w:rsidRPr="00267DB0" w:rsidRDefault="00E65A7B" w:rsidP="00E65A7B">
      <w:pPr>
        <w:spacing w:before="32" w:after="240"/>
        <w:ind w:right="58"/>
        <w:rPr>
          <w:rFonts w:ascii="Calibri" w:eastAsia="Calibri" w:hAnsi="Calibri" w:cs="Calibri"/>
          <w:szCs w:val="18"/>
        </w:rPr>
      </w:pPr>
      <w:r w:rsidRPr="00E65A7B">
        <w:rPr>
          <w:rFonts w:ascii="Calibri" w:eastAsia="Calibri" w:hAnsi="Calibri" w:cs="Calibri"/>
          <w:b/>
          <w:spacing w:val="-1"/>
          <w:sz w:val="22"/>
          <w:szCs w:val="18"/>
        </w:rPr>
        <w:t>TECHNICIAN APPRENTICE</w:t>
      </w:r>
      <w:r w:rsidRPr="003D3BDA">
        <w:rPr>
          <w:rFonts w:ascii="Calibri" w:eastAsia="Calibri" w:hAnsi="Calibri" w:cs="Calibri"/>
          <w:b/>
          <w:szCs w:val="18"/>
        </w:rPr>
        <w:t xml:space="preserve">   </w:t>
      </w:r>
      <w:r w:rsidRPr="003D3BDA">
        <w:rPr>
          <w:rFonts w:ascii="Calibri" w:eastAsia="Calibri" w:hAnsi="Calibri" w:cs="Calibri"/>
          <w:b/>
          <w:spacing w:val="2"/>
          <w:szCs w:val="18"/>
        </w:rPr>
        <w:t xml:space="preserve"> </w:t>
      </w:r>
      <w:r>
        <w:rPr>
          <w:rFonts w:ascii="Calibri" w:eastAsia="Calibri" w:hAnsi="Calibri" w:cs="Calibri"/>
          <w:b/>
          <w:spacing w:val="2"/>
          <w:szCs w:val="18"/>
        </w:rPr>
        <w:tab/>
      </w:r>
      <w:r>
        <w:rPr>
          <w:rFonts w:ascii="Calibri" w:eastAsia="Calibri" w:hAnsi="Calibri" w:cs="Calibri"/>
          <w:b/>
          <w:spacing w:val="2"/>
          <w:szCs w:val="18"/>
        </w:rPr>
        <w:tab/>
        <w:t xml:space="preserve">      </w:t>
      </w:r>
      <w:r>
        <w:rPr>
          <w:rFonts w:ascii="Calibri" w:eastAsia="Calibri" w:hAnsi="Calibri" w:cs="Calibri"/>
          <w:b/>
          <w:spacing w:val="2"/>
          <w:szCs w:val="18"/>
        </w:rPr>
        <w:tab/>
      </w:r>
      <w:r>
        <w:rPr>
          <w:rFonts w:ascii="Calibri" w:eastAsia="Calibri" w:hAnsi="Calibri" w:cs="Calibri"/>
          <w:b/>
          <w:spacing w:val="2"/>
          <w:szCs w:val="18"/>
        </w:rPr>
        <w:tab/>
      </w:r>
      <w:r>
        <w:rPr>
          <w:rFonts w:ascii="Calibri" w:eastAsia="Calibri" w:hAnsi="Calibri" w:cs="Calibri"/>
          <w:b/>
          <w:spacing w:val="2"/>
          <w:szCs w:val="18"/>
        </w:rPr>
        <w:tab/>
      </w:r>
      <w:r>
        <w:rPr>
          <w:rFonts w:ascii="Calibri" w:eastAsia="Calibri" w:hAnsi="Calibri" w:cs="Calibri"/>
          <w:b/>
          <w:spacing w:val="2"/>
          <w:szCs w:val="18"/>
        </w:rPr>
        <w:tab/>
      </w:r>
      <w:r>
        <w:rPr>
          <w:rFonts w:ascii="Calibri" w:eastAsia="Calibri" w:hAnsi="Calibri" w:cs="Calibri"/>
          <w:b/>
          <w:spacing w:val="2"/>
          <w:szCs w:val="18"/>
        </w:rPr>
        <w:tab/>
      </w:r>
      <w:r>
        <w:rPr>
          <w:rFonts w:ascii="Calibri" w:eastAsia="Calibri" w:hAnsi="Calibri" w:cs="Calibri"/>
          <w:b/>
          <w:spacing w:val="2"/>
          <w:szCs w:val="18"/>
        </w:rPr>
        <w:tab/>
      </w:r>
      <w:r>
        <w:rPr>
          <w:rFonts w:ascii="Calibri" w:eastAsia="Calibri" w:hAnsi="Calibri" w:cs="Calibri"/>
          <w:b/>
          <w:spacing w:val="2"/>
          <w:szCs w:val="18"/>
        </w:rPr>
        <w:tab/>
        <w:t xml:space="preserve">     2003</w:t>
      </w:r>
      <w:r w:rsidRPr="003D3BDA">
        <w:rPr>
          <w:rFonts w:ascii="Calibri" w:eastAsia="Calibri" w:hAnsi="Calibri" w:cs="Calibri"/>
          <w:b/>
          <w:spacing w:val="3"/>
          <w:szCs w:val="18"/>
        </w:rPr>
        <w:t xml:space="preserve"> </w:t>
      </w:r>
      <w:r w:rsidRPr="003D3BDA">
        <w:rPr>
          <w:rFonts w:ascii="Calibri" w:eastAsia="Calibri" w:hAnsi="Calibri" w:cs="Calibri"/>
          <w:b/>
          <w:szCs w:val="18"/>
        </w:rPr>
        <w:t>–</w:t>
      </w:r>
      <w:r w:rsidRPr="003D3BDA">
        <w:rPr>
          <w:rFonts w:ascii="Calibri" w:eastAsia="Calibri" w:hAnsi="Calibri" w:cs="Calibri"/>
          <w:b/>
          <w:spacing w:val="-1"/>
          <w:szCs w:val="18"/>
        </w:rPr>
        <w:t xml:space="preserve"> </w:t>
      </w:r>
      <w:r>
        <w:rPr>
          <w:rFonts w:ascii="Calibri" w:eastAsia="Calibri" w:hAnsi="Calibri" w:cs="Calibri"/>
          <w:b/>
          <w:szCs w:val="18"/>
        </w:rPr>
        <w:t>2004</w:t>
      </w:r>
    </w:p>
    <w:p w:rsidR="003D5190" w:rsidRPr="00E803C3" w:rsidRDefault="00E65A7B" w:rsidP="003D5190">
      <w:pPr>
        <w:spacing w:before="97"/>
        <w:ind w:right="60"/>
        <w:rPr>
          <w:rFonts w:ascii="Calibri" w:eastAsia="Calibri" w:hAnsi="Calibri" w:cs="Calibri"/>
          <w:sz w:val="22"/>
          <w:szCs w:val="18"/>
        </w:rPr>
      </w:pPr>
      <w:r w:rsidRPr="00E65A7B">
        <w:rPr>
          <w:rFonts w:ascii="Calibri" w:eastAsia="Calibri" w:hAnsi="Calibri" w:cs="Calibri"/>
          <w:b/>
          <w:sz w:val="22"/>
          <w:szCs w:val="18"/>
        </w:rPr>
        <w:t>SANJU &amp; SHALIMAR AUTOMOBILE - BANGALORE</w:t>
      </w:r>
    </w:p>
    <w:p w:rsidR="003D5190" w:rsidRPr="00267DB0" w:rsidRDefault="00E65A7B" w:rsidP="003D5190">
      <w:pPr>
        <w:spacing w:before="32" w:after="60"/>
        <w:ind w:right="60"/>
        <w:rPr>
          <w:rFonts w:ascii="Calibri" w:eastAsia="Calibri" w:hAnsi="Calibri" w:cs="Calibri"/>
          <w:szCs w:val="18"/>
        </w:rPr>
      </w:pPr>
      <w:r>
        <w:rPr>
          <w:rFonts w:ascii="Calibri" w:eastAsia="Calibri" w:hAnsi="Calibri" w:cs="Calibri"/>
          <w:b/>
          <w:spacing w:val="-1"/>
          <w:sz w:val="22"/>
          <w:szCs w:val="18"/>
        </w:rPr>
        <w:t xml:space="preserve">TECHNICIAN &amp; </w:t>
      </w:r>
      <w:r w:rsidRPr="00E65A7B">
        <w:rPr>
          <w:rFonts w:ascii="Calibri" w:eastAsia="Calibri" w:hAnsi="Calibri" w:cs="Calibri"/>
          <w:b/>
          <w:spacing w:val="-1"/>
          <w:sz w:val="22"/>
          <w:szCs w:val="18"/>
        </w:rPr>
        <w:t>SALES EXECUTIVE</w:t>
      </w:r>
      <w:r w:rsidR="003D5190" w:rsidRPr="003D3BDA">
        <w:rPr>
          <w:rFonts w:ascii="Calibri" w:eastAsia="Calibri" w:hAnsi="Calibri" w:cs="Calibri"/>
          <w:b/>
          <w:szCs w:val="18"/>
        </w:rPr>
        <w:t xml:space="preserve"> </w:t>
      </w:r>
      <w:r w:rsidR="00BB4A8B" w:rsidRPr="00BB4A8B">
        <w:rPr>
          <w:rFonts w:ascii="Calibri" w:eastAsia="Calibri" w:hAnsi="Calibri" w:cs="Calibri"/>
          <w:b/>
          <w:szCs w:val="18"/>
        </w:rPr>
        <w:t>IN PRODUCTION ENGINEERING DEPARTMENT</w:t>
      </w:r>
      <w:r w:rsidR="00BB4A8B" w:rsidRPr="003D3BDA">
        <w:rPr>
          <w:rFonts w:ascii="Calibri" w:eastAsia="Calibri" w:hAnsi="Calibri" w:cs="Calibri"/>
          <w:b/>
          <w:szCs w:val="18"/>
        </w:rPr>
        <w:t xml:space="preserve"> </w:t>
      </w:r>
      <w:r w:rsidR="003D5190" w:rsidRPr="003D3BDA">
        <w:rPr>
          <w:rFonts w:ascii="Calibri" w:eastAsia="Calibri" w:hAnsi="Calibri" w:cs="Calibri"/>
          <w:b/>
          <w:szCs w:val="18"/>
        </w:rPr>
        <w:t xml:space="preserve"> </w:t>
      </w:r>
      <w:r w:rsidR="003D5190" w:rsidRPr="003D3BDA">
        <w:rPr>
          <w:rFonts w:ascii="Calibri" w:eastAsia="Calibri" w:hAnsi="Calibri" w:cs="Calibri"/>
          <w:b/>
          <w:spacing w:val="2"/>
          <w:szCs w:val="18"/>
        </w:rPr>
        <w:t xml:space="preserve"> </w:t>
      </w:r>
      <w:r w:rsidR="00BB4A8B">
        <w:rPr>
          <w:rFonts w:ascii="Calibri" w:eastAsia="Calibri" w:hAnsi="Calibri" w:cs="Calibri"/>
          <w:b/>
          <w:spacing w:val="2"/>
          <w:szCs w:val="18"/>
        </w:rPr>
        <w:tab/>
      </w:r>
      <w:r w:rsidR="00BB4A8B">
        <w:rPr>
          <w:rFonts w:ascii="Calibri" w:eastAsia="Calibri" w:hAnsi="Calibri" w:cs="Calibri"/>
          <w:b/>
          <w:spacing w:val="2"/>
          <w:szCs w:val="18"/>
        </w:rPr>
        <w:tab/>
      </w:r>
      <w:r w:rsidR="00BB4A8B">
        <w:rPr>
          <w:rFonts w:ascii="Calibri" w:eastAsia="Calibri" w:hAnsi="Calibri" w:cs="Calibri"/>
          <w:b/>
          <w:spacing w:val="2"/>
          <w:szCs w:val="18"/>
        </w:rPr>
        <w:tab/>
        <w:t xml:space="preserve">     </w:t>
      </w:r>
      <w:r>
        <w:rPr>
          <w:rFonts w:ascii="Calibri" w:eastAsia="Calibri" w:hAnsi="Calibri" w:cs="Calibri"/>
          <w:b/>
          <w:spacing w:val="2"/>
          <w:szCs w:val="18"/>
        </w:rPr>
        <w:t>2000</w:t>
      </w:r>
      <w:r w:rsidR="003D5190" w:rsidRPr="003D3BDA">
        <w:rPr>
          <w:rFonts w:ascii="Calibri" w:eastAsia="Calibri" w:hAnsi="Calibri" w:cs="Calibri"/>
          <w:b/>
          <w:spacing w:val="3"/>
          <w:szCs w:val="18"/>
        </w:rPr>
        <w:t xml:space="preserve"> </w:t>
      </w:r>
      <w:r w:rsidR="003D5190" w:rsidRPr="003D3BDA">
        <w:rPr>
          <w:rFonts w:ascii="Calibri" w:eastAsia="Calibri" w:hAnsi="Calibri" w:cs="Calibri"/>
          <w:b/>
          <w:szCs w:val="18"/>
        </w:rPr>
        <w:t>–</w:t>
      </w:r>
      <w:r w:rsidR="003D5190" w:rsidRPr="003D3BDA">
        <w:rPr>
          <w:rFonts w:ascii="Calibri" w:eastAsia="Calibri" w:hAnsi="Calibri" w:cs="Calibri"/>
          <w:b/>
          <w:spacing w:val="-1"/>
          <w:szCs w:val="18"/>
        </w:rPr>
        <w:t xml:space="preserve"> </w:t>
      </w:r>
      <w:r>
        <w:rPr>
          <w:rFonts w:ascii="Calibri" w:eastAsia="Calibri" w:hAnsi="Calibri" w:cs="Calibri"/>
          <w:b/>
          <w:szCs w:val="18"/>
        </w:rPr>
        <w:t>2003</w:t>
      </w:r>
    </w:p>
    <w:p w:rsidR="003D5190" w:rsidRPr="00E803C3" w:rsidRDefault="003D5190" w:rsidP="003D5190">
      <w:pPr>
        <w:spacing w:before="39"/>
        <w:ind w:right="60"/>
        <w:rPr>
          <w:rFonts w:ascii="Calibri" w:eastAsia="Calibri" w:hAnsi="Calibri" w:cs="Calibri"/>
          <w:sz w:val="22"/>
          <w:szCs w:val="18"/>
        </w:rPr>
      </w:pPr>
      <w:r>
        <w:rPr>
          <w:rFonts w:ascii="Calibri" w:eastAsia="Calibri" w:hAnsi="Calibri" w:cs="Calibri"/>
          <w:b/>
          <w:spacing w:val="-1"/>
          <w:sz w:val="22"/>
          <w:szCs w:val="18"/>
        </w:rPr>
        <w:t>Responsibilities</w:t>
      </w:r>
    </w:p>
    <w:p w:rsidR="00BB4A8B" w:rsidRPr="00BB4A8B" w:rsidRDefault="00BB4A8B" w:rsidP="00BB4A8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BB4A8B">
        <w:rPr>
          <w:rFonts w:eastAsia="Calibri" w:cs="Calibri"/>
          <w:spacing w:val="-1"/>
          <w:sz w:val="20"/>
          <w:szCs w:val="18"/>
        </w:rPr>
        <w:t>Implement JIT (Just in Time) system under the guidance of Professor Hiroyuki Hirano</w:t>
      </w:r>
      <w:r>
        <w:rPr>
          <w:rFonts w:eastAsia="Calibri" w:cs="Calibri"/>
          <w:spacing w:val="-1"/>
          <w:sz w:val="20"/>
          <w:szCs w:val="18"/>
        </w:rPr>
        <w:t xml:space="preserve"> </w:t>
      </w:r>
      <w:r w:rsidRPr="00BB4A8B">
        <w:rPr>
          <w:rFonts w:eastAsia="Calibri" w:cs="Calibri"/>
          <w:spacing w:val="-1"/>
          <w:sz w:val="20"/>
          <w:szCs w:val="18"/>
        </w:rPr>
        <w:t>From Japan</w:t>
      </w:r>
    </w:p>
    <w:p w:rsidR="00BB4A8B" w:rsidRPr="00BB4A8B" w:rsidRDefault="00BB4A8B" w:rsidP="00BB4A8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BB4A8B">
        <w:rPr>
          <w:rFonts w:eastAsia="Calibri" w:cs="Calibri"/>
          <w:spacing w:val="-1"/>
          <w:sz w:val="20"/>
          <w:szCs w:val="18"/>
        </w:rPr>
        <w:t>Improve V/M/Y (Vehicle/Men/Year)</w:t>
      </w:r>
    </w:p>
    <w:p w:rsidR="00BB4A8B" w:rsidRPr="00BB4A8B" w:rsidRDefault="00BB4A8B" w:rsidP="00BB4A8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BB4A8B">
        <w:rPr>
          <w:rFonts w:eastAsia="Calibri" w:cs="Calibri"/>
          <w:spacing w:val="-1"/>
          <w:sz w:val="20"/>
          <w:szCs w:val="18"/>
        </w:rPr>
        <w:t>Store Re-Engineering to improve productivity</w:t>
      </w:r>
    </w:p>
    <w:p w:rsidR="00BB4A8B" w:rsidRPr="00BB4A8B" w:rsidRDefault="00BB4A8B" w:rsidP="00BB4A8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BB4A8B">
        <w:rPr>
          <w:rFonts w:eastAsia="Calibri" w:cs="Calibri"/>
          <w:spacing w:val="-1"/>
          <w:sz w:val="20"/>
          <w:szCs w:val="18"/>
        </w:rPr>
        <w:t xml:space="preserve">Implement </w:t>
      </w:r>
      <w:proofErr w:type="spellStart"/>
      <w:r w:rsidRPr="00BB4A8B">
        <w:rPr>
          <w:rFonts w:eastAsia="Calibri" w:cs="Calibri"/>
          <w:spacing w:val="-1"/>
          <w:sz w:val="20"/>
          <w:szCs w:val="18"/>
        </w:rPr>
        <w:t>labour</w:t>
      </w:r>
      <w:proofErr w:type="spellEnd"/>
      <w:r w:rsidRPr="00BB4A8B">
        <w:rPr>
          <w:rFonts w:eastAsia="Calibri" w:cs="Calibri"/>
          <w:spacing w:val="-1"/>
          <w:sz w:val="20"/>
          <w:szCs w:val="18"/>
        </w:rPr>
        <w:t xml:space="preserve"> cost reduction project by reducing manpower</w:t>
      </w:r>
    </w:p>
    <w:p w:rsidR="00BB4A8B" w:rsidRPr="00BB4A8B" w:rsidRDefault="00BB4A8B" w:rsidP="00BB4A8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BB4A8B">
        <w:rPr>
          <w:rFonts w:eastAsia="Calibri" w:cs="Calibri"/>
          <w:spacing w:val="-1"/>
          <w:sz w:val="20"/>
          <w:szCs w:val="18"/>
        </w:rPr>
        <w:t>Introduced operators efficiency &amp; their utilization</w:t>
      </w:r>
    </w:p>
    <w:p w:rsidR="00BB4A8B" w:rsidRPr="00BB4A8B" w:rsidRDefault="00BB4A8B" w:rsidP="00BB4A8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BB4A8B">
        <w:rPr>
          <w:rFonts w:eastAsia="Calibri" w:cs="Calibri"/>
          <w:spacing w:val="-1"/>
          <w:sz w:val="20"/>
          <w:szCs w:val="18"/>
        </w:rPr>
        <w:t>Improve flow in production through Single Piece Work Flow (SPWF).</w:t>
      </w:r>
    </w:p>
    <w:p w:rsidR="00BB4A8B" w:rsidRPr="00BB4A8B" w:rsidRDefault="00BB4A8B" w:rsidP="00BB4A8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BB4A8B">
        <w:rPr>
          <w:rFonts w:eastAsia="Calibri" w:cs="Calibri"/>
          <w:spacing w:val="-1"/>
          <w:sz w:val="20"/>
          <w:szCs w:val="18"/>
        </w:rPr>
        <w:t>I’m also working as a supporting member for SAP implementation team.</w:t>
      </w:r>
    </w:p>
    <w:p w:rsidR="00BB4A8B" w:rsidRPr="00BB4A8B" w:rsidRDefault="00BB4A8B" w:rsidP="00BB4A8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BB4A8B">
        <w:rPr>
          <w:rFonts w:eastAsia="Calibri" w:cs="Calibri"/>
          <w:spacing w:val="-1"/>
          <w:sz w:val="20"/>
          <w:szCs w:val="18"/>
        </w:rPr>
        <w:t>Conducting MRM meeting every 3months in a year.</w:t>
      </w:r>
    </w:p>
    <w:p w:rsidR="00BB4A8B" w:rsidRPr="00BB4A8B" w:rsidRDefault="00BB4A8B" w:rsidP="00BB4A8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BB4A8B">
        <w:rPr>
          <w:rFonts w:eastAsia="Calibri" w:cs="Calibri"/>
          <w:spacing w:val="-1"/>
          <w:sz w:val="20"/>
          <w:szCs w:val="18"/>
        </w:rPr>
        <w:t>Conducting internal audit for individual departments.</w:t>
      </w:r>
    </w:p>
    <w:p w:rsidR="00BB4A8B" w:rsidRPr="00BB4A8B" w:rsidRDefault="00BB4A8B" w:rsidP="00BB4A8B">
      <w:pPr>
        <w:spacing w:before="39"/>
        <w:ind w:right="60"/>
        <w:rPr>
          <w:rFonts w:ascii="Calibri" w:eastAsia="Calibri" w:hAnsi="Calibri" w:cs="Calibri"/>
          <w:b/>
          <w:spacing w:val="-1"/>
          <w:sz w:val="22"/>
          <w:szCs w:val="18"/>
        </w:rPr>
      </w:pPr>
      <w:r w:rsidRPr="00BB4A8B">
        <w:rPr>
          <w:rFonts w:ascii="Calibri" w:eastAsia="Calibri" w:hAnsi="Calibri" w:cs="Calibri"/>
          <w:b/>
          <w:spacing w:val="-1"/>
          <w:sz w:val="22"/>
          <w:szCs w:val="18"/>
        </w:rPr>
        <w:t>Achievements:</w:t>
      </w:r>
    </w:p>
    <w:p w:rsidR="00BB4A8B" w:rsidRPr="00BB4A8B" w:rsidRDefault="00BB4A8B" w:rsidP="00BB4A8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BB4A8B">
        <w:rPr>
          <w:rFonts w:eastAsia="Calibri" w:cs="Calibri"/>
          <w:spacing w:val="-1"/>
          <w:sz w:val="20"/>
          <w:szCs w:val="18"/>
        </w:rPr>
        <w:t xml:space="preserve">Carried TPM Activity in </w:t>
      </w:r>
      <w:proofErr w:type="spellStart"/>
      <w:r w:rsidRPr="00BB4A8B">
        <w:rPr>
          <w:rFonts w:eastAsia="Calibri" w:cs="Calibri"/>
          <w:spacing w:val="-1"/>
          <w:sz w:val="20"/>
          <w:szCs w:val="18"/>
        </w:rPr>
        <w:t>paintshop</w:t>
      </w:r>
      <w:proofErr w:type="spellEnd"/>
      <w:r w:rsidRPr="00BB4A8B">
        <w:rPr>
          <w:rFonts w:eastAsia="Calibri" w:cs="Calibri"/>
          <w:spacing w:val="-1"/>
          <w:sz w:val="20"/>
          <w:szCs w:val="18"/>
        </w:rPr>
        <w:t>.</w:t>
      </w:r>
    </w:p>
    <w:p w:rsidR="00BB4A8B" w:rsidRPr="00BB4A8B" w:rsidRDefault="00BB4A8B" w:rsidP="00BB4A8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proofErr w:type="spellStart"/>
      <w:r w:rsidRPr="00BB4A8B">
        <w:rPr>
          <w:rFonts w:eastAsia="Calibri" w:cs="Calibri"/>
          <w:spacing w:val="-1"/>
          <w:sz w:val="20"/>
          <w:szCs w:val="18"/>
        </w:rPr>
        <w:t>Kaikaku</w:t>
      </w:r>
      <w:proofErr w:type="spellEnd"/>
      <w:r w:rsidRPr="00BB4A8B">
        <w:rPr>
          <w:rFonts w:eastAsia="Calibri" w:cs="Calibri"/>
          <w:spacing w:val="-1"/>
          <w:sz w:val="20"/>
          <w:szCs w:val="18"/>
        </w:rPr>
        <w:t xml:space="preserve"> improvement by making set jigs in paint shop.</w:t>
      </w:r>
    </w:p>
    <w:p w:rsidR="00BB4A8B" w:rsidRPr="00BB4A8B" w:rsidRDefault="00BB4A8B" w:rsidP="00BB4A8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BB4A8B">
        <w:rPr>
          <w:rFonts w:eastAsia="Calibri" w:cs="Calibri"/>
          <w:spacing w:val="-1"/>
          <w:sz w:val="20"/>
          <w:szCs w:val="18"/>
        </w:rPr>
        <w:t>Quality inspection of components of painted parts.</w:t>
      </w:r>
    </w:p>
    <w:p w:rsidR="00BB4A8B" w:rsidRPr="00BB4A8B" w:rsidRDefault="00BB4A8B" w:rsidP="00BB4A8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BB4A8B">
        <w:rPr>
          <w:rFonts w:eastAsia="Calibri" w:cs="Calibri"/>
          <w:spacing w:val="-1"/>
          <w:sz w:val="20"/>
          <w:szCs w:val="18"/>
        </w:rPr>
        <w:t>Implemented Multi</w:t>
      </w:r>
      <w:r>
        <w:rPr>
          <w:rFonts w:eastAsia="Calibri" w:cs="Calibri"/>
          <w:spacing w:val="-1"/>
          <w:sz w:val="20"/>
          <w:szCs w:val="18"/>
        </w:rPr>
        <w:t xml:space="preserve"> </w:t>
      </w:r>
      <w:r w:rsidRPr="00BB4A8B">
        <w:rPr>
          <w:rFonts w:eastAsia="Calibri" w:cs="Calibri"/>
          <w:spacing w:val="-1"/>
          <w:sz w:val="20"/>
          <w:szCs w:val="18"/>
        </w:rPr>
        <w:t>process handling in fabrication unit in CVT cell.</w:t>
      </w:r>
    </w:p>
    <w:p w:rsidR="00BB4A8B" w:rsidRPr="00BB4A8B" w:rsidRDefault="00BB4A8B" w:rsidP="00BB4A8B">
      <w:pPr>
        <w:pStyle w:val="PlainText"/>
        <w:numPr>
          <w:ilvl w:val="0"/>
          <w:numId w:val="3"/>
        </w:numPr>
        <w:ind w:left="360" w:right="60"/>
        <w:jc w:val="both"/>
        <w:rPr>
          <w:rFonts w:eastAsia="Calibri" w:cs="Calibri"/>
          <w:spacing w:val="-1"/>
          <w:sz w:val="20"/>
          <w:szCs w:val="18"/>
        </w:rPr>
      </w:pPr>
      <w:r w:rsidRPr="00BB4A8B">
        <w:rPr>
          <w:rFonts w:eastAsia="Calibri" w:cs="Calibri"/>
          <w:spacing w:val="-1"/>
          <w:sz w:val="20"/>
          <w:szCs w:val="18"/>
        </w:rPr>
        <w:t>Implemented 3R regulation for all Unit stores &amp; supermarket.</w:t>
      </w:r>
    </w:p>
    <w:p w:rsidR="006814B4" w:rsidRPr="00BB4A8B" w:rsidRDefault="00BB4A8B" w:rsidP="00BB4A8B">
      <w:pPr>
        <w:pStyle w:val="PlainText"/>
        <w:numPr>
          <w:ilvl w:val="0"/>
          <w:numId w:val="3"/>
        </w:numPr>
        <w:spacing w:after="240"/>
        <w:ind w:left="360" w:right="58"/>
        <w:jc w:val="both"/>
        <w:rPr>
          <w:rFonts w:eastAsia="Calibri" w:cs="Calibri"/>
          <w:spacing w:val="-1"/>
          <w:sz w:val="20"/>
          <w:szCs w:val="18"/>
        </w:rPr>
      </w:pPr>
      <w:r w:rsidRPr="00BB4A8B">
        <w:rPr>
          <w:rFonts w:eastAsia="Calibri" w:cs="Calibri"/>
          <w:spacing w:val="-1"/>
          <w:sz w:val="20"/>
          <w:szCs w:val="18"/>
        </w:rPr>
        <w:t>Implemented MIZUSMASHI from Vehicle store to Assembly (POC).</w:t>
      </w:r>
      <w:r w:rsidR="001A104F">
        <w:rPr>
          <w:noProof/>
          <w:szCs w:val="18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640080</wp:posOffset>
                </wp:positionH>
                <wp:positionV relativeFrom="paragraph">
                  <wp:posOffset>255270</wp:posOffset>
                </wp:positionV>
                <wp:extent cx="6336665" cy="0"/>
                <wp:effectExtent l="11430" t="17145" r="14605" b="11430"/>
                <wp:wrapNone/>
                <wp:docPr id="1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665" cy="0"/>
                          <a:chOff x="968" y="932"/>
                          <a:chExt cx="9979" cy="0"/>
                        </a:xfrm>
                      </wpg:grpSpPr>
                      <wps:wsp>
                        <wps:cNvPr id="14" name="Freeform 27"/>
                        <wps:cNvSpPr>
                          <a:spLocks/>
                        </wps:cNvSpPr>
                        <wps:spPr bwMode="auto">
                          <a:xfrm>
                            <a:off x="968" y="932"/>
                            <a:ext cx="9979" cy="0"/>
                          </a:xfrm>
                          <a:custGeom>
                            <a:avLst/>
                            <a:gdLst>
                              <a:gd name="T0" fmla="+- 0 968 968"/>
                              <a:gd name="T1" fmla="*/ T0 w 9979"/>
                              <a:gd name="T2" fmla="+- 0 10947 968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7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50.4pt;margin-top:20.1pt;width:498.95pt;height:0;z-index:-251654656;mso-position-horizontal-relative:page" coordorigin="968,932" coordsize="99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">
                <v:shape id="Freeform 27" o:spid="_x0000_s1027" style="position:absolute;left:968;top:932;width:9979;height:0;visibility:visible;mso-wrap-style:square;v-text-anchor:top" coordsize="99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fvkMEA&#10;AADbAAAADwAAAGRycy9kb3ducmV2LnhtbERPTWvCQBC9F/wPyxS81U2jlBJdQ40KXqs9tLchO2ZD&#10;s7MhuybRX+8Khd7m8T5nlY+2ET11vnas4HWWgCAuna65UvB12r+8g/ABWWPjmBRcyUO+njytMNNu&#10;4E/qj6ESMYR9hgpMCG0mpS8NWfQz1xJH7uw6iyHCrpK6wyGG20amSfImLdYcGwy2VBgqf48Xq2Be&#10;XL/TMSl3+mcv0822L8ytKZSaPo8fSxCBxvAv/nMfdJy/gMcv8QC5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n75DBAAAA2wAAAA8AAAAAAAAAAAAAAAAAmAIAAGRycy9kb3du&#10;cmV2LnhtbFBLBQYAAAAABAAEAPUAAACGAwAAAAA=&#10;" path="m,l9979,e" filled="f" strokecolor="#17365d [2415]" strokeweight="1.5pt">
                  <v:path arrowok="t" o:connecttype="custom" o:connectlocs="0,0;9979,0" o:connectangles="0,0"/>
                </v:shape>
                <w10:wrap anchorx="page"/>
              </v:group>
            </w:pict>
          </mc:Fallback>
        </mc:AlternateContent>
      </w:r>
    </w:p>
    <w:p w:rsidR="00BB4A8B" w:rsidRPr="003C518C" w:rsidRDefault="00BB4A8B" w:rsidP="00BB4A8B">
      <w:pPr>
        <w:spacing w:before="23" w:after="120"/>
        <w:ind w:right="60"/>
        <w:jc w:val="both"/>
        <w:rPr>
          <w:rFonts w:ascii="Calibri" w:eastAsia="Calibri" w:hAnsi="Calibri" w:cs="Calibri"/>
          <w:color w:val="17365D" w:themeColor="text2" w:themeShade="BF"/>
          <w:sz w:val="22"/>
          <w:szCs w:val="22"/>
        </w:rPr>
      </w:pPr>
      <w:r w:rsidRPr="00BB4A8B">
        <w:rPr>
          <w:rFonts w:ascii="Calibri" w:eastAsia="Calibri" w:hAnsi="Calibri" w:cs="Calibri"/>
          <w:b/>
          <w:color w:val="17365D" w:themeColor="text2" w:themeShade="BF"/>
          <w:sz w:val="22"/>
          <w:szCs w:val="22"/>
        </w:rPr>
        <w:t>UNDERGONE TRAINING ON</w:t>
      </w:r>
    </w:p>
    <w:p w:rsidR="00BB4A8B" w:rsidRPr="00BB4A8B" w:rsidRDefault="00BB4A8B" w:rsidP="00BB4A8B">
      <w:pPr>
        <w:pStyle w:val="ListParagraph"/>
        <w:numPr>
          <w:ilvl w:val="0"/>
          <w:numId w:val="2"/>
        </w:numPr>
        <w:spacing w:before="32" w:after="240" w:line="220" w:lineRule="exact"/>
        <w:ind w:left="360" w:right="58"/>
        <w:jc w:val="both"/>
        <w:rPr>
          <w:rFonts w:ascii="Calibri" w:eastAsia="Calibri" w:hAnsi="Calibri" w:cs="Calibri"/>
          <w:spacing w:val="-1"/>
          <w:szCs w:val="18"/>
        </w:rPr>
      </w:pPr>
      <w:r w:rsidRPr="00BB4A8B">
        <w:rPr>
          <w:rFonts w:ascii="Calibri" w:eastAsia="Calibri" w:hAnsi="Calibri" w:cs="Calibri"/>
          <w:spacing w:val="-1"/>
          <w:szCs w:val="18"/>
        </w:rPr>
        <w:t>Kaizen &amp; 3WIH writing.</w:t>
      </w:r>
    </w:p>
    <w:p w:rsidR="00BB4A8B" w:rsidRPr="00BB4A8B" w:rsidRDefault="00BB4A8B" w:rsidP="00BB4A8B">
      <w:pPr>
        <w:pStyle w:val="ListParagraph"/>
        <w:numPr>
          <w:ilvl w:val="0"/>
          <w:numId w:val="2"/>
        </w:numPr>
        <w:spacing w:before="32" w:after="240" w:line="220" w:lineRule="exact"/>
        <w:ind w:left="360" w:right="58"/>
        <w:jc w:val="both"/>
        <w:rPr>
          <w:rFonts w:ascii="Calibri" w:eastAsia="Calibri" w:hAnsi="Calibri" w:cs="Calibri"/>
          <w:spacing w:val="-1"/>
          <w:szCs w:val="18"/>
        </w:rPr>
      </w:pPr>
      <w:r w:rsidRPr="00BB4A8B">
        <w:rPr>
          <w:rFonts w:ascii="Calibri" w:eastAsia="Calibri" w:hAnsi="Calibri" w:cs="Calibri"/>
          <w:spacing w:val="-1"/>
          <w:szCs w:val="18"/>
        </w:rPr>
        <w:t>2S &amp; 5S.</w:t>
      </w:r>
    </w:p>
    <w:p w:rsidR="00BB4A8B" w:rsidRPr="00BB4A8B" w:rsidRDefault="00BB4A8B" w:rsidP="00BB4A8B">
      <w:pPr>
        <w:pStyle w:val="ListParagraph"/>
        <w:numPr>
          <w:ilvl w:val="0"/>
          <w:numId w:val="2"/>
        </w:numPr>
        <w:spacing w:before="32" w:after="240" w:line="220" w:lineRule="exact"/>
        <w:ind w:left="360" w:right="58"/>
        <w:jc w:val="both"/>
        <w:rPr>
          <w:rFonts w:ascii="Calibri" w:eastAsia="Calibri" w:hAnsi="Calibri" w:cs="Calibri"/>
          <w:spacing w:val="-1"/>
          <w:szCs w:val="18"/>
        </w:rPr>
      </w:pPr>
      <w:r w:rsidRPr="00BB4A8B">
        <w:rPr>
          <w:rFonts w:ascii="Calibri" w:eastAsia="Calibri" w:hAnsi="Calibri" w:cs="Calibri"/>
          <w:spacing w:val="-1"/>
          <w:szCs w:val="18"/>
        </w:rPr>
        <w:t>TPM. &amp; TQM.</w:t>
      </w:r>
    </w:p>
    <w:p w:rsidR="00BB4A8B" w:rsidRPr="00BB4A8B" w:rsidRDefault="00BB4A8B" w:rsidP="00BB4A8B">
      <w:pPr>
        <w:pStyle w:val="ListParagraph"/>
        <w:numPr>
          <w:ilvl w:val="0"/>
          <w:numId w:val="2"/>
        </w:numPr>
        <w:spacing w:before="32" w:after="240" w:line="220" w:lineRule="exact"/>
        <w:ind w:left="360" w:right="58"/>
        <w:jc w:val="both"/>
        <w:rPr>
          <w:rFonts w:ascii="Calibri" w:eastAsia="Calibri" w:hAnsi="Calibri" w:cs="Calibri"/>
          <w:spacing w:val="-1"/>
          <w:szCs w:val="18"/>
        </w:rPr>
      </w:pPr>
      <w:r w:rsidRPr="00BB4A8B">
        <w:rPr>
          <w:rFonts w:ascii="Calibri" w:eastAsia="Calibri" w:hAnsi="Calibri" w:cs="Calibri"/>
          <w:spacing w:val="-1"/>
          <w:szCs w:val="18"/>
        </w:rPr>
        <w:t>JIT.</w:t>
      </w:r>
    </w:p>
    <w:p w:rsidR="00BB4A8B" w:rsidRPr="00BB4A8B" w:rsidRDefault="00BB4A8B" w:rsidP="00BB4A8B">
      <w:pPr>
        <w:pStyle w:val="ListParagraph"/>
        <w:numPr>
          <w:ilvl w:val="0"/>
          <w:numId w:val="2"/>
        </w:numPr>
        <w:spacing w:before="32" w:after="240" w:line="220" w:lineRule="exact"/>
        <w:ind w:left="360" w:right="58"/>
        <w:jc w:val="both"/>
        <w:rPr>
          <w:rFonts w:ascii="Calibri" w:eastAsia="Calibri" w:hAnsi="Calibri" w:cs="Calibri"/>
          <w:spacing w:val="-1"/>
          <w:szCs w:val="18"/>
        </w:rPr>
      </w:pPr>
      <w:r w:rsidRPr="00BB4A8B">
        <w:rPr>
          <w:rFonts w:ascii="Calibri" w:eastAsia="Calibri" w:hAnsi="Calibri" w:cs="Calibri"/>
          <w:spacing w:val="-1"/>
          <w:szCs w:val="18"/>
        </w:rPr>
        <w:t xml:space="preserve">Supervisory Improvement Training </w:t>
      </w:r>
      <w:proofErr w:type="spellStart"/>
      <w:r w:rsidRPr="00BB4A8B">
        <w:rPr>
          <w:rFonts w:ascii="Calibri" w:eastAsia="Calibri" w:hAnsi="Calibri" w:cs="Calibri"/>
          <w:spacing w:val="-1"/>
          <w:szCs w:val="18"/>
        </w:rPr>
        <w:t>Programme</w:t>
      </w:r>
      <w:proofErr w:type="spellEnd"/>
      <w:r w:rsidRPr="00BB4A8B">
        <w:rPr>
          <w:rFonts w:ascii="Calibri" w:eastAsia="Calibri" w:hAnsi="Calibri" w:cs="Calibri"/>
          <w:spacing w:val="-1"/>
          <w:szCs w:val="18"/>
        </w:rPr>
        <w:t>.</w:t>
      </w:r>
    </w:p>
    <w:p w:rsidR="00BB4A8B" w:rsidRPr="00BB4A8B" w:rsidRDefault="00BB4A8B" w:rsidP="00BB4A8B">
      <w:pPr>
        <w:pStyle w:val="ListParagraph"/>
        <w:numPr>
          <w:ilvl w:val="0"/>
          <w:numId w:val="2"/>
        </w:numPr>
        <w:spacing w:before="32" w:after="240" w:line="220" w:lineRule="exact"/>
        <w:ind w:left="360" w:right="58"/>
        <w:jc w:val="both"/>
        <w:rPr>
          <w:rFonts w:ascii="Calibri" w:eastAsia="Calibri" w:hAnsi="Calibri" w:cs="Calibri"/>
          <w:spacing w:val="-1"/>
          <w:szCs w:val="18"/>
        </w:rPr>
      </w:pPr>
      <w:r w:rsidRPr="00BB4A8B">
        <w:rPr>
          <w:rFonts w:ascii="Calibri" w:eastAsia="Calibri" w:hAnsi="Calibri" w:cs="Calibri"/>
          <w:spacing w:val="-1"/>
          <w:szCs w:val="18"/>
        </w:rPr>
        <w:t>Problem solving through QC tools.</w:t>
      </w:r>
    </w:p>
    <w:p w:rsidR="00BB4A8B" w:rsidRPr="00BB4A8B" w:rsidRDefault="00BB4A8B" w:rsidP="00BB4A8B">
      <w:pPr>
        <w:pStyle w:val="ListParagraph"/>
        <w:numPr>
          <w:ilvl w:val="0"/>
          <w:numId w:val="2"/>
        </w:numPr>
        <w:spacing w:before="32" w:after="240" w:line="220" w:lineRule="exact"/>
        <w:ind w:left="360" w:right="58"/>
        <w:jc w:val="both"/>
        <w:rPr>
          <w:rFonts w:ascii="Calibri" w:eastAsia="Calibri" w:hAnsi="Calibri" w:cs="Calibri"/>
          <w:spacing w:val="-1"/>
          <w:szCs w:val="18"/>
        </w:rPr>
      </w:pPr>
      <w:r w:rsidRPr="00BB4A8B">
        <w:rPr>
          <w:rFonts w:ascii="Calibri" w:eastAsia="Calibri" w:hAnsi="Calibri" w:cs="Calibri"/>
          <w:spacing w:val="-1"/>
          <w:szCs w:val="18"/>
        </w:rPr>
        <w:t>ISO 9001, TS 16949, ISO 14001, OHSA 18001.</w:t>
      </w:r>
    </w:p>
    <w:p w:rsidR="00BB4A8B" w:rsidRPr="00BB4A8B" w:rsidRDefault="00BB4A8B" w:rsidP="00BB4A8B">
      <w:pPr>
        <w:pStyle w:val="ListParagraph"/>
        <w:numPr>
          <w:ilvl w:val="0"/>
          <w:numId w:val="2"/>
        </w:numPr>
        <w:spacing w:before="32" w:after="240" w:line="220" w:lineRule="exact"/>
        <w:ind w:left="360" w:right="58"/>
        <w:contextualSpacing w:val="0"/>
        <w:jc w:val="both"/>
        <w:rPr>
          <w:rFonts w:ascii="Calibri" w:eastAsia="Calibri" w:hAnsi="Calibri" w:cs="Calibri"/>
          <w:spacing w:val="-1"/>
          <w:szCs w:val="18"/>
        </w:rPr>
      </w:pPr>
      <w:r w:rsidRPr="00BB4A8B">
        <w:rPr>
          <w:rFonts w:ascii="Calibri" w:eastAsia="Calibri" w:hAnsi="Calibri" w:cs="Calibri"/>
          <w:spacing w:val="-1"/>
          <w:szCs w:val="18"/>
        </w:rPr>
        <w:t>PPAP, APQP &amp; FMEA.</w:t>
      </w:r>
      <w:r w:rsidR="001A104F"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84352" behindDoc="1" locked="0" layoutInCell="1" allowOverlap="1">
                <wp:simplePos x="0" y="0"/>
                <wp:positionH relativeFrom="page">
                  <wp:posOffset>619760</wp:posOffset>
                </wp:positionH>
                <wp:positionV relativeFrom="paragraph">
                  <wp:posOffset>234315</wp:posOffset>
                </wp:positionV>
                <wp:extent cx="6336665" cy="0"/>
                <wp:effectExtent l="10160" t="15240" r="15875" b="13335"/>
                <wp:wrapNone/>
                <wp:docPr id="1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665" cy="0"/>
                          <a:chOff x="968" y="932"/>
                          <a:chExt cx="9979" cy="0"/>
                        </a:xfrm>
                      </wpg:grpSpPr>
                      <wps:wsp>
                        <wps:cNvPr id="12" name="Freeform 63"/>
                        <wps:cNvSpPr>
                          <a:spLocks/>
                        </wps:cNvSpPr>
                        <wps:spPr bwMode="auto">
                          <a:xfrm>
                            <a:off x="968" y="932"/>
                            <a:ext cx="9979" cy="0"/>
                          </a:xfrm>
                          <a:custGeom>
                            <a:avLst/>
                            <a:gdLst>
                              <a:gd name="T0" fmla="+- 0 968 968"/>
                              <a:gd name="T1" fmla="*/ T0 w 9979"/>
                              <a:gd name="T2" fmla="+- 0 10947 968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7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48.8pt;margin-top:18.45pt;width:498.95pt;height:0;z-index:-251632128;mso-position-horizontal-relative:page" coordorigin="968,932" coordsize="99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">
                <v:shape id="Freeform 63" o:spid="_x0000_s1027" style="position:absolute;left:968;top:932;width:9979;height:0;visibility:visible;mso-wrap-style:square;v-text-anchor:top" coordsize="99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LSf8AA&#10;AADbAAAADwAAAGRycy9kb3ducmV2LnhtbERPS4vCMBC+C/6HMII3Ta2wSDXKblXYq4+D3oZmtinb&#10;TEoTa91fbxYEb/PxPWe16W0tOmp95VjBbJqAIC6crrhUcD7tJwsQPiBrrB2Tggd52KyHgxVm2t35&#10;QN0xlCKGsM9QgQmhyaT0hSGLfuoa4sj9uNZiiLAtpW7xHsNtLdMk+ZAWK44NBhvKDRW/x5tVMM8f&#10;l7RPip2+7mX6te1y81fnSo1H/ecSRKA+vMUv97eO81P4/yUe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0LSf8AAAADbAAAADwAAAAAAAAAAAAAAAACYAgAAZHJzL2Rvd25y&#10;ZXYueG1sUEsFBgAAAAAEAAQA9QAAAIUDAAAAAA==&#10;" path="m,l9979,e" filled="f" strokecolor="#17365d [2415]" strokeweight="1.5pt">
                  <v:path arrowok="t" o:connecttype="custom" o:connectlocs="0,0;9979,0" o:connectangles="0,0"/>
                </v:shape>
                <w10:wrap anchorx="page"/>
              </v:group>
            </w:pict>
          </mc:Fallback>
        </mc:AlternateContent>
      </w:r>
      <w:r w:rsidRPr="00BB4A8B">
        <w:rPr>
          <w:rFonts w:ascii="Calibri" w:eastAsia="Calibri" w:hAnsi="Calibri" w:cs="Calibri"/>
          <w:spacing w:val="-1"/>
          <w:szCs w:val="18"/>
        </w:rPr>
        <w:t xml:space="preserve"> </w:t>
      </w:r>
    </w:p>
    <w:p w:rsidR="00B67C69" w:rsidRDefault="00B67C69" w:rsidP="002B0DB3">
      <w:pPr>
        <w:spacing w:before="23" w:after="120"/>
        <w:ind w:right="60"/>
        <w:jc w:val="both"/>
        <w:rPr>
          <w:rFonts w:ascii="Calibri" w:eastAsia="Calibri" w:hAnsi="Calibri" w:cs="Calibri"/>
          <w:b/>
          <w:color w:val="17365D" w:themeColor="text2" w:themeShade="BF"/>
          <w:sz w:val="22"/>
          <w:szCs w:val="22"/>
        </w:rPr>
      </w:pPr>
    </w:p>
    <w:p w:rsidR="00CA4A48" w:rsidRPr="003C518C" w:rsidRDefault="003D5190" w:rsidP="002B0DB3">
      <w:pPr>
        <w:spacing w:before="23" w:after="120"/>
        <w:ind w:right="60"/>
        <w:jc w:val="both"/>
        <w:rPr>
          <w:rFonts w:ascii="Calibri" w:eastAsia="Calibri" w:hAnsi="Calibri" w:cs="Calibri"/>
          <w:color w:val="17365D" w:themeColor="text2" w:themeShade="BF"/>
          <w:sz w:val="22"/>
          <w:szCs w:val="22"/>
        </w:rPr>
      </w:pPr>
      <w:r w:rsidRPr="003C518C">
        <w:rPr>
          <w:rFonts w:ascii="Calibri" w:eastAsia="Calibri" w:hAnsi="Calibri" w:cs="Calibri"/>
          <w:b/>
          <w:color w:val="17365D" w:themeColor="text2" w:themeShade="BF"/>
          <w:sz w:val="22"/>
          <w:szCs w:val="22"/>
        </w:rPr>
        <w:lastRenderedPageBreak/>
        <w:t>CORE</w:t>
      </w:r>
      <w:r w:rsidR="00401557" w:rsidRPr="003C518C">
        <w:rPr>
          <w:rFonts w:ascii="Calibri" w:eastAsia="Calibri" w:hAnsi="Calibri" w:cs="Calibri"/>
          <w:b/>
          <w:color w:val="17365D" w:themeColor="text2" w:themeShade="BF"/>
          <w:sz w:val="22"/>
          <w:szCs w:val="22"/>
        </w:rPr>
        <w:t xml:space="preserve"> </w:t>
      </w:r>
      <w:r w:rsidR="00401557" w:rsidRPr="003C518C">
        <w:rPr>
          <w:rFonts w:ascii="Calibri" w:eastAsia="Calibri" w:hAnsi="Calibri" w:cs="Calibri"/>
          <w:b/>
          <w:color w:val="17365D" w:themeColor="text2" w:themeShade="BF"/>
          <w:spacing w:val="1"/>
          <w:sz w:val="22"/>
          <w:szCs w:val="22"/>
        </w:rPr>
        <w:t>C</w:t>
      </w:r>
      <w:r w:rsidR="00401557" w:rsidRPr="003C518C">
        <w:rPr>
          <w:rFonts w:ascii="Calibri" w:eastAsia="Calibri" w:hAnsi="Calibri" w:cs="Calibri"/>
          <w:b/>
          <w:color w:val="17365D" w:themeColor="text2" w:themeShade="BF"/>
          <w:sz w:val="22"/>
          <w:szCs w:val="22"/>
        </w:rPr>
        <w:t>O</w:t>
      </w:r>
      <w:r w:rsidR="00401557" w:rsidRPr="003C518C">
        <w:rPr>
          <w:rFonts w:ascii="Calibri" w:eastAsia="Calibri" w:hAnsi="Calibri" w:cs="Calibri"/>
          <w:b/>
          <w:color w:val="17365D" w:themeColor="text2" w:themeShade="BF"/>
          <w:spacing w:val="-1"/>
          <w:sz w:val="22"/>
          <w:szCs w:val="22"/>
        </w:rPr>
        <w:t>M</w:t>
      </w:r>
      <w:r w:rsidR="00401557" w:rsidRPr="003C518C">
        <w:rPr>
          <w:rFonts w:ascii="Calibri" w:eastAsia="Calibri" w:hAnsi="Calibri" w:cs="Calibri"/>
          <w:b/>
          <w:color w:val="17365D" w:themeColor="text2" w:themeShade="BF"/>
          <w:sz w:val="22"/>
          <w:szCs w:val="22"/>
        </w:rPr>
        <w:t>P</w:t>
      </w:r>
      <w:r w:rsidR="00401557" w:rsidRPr="003C518C">
        <w:rPr>
          <w:rFonts w:ascii="Calibri" w:eastAsia="Calibri" w:hAnsi="Calibri" w:cs="Calibri"/>
          <w:b/>
          <w:color w:val="17365D" w:themeColor="text2" w:themeShade="BF"/>
          <w:spacing w:val="1"/>
          <w:sz w:val="22"/>
          <w:szCs w:val="22"/>
        </w:rPr>
        <w:t>E</w:t>
      </w:r>
      <w:r w:rsidR="00401557" w:rsidRPr="003C518C">
        <w:rPr>
          <w:rFonts w:ascii="Calibri" w:eastAsia="Calibri" w:hAnsi="Calibri" w:cs="Calibri"/>
          <w:b/>
          <w:color w:val="17365D" w:themeColor="text2" w:themeShade="BF"/>
          <w:sz w:val="22"/>
          <w:szCs w:val="22"/>
        </w:rPr>
        <w:t>T</w:t>
      </w:r>
      <w:r w:rsidR="00401557" w:rsidRPr="003C518C">
        <w:rPr>
          <w:rFonts w:ascii="Calibri" w:eastAsia="Calibri" w:hAnsi="Calibri" w:cs="Calibri"/>
          <w:b/>
          <w:color w:val="17365D" w:themeColor="text2" w:themeShade="BF"/>
          <w:spacing w:val="1"/>
          <w:sz w:val="22"/>
          <w:szCs w:val="22"/>
        </w:rPr>
        <w:t>E</w:t>
      </w:r>
      <w:r w:rsidR="00401557" w:rsidRPr="003C518C">
        <w:rPr>
          <w:rFonts w:ascii="Calibri" w:eastAsia="Calibri" w:hAnsi="Calibri" w:cs="Calibri"/>
          <w:b/>
          <w:color w:val="17365D" w:themeColor="text2" w:themeShade="BF"/>
          <w:spacing w:val="-1"/>
          <w:sz w:val="22"/>
          <w:szCs w:val="22"/>
        </w:rPr>
        <w:t>N</w:t>
      </w:r>
      <w:r w:rsidR="00401557" w:rsidRPr="003C518C">
        <w:rPr>
          <w:rFonts w:ascii="Calibri" w:eastAsia="Calibri" w:hAnsi="Calibri" w:cs="Calibri"/>
          <w:b/>
          <w:color w:val="17365D" w:themeColor="text2" w:themeShade="BF"/>
          <w:sz w:val="22"/>
          <w:szCs w:val="22"/>
        </w:rPr>
        <w:t>C</w:t>
      </w:r>
      <w:r w:rsidR="00401557" w:rsidRPr="003C518C">
        <w:rPr>
          <w:rFonts w:ascii="Calibri" w:eastAsia="Calibri" w:hAnsi="Calibri" w:cs="Calibri"/>
          <w:b/>
          <w:color w:val="17365D" w:themeColor="text2" w:themeShade="BF"/>
          <w:spacing w:val="-2"/>
          <w:sz w:val="22"/>
          <w:szCs w:val="22"/>
        </w:rPr>
        <w:t>I</w:t>
      </w:r>
      <w:r w:rsidR="00401557" w:rsidRPr="003C518C">
        <w:rPr>
          <w:rFonts w:ascii="Calibri" w:eastAsia="Calibri" w:hAnsi="Calibri" w:cs="Calibri"/>
          <w:b/>
          <w:color w:val="17365D" w:themeColor="text2" w:themeShade="BF"/>
          <w:spacing w:val="1"/>
          <w:sz w:val="22"/>
          <w:szCs w:val="22"/>
        </w:rPr>
        <w:t>E</w:t>
      </w:r>
      <w:r w:rsidR="00401557" w:rsidRPr="003C518C">
        <w:rPr>
          <w:rFonts w:ascii="Calibri" w:eastAsia="Calibri" w:hAnsi="Calibri" w:cs="Calibri"/>
          <w:b/>
          <w:color w:val="17365D" w:themeColor="text2" w:themeShade="BF"/>
          <w:sz w:val="22"/>
          <w:szCs w:val="22"/>
        </w:rPr>
        <w:t>S</w:t>
      </w:r>
    </w:p>
    <w:p w:rsidR="00BB4A8B" w:rsidRPr="00BB4A8B" w:rsidRDefault="00BB4A8B" w:rsidP="00BB4A8B">
      <w:pPr>
        <w:pStyle w:val="ListParagraph"/>
        <w:numPr>
          <w:ilvl w:val="0"/>
          <w:numId w:val="2"/>
        </w:numPr>
        <w:spacing w:before="32" w:after="240" w:line="220" w:lineRule="exact"/>
        <w:ind w:left="360" w:right="58"/>
        <w:jc w:val="both"/>
        <w:rPr>
          <w:rFonts w:ascii="Calibri" w:eastAsia="Calibri" w:hAnsi="Calibri" w:cs="Calibri"/>
          <w:spacing w:val="-1"/>
          <w:szCs w:val="18"/>
        </w:rPr>
      </w:pPr>
      <w:r w:rsidRPr="00BB4A8B">
        <w:rPr>
          <w:rFonts w:ascii="Calibri" w:eastAsia="Calibri" w:hAnsi="Calibri" w:cs="Calibri"/>
          <w:spacing w:val="-1"/>
          <w:szCs w:val="18"/>
        </w:rPr>
        <w:t>JIT - Just in Time Manufacturing system.</w:t>
      </w:r>
    </w:p>
    <w:p w:rsidR="00BB4A8B" w:rsidRPr="00BB4A8B" w:rsidRDefault="00BB4A8B" w:rsidP="00BB4A8B">
      <w:pPr>
        <w:pStyle w:val="ListParagraph"/>
        <w:numPr>
          <w:ilvl w:val="0"/>
          <w:numId w:val="2"/>
        </w:numPr>
        <w:spacing w:before="32" w:after="240" w:line="220" w:lineRule="exact"/>
        <w:ind w:left="360" w:right="58"/>
        <w:jc w:val="both"/>
        <w:rPr>
          <w:rFonts w:ascii="Calibri" w:eastAsia="Calibri" w:hAnsi="Calibri" w:cs="Calibri"/>
          <w:spacing w:val="-1"/>
          <w:szCs w:val="18"/>
        </w:rPr>
      </w:pPr>
      <w:r w:rsidRPr="00BB4A8B">
        <w:rPr>
          <w:rFonts w:ascii="Calibri" w:eastAsia="Calibri" w:hAnsi="Calibri" w:cs="Calibri"/>
          <w:spacing w:val="-1"/>
          <w:szCs w:val="18"/>
        </w:rPr>
        <w:t>TQM – Total Quality Management system.</w:t>
      </w:r>
    </w:p>
    <w:p w:rsidR="00441DFD" w:rsidRPr="003D5190" w:rsidRDefault="001A104F" w:rsidP="00BB4A8B">
      <w:pPr>
        <w:pStyle w:val="ListParagraph"/>
        <w:numPr>
          <w:ilvl w:val="0"/>
          <w:numId w:val="2"/>
        </w:numPr>
        <w:spacing w:before="32" w:after="240" w:line="220" w:lineRule="exact"/>
        <w:ind w:left="360" w:right="58"/>
        <w:contextualSpacing w:val="0"/>
        <w:jc w:val="both"/>
        <w:rPr>
          <w:rFonts w:ascii="Calibri" w:eastAsia="Calibri" w:hAnsi="Calibri" w:cs="Calibri"/>
          <w:spacing w:val="-1"/>
          <w:szCs w:val="18"/>
        </w:rPr>
      </w:pPr>
      <w:r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619760</wp:posOffset>
                </wp:positionH>
                <wp:positionV relativeFrom="paragraph">
                  <wp:posOffset>234315</wp:posOffset>
                </wp:positionV>
                <wp:extent cx="6336665" cy="0"/>
                <wp:effectExtent l="10160" t="15240" r="15875" b="13335"/>
                <wp:wrapNone/>
                <wp:docPr id="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665" cy="0"/>
                          <a:chOff x="968" y="932"/>
                          <a:chExt cx="9979" cy="0"/>
                        </a:xfrm>
                      </wpg:grpSpPr>
                      <wps:wsp>
                        <wps:cNvPr id="10" name="Freeform 29"/>
                        <wps:cNvSpPr>
                          <a:spLocks/>
                        </wps:cNvSpPr>
                        <wps:spPr bwMode="auto">
                          <a:xfrm>
                            <a:off x="968" y="932"/>
                            <a:ext cx="9979" cy="0"/>
                          </a:xfrm>
                          <a:custGeom>
                            <a:avLst/>
                            <a:gdLst>
                              <a:gd name="T0" fmla="+- 0 968 968"/>
                              <a:gd name="T1" fmla="*/ T0 w 9979"/>
                              <a:gd name="T2" fmla="+- 0 10947 968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7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48.8pt;margin-top:18.45pt;width:498.95pt;height:0;z-index:-251653632;mso-position-horizontal-relative:page" coordorigin="968,932" coordsize="99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">
                <v:shape id="Freeform 29" o:spid="_x0000_s1027" style="position:absolute;left:968;top:932;width:9979;height:0;visibility:visible;mso-wrap-style:square;v-text-anchor:top" coordsize="99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zpk8MA&#10;AADbAAAADwAAAGRycy9kb3ducmV2LnhtbESPQW/CMAyF75P4D5GRdhspRZqmjoBGAYnrGAe4WY3X&#10;VGucqgml7Nfjw6TdbL3n9z4v16Nv1UB9bAIbmM8yUMRVsA3XBk5f+5c3UDEhW2wDk4E7RVivJk9L&#10;LGy48ScNx1QrCeFYoAGXUldoHStHHuMsdMSifYfeY5K1r7Xt8SbhvtV5lr1qjw1Lg8OOSkfVz/Hq&#10;DSzK+zkfs2pnL3udb7ZD6X7b0pjn6fjxDirRmP7Nf9cHK/hCL7/IAHr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zpk8MAAADbAAAADwAAAAAAAAAAAAAAAACYAgAAZHJzL2Rv&#10;d25yZXYueG1sUEsFBgAAAAAEAAQA9QAAAIgDAAAAAA==&#10;" path="m,l9979,e" filled="f" strokecolor="#17365d [2415]" strokeweight="1.5pt">
                  <v:path arrowok="t" o:connecttype="custom" o:connectlocs="0,0;9979,0" o:connectangles="0,0"/>
                </v:shape>
                <w10:wrap anchorx="page"/>
              </v:group>
            </w:pict>
          </mc:Fallback>
        </mc:AlternateContent>
      </w:r>
      <w:r w:rsidR="00BB4A8B" w:rsidRPr="00BB4A8B">
        <w:rPr>
          <w:rFonts w:ascii="Calibri" w:eastAsia="Calibri" w:hAnsi="Calibri" w:cs="Calibri"/>
          <w:spacing w:val="-1"/>
          <w:szCs w:val="18"/>
        </w:rPr>
        <w:t>TPM – Total Preventive Maintenance.</w:t>
      </w:r>
      <w:r w:rsidR="003D5190" w:rsidRPr="003D5190">
        <w:rPr>
          <w:rFonts w:ascii="Calibri" w:eastAsia="Calibri" w:hAnsi="Calibri" w:cs="Calibri"/>
          <w:spacing w:val="-1"/>
          <w:szCs w:val="18"/>
        </w:rPr>
        <w:t xml:space="preserve"> </w:t>
      </w:r>
    </w:p>
    <w:p w:rsidR="00441DFD" w:rsidRPr="003C518C" w:rsidRDefault="00441DFD" w:rsidP="002B0DB3">
      <w:pPr>
        <w:spacing w:before="23" w:after="120"/>
        <w:ind w:right="60"/>
        <w:jc w:val="both"/>
        <w:rPr>
          <w:rFonts w:ascii="Calibri" w:eastAsia="Calibri" w:hAnsi="Calibri" w:cs="Calibri"/>
          <w:b/>
          <w:color w:val="17365D" w:themeColor="text2" w:themeShade="BF"/>
          <w:sz w:val="22"/>
          <w:szCs w:val="18"/>
        </w:rPr>
      </w:pPr>
      <w:r w:rsidRPr="003C518C">
        <w:rPr>
          <w:rFonts w:ascii="Calibri" w:eastAsia="Calibri" w:hAnsi="Calibri" w:cs="Calibri"/>
          <w:b/>
          <w:color w:val="17365D" w:themeColor="text2" w:themeShade="BF"/>
          <w:sz w:val="22"/>
          <w:szCs w:val="18"/>
        </w:rPr>
        <w:t>EDUCATION</w:t>
      </w:r>
    </w:p>
    <w:p w:rsidR="00AD7B89" w:rsidRPr="00BB4A8B" w:rsidRDefault="00BB4A8B" w:rsidP="00BB4A8B">
      <w:pPr>
        <w:pStyle w:val="ListParagraph"/>
        <w:numPr>
          <w:ilvl w:val="0"/>
          <w:numId w:val="2"/>
        </w:numPr>
        <w:spacing w:before="32" w:after="240" w:line="220" w:lineRule="exact"/>
        <w:ind w:left="360" w:right="58"/>
        <w:jc w:val="both"/>
        <w:rPr>
          <w:rFonts w:ascii="Calibri" w:eastAsia="Calibri" w:hAnsi="Calibri" w:cs="Calibri"/>
          <w:spacing w:val="-1"/>
          <w:szCs w:val="18"/>
        </w:rPr>
      </w:pPr>
      <w:r w:rsidRPr="00BB4A8B">
        <w:rPr>
          <w:rFonts w:ascii="Calibri" w:eastAsia="Calibri" w:hAnsi="Calibri" w:cs="Calibri"/>
          <w:b/>
          <w:spacing w:val="-1"/>
          <w:szCs w:val="18"/>
        </w:rPr>
        <w:t>Diploma in Automobile Engineering</w:t>
      </w:r>
      <w:r w:rsidR="00ED46B5" w:rsidRPr="001E5E0C">
        <w:rPr>
          <w:rFonts w:ascii="Calibri" w:eastAsia="Calibri" w:hAnsi="Calibri" w:cs="Calibri"/>
          <w:spacing w:val="-1"/>
          <w:szCs w:val="18"/>
        </w:rPr>
        <w:t xml:space="preserve"> from </w:t>
      </w:r>
      <w:r w:rsidRPr="00BB4A8B">
        <w:rPr>
          <w:rFonts w:ascii="Calibri" w:eastAsia="Calibri" w:hAnsi="Calibri" w:cs="Calibri"/>
          <w:b/>
          <w:spacing w:val="-1"/>
          <w:szCs w:val="18"/>
        </w:rPr>
        <w:t>K S P Technical Institute - Bangalore</w:t>
      </w:r>
      <w:r w:rsidR="00ED46B5" w:rsidRPr="001E5E0C">
        <w:rPr>
          <w:rFonts w:ascii="Calibri" w:eastAsia="Calibri" w:hAnsi="Calibri" w:cs="Calibri"/>
          <w:spacing w:val="-1"/>
          <w:szCs w:val="18"/>
        </w:rPr>
        <w:t xml:space="preserve"> in </w:t>
      </w:r>
      <w:r>
        <w:rPr>
          <w:rFonts w:ascii="Calibri" w:eastAsia="Calibri" w:hAnsi="Calibri" w:cs="Calibri"/>
          <w:b/>
          <w:spacing w:val="-1"/>
          <w:szCs w:val="18"/>
        </w:rPr>
        <w:t>2000</w:t>
      </w:r>
      <w:r w:rsidR="00ED46B5" w:rsidRPr="001E5E0C">
        <w:rPr>
          <w:rFonts w:ascii="Calibri" w:eastAsia="Calibri" w:hAnsi="Calibri" w:cs="Calibri"/>
          <w:b/>
          <w:spacing w:val="-1"/>
          <w:szCs w:val="18"/>
        </w:rPr>
        <w:t>.</w:t>
      </w:r>
      <w:r w:rsidR="001A104F"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636905</wp:posOffset>
                </wp:positionH>
                <wp:positionV relativeFrom="paragraph">
                  <wp:posOffset>243205</wp:posOffset>
                </wp:positionV>
                <wp:extent cx="6336665" cy="0"/>
                <wp:effectExtent l="17780" t="14605" r="17780" b="13970"/>
                <wp:wrapNone/>
                <wp:docPr id="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665" cy="0"/>
                          <a:chOff x="968" y="932"/>
                          <a:chExt cx="9979" cy="0"/>
                        </a:xfrm>
                      </wpg:grpSpPr>
                      <wps:wsp>
                        <wps:cNvPr id="8" name="Freeform 33"/>
                        <wps:cNvSpPr>
                          <a:spLocks/>
                        </wps:cNvSpPr>
                        <wps:spPr bwMode="auto">
                          <a:xfrm>
                            <a:off x="968" y="932"/>
                            <a:ext cx="9979" cy="0"/>
                          </a:xfrm>
                          <a:custGeom>
                            <a:avLst/>
                            <a:gdLst>
                              <a:gd name="T0" fmla="+- 0 968 968"/>
                              <a:gd name="T1" fmla="*/ T0 w 9979"/>
                              <a:gd name="T2" fmla="+- 0 10947 968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7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50.15pt;margin-top:19.15pt;width:498.95pt;height:0;z-index:-251651584;mso-position-horizontal-relative:page" coordorigin="968,932" coordsize="99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">
                <v:shape id="Freeform 33" o:spid="_x0000_s1027" style="position:absolute;left:968;top:932;width:9979;height:0;visibility:visible;mso-wrap-style:square;v-text-anchor:top" coordsize="99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XmTsAA&#10;AADaAAAADwAAAGRycy9kb3ducmV2LnhtbERPu2rDMBTdC/0HcQvdGjkuhOBECYlbQ9c8hmS7SDeW&#10;iXVlLNWx+/XVUOh4OO/1dnStGKgPjWcF81kGglh703Ct4Hyq3pYgQkQ22HomBRMF2G6en9ZYGP/g&#10;Aw3HWIsUwqFABTbGrpAyaEsOw8x3xIm7+d5hTLCvpenxkcJdK/MsW0iHDacGix2VlvT9+O0UvJfT&#10;JR8z/Wmulcz3H0Npf9pSqdeXcbcCEWmM/+I/95dRkLamK+kGy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jXmTsAAAADaAAAADwAAAAAAAAAAAAAAAACYAgAAZHJzL2Rvd25y&#10;ZXYueG1sUEsFBgAAAAAEAAQA9QAAAIUDAAAAAA==&#10;" path="m,l9979,e" filled="f" strokecolor="#17365d [2415]" strokeweight="1.5pt">
                  <v:path arrowok="t" o:connecttype="custom" o:connectlocs="0,0;9979,0" o:connectangles="0,0"/>
                </v:shape>
                <w10:wrap anchorx="page"/>
              </v:group>
            </w:pict>
          </mc:Fallback>
        </mc:AlternateContent>
      </w:r>
    </w:p>
    <w:p w:rsidR="00CA4A48" w:rsidRPr="003C518C" w:rsidRDefault="00CE47EC" w:rsidP="002B0DB3">
      <w:pPr>
        <w:spacing w:before="23" w:after="120"/>
        <w:ind w:right="60"/>
        <w:jc w:val="both"/>
        <w:rPr>
          <w:rFonts w:ascii="Calibri" w:eastAsia="Calibri" w:hAnsi="Calibri" w:cs="Calibri"/>
          <w:color w:val="17365D" w:themeColor="text2" w:themeShade="BF"/>
          <w:sz w:val="22"/>
          <w:szCs w:val="18"/>
        </w:rPr>
      </w:pPr>
      <w:r w:rsidRPr="003C518C">
        <w:rPr>
          <w:rFonts w:ascii="Calibri" w:eastAsia="Calibri" w:hAnsi="Calibri" w:cs="Calibri"/>
          <w:b/>
          <w:color w:val="17365D" w:themeColor="text2" w:themeShade="BF"/>
          <w:spacing w:val="-1"/>
          <w:sz w:val="22"/>
          <w:szCs w:val="18"/>
        </w:rPr>
        <w:t>TECHNICAL SKILL</w:t>
      </w:r>
    </w:p>
    <w:p w:rsidR="00BB4A8B" w:rsidRDefault="00BB4A8B" w:rsidP="00BB4A8B">
      <w:pPr>
        <w:pStyle w:val="ListParagraph"/>
        <w:numPr>
          <w:ilvl w:val="0"/>
          <w:numId w:val="2"/>
        </w:numPr>
        <w:spacing w:before="32" w:line="220" w:lineRule="exact"/>
        <w:ind w:left="360" w:right="60"/>
        <w:jc w:val="both"/>
        <w:rPr>
          <w:rFonts w:ascii="Calibri" w:eastAsia="Calibri" w:hAnsi="Calibri" w:cs="Calibri"/>
          <w:spacing w:val="-1"/>
        </w:rPr>
      </w:pPr>
      <w:r>
        <w:rPr>
          <w:rFonts w:ascii="Calibri" w:eastAsia="Calibri" w:hAnsi="Calibri" w:cs="Calibri"/>
          <w:spacing w:val="-1"/>
        </w:rPr>
        <w:t>Windows 98</w:t>
      </w:r>
    </w:p>
    <w:p w:rsidR="00BB4A8B" w:rsidRPr="00BB4A8B" w:rsidRDefault="00BB4A8B" w:rsidP="00BB4A8B">
      <w:pPr>
        <w:pStyle w:val="ListParagraph"/>
        <w:numPr>
          <w:ilvl w:val="0"/>
          <w:numId w:val="2"/>
        </w:numPr>
        <w:spacing w:before="32" w:line="220" w:lineRule="exact"/>
        <w:ind w:left="360" w:right="60"/>
        <w:jc w:val="both"/>
        <w:rPr>
          <w:rFonts w:ascii="Calibri" w:eastAsia="Calibri" w:hAnsi="Calibri" w:cs="Calibri"/>
          <w:spacing w:val="-1"/>
        </w:rPr>
      </w:pPr>
      <w:r w:rsidRPr="00BB4A8B">
        <w:rPr>
          <w:rFonts w:ascii="Calibri" w:eastAsia="Calibri" w:hAnsi="Calibri" w:cs="Calibri"/>
          <w:spacing w:val="-1"/>
        </w:rPr>
        <w:t>Office Tools</w:t>
      </w:r>
      <w:r>
        <w:rPr>
          <w:rFonts w:ascii="Calibri" w:eastAsia="Calibri" w:hAnsi="Calibri" w:cs="Calibri"/>
          <w:spacing w:val="-1"/>
        </w:rPr>
        <w:t xml:space="preserve"> </w:t>
      </w:r>
      <w:r w:rsidRPr="00BB4A8B">
        <w:rPr>
          <w:rFonts w:ascii="Calibri" w:eastAsia="Calibri" w:hAnsi="Calibri" w:cs="Calibri"/>
          <w:spacing w:val="-1"/>
        </w:rPr>
        <w:t>Presentation Packages</w:t>
      </w:r>
    </w:p>
    <w:p w:rsidR="00BB4A8B" w:rsidRDefault="00BB4A8B" w:rsidP="00BB4A8B">
      <w:pPr>
        <w:pStyle w:val="ListParagraph"/>
        <w:numPr>
          <w:ilvl w:val="0"/>
          <w:numId w:val="2"/>
        </w:numPr>
        <w:spacing w:before="32" w:line="220" w:lineRule="exact"/>
        <w:ind w:left="360" w:right="60"/>
        <w:jc w:val="both"/>
        <w:rPr>
          <w:rFonts w:ascii="Calibri" w:eastAsia="Calibri" w:hAnsi="Calibri" w:cs="Calibri"/>
          <w:spacing w:val="-1"/>
        </w:rPr>
      </w:pPr>
      <w:r>
        <w:rPr>
          <w:rFonts w:ascii="Calibri" w:eastAsia="Calibri" w:hAnsi="Calibri" w:cs="Calibri"/>
          <w:spacing w:val="-1"/>
        </w:rPr>
        <w:t>C programming</w:t>
      </w:r>
    </w:p>
    <w:p w:rsidR="00BB4A8B" w:rsidRPr="00BB4A8B" w:rsidRDefault="00BB4A8B" w:rsidP="00BB4A8B">
      <w:pPr>
        <w:pStyle w:val="ListParagraph"/>
        <w:numPr>
          <w:ilvl w:val="0"/>
          <w:numId w:val="2"/>
        </w:numPr>
        <w:spacing w:before="32" w:line="220" w:lineRule="exact"/>
        <w:ind w:left="360" w:right="60"/>
        <w:jc w:val="both"/>
        <w:rPr>
          <w:rFonts w:ascii="Calibri" w:eastAsia="Calibri" w:hAnsi="Calibri" w:cs="Calibri"/>
          <w:spacing w:val="-1"/>
        </w:rPr>
      </w:pPr>
      <w:r>
        <w:rPr>
          <w:rFonts w:ascii="Calibri" w:eastAsia="Calibri" w:hAnsi="Calibri" w:cs="Calibri"/>
          <w:spacing w:val="-1"/>
        </w:rPr>
        <w:t>C++</w:t>
      </w:r>
    </w:p>
    <w:p w:rsidR="00CA4A48" w:rsidRPr="00BB4A8B" w:rsidRDefault="001A104F" w:rsidP="00BB4A8B">
      <w:pPr>
        <w:pStyle w:val="ListParagraph"/>
        <w:numPr>
          <w:ilvl w:val="0"/>
          <w:numId w:val="2"/>
        </w:numPr>
        <w:spacing w:before="32" w:after="240" w:line="220" w:lineRule="exact"/>
        <w:ind w:left="360" w:right="58"/>
        <w:contextualSpacing w:val="0"/>
        <w:jc w:val="both"/>
        <w:rPr>
          <w:rFonts w:ascii="Calibri" w:eastAsia="Calibri" w:hAnsi="Calibri" w:cs="Calibri"/>
          <w:spacing w:val="-1"/>
        </w:rPr>
      </w:pPr>
      <w:r>
        <w:rPr>
          <w:rFonts w:ascii="Calibri" w:eastAsia="Calibri" w:hAnsi="Calibri" w:cs="Calibri"/>
          <w:noProof/>
          <w:spacing w:val="-1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628015</wp:posOffset>
                </wp:positionH>
                <wp:positionV relativeFrom="paragraph">
                  <wp:posOffset>254635</wp:posOffset>
                </wp:positionV>
                <wp:extent cx="6336665" cy="0"/>
                <wp:effectExtent l="18415" t="16510" r="17145" b="12065"/>
                <wp:wrapNone/>
                <wp:docPr id="5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665" cy="0"/>
                          <a:chOff x="968" y="932"/>
                          <a:chExt cx="9979" cy="0"/>
                        </a:xfrm>
                      </wpg:grpSpPr>
                      <wps:wsp>
                        <wps:cNvPr id="6" name="Freeform 35"/>
                        <wps:cNvSpPr>
                          <a:spLocks/>
                        </wps:cNvSpPr>
                        <wps:spPr bwMode="auto">
                          <a:xfrm>
                            <a:off x="968" y="932"/>
                            <a:ext cx="9979" cy="0"/>
                          </a:xfrm>
                          <a:custGeom>
                            <a:avLst/>
                            <a:gdLst>
                              <a:gd name="T0" fmla="+- 0 968 968"/>
                              <a:gd name="T1" fmla="*/ T0 w 9979"/>
                              <a:gd name="T2" fmla="+- 0 10947 968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7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margin-left:49.45pt;margin-top:20.05pt;width:498.95pt;height:0;z-index:-251650560;mso-position-horizontal-relative:page" coordorigin="968,932" coordsize="99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">
                <v:shape id="Freeform 35" o:spid="_x0000_s1027" style="position:absolute;left:968;top:932;width:9979;height:0;visibility:visible;mso-wrap-style:square;v-text-anchor:top" coordsize="99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bXp8MA&#10;AADaAAAADwAAAGRycy9kb3ducmV2LnhtbESPwWrDMBBE74X+g9hCb7UcF0xxrITEbSDXpjkkt8Xa&#10;WCbWyliqY/fro0Khx2Fm3jDlerKdGGnwrWMFiyQFQVw73XKj4Pi1e3kD4QOyxs4xKZjJw3r1+FBi&#10;od2NP2k8hEZECPsCFZgQ+kJKXxuy6BPXE0fv4gaLIcqhkXrAW4TbTmZpmkuLLccFgz1Vhurr4dsq&#10;eK3mUzal9Yc+72S2fR8r89NVSj0/TZsliEBT+A//tfdaQQ6/V+IN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bXp8MAAADaAAAADwAAAAAAAAAAAAAAAACYAgAAZHJzL2Rv&#10;d25yZXYueG1sUEsFBgAAAAAEAAQA9QAAAIgDAAAAAA==&#10;" path="m,l9979,e" filled="f" strokecolor="#17365d [2415]" strokeweight="1.5pt">
                  <v:path arrowok="t" o:connecttype="custom" o:connectlocs="0,0;9979,0" o:connectangles="0,0"/>
                </v:shape>
                <w10:wrap anchorx="page"/>
              </v:group>
            </w:pict>
          </mc:Fallback>
        </mc:AlternateContent>
      </w:r>
      <w:r w:rsidR="00BB4A8B" w:rsidRPr="00BB4A8B">
        <w:rPr>
          <w:rFonts w:ascii="Calibri" w:eastAsia="Calibri" w:hAnsi="Calibri" w:cs="Calibri"/>
          <w:spacing w:val="-1"/>
        </w:rPr>
        <w:t>SAP Materials Management</w:t>
      </w:r>
    </w:p>
    <w:p w:rsidR="00CE47EC" w:rsidRPr="003C518C" w:rsidRDefault="000B5DFB" w:rsidP="002B0DB3">
      <w:pPr>
        <w:spacing w:before="23" w:after="120"/>
        <w:ind w:right="60"/>
        <w:jc w:val="both"/>
        <w:rPr>
          <w:rFonts w:ascii="Calibri" w:eastAsia="Calibri" w:hAnsi="Calibri" w:cs="Calibri"/>
          <w:color w:val="17365D" w:themeColor="text2" w:themeShade="BF"/>
          <w:sz w:val="22"/>
          <w:szCs w:val="22"/>
        </w:rPr>
      </w:pPr>
      <w:r w:rsidRPr="003C518C">
        <w:rPr>
          <w:rFonts w:ascii="Calibri" w:eastAsia="Calibri" w:hAnsi="Calibri" w:cs="Calibri"/>
          <w:b/>
          <w:color w:val="17365D" w:themeColor="text2" w:themeShade="BF"/>
          <w:sz w:val="22"/>
          <w:szCs w:val="22"/>
        </w:rPr>
        <w:t>STRENGTH</w:t>
      </w:r>
    </w:p>
    <w:p w:rsidR="00CE47EC" w:rsidRPr="001E5E0C" w:rsidRDefault="00CE47EC" w:rsidP="00E275E5">
      <w:pPr>
        <w:pStyle w:val="ListParagraph"/>
        <w:numPr>
          <w:ilvl w:val="0"/>
          <w:numId w:val="2"/>
        </w:numPr>
        <w:spacing w:before="32" w:line="220" w:lineRule="exact"/>
        <w:ind w:left="360" w:right="60"/>
        <w:jc w:val="both"/>
        <w:rPr>
          <w:rFonts w:ascii="Calibri" w:eastAsia="Calibri" w:hAnsi="Calibri" w:cs="Calibri"/>
          <w:spacing w:val="-1"/>
        </w:rPr>
      </w:pPr>
      <w:r w:rsidRPr="001E5E0C">
        <w:rPr>
          <w:rFonts w:ascii="Calibri" w:eastAsia="Calibri" w:hAnsi="Calibri" w:cs="Calibri"/>
          <w:spacing w:val="-1"/>
        </w:rPr>
        <w:t xml:space="preserve">Effective Communication </w:t>
      </w:r>
    </w:p>
    <w:p w:rsidR="00CE47EC" w:rsidRPr="001E5E0C" w:rsidRDefault="00CE47EC" w:rsidP="00E275E5">
      <w:pPr>
        <w:pStyle w:val="ListParagraph"/>
        <w:numPr>
          <w:ilvl w:val="0"/>
          <w:numId w:val="2"/>
        </w:numPr>
        <w:spacing w:before="32" w:line="220" w:lineRule="exact"/>
        <w:ind w:left="360" w:right="60"/>
        <w:jc w:val="both"/>
        <w:rPr>
          <w:rFonts w:ascii="Calibri" w:eastAsia="Calibri" w:hAnsi="Calibri" w:cs="Calibri"/>
          <w:spacing w:val="-1"/>
        </w:rPr>
      </w:pPr>
      <w:r w:rsidRPr="001E5E0C">
        <w:rPr>
          <w:rFonts w:ascii="Calibri" w:eastAsia="Calibri" w:hAnsi="Calibri" w:cs="Calibri"/>
          <w:spacing w:val="-1"/>
        </w:rPr>
        <w:t>Adaptive ability and Learning attitude</w:t>
      </w:r>
    </w:p>
    <w:p w:rsidR="00CE47EC" w:rsidRPr="001E5E0C" w:rsidRDefault="00CE47EC" w:rsidP="00E275E5">
      <w:pPr>
        <w:pStyle w:val="ListParagraph"/>
        <w:numPr>
          <w:ilvl w:val="0"/>
          <w:numId w:val="2"/>
        </w:numPr>
        <w:spacing w:before="32" w:line="220" w:lineRule="exact"/>
        <w:ind w:left="360" w:right="60"/>
        <w:jc w:val="both"/>
        <w:rPr>
          <w:rFonts w:ascii="Calibri" w:eastAsia="Calibri" w:hAnsi="Calibri" w:cs="Calibri"/>
          <w:spacing w:val="-1"/>
        </w:rPr>
      </w:pPr>
      <w:r w:rsidRPr="001E5E0C">
        <w:rPr>
          <w:rFonts w:ascii="Calibri" w:eastAsia="Calibri" w:hAnsi="Calibri" w:cs="Calibri"/>
          <w:spacing w:val="-1"/>
        </w:rPr>
        <w:t>Analytical skills</w:t>
      </w:r>
    </w:p>
    <w:p w:rsidR="00CE47EC" w:rsidRPr="001E5E0C" w:rsidRDefault="00CE47EC" w:rsidP="00E275E5">
      <w:pPr>
        <w:pStyle w:val="ListParagraph"/>
        <w:numPr>
          <w:ilvl w:val="0"/>
          <w:numId w:val="2"/>
        </w:numPr>
        <w:spacing w:before="32" w:line="220" w:lineRule="exact"/>
        <w:ind w:left="360" w:right="60"/>
        <w:jc w:val="both"/>
        <w:rPr>
          <w:rFonts w:ascii="Calibri" w:eastAsia="Calibri" w:hAnsi="Calibri" w:cs="Calibri"/>
          <w:spacing w:val="-1"/>
        </w:rPr>
      </w:pPr>
      <w:r w:rsidRPr="001E5E0C">
        <w:rPr>
          <w:rFonts w:ascii="Calibri" w:eastAsia="Calibri" w:hAnsi="Calibri" w:cs="Calibri"/>
          <w:spacing w:val="-1"/>
        </w:rPr>
        <w:t>Leadership skills</w:t>
      </w:r>
    </w:p>
    <w:p w:rsidR="00CE47EC" w:rsidRPr="001E5E0C" w:rsidRDefault="00CE47EC" w:rsidP="00E275E5">
      <w:pPr>
        <w:pStyle w:val="ListParagraph"/>
        <w:numPr>
          <w:ilvl w:val="0"/>
          <w:numId w:val="2"/>
        </w:numPr>
        <w:spacing w:before="32" w:line="220" w:lineRule="exact"/>
        <w:ind w:left="360" w:right="60"/>
        <w:jc w:val="both"/>
        <w:rPr>
          <w:rFonts w:ascii="Calibri" w:eastAsia="Calibri" w:hAnsi="Calibri" w:cs="Calibri"/>
          <w:spacing w:val="-1"/>
        </w:rPr>
      </w:pPr>
      <w:r w:rsidRPr="001E5E0C">
        <w:rPr>
          <w:rFonts w:ascii="Calibri" w:eastAsia="Calibri" w:hAnsi="Calibri" w:cs="Calibri"/>
          <w:spacing w:val="-1"/>
        </w:rPr>
        <w:t>Commercial Awareness</w:t>
      </w:r>
    </w:p>
    <w:p w:rsidR="00CE47EC" w:rsidRPr="001E5E0C" w:rsidRDefault="00CE47EC" w:rsidP="00E275E5">
      <w:pPr>
        <w:pStyle w:val="ListParagraph"/>
        <w:numPr>
          <w:ilvl w:val="0"/>
          <w:numId w:val="2"/>
        </w:numPr>
        <w:spacing w:before="32" w:line="220" w:lineRule="exact"/>
        <w:ind w:left="360" w:right="60"/>
        <w:jc w:val="both"/>
        <w:rPr>
          <w:rFonts w:ascii="Calibri" w:eastAsia="Calibri" w:hAnsi="Calibri" w:cs="Calibri"/>
          <w:spacing w:val="-1"/>
        </w:rPr>
      </w:pPr>
      <w:r w:rsidRPr="001E5E0C">
        <w:rPr>
          <w:rFonts w:ascii="Calibri" w:eastAsia="Calibri" w:hAnsi="Calibri" w:cs="Calibri"/>
          <w:spacing w:val="-1"/>
        </w:rPr>
        <w:t>Result oriented, Creative and Self Motivator</w:t>
      </w:r>
    </w:p>
    <w:p w:rsidR="00CE47EC" w:rsidRPr="001E5E0C" w:rsidRDefault="001A104F" w:rsidP="00E275E5">
      <w:pPr>
        <w:pStyle w:val="ListParagraph"/>
        <w:numPr>
          <w:ilvl w:val="0"/>
          <w:numId w:val="2"/>
        </w:numPr>
        <w:spacing w:before="32" w:after="240"/>
        <w:ind w:left="360" w:right="60"/>
        <w:contextualSpacing w:val="0"/>
        <w:jc w:val="both"/>
        <w:rPr>
          <w:rFonts w:ascii="Calibri" w:eastAsia="Calibri" w:hAnsi="Calibri" w:cs="Calibri"/>
          <w:spacing w:val="-1"/>
        </w:rPr>
      </w:pPr>
      <w:r>
        <w:rPr>
          <w:rFonts w:ascii="Calibri" w:eastAsia="Calibri" w:hAnsi="Calibri" w:cs="Calibri"/>
          <w:b/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page">
                  <wp:posOffset>618490</wp:posOffset>
                </wp:positionH>
                <wp:positionV relativeFrom="paragraph">
                  <wp:posOffset>234950</wp:posOffset>
                </wp:positionV>
                <wp:extent cx="6336665" cy="0"/>
                <wp:effectExtent l="18415" t="15875" r="17145" b="12700"/>
                <wp:wrapNone/>
                <wp:docPr id="3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665" cy="0"/>
                          <a:chOff x="968" y="932"/>
                          <a:chExt cx="9979" cy="0"/>
                        </a:xfrm>
                      </wpg:grpSpPr>
                      <wps:wsp>
                        <wps:cNvPr id="4" name="Freeform 46"/>
                        <wps:cNvSpPr>
                          <a:spLocks/>
                        </wps:cNvSpPr>
                        <wps:spPr bwMode="auto">
                          <a:xfrm>
                            <a:off x="968" y="932"/>
                            <a:ext cx="9979" cy="0"/>
                          </a:xfrm>
                          <a:custGeom>
                            <a:avLst/>
                            <a:gdLst>
                              <a:gd name="T0" fmla="+- 0 968 968"/>
                              <a:gd name="T1" fmla="*/ T0 w 9979"/>
                              <a:gd name="T2" fmla="+- 0 10947 968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7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26" style="position:absolute;margin-left:48.7pt;margin-top:18.5pt;width:498.95pt;height:0;z-index:-251646464;mso-position-horizontal-relative:page" coordorigin="968,932" coordsize="99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">
                <v:shape id="Freeform 46" o:spid="_x0000_s1027" style="position:absolute;left:968;top:932;width:9979;height:0;visibility:visible;mso-wrap-style:square;v-text-anchor:top" coordsize="99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jsS8IA&#10;AADaAAAADwAAAGRycy9kb3ducmV2LnhtbESPQWvCQBSE7wX/w/IK3uqmUUqJrqFGBa/VHtrbI/vM&#10;hmbfhuyaRH+9KxR6HGbmG2aVj7YRPXW+dqzgdZaAIC6drrlS8HXav7yD8AFZY+OYFFzJQ76ePK0w&#10;027gT+qPoRIRwj5DBSaENpPSl4Ys+plriaN3dp3FEGVXSd3hEOG2kWmSvEmLNccFgy0Vhsrf48Uq&#10;mBfX73RMyp3+2ct0s+0Lc2sKpabP48cSRKAx/If/2getYAGPK/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eOxLwgAAANoAAAAPAAAAAAAAAAAAAAAAAJgCAABkcnMvZG93&#10;bnJldi54bWxQSwUGAAAAAAQABAD1AAAAhwMAAAAA&#10;" path="m,l9979,e" filled="f" strokecolor="#17365d [2415]" strokeweight="1.5pt">
                  <v:path arrowok="t" o:connecttype="custom" o:connectlocs="0,0;9979,0" o:connectangles="0,0"/>
                </v:shape>
                <w10:wrap anchorx="page"/>
              </v:group>
            </w:pict>
          </mc:Fallback>
        </mc:AlternateContent>
      </w:r>
      <w:r w:rsidR="00CE47EC" w:rsidRPr="001E5E0C">
        <w:rPr>
          <w:rFonts w:ascii="Calibri" w:eastAsia="Calibri" w:hAnsi="Calibri" w:cs="Calibri"/>
          <w:spacing w:val="-1"/>
        </w:rPr>
        <w:t>Ability to remain calm in stressful situations</w:t>
      </w:r>
    </w:p>
    <w:p w:rsidR="00A3376A" w:rsidRPr="003C518C" w:rsidRDefault="00A3376A" w:rsidP="002B0DB3">
      <w:pPr>
        <w:spacing w:before="23" w:after="120"/>
        <w:ind w:right="60"/>
        <w:jc w:val="both"/>
        <w:rPr>
          <w:rFonts w:ascii="Calibri" w:eastAsia="Calibri" w:hAnsi="Calibri" w:cs="Calibri"/>
          <w:b/>
          <w:color w:val="17365D" w:themeColor="text2" w:themeShade="BF"/>
          <w:sz w:val="22"/>
          <w:szCs w:val="18"/>
        </w:rPr>
      </w:pPr>
      <w:r w:rsidRPr="003C518C">
        <w:rPr>
          <w:rFonts w:ascii="Calibri" w:eastAsia="Calibri" w:hAnsi="Calibri" w:cs="Calibri"/>
          <w:b/>
          <w:color w:val="17365D" w:themeColor="text2" w:themeShade="BF"/>
          <w:sz w:val="22"/>
          <w:szCs w:val="18"/>
        </w:rPr>
        <w:t>PERSONAL PROFILE</w:t>
      </w:r>
    </w:p>
    <w:p w:rsidR="00BB4A8B" w:rsidRDefault="00BB4A8B" w:rsidP="002B0DB3">
      <w:pPr>
        <w:ind w:right="60"/>
        <w:jc w:val="both"/>
        <w:rPr>
          <w:rFonts w:ascii="Calibri" w:eastAsia="Calibri" w:hAnsi="Calibri" w:cs="Calibri"/>
          <w:spacing w:val="1"/>
        </w:rPr>
      </w:pPr>
      <w:r>
        <w:rPr>
          <w:rFonts w:ascii="Calibri" w:eastAsia="Calibri" w:hAnsi="Calibri" w:cs="Calibri"/>
          <w:spacing w:val="1"/>
        </w:rPr>
        <w:t>Father’s Name</w:t>
      </w:r>
      <w:r>
        <w:rPr>
          <w:rFonts w:ascii="Calibri" w:eastAsia="Calibri" w:hAnsi="Calibri" w:cs="Calibri"/>
          <w:spacing w:val="1"/>
        </w:rPr>
        <w:tab/>
      </w:r>
      <w:r>
        <w:rPr>
          <w:rFonts w:ascii="Calibri" w:eastAsia="Calibri" w:hAnsi="Calibri" w:cs="Calibri"/>
          <w:spacing w:val="1"/>
        </w:rPr>
        <w:tab/>
        <w:t>:</w:t>
      </w:r>
      <w:r>
        <w:rPr>
          <w:rFonts w:ascii="Calibri" w:eastAsia="Calibri" w:hAnsi="Calibri" w:cs="Calibri"/>
          <w:spacing w:val="1"/>
        </w:rPr>
        <w:tab/>
        <w:t xml:space="preserve">Mr. </w:t>
      </w:r>
      <w:proofErr w:type="spellStart"/>
      <w:r>
        <w:rPr>
          <w:rFonts w:ascii="Calibri" w:eastAsia="Calibri" w:hAnsi="Calibri" w:cs="Calibri"/>
          <w:spacing w:val="1"/>
        </w:rPr>
        <w:t>Devanna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r w:rsidRPr="00BB4A8B">
        <w:rPr>
          <w:rFonts w:ascii="Calibri" w:eastAsia="Calibri" w:hAnsi="Calibri" w:cs="Calibri"/>
          <w:spacing w:val="1"/>
        </w:rPr>
        <w:t>D</w:t>
      </w:r>
    </w:p>
    <w:p w:rsidR="00A3376A" w:rsidRPr="00A3376A" w:rsidRDefault="00A3376A" w:rsidP="002B0DB3">
      <w:pPr>
        <w:ind w:right="60"/>
        <w:jc w:val="both"/>
        <w:rPr>
          <w:rFonts w:ascii="Calibri" w:eastAsia="Calibri" w:hAnsi="Calibri" w:cs="Calibri"/>
          <w:spacing w:val="1"/>
        </w:rPr>
      </w:pPr>
      <w:r w:rsidRPr="00A3376A">
        <w:rPr>
          <w:rFonts w:ascii="Calibri" w:eastAsia="Calibri" w:hAnsi="Calibri" w:cs="Calibri"/>
          <w:spacing w:val="1"/>
        </w:rPr>
        <w:t>Date of Birth</w:t>
      </w:r>
      <w:r w:rsidRPr="00A3376A">
        <w:rPr>
          <w:rFonts w:ascii="Calibri" w:eastAsia="Calibri" w:hAnsi="Calibri" w:cs="Calibri"/>
          <w:spacing w:val="1"/>
        </w:rPr>
        <w:tab/>
      </w:r>
      <w:r w:rsidRPr="00A3376A">
        <w:rPr>
          <w:rFonts w:ascii="Calibri" w:eastAsia="Calibri" w:hAnsi="Calibri" w:cs="Calibri"/>
          <w:spacing w:val="1"/>
        </w:rPr>
        <w:tab/>
        <w:t>:</w:t>
      </w:r>
      <w:r w:rsidRPr="00A3376A">
        <w:rPr>
          <w:rFonts w:ascii="Calibri" w:eastAsia="Calibri" w:hAnsi="Calibri" w:cs="Calibri"/>
          <w:spacing w:val="1"/>
        </w:rPr>
        <w:tab/>
      </w:r>
      <w:r w:rsidR="00BB4A8B">
        <w:rPr>
          <w:rFonts w:ascii="Calibri" w:eastAsia="Calibri" w:hAnsi="Calibri" w:cs="Calibri"/>
          <w:spacing w:val="1"/>
        </w:rPr>
        <w:t>18</w:t>
      </w:r>
      <w:r w:rsidRPr="00A3376A">
        <w:rPr>
          <w:rFonts w:ascii="Calibri" w:eastAsia="Calibri" w:hAnsi="Calibri" w:cs="Calibri"/>
          <w:spacing w:val="1"/>
          <w:vertAlign w:val="superscript"/>
        </w:rPr>
        <w:t>th</w:t>
      </w:r>
      <w:r>
        <w:rPr>
          <w:rFonts w:ascii="Calibri" w:eastAsia="Calibri" w:hAnsi="Calibri" w:cs="Calibri"/>
          <w:spacing w:val="1"/>
        </w:rPr>
        <w:t xml:space="preserve"> </w:t>
      </w:r>
      <w:r w:rsidR="00BB4A8B">
        <w:rPr>
          <w:rFonts w:ascii="Calibri" w:eastAsia="Calibri" w:hAnsi="Calibri" w:cs="Calibri"/>
          <w:spacing w:val="1"/>
        </w:rPr>
        <w:t>Jul</w:t>
      </w:r>
      <w:r>
        <w:rPr>
          <w:rFonts w:ascii="Calibri" w:eastAsia="Calibri" w:hAnsi="Calibri" w:cs="Calibri"/>
          <w:spacing w:val="1"/>
        </w:rPr>
        <w:t xml:space="preserve"> </w:t>
      </w:r>
      <w:r w:rsidRPr="00A3376A">
        <w:rPr>
          <w:rFonts w:ascii="Calibri" w:eastAsia="Calibri" w:hAnsi="Calibri" w:cs="Calibri"/>
          <w:spacing w:val="1"/>
        </w:rPr>
        <w:t>19</w:t>
      </w:r>
      <w:r w:rsidR="00BB4A8B">
        <w:rPr>
          <w:rFonts w:ascii="Calibri" w:eastAsia="Calibri" w:hAnsi="Calibri" w:cs="Calibri"/>
          <w:spacing w:val="1"/>
        </w:rPr>
        <w:t>80</w:t>
      </w:r>
    </w:p>
    <w:p w:rsidR="00A3376A" w:rsidRDefault="00A3376A" w:rsidP="002B0DB3">
      <w:pPr>
        <w:ind w:right="60"/>
        <w:jc w:val="both"/>
        <w:rPr>
          <w:rFonts w:ascii="Calibri" w:eastAsia="Calibri" w:hAnsi="Calibri" w:cs="Calibri"/>
          <w:spacing w:val="1"/>
        </w:rPr>
      </w:pPr>
      <w:r w:rsidRPr="00A3376A">
        <w:rPr>
          <w:rFonts w:ascii="Calibri" w:eastAsia="Calibri" w:hAnsi="Calibri" w:cs="Calibri"/>
          <w:spacing w:val="1"/>
        </w:rPr>
        <w:t>Language Known</w:t>
      </w:r>
      <w:r w:rsidRPr="00A3376A">
        <w:rPr>
          <w:rFonts w:ascii="Calibri" w:eastAsia="Calibri" w:hAnsi="Calibri" w:cs="Calibri"/>
          <w:spacing w:val="1"/>
        </w:rPr>
        <w:tab/>
      </w:r>
      <w:r w:rsidR="00E275E5">
        <w:rPr>
          <w:rFonts w:ascii="Calibri" w:eastAsia="Calibri" w:hAnsi="Calibri" w:cs="Calibri"/>
          <w:spacing w:val="1"/>
        </w:rPr>
        <w:tab/>
      </w:r>
      <w:r w:rsidRPr="00A3376A">
        <w:rPr>
          <w:rFonts w:ascii="Calibri" w:eastAsia="Calibri" w:hAnsi="Calibri" w:cs="Calibri"/>
          <w:spacing w:val="1"/>
        </w:rPr>
        <w:t>:</w:t>
      </w:r>
      <w:r w:rsidRPr="00A3376A">
        <w:rPr>
          <w:rFonts w:ascii="Calibri" w:eastAsia="Calibri" w:hAnsi="Calibri" w:cs="Calibri"/>
          <w:spacing w:val="1"/>
        </w:rPr>
        <w:tab/>
        <w:t>English, Hindi</w:t>
      </w:r>
      <w:r w:rsidR="00CE47EC">
        <w:rPr>
          <w:rFonts w:ascii="Calibri" w:eastAsia="Calibri" w:hAnsi="Calibri" w:cs="Calibri"/>
          <w:spacing w:val="1"/>
        </w:rPr>
        <w:t xml:space="preserve"> &amp;</w:t>
      </w:r>
      <w:r w:rsidRPr="00A3376A">
        <w:rPr>
          <w:rFonts w:ascii="Calibri" w:eastAsia="Calibri" w:hAnsi="Calibri" w:cs="Calibri"/>
          <w:spacing w:val="1"/>
        </w:rPr>
        <w:t xml:space="preserve"> </w:t>
      </w:r>
      <w:r w:rsidR="00BB4A8B">
        <w:rPr>
          <w:rFonts w:ascii="Calibri" w:eastAsia="Calibri" w:hAnsi="Calibri" w:cs="Calibri"/>
          <w:spacing w:val="1"/>
        </w:rPr>
        <w:t>Kannada</w:t>
      </w:r>
    </w:p>
    <w:p w:rsidR="00FB15C3" w:rsidRPr="00A3376A" w:rsidRDefault="00FB15C3" w:rsidP="002B0DB3">
      <w:pPr>
        <w:ind w:right="60"/>
        <w:jc w:val="both"/>
        <w:rPr>
          <w:rFonts w:ascii="Calibri" w:eastAsia="Calibri" w:hAnsi="Calibri" w:cs="Calibri"/>
          <w:spacing w:val="1"/>
        </w:rPr>
      </w:pPr>
      <w:r w:rsidRPr="00A3376A">
        <w:rPr>
          <w:rFonts w:ascii="Calibri" w:eastAsia="Calibri" w:hAnsi="Calibri" w:cs="Calibri"/>
          <w:spacing w:val="1"/>
        </w:rPr>
        <w:t>Nationality</w:t>
      </w:r>
      <w:r w:rsidRPr="00A3376A">
        <w:rPr>
          <w:rFonts w:ascii="Calibri" w:eastAsia="Calibri" w:hAnsi="Calibri" w:cs="Calibri"/>
          <w:spacing w:val="1"/>
        </w:rPr>
        <w:tab/>
      </w:r>
      <w:r w:rsidRPr="00A3376A">
        <w:rPr>
          <w:rFonts w:ascii="Calibri" w:eastAsia="Calibri" w:hAnsi="Calibri" w:cs="Calibri"/>
          <w:spacing w:val="1"/>
        </w:rPr>
        <w:tab/>
        <w:t>:</w:t>
      </w:r>
      <w:r w:rsidRPr="00A3376A">
        <w:rPr>
          <w:rFonts w:ascii="Calibri" w:eastAsia="Calibri" w:hAnsi="Calibri" w:cs="Calibri"/>
          <w:spacing w:val="1"/>
        </w:rPr>
        <w:tab/>
        <w:t>Indian</w:t>
      </w:r>
    </w:p>
    <w:p w:rsidR="00FB15C3" w:rsidRDefault="00FB15C3" w:rsidP="002B0DB3">
      <w:pPr>
        <w:ind w:right="60"/>
        <w:jc w:val="both"/>
        <w:rPr>
          <w:rFonts w:ascii="Calibri" w:eastAsia="Calibri" w:hAnsi="Calibri" w:cs="Calibri"/>
          <w:spacing w:val="1"/>
        </w:rPr>
      </w:pPr>
      <w:r w:rsidRPr="00A3376A">
        <w:rPr>
          <w:rFonts w:ascii="Calibri" w:eastAsia="Calibri" w:hAnsi="Calibri" w:cs="Calibri"/>
          <w:spacing w:val="1"/>
        </w:rPr>
        <w:t>Marital status</w:t>
      </w:r>
      <w:r w:rsidR="00CE47EC">
        <w:rPr>
          <w:rFonts w:ascii="Calibri" w:eastAsia="Calibri" w:hAnsi="Calibri" w:cs="Calibri"/>
          <w:spacing w:val="1"/>
        </w:rPr>
        <w:tab/>
      </w:r>
      <w:r w:rsidRPr="00A3376A">
        <w:rPr>
          <w:rFonts w:ascii="Calibri" w:eastAsia="Calibri" w:hAnsi="Calibri" w:cs="Calibri"/>
          <w:spacing w:val="1"/>
        </w:rPr>
        <w:tab/>
        <w:t>:</w:t>
      </w:r>
      <w:r w:rsidRPr="00A3376A">
        <w:rPr>
          <w:rFonts w:ascii="Calibri" w:eastAsia="Calibri" w:hAnsi="Calibri" w:cs="Calibri"/>
          <w:spacing w:val="1"/>
        </w:rPr>
        <w:tab/>
        <w:t>Married</w:t>
      </w:r>
    </w:p>
    <w:p w:rsidR="00CE47EC" w:rsidRPr="00A3376A" w:rsidRDefault="00BB4A8B" w:rsidP="002B0DB3">
      <w:pPr>
        <w:ind w:right="60"/>
        <w:jc w:val="both"/>
        <w:rPr>
          <w:rFonts w:ascii="Calibri" w:eastAsia="Calibri" w:hAnsi="Calibri" w:cs="Calibri"/>
          <w:spacing w:val="1"/>
        </w:rPr>
      </w:pPr>
      <w:r>
        <w:rPr>
          <w:rFonts w:ascii="Calibri" w:eastAsia="Calibri" w:hAnsi="Calibri" w:cs="Calibri"/>
          <w:spacing w:val="1"/>
        </w:rPr>
        <w:t>Hobbies</w:t>
      </w:r>
      <w:r>
        <w:rPr>
          <w:rFonts w:ascii="Calibri" w:eastAsia="Calibri" w:hAnsi="Calibri" w:cs="Calibri"/>
          <w:spacing w:val="1"/>
        </w:rPr>
        <w:tab/>
      </w:r>
      <w:r w:rsidR="00CE47EC">
        <w:rPr>
          <w:rFonts w:ascii="Calibri" w:eastAsia="Calibri" w:hAnsi="Calibri" w:cs="Calibri"/>
          <w:spacing w:val="1"/>
        </w:rPr>
        <w:tab/>
      </w:r>
      <w:r w:rsidR="00CE47EC">
        <w:rPr>
          <w:rFonts w:ascii="Calibri" w:eastAsia="Calibri" w:hAnsi="Calibri" w:cs="Calibri"/>
          <w:spacing w:val="1"/>
        </w:rPr>
        <w:tab/>
        <w:t>:</w:t>
      </w:r>
      <w:r w:rsidR="00CE47EC">
        <w:rPr>
          <w:rFonts w:ascii="Calibri" w:eastAsia="Calibri" w:hAnsi="Calibri" w:cs="Calibri"/>
          <w:spacing w:val="1"/>
        </w:rPr>
        <w:tab/>
      </w:r>
      <w:r>
        <w:rPr>
          <w:rFonts w:ascii="Calibri" w:eastAsia="Calibri" w:hAnsi="Calibri" w:cs="Calibri"/>
          <w:spacing w:val="1"/>
        </w:rPr>
        <w:t>Sports and</w:t>
      </w:r>
      <w:r w:rsidRPr="00BB4A8B">
        <w:rPr>
          <w:rFonts w:ascii="Calibri" w:eastAsia="Calibri" w:hAnsi="Calibri" w:cs="Calibri"/>
          <w:spacing w:val="1"/>
        </w:rPr>
        <w:t xml:space="preserve"> Music</w:t>
      </w:r>
    </w:p>
    <w:p w:rsidR="00FB15C3" w:rsidRPr="00A3376A" w:rsidRDefault="00FB15C3" w:rsidP="002B0DB3">
      <w:pPr>
        <w:ind w:right="60"/>
        <w:jc w:val="both"/>
        <w:rPr>
          <w:rFonts w:ascii="Calibri" w:eastAsia="Calibri" w:hAnsi="Calibri" w:cs="Calibri"/>
          <w:spacing w:val="1"/>
        </w:rPr>
      </w:pPr>
      <w:r w:rsidRPr="00A3376A">
        <w:rPr>
          <w:rFonts w:ascii="Calibri" w:eastAsia="Calibri" w:hAnsi="Calibri" w:cs="Calibri"/>
          <w:spacing w:val="1"/>
        </w:rPr>
        <w:t>Gender</w:t>
      </w:r>
      <w:r w:rsidRPr="00A3376A">
        <w:rPr>
          <w:rFonts w:ascii="Calibri" w:eastAsia="Calibri" w:hAnsi="Calibri" w:cs="Calibri"/>
          <w:spacing w:val="1"/>
        </w:rPr>
        <w:tab/>
      </w:r>
      <w:r w:rsidRPr="00A3376A">
        <w:rPr>
          <w:rFonts w:ascii="Calibri" w:eastAsia="Calibri" w:hAnsi="Calibri" w:cs="Calibri"/>
          <w:spacing w:val="1"/>
        </w:rPr>
        <w:tab/>
      </w:r>
      <w:r w:rsidR="00E275E5">
        <w:rPr>
          <w:rFonts w:ascii="Calibri" w:eastAsia="Calibri" w:hAnsi="Calibri" w:cs="Calibri"/>
          <w:spacing w:val="1"/>
        </w:rPr>
        <w:tab/>
      </w:r>
      <w:r w:rsidRPr="00A3376A">
        <w:rPr>
          <w:rFonts w:ascii="Calibri" w:eastAsia="Calibri" w:hAnsi="Calibri" w:cs="Calibri"/>
          <w:spacing w:val="1"/>
        </w:rPr>
        <w:t>:</w:t>
      </w:r>
      <w:r w:rsidRPr="00A3376A">
        <w:rPr>
          <w:rFonts w:ascii="Calibri" w:eastAsia="Calibri" w:hAnsi="Calibri" w:cs="Calibri"/>
          <w:spacing w:val="1"/>
        </w:rPr>
        <w:tab/>
        <w:t>Male</w:t>
      </w:r>
    </w:p>
    <w:p w:rsidR="00A3376A" w:rsidRPr="00A3376A" w:rsidRDefault="00A3376A" w:rsidP="00BB4A8B">
      <w:pPr>
        <w:spacing w:after="240"/>
        <w:ind w:right="58"/>
        <w:jc w:val="both"/>
        <w:rPr>
          <w:rFonts w:ascii="Calibri" w:eastAsia="Calibri" w:hAnsi="Calibri" w:cs="Calibri"/>
          <w:spacing w:val="1"/>
        </w:rPr>
      </w:pPr>
      <w:r w:rsidRPr="00A3376A">
        <w:rPr>
          <w:rFonts w:ascii="Calibri" w:eastAsia="Calibri" w:hAnsi="Calibri" w:cs="Calibri"/>
          <w:spacing w:val="1"/>
        </w:rPr>
        <w:t>Native Place</w:t>
      </w:r>
      <w:r w:rsidRPr="00A3376A">
        <w:rPr>
          <w:rFonts w:ascii="Calibri" w:eastAsia="Calibri" w:hAnsi="Calibri" w:cs="Calibri"/>
          <w:spacing w:val="1"/>
        </w:rPr>
        <w:tab/>
      </w:r>
      <w:r w:rsidRPr="00A3376A">
        <w:rPr>
          <w:rFonts w:ascii="Calibri" w:eastAsia="Calibri" w:hAnsi="Calibri" w:cs="Calibri"/>
          <w:spacing w:val="1"/>
        </w:rPr>
        <w:tab/>
        <w:t>:</w:t>
      </w:r>
      <w:r w:rsidRPr="00A3376A">
        <w:rPr>
          <w:rFonts w:ascii="Calibri" w:eastAsia="Calibri" w:hAnsi="Calibri" w:cs="Calibri"/>
          <w:spacing w:val="1"/>
        </w:rPr>
        <w:tab/>
      </w:r>
      <w:r w:rsidR="00BB4A8B" w:rsidRPr="00BB4A8B">
        <w:rPr>
          <w:rFonts w:ascii="Calibri" w:eastAsia="Calibri" w:hAnsi="Calibri" w:cs="Calibri"/>
          <w:spacing w:val="1"/>
        </w:rPr>
        <w:t xml:space="preserve">#694, 4th main road, 22nd cross, </w:t>
      </w:r>
      <w:proofErr w:type="spellStart"/>
      <w:r w:rsidR="00BB4A8B" w:rsidRPr="00BB4A8B">
        <w:rPr>
          <w:rFonts w:ascii="Calibri" w:eastAsia="Calibri" w:hAnsi="Calibri" w:cs="Calibri"/>
          <w:spacing w:val="1"/>
        </w:rPr>
        <w:t>Vidyaranyapuram</w:t>
      </w:r>
      <w:proofErr w:type="spellEnd"/>
      <w:r w:rsidR="00BB4A8B" w:rsidRPr="00BB4A8B">
        <w:rPr>
          <w:rFonts w:ascii="Calibri" w:eastAsia="Calibri" w:hAnsi="Calibri" w:cs="Calibri"/>
          <w:spacing w:val="1"/>
        </w:rPr>
        <w:t>, Mysore</w:t>
      </w:r>
      <w:r w:rsidR="00BB4A8B">
        <w:rPr>
          <w:rFonts w:ascii="Calibri" w:eastAsia="Calibri" w:hAnsi="Calibri" w:cs="Calibri"/>
          <w:spacing w:val="1"/>
        </w:rPr>
        <w:t xml:space="preserve"> </w:t>
      </w:r>
      <w:r w:rsidR="00BB4A8B" w:rsidRPr="00BB4A8B">
        <w:rPr>
          <w:rFonts w:ascii="Calibri" w:eastAsia="Calibri" w:hAnsi="Calibri" w:cs="Calibri"/>
          <w:spacing w:val="1"/>
        </w:rPr>
        <w:t>-</w:t>
      </w:r>
      <w:r w:rsidR="00BB4A8B">
        <w:rPr>
          <w:rFonts w:ascii="Calibri" w:eastAsia="Calibri" w:hAnsi="Calibri" w:cs="Calibri"/>
          <w:spacing w:val="1"/>
        </w:rPr>
        <w:t xml:space="preserve"> </w:t>
      </w:r>
      <w:r w:rsidR="00BB4A8B" w:rsidRPr="00BB4A8B">
        <w:rPr>
          <w:rFonts w:ascii="Calibri" w:eastAsia="Calibri" w:hAnsi="Calibri" w:cs="Calibri"/>
          <w:spacing w:val="1"/>
        </w:rPr>
        <w:t>570008</w:t>
      </w:r>
      <w:r w:rsidR="001A104F">
        <w:rPr>
          <w:rFonts w:ascii="Calibri" w:eastAsia="Calibri" w:hAnsi="Calibri" w:cs="Calibri"/>
          <w:b/>
          <w:noProof/>
          <w:szCs w:val="18"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650875</wp:posOffset>
                </wp:positionH>
                <wp:positionV relativeFrom="paragraph">
                  <wp:posOffset>250190</wp:posOffset>
                </wp:positionV>
                <wp:extent cx="6336665" cy="0"/>
                <wp:effectExtent l="12700" t="12065" r="13335" b="16510"/>
                <wp:wrapNone/>
                <wp:docPr id="1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665" cy="0"/>
                          <a:chOff x="968" y="932"/>
                          <a:chExt cx="9979" cy="0"/>
                        </a:xfrm>
                      </wpg:grpSpPr>
                      <wps:wsp>
                        <wps:cNvPr id="2" name="Freeform 37"/>
                        <wps:cNvSpPr>
                          <a:spLocks/>
                        </wps:cNvSpPr>
                        <wps:spPr bwMode="auto">
                          <a:xfrm>
                            <a:off x="968" y="932"/>
                            <a:ext cx="9979" cy="0"/>
                          </a:xfrm>
                          <a:custGeom>
                            <a:avLst/>
                            <a:gdLst>
                              <a:gd name="T0" fmla="+- 0 968 968"/>
                              <a:gd name="T1" fmla="*/ T0 w 9979"/>
                              <a:gd name="T2" fmla="+- 0 10947 968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7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51.25pt;margin-top:19.7pt;width:498.95pt;height:0;z-index:-251649536;mso-position-horizontal-relative:page" coordorigin="968,932" coordsize="99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">
                <v:shape id="Freeform 37" o:spid="_x0000_s1027" style="position:absolute;left:968;top:932;width:9979;height:0;visibility:visible;mso-wrap-style:square;v-text-anchor:top" coordsize="99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3RpMIA&#10;AADaAAAADwAAAGRycy9kb3ducmV2LnhtbESPwWrDMBBE74X8g9hCbrVcB0JxrYTEqSHXpj20t8Xa&#10;WCbWyliq7eTrq0Chx2Fm3jDFdradGGnwrWMFz0kKgrh2uuVGwedH9fQCwgdkjZ1jUnAlD9vN4qHA&#10;XLuJ32k8hUZECPscFZgQ+lxKXxuy6BPXE0fv7AaLIcqhkXrAKcJtJ7M0XUuLLccFgz2VhurL6ccq&#10;WJXXr2xO6zf9XclsfxhLc+tKpZaP8+4VRKA5/If/2ketIIP7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3dGkwgAAANoAAAAPAAAAAAAAAAAAAAAAAJgCAABkcnMvZG93&#10;bnJldi54bWxQSwUGAAAAAAQABAD1AAAAhwMAAAAA&#10;" path="m,l9979,e" filled="f" strokecolor="#17365d [2415]" strokeweight="1.5pt">
                  <v:path arrowok="t" o:connecttype="custom" o:connectlocs="0,0;9979,0" o:connectangles="0,0"/>
                </v:shape>
                <w10:wrap anchorx="page"/>
              </v:group>
            </w:pict>
          </mc:Fallback>
        </mc:AlternateContent>
      </w:r>
    </w:p>
    <w:p w:rsidR="00CE47EC" w:rsidRPr="00D80BEE" w:rsidRDefault="00CE47EC" w:rsidP="002B0DB3">
      <w:pPr>
        <w:spacing w:after="120"/>
        <w:ind w:right="60"/>
        <w:jc w:val="both"/>
        <w:rPr>
          <w:rFonts w:ascii="Calibri" w:eastAsia="Calibri" w:hAnsi="Calibri" w:cs="Calibri"/>
          <w:spacing w:val="-1"/>
          <w:szCs w:val="22"/>
        </w:rPr>
      </w:pPr>
      <w:r w:rsidRPr="00D80BEE">
        <w:rPr>
          <w:rFonts w:ascii="Calibri" w:eastAsia="Calibri" w:hAnsi="Calibri" w:cs="Calibri"/>
          <w:spacing w:val="-1"/>
          <w:szCs w:val="22"/>
        </w:rPr>
        <w:t>I herewith declare that the above information's furnished by me are true, correct and complete to the best of my knowledge.</w:t>
      </w:r>
    </w:p>
    <w:p w:rsidR="00CE47EC" w:rsidRPr="008836A6" w:rsidRDefault="00CE47EC" w:rsidP="002B0DB3">
      <w:pPr>
        <w:spacing w:before="23"/>
        <w:ind w:right="60"/>
        <w:jc w:val="both"/>
        <w:rPr>
          <w:rFonts w:ascii="Calibri" w:eastAsia="Calibri" w:hAnsi="Calibri" w:cs="Calibri"/>
          <w:b/>
          <w:color w:val="C00000"/>
          <w:sz w:val="22"/>
          <w:szCs w:val="22"/>
        </w:rPr>
      </w:pPr>
    </w:p>
    <w:p w:rsidR="00CE47EC" w:rsidRPr="00224C9F" w:rsidRDefault="00CE47EC" w:rsidP="002B0DB3">
      <w:pPr>
        <w:ind w:right="60"/>
        <w:jc w:val="both"/>
        <w:rPr>
          <w:rFonts w:ascii="Calibri" w:eastAsia="Calibri" w:hAnsi="Calibri" w:cs="Calibri"/>
          <w:spacing w:val="1"/>
          <w:szCs w:val="22"/>
        </w:rPr>
      </w:pPr>
      <w:r w:rsidRPr="00224C9F">
        <w:rPr>
          <w:rFonts w:ascii="Calibri" w:eastAsia="Calibri" w:hAnsi="Calibri" w:cs="Calibri"/>
          <w:spacing w:val="1"/>
          <w:szCs w:val="22"/>
        </w:rPr>
        <w:t>Date:</w:t>
      </w:r>
    </w:p>
    <w:p w:rsidR="00CE47EC" w:rsidRPr="00224C9F" w:rsidRDefault="00CE47EC" w:rsidP="002B0DB3">
      <w:pPr>
        <w:ind w:right="60"/>
        <w:jc w:val="both"/>
        <w:rPr>
          <w:rFonts w:ascii="Calibri" w:eastAsia="Calibri" w:hAnsi="Calibri" w:cs="Calibri"/>
          <w:spacing w:val="1"/>
          <w:sz w:val="18"/>
        </w:rPr>
      </w:pPr>
      <w:r w:rsidRPr="00224C9F">
        <w:rPr>
          <w:rFonts w:ascii="Calibri" w:eastAsia="Calibri" w:hAnsi="Calibri" w:cs="Calibri"/>
          <w:spacing w:val="1"/>
          <w:szCs w:val="22"/>
        </w:rPr>
        <w:t xml:space="preserve">Place:                                                                                                               </w:t>
      </w:r>
      <w:r>
        <w:rPr>
          <w:rFonts w:ascii="Calibri" w:eastAsia="Calibri" w:hAnsi="Calibri" w:cs="Calibri"/>
          <w:spacing w:val="1"/>
          <w:szCs w:val="22"/>
        </w:rPr>
        <w:t xml:space="preserve">                              </w:t>
      </w:r>
      <w:r>
        <w:rPr>
          <w:rFonts w:ascii="Calibri" w:eastAsia="Calibri" w:hAnsi="Calibri" w:cs="Calibri"/>
          <w:spacing w:val="1"/>
          <w:szCs w:val="22"/>
        </w:rPr>
        <w:tab/>
        <w:t xml:space="preserve">                     </w:t>
      </w:r>
      <w:r w:rsidR="00D40104">
        <w:rPr>
          <w:rFonts w:ascii="Calibri" w:eastAsia="Calibri" w:hAnsi="Calibri" w:cs="Calibri"/>
          <w:spacing w:val="1"/>
          <w:szCs w:val="22"/>
        </w:rPr>
        <w:tab/>
        <w:t xml:space="preserve"> </w:t>
      </w:r>
      <w:r w:rsidRPr="00224C9F">
        <w:rPr>
          <w:rFonts w:ascii="Calibri" w:eastAsia="Calibri" w:hAnsi="Calibri" w:cs="Calibri"/>
          <w:spacing w:val="1"/>
          <w:szCs w:val="22"/>
        </w:rPr>
        <w:t>(</w:t>
      </w:r>
      <w:proofErr w:type="spellStart"/>
      <w:r w:rsidR="007818C4" w:rsidRPr="007818C4">
        <w:rPr>
          <w:rFonts w:ascii="Calibri" w:eastAsia="Calibri" w:hAnsi="Calibri" w:cs="Calibri"/>
          <w:spacing w:val="1"/>
          <w:szCs w:val="22"/>
        </w:rPr>
        <w:t>Shashindra</w:t>
      </w:r>
      <w:proofErr w:type="spellEnd"/>
      <w:r w:rsidR="007818C4" w:rsidRPr="007818C4">
        <w:rPr>
          <w:rFonts w:ascii="Calibri" w:eastAsia="Calibri" w:hAnsi="Calibri" w:cs="Calibri"/>
          <w:spacing w:val="1"/>
          <w:szCs w:val="22"/>
        </w:rPr>
        <w:t xml:space="preserve"> D</w:t>
      </w:r>
      <w:r w:rsidRPr="00224C9F">
        <w:rPr>
          <w:rFonts w:ascii="Calibri" w:eastAsia="Calibri" w:hAnsi="Calibri" w:cs="Calibri"/>
          <w:spacing w:val="1"/>
          <w:sz w:val="18"/>
        </w:rPr>
        <w:t>)</w:t>
      </w:r>
    </w:p>
    <w:p w:rsidR="00A3376A" w:rsidRDefault="00A3376A" w:rsidP="002B0DB3">
      <w:pPr>
        <w:ind w:right="460"/>
        <w:jc w:val="both"/>
        <w:rPr>
          <w:rFonts w:ascii="Calibri" w:eastAsia="Calibri" w:hAnsi="Calibri" w:cs="Calibri"/>
          <w:sz w:val="18"/>
          <w:szCs w:val="18"/>
        </w:rPr>
      </w:pPr>
    </w:p>
    <w:p w:rsidR="00CA4A48" w:rsidRDefault="00CA4A48" w:rsidP="00FB15C3">
      <w:pPr>
        <w:spacing w:before="1" w:line="100" w:lineRule="exact"/>
        <w:ind w:left="270"/>
        <w:jc w:val="both"/>
        <w:rPr>
          <w:sz w:val="11"/>
          <w:szCs w:val="11"/>
        </w:rPr>
      </w:pPr>
    </w:p>
    <w:p w:rsidR="00CA4A48" w:rsidRDefault="00CA4A48" w:rsidP="00441DFD">
      <w:pPr>
        <w:spacing w:line="200" w:lineRule="exact"/>
        <w:jc w:val="both"/>
      </w:pPr>
    </w:p>
    <w:p w:rsidR="00CA4A48" w:rsidRDefault="00401557" w:rsidP="002B0DB3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C00000"/>
          <w:sz w:val="18"/>
          <w:szCs w:val="18"/>
        </w:rPr>
        <w:t xml:space="preserve">                       </w:t>
      </w:r>
    </w:p>
    <w:sectPr w:rsidR="00CA4A48" w:rsidSect="00E275E5">
      <w:pgSz w:w="11920" w:h="16840"/>
      <w:pgMar w:top="1260" w:right="8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A44BB"/>
    <w:multiLevelType w:val="hybridMultilevel"/>
    <w:tmpl w:val="07DE4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52495"/>
    <w:multiLevelType w:val="hybridMultilevel"/>
    <w:tmpl w:val="29866B68"/>
    <w:lvl w:ilvl="0" w:tplc="0409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2">
    <w:nsid w:val="62703084"/>
    <w:multiLevelType w:val="multilevel"/>
    <w:tmpl w:val="CC4CFF9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7606239B"/>
    <w:multiLevelType w:val="hybridMultilevel"/>
    <w:tmpl w:val="75EAFD64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A48"/>
    <w:rsid w:val="00094EB8"/>
    <w:rsid w:val="000B5DFB"/>
    <w:rsid w:val="001040B4"/>
    <w:rsid w:val="00112509"/>
    <w:rsid w:val="00153CDC"/>
    <w:rsid w:val="00177745"/>
    <w:rsid w:val="00180F10"/>
    <w:rsid w:val="001A104F"/>
    <w:rsid w:val="001E5E0C"/>
    <w:rsid w:val="001E6CFD"/>
    <w:rsid w:val="00232AC9"/>
    <w:rsid w:val="002472FD"/>
    <w:rsid w:val="0026174D"/>
    <w:rsid w:val="00267DB0"/>
    <w:rsid w:val="00282C49"/>
    <w:rsid w:val="00283050"/>
    <w:rsid w:val="002B0DB3"/>
    <w:rsid w:val="002C6464"/>
    <w:rsid w:val="002F76FF"/>
    <w:rsid w:val="0035074A"/>
    <w:rsid w:val="00366D30"/>
    <w:rsid w:val="00384573"/>
    <w:rsid w:val="003B539D"/>
    <w:rsid w:val="003C518C"/>
    <w:rsid w:val="003D2980"/>
    <w:rsid w:val="003D3BDA"/>
    <w:rsid w:val="003D5190"/>
    <w:rsid w:val="003E6B1C"/>
    <w:rsid w:val="00401557"/>
    <w:rsid w:val="00417F09"/>
    <w:rsid w:val="00441DFD"/>
    <w:rsid w:val="00463FE5"/>
    <w:rsid w:val="004A7643"/>
    <w:rsid w:val="00550464"/>
    <w:rsid w:val="005564C1"/>
    <w:rsid w:val="00597980"/>
    <w:rsid w:val="00622DDF"/>
    <w:rsid w:val="00675E76"/>
    <w:rsid w:val="006814B4"/>
    <w:rsid w:val="00691B42"/>
    <w:rsid w:val="006A1BC5"/>
    <w:rsid w:val="006D7833"/>
    <w:rsid w:val="00713F8B"/>
    <w:rsid w:val="00761E38"/>
    <w:rsid w:val="007720FB"/>
    <w:rsid w:val="007818C4"/>
    <w:rsid w:val="007E443B"/>
    <w:rsid w:val="008005B8"/>
    <w:rsid w:val="008558BC"/>
    <w:rsid w:val="008C042A"/>
    <w:rsid w:val="008C0C87"/>
    <w:rsid w:val="0095459F"/>
    <w:rsid w:val="00981FBD"/>
    <w:rsid w:val="00983DD6"/>
    <w:rsid w:val="00993D16"/>
    <w:rsid w:val="009C3E32"/>
    <w:rsid w:val="009F7EC5"/>
    <w:rsid w:val="00A27C4B"/>
    <w:rsid w:val="00A3376A"/>
    <w:rsid w:val="00A42C1A"/>
    <w:rsid w:val="00A50F2E"/>
    <w:rsid w:val="00A72C38"/>
    <w:rsid w:val="00A95473"/>
    <w:rsid w:val="00AD7B89"/>
    <w:rsid w:val="00B67C69"/>
    <w:rsid w:val="00B94CBC"/>
    <w:rsid w:val="00BA7C5A"/>
    <w:rsid w:val="00BB4A8B"/>
    <w:rsid w:val="00BC4182"/>
    <w:rsid w:val="00BC5848"/>
    <w:rsid w:val="00BE33F6"/>
    <w:rsid w:val="00BE43ED"/>
    <w:rsid w:val="00C2216A"/>
    <w:rsid w:val="00C87BEB"/>
    <w:rsid w:val="00CA4A48"/>
    <w:rsid w:val="00CD4629"/>
    <w:rsid w:val="00CE47EC"/>
    <w:rsid w:val="00D40104"/>
    <w:rsid w:val="00D45062"/>
    <w:rsid w:val="00D77B29"/>
    <w:rsid w:val="00D8142F"/>
    <w:rsid w:val="00D86024"/>
    <w:rsid w:val="00DC3978"/>
    <w:rsid w:val="00E275E5"/>
    <w:rsid w:val="00E47490"/>
    <w:rsid w:val="00E65A7B"/>
    <w:rsid w:val="00E803C3"/>
    <w:rsid w:val="00ED46B5"/>
    <w:rsid w:val="00F25C04"/>
    <w:rsid w:val="00F766B3"/>
    <w:rsid w:val="00F820D1"/>
    <w:rsid w:val="00FB15C3"/>
    <w:rsid w:val="00FE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01557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6174D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174D"/>
    <w:rPr>
      <w:rFonts w:ascii="Calibri" w:eastAsiaTheme="minorHAnsi" w:hAnsi="Calibri" w:cstheme="minorBidi"/>
      <w:sz w:val="22"/>
      <w:szCs w:val="21"/>
    </w:rPr>
  </w:style>
  <w:style w:type="character" w:styleId="Hyperlink">
    <w:name w:val="Hyperlink"/>
    <w:basedOn w:val="DefaultParagraphFont"/>
    <w:uiPriority w:val="99"/>
    <w:unhideWhenUsed/>
    <w:rsid w:val="00BC58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E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E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01557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6174D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174D"/>
    <w:rPr>
      <w:rFonts w:ascii="Calibri" w:eastAsiaTheme="minorHAnsi" w:hAnsi="Calibri" w:cstheme="minorBidi"/>
      <w:sz w:val="22"/>
      <w:szCs w:val="21"/>
    </w:rPr>
  </w:style>
  <w:style w:type="character" w:styleId="Hyperlink">
    <w:name w:val="Hyperlink"/>
    <w:basedOn w:val="DefaultParagraphFont"/>
    <w:uiPriority w:val="99"/>
    <w:unhideWhenUsed/>
    <w:rsid w:val="00BC58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E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E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8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58DB9-A686-480A-AAD3-691E1CC03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BSTECH</dc:creator>
  <cp:lastModifiedBy>sys1</cp:lastModifiedBy>
  <cp:revision>3</cp:revision>
  <cp:lastPrinted>2014-02-13T07:09:00Z</cp:lastPrinted>
  <dcterms:created xsi:type="dcterms:W3CDTF">2018-06-11T15:31:00Z</dcterms:created>
  <dcterms:modified xsi:type="dcterms:W3CDTF">2018-06-11T15:36:00Z</dcterms:modified>
</cp:coreProperties>
</file>