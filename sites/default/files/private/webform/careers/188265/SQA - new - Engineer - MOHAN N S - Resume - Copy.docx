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111" w:rsidRPr="00DB508C" w:rsidRDefault="00D8766F" w:rsidP="002B52D4">
      <w:pPr>
        <w:spacing w:after="0"/>
        <w:rPr>
          <w:b/>
          <w:sz w:val="24"/>
        </w:rPr>
      </w:pPr>
      <w:r>
        <w:rPr>
          <w:b/>
          <w:sz w:val="24"/>
        </w:rPr>
        <w:t>MOHAN N S</w:t>
      </w:r>
      <w:r w:rsidR="002B52D4" w:rsidRPr="00DB508C">
        <w:rPr>
          <w:b/>
          <w:sz w:val="24"/>
        </w:rPr>
        <w:tab/>
      </w:r>
      <w:r w:rsidR="002B52D4" w:rsidRPr="00DB508C">
        <w:rPr>
          <w:b/>
          <w:sz w:val="24"/>
        </w:rPr>
        <w:tab/>
      </w:r>
      <w:r w:rsidR="002B52D4" w:rsidRPr="00DB508C">
        <w:rPr>
          <w:b/>
          <w:sz w:val="24"/>
        </w:rPr>
        <w:tab/>
      </w:r>
      <w:r w:rsidR="002B52D4" w:rsidRPr="00DB508C">
        <w:rPr>
          <w:b/>
          <w:sz w:val="24"/>
        </w:rPr>
        <w:tab/>
      </w:r>
      <w:r w:rsidR="002B52D4" w:rsidRPr="00DB508C">
        <w:rPr>
          <w:b/>
          <w:sz w:val="24"/>
        </w:rPr>
        <w:tab/>
      </w:r>
      <w:r w:rsidR="002B52D4" w:rsidRPr="00DB508C">
        <w:rPr>
          <w:b/>
          <w:sz w:val="24"/>
        </w:rPr>
        <w:tab/>
      </w:r>
      <w:r w:rsidR="002B52D4" w:rsidRPr="00DB508C">
        <w:rPr>
          <w:b/>
          <w:sz w:val="24"/>
        </w:rPr>
        <w:tab/>
      </w:r>
      <w:r w:rsidR="002B52D4" w:rsidRPr="00DB508C">
        <w:rPr>
          <w:b/>
          <w:sz w:val="24"/>
        </w:rPr>
        <w:tab/>
      </w:r>
      <w:r w:rsidR="002B52D4" w:rsidRPr="00DB508C">
        <w:rPr>
          <w:b/>
          <w:sz w:val="24"/>
        </w:rPr>
        <w:tab/>
      </w:r>
      <w:r w:rsidR="002B52D4" w:rsidRPr="00DB508C">
        <w:rPr>
          <w:b/>
          <w:sz w:val="24"/>
        </w:rPr>
        <w:tab/>
      </w:r>
    </w:p>
    <w:p w:rsidR="002B52D4" w:rsidRPr="00DB508C" w:rsidRDefault="002B52D4" w:rsidP="002B52D4">
      <w:pPr>
        <w:spacing w:after="0"/>
      </w:pPr>
      <w:r w:rsidRPr="00DB508C">
        <w:rPr>
          <w:b/>
        </w:rPr>
        <w:t>Mobile:</w:t>
      </w:r>
      <w:r w:rsidRPr="00DB508C">
        <w:t xml:space="preserve"> +91-</w:t>
      </w:r>
      <w:r w:rsidR="00D8766F">
        <w:t>9916682372</w:t>
      </w:r>
    </w:p>
    <w:p w:rsidR="00555ACB" w:rsidRPr="00DB508C" w:rsidRDefault="002B52D4" w:rsidP="006E6926">
      <w:pPr>
        <w:spacing w:after="0" w:line="360" w:lineRule="auto"/>
      </w:pPr>
      <w:r w:rsidRPr="00DB508C">
        <w:rPr>
          <w:b/>
        </w:rPr>
        <w:t>Mail id:</w:t>
      </w:r>
      <w:r w:rsidRPr="00DB508C">
        <w:t xml:space="preserve"> </w:t>
      </w:r>
      <w:hyperlink r:id="rId7" w:history="1">
        <w:r w:rsidR="00D8766F" w:rsidRPr="00880A3B">
          <w:rPr>
            <w:rStyle w:val="Hyperlink"/>
          </w:rPr>
          <w:t>nsmohan7@gmail.com</w:t>
        </w:r>
      </w:hyperlink>
    </w:p>
    <w:p w:rsidR="00555ACB" w:rsidRDefault="00555ACB" w:rsidP="00BB0F32">
      <w:pPr>
        <w:spacing w:after="0"/>
        <w:jc w:val="center"/>
        <w:rPr>
          <w:b/>
        </w:rPr>
      </w:pPr>
      <w:r w:rsidRPr="00DB508C">
        <w:rPr>
          <w:b/>
        </w:rPr>
        <w:t>Achievement- driven professional</w:t>
      </w:r>
      <w:r w:rsidR="006306B0" w:rsidRPr="00DB508C">
        <w:rPr>
          <w:b/>
        </w:rPr>
        <w:t xml:space="preserve"> </w:t>
      </w:r>
      <w:r w:rsidR="00161FB6" w:rsidRPr="00DB508C">
        <w:rPr>
          <w:b/>
        </w:rPr>
        <w:t>targeting requirements</w:t>
      </w:r>
      <w:r w:rsidR="000261EA" w:rsidRPr="00DB508C">
        <w:rPr>
          <w:b/>
        </w:rPr>
        <w:t xml:space="preserve"> in </w:t>
      </w:r>
      <w:r w:rsidR="0016436E">
        <w:rPr>
          <w:b/>
        </w:rPr>
        <w:t xml:space="preserve">Supplier </w:t>
      </w:r>
      <w:r w:rsidR="000261EA" w:rsidRPr="00DB508C">
        <w:rPr>
          <w:b/>
        </w:rPr>
        <w:t>Quality Control/Assurance</w:t>
      </w:r>
      <w:r w:rsidR="005F4EF1">
        <w:rPr>
          <w:b/>
        </w:rPr>
        <w:t>/</w:t>
      </w:r>
      <w:r w:rsidR="005F4EF1" w:rsidRPr="005F4EF1">
        <w:rPr>
          <w:b/>
        </w:rPr>
        <w:t xml:space="preserve"> Investigation and analysis</w:t>
      </w:r>
      <w:r w:rsidR="000261EA" w:rsidRPr="00DB508C">
        <w:rPr>
          <w:b/>
        </w:rPr>
        <w:t xml:space="preserve"> with a growth-oriented organization.</w:t>
      </w:r>
    </w:p>
    <w:p w:rsidR="00D930FA" w:rsidRPr="00E6398F" w:rsidRDefault="00D930FA" w:rsidP="005525E9">
      <w:pPr>
        <w:pStyle w:val="Tit"/>
        <w:shd w:val="pct10" w:color="auto" w:fill="auto"/>
        <w:tabs>
          <w:tab w:val="left" w:pos="2830"/>
        </w:tabs>
        <w:spacing w:after="0"/>
        <w:ind w:right="255"/>
        <w:rPr>
          <w:rFonts w:asciiTheme="minorHAnsi" w:hAnsiTheme="minorHAnsi" w:cs="Times New Roman"/>
          <w:b w:val="0"/>
          <w:sz w:val="22"/>
          <w:szCs w:val="22"/>
        </w:rPr>
      </w:pPr>
      <w:r w:rsidRPr="00E6398F">
        <w:rPr>
          <w:rFonts w:asciiTheme="minorHAnsi" w:hAnsiTheme="minorHAnsi" w:cs="Times New Roman"/>
          <w:szCs w:val="22"/>
        </w:rPr>
        <w:t>PROFILE SUMMARY:</w:t>
      </w:r>
    </w:p>
    <w:p w:rsidR="002B52D4" w:rsidRPr="006B3F69" w:rsidRDefault="00342DA0" w:rsidP="00D930F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6B3F69">
        <w:t>A competent professional with</w:t>
      </w:r>
      <w:r w:rsidR="00D930FA" w:rsidRPr="006B3F69">
        <w:rPr>
          <w:b/>
        </w:rPr>
        <w:t xml:space="preserve"> </w:t>
      </w:r>
      <w:r w:rsidR="00C32B2B" w:rsidRPr="006B3F69">
        <w:rPr>
          <w:b/>
        </w:rPr>
        <w:t>8</w:t>
      </w:r>
      <w:r w:rsidR="00D930FA" w:rsidRPr="006B3F69">
        <w:rPr>
          <w:b/>
        </w:rPr>
        <w:t xml:space="preserve"> years</w:t>
      </w:r>
      <w:r w:rsidR="00F24965" w:rsidRPr="006B3F69">
        <w:t xml:space="preserve"> of rich and extensive experience with </w:t>
      </w:r>
      <w:r w:rsidR="005525E9" w:rsidRPr="006B3F69">
        <w:rPr>
          <w:b/>
        </w:rPr>
        <w:t>Part inspection,</w:t>
      </w:r>
      <w:r w:rsidR="005525E9" w:rsidRPr="006B3F69">
        <w:t xml:space="preserve"> </w:t>
      </w:r>
      <w:r w:rsidR="007F66D2" w:rsidRPr="006B3F69">
        <w:rPr>
          <w:b/>
        </w:rPr>
        <w:t>strong analytical and problem solving skills</w:t>
      </w:r>
      <w:r w:rsidR="007F66D2" w:rsidRPr="006B3F69">
        <w:t xml:space="preserve"> in </w:t>
      </w:r>
      <w:r w:rsidR="00F24965" w:rsidRPr="006B3F69">
        <w:t xml:space="preserve">the </w:t>
      </w:r>
      <w:r w:rsidR="00D8766F" w:rsidRPr="006B3F69">
        <w:t xml:space="preserve">Machine manufacturing </w:t>
      </w:r>
      <w:r w:rsidR="00F24965" w:rsidRPr="006B3F69">
        <w:t>industry.</w:t>
      </w:r>
    </w:p>
    <w:p w:rsidR="005F4EF1" w:rsidRPr="006B3F69" w:rsidRDefault="005F4EF1" w:rsidP="005F4EF1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</w:pPr>
      <w:r w:rsidRPr="006B3F69">
        <w:rPr>
          <w:b/>
        </w:rPr>
        <w:t>Investigation and analysis</w:t>
      </w:r>
      <w:r w:rsidRPr="006B3F69">
        <w:t xml:space="preserve"> of warranty claims Analysis of Market claim information.</w:t>
      </w:r>
    </w:p>
    <w:p w:rsidR="00B24250" w:rsidRPr="006B3F69" w:rsidRDefault="00B24250" w:rsidP="005F4EF1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</w:pPr>
      <w:r w:rsidRPr="006B3F69">
        <w:t xml:space="preserve">Knowledge of Incoming inspection, </w:t>
      </w:r>
      <w:r w:rsidR="006B3F69" w:rsidRPr="006B3F69">
        <w:t>in</w:t>
      </w:r>
      <w:r w:rsidRPr="006B3F69">
        <w:t xml:space="preserve"> process inspection &amp; Final inspection activities.</w:t>
      </w:r>
    </w:p>
    <w:p w:rsidR="0016436E" w:rsidRPr="006B3F69" w:rsidRDefault="0016436E" w:rsidP="005F4EF1">
      <w:pPr>
        <w:pStyle w:val="ListParagraph"/>
        <w:numPr>
          <w:ilvl w:val="0"/>
          <w:numId w:val="1"/>
        </w:numPr>
        <w:shd w:val="clear" w:color="auto" w:fill="FFFFFF"/>
        <w:spacing w:after="105" w:line="240" w:lineRule="auto"/>
      </w:pPr>
      <w:r w:rsidRPr="006B3F69">
        <w:t>Coordinate with Suppliers on quality non conformances and ensuring that immediate resolution.</w:t>
      </w:r>
    </w:p>
    <w:p w:rsidR="0016436E" w:rsidRPr="006B3F69" w:rsidRDefault="0016436E" w:rsidP="0016436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B3F69">
        <w:t>Assessment Process and Work with sourcing team for the new supplier assessment and qualification for outsourcing parts.</w:t>
      </w:r>
    </w:p>
    <w:p w:rsidR="00B24250" w:rsidRPr="006B3F69" w:rsidRDefault="00B24250" w:rsidP="0016436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B3F69">
        <w:t>To handle Incoming inspection process of raw materials / Standard Bought out Items by means of Supplier certificates verification, physical verification of the supplied material &amp; recording the Incoming Inspection report.</w:t>
      </w:r>
    </w:p>
    <w:p w:rsidR="00F24965" w:rsidRPr="006B3F69" w:rsidRDefault="007F66D2" w:rsidP="00D930F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6B3F69">
        <w:t xml:space="preserve">Keen analyst with excellence in </w:t>
      </w:r>
      <w:r w:rsidRPr="006B3F69">
        <w:rPr>
          <w:b/>
        </w:rPr>
        <w:t xml:space="preserve">gathering and understanding </w:t>
      </w:r>
      <w:r w:rsidR="0042277A" w:rsidRPr="006B3F69">
        <w:rPr>
          <w:b/>
        </w:rPr>
        <w:t xml:space="preserve">product </w:t>
      </w:r>
      <w:r w:rsidRPr="006B3F69">
        <w:rPr>
          <w:b/>
        </w:rPr>
        <w:t>requirements</w:t>
      </w:r>
      <w:r w:rsidRPr="006B3F69">
        <w:t xml:space="preserve"> of various </w:t>
      </w:r>
      <w:r w:rsidR="0042277A" w:rsidRPr="006B3F69">
        <w:t>customers.</w:t>
      </w:r>
    </w:p>
    <w:p w:rsidR="00B24250" w:rsidRPr="006B3F69" w:rsidRDefault="00B24250" w:rsidP="00D930F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6B3F69">
        <w:t xml:space="preserve">To give communication to SCM in case if any incoming material / Certificates is not complying </w:t>
      </w:r>
      <w:r w:rsidR="006B3F69" w:rsidRPr="006B3F69">
        <w:t>with</w:t>
      </w:r>
      <w:r w:rsidRPr="006B3F69">
        <w:t xml:space="preserve"> the PO requirements &amp; get the same corrected.</w:t>
      </w:r>
    </w:p>
    <w:p w:rsidR="00B24250" w:rsidRPr="006B3F69" w:rsidRDefault="00B24250" w:rsidP="00D930F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6B3F69">
        <w:t>Control plan &amp; First Article inspection reports preparation</w:t>
      </w:r>
    </w:p>
    <w:p w:rsidR="0042277A" w:rsidRPr="006B3F69" w:rsidRDefault="0042277A" w:rsidP="00D930F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6B3F69">
        <w:t xml:space="preserve">Qualified professional to attentions to details, engineering expertise, supervisory skills, </w:t>
      </w:r>
      <w:r w:rsidR="004A5B5D" w:rsidRPr="006B3F69">
        <w:t>and teamwork</w:t>
      </w:r>
      <w:r w:rsidRPr="006B3F69">
        <w:t xml:space="preserve"> and time management.</w:t>
      </w:r>
    </w:p>
    <w:p w:rsidR="007A0B1A" w:rsidRPr="006B3F69" w:rsidRDefault="007A0B1A" w:rsidP="007A0B1A">
      <w:pPr>
        <w:numPr>
          <w:ilvl w:val="0"/>
          <w:numId w:val="1"/>
        </w:numPr>
        <w:shd w:val="clear" w:color="auto" w:fill="FFFFFF"/>
        <w:spacing w:after="0" w:line="240" w:lineRule="auto"/>
        <w:ind w:right="45"/>
        <w:rPr>
          <w:rFonts w:eastAsia="Times New Roman" w:cstheme="minorHAnsi"/>
          <w:color w:val="000000"/>
          <w:szCs w:val="24"/>
          <w:lang w:eastAsia="en-IN"/>
        </w:rPr>
      </w:pPr>
      <w:r w:rsidRPr="006B3F69">
        <w:rPr>
          <w:rFonts w:eastAsia="Times New Roman" w:cstheme="minorHAnsi"/>
          <w:color w:val="000000"/>
          <w:szCs w:val="24"/>
          <w:lang w:eastAsia="en-IN"/>
        </w:rPr>
        <w:t xml:space="preserve">Delivered quality controls and enhancements to </w:t>
      </w:r>
      <w:r w:rsidRPr="006B3F69">
        <w:rPr>
          <w:rFonts w:eastAsia="Times New Roman" w:cstheme="minorHAnsi"/>
          <w:b/>
          <w:color w:val="000000"/>
          <w:szCs w:val="24"/>
          <w:lang w:eastAsia="en-IN"/>
        </w:rPr>
        <w:t>pro</w:t>
      </w:r>
      <w:r w:rsidR="00EB7A07" w:rsidRPr="006B3F69">
        <w:rPr>
          <w:rFonts w:eastAsia="Times New Roman" w:cstheme="minorHAnsi"/>
          <w:b/>
          <w:color w:val="000000"/>
          <w:szCs w:val="24"/>
          <w:lang w:eastAsia="en-IN"/>
        </w:rPr>
        <w:t>-</w:t>
      </w:r>
      <w:r w:rsidRPr="006B3F69">
        <w:rPr>
          <w:rFonts w:eastAsia="Times New Roman" w:cstheme="minorHAnsi"/>
          <w:b/>
          <w:color w:val="000000"/>
          <w:szCs w:val="24"/>
          <w:lang w:eastAsia="en-IN"/>
        </w:rPr>
        <w:t>actively address problems</w:t>
      </w:r>
      <w:r w:rsidR="0016436E" w:rsidRPr="006B3F69">
        <w:rPr>
          <w:rFonts w:eastAsia="Times New Roman" w:cstheme="minorHAnsi"/>
          <w:b/>
          <w:color w:val="000000"/>
          <w:szCs w:val="24"/>
          <w:lang w:eastAsia="en-IN"/>
        </w:rPr>
        <w:t xml:space="preserve"> &amp; parts inspection</w:t>
      </w:r>
      <w:r w:rsidRPr="006B3F69">
        <w:rPr>
          <w:rFonts w:eastAsia="Times New Roman" w:cstheme="minorHAnsi"/>
          <w:color w:val="000000"/>
          <w:szCs w:val="24"/>
          <w:lang w:eastAsia="en-IN"/>
        </w:rPr>
        <w:t xml:space="preserve"> and improved product quality, manufacturing flow, customer satisfaction and bottom-line results.</w:t>
      </w:r>
    </w:p>
    <w:p w:rsidR="007A0B1A" w:rsidRPr="006B3F69" w:rsidRDefault="007A0B1A" w:rsidP="007A0B1A">
      <w:pPr>
        <w:numPr>
          <w:ilvl w:val="0"/>
          <w:numId w:val="1"/>
        </w:numPr>
        <w:shd w:val="clear" w:color="auto" w:fill="FFFFFF"/>
        <w:spacing w:after="0" w:line="240" w:lineRule="auto"/>
        <w:ind w:right="45"/>
        <w:rPr>
          <w:rFonts w:eastAsia="Times New Roman" w:cstheme="minorHAnsi"/>
          <w:color w:val="000000"/>
          <w:szCs w:val="24"/>
          <w:lang w:eastAsia="en-IN"/>
        </w:rPr>
      </w:pPr>
      <w:r w:rsidRPr="006B3F69">
        <w:rPr>
          <w:rFonts w:eastAsia="Times New Roman" w:cstheme="minorHAnsi"/>
          <w:color w:val="000000"/>
          <w:szCs w:val="24"/>
          <w:lang w:eastAsia="en-IN"/>
        </w:rPr>
        <w:t xml:space="preserve">Possess excellent communications skills with </w:t>
      </w:r>
      <w:r w:rsidRPr="006B3F69">
        <w:rPr>
          <w:rFonts w:eastAsia="Times New Roman" w:cstheme="minorHAnsi"/>
          <w:b/>
          <w:color w:val="000000"/>
          <w:szCs w:val="24"/>
          <w:lang w:eastAsia="en-IN"/>
        </w:rPr>
        <w:t>CFT</w:t>
      </w:r>
      <w:r w:rsidR="00EB7A07" w:rsidRPr="006B3F69">
        <w:rPr>
          <w:rFonts w:eastAsia="Times New Roman" w:cstheme="minorHAnsi"/>
          <w:b/>
          <w:color w:val="000000"/>
          <w:szCs w:val="24"/>
          <w:lang w:eastAsia="en-IN"/>
        </w:rPr>
        <w:t xml:space="preserve"> </w:t>
      </w:r>
      <w:r w:rsidRPr="006B3F69">
        <w:rPr>
          <w:rFonts w:eastAsia="Times New Roman" w:cstheme="minorHAnsi"/>
          <w:b/>
          <w:color w:val="000000"/>
          <w:szCs w:val="24"/>
          <w:lang w:eastAsia="en-IN"/>
        </w:rPr>
        <w:t>(Cross-function team)</w:t>
      </w:r>
      <w:r w:rsidRPr="006B3F69">
        <w:rPr>
          <w:rFonts w:eastAsia="Times New Roman" w:cstheme="minorHAnsi"/>
          <w:color w:val="000000"/>
          <w:szCs w:val="24"/>
          <w:lang w:eastAsia="en-IN"/>
        </w:rPr>
        <w:t xml:space="preserve"> and team oriented with proven </w:t>
      </w:r>
      <w:r w:rsidRPr="006B3F69">
        <w:rPr>
          <w:rFonts w:eastAsia="Times New Roman" w:cstheme="minorHAnsi"/>
          <w:b/>
          <w:color w:val="000000"/>
          <w:szCs w:val="24"/>
          <w:lang w:eastAsia="en-IN"/>
        </w:rPr>
        <w:t>leadership capabilities</w:t>
      </w:r>
      <w:r w:rsidRPr="006B3F69">
        <w:rPr>
          <w:rFonts w:eastAsia="Times New Roman" w:cstheme="minorHAnsi"/>
          <w:color w:val="000000"/>
          <w:szCs w:val="24"/>
          <w:lang w:eastAsia="en-IN"/>
        </w:rPr>
        <w:t xml:space="preserve"> with proven ability to integrate out of the box thinking &amp; problem solving analysis to improve processes, systems, and methodologies.</w:t>
      </w:r>
    </w:p>
    <w:p w:rsidR="007A0B1A" w:rsidRPr="006B3F69" w:rsidRDefault="00EB7A07" w:rsidP="00D930FA">
      <w:pPr>
        <w:pStyle w:val="ListParagraph"/>
        <w:numPr>
          <w:ilvl w:val="0"/>
          <w:numId w:val="1"/>
        </w:numPr>
        <w:spacing w:after="0"/>
      </w:pPr>
      <w:r w:rsidRPr="006B3F69">
        <w:t xml:space="preserve">Expertise in conducting </w:t>
      </w:r>
      <w:r w:rsidRPr="006B3F69">
        <w:rPr>
          <w:b/>
        </w:rPr>
        <w:t>process capability studies, identif</w:t>
      </w:r>
      <w:r w:rsidR="00801484" w:rsidRPr="006B3F69">
        <w:rPr>
          <w:b/>
        </w:rPr>
        <w:t>ying and solving problems</w:t>
      </w:r>
      <w:r w:rsidR="00801484" w:rsidRPr="006B3F69">
        <w:t xml:space="preserve"> to </w:t>
      </w:r>
      <w:r w:rsidR="00801484" w:rsidRPr="006B3F69">
        <w:rPr>
          <w:b/>
        </w:rPr>
        <w:t>reduce product risks</w:t>
      </w:r>
      <w:r w:rsidR="00801484" w:rsidRPr="006B3F69">
        <w:t xml:space="preserve"> &amp; achieve good quality of product.</w:t>
      </w:r>
    </w:p>
    <w:p w:rsidR="00801484" w:rsidRPr="006B3F69" w:rsidRDefault="00C169E6" w:rsidP="00D930FA">
      <w:pPr>
        <w:pStyle w:val="ListParagraph"/>
        <w:numPr>
          <w:ilvl w:val="0"/>
          <w:numId w:val="1"/>
        </w:numPr>
        <w:spacing w:after="0"/>
      </w:pPr>
      <w:r w:rsidRPr="006B3F69">
        <w:t xml:space="preserve">Skilled in </w:t>
      </w:r>
      <w:r w:rsidRPr="006B3F69">
        <w:rPr>
          <w:b/>
        </w:rPr>
        <w:t>interpreting end-to-end data flows</w:t>
      </w:r>
      <w:r w:rsidRPr="006B3F69">
        <w:t xml:space="preserve"> across domain and present best quality data for the leadership team.</w:t>
      </w:r>
    </w:p>
    <w:p w:rsidR="00A24914" w:rsidRPr="006B3F69" w:rsidRDefault="00A24914" w:rsidP="005525E9">
      <w:pPr>
        <w:pStyle w:val="Tit"/>
        <w:shd w:val="pct10" w:color="auto" w:fill="auto"/>
        <w:tabs>
          <w:tab w:val="left" w:pos="2830"/>
        </w:tabs>
        <w:spacing w:after="0"/>
        <w:ind w:right="255"/>
        <w:rPr>
          <w:rFonts w:asciiTheme="minorHAnsi" w:hAnsiTheme="minorHAnsi" w:cs="Times New Roman"/>
          <w:szCs w:val="22"/>
        </w:rPr>
      </w:pPr>
      <w:r w:rsidRPr="006B3F69">
        <w:rPr>
          <w:rFonts w:asciiTheme="minorHAnsi" w:hAnsiTheme="minorHAnsi" w:cs="Times New Roman"/>
          <w:szCs w:val="22"/>
        </w:rPr>
        <w:t>KEY PERFORMANCE AREA:</w:t>
      </w:r>
    </w:p>
    <w:p w:rsidR="006B3F69" w:rsidRDefault="006B3F69" w:rsidP="006B3F69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</w:pPr>
      <w:r>
        <w:t>Problem solving tools (7QC, 8D &amp; RCA).</w:t>
      </w:r>
    </w:p>
    <w:p w:rsidR="00A24914" w:rsidRPr="006B3F69" w:rsidRDefault="00A24914" w:rsidP="00A2491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</w:pPr>
      <w:r w:rsidRPr="006B3F69">
        <w:t>Working knowledge of excel, power point &amp; world.</w:t>
      </w:r>
    </w:p>
    <w:p w:rsidR="00B24250" w:rsidRPr="006B3F69" w:rsidRDefault="00B24250" w:rsidP="00A2491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</w:pPr>
      <w:r w:rsidRPr="006B3F69">
        <w:t>Verification of certificates with PO requirements.</w:t>
      </w:r>
    </w:p>
    <w:p w:rsidR="006B3F69" w:rsidRDefault="006B3F69" w:rsidP="006B3F69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</w:pPr>
      <w:r>
        <w:t>Knowledge of control plan, SOP, MSA.</w:t>
      </w:r>
    </w:p>
    <w:p w:rsidR="00A24914" w:rsidRPr="006B3F69" w:rsidRDefault="00A24914" w:rsidP="00A2491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</w:pPr>
      <w:r w:rsidRPr="006B3F69">
        <w:t>Knowledge about the manufacturing process &amp; the process conditions.</w:t>
      </w:r>
    </w:p>
    <w:p w:rsidR="006B3F69" w:rsidRDefault="006B3F69" w:rsidP="006B3F69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</w:pPr>
      <w:r>
        <w:t>Thorough knowledge on machine parts &amp; fabrication parts inspection.</w:t>
      </w:r>
    </w:p>
    <w:p w:rsidR="00A24914" w:rsidRPr="006B3F69" w:rsidRDefault="00A24914" w:rsidP="006B3F69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Arial" w:hAnsi="Arial" w:cs="Arial"/>
          <w:b/>
          <w:bCs/>
          <w:color w:val="1F497D"/>
        </w:rPr>
      </w:pPr>
      <w:r w:rsidRPr="006B3F69">
        <w:t>Handling man pow</w:t>
      </w:r>
      <w:r w:rsidR="006B3F69">
        <w:t xml:space="preserve">er &amp; </w:t>
      </w:r>
      <w:r w:rsidR="006B3F69" w:rsidRPr="006B3F69">
        <w:t>CAPA documentations.</w:t>
      </w:r>
    </w:p>
    <w:p w:rsidR="00A24914" w:rsidRPr="006B3F69" w:rsidRDefault="00A24914" w:rsidP="00A2491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</w:pPr>
      <w:r w:rsidRPr="006B3F69">
        <w:t>ISO 9001:2015 documentation.</w:t>
      </w:r>
    </w:p>
    <w:p w:rsidR="0016436E" w:rsidRPr="006B3F69" w:rsidRDefault="0016436E" w:rsidP="00617285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Arial" w:hAnsi="Arial" w:cs="Arial"/>
          <w:b/>
          <w:bCs/>
          <w:color w:val="1F497D"/>
        </w:rPr>
      </w:pPr>
      <w:r w:rsidRPr="006B3F69">
        <w:t>First article inspection (FAI) documentation.</w:t>
      </w:r>
    </w:p>
    <w:p w:rsidR="0016436E" w:rsidRPr="006B3F69" w:rsidRDefault="00722F63" w:rsidP="00B24250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Arial" w:hAnsi="Arial" w:cs="Arial"/>
          <w:b/>
          <w:bCs/>
          <w:color w:val="1F497D"/>
        </w:rPr>
      </w:pPr>
      <w:r w:rsidRPr="006B3F69">
        <w:t>K</w:t>
      </w:r>
      <w:r w:rsidR="00617285" w:rsidRPr="006B3F69">
        <w:t>nowledge on heat treatment process.</w:t>
      </w:r>
    </w:p>
    <w:p w:rsidR="006B3F69" w:rsidRPr="0016436E" w:rsidRDefault="006B3F69" w:rsidP="006B3F69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Arial" w:hAnsi="Arial" w:cs="Arial"/>
          <w:b/>
          <w:bCs/>
          <w:color w:val="1F497D"/>
        </w:rPr>
      </w:pPr>
      <w:r>
        <w:t>HME Machine qualification documentation.</w:t>
      </w:r>
    </w:p>
    <w:p w:rsidR="004D54DB" w:rsidRPr="006B3F69" w:rsidRDefault="004D54DB" w:rsidP="005525E9">
      <w:pPr>
        <w:pStyle w:val="Tit"/>
        <w:shd w:val="pct10" w:color="auto" w:fill="auto"/>
        <w:tabs>
          <w:tab w:val="left" w:pos="2830"/>
        </w:tabs>
        <w:spacing w:after="0"/>
        <w:ind w:right="255"/>
        <w:rPr>
          <w:rFonts w:asciiTheme="minorHAnsi" w:hAnsiTheme="minorHAnsi" w:cs="Times New Roman"/>
          <w:b w:val="0"/>
          <w:sz w:val="22"/>
          <w:szCs w:val="22"/>
        </w:rPr>
      </w:pPr>
      <w:r w:rsidRPr="006B3F69">
        <w:rPr>
          <w:rFonts w:asciiTheme="minorHAnsi" w:hAnsiTheme="minorHAnsi" w:cs="Times New Roman"/>
          <w:szCs w:val="22"/>
        </w:rPr>
        <w:t>CORE COMPETENCIES:</w:t>
      </w:r>
    </w:p>
    <w:p w:rsidR="004D54DB" w:rsidRPr="006B3F69" w:rsidRDefault="00F05A4E" w:rsidP="004D54DB">
      <w:pPr>
        <w:spacing w:after="0"/>
        <w:rPr>
          <w:b/>
        </w:rPr>
      </w:pPr>
      <w:r w:rsidRPr="006B3F69">
        <w:rPr>
          <w:b/>
        </w:rPr>
        <w:t>Quality Control</w:t>
      </w:r>
      <w:r w:rsidRPr="006B3F69">
        <w:rPr>
          <w:b/>
        </w:rPr>
        <w:tab/>
      </w:r>
      <w:r w:rsidRPr="006B3F69">
        <w:rPr>
          <w:b/>
        </w:rPr>
        <w:tab/>
      </w:r>
      <w:r w:rsidRPr="006B3F69">
        <w:rPr>
          <w:b/>
        </w:rPr>
        <w:tab/>
      </w:r>
      <w:r w:rsidRPr="006B3F69">
        <w:rPr>
          <w:b/>
        </w:rPr>
        <w:tab/>
        <w:t xml:space="preserve">              Quality Assurance</w:t>
      </w:r>
      <w:r w:rsidRPr="006B3F69">
        <w:rPr>
          <w:b/>
        </w:rPr>
        <w:tab/>
      </w:r>
      <w:r w:rsidRPr="006B3F69">
        <w:rPr>
          <w:b/>
        </w:rPr>
        <w:tab/>
      </w:r>
    </w:p>
    <w:p w:rsidR="00F05A4E" w:rsidRPr="006B3F69" w:rsidRDefault="00F05A4E" w:rsidP="004D54DB">
      <w:pPr>
        <w:spacing w:after="0"/>
        <w:rPr>
          <w:b/>
        </w:rPr>
      </w:pPr>
      <w:r w:rsidRPr="006B3F69">
        <w:rPr>
          <w:b/>
        </w:rPr>
        <w:t>Customer Quality Handling</w:t>
      </w:r>
      <w:r w:rsidRPr="006B3F69">
        <w:rPr>
          <w:b/>
        </w:rPr>
        <w:tab/>
      </w:r>
      <w:r w:rsidRPr="006B3F69">
        <w:rPr>
          <w:b/>
        </w:rPr>
        <w:tab/>
      </w:r>
      <w:r w:rsidRPr="006B3F69">
        <w:rPr>
          <w:b/>
        </w:rPr>
        <w:tab/>
        <w:t>Supplier Quality Handling</w:t>
      </w:r>
      <w:r w:rsidRPr="006B3F69">
        <w:rPr>
          <w:b/>
        </w:rPr>
        <w:tab/>
      </w:r>
    </w:p>
    <w:p w:rsidR="0016436E" w:rsidRPr="006B3F69" w:rsidRDefault="00F05A4E" w:rsidP="000E0358">
      <w:pPr>
        <w:spacing w:after="0" w:line="240" w:lineRule="auto"/>
        <w:rPr>
          <w:b/>
        </w:rPr>
      </w:pPr>
      <w:r w:rsidRPr="006B3F69">
        <w:rPr>
          <w:b/>
        </w:rPr>
        <w:t>Documentation-</w:t>
      </w:r>
      <w:r w:rsidR="00D8766F" w:rsidRPr="006B3F69">
        <w:rPr>
          <w:b/>
        </w:rPr>
        <w:t>cGMP Pharma validation</w:t>
      </w:r>
      <w:r w:rsidRPr="006B3F69">
        <w:rPr>
          <w:b/>
        </w:rPr>
        <w:t xml:space="preserve"> </w:t>
      </w:r>
      <w:r w:rsidR="00D8766F" w:rsidRPr="006B3F69">
        <w:rPr>
          <w:b/>
        </w:rPr>
        <w:t xml:space="preserve">         </w:t>
      </w:r>
      <w:r w:rsidR="001A5BCF" w:rsidRPr="006B3F69">
        <w:rPr>
          <w:b/>
        </w:rPr>
        <w:t xml:space="preserve">Testing &amp; </w:t>
      </w:r>
      <w:r w:rsidR="00990162" w:rsidRPr="006B3F69">
        <w:rPr>
          <w:b/>
        </w:rPr>
        <w:t>Inspection</w:t>
      </w:r>
    </w:p>
    <w:p w:rsidR="005525E9" w:rsidRPr="006B3F69" w:rsidRDefault="00040280" w:rsidP="000E0358">
      <w:pPr>
        <w:spacing w:after="0" w:line="240" w:lineRule="auto"/>
        <w:rPr>
          <w:b/>
        </w:rPr>
      </w:pPr>
      <w:r w:rsidRPr="006B3F69">
        <w:rPr>
          <w:b/>
        </w:rPr>
        <w:lastRenderedPageBreak/>
        <w:tab/>
      </w:r>
      <w:r w:rsidRPr="006B3F69">
        <w:rPr>
          <w:b/>
        </w:rPr>
        <w:tab/>
      </w:r>
    </w:p>
    <w:p w:rsidR="00D13587" w:rsidRPr="006B3F69" w:rsidRDefault="00D13587" w:rsidP="005525E9">
      <w:pPr>
        <w:pStyle w:val="Tit"/>
        <w:shd w:val="pct10" w:color="auto" w:fill="auto"/>
        <w:tabs>
          <w:tab w:val="left" w:pos="2830"/>
        </w:tabs>
        <w:spacing w:after="0"/>
        <w:ind w:right="255"/>
        <w:rPr>
          <w:rFonts w:asciiTheme="minorHAnsi" w:hAnsiTheme="minorHAnsi" w:cs="Times New Roman"/>
          <w:b w:val="0"/>
          <w:sz w:val="22"/>
          <w:szCs w:val="22"/>
        </w:rPr>
      </w:pPr>
      <w:r w:rsidRPr="006B3F69">
        <w:rPr>
          <w:rFonts w:asciiTheme="minorHAnsi" w:hAnsiTheme="minorHAnsi" w:cs="Times New Roman"/>
          <w:szCs w:val="22"/>
        </w:rPr>
        <w:t>WORK EXPERIENCE:</w:t>
      </w:r>
    </w:p>
    <w:p w:rsidR="001B251B" w:rsidRPr="006B3F69" w:rsidRDefault="001B251B" w:rsidP="001B251B">
      <w:pPr>
        <w:spacing w:after="0"/>
        <w:rPr>
          <w:b/>
          <w:snapToGrid w:val="0"/>
        </w:rPr>
      </w:pPr>
      <w:r w:rsidRPr="006B3F69">
        <w:rPr>
          <w:b/>
        </w:rPr>
        <w:t>3</w:t>
      </w:r>
      <w:r w:rsidRPr="006B3F69">
        <w:rPr>
          <w:b/>
          <w:snapToGrid w:val="0"/>
        </w:rPr>
        <w:t xml:space="preserve">. </w:t>
      </w:r>
      <w:r w:rsidRPr="006B3F69">
        <w:rPr>
          <w:snapToGrid w:val="0"/>
        </w:rPr>
        <w:t xml:space="preserve">Name of the Company:  M/s </w:t>
      </w:r>
      <w:r w:rsidR="00D8766F" w:rsidRPr="006B3F69">
        <w:rPr>
          <w:snapToGrid w:val="0"/>
        </w:rPr>
        <w:t>STEER ENGINEERING PVT LTD.</w:t>
      </w:r>
      <w:r w:rsidR="00C32B2B" w:rsidRPr="006B3F69">
        <w:t xml:space="preserve">   </w:t>
      </w:r>
      <w:hyperlink r:id="rId8" w:history="1">
        <w:r w:rsidR="00C32B2B" w:rsidRPr="006B3F69">
          <w:rPr>
            <w:rStyle w:val="Hyperlink"/>
            <w:color w:val="0000CC"/>
            <w:lang w:val="en-US" w:bidi="hi-IN"/>
          </w:rPr>
          <w:t>http://www.steerworld.com/</w:t>
        </w:r>
      </w:hyperlink>
    </w:p>
    <w:p w:rsidR="001B251B" w:rsidRPr="006B3F69" w:rsidRDefault="001B251B" w:rsidP="001B251B">
      <w:pPr>
        <w:spacing w:after="0"/>
        <w:rPr>
          <w:snapToGrid w:val="0"/>
        </w:rPr>
      </w:pPr>
      <w:r w:rsidRPr="006B3F69">
        <w:rPr>
          <w:snapToGrid w:val="0"/>
        </w:rPr>
        <w:t xml:space="preserve">      </w:t>
      </w:r>
      <w:r w:rsidRPr="006B3F69">
        <w:rPr>
          <w:snapToGrid w:val="0"/>
        </w:rPr>
        <w:tab/>
        <w:t>Designation</w:t>
      </w:r>
      <w:r w:rsidRPr="006B3F69">
        <w:rPr>
          <w:snapToGrid w:val="0"/>
        </w:rPr>
        <w:tab/>
        <w:t xml:space="preserve">            : </w:t>
      </w:r>
      <w:r w:rsidR="00586236">
        <w:rPr>
          <w:snapToGrid w:val="0"/>
        </w:rPr>
        <w:t xml:space="preserve">Senior </w:t>
      </w:r>
      <w:r w:rsidRPr="006B3F69">
        <w:rPr>
          <w:snapToGrid w:val="0"/>
        </w:rPr>
        <w:t>Engineer - Quality</w:t>
      </w:r>
    </w:p>
    <w:p w:rsidR="001B251B" w:rsidRPr="006B3F69" w:rsidRDefault="001B251B" w:rsidP="001B251B">
      <w:pPr>
        <w:spacing w:after="0"/>
        <w:rPr>
          <w:snapToGrid w:val="0"/>
        </w:rPr>
      </w:pPr>
      <w:r w:rsidRPr="006B3F69">
        <w:rPr>
          <w:snapToGrid w:val="0"/>
        </w:rPr>
        <w:t xml:space="preserve">      </w:t>
      </w:r>
      <w:r w:rsidRPr="006B3F69">
        <w:rPr>
          <w:snapToGrid w:val="0"/>
        </w:rPr>
        <w:tab/>
        <w:t xml:space="preserve">Work Domain               </w:t>
      </w:r>
      <w:r w:rsidR="00337EAA" w:rsidRPr="006B3F69">
        <w:rPr>
          <w:snapToGrid w:val="0"/>
        </w:rPr>
        <w:t xml:space="preserve"> </w:t>
      </w:r>
      <w:r w:rsidRPr="006B3F69">
        <w:rPr>
          <w:snapToGrid w:val="0"/>
        </w:rPr>
        <w:t xml:space="preserve">: In-process &amp; </w:t>
      </w:r>
      <w:r w:rsidR="00D8766F" w:rsidRPr="006B3F69">
        <w:rPr>
          <w:snapToGrid w:val="0"/>
        </w:rPr>
        <w:t>final finished machine assembly Clarence</w:t>
      </w:r>
    </w:p>
    <w:p w:rsidR="001B251B" w:rsidRPr="006B3F69" w:rsidRDefault="001B251B" w:rsidP="001B251B">
      <w:pPr>
        <w:spacing w:after="0" w:line="276" w:lineRule="auto"/>
        <w:rPr>
          <w:snapToGrid w:val="0"/>
        </w:rPr>
      </w:pPr>
      <w:r w:rsidRPr="006B3F69">
        <w:rPr>
          <w:snapToGrid w:val="0"/>
        </w:rPr>
        <w:t xml:space="preserve">             </w:t>
      </w:r>
      <w:r w:rsidR="00337EAA" w:rsidRPr="006B3F69">
        <w:rPr>
          <w:snapToGrid w:val="0"/>
        </w:rPr>
        <w:t xml:space="preserve">  </w:t>
      </w:r>
      <w:r w:rsidRPr="006B3F69">
        <w:rPr>
          <w:snapToGrid w:val="0"/>
        </w:rPr>
        <w:t xml:space="preserve">Duration   </w:t>
      </w:r>
      <w:r w:rsidRPr="006B3F69">
        <w:rPr>
          <w:snapToGrid w:val="0"/>
        </w:rPr>
        <w:tab/>
        <w:t xml:space="preserve">            : </w:t>
      </w:r>
      <w:r w:rsidR="00137B5D" w:rsidRPr="006B3F69">
        <w:rPr>
          <w:snapToGrid w:val="0"/>
        </w:rPr>
        <w:t>8</w:t>
      </w:r>
      <w:r w:rsidR="00D8766F" w:rsidRPr="006B3F69">
        <w:rPr>
          <w:snapToGrid w:val="0"/>
        </w:rPr>
        <w:t xml:space="preserve"> years (February 2014</w:t>
      </w:r>
      <w:r w:rsidRPr="006B3F69">
        <w:rPr>
          <w:snapToGrid w:val="0"/>
        </w:rPr>
        <w:t xml:space="preserve"> to Till Date)</w:t>
      </w:r>
    </w:p>
    <w:p w:rsidR="001B251B" w:rsidRPr="006B3F69" w:rsidRDefault="00617285" w:rsidP="001B251B">
      <w:pPr>
        <w:spacing w:after="0"/>
        <w:rPr>
          <w:b/>
        </w:rPr>
      </w:pPr>
      <w:r w:rsidRPr="006B3F69">
        <w:rPr>
          <w:b/>
        </w:rPr>
        <w:t xml:space="preserve">Senior </w:t>
      </w:r>
      <w:r w:rsidR="001B251B" w:rsidRPr="006B3F69">
        <w:rPr>
          <w:b/>
        </w:rPr>
        <w:t xml:space="preserve">Engineer in Quality </w:t>
      </w:r>
      <w:r w:rsidRPr="006B3F69">
        <w:rPr>
          <w:b/>
        </w:rPr>
        <w:t xml:space="preserve">Assurance &amp; </w:t>
      </w:r>
      <w:r w:rsidR="001B251B" w:rsidRPr="006B3F69">
        <w:rPr>
          <w:b/>
        </w:rPr>
        <w:t xml:space="preserve">Control (Customer &amp; Supplier Quality for NPD-New Product Development, </w:t>
      </w:r>
      <w:r w:rsidR="0007583E" w:rsidRPr="006B3F69">
        <w:rPr>
          <w:b/>
        </w:rPr>
        <w:t xml:space="preserve">Project management, </w:t>
      </w:r>
      <w:r w:rsidR="00C32B2B" w:rsidRPr="006B3F69">
        <w:rPr>
          <w:b/>
        </w:rPr>
        <w:t>maintaining</w:t>
      </w:r>
      <w:r w:rsidR="008733E6" w:rsidRPr="006B3F69">
        <w:rPr>
          <w:b/>
        </w:rPr>
        <w:t xml:space="preserve"> </w:t>
      </w:r>
      <w:r w:rsidR="001B251B" w:rsidRPr="006B3F69">
        <w:rPr>
          <w:b/>
        </w:rPr>
        <w:t>Documentation as</w:t>
      </w:r>
      <w:r w:rsidR="003161CB" w:rsidRPr="006B3F69">
        <w:rPr>
          <w:b/>
        </w:rPr>
        <w:t xml:space="preserve"> </w:t>
      </w:r>
      <w:r w:rsidR="001B251B" w:rsidRPr="006B3F69">
        <w:rPr>
          <w:b/>
        </w:rPr>
        <w:t xml:space="preserve">per </w:t>
      </w:r>
      <w:r w:rsidR="00D8766F" w:rsidRPr="006B3F69">
        <w:rPr>
          <w:b/>
        </w:rPr>
        <w:t>ISO 9001</w:t>
      </w:r>
      <w:r w:rsidR="008733E6" w:rsidRPr="006B3F69">
        <w:rPr>
          <w:b/>
        </w:rPr>
        <w:t xml:space="preserve"> &amp; ISO 14001-2015</w:t>
      </w:r>
      <w:r w:rsidR="001B251B" w:rsidRPr="006B3F69">
        <w:rPr>
          <w:b/>
        </w:rPr>
        <w:t>, Kaizen &amp; Continuous Improvement in Process, Product &amp; System approach).</w:t>
      </w:r>
    </w:p>
    <w:p w:rsidR="00CE42DA" w:rsidRPr="006B3F69" w:rsidRDefault="00CE42DA" w:rsidP="00582375">
      <w:pPr>
        <w:spacing w:after="0" w:line="240" w:lineRule="auto"/>
        <w:rPr>
          <w:b/>
        </w:rPr>
      </w:pPr>
      <w:r w:rsidRPr="006B3F69">
        <w:rPr>
          <w:b/>
        </w:rPr>
        <w:t xml:space="preserve">                 </w:t>
      </w:r>
      <w:r w:rsidR="000F4169" w:rsidRPr="006B3F69">
        <w:rPr>
          <w:b/>
        </w:rPr>
        <w:t xml:space="preserve">Growth Path: </w:t>
      </w:r>
      <w:r w:rsidRPr="006B3F69">
        <w:t>May’22-: Senior Engineer</w:t>
      </w:r>
    </w:p>
    <w:p w:rsidR="00D8766F" w:rsidRPr="006B3F69" w:rsidRDefault="00CE42DA" w:rsidP="00582375">
      <w:pPr>
        <w:spacing w:after="0" w:line="240" w:lineRule="auto"/>
      </w:pPr>
      <w:r w:rsidRPr="006B3F69">
        <w:rPr>
          <w:b/>
        </w:rPr>
        <w:t xml:space="preserve">                                           </w:t>
      </w:r>
      <w:r w:rsidR="000F59C7" w:rsidRPr="006B3F69">
        <w:t>APR’19 -: Engineer</w:t>
      </w:r>
    </w:p>
    <w:p w:rsidR="00582375" w:rsidRPr="006B3F69" w:rsidRDefault="000E0358" w:rsidP="00582375">
      <w:pPr>
        <w:spacing w:after="0" w:line="240" w:lineRule="auto"/>
      </w:pPr>
      <w:r w:rsidRPr="006B3F69">
        <w:tab/>
        <w:t xml:space="preserve">  </w:t>
      </w:r>
      <w:r w:rsidR="00D8766F" w:rsidRPr="006B3F69">
        <w:t xml:space="preserve">       </w:t>
      </w:r>
      <w:r w:rsidR="00CE42DA" w:rsidRPr="006B3F69">
        <w:t xml:space="preserve">                 </w:t>
      </w:r>
      <w:r w:rsidR="00D8766F" w:rsidRPr="006B3F69">
        <w:t xml:space="preserve"> </w:t>
      </w:r>
      <w:r w:rsidR="00CE42DA" w:rsidRPr="006B3F69">
        <w:t xml:space="preserve"> </w:t>
      </w:r>
      <w:r w:rsidR="00D8766F" w:rsidRPr="006B3F69">
        <w:t xml:space="preserve"> FEB</w:t>
      </w:r>
      <w:r w:rsidR="000F59C7" w:rsidRPr="006B3F69">
        <w:t>’16 –</w:t>
      </w:r>
      <w:r w:rsidR="00D8766F" w:rsidRPr="006B3F69">
        <w:t>: Junior Engineer</w:t>
      </w:r>
    </w:p>
    <w:p w:rsidR="006F4032" w:rsidRPr="006B3F69" w:rsidRDefault="00582375" w:rsidP="00DC23A6">
      <w:pPr>
        <w:spacing w:after="0" w:line="360" w:lineRule="auto"/>
        <w:ind w:firstLine="720"/>
        <w:rPr>
          <w:b/>
        </w:rPr>
      </w:pPr>
      <w:r w:rsidRPr="006B3F69">
        <w:t xml:space="preserve">          </w:t>
      </w:r>
      <w:r w:rsidR="00CE42DA" w:rsidRPr="006B3F69">
        <w:t xml:space="preserve">                 </w:t>
      </w:r>
      <w:r w:rsidRPr="006B3F69">
        <w:t xml:space="preserve"> </w:t>
      </w:r>
      <w:r w:rsidR="00CE42DA" w:rsidRPr="006B3F69">
        <w:t xml:space="preserve"> </w:t>
      </w:r>
      <w:r w:rsidR="00D8766F" w:rsidRPr="006B3F69">
        <w:t>FEB’14</w:t>
      </w:r>
      <w:r w:rsidR="000F4169" w:rsidRPr="006B3F69">
        <w:t xml:space="preserve"> –</w:t>
      </w:r>
      <w:r w:rsidR="006F4032" w:rsidRPr="006B3F69">
        <w:t>: Graduate Engineer Trainee.</w:t>
      </w:r>
    </w:p>
    <w:p w:rsidR="00137B5D" w:rsidRPr="006B3F69" w:rsidRDefault="001B251B" w:rsidP="00824220">
      <w:pPr>
        <w:spacing w:after="0" w:line="240" w:lineRule="auto"/>
        <w:rPr>
          <w:b/>
          <w:snapToGrid w:val="0"/>
        </w:rPr>
      </w:pPr>
      <w:r w:rsidRPr="006B3F69">
        <w:rPr>
          <w:b/>
          <w:snapToGrid w:val="0"/>
          <w:u w:val="single"/>
        </w:rPr>
        <w:t>Organizational Details:</w:t>
      </w:r>
      <w:r w:rsidR="009168C7" w:rsidRPr="006B3F69">
        <w:rPr>
          <w:b/>
          <w:snapToGrid w:val="0"/>
        </w:rPr>
        <w:t xml:space="preserve"> </w:t>
      </w:r>
      <w:r w:rsidR="00137B5D" w:rsidRPr="006B3F69">
        <w:t>STEER co rotating twin screw extruder is the creator of advanced materials platform technology that effectively transforms and functionalises materials in the field of plastics, pharmaceuticals, food &amp; nutraceuticals, biomaterials and bio refining.</w:t>
      </w:r>
    </w:p>
    <w:p w:rsidR="00036C06" w:rsidRPr="006B3F69" w:rsidRDefault="00036C06" w:rsidP="00824220">
      <w:pPr>
        <w:spacing w:after="0" w:line="240" w:lineRule="auto"/>
        <w:rPr>
          <w:color w:val="000000"/>
        </w:rPr>
      </w:pPr>
    </w:p>
    <w:p w:rsidR="00A21620" w:rsidRPr="006B3F69" w:rsidRDefault="00640FA8" w:rsidP="0083543E">
      <w:pPr>
        <w:pStyle w:val="Tit"/>
        <w:shd w:val="pct10" w:color="auto" w:fill="auto"/>
        <w:tabs>
          <w:tab w:val="left" w:pos="2830"/>
        </w:tabs>
        <w:spacing w:after="0"/>
        <w:ind w:left="0" w:right="255" w:firstLine="0"/>
        <w:rPr>
          <w:rFonts w:asciiTheme="minorHAnsi" w:hAnsiTheme="minorHAnsi" w:cs="Times New Roman"/>
          <w:szCs w:val="22"/>
        </w:rPr>
      </w:pPr>
      <w:r w:rsidRPr="006B3F69">
        <w:rPr>
          <w:rFonts w:asciiTheme="minorHAnsi" w:hAnsiTheme="minorHAnsi" w:cs="Times New Roman"/>
          <w:szCs w:val="22"/>
        </w:rPr>
        <w:t>The Roles &amp; Responsibilities:</w:t>
      </w:r>
    </w:p>
    <w:p w:rsidR="00A21620" w:rsidRPr="006B3F69" w:rsidRDefault="00A21620" w:rsidP="0083543E">
      <w:pPr>
        <w:numPr>
          <w:ilvl w:val="0"/>
          <w:numId w:val="4"/>
        </w:numPr>
        <w:spacing w:after="0" w:line="240" w:lineRule="auto"/>
      </w:pPr>
      <w:r w:rsidRPr="006B3F69">
        <w:t xml:space="preserve">Responsible for </w:t>
      </w:r>
      <w:r w:rsidRPr="006B3F69">
        <w:rPr>
          <w:b/>
        </w:rPr>
        <w:t>NPD</w:t>
      </w:r>
      <w:r w:rsidRPr="006B3F69">
        <w:t xml:space="preserve"> parts inspection, review, </w:t>
      </w:r>
      <w:r w:rsidR="00536A53" w:rsidRPr="006B3F69">
        <w:t>analyse</w:t>
      </w:r>
      <w:r w:rsidRPr="006B3F69">
        <w:t xml:space="preserve"> dimension variation by using</w:t>
      </w:r>
      <w:r w:rsidRPr="006B3F69">
        <w:rPr>
          <w:b/>
        </w:rPr>
        <w:t xml:space="preserve"> Process Capability study</w:t>
      </w:r>
      <w:r w:rsidRPr="006B3F69">
        <w:t>, improvement activity and interaction with Customer.</w:t>
      </w:r>
    </w:p>
    <w:p w:rsidR="007A48D4" w:rsidRPr="006B3F69" w:rsidRDefault="007A48D4" w:rsidP="007A48D4">
      <w:pPr>
        <w:widowControl w:val="0"/>
        <w:numPr>
          <w:ilvl w:val="0"/>
          <w:numId w:val="4"/>
        </w:numPr>
        <w:suppressAutoHyphens/>
        <w:spacing w:after="60" w:line="276" w:lineRule="auto"/>
        <w:jc w:val="both"/>
      </w:pPr>
      <w:r w:rsidRPr="006B3F69">
        <w:t xml:space="preserve">Preparing Pharma validation &amp; qualification documents for Twin screw extruder. ( DS, DQ ,IQ &amp; OQ ) </w:t>
      </w:r>
    </w:p>
    <w:p w:rsidR="007A48D4" w:rsidRPr="006B3F69" w:rsidRDefault="007A48D4" w:rsidP="0083543E">
      <w:pPr>
        <w:numPr>
          <w:ilvl w:val="0"/>
          <w:numId w:val="4"/>
        </w:numPr>
        <w:spacing w:after="0" w:line="240" w:lineRule="auto"/>
      </w:pPr>
      <w:r w:rsidRPr="006B3F69">
        <w:t>Coordinate review &amp; analysis of quality issues &amp; ensure conformance to corrective &amp; preventive action</w:t>
      </w:r>
    </w:p>
    <w:p w:rsidR="00A21620" w:rsidRPr="006B3F69" w:rsidRDefault="00A21620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>Responsible for Customer delivery parts Inspection &amp; Reports Generation.</w:t>
      </w:r>
    </w:p>
    <w:p w:rsidR="007A48D4" w:rsidRPr="006B3F69" w:rsidRDefault="007A48D4" w:rsidP="004D13E9">
      <w:pPr>
        <w:widowControl w:val="0"/>
        <w:numPr>
          <w:ilvl w:val="0"/>
          <w:numId w:val="4"/>
        </w:numPr>
        <w:suppressAutoHyphens/>
        <w:spacing w:after="0" w:line="276" w:lineRule="auto"/>
        <w:jc w:val="both"/>
        <w:rPr>
          <w:color w:val="000000"/>
        </w:rPr>
      </w:pPr>
      <w:r w:rsidRPr="006B3F69">
        <w:rPr>
          <w:color w:val="000000"/>
        </w:rPr>
        <w:t>Carrying out 5S activity and Kaizen activities for continuous improvement.</w:t>
      </w:r>
    </w:p>
    <w:p w:rsidR="007A48D4" w:rsidRPr="006B3F69" w:rsidRDefault="007A48D4" w:rsidP="004D13E9">
      <w:pPr>
        <w:widowControl w:val="0"/>
        <w:numPr>
          <w:ilvl w:val="0"/>
          <w:numId w:val="4"/>
        </w:numPr>
        <w:suppressAutoHyphens/>
        <w:spacing w:after="0" w:line="276" w:lineRule="auto"/>
        <w:jc w:val="both"/>
        <w:rPr>
          <w:color w:val="000000"/>
        </w:rPr>
      </w:pPr>
      <w:r w:rsidRPr="006B3F69">
        <w:rPr>
          <w:color w:val="000000"/>
        </w:rPr>
        <w:t>Timely planning &amp; conducting inspection and testing and FAT.</w:t>
      </w:r>
    </w:p>
    <w:p w:rsidR="007A48D4" w:rsidRPr="006B3F69" w:rsidRDefault="007A48D4" w:rsidP="004D13E9">
      <w:pPr>
        <w:widowControl w:val="0"/>
        <w:numPr>
          <w:ilvl w:val="0"/>
          <w:numId w:val="4"/>
        </w:numPr>
        <w:suppressAutoHyphens/>
        <w:spacing w:after="0" w:line="276" w:lineRule="auto"/>
        <w:jc w:val="both"/>
        <w:rPr>
          <w:color w:val="000000"/>
        </w:rPr>
      </w:pPr>
      <w:r w:rsidRPr="006B3F69">
        <w:rPr>
          <w:color w:val="000000"/>
        </w:rPr>
        <w:t>Carrying out 5S activity and Kaizen activities for continuous improvement.</w:t>
      </w:r>
    </w:p>
    <w:p w:rsidR="007A48D4" w:rsidRPr="006B3F69" w:rsidRDefault="007A48D4" w:rsidP="004D13E9">
      <w:pPr>
        <w:widowControl w:val="0"/>
        <w:numPr>
          <w:ilvl w:val="0"/>
          <w:numId w:val="4"/>
        </w:numPr>
        <w:suppressAutoHyphens/>
        <w:spacing w:after="0" w:line="276" w:lineRule="auto"/>
        <w:jc w:val="both"/>
        <w:rPr>
          <w:color w:val="000000"/>
        </w:rPr>
      </w:pPr>
      <w:r w:rsidRPr="006B3F69">
        <w:rPr>
          <w:color w:val="000000"/>
        </w:rPr>
        <w:t>Timely planning &amp; conducting inspection and testing and FAT.</w:t>
      </w:r>
    </w:p>
    <w:p w:rsidR="007A48D4" w:rsidRPr="006B3F69" w:rsidRDefault="004D13E9" w:rsidP="004D13E9">
      <w:pPr>
        <w:widowControl w:val="0"/>
        <w:numPr>
          <w:ilvl w:val="0"/>
          <w:numId w:val="4"/>
        </w:numPr>
        <w:suppressAutoHyphens/>
        <w:spacing w:after="0" w:line="276" w:lineRule="auto"/>
        <w:jc w:val="both"/>
        <w:rPr>
          <w:color w:val="000000"/>
        </w:rPr>
      </w:pPr>
      <w:r w:rsidRPr="006B3F69">
        <w:rPr>
          <w:color w:val="000000"/>
        </w:rPr>
        <w:t>Responsible for Preparing work instruction for assembly and flow chart for quality system process for extruder.</w:t>
      </w:r>
    </w:p>
    <w:p w:rsidR="00B24250" w:rsidRPr="006B3F69" w:rsidRDefault="00B24250" w:rsidP="004D13E9">
      <w:pPr>
        <w:widowControl w:val="0"/>
        <w:numPr>
          <w:ilvl w:val="0"/>
          <w:numId w:val="4"/>
        </w:numPr>
        <w:suppressAutoHyphens/>
        <w:spacing w:after="0" w:line="276" w:lineRule="auto"/>
        <w:jc w:val="both"/>
        <w:rPr>
          <w:color w:val="000000"/>
        </w:rPr>
      </w:pPr>
      <w:r w:rsidRPr="006B3F69">
        <w:t>Review and Implementing the Customer specific Requirements in Manufacturing, Inspection and Packing.</w:t>
      </w:r>
    </w:p>
    <w:p w:rsidR="00A21620" w:rsidRPr="006B3F69" w:rsidRDefault="00A21620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>Immediate action for line concern/complaints at Customer End and Interaction with customer.</w:t>
      </w:r>
    </w:p>
    <w:p w:rsidR="00137B5D" w:rsidRPr="006B3F69" w:rsidRDefault="00137B5D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>Coordinate with marketing/customer &amp; internal department for resolution of customer complaints.</w:t>
      </w:r>
    </w:p>
    <w:p w:rsidR="00A21620" w:rsidRPr="006B3F69" w:rsidRDefault="00A21620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 xml:space="preserve">Inspect, review, </w:t>
      </w:r>
      <w:r w:rsidR="00536A53" w:rsidRPr="006B3F69">
        <w:rPr>
          <w:color w:val="000000"/>
        </w:rPr>
        <w:t>and verify</w:t>
      </w:r>
      <w:r w:rsidRPr="006B3F69">
        <w:rPr>
          <w:color w:val="000000"/>
        </w:rPr>
        <w:t xml:space="preserve"> Warranty claim parts, debit amount and interaction with Customer.</w:t>
      </w:r>
    </w:p>
    <w:p w:rsidR="00A21620" w:rsidRPr="006B3F69" w:rsidRDefault="00A21620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>Prepare plan with QA and conducting In-house Process, Product audit &amp; System audit.</w:t>
      </w:r>
    </w:p>
    <w:p w:rsidR="00A21620" w:rsidRPr="006B3F69" w:rsidRDefault="00A21620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>Monitor the daily NC’s on day to day basis with continuous f</w:t>
      </w:r>
      <w:r w:rsidR="003B0918" w:rsidRPr="006B3F69">
        <w:rPr>
          <w:color w:val="000000"/>
        </w:rPr>
        <w:t>ollow-up with respective depts.</w:t>
      </w:r>
      <w:r w:rsidRPr="006B3F69">
        <w:rPr>
          <w:color w:val="000000"/>
        </w:rPr>
        <w:t xml:space="preserve"> and initiate CAPA’s at various process stages.</w:t>
      </w:r>
    </w:p>
    <w:p w:rsidR="00A21620" w:rsidRPr="006B3F69" w:rsidRDefault="00A21620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>Gathering data for review, analysis and utilization of 7 QC tools and techniques.</w:t>
      </w:r>
    </w:p>
    <w:p w:rsidR="00A21620" w:rsidRPr="006B3F69" w:rsidRDefault="00A21620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>Responsible for Supplier parts Inspection for change point &amp; interaction with customer.</w:t>
      </w:r>
    </w:p>
    <w:p w:rsidR="00A21620" w:rsidRPr="006B3F69" w:rsidRDefault="00A21620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>Developing inspection plan, methods, standards and training to operators and suppliers.</w:t>
      </w:r>
    </w:p>
    <w:p w:rsidR="00A21620" w:rsidRPr="006B3F69" w:rsidRDefault="00A21620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 xml:space="preserve">Managing Manpower in plant for inspecting the parts &amp; preparing standard operation manual to help understand for new </w:t>
      </w:r>
      <w:r w:rsidR="002572F9" w:rsidRPr="006B3F69">
        <w:rPr>
          <w:color w:val="000000"/>
        </w:rPr>
        <w:t>joiners</w:t>
      </w:r>
      <w:r w:rsidRPr="006B3F69">
        <w:rPr>
          <w:color w:val="000000"/>
        </w:rPr>
        <w:t>.</w:t>
      </w:r>
    </w:p>
    <w:p w:rsidR="00A21620" w:rsidRPr="006B3F69" w:rsidRDefault="00A21620" w:rsidP="004D13E9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 w:rsidRPr="006B3F69">
        <w:rPr>
          <w:color w:val="000000"/>
        </w:rPr>
        <w:t>Management of Gauges and Instruments Calibration on daily basis.</w:t>
      </w:r>
    </w:p>
    <w:p w:rsidR="006B3F69" w:rsidRDefault="006B3F69" w:rsidP="004D13E9">
      <w:pPr>
        <w:spacing w:after="0" w:line="240" w:lineRule="auto"/>
        <w:rPr>
          <w:b/>
          <w:sz w:val="24"/>
        </w:rPr>
      </w:pPr>
    </w:p>
    <w:p w:rsidR="003E1EAC" w:rsidRPr="006B3F69" w:rsidRDefault="003E1EAC" w:rsidP="004D13E9">
      <w:pPr>
        <w:spacing w:after="0" w:line="240" w:lineRule="auto"/>
        <w:rPr>
          <w:b/>
          <w:sz w:val="24"/>
        </w:rPr>
      </w:pPr>
      <w:r w:rsidRPr="006B3F69">
        <w:rPr>
          <w:b/>
          <w:sz w:val="24"/>
        </w:rPr>
        <w:t>Highlights:</w:t>
      </w:r>
    </w:p>
    <w:p w:rsidR="00390694" w:rsidRPr="006B3F69" w:rsidRDefault="00390694" w:rsidP="00390694">
      <w:pPr>
        <w:pStyle w:val="ListParagraph"/>
        <w:numPr>
          <w:ilvl w:val="0"/>
          <w:numId w:val="5"/>
        </w:numPr>
        <w:spacing w:after="200" w:line="240" w:lineRule="auto"/>
        <w:rPr>
          <w:b/>
        </w:rPr>
      </w:pPr>
      <w:r w:rsidRPr="006B3F69">
        <w:t xml:space="preserve">Preparing &amp; Review of </w:t>
      </w:r>
      <w:r w:rsidRPr="006B3F69">
        <w:rPr>
          <w:b/>
        </w:rPr>
        <w:t>Key Performance Indicators(COPQ, Rejection ratio, Claims, Kaizen)</w:t>
      </w:r>
    </w:p>
    <w:p w:rsidR="003B0918" w:rsidRPr="006B3F69" w:rsidRDefault="003B0918" w:rsidP="0083543E">
      <w:pPr>
        <w:pStyle w:val="ListParagraph"/>
        <w:numPr>
          <w:ilvl w:val="0"/>
          <w:numId w:val="5"/>
        </w:numPr>
        <w:spacing w:after="200" w:line="240" w:lineRule="auto"/>
      </w:pPr>
      <w:r w:rsidRPr="006B3F69">
        <w:rPr>
          <w:color w:val="000000"/>
        </w:rPr>
        <w:t xml:space="preserve">Implementation of </w:t>
      </w:r>
      <w:r w:rsidRPr="006B3F69">
        <w:rPr>
          <w:b/>
          <w:color w:val="000000"/>
        </w:rPr>
        <w:t xml:space="preserve">Kaizen </w:t>
      </w:r>
      <w:r w:rsidRPr="006B3F69">
        <w:rPr>
          <w:color w:val="000000"/>
        </w:rPr>
        <w:t xml:space="preserve">&amp; </w:t>
      </w:r>
      <w:r w:rsidR="000F59C7" w:rsidRPr="006B3F69">
        <w:rPr>
          <w:b/>
          <w:color w:val="000000"/>
        </w:rPr>
        <w:t xml:space="preserve">5S </w:t>
      </w:r>
      <w:r w:rsidRPr="006B3F69">
        <w:rPr>
          <w:color w:val="000000"/>
        </w:rPr>
        <w:t xml:space="preserve">for </w:t>
      </w:r>
      <w:r w:rsidRPr="006B3F69">
        <w:rPr>
          <w:b/>
        </w:rPr>
        <w:t xml:space="preserve">Continuous improvement </w:t>
      </w:r>
      <w:r w:rsidRPr="006B3F69">
        <w:t xml:space="preserve">&amp; </w:t>
      </w:r>
      <w:r w:rsidRPr="006B3F69">
        <w:rPr>
          <w:b/>
        </w:rPr>
        <w:t>reduction in unwanted areas.</w:t>
      </w:r>
    </w:p>
    <w:p w:rsidR="00BB0F32" w:rsidRPr="006B3F69" w:rsidRDefault="003B0918" w:rsidP="00256AD2">
      <w:pPr>
        <w:pStyle w:val="ListParagraph"/>
        <w:numPr>
          <w:ilvl w:val="0"/>
          <w:numId w:val="5"/>
        </w:numPr>
        <w:spacing w:after="200" w:line="240" w:lineRule="auto"/>
      </w:pPr>
      <w:r w:rsidRPr="006B3F69">
        <w:t xml:space="preserve">Ensure all </w:t>
      </w:r>
      <w:r w:rsidRPr="006B3F69">
        <w:rPr>
          <w:b/>
        </w:rPr>
        <w:t>Controlled Documents</w:t>
      </w:r>
      <w:r w:rsidRPr="006B3F69">
        <w:t xml:space="preserve"> being maintained as per </w:t>
      </w:r>
      <w:r w:rsidR="00256AD2" w:rsidRPr="006B3F69">
        <w:rPr>
          <w:b/>
        </w:rPr>
        <w:t>ISO 9001</w:t>
      </w:r>
      <w:r w:rsidR="00256AD2" w:rsidRPr="006B3F69">
        <w:t xml:space="preserve"> </w:t>
      </w:r>
      <w:r w:rsidR="00586286" w:rsidRPr="006B3F69">
        <w:t xml:space="preserve">&amp; </w:t>
      </w:r>
      <w:r w:rsidR="00586286" w:rsidRPr="006B3F69">
        <w:rPr>
          <w:b/>
        </w:rPr>
        <w:t>ISO 14001-2015</w:t>
      </w:r>
      <w:r w:rsidR="00586286" w:rsidRPr="006B3F69">
        <w:t xml:space="preserve"> </w:t>
      </w:r>
      <w:r w:rsidRPr="006B3F69">
        <w:t xml:space="preserve">requirements to achieve Zero NC &amp; Auditee in </w:t>
      </w:r>
      <w:r w:rsidR="00256AD2" w:rsidRPr="006B3F69">
        <w:rPr>
          <w:b/>
        </w:rPr>
        <w:t>ISO</w:t>
      </w:r>
      <w:r w:rsidR="00256AD2" w:rsidRPr="006B3F69">
        <w:t xml:space="preserve"> audit conducted in 2018 &amp; 2019</w:t>
      </w:r>
      <w:r w:rsidRPr="006B3F69">
        <w:t>.</w:t>
      </w:r>
    </w:p>
    <w:p w:rsidR="00824220" w:rsidRPr="006B3F69" w:rsidRDefault="00824220" w:rsidP="005525E9">
      <w:pPr>
        <w:pStyle w:val="Tit"/>
        <w:shd w:val="pct10" w:color="auto" w:fill="auto"/>
        <w:tabs>
          <w:tab w:val="left" w:pos="2830"/>
        </w:tabs>
        <w:spacing w:after="0"/>
        <w:ind w:right="255"/>
        <w:rPr>
          <w:rFonts w:asciiTheme="minorHAnsi" w:hAnsiTheme="minorHAnsi" w:cs="Times New Roman"/>
          <w:szCs w:val="22"/>
        </w:rPr>
      </w:pPr>
      <w:r w:rsidRPr="006B3F69">
        <w:rPr>
          <w:rFonts w:asciiTheme="minorHAnsi" w:hAnsiTheme="minorHAnsi" w:cs="Times New Roman"/>
          <w:szCs w:val="22"/>
        </w:rPr>
        <w:lastRenderedPageBreak/>
        <w:t>Key Skills:</w:t>
      </w:r>
    </w:p>
    <w:p w:rsidR="00824220" w:rsidRPr="006B3F69" w:rsidRDefault="00824220" w:rsidP="00824220">
      <w:pPr>
        <w:pStyle w:val="Bullets"/>
        <w:numPr>
          <w:ilvl w:val="0"/>
          <w:numId w:val="7"/>
        </w:numPr>
        <w:rPr>
          <w:rFonts w:asciiTheme="minorHAnsi" w:hAnsiTheme="minorHAnsi"/>
          <w:b/>
          <w:sz w:val="22"/>
          <w:szCs w:val="22"/>
        </w:rPr>
      </w:pPr>
      <w:r w:rsidRPr="006B3F69">
        <w:rPr>
          <w:rFonts w:asciiTheme="minorHAnsi" w:hAnsiTheme="minorHAnsi"/>
          <w:sz w:val="22"/>
          <w:szCs w:val="22"/>
        </w:rPr>
        <w:t xml:space="preserve">Familiar with </w:t>
      </w:r>
      <w:r w:rsidR="00617285" w:rsidRPr="006B3F69">
        <w:rPr>
          <w:rFonts w:asciiTheme="minorHAnsi" w:hAnsiTheme="minorHAnsi"/>
          <w:sz w:val="22"/>
          <w:szCs w:val="22"/>
        </w:rPr>
        <w:t xml:space="preserve">8D, </w:t>
      </w:r>
      <w:r w:rsidRPr="006B3F69">
        <w:rPr>
          <w:rFonts w:asciiTheme="minorHAnsi" w:hAnsiTheme="minorHAnsi"/>
          <w:b/>
          <w:sz w:val="22"/>
          <w:szCs w:val="22"/>
        </w:rPr>
        <w:t xml:space="preserve">7 QC tools, </w:t>
      </w:r>
      <w:r w:rsidR="000F59C7" w:rsidRPr="006B3F69">
        <w:rPr>
          <w:rFonts w:asciiTheme="minorHAnsi" w:hAnsiTheme="minorHAnsi"/>
          <w:b/>
          <w:sz w:val="22"/>
          <w:szCs w:val="22"/>
        </w:rPr>
        <w:t>RCA, ISO 9001</w:t>
      </w:r>
      <w:r w:rsidR="00586286" w:rsidRPr="006B3F69">
        <w:rPr>
          <w:rFonts w:asciiTheme="minorHAnsi" w:hAnsiTheme="minorHAnsi"/>
          <w:b/>
          <w:sz w:val="22"/>
          <w:szCs w:val="22"/>
        </w:rPr>
        <w:t>: Quality Management systems</w:t>
      </w:r>
      <w:r w:rsidRPr="006B3F69">
        <w:rPr>
          <w:rFonts w:asciiTheme="minorHAnsi" w:hAnsiTheme="minorHAnsi"/>
          <w:sz w:val="22"/>
          <w:szCs w:val="22"/>
        </w:rPr>
        <w:t xml:space="preserve"> &amp; </w:t>
      </w:r>
      <w:r w:rsidRPr="006B3F69">
        <w:rPr>
          <w:rFonts w:asciiTheme="minorHAnsi" w:hAnsiTheme="minorHAnsi"/>
          <w:b/>
          <w:sz w:val="22"/>
          <w:szCs w:val="22"/>
        </w:rPr>
        <w:t>GD &amp; T</w:t>
      </w:r>
      <w:r w:rsidRPr="006B3F69">
        <w:rPr>
          <w:rFonts w:asciiTheme="minorHAnsi" w:hAnsiTheme="minorHAnsi"/>
          <w:sz w:val="22"/>
          <w:szCs w:val="22"/>
        </w:rPr>
        <w:t xml:space="preserve">, </w:t>
      </w:r>
      <w:r w:rsidRPr="006B3F69">
        <w:rPr>
          <w:rFonts w:asciiTheme="minorHAnsi" w:hAnsiTheme="minorHAnsi"/>
          <w:b/>
          <w:sz w:val="22"/>
          <w:szCs w:val="22"/>
        </w:rPr>
        <w:t>MS Office (Word, Excel and PowerPoint).</w:t>
      </w:r>
    </w:p>
    <w:p w:rsidR="00640FA8" w:rsidRPr="006B3F69" w:rsidRDefault="00824220" w:rsidP="00640FA8">
      <w:pPr>
        <w:pStyle w:val="Bullets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r w:rsidRPr="006B3F69">
        <w:rPr>
          <w:rFonts w:asciiTheme="minorHAnsi" w:hAnsiTheme="minorHAnsi"/>
          <w:b/>
          <w:sz w:val="22"/>
          <w:szCs w:val="22"/>
        </w:rPr>
        <w:t>Process Knowledge:</w:t>
      </w:r>
      <w:r w:rsidRPr="006B3F69">
        <w:rPr>
          <w:rFonts w:asciiTheme="minorHAnsi" w:hAnsiTheme="minorHAnsi"/>
          <w:sz w:val="22"/>
          <w:szCs w:val="22"/>
        </w:rPr>
        <w:t xml:space="preserve"> Machining, Special Process-Heat treatment, Shot blasting, Welding, </w:t>
      </w:r>
      <w:r w:rsidR="000F59C7" w:rsidRPr="006B3F69">
        <w:rPr>
          <w:rFonts w:asciiTheme="minorHAnsi" w:hAnsiTheme="minorHAnsi"/>
          <w:sz w:val="22"/>
          <w:szCs w:val="22"/>
        </w:rPr>
        <w:t>DP test.</w:t>
      </w:r>
    </w:p>
    <w:p w:rsidR="005619C5" w:rsidRPr="006B3F69" w:rsidRDefault="005619C5" w:rsidP="005525E9">
      <w:pPr>
        <w:pStyle w:val="Tit"/>
        <w:shd w:val="pct10" w:color="auto" w:fill="auto"/>
        <w:tabs>
          <w:tab w:val="left" w:pos="2830"/>
        </w:tabs>
        <w:spacing w:after="0"/>
        <w:ind w:left="0" w:right="255" w:firstLine="0"/>
        <w:rPr>
          <w:rFonts w:asciiTheme="minorHAnsi" w:hAnsiTheme="minorHAnsi" w:cs="Times New Roman"/>
          <w:szCs w:val="22"/>
        </w:rPr>
      </w:pPr>
      <w:r w:rsidRPr="006B3F69">
        <w:rPr>
          <w:rFonts w:asciiTheme="minorHAnsi" w:hAnsiTheme="minorHAnsi" w:cs="Times New Roman"/>
          <w:szCs w:val="22"/>
        </w:rPr>
        <w:t>Certifications &amp; Training Programs Attended:</w:t>
      </w:r>
    </w:p>
    <w:p w:rsidR="005619C5" w:rsidRPr="006B3F69" w:rsidRDefault="005619C5" w:rsidP="006C52E7">
      <w:pPr>
        <w:numPr>
          <w:ilvl w:val="0"/>
          <w:numId w:val="6"/>
        </w:numPr>
        <w:spacing w:after="0" w:line="240" w:lineRule="auto"/>
      </w:pPr>
      <w:r w:rsidRPr="006B3F69">
        <w:t xml:space="preserve">Attended for </w:t>
      </w:r>
      <w:r w:rsidRPr="006B3F69">
        <w:rPr>
          <w:b/>
        </w:rPr>
        <w:t>7 QC tools</w:t>
      </w:r>
      <w:r w:rsidRPr="006B3F69">
        <w:t xml:space="preserve"> Internal Training Program conducted by QMS.</w:t>
      </w:r>
    </w:p>
    <w:p w:rsidR="004D13E9" w:rsidRPr="006B3F69" w:rsidRDefault="004D13E9" w:rsidP="006C52E7">
      <w:pPr>
        <w:numPr>
          <w:ilvl w:val="0"/>
          <w:numId w:val="6"/>
        </w:numPr>
        <w:spacing w:after="0" w:line="240" w:lineRule="auto"/>
        <w:rPr>
          <w:b/>
        </w:rPr>
      </w:pPr>
      <w:r w:rsidRPr="006B3F69">
        <w:t xml:space="preserve">Attended for implementation of </w:t>
      </w:r>
      <w:r w:rsidRPr="006B3F69">
        <w:rPr>
          <w:b/>
        </w:rPr>
        <w:t>5S ACTIVITY</w:t>
      </w:r>
    </w:p>
    <w:p w:rsidR="008F2F59" w:rsidRPr="006B3F69" w:rsidRDefault="008F2F59" w:rsidP="006C52E7">
      <w:pPr>
        <w:numPr>
          <w:ilvl w:val="0"/>
          <w:numId w:val="6"/>
        </w:numPr>
        <w:spacing w:after="0" w:line="240" w:lineRule="auto"/>
      </w:pPr>
      <w:r w:rsidRPr="006B3F69">
        <w:t xml:space="preserve">Attended for </w:t>
      </w:r>
      <w:r w:rsidRPr="006B3F69">
        <w:rPr>
          <w:b/>
        </w:rPr>
        <w:t>First-Aid Training program</w:t>
      </w:r>
      <w:r w:rsidRPr="006B3F69">
        <w:t xml:space="preserve"> conducted by Safety &amp; Environment dept.</w:t>
      </w:r>
    </w:p>
    <w:p w:rsidR="0083543E" w:rsidRPr="006B3F69" w:rsidRDefault="0083543E" w:rsidP="006C52E7">
      <w:pPr>
        <w:numPr>
          <w:ilvl w:val="0"/>
          <w:numId w:val="6"/>
        </w:numPr>
        <w:suppressAutoHyphens/>
        <w:spacing w:after="0" w:line="240" w:lineRule="auto"/>
        <w:jc w:val="both"/>
      </w:pPr>
      <w:r w:rsidRPr="006B3F69">
        <w:rPr>
          <w:b/>
        </w:rPr>
        <w:t xml:space="preserve">Software tools: </w:t>
      </w:r>
      <w:r w:rsidRPr="006B3F69">
        <w:t xml:space="preserve">Auto Cad, Solid works, Catia &amp; Pro-e at CADD </w:t>
      </w:r>
      <w:r w:rsidR="001B29A6" w:rsidRPr="006B3F69">
        <w:t>Centre</w:t>
      </w:r>
      <w:r w:rsidRPr="006B3F69">
        <w:t>.</w:t>
      </w:r>
    </w:p>
    <w:p w:rsidR="004D13E9" w:rsidRPr="006B3F69" w:rsidRDefault="004D13E9" w:rsidP="006C52E7">
      <w:pPr>
        <w:numPr>
          <w:ilvl w:val="0"/>
          <w:numId w:val="6"/>
        </w:numPr>
        <w:spacing w:after="0" w:line="240" w:lineRule="auto"/>
      </w:pPr>
      <w:r w:rsidRPr="006B3F69">
        <w:t xml:space="preserve">Attended for study of </w:t>
      </w:r>
      <w:r w:rsidRPr="006B3F69">
        <w:rPr>
          <w:b/>
        </w:rPr>
        <w:t>MSA</w:t>
      </w:r>
      <w:r w:rsidRPr="006B3F69">
        <w:t xml:space="preserve"> Internal Training Program conducted by QMS.</w:t>
      </w:r>
    </w:p>
    <w:p w:rsidR="00B6103A" w:rsidRPr="006B3F69" w:rsidRDefault="00B6103A" w:rsidP="006C52E7">
      <w:pPr>
        <w:numPr>
          <w:ilvl w:val="0"/>
          <w:numId w:val="11"/>
        </w:numPr>
        <w:spacing w:after="0" w:line="240" w:lineRule="auto"/>
        <w:rPr>
          <w:b/>
          <w:snapToGrid w:val="0"/>
        </w:rPr>
      </w:pPr>
      <w:r w:rsidRPr="006B3F69">
        <w:rPr>
          <w:snapToGrid w:val="0"/>
        </w:rPr>
        <w:t>Name of the Company</w:t>
      </w:r>
      <w:r w:rsidRPr="006B3F69">
        <w:rPr>
          <w:snapToGrid w:val="0"/>
        </w:rPr>
        <w:tab/>
      </w:r>
      <w:r w:rsidR="00520C2A" w:rsidRPr="006B3F69">
        <w:rPr>
          <w:snapToGrid w:val="0"/>
        </w:rPr>
        <w:t xml:space="preserve">  </w:t>
      </w:r>
      <w:r w:rsidR="00191983" w:rsidRPr="006B3F69">
        <w:rPr>
          <w:snapToGrid w:val="0"/>
        </w:rPr>
        <w:t xml:space="preserve">: M/s </w:t>
      </w:r>
      <w:r w:rsidR="004D13E9" w:rsidRPr="006B3F69">
        <w:t xml:space="preserve">Mechano engineering </w:t>
      </w:r>
    </w:p>
    <w:p w:rsidR="00B6103A" w:rsidRPr="006B3F69" w:rsidRDefault="00B6103A" w:rsidP="006C52E7">
      <w:pPr>
        <w:spacing w:after="0" w:line="240" w:lineRule="auto"/>
        <w:rPr>
          <w:snapToGrid w:val="0"/>
        </w:rPr>
      </w:pPr>
      <w:r w:rsidRPr="006B3F69">
        <w:rPr>
          <w:snapToGrid w:val="0"/>
        </w:rPr>
        <w:t xml:space="preserve">                  Designation</w:t>
      </w:r>
      <w:r w:rsidRPr="006B3F69">
        <w:rPr>
          <w:snapToGrid w:val="0"/>
        </w:rPr>
        <w:tab/>
      </w:r>
      <w:r w:rsidRPr="006B3F69">
        <w:rPr>
          <w:snapToGrid w:val="0"/>
        </w:rPr>
        <w:tab/>
        <w:t xml:space="preserve">  : </w:t>
      </w:r>
      <w:r w:rsidR="004D13E9" w:rsidRPr="006B3F69">
        <w:t>junior Engineer (Quality Assurance &amp; control)</w:t>
      </w:r>
    </w:p>
    <w:p w:rsidR="00B6103A" w:rsidRPr="006B3F69" w:rsidRDefault="00B6103A" w:rsidP="006C52E7">
      <w:pPr>
        <w:spacing w:after="0" w:line="240" w:lineRule="auto"/>
        <w:rPr>
          <w:snapToGrid w:val="0"/>
        </w:rPr>
      </w:pPr>
      <w:r w:rsidRPr="006B3F69">
        <w:rPr>
          <w:snapToGrid w:val="0"/>
        </w:rPr>
        <w:t xml:space="preserve">                  Work Domain             </w:t>
      </w:r>
      <w:r w:rsidR="00520C2A" w:rsidRPr="006B3F69">
        <w:rPr>
          <w:snapToGrid w:val="0"/>
        </w:rPr>
        <w:t xml:space="preserve">    </w:t>
      </w:r>
      <w:r w:rsidRPr="006B3F69">
        <w:rPr>
          <w:snapToGrid w:val="0"/>
        </w:rPr>
        <w:t xml:space="preserve">: </w:t>
      </w:r>
      <w:r w:rsidR="004D13E9" w:rsidRPr="006B3F69">
        <w:rPr>
          <w:snapToGrid w:val="0"/>
        </w:rPr>
        <w:t xml:space="preserve">Quality </w:t>
      </w:r>
    </w:p>
    <w:p w:rsidR="004D13E9" w:rsidRPr="006B3F69" w:rsidRDefault="004D13E9" w:rsidP="006C52E7">
      <w:pPr>
        <w:spacing w:after="0" w:line="240" w:lineRule="auto"/>
        <w:rPr>
          <w:snapToGrid w:val="0"/>
        </w:rPr>
      </w:pPr>
      <w:r w:rsidRPr="006B3F69">
        <w:rPr>
          <w:snapToGrid w:val="0"/>
        </w:rPr>
        <w:t xml:space="preserve">                  Industry                           : </w:t>
      </w:r>
      <w:r w:rsidRPr="006B3F69">
        <w:t>Manufacturing and fabrication</w:t>
      </w:r>
    </w:p>
    <w:p w:rsidR="00B6103A" w:rsidRPr="006B3F69" w:rsidRDefault="00B6103A" w:rsidP="006C52E7">
      <w:pPr>
        <w:spacing w:after="0" w:line="240" w:lineRule="auto"/>
        <w:rPr>
          <w:snapToGrid w:val="0"/>
        </w:rPr>
      </w:pPr>
      <w:r w:rsidRPr="006B3F69">
        <w:rPr>
          <w:snapToGrid w:val="0"/>
        </w:rPr>
        <w:t xml:space="preserve">                  Duration   </w:t>
      </w:r>
      <w:r w:rsidRPr="006B3F69">
        <w:rPr>
          <w:snapToGrid w:val="0"/>
        </w:rPr>
        <w:tab/>
      </w:r>
      <w:r w:rsidRPr="006B3F69">
        <w:rPr>
          <w:snapToGrid w:val="0"/>
        </w:rPr>
        <w:tab/>
        <w:t xml:space="preserve"> </w:t>
      </w:r>
      <w:r w:rsidR="00520C2A" w:rsidRPr="006B3F69">
        <w:rPr>
          <w:snapToGrid w:val="0"/>
        </w:rPr>
        <w:t xml:space="preserve"> </w:t>
      </w:r>
      <w:r w:rsidRPr="006B3F69">
        <w:rPr>
          <w:snapToGrid w:val="0"/>
        </w:rPr>
        <w:t xml:space="preserve">: </w:t>
      </w:r>
      <w:r w:rsidR="004D13E9" w:rsidRPr="006B3F69">
        <w:t>October 2012 to December 2013</w:t>
      </w:r>
    </w:p>
    <w:p w:rsidR="00B6103A" w:rsidRPr="006B3F69" w:rsidRDefault="00640FA8" w:rsidP="006C52E7">
      <w:pPr>
        <w:pStyle w:val="Tit"/>
        <w:shd w:val="pct10" w:color="auto" w:fill="auto"/>
        <w:tabs>
          <w:tab w:val="left" w:pos="2830"/>
        </w:tabs>
        <w:spacing w:after="0"/>
        <w:ind w:left="0" w:right="255" w:firstLine="0"/>
        <w:rPr>
          <w:rFonts w:asciiTheme="minorHAnsi" w:hAnsiTheme="minorHAnsi" w:cs="Times New Roman"/>
          <w:b w:val="0"/>
          <w:sz w:val="22"/>
          <w:szCs w:val="22"/>
        </w:rPr>
      </w:pPr>
      <w:r w:rsidRPr="006B3F69">
        <w:rPr>
          <w:rFonts w:asciiTheme="minorHAnsi" w:hAnsiTheme="minorHAnsi" w:cs="Times New Roman"/>
          <w:sz w:val="22"/>
          <w:szCs w:val="22"/>
        </w:rPr>
        <w:t>The Roles &amp; Responsibilities:</w:t>
      </w:r>
    </w:p>
    <w:p w:rsidR="004D13E9" w:rsidRPr="006B3F69" w:rsidRDefault="004D13E9" w:rsidP="004954F8">
      <w:pPr>
        <w:widowControl w:val="0"/>
        <w:numPr>
          <w:ilvl w:val="0"/>
          <w:numId w:val="17"/>
        </w:numPr>
        <w:spacing w:after="0" w:line="240" w:lineRule="auto"/>
        <w:jc w:val="both"/>
      </w:pPr>
      <w:r w:rsidRPr="006B3F69">
        <w:t>In process inspection and Final inspection and Data monitoring and maintain the records.</w:t>
      </w:r>
    </w:p>
    <w:p w:rsidR="004D13E9" w:rsidRPr="006B3F69" w:rsidRDefault="004D13E9" w:rsidP="004954F8">
      <w:pPr>
        <w:widowControl w:val="0"/>
        <w:numPr>
          <w:ilvl w:val="0"/>
          <w:numId w:val="16"/>
        </w:numPr>
        <w:spacing w:after="0" w:line="240" w:lineRule="auto"/>
      </w:pPr>
      <w:r w:rsidRPr="006B3F69">
        <w:t>Production planning with Man power Handling.</w:t>
      </w:r>
    </w:p>
    <w:p w:rsidR="004D13E9" w:rsidRPr="006B3F69" w:rsidRDefault="004D13E9" w:rsidP="004954F8">
      <w:pPr>
        <w:widowControl w:val="0"/>
        <w:numPr>
          <w:ilvl w:val="0"/>
          <w:numId w:val="16"/>
        </w:numPr>
        <w:spacing w:after="0" w:line="240" w:lineRule="auto"/>
      </w:pPr>
      <w:r w:rsidRPr="006B3F69">
        <w:t>Responsible for achieving Nesting, 2D programming for Fabrication cutting Operation.</w:t>
      </w:r>
    </w:p>
    <w:p w:rsidR="004D13E9" w:rsidRPr="006B3F69" w:rsidRDefault="004D13E9" w:rsidP="004954F8">
      <w:pPr>
        <w:widowControl w:val="0"/>
        <w:numPr>
          <w:ilvl w:val="0"/>
          <w:numId w:val="16"/>
        </w:numPr>
        <w:spacing w:after="0" w:line="240" w:lineRule="auto"/>
      </w:pPr>
      <w:r w:rsidRPr="006B3F69">
        <w:t>Quality issues monitoring, root cause analysis and problem solving.</w:t>
      </w:r>
    </w:p>
    <w:p w:rsidR="004D13E9" w:rsidRPr="006B3F69" w:rsidRDefault="004D13E9" w:rsidP="004954F8">
      <w:pPr>
        <w:widowControl w:val="0"/>
        <w:numPr>
          <w:ilvl w:val="0"/>
          <w:numId w:val="16"/>
        </w:numPr>
        <w:spacing w:after="0" w:line="240" w:lineRule="auto"/>
      </w:pPr>
      <w:r w:rsidRPr="006B3F69">
        <w:t>Inspection and preparing documents.</w:t>
      </w:r>
    </w:p>
    <w:p w:rsidR="00B45A90" w:rsidRPr="006B3F69" w:rsidRDefault="004D13E9" w:rsidP="00A143C8">
      <w:pPr>
        <w:widowControl w:val="0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b/>
          <w:bCs/>
          <w:color w:val="1F497D"/>
        </w:rPr>
      </w:pPr>
      <w:r w:rsidRPr="006B3F69">
        <w:t>In- Process Quality Control awareness.</w:t>
      </w:r>
    </w:p>
    <w:p w:rsidR="00B45A90" w:rsidRPr="006B3F69" w:rsidRDefault="00B45A90" w:rsidP="005525E9">
      <w:pPr>
        <w:pStyle w:val="Tit"/>
        <w:shd w:val="pct10" w:color="auto" w:fill="auto"/>
        <w:tabs>
          <w:tab w:val="left" w:pos="2830"/>
        </w:tabs>
        <w:spacing w:after="0"/>
        <w:ind w:left="0" w:right="255" w:firstLine="0"/>
        <w:rPr>
          <w:rFonts w:asciiTheme="minorHAnsi" w:hAnsiTheme="minorHAnsi" w:cs="Times New Roman"/>
          <w:b w:val="0"/>
          <w:szCs w:val="22"/>
        </w:rPr>
      </w:pPr>
      <w:r w:rsidRPr="006B3F69">
        <w:rPr>
          <w:rFonts w:asciiTheme="minorHAnsi" w:hAnsiTheme="minorHAnsi" w:cs="Times New Roman"/>
          <w:szCs w:val="22"/>
        </w:rPr>
        <w:t>Education:</w:t>
      </w:r>
    </w:p>
    <w:p w:rsidR="004D13E9" w:rsidRPr="006B3F69" w:rsidRDefault="004D13E9" w:rsidP="004954F8">
      <w:pPr>
        <w:tabs>
          <w:tab w:val="left" w:pos="2790"/>
          <w:tab w:val="left" w:pos="2880"/>
        </w:tabs>
        <w:spacing w:after="0" w:line="240" w:lineRule="auto"/>
      </w:pPr>
      <w:bookmarkStart w:id="0" w:name="_GoBack"/>
      <w:bookmarkEnd w:id="0"/>
      <w:r w:rsidRPr="006B3F69">
        <w:t xml:space="preserve">Technical        </w:t>
      </w:r>
      <w:r w:rsidRPr="006B3F69">
        <w:tab/>
        <w:t xml:space="preserve">   </w:t>
      </w:r>
      <w:r w:rsidRPr="006B3F69">
        <w:rPr>
          <w:b/>
        </w:rPr>
        <w:t xml:space="preserve">: B.E in Mechanical Engineering  </w:t>
      </w:r>
    </w:p>
    <w:p w:rsidR="004D13E9" w:rsidRPr="006B3F69" w:rsidRDefault="004D13E9" w:rsidP="004954F8">
      <w:pPr>
        <w:pStyle w:val="Heading7"/>
        <w:numPr>
          <w:ilvl w:val="0"/>
          <w:numId w:val="0"/>
        </w:numPr>
        <w:tabs>
          <w:tab w:val="left" w:pos="2880"/>
        </w:tabs>
        <w:ind w:left="360" w:hanging="360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College</w:t>
      </w: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ab/>
        <w:t xml:space="preserve"> : Govt. engineering college, Huvina Hadagali, Bellary (Dist.)</w:t>
      </w:r>
    </w:p>
    <w:p w:rsidR="004D13E9" w:rsidRPr="006B3F69" w:rsidRDefault="004D13E9" w:rsidP="004954F8">
      <w:pPr>
        <w:pStyle w:val="Heading7"/>
        <w:numPr>
          <w:ilvl w:val="0"/>
          <w:numId w:val="0"/>
        </w:numPr>
        <w:tabs>
          <w:tab w:val="left" w:pos="2880"/>
        </w:tabs>
        <w:ind w:left="360" w:hanging="360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University</w:t>
      </w: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ab/>
        <w:t xml:space="preserve"> : Visvesvaraya Technological University (VTU), Belgaum.</w:t>
      </w:r>
    </w:p>
    <w:p w:rsidR="004D13E9" w:rsidRPr="006B3F69" w:rsidRDefault="004D13E9" w:rsidP="004954F8">
      <w:pPr>
        <w:spacing w:after="0" w:line="240" w:lineRule="auto"/>
      </w:pPr>
      <w:r w:rsidRPr="006B3F69">
        <w:t>Year of Passing</w:t>
      </w:r>
      <w:r w:rsidRPr="006B3F69">
        <w:tab/>
      </w:r>
      <w:r w:rsidRPr="006B3F69">
        <w:tab/>
        <w:t xml:space="preserve">               : July 2012.</w:t>
      </w:r>
    </w:p>
    <w:p w:rsidR="004D13E9" w:rsidRPr="006B3F69" w:rsidRDefault="004D13E9" w:rsidP="00C26934">
      <w:pPr>
        <w:spacing w:after="0" w:line="360" w:lineRule="auto"/>
        <w:rPr>
          <w:b/>
        </w:rPr>
      </w:pPr>
      <w:r w:rsidRPr="006B3F69">
        <w:rPr>
          <w:b/>
        </w:rPr>
        <w:t>And</w:t>
      </w:r>
    </w:p>
    <w:p w:rsidR="004D13E9" w:rsidRPr="006B3F69" w:rsidRDefault="004D13E9" w:rsidP="004954F8">
      <w:pPr>
        <w:tabs>
          <w:tab w:val="left" w:pos="2790"/>
          <w:tab w:val="left" w:pos="2880"/>
        </w:tabs>
        <w:spacing w:after="0" w:line="240" w:lineRule="auto"/>
      </w:pPr>
      <w:r w:rsidRPr="006B3F69">
        <w:t xml:space="preserve">Technical        </w:t>
      </w:r>
      <w:r w:rsidRPr="006B3F69">
        <w:tab/>
        <w:t xml:space="preserve">   </w:t>
      </w:r>
      <w:r w:rsidRPr="006B3F69">
        <w:rPr>
          <w:b/>
        </w:rPr>
        <w:t xml:space="preserve">: Diploma in Mechanical Engineering  </w:t>
      </w:r>
    </w:p>
    <w:p w:rsidR="004D13E9" w:rsidRPr="006B3F69" w:rsidRDefault="004D13E9" w:rsidP="004954F8">
      <w:pPr>
        <w:pStyle w:val="Heading7"/>
        <w:numPr>
          <w:ilvl w:val="0"/>
          <w:numId w:val="0"/>
        </w:numPr>
        <w:tabs>
          <w:tab w:val="left" w:pos="2880"/>
        </w:tabs>
        <w:ind w:left="360" w:hanging="360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College</w:t>
      </w: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ab/>
        <w:t xml:space="preserve"> : Govt. </w:t>
      </w:r>
      <w:r w:rsidR="00C26934"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Polytechnic, chintamani</w:t>
      </w: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,</w:t>
      </w:r>
      <w:r w:rsidR="00C26934"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 xml:space="preserve"> chikkaballapur</w:t>
      </w: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 xml:space="preserve"> (Dist.)</w:t>
      </w:r>
    </w:p>
    <w:p w:rsidR="004D13E9" w:rsidRPr="006B3F69" w:rsidRDefault="004D13E9" w:rsidP="004954F8">
      <w:pPr>
        <w:pStyle w:val="Heading7"/>
        <w:numPr>
          <w:ilvl w:val="0"/>
          <w:numId w:val="0"/>
        </w:numPr>
        <w:tabs>
          <w:tab w:val="left" w:pos="2880"/>
        </w:tabs>
        <w:ind w:left="360" w:hanging="360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University</w:t>
      </w: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ab/>
        <w:t xml:space="preserve"> : </w:t>
      </w:r>
      <w:r w:rsidR="00C26934"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Bangalore University</w:t>
      </w:r>
      <w:r w:rsidRPr="006B3F69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.</w:t>
      </w:r>
    </w:p>
    <w:p w:rsidR="004D13E9" w:rsidRPr="006B3F69" w:rsidRDefault="004D13E9" w:rsidP="004954F8">
      <w:pPr>
        <w:spacing w:after="0" w:line="240" w:lineRule="auto"/>
      </w:pPr>
      <w:r w:rsidRPr="006B3F69">
        <w:t>Year of Passing</w:t>
      </w:r>
      <w:r w:rsidRPr="006B3F69">
        <w:tab/>
      </w:r>
      <w:r w:rsidRPr="006B3F69">
        <w:tab/>
        <w:t xml:space="preserve">               </w:t>
      </w:r>
      <w:r w:rsidR="00C26934" w:rsidRPr="006B3F69">
        <w:t>: July 2009</w:t>
      </w:r>
      <w:r w:rsidRPr="006B3F69">
        <w:t>.</w:t>
      </w:r>
    </w:p>
    <w:p w:rsidR="00FC1EAC" w:rsidRPr="006B3F69" w:rsidRDefault="00FC1EAC" w:rsidP="004D13E9">
      <w:pPr>
        <w:pStyle w:val="Tit"/>
        <w:shd w:val="pct10" w:color="auto" w:fill="auto"/>
        <w:tabs>
          <w:tab w:val="left" w:pos="2830"/>
        </w:tabs>
        <w:spacing w:after="0"/>
        <w:ind w:left="0" w:right="255" w:firstLine="0"/>
        <w:jc w:val="center"/>
        <w:rPr>
          <w:rFonts w:asciiTheme="minorHAnsi" w:hAnsiTheme="minorHAnsi" w:cs="Times New Roman"/>
          <w:b w:val="0"/>
          <w:szCs w:val="22"/>
        </w:rPr>
      </w:pPr>
      <w:r w:rsidRPr="006B3F69">
        <w:rPr>
          <w:rFonts w:asciiTheme="minorHAnsi" w:hAnsiTheme="minorHAnsi" w:cs="Times New Roman"/>
          <w:szCs w:val="22"/>
        </w:rPr>
        <w:t>Academic Project:</w:t>
      </w:r>
    </w:p>
    <w:p w:rsidR="00C26934" w:rsidRPr="006B3F69" w:rsidRDefault="004D13E9" w:rsidP="00A143C8">
      <w:pPr>
        <w:widowControl w:val="0"/>
        <w:tabs>
          <w:tab w:val="left" w:pos="7725"/>
        </w:tabs>
        <w:suppressAutoHyphens/>
        <w:autoSpaceDE w:val="0"/>
        <w:snapToGrid w:val="0"/>
        <w:spacing w:after="120" w:line="240" w:lineRule="auto"/>
        <w:jc w:val="both"/>
      </w:pPr>
      <w:r w:rsidRPr="006B3F69">
        <w:t>Successful implementation of idea of using jig in BE1200 project in BEML.</w:t>
      </w:r>
      <w:r w:rsidR="00C26934" w:rsidRPr="006B3F69">
        <w:tab/>
      </w:r>
    </w:p>
    <w:p w:rsidR="0057742D" w:rsidRPr="006B3F69" w:rsidRDefault="0057742D" w:rsidP="00FB0D80">
      <w:pPr>
        <w:pStyle w:val="Tit"/>
        <w:shd w:val="pct10" w:color="auto" w:fill="auto"/>
        <w:tabs>
          <w:tab w:val="left" w:pos="2830"/>
        </w:tabs>
        <w:spacing w:after="0"/>
        <w:ind w:left="0" w:right="255" w:firstLine="0"/>
        <w:jc w:val="center"/>
        <w:rPr>
          <w:rFonts w:asciiTheme="minorHAnsi" w:hAnsiTheme="minorHAnsi" w:cs="Times New Roman"/>
          <w:b w:val="0"/>
          <w:szCs w:val="22"/>
        </w:rPr>
      </w:pPr>
      <w:r w:rsidRPr="006B3F69">
        <w:rPr>
          <w:rFonts w:asciiTheme="minorHAnsi" w:hAnsiTheme="minorHAnsi" w:cs="Times New Roman"/>
          <w:szCs w:val="22"/>
        </w:rPr>
        <w:t>Personal Details:</w:t>
      </w:r>
    </w:p>
    <w:p w:rsidR="0057742D" w:rsidRPr="006B3F69" w:rsidRDefault="0057742D" w:rsidP="00465C6F">
      <w:pPr>
        <w:numPr>
          <w:ilvl w:val="0"/>
          <w:numId w:val="13"/>
        </w:numPr>
        <w:suppressAutoHyphens/>
        <w:spacing w:after="0" w:line="240" w:lineRule="auto"/>
        <w:jc w:val="both"/>
      </w:pPr>
      <w:r w:rsidRPr="006B3F69">
        <w:t xml:space="preserve">Date of birth             </w:t>
      </w:r>
      <w:r w:rsidR="00C26934" w:rsidRPr="006B3F69">
        <w:t>: 15</w:t>
      </w:r>
      <w:r w:rsidR="008A3DEC" w:rsidRPr="006B3F69">
        <w:t>th</w:t>
      </w:r>
      <w:r w:rsidR="00C26934" w:rsidRPr="006B3F69">
        <w:t xml:space="preserve"> oct</w:t>
      </w:r>
      <w:r w:rsidR="008A3DEC" w:rsidRPr="006B3F69">
        <w:t xml:space="preserve"> </w:t>
      </w:r>
      <w:r w:rsidR="00C26934" w:rsidRPr="006B3F69">
        <w:t>1990</w:t>
      </w:r>
    </w:p>
    <w:p w:rsidR="0057742D" w:rsidRPr="006B3F69" w:rsidRDefault="0057742D" w:rsidP="00465C6F">
      <w:pPr>
        <w:pStyle w:val="ListParagraph"/>
        <w:numPr>
          <w:ilvl w:val="0"/>
          <w:numId w:val="14"/>
        </w:numPr>
        <w:suppressAutoHyphens/>
        <w:spacing w:after="0" w:line="240" w:lineRule="auto"/>
        <w:contextualSpacing w:val="0"/>
        <w:jc w:val="both"/>
      </w:pPr>
      <w:r w:rsidRPr="006B3F69">
        <w:t xml:space="preserve">Gender                     </w:t>
      </w:r>
      <w:r w:rsidR="00871966" w:rsidRPr="006B3F69">
        <w:t xml:space="preserve"> </w:t>
      </w:r>
      <w:r w:rsidRPr="006B3F69">
        <w:t>: Male</w:t>
      </w:r>
      <w:r w:rsidR="004D13E9" w:rsidRPr="006B3F69">
        <w:t xml:space="preserve"> </w:t>
      </w:r>
    </w:p>
    <w:p w:rsidR="0057742D" w:rsidRPr="006B3F69" w:rsidRDefault="0057742D" w:rsidP="00465C6F">
      <w:pPr>
        <w:pStyle w:val="ListParagraph"/>
        <w:numPr>
          <w:ilvl w:val="0"/>
          <w:numId w:val="14"/>
        </w:numPr>
        <w:suppressAutoHyphens/>
        <w:spacing w:after="0" w:line="240" w:lineRule="auto"/>
        <w:contextualSpacing w:val="0"/>
        <w:jc w:val="both"/>
      </w:pPr>
      <w:r w:rsidRPr="006B3F69">
        <w:t>M</w:t>
      </w:r>
      <w:r w:rsidR="00C26934" w:rsidRPr="006B3F69">
        <w:t>arital Status           : Married</w:t>
      </w:r>
    </w:p>
    <w:p w:rsidR="0057742D" w:rsidRPr="006B3F69" w:rsidRDefault="0057742D" w:rsidP="00465C6F">
      <w:pPr>
        <w:pStyle w:val="ListParagraph"/>
        <w:numPr>
          <w:ilvl w:val="0"/>
          <w:numId w:val="14"/>
        </w:numPr>
        <w:suppressAutoHyphens/>
        <w:spacing w:after="0" w:line="240" w:lineRule="auto"/>
        <w:contextualSpacing w:val="0"/>
        <w:jc w:val="both"/>
      </w:pPr>
      <w:r w:rsidRPr="006B3F69">
        <w:t>Nationality</w:t>
      </w:r>
      <w:r w:rsidRPr="006B3F69">
        <w:tab/>
        <w:t xml:space="preserve">       : Indian</w:t>
      </w:r>
    </w:p>
    <w:p w:rsidR="0057742D" w:rsidRPr="006B3F69" w:rsidRDefault="00A24914" w:rsidP="00465C6F">
      <w:pPr>
        <w:pStyle w:val="ListParagraph"/>
        <w:numPr>
          <w:ilvl w:val="0"/>
          <w:numId w:val="14"/>
        </w:numPr>
        <w:suppressAutoHyphens/>
        <w:spacing w:after="0" w:line="240" w:lineRule="auto"/>
        <w:contextualSpacing w:val="0"/>
        <w:jc w:val="both"/>
      </w:pPr>
      <w:r w:rsidRPr="006B3F69">
        <w:t xml:space="preserve">Languages known   </w:t>
      </w:r>
      <w:r w:rsidR="0057742D" w:rsidRPr="006B3F69">
        <w:t>: Englis</w:t>
      </w:r>
      <w:r w:rsidR="00C26934" w:rsidRPr="006B3F69">
        <w:t>h, Kannada, Hindi, Telugu</w:t>
      </w:r>
      <w:r w:rsidR="0057742D" w:rsidRPr="006B3F69">
        <w:t>.</w:t>
      </w:r>
    </w:p>
    <w:p w:rsidR="00A24914" w:rsidRPr="006B3F69" w:rsidRDefault="00A24914" w:rsidP="00465C6F">
      <w:pPr>
        <w:pStyle w:val="ListParagraph"/>
        <w:numPr>
          <w:ilvl w:val="0"/>
          <w:numId w:val="14"/>
        </w:numPr>
        <w:suppressAutoHyphens/>
        <w:spacing w:after="0" w:line="240" w:lineRule="auto"/>
        <w:contextualSpacing w:val="0"/>
        <w:jc w:val="both"/>
      </w:pPr>
      <w:r w:rsidRPr="006B3F69">
        <w:t xml:space="preserve">Hobbies                     :Playing Cricket, Swimming, Reading Books Etc                                                                                         </w:t>
      </w:r>
    </w:p>
    <w:p w:rsidR="0057742D" w:rsidRPr="006B3F69" w:rsidRDefault="0057742D" w:rsidP="00465C6F">
      <w:pPr>
        <w:pStyle w:val="ListParagraph"/>
        <w:numPr>
          <w:ilvl w:val="0"/>
          <w:numId w:val="14"/>
        </w:numPr>
        <w:suppressAutoHyphens/>
        <w:spacing w:after="0" w:line="240" w:lineRule="auto"/>
        <w:contextualSpacing w:val="0"/>
        <w:jc w:val="both"/>
      </w:pPr>
      <w:r w:rsidRPr="006B3F69">
        <w:t xml:space="preserve">Father’s </w:t>
      </w:r>
      <w:r w:rsidR="00C26934" w:rsidRPr="006B3F69">
        <w:t>name          : Shanthakumar</w:t>
      </w:r>
    </w:p>
    <w:p w:rsidR="00A21620" w:rsidRPr="006B3F69" w:rsidRDefault="0057742D" w:rsidP="00465C6F">
      <w:pPr>
        <w:pStyle w:val="ListParagraph"/>
        <w:numPr>
          <w:ilvl w:val="0"/>
          <w:numId w:val="14"/>
        </w:numPr>
        <w:suppressAutoHyphens/>
        <w:spacing w:after="0" w:line="240" w:lineRule="auto"/>
        <w:contextualSpacing w:val="0"/>
      </w:pPr>
      <w:r w:rsidRPr="006B3F69">
        <w:t xml:space="preserve">Address </w:t>
      </w:r>
      <w:r w:rsidRPr="006B3F69">
        <w:tab/>
        <w:t xml:space="preserve">       : </w:t>
      </w:r>
      <w:r w:rsidR="00C26934" w:rsidRPr="006B3F69">
        <w:t xml:space="preserve">Sidlaghatta , chikkaballapur (dist) </w:t>
      </w:r>
      <w:r w:rsidR="006C52E7" w:rsidRPr="006B3F69">
        <w:t>–</w:t>
      </w:r>
      <w:r w:rsidR="00C26934" w:rsidRPr="006B3F69">
        <w:t xml:space="preserve"> 562105</w:t>
      </w:r>
    </w:p>
    <w:p w:rsidR="006C52E7" w:rsidRPr="006B3F69" w:rsidRDefault="006C52E7" w:rsidP="006C52E7">
      <w:pPr>
        <w:suppressAutoHyphens/>
        <w:spacing w:after="0" w:line="240" w:lineRule="auto"/>
      </w:pPr>
    </w:p>
    <w:p w:rsidR="006C52E7" w:rsidRDefault="006C52E7" w:rsidP="006C52E7">
      <w:pPr>
        <w:jc w:val="right"/>
      </w:pPr>
      <w:r w:rsidRPr="006B3F69">
        <w:rPr>
          <w:rFonts w:ascii="Arial" w:eastAsia="Arial" w:hAnsi="Arial" w:cs="Arial"/>
          <w:sz w:val="21"/>
          <w:szCs w:val="21"/>
        </w:rPr>
        <w:t xml:space="preserve">                You’re faithfully,</w:t>
      </w:r>
    </w:p>
    <w:p w:rsidR="006C52E7" w:rsidRPr="00A64AA8" w:rsidRDefault="006C52E7" w:rsidP="0016436E">
      <w:pPr>
        <w:ind w:left="720"/>
        <w:jc w:val="right"/>
      </w:pPr>
      <w:r>
        <w:rPr>
          <w:rFonts w:ascii="Arial" w:eastAsia="Arial" w:hAnsi="Arial" w:cs="Arial"/>
          <w:sz w:val="21"/>
          <w:szCs w:val="21"/>
        </w:rPr>
        <w:t xml:space="preserve">  (MOHAN N S)</w:t>
      </w:r>
    </w:p>
    <w:sectPr w:rsidR="006C52E7" w:rsidRPr="00A64AA8" w:rsidSect="00DC5072">
      <w:type w:val="continuous"/>
      <w:pgSz w:w="11906" w:h="16838" w:code="9"/>
      <w:pgMar w:top="1008" w:right="1152" w:bottom="1152" w:left="1152" w:header="144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215" w:rsidRDefault="00E54215" w:rsidP="002B52D4">
      <w:pPr>
        <w:spacing w:after="0" w:line="240" w:lineRule="auto"/>
      </w:pPr>
      <w:r>
        <w:separator/>
      </w:r>
    </w:p>
  </w:endnote>
  <w:endnote w:type="continuationSeparator" w:id="0">
    <w:p w:rsidR="00E54215" w:rsidRDefault="00E54215" w:rsidP="002B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215" w:rsidRDefault="00E54215" w:rsidP="002B52D4">
      <w:pPr>
        <w:spacing w:after="0" w:line="240" w:lineRule="auto"/>
      </w:pPr>
      <w:r>
        <w:separator/>
      </w:r>
    </w:p>
  </w:footnote>
  <w:footnote w:type="continuationSeparator" w:id="0">
    <w:p w:rsidR="00E54215" w:rsidRDefault="00E54215" w:rsidP="002B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kern w:val="1"/>
        <w:sz w:val="24"/>
        <w:szCs w:val="24"/>
        <w:lang w:val="en-US" w:eastAsia="zh-C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kern w:val="1"/>
        <w:sz w:val="24"/>
        <w:szCs w:val="24"/>
        <w:lang w:val="en-US" w:eastAsia="zh-C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kern w:val="1"/>
        <w:sz w:val="24"/>
        <w:szCs w:val="24"/>
        <w:lang w:val="en-US" w:eastAsia="zh-C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71C722A"/>
    <w:multiLevelType w:val="hybridMultilevel"/>
    <w:tmpl w:val="9D4875C4"/>
    <w:lvl w:ilvl="0" w:tplc="68F886C4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4478A6"/>
    <w:multiLevelType w:val="multilevel"/>
    <w:tmpl w:val="AA0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05206F"/>
    <w:multiLevelType w:val="multilevel"/>
    <w:tmpl w:val="00D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>
    <w:nsid w:val="3CC22A62"/>
    <w:multiLevelType w:val="hybridMultilevel"/>
    <w:tmpl w:val="21D4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72563"/>
    <w:multiLevelType w:val="hybridMultilevel"/>
    <w:tmpl w:val="DF3EE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C83A69"/>
    <w:multiLevelType w:val="hybridMultilevel"/>
    <w:tmpl w:val="0D8C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C2D6E"/>
    <w:multiLevelType w:val="hybridMultilevel"/>
    <w:tmpl w:val="9946C038"/>
    <w:lvl w:ilvl="0" w:tplc="A0FC5550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5F517CF4"/>
    <w:multiLevelType w:val="hybridMultilevel"/>
    <w:tmpl w:val="FCB0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DA4438"/>
    <w:multiLevelType w:val="multilevel"/>
    <w:tmpl w:val="935C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pStyle w:val="Heading7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E726B60"/>
    <w:multiLevelType w:val="multilevel"/>
    <w:tmpl w:val="3636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636A39"/>
    <w:multiLevelType w:val="hybridMultilevel"/>
    <w:tmpl w:val="9516DE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76F96DA4"/>
    <w:multiLevelType w:val="hybridMultilevel"/>
    <w:tmpl w:val="015ED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A07EE3"/>
    <w:multiLevelType w:val="hybridMultilevel"/>
    <w:tmpl w:val="261C77BA"/>
    <w:lvl w:ilvl="0" w:tplc="7AA2349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7"/>
  </w:num>
  <w:num w:numId="5">
    <w:abstractNumId w:val="14"/>
  </w:num>
  <w:num w:numId="6">
    <w:abstractNumId w:val="12"/>
  </w:num>
  <w:num w:numId="7">
    <w:abstractNumId w:val="9"/>
  </w:num>
  <w:num w:numId="8">
    <w:abstractNumId w:val="7"/>
  </w:num>
  <w:num w:numId="9">
    <w:abstractNumId w:val="11"/>
  </w:num>
  <w:num w:numId="10">
    <w:abstractNumId w:val="10"/>
  </w:num>
  <w:num w:numId="11">
    <w:abstractNumId w:val="13"/>
  </w:num>
  <w:num w:numId="12">
    <w:abstractNumId w:val="19"/>
  </w:num>
  <w:num w:numId="13">
    <w:abstractNumId w:val="0"/>
  </w:num>
  <w:num w:numId="14">
    <w:abstractNumId w:val="1"/>
  </w:num>
  <w:num w:numId="15">
    <w:abstractNumId w:val="6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598C"/>
    <w:rsid w:val="00000429"/>
    <w:rsid w:val="000261EA"/>
    <w:rsid w:val="00036C06"/>
    <w:rsid w:val="00040280"/>
    <w:rsid w:val="000468EC"/>
    <w:rsid w:val="0007583E"/>
    <w:rsid w:val="000A56D3"/>
    <w:rsid w:val="000B11AB"/>
    <w:rsid w:val="000B19CB"/>
    <w:rsid w:val="000C443B"/>
    <w:rsid w:val="000E0358"/>
    <w:rsid w:val="000E26ED"/>
    <w:rsid w:val="000F217B"/>
    <w:rsid w:val="000F4169"/>
    <w:rsid w:val="000F59C7"/>
    <w:rsid w:val="001048EB"/>
    <w:rsid w:val="00137B5D"/>
    <w:rsid w:val="00161FB6"/>
    <w:rsid w:val="0016436E"/>
    <w:rsid w:val="00174B9C"/>
    <w:rsid w:val="00181C8A"/>
    <w:rsid w:val="00191983"/>
    <w:rsid w:val="00193AA4"/>
    <w:rsid w:val="00195CC1"/>
    <w:rsid w:val="001A5BCF"/>
    <w:rsid w:val="001B0151"/>
    <w:rsid w:val="001B251B"/>
    <w:rsid w:val="001B29A6"/>
    <w:rsid w:val="00220AFB"/>
    <w:rsid w:val="00231C4D"/>
    <w:rsid w:val="00256AD2"/>
    <w:rsid w:val="002572F9"/>
    <w:rsid w:val="002836C6"/>
    <w:rsid w:val="002B52D4"/>
    <w:rsid w:val="002E17DB"/>
    <w:rsid w:val="002F21E2"/>
    <w:rsid w:val="002F4486"/>
    <w:rsid w:val="003076A4"/>
    <w:rsid w:val="003100F1"/>
    <w:rsid w:val="003161CB"/>
    <w:rsid w:val="00337EAA"/>
    <w:rsid w:val="00342DA0"/>
    <w:rsid w:val="00390694"/>
    <w:rsid w:val="00390898"/>
    <w:rsid w:val="003B0918"/>
    <w:rsid w:val="003B598C"/>
    <w:rsid w:val="003D396D"/>
    <w:rsid w:val="003E1EAC"/>
    <w:rsid w:val="0042277A"/>
    <w:rsid w:val="00465C6F"/>
    <w:rsid w:val="00486155"/>
    <w:rsid w:val="004954F8"/>
    <w:rsid w:val="004A5B5D"/>
    <w:rsid w:val="004C0965"/>
    <w:rsid w:val="004D13E9"/>
    <w:rsid w:val="004D1C54"/>
    <w:rsid w:val="004D54DB"/>
    <w:rsid w:val="004F7E96"/>
    <w:rsid w:val="00505A51"/>
    <w:rsid w:val="005116CF"/>
    <w:rsid w:val="00520C2A"/>
    <w:rsid w:val="00536A53"/>
    <w:rsid w:val="005525E9"/>
    <w:rsid w:val="00555ACB"/>
    <w:rsid w:val="005619C5"/>
    <w:rsid w:val="0057742D"/>
    <w:rsid w:val="005774A7"/>
    <w:rsid w:val="00582375"/>
    <w:rsid w:val="00586236"/>
    <w:rsid w:val="00586286"/>
    <w:rsid w:val="005C3044"/>
    <w:rsid w:val="005C3A74"/>
    <w:rsid w:val="005F4EF1"/>
    <w:rsid w:val="0061499D"/>
    <w:rsid w:val="00617285"/>
    <w:rsid w:val="00623242"/>
    <w:rsid w:val="006306B0"/>
    <w:rsid w:val="0063278F"/>
    <w:rsid w:val="00640FA8"/>
    <w:rsid w:val="006464A0"/>
    <w:rsid w:val="006B3F69"/>
    <w:rsid w:val="006C262C"/>
    <w:rsid w:val="006C52E7"/>
    <w:rsid w:val="006E0AAA"/>
    <w:rsid w:val="006E6926"/>
    <w:rsid w:val="006F4032"/>
    <w:rsid w:val="00722F63"/>
    <w:rsid w:val="00741338"/>
    <w:rsid w:val="00765C40"/>
    <w:rsid w:val="00782718"/>
    <w:rsid w:val="0079628A"/>
    <w:rsid w:val="007A0B1A"/>
    <w:rsid w:val="007A48D4"/>
    <w:rsid w:val="007A72A8"/>
    <w:rsid w:val="007F66D2"/>
    <w:rsid w:val="00801484"/>
    <w:rsid w:val="0082355C"/>
    <w:rsid w:val="00824220"/>
    <w:rsid w:val="008323AA"/>
    <w:rsid w:val="0083543E"/>
    <w:rsid w:val="00871966"/>
    <w:rsid w:val="008733E6"/>
    <w:rsid w:val="008A19D0"/>
    <w:rsid w:val="008A3DEC"/>
    <w:rsid w:val="008C37C7"/>
    <w:rsid w:val="008F2F59"/>
    <w:rsid w:val="009159C7"/>
    <w:rsid w:val="009168C7"/>
    <w:rsid w:val="00952E8C"/>
    <w:rsid w:val="00990162"/>
    <w:rsid w:val="009A002E"/>
    <w:rsid w:val="009C6A05"/>
    <w:rsid w:val="009F185E"/>
    <w:rsid w:val="00A105B1"/>
    <w:rsid w:val="00A143C8"/>
    <w:rsid w:val="00A21620"/>
    <w:rsid w:val="00A23C2C"/>
    <w:rsid w:val="00A24914"/>
    <w:rsid w:val="00A46DDE"/>
    <w:rsid w:val="00A64AA8"/>
    <w:rsid w:val="00A70E7C"/>
    <w:rsid w:val="00B24250"/>
    <w:rsid w:val="00B45A90"/>
    <w:rsid w:val="00B6103A"/>
    <w:rsid w:val="00B7749D"/>
    <w:rsid w:val="00B864AD"/>
    <w:rsid w:val="00BB0F32"/>
    <w:rsid w:val="00BD32DF"/>
    <w:rsid w:val="00C169E6"/>
    <w:rsid w:val="00C26934"/>
    <w:rsid w:val="00C32B2B"/>
    <w:rsid w:val="00C955E1"/>
    <w:rsid w:val="00CE147A"/>
    <w:rsid w:val="00CE3D39"/>
    <w:rsid w:val="00CE42DA"/>
    <w:rsid w:val="00CF572D"/>
    <w:rsid w:val="00D07FA6"/>
    <w:rsid w:val="00D13587"/>
    <w:rsid w:val="00D20F37"/>
    <w:rsid w:val="00D8766F"/>
    <w:rsid w:val="00D930FA"/>
    <w:rsid w:val="00DB508C"/>
    <w:rsid w:val="00DC23A6"/>
    <w:rsid w:val="00DC357F"/>
    <w:rsid w:val="00DC4AEA"/>
    <w:rsid w:val="00DC5072"/>
    <w:rsid w:val="00DD1277"/>
    <w:rsid w:val="00E27BB1"/>
    <w:rsid w:val="00E36111"/>
    <w:rsid w:val="00E54215"/>
    <w:rsid w:val="00E6398F"/>
    <w:rsid w:val="00E92078"/>
    <w:rsid w:val="00E94C79"/>
    <w:rsid w:val="00EB7A07"/>
    <w:rsid w:val="00EC0E3A"/>
    <w:rsid w:val="00EF05A4"/>
    <w:rsid w:val="00F05A4E"/>
    <w:rsid w:val="00F11F36"/>
    <w:rsid w:val="00F24965"/>
    <w:rsid w:val="00F66EB2"/>
    <w:rsid w:val="00FB0D80"/>
    <w:rsid w:val="00FB1CF5"/>
    <w:rsid w:val="00FC1992"/>
    <w:rsid w:val="00FC1EAC"/>
    <w:rsid w:val="00FD19E0"/>
    <w:rsid w:val="00FE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6CF"/>
  </w:style>
  <w:style w:type="paragraph" w:styleId="Heading7">
    <w:name w:val="heading 7"/>
    <w:basedOn w:val="Normal"/>
    <w:next w:val="Normal"/>
    <w:link w:val="Heading7Char"/>
    <w:qFormat/>
    <w:rsid w:val="004D13E9"/>
    <w:pPr>
      <w:keepNext/>
      <w:numPr>
        <w:ilvl w:val="6"/>
        <w:numId w:val="2"/>
      </w:numPr>
      <w:suppressAutoHyphens/>
      <w:spacing w:after="0" w:line="240" w:lineRule="auto"/>
      <w:outlineLvl w:val="6"/>
    </w:pPr>
    <w:rPr>
      <w:rFonts w:ascii="Times New Roman" w:eastAsia="Times New Roman" w:hAnsi="Times New Roman" w:cs="Times New Roman"/>
      <w:kern w:val="1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2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2D4"/>
  </w:style>
  <w:style w:type="paragraph" w:styleId="Footer">
    <w:name w:val="footer"/>
    <w:basedOn w:val="Normal"/>
    <w:link w:val="FooterChar"/>
    <w:uiPriority w:val="99"/>
    <w:unhideWhenUsed/>
    <w:rsid w:val="002B5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2D4"/>
  </w:style>
  <w:style w:type="paragraph" w:customStyle="1" w:styleId="Tit">
    <w:name w:val="Tit"/>
    <w:basedOn w:val="Normal"/>
    <w:rsid w:val="00D930FA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Mangal"/>
      <w:b/>
      <w:sz w:val="24"/>
      <w:szCs w:val="20"/>
      <w:lang w:val="en-US" w:bidi="he-IL"/>
    </w:rPr>
  </w:style>
  <w:style w:type="paragraph" w:styleId="ListParagraph">
    <w:name w:val="List Paragraph"/>
    <w:basedOn w:val="Normal"/>
    <w:uiPriority w:val="34"/>
    <w:qFormat/>
    <w:rsid w:val="00D930FA"/>
    <w:pPr>
      <w:ind w:left="720"/>
      <w:contextualSpacing/>
    </w:pPr>
  </w:style>
  <w:style w:type="paragraph" w:customStyle="1" w:styleId="Bullets">
    <w:name w:val="_Bullets"/>
    <w:basedOn w:val="Normal"/>
    <w:rsid w:val="00B6103A"/>
    <w:pPr>
      <w:numPr>
        <w:numId w:val="8"/>
      </w:numPr>
      <w:spacing w:after="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4D13E9"/>
    <w:rPr>
      <w:rFonts w:ascii="Times New Roman" w:eastAsia="Times New Roman" w:hAnsi="Times New Roman" w:cs="Times New Roman"/>
      <w:kern w:val="1"/>
      <w:sz w:val="24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erworld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smohan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Raju</dc:creator>
  <cp:lastModifiedBy>mohans</cp:lastModifiedBy>
  <cp:revision>13</cp:revision>
  <cp:lastPrinted>2022-02-02T06:07:00Z</cp:lastPrinted>
  <dcterms:created xsi:type="dcterms:W3CDTF">2022-02-02T06:08:00Z</dcterms:created>
  <dcterms:modified xsi:type="dcterms:W3CDTF">2022-07-15T09:02:00Z</dcterms:modified>
</cp:coreProperties>
</file>