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65E7" w:rsidRPr="006B1213" w:rsidRDefault="008865E7" w:rsidP="00F325DC">
      <w:pPr>
        <w:rPr>
          <w:rFonts w:ascii="Bookman Old Style" w:hAnsi="Bookman Old Style" w:cs="Tahoma"/>
          <w:b/>
          <w:bCs/>
          <w:sz w:val="28"/>
          <w:szCs w:val="28"/>
          <w:u w:val="single"/>
        </w:rPr>
      </w:pPr>
      <w:r>
        <w:rPr>
          <w:rFonts w:ascii="Bookman Old Style" w:hAnsi="Bookman Old Style" w:cs="Tahoma"/>
          <w:b/>
          <w:bCs/>
          <w:sz w:val="20"/>
          <w:szCs w:val="20"/>
        </w:rPr>
        <w:tab/>
      </w:r>
      <w:r>
        <w:rPr>
          <w:rFonts w:ascii="Bookman Old Style" w:hAnsi="Bookman Old Style" w:cs="Tahoma"/>
          <w:b/>
          <w:bCs/>
          <w:sz w:val="20"/>
          <w:szCs w:val="20"/>
        </w:rPr>
        <w:tab/>
      </w:r>
      <w:r>
        <w:rPr>
          <w:rFonts w:ascii="Bookman Old Style" w:hAnsi="Bookman Old Style" w:cs="Tahoma"/>
          <w:b/>
          <w:bCs/>
          <w:sz w:val="20"/>
          <w:szCs w:val="20"/>
        </w:rPr>
        <w:tab/>
      </w:r>
      <w:r>
        <w:rPr>
          <w:rFonts w:ascii="Bookman Old Style" w:hAnsi="Bookman Old Style" w:cs="Tahoma"/>
          <w:b/>
          <w:bCs/>
          <w:sz w:val="20"/>
          <w:szCs w:val="20"/>
        </w:rPr>
        <w:tab/>
      </w:r>
      <w:r>
        <w:rPr>
          <w:rFonts w:ascii="Bookman Old Style" w:hAnsi="Bookman Old Style" w:cs="Tahoma"/>
          <w:b/>
          <w:bCs/>
          <w:sz w:val="20"/>
          <w:szCs w:val="20"/>
        </w:rPr>
        <w:tab/>
      </w:r>
      <w:r>
        <w:rPr>
          <w:rFonts w:ascii="Bookman Old Style" w:hAnsi="Bookman Old Style" w:cs="Tahoma"/>
          <w:b/>
          <w:bCs/>
          <w:sz w:val="20"/>
          <w:szCs w:val="20"/>
        </w:rPr>
        <w:tab/>
      </w:r>
      <w:r w:rsidRPr="006B1213">
        <w:rPr>
          <w:rFonts w:ascii="Bookman Old Style" w:hAnsi="Bookman Old Style" w:cs="Tahoma"/>
          <w:b/>
          <w:bCs/>
          <w:sz w:val="28"/>
          <w:szCs w:val="28"/>
          <w:u w:val="single"/>
        </w:rPr>
        <w:t>RESUME</w:t>
      </w:r>
    </w:p>
    <w:p w:rsidR="008865E7" w:rsidRPr="006B1213" w:rsidRDefault="008865E7" w:rsidP="00F325DC">
      <w:pPr>
        <w:rPr>
          <w:rFonts w:ascii="Bookman Old Style" w:hAnsi="Bookman Old Style" w:cs="Tahoma"/>
          <w:b/>
          <w:bCs/>
          <w:sz w:val="22"/>
          <w:szCs w:val="22"/>
        </w:rPr>
      </w:pPr>
    </w:p>
    <w:p w:rsidR="008865E7" w:rsidRPr="00637CA9" w:rsidRDefault="008865E7" w:rsidP="00F325DC">
      <w:pPr>
        <w:rPr>
          <w:rFonts w:ascii="Bookman Old Style" w:hAnsi="Bookman Old Style" w:cs="Tahoma"/>
          <w:color w:val="0000FF"/>
          <w:sz w:val="20"/>
          <w:szCs w:val="20"/>
        </w:rPr>
      </w:pPr>
      <w:r w:rsidRPr="006B1213">
        <w:rPr>
          <w:rFonts w:ascii="Bookman Old Style" w:hAnsi="Bookman Old Style" w:cs="Tahoma"/>
          <w:b/>
          <w:bCs/>
          <w:sz w:val="22"/>
          <w:szCs w:val="22"/>
        </w:rPr>
        <w:t>P.DHAMODHARAN.B.E</w:t>
      </w:r>
      <w:r>
        <w:rPr>
          <w:rFonts w:ascii="Bookman Old Style" w:hAnsi="Bookman Old Style" w:cs="Tahoma"/>
          <w:b/>
          <w:bCs/>
          <w:sz w:val="22"/>
          <w:szCs w:val="22"/>
        </w:rPr>
        <w:t xml:space="preserve">.                                       </w:t>
      </w:r>
      <w:r w:rsidR="005F6549">
        <w:rPr>
          <w:rFonts w:ascii="Bookman Old Style" w:hAnsi="Bookman Old Style" w:cs="Tahoma"/>
          <w:b/>
          <w:bCs/>
          <w:sz w:val="22"/>
          <w:szCs w:val="22"/>
        </w:rPr>
        <w:t xml:space="preserve">   </w:t>
      </w:r>
      <w:r w:rsidR="0049343F">
        <w:rPr>
          <w:rFonts w:ascii="Bookman Old Style" w:hAnsi="Bookman Old Style" w:cs="Tahoma"/>
          <w:b/>
          <w:bCs/>
          <w:sz w:val="22"/>
          <w:szCs w:val="22"/>
        </w:rPr>
        <w:t xml:space="preserve">                  </w:t>
      </w:r>
      <w:r w:rsidRPr="00637CA9">
        <w:rPr>
          <w:rFonts w:ascii="Bookman Old Style" w:hAnsi="Bookman Old Style" w:cs="Tahoma"/>
          <w:sz w:val="20"/>
          <w:szCs w:val="20"/>
        </w:rPr>
        <w:t>E</w:t>
      </w:r>
      <w:r w:rsidRPr="00637CA9">
        <w:rPr>
          <w:rFonts w:ascii="Bookman Old Style" w:hAnsi="Bookman Old Style" w:cs="Tahoma"/>
          <w:b/>
          <w:bCs/>
          <w:sz w:val="20"/>
          <w:szCs w:val="20"/>
        </w:rPr>
        <w:t>-</w:t>
      </w:r>
      <w:r w:rsidRPr="00637CA9">
        <w:rPr>
          <w:rFonts w:ascii="Bookman Old Style" w:hAnsi="Bookman Old Style" w:cs="Tahoma"/>
          <w:sz w:val="20"/>
          <w:szCs w:val="20"/>
        </w:rPr>
        <w:t>mail</w:t>
      </w:r>
      <w:r>
        <w:rPr>
          <w:rFonts w:ascii="Bookman Old Style" w:hAnsi="Bookman Old Style" w:cs="Tahoma"/>
          <w:sz w:val="20"/>
          <w:szCs w:val="20"/>
        </w:rPr>
        <w:t>: psdmech69</w:t>
      </w:r>
      <w:r w:rsidRPr="00576BCC">
        <w:rPr>
          <w:rFonts w:ascii="Bookman Old Style" w:hAnsi="Bookman Old Style" w:cs="Tahoma"/>
          <w:sz w:val="20"/>
          <w:szCs w:val="20"/>
        </w:rPr>
        <w:t>@gmail.com</w:t>
      </w:r>
    </w:p>
    <w:p w:rsidR="008865E7" w:rsidRPr="00637CA9" w:rsidRDefault="008865E7" w:rsidP="00F325DC">
      <w:pPr>
        <w:rPr>
          <w:rFonts w:ascii="Bookman Old Style" w:hAnsi="Bookman Old Style" w:cs="Tahoma"/>
          <w:b/>
          <w:bCs/>
          <w:sz w:val="20"/>
          <w:szCs w:val="20"/>
        </w:rPr>
      </w:pPr>
      <w:r w:rsidRPr="006B1213">
        <w:rPr>
          <w:rFonts w:ascii="Bookman Old Style" w:hAnsi="Bookman Old Style"/>
          <w:b/>
          <w:bCs/>
          <w:sz w:val="22"/>
          <w:szCs w:val="22"/>
        </w:rPr>
        <w:t>(Mechanical Engineering)</w:t>
      </w:r>
      <w:r w:rsidR="005F6549">
        <w:rPr>
          <w:rFonts w:ascii="Bookman Old Style" w:hAnsi="Bookman Old Style"/>
          <w:b/>
          <w:bCs/>
          <w:sz w:val="22"/>
          <w:szCs w:val="22"/>
        </w:rPr>
        <w:tab/>
      </w:r>
      <w:r w:rsidR="005F6549">
        <w:rPr>
          <w:rFonts w:ascii="Bookman Old Style" w:hAnsi="Bookman Old Style"/>
          <w:b/>
          <w:bCs/>
          <w:sz w:val="22"/>
          <w:szCs w:val="22"/>
        </w:rPr>
        <w:tab/>
      </w:r>
      <w:r w:rsidR="005F6549">
        <w:rPr>
          <w:rFonts w:ascii="Bookman Old Style" w:hAnsi="Bookman Old Style"/>
          <w:b/>
          <w:bCs/>
          <w:sz w:val="22"/>
          <w:szCs w:val="22"/>
        </w:rPr>
        <w:tab/>
      </w:r>
      <w:r w:rsidR="005F6549">
        <w:rPr>
          <w:rFonts w:ascii="Bookman Old Style" w:hAnsi="Bookman Old Style"/>
          <w:b/>
          <w:bCs/>
          <w:sz w:val="22"/>
          <w:szCs w:val="22"/>
        </w:rPr>
        <w:tab/>
      </w:r>
      <w:r w:rsidR="0049343F">
        <w:rPr>
          <w:rFonts w:ascii="Bookman Old Style" w:hAnsi="Bookman Old Style"/>
          <w:b/>
          <w:bCs/>
          <w:sz w:val="22"/>
          <w:szCs w:val="22"/>
        </w:rPr>
        <w:t xml:space="preserve">                 </w:t>
      </w:r>
      <w:r w:rsidR="00333F49">
        <w:rPr>
          <w:rFonts w:ascii="Bookman Old Style" w:hAnsi="Bookman Old Style"/>
          <w:b/>
          <w:bCs/>
          <w:sz w:val="22"/>
          <w:szCs w:val="22"/>
        </w:rPr>
        <w:t xml:space="preserve"> </w:t>
      </w:r>
      <w:r w:rsidRPr="00637CA9">
        <w:rPr>
          <w:rFonts w:ascii="Bookman Old Style" w:hAnsi="Bookman Old Style" w:cs="Tahoma"/>
          <w:sz w:val="20"/>
          <w:szCs w:val="20"/>
        </w:rPr>
        <w:t>Mobile</w:t>
      </w:r>
      <w:r>
        <w:rPr>
          <w:rFonts w:ascii="Bookman Old Style" w:hAnsi="Bookman Old Style" w:cs="Tahoma"/>
          <w:sz w:val="20"/>
          <w:szCs w:val="20"/>
        </w:rPr>
        <w:t>: +91</w:t>
      </w:r>
      <w:r w:rsidRPr="00637CA9">
        <w:rPr>
          <w:rFonts w:ascii="Bookman Old Style" w:hAnsi="Bookman Old Style" w:cs="Tahoma"/>
          <w:sz w:val="20"/>
          <w:szCs w:val="20"/>
        </w:rPr>
        <w:t>-</w:t>
      </w:r>
      <w:r>
        <w:rPr>
          <w:rFonts w:ascii="Bookman Old Style" w:hAnsi="Bookman Old Style" w:cs="Tahoma"/>
          <w:sz w:val="20"/>
          <w:szCs w:val="20"/>
        </w:rPr>
        <w:t>9940850345</w:t>
      </w:r>
    </w:p>
    <w:p w:rsidR="00DD6054" w:rsidRDefault="00010592" w:rsidP="00F325DC">
      <w:pPr>
        <w:rPr>
          <w:b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152399</wp:posOffset>
                </wp:positionV>
                <wp:extent cx="6650990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50990" cy="0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88B2DC" id="Line 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pt" to="523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" strokeweight=".79mm">
                <v:stroke joinstyle="miter"/>
                <o:lock v:ext="edit" shapetype="f"/>
              </v:line>
            </w:pict>
          </mc:Fallback>
        </mc:AlternateContent>
      </w:r>
    </w:p>
    <w:p w:rsidR="00DD6054" w:rsidRDefault="00DD6054" w:rsidP="00F325DC">
      <w:pPr>
        <w:rPr>
          <w:b/>
        </w:rPr>
      </w:pPr>
    </w:p>
    <w:p w:rsidR="00DD6054" w:rsidRDefault="00DD6054" w:rsidP="00F325DC">
      <w:pPr>
        <w:rPr>
          <w:b/>
        </w:rPr>
      </w:pPr>
      <w:r>
        <w:rPr>
          <w:b/>
        </w:rPr>
        <w:t>CAREER SUMMARY</w:t>
      </w:r>
    </w:p>
    <w:p w:rsidR="00DD6054" w:rsidRDefault="00DD6054" w:rsidP="00F325DC">
      <w:pPr>
        <w:rPr>
          <w:b/>
        </w:rPr>
      </w:pPr>
    </w:p>
    <w:p w:rsidR="00A1535E" w:rsidRDefault="00DD6054" w:rsidP="00F325DC">
      <w:pPr>
        <w:jc w:val="both"/>
      </w:pPr>
      <w:r w:rsidRPr="001C2FB9">
        <w:tab/>
      </w:r>
      <w:r w:rsidR="001C2FB9" w:rsidRPr="001C2FB9">
        <w:t xml:space="preserve">A </w:t>
      </w:r>
      <w:r w:rsidR="001C2FB9">
        <w:t>De</w:t>
      </w:r>
      <w:r>
        <w:t xml:space="preserve">dicated and Result oriented Professional </w:t>
      </w:r>
      <w:r w:rsidR="00384C2A">
        <w:t xml:space="preserve">with </w:t>
      </w:r>
      <w:r w:rsidR="005D041C" w:rsidRPr="00AF025E">
        <w:rPr>
          <w:b/>
          <w:sz w:val="28"/>
        </w:rPr>
        <w:t>8</w:t>
      </w:r>
      <w:r w:rsidR="002C7D57" w:rsidRPr="00AF025E">
        <w:rPr>
          <w:b/>
        </w:rPr>
        <w:t xml:space="preserve"> </w:t>
      </w:r>
      <w:r w:rsidR="00384C2A" w:rsidRPr="00AF025E">
        <w:rPr>
          <w:b/>
        </w:rPr>
        <w:t>years</w:t>
      </w:r>
      <w:r w:rsidR="00384C2A">
        <w:t xml:space="preserve"> </w:t>
      </w:r>
      <w:r w:rsidR="001C2FB9">
        <w:t>ripe know</w:t>
      </w:r>
      <w:r w:rsidR="007C44B3">
        <w:t xml:space="preserve">ledge in </w:t>
      </w:r>
      <w:r w:rsidR="004D4489">
        <w:t xml:space="preserve">Production </w:t>
      </w:r>
      <w:r w:rsidR="001033DC">
        <w:t>planning</w:t>
      </w:r>
      <w:r w:rsidR="004D4489">
        <w:t xml:space="preserve"> and control</w:t>
      </w:r>
      <w:r w:rsidR="001C2FB9">
        <w:t xml:space="preserve">. Key skills are </w:t>
      </w:r>
      <w:r w:rsidR="00384C2A">
        <w:t xml:space="preserve">strategic </w:t>
      </w:r>
      <w:r w:rsidR="001C2FB9">
        <w:t xml:space="preserve">MRP based </w:t>
      </w:r>
      <w:r w:rsidR="00384C2A">
        <w:t>planning</w:t>
      </w:r>
      <w:r w:rsidR="001C2FB9">
        <w:t xml:space="preserve"> using </w:t>
      </w:r>
      <w:r w:rsidR="000A1DC4">
        <w:t>SAP, Production</w:t>
      </w:r>
      <w:r w:rsidR="00F325DC">
        <w:t xml:space="preserve"> </w:t>
      </w:r>
      <w:r w:rsidR="004A60D1">
        <w:t>capacity planning &amp; routing, Inventory management through imports/in house purc</w:t>
      </w:r>
      <w:r w:rsidR="00622DC9">
        <w:t>hase planning</w:t>
      </w:r>
      <w:r w:rsidR="008A166A">
        <w:t xml:space="preserve">, production control </w:t>
      </w:r>
      <w:r w:rsidR="00EE4751">
        <w:t>for transmission Automotive parts</w:t>
      </w:r>
      <w:r w:rsidR="00622DC9" w:rsidRPr="00622DC9">
        <w:rPr>
          <w:b/>
        </w:rPr>
        <w:t>.</w:t>
      </w:r>
    </w:p>
    <w:p w:rsidR="00E4740F" w:rsidRDefault="00E4740F" w:rsidP="00F325DC">
      <w:pPr>
        <w:jc w:val="both"/>
      </w:pPr>
    </w:p>
    <w:p w:rsidR="00DD6054" w:rsidRDefault="00DD6054" w:rsidP="00F325DC">
      <w:pPr>
        <w:tabs>
          <w:tab w:val="left" w:pos="3644"/>
        </w:tabs>
        <w:jc w:val="both"/>
        <w:rPr>
          <w:b/>
        </w:rPr>
      </w:pPr>
      <w:r>
        <w:rPr>
          <w:b/>
        </w:rPr>
        <w:t>CAREER OBJECTIVE</w:t>
      </w:r>
      <w:r w:rsidR="008A166A">
        <w:rPr>
          <w:b/>
        </w:rPr>
        <w:tab/>
      </w:r>
    </w:p>
    <w:p w:rsidR="00DD6054" w:rsidRDefault="00DD6054" w:rsidP="00F325DC">
      <w:pPr>
        <w:jc w:val="both"/>
      </w:pPr>
    </w:p>
    <w:p w:rsidR="00D34C7F" w:rsidRDefault="00DD6054" w:rsidP="00F325DC">
      <w:pPr>
        <w:ind w:firstLine="720"/>
        <w:jc w:val="both"/>
      </w:pPr>
      <w:r>
        <w:t xml:space="preserve">With a proven </w:t>
      </w:r>
      <w:r w:rsidR="000909DB">
        <w:t>track</w:t>
      </w:r>
      <w:r>
        <w:t xml:space="preserve"> record of target accomplishments</w:t>
      </w:r>
      <w:r w:rsidR="000909DB">
        <w:t xml:space="preserve">, </w:t>
      </w:r>
      <w:r w:rsidR="000A1DC4">
        <w:t>Self-motivated</w:t>
      </w:r>
      <w:r w:rsidR="007F2FEE">
        <w:t xml:space="preserve"> problem settling skills, </w:t>
      </w:r>
      <w:r w:rsidR="009D360E">
        <w:t xml:space="preserve">and </w:t>
      </w:r>
      <w:r w:rsidR="000909DB">
        <w:t xml:space="preserve">accumulated </w:t>
      </w:r>
      <w:r w:rsidR="004874DF">
        <w:t xml:space="preserve">knowledge in </w:t>
      </w:r>
      <w:r w:rsidR="007F2FEE">
        <w:t>Production planning &amp; inventory control of special purpose machines, I aspire to outperform in apex levels.</w:t>
      </w:r>
    </w:p>
    <w:p w:rsidR="00D34C7F" w:rsidRDefault="00D34C7F" w:rsidP="00F325DC">
      <w:pPr>
        <w:jc w:val="both"/>
      </w:pPr>
    </w:p>
    <w:p w:rsidR="00DD6054" w:rsidRDefault="007F2FEE" w:rsidP="00F325DC">
      <w:pPr>
        <w:ind w:firstLine="720"/>
        <w:jc w:val="both"/>
      </w:pPr>
      <w:r>
        <w:t xml:space="preserve">Expecting to face new challenges every day, Find new routes to optimize work, </w:t>
      </w:r>
      <w:r w:rsidR="00D34C7F">
        <w:t xml:space="preserve">Making work as a team more enjoyable and eventually gaining knowledge to a combined growth of the company and there by myself. </w:t>
      </w:r>
    </w:p>
    <w:p w:rsidR="000909DB" w:rsidRDefault="000909DB" w:rsidP="00F325DC">
      <w:pPr>
        <w:jc w:val="both"/>
      </w:pPr>
    </w:p>
    <w:p w:rsidR="00DD6054" w:rsidRDefault="00DD6054" w:rsidP="00F325DC">
      <w:pPr>
        <w:jc w:val="both"/>
        <w:rPr>
          <w:b/>
        </w:rPr>
      </w:pPr>
      <w:r>
        <w:rPr>
          <w:b/>
        </w:rPr>
        <w:t>CAREER PATH</w:t>
      </w:r>
    </w:p>
    <w:p w:rsidR="00DD6054" w:rsidRDefault="00DD6054" w:rsidP="00F325DC">
      <w:pPr>
        <w:jc w:val="both"/>
      </w:pPr>
    </w:p>
    <w:p w:rsidR="001272E0" w:rsidRPr="00FD2AD3" w:rsidRDefault="001272E0" w:rsidP="001272E0">
      <w:pPr>
        <w:numPr>
          <w:ilvl w:val="0"/>
          <w:numId w:val="14"/>
        </w:numPr>
        <w:jc w:val="both"/>
        <w:rPr>
          <w:b/>
        </w:rPr>
      </w:pPr>
      <w:r w:rsidRPr="00FD2AD3">
        <w:rPr>
          <w:b/>
        </w:rPr>
        <w:t>ENGINEER</w:t>
      </w:r>
      <w:r>
        <w:t xml:space="preserve"> – Production Planning and control, </w:t>
      </w:r>
      <w:proofErr w:type="spellStart"/>
      <w:r>
        <w:t>Shivam</w:t>
      </w:r>
      <w:proofErr w:type="spellEnd"/>
      <w:r>
        <w:t xml:space="preserve"> Auto Tech Ltd (A Hero Group Company), </w:t>
      </w:r>
      <w:proofErr w:type="spellStart"/>
      <w:r>
        <w:t>Kolar</w:t>
      </w:r>
      <w:proofErr w:type="spellEnd"/>
      <w:r>
        <w:t xml:space="preserve"> (Bangalore) - Sep’2017 - till date.</w:t>
      </w:r>
    </w:p>
    <w:p w:rsidR="004038DA" w:rsidRDefault="004038DA" w:rsidP="00F325DC">
      <w:pPr>
        <w:ind w:left="720"/>
        <w:jc w:val="both"/>
      </w:pPr>
    </w:p>
    <w:p w:rsidR="000909DB" w:rsidRDefault="000909DB" w:rsidP="00F325DC">
      <w:pPr>
        <w:numPr>
          <w:ilvl w:val="0"/>
          <w:numId w:val="14"/>
        </w:numPr>
        <w:jc w:val="both"/>
      </w:pPr>
      <w:r w:rsidRPr="004038DA">
        <w:rPr>
          <w:b/>
        </w:rPr>
        <w:t>ENGINEER</w:t>
      </w:r>
      <w:r w:rsidR="004D4489">
        <w:t xml:space="preserve"> – Production</w:t>
      </w:r>
      <w:r w:rsidR="00F325DC">
        <w:t xml:space="preserve"> </w:t>
      </w:r>
      <w:r w:rsidR="00CA4073">
        <w:t>Planning</w:t>
      </w:r>
      <w:r w:rsidR="004D4489">
        <w:t xml:space="preserve"> and control, </w:t>
      </w:r>
      <w:proofErr w:type="spellStart"/>
      <w:r w:rsidR="009D4AFB">
        <w:t>L</w:t>
      </w:r>
      <w:r w:rsidR="00F4593C">
        <w:t>.</w:t>
      </w:r>
      <w:r w:rsidR="009D4AFB">
        <w:t>G</w:t>
      </w:r>
      <w:r w:rsidR="00F4593C">
        <w:t>.</w:t>
      </w:r>
      <w:r w:rsidR="009D4AFB">
        <w:t>Balakrishnan</w:t>
      </w:r>
      <w:proofErr w:type="spellEnd"/>
      <w:r w:rsidR="009D4AFB">
        <w:t xml:space="preserve"> &amp; Bros Limited</w:t>
      </w:r>
      <w:r w:rsidR="004D4489">
        <w:t>, Coimbatore</w:t>
      </w:r>
      <w:r w:rsidR="008865E7">
        <w:t xml:space="preserve"> – Nov</w:t>
      </w:r>
      <w:r w:rsidR="004038DA">
        <w:t>’</w:t>
      </w:r>
      <w:r w:rsidR="002C7D57">
        <w:t>2013 – Sep’2017</w:t>
      </w:r>
      <w:r w:rsidR="00C76E56">
        <w:t>.</w:t>
      </w:r>
    </w:p>
    <w:p w:rsidR="002C7D57" w:rsidRDefault="002C7D57" w:rsidP="002C7D57">
      <w:pPr>
        <w:pStyle w:val="ListParagraph"/>
      </w:pPr>
    </w:p>
    <w:p w:rsidR="001272E0" w:rsidRDefault="001272E0" w:rsidP="001272E0">
      <w:pPr>
        <w:numPr>
          <w:ilvl w:val="0"/>
          <w:numId w:val="14"/>
        </w:numPr>
        <w:jc w:val="both"/>
      </w:pPr>
      <w:r w:rsidRPr="004038DA">
        <w:rPr>
          <w:b/>
          <w:caps/>
        </w:rPr>
        <w:t>aSST ENGINEER</w:t>
      </w:r>
      <w:r>
        <w:t xml:space="preserve">– Assembly supervisor </w:t>
      </w:r>
      <w:proofErr w:type="spellStart"/>
      <w:r>
        <w:t>L.G.Balakrishnan</w:t>
      </w:r>
      <w:proofErr w:type="spellEnd"/>
      <w:r>
        <w:t xml:space="preserve"> &amp; Bros Limited, Coimbatore- May’2009-May’2010.</w:t>
      </w:r>
    </w:p>
    <w:p w:rsidR="00D34C7F" w:rsidRDefault="00D34C7F" w:rsidP="00F325DC">
      <w:pPr>
        <w:jc w:val="both"/>
        <w:rPr>
          <w:b/>
        </w:rPr>
      </w:pPr>
    </w:p>
    <w:p w:rsidR="00DD6054" w:rsidRPr="00FD2AD3" w:rsidRDefault="00DD6054" w:rsidP="00F325DC">
      <w:pPr>
        <w:jc w:val="both"/>
        <w:rPr>
          <w:b/>
          <w:u w:val="single"/>
        </w:rPr>
      </w:pPr>
      <w:r w:rsidRPr="00FD2AD3">
        <w:rPr>
          <w:b/>
          <w:u w:val="single"/>
        </w:rPr>
        <w:t>CAREER RESPONSIBILITIES</w:t>
      </w:r>
    </w:p>
    <w:p w:rsidR="00CA4073" w:rsidRDefault="00CA4073" w:rsidP="00F325DC">
      <w:pPr>
        <w:jc w:val="both"/>
        <w:rPr>
          <w:b/>
        </w:rPr>
      </w:pPr>
    </w:p>
    <w:p w:rsidR="00CA4073" w:rsidRPr="00AF025E" w:rsidRDefault="004D4489" w:rsidP="00F325DC">
      <w:pPr>
        <w:ind w:left="720"/>
        <w:jc w:val="both"/>
        <w:rPr>
          <w:b/>
          <w:u w:val="single"/>
        </w:rPr>
      </w:pPr>
      <w:r w:rsidRPr="00AF025E">
        <w:rPr>
          <w:b/>
          <w:u w:val="single"/>
        </w:rPr>
        <w:t>Production</w:t>
      </w:r>
      <w:r w:rsidR="00CA4073" w:rsidRPr="00AF025E">
        <w:rPr>
          <w:b/>
          <w:u w:val="single"/>
        </w:rPr>
        <w:t xml:space="preserve"> Planning</w:t>
      </w:r>
      <w:r w:rsidRPr="00AF025E">
        <w:rPr>
          <w:b/>
          <w:u w:val="single"/>
        </w:rPr>
        <w:t xml:space="preserve"> and Control</w:t>
      </w:r>
      <w:bookmarkStart w:id="0" w:name="_GoBack"/>
      <w:bookmarkEnd w:id="0"/>
    </w:p>
    <w:p w:rsidR="00CA4073" w:rsidRDefault="00CA4073" w:rsidP="00F325DC">
      <w:pPr>
        <w:jc w:val="both"/>
        <w:rPr>
          <w:b/>
        </w:rPr>
      </w:pPr>
    </w:p>
    <w:p w:rsidR="00CA4073" w:rsidRDefault="0092003D" w:rsidP="00F325DC">
      <w:pPr>
        <w:numPr>
          <w:ilvl w:val="0"/>
          <w:numId w:val="8"/>
        </w:numPr>
        <w:spacing w:line="360" w:lineRule="auto"/>
        <w:ind w:left="714" w:hanging="357"/>
        <w:jc w:val="both"/>
      </w:pPr>
      <w:r w:rsidRPr="00D34C7F">
        <w:t xml:space="preserve">Annual Business plan </w:t>
      </w:r>
      <w:r w:rsidR="00CA4073" w:rsidRPr="00D34C7F">
        <w:t>consisting of available capacity &amp; its utilization</w:t>
      </w:r>
      <w:r w:rsidRPr="00D34C7F">
        <w:t xml:space="preserve"> reports</w:t>
      </w:r>
      <w:r w:rsidR="00CA4073" w:rsidRPr="00D34C7F">
        <w:t>, capital investments required &amp; forecast on quantity of items</w:t>
      </w:r>
      <w:r w:rsidRPr="00D34C7F">
        <w:t xml:space="preserve"> to be manufactured &amp; resources to be procured.</w:t>
      </w:r>
    </w:p>
    <w:p w:rsidR="00A81CC5" w:rsidRDefault="00690807" w:rsidP="00F325DC">
      <w:pPr>
        <w:numPr>
          <w:ilvl w:val="0"/>
          <w:numId w:val="8"/>
        </w:numPr>
        <w:spacing w:line="360" w:lineRule="auto"/>
        <w:ind w:left="714" w:hanging="357"/>
        <w:jc w:val="both"/>
      </w:pPr>
      <w:r>
        <w:t>P</w:t>
      </w:r>
      <w:r w:rsidR="00A81CC5">
        <w:t xml:space="preserve">roduction plan is prepared </w:t>
      </w:r>
      <w:r w:rsidR="001B1F4F">
        <w:t>by Custo</w:t>
      </w:r>
      <w:r>
        <w:t>mer wise/Segment wise</w:t>
      </w:r>
      <w:r w:rsidR="001B1F4F">
        <w:t xml:space="preserve"> based on the marketing </w:t>
      </w:r>
      <w:r w:rsidR="001B1F4F" w:rsidRPr="00D34C7F">
        <w:t>forecast</w:t>
      </w:r>
      <w:r>
        <w:t xml:space="preserve"> and available plant capacity.</w:t>
      </w:r>
    </w:p>
    <w:p w:rsidR="0092003D" w:rsidRPr="00D34C7F" w:rsidRDefault="00C71531" w:rsidP="00F325DC">
      <w:pPr>
        <w:numPr>
          <w:ilvl w:val="0"/>
          <w:numId w:val="8"/>
        </w:numPr>
        <w:spacing w:line="360" w:lineRule="auto"/>
        <w:ind w:left="714" w:hanging="357"/>
        <w:jc w:val="both"/>
      </w:pPr>
      <w:r w:rsidRPr="00D34C7F">
        <w:t xml:space="preserve">Quarterly </w:t>
      </w:r>
      <w:r w:rsidR="0092003D" w:rsidRPr="00D34C7F">
        <w:t>Capacity</w:t>
      </w:r>
      <w:r w:rsidRPr="00D34C7F">
        <w:t>&amp; production</w:t>
      </w:r>
      <w:r w:rsidR="0092003D" w:rsidRPr="00D34C7F">
        <w:t xml:space="preserve"> p</w:t>
      </w:r>
      <w:r w:rsidRPr="00D34C7F">
        <w:t>lanning, child parts routing and inve</w:t>
      </w:r>
      <w:r w:rsidR="001272E0">
        <w:t>ntory norms for Raw material,</w:t>
      </w:r>
      <w:r w:rsidRPr="00D34C7F">
        <w:t xml:space="preserve"> child parts</w:t>
      </w:r>
      <w:r w:rsidR="001272E0">
        <w:t xml:space="preserve"> and Assembly</w:t>
      </w:r>
      <w:r w:rsidRPr="00D34C7F">
        <w:t xml:space="preserve">. </w:t>
      </w:r>
    </w:p>
    <w:p w:rsidR="00C71531" w:rsidRPr="00D34C7F" w:rsidRDefault="00C71531" w:rsidP="00F325DC">
      <w:pPr>
        <w:numPr>
          <w:ilvl w:val="0"/>
          <w:numId w:val="8"/>
        </w:numPr>
        <w:spacing w:line="360" w:lineRule="auto"/>
        <w:ind w:left="714" w:hanging="357"/>
        <w:jc w:val="both"/>
      </w:pPr>
      <w:r w:rsidRPr="00D34C7F">
        <w:t>Quarterly review of production facility, imports purchase, and presentation to management.</w:t>
      </w:r>
    </w:p>
    <w:p w:rsidR="00FD2AD3" w:rsidRDefault="00C71531" w:rsidP="00F325DC">
      <w:pPr>
        <w:numPr>
          <w:ilvl w:val="0"/>
          <w:numId w:val="8"/>
        </w:numPr>
        <w:spacing w:line="360" w:lineRule="auto"/>
        <w:ind w:left="714" w:hanging="357"/>
        <w:jc w:val="both"/>
      </w:pPr>
      <w:r w:rsidRPr="00D34C7F">
        <w:t xml:space="preserve">Monthly </w:t>
      </w:r>
      <w:r w:rsidR="006475E3">
        <w:t xml:space="preserve">Chain </w:t>
      </w:r>
      <w:r w:rsidR="006475E3" w:rsidRPr="00D34C7F">
        <w:t>production plan</w:t>
      </w:r>
      <w:r w:rsidR="006475E3">
        <w:t>, Child parts</w:t>
      </w:r>
      <w:r w:rsidRPr="00D34C7F">
        <w:t xml:space="preserve"> production plan, type wise mac</w:t>
      </w:r>
      <w:r w:rsidR="006475E3">
        <w:t xml:space="preserve">hine </w:t>
      </w:r>
      <w:r w:rsidR="000A1DC4">
        <w:t>planning, and</w:t>
      </w:r>
      <w:r w:rsidR="006475E3">
        <w:t xml:space="preserve"> Components</w:t>
      </w:r>
      <w:r w:rsidR="00D34C7F">
        <w:t xml:space="preserve"> dispatch planning and </w:t>
      </w:r>
      <w:r w:rsidRPr="00D34C7F">
        <w:t>contingency planning.</w:t>
      </w:r>
    </w:p>
    <w:p w:rsidR="005165AB" w:rsidRDefault="00D05F9F" w:rsidP="00F325DC">
      <w:pPr>
        <w:numPr>
          <w:ilvl w:val="0"/>
          <w:numId w:val="8"/>
        </w:numPr>
        <w:spacing w:line="360" w:lineRule="auto"/>
        <w:ind w:left="714" w:hanging="357"/>
        <w:jc w:val="both"/>
      </w:pPr>
      <w:r>
        <w:t>Co-ordinate &amp; Ensure with Purchase &amp; Store for Material availability.</w:t>
      </w:r>
    </w:p>
    <w:p w:rsidR="00F325DC" w:rsidRPr="005165AB" w:rsidRDefault="00F325DC" w:rsidP="00F325DC">
      <w:pPr>
        <w:numPr>
          <w:ilvl w:val="0"/>
          <w:numId w:val="8"/>
        </w:numPr>
        <w:spacing w:line="360" w:lineRule="auto"/>
        <w:ind w:left="714" w:hanging="357"/>
        <w:jc w:val="both"/>
      </w:pPr>
      <w:r w:rsidRPr="00F325DC">
        <w:lastRenderedPageBreak/>
        <w:t>Receiving orders and Planning Materials, Machinery and production to achieve monthly production targets to achieve correct order delivery in time.</w:t>
      </w:r>
    </w:p>
    <w:p w:rsidR="005165AB" w:rsidRPr="008D55F3" w:rsidRDefault="005165AB" w:rsidP="00F325DC">
      <w:pPr>
        <w:numPr>
          <w:ilvl w:val="0"/>
          <w:numId w:val="8"/>
        </w:numPr>
        <w:spacing w:line="360" w:lineRule="auto"/>
        <w:ind w:left="714" w:hanging="357"/>
        <w:jc w:val="both"/>
      </w:pPr>
      <w:r w:rsidRPr="008D55F3">
        <w:t>Monitored and evaluated productivity</w:t>
      </w:r>
      <w:r>
        <w:t>.</w:t>
      </w:r>
    </w:p>
    <w:p w:rsidR="002C7D57" w:rsidRDefault="00F325DC" w:rsidP="002C7D57">
      <w:pPr>
        <w:numPr>
          <w:ilvl w:val="0"/>
          <w:numId w:val="8"/>
        </w:numPr>
        <w:spacing w:line="360" w:lineRule="auto"/>
        <w:ind w:left="714" w:hanging="357"/>
        <w:jc w:val="both"/>
      </w:pPr>
      <w:r w:rsidRPr="00F325DC">
        <w:t>Monitoring vendor and subcontract activities with their respective targets and achievements.</w:t>
      </w:r>
    </w:p>
    <w:p w:rsidR="00F325DC" w:rsidRPr="00F325DC" w:rsidRDefault="00F325DC" w:rsidP="00F325DC">
      <w:pPr>
        <w:numPr>
          <w:ilvl w:val="0"/>
          <w:numId w:val="8"/>
        </w:numPr>
        <w:spacing w:line="360" w:lineRule="auto"/>
        <w:ind w:left="714" w:hanging="357"/>
        <w:jc w:val="both"/>
      </w:pPr>
      <w:r w:rsidRPr="00F325DC">
        <w:t xml:space="preserve">Controlling of stock through SAP System PP module with frequent physical stock verifications and changing the respective in time to maintain the stock. </w:t>
      </w:r>
    </w:p>
    <w:p w:rsidR="00F325DC" w:rsidRPr="008D55F3" w:rsidRDefault="00F325DC" w:rsidP="00F325DC">
      <w:pPr>
        <w:numPr>
          <w:ilvl w:val="0"/>
          <w:numId w:val="8"/>
        </w:numPr>
        <w:spacing w:line="360" w:lineRule="auto"/>
        <w:ind w:left="714" w:hanging="357"/>
        <w:jc w:val="both"/>
      </w:pPr>
      <w:r w:rsidRPr="00F325DC">
        <w:t>Material Management through MM Module with proper routings.</w:t>
      </w:r>
    </w:p>
    <w:p w:rsidR="005165AB" w:rsidRPr="00D34C7F" w:rsidRDefault="005165AB" w:rsidP="00F325DC">
      <w:pPr>
        <w:numPr>
          <w:ilvl w:val="0"/>
          <w:numId w:val="8"/>
        </w:numPr>
        <w:spacing w:line="360" w:lineRule="auto"/>
        <w:ind w:left="714" w:hanging="357"/>
        <w:jc w:val="both"/>
      </w:pPr>
      <w:r w:rsidRPr="008D55F3">
        <w:t>Monitored and maintained material shortage reports</w:t>
      </w:r>
      <w:r>
        <w:t>.</w:t>
      </w:r>
    </w:p>
    <w:p w:rsidR="00C71531" w:rsidRPr="00D34C7F" w:rsidRDefault="00D34C7F" w:rsidP="00F325DC">
      <w:pPr>
        <w:numPr>
          <w:ilvl w:val="0"/>
          <w:numId w:val="8"/>
        </w:numPr>
        <w:spacing w:line="360" w:lineRule="auto"/>
        <w:ind w:left="714" w:hanging="357"/>
        <w:jc w:val="both"/>
      </w:pPr>
      <w:r>
        <w:t>C</w:t>
      </w:r>
      <w:r w:rsidR="00C71531" w:rsidRPr="00D34C7F">
        <w:t>onduct Management Production Review meeting at the production facility in the beginning of every month, section wise issues faced and conduct Cross functional team meet.</w:t>
      </w:r>
    </w:p>
    <w:p w:rsidR="00C71531" w:rsidRPr="00D34C7F" w:rsidRDefault="00C71531" w:rsidP="00F325DC">
      <w:pPr>
        <w:numPr>
          <w:ilvl w:val="0"/>
          <w:numId w:val="8"/>
        </w:numPr>
        <w:spacing w:line="360" w:lineRule="auto"/>
        <w:ind w:left="714" w:hanging="357"/>
        <w:jc w:val="both"/>
      </w:pPr>
      <w:r w:rsidRPr="00D34C7F">
        <w:t>Weekly review of schedule adherence of production units, attack major downtime areas, issues faced in tools, RM and production facility.</w:t>
      </w:r>
    </w:p>
    <w:p w:rsidR="00C71531" w:rsidRPr="00D34C7F" w:rsidRDefault="00C71531" w:rsidP="00F325DC">
      <w:pPr>
        <w:numPr>
          <w:ilvl w:val="0"/>
          <w:numId w:val="8"/>
        </w:numPr>
        <w:spacing w:line="360" w:lineRule="auto"/>
        <w:ind w:left="714" w:hanging="357"/>
        <w:jc w:val="both"/>
      </w:pPr>
      <w:r w:rsidRPr="00D34C7F">
        <w:t>Weekly dispatch sc</w:t>
      </w:r>
      <w:r w:rsidR="00D34C7F">
        <w:t>hedule for child parts movement and assessment of plant performance.</w:t>
      </w:r>
    </w:p>
    <w:p w:rsidR="00C71531" w:rsidRDefault="00831073" w:rsidP="00F325DC">
      <w:pPr>
        <w:numPr>
          <w:ilvl w:val="0"/>
          <w:numId w:val="8"/>
        </w:numPr>
        <w:spacing w:line="360" w:lineRule="auto"/>
        <w:ind w:left="714" w:hanging="357"/>
        <w:jc w:val="both"/>
      </w:pPr>
      <w:r>
        <w:t>Daily &amp;</w:t>
      </w:r>
      <w:r w:rsidR="00D34C7F">
        <w:t>Weekly WIP stock level monitor, inventory management based on Kanban system.</w:t>
      </w:r>
    </w:p>
    <w:p w:rsidR="00D34C7F" w:rsidRDefault="00D34C7F" w:rsidP="00F325DC">
      <w:pPr>
        <w:numPr>
          <w:ilvl w:val="0"/>
          <w:numId w:val="8"/>
        </w:numPr>
        <w:spacing w:line="360" w:lineRule="auto"/>
        <w:ind w:left="714" w:hanging="357"/>
        <w:jc w:val="both"/>
      </w:pPr>
      <w:r>
        <w:t>Review on monthly basis, cost incurred on present routing with the help of the Costing team, reroute child parts movement cost effective.</w:t>
      </w:r>
    </w:p>
    <w:p w:rsidR="00D34C7F" w:rsidRDefault="00D34C7F" w:rsidP="00F325DC">
      <w:pPr>
        <w:numPr>
          <w:ilvl w:val="0"/>
          <w:numId w:val="8"/>
        </w:numPr>
        <w:spacing w:line="360" w:lineRule="auto"/>
        <w:ind w:left="714" w:hanging="357"/>
        <w:jc w:val="both"/>
      </w:pPr>
      <w:r>
        <w:t xml:space="preserve">New material code creation, BOM, work </w:t>
      </w:r>
      <w:r w:rsidR="006475E3">
        <w:t>center and</w:t>
      </w:r>
      <w:r w:rsidR="00690807">
        <w:t xml:space="preserve"> routing with PED.</w:t>
      </w:r>
    </w:p>
    <w:p w:rsidR="00DD6054" w:rsidRDefault="00D34C7F" w:rsidP="00F325DC">
      <w:pPr>
        <w:numPr>
          <w:ilvl w:val="0"/>
          <w:numId w:val="8"/>
        </w:numPr>
        <w:spacing w:line="360" w:lineRule="auto"/>
        <w:ind w:left="714" w:hanging="357"/>
        <w:jc w:val="both"/>
      </w:pPr>
      <w:r>
        <w:t>Daily monitor of live MRP</w:t>
      </w:r>
      <w:r w:rsidR="00F325DC">
        <w:t xml:space="preserve"> </w:t>
      </w:r>
      <w:r w:rsidR="00AF078A">
        <w:t>updating</w:t>
      </w:r>
      <w:r w:rsidR="006475E3">
        <w:t>,</w:t>
      </w:r>
      <w:r>
        <w:t xml:space="preserve"> as </w:t>
      </w:r>
      <w:r w:rsidR="00AF078A">
        <w:t>spares</w:t>
      </w:r>
      <w:r>
        <w:t xml:space="preserve"> schedules are revised on weekly basis and issue production plan and priority changes to the production team.</w:t>
      </w:r>
    </w:p>
    <w:p w:rsidR="00FD2AD3" w:rsidRDefault="00FD2AD3" w:rsidP="00FD2AD3">
      <w:pPr>
        <w:spacing w:line="360" w:lineRule="auto"/>
        <w:ind w:left="714"/>
        <w:jc w:val="both"/>
      </w:pPr>
    </w:p>
    <w:p w:rsidR="00DD6054" w:rsidRDefault="00CE4382" w:rsidP="00F325DC">
      <w:pPr>
        <w:ind w:left="360"/>
        <w:jc w:val="both"/>
        <w:rPr>
          <w:b/>
        </w:rPr>
      </w:pPr>
      <w:r>
        <w:rPr>
          <w:b/>
        </w:rPr>
        <w:t>PROFESSIONAL ACCOMPLISHMENTS</w:t>
      </w:r>
    </w:p>
    <w:p w:rsidR="004874DF" w:rsidRDefault="004874DF" w:rsidP="00F325DC">
      <w:pPr>
        <w:ind w:left="360"/>
        <w:jc w:val="both"/>
        <w:rPr>
          <w:b/>
        </w:rPr>
      </w:pPr>
    </w:p>
    <w:p w:rsidR="006475E3" w:rsidRDefault="006475E3" w:rsidP="00F325DC">
      <w:pPr>
        <w:pStyle w:val="ListParagraph"/>
        <w:numPr>
          <w:ilvl w:val="0"/>
          <w:numId w:val="11"/>
        </w:numPr>
        <w:spacing w:line="360" w:lineRule="auto"/>
      </w:pPr>
      <w:r>
        <w:t xml:space="preserve">Introduced and established safety stock of each chain type based on the last three months sales &amp; keep those stocks at ready for dispatch to customer on time. Also this </w:t>
      </w:r>
      <w:r w:rsidR="001033DC">
        <w:t>system</w:t>
      </w:r>
      <w:r>
        <w:t xml:space="preserve"> is to be refreshed every 6 months, </w:t>
      </w:r>
      <w:r w:rsidR="001033DC">
        <w:t>So that inventory level is controlled &amp; Customer delivery performance is GOOD.</w:t>
      </w:r>
    </w:p>
    <w:p w:rsidR="002837EB" w:rsidRDefault="002837EB" w:rsidP="00F325DC">
      <w:pPr>
        <w:pStyle w:val="ListParagraph"/>
        <w:numPr>
          <w:ilvl w:val="0"/>
          <w:numId w:val="11"/>
        </w:numPr>
        <w:spacing w:line="360" w:lineRule="auto"/>
      </w:pPr>
      <w:r>
        <w:t>Prepared MRP and ensured maximum utilization of Cold forging roller division continuously for 3 months without machine getting idle for want of work order.</w:t>
      </w:r>
    </w:p>
    <w:p w:rsidR="00DD6054" w:rsidRDefault="00DD6054" w:rsidP="00F325DC">
      <w:pPr>
        <w:jc w:val="both"/>
        <w:rPr>
          <w:b/>
        </w:rPr>
      </w:pPr>
    </w:p>
    <w:p w:rsidR="00FF5327" w:rsidRDefault="00FF5327" w:rsidP="00F325DC">
      <w:pPr>
        <w:jc w:val="both"/>
        <w:rPr>
          <w:b/>
        </w:rPr>
      </w:pPr>
    </w:p>
    <w:p w:rsidR="00DD6054" w:rsidRDefault="00DD6054" w:rsidP="00F325DC">
      <w:pPr>
        <w:jc w:val="both"/>
        <w:rPr>
          <w:b/>
        </w:rPr>
      </w:pPr>
      <w:r>
        <w:rPr>
          <w:b/>
        </w:rPr>
        <w:t>SKILLSETS</w:t>
      </w:r>
    </w:p>
    <w:p w:rsidR="00DD6054" w:rsidRDefault="00DD6054" w:rsidP="00F325DC">
      <w:pPr>
        <w:jc w:val="both"/>
        <w:rPr>
          <w:b/>
        </w:rPr>
      </w:pPr>
    </w:p>
    <w:p w:rsidR="004038DA" w:rsidRDefault="004038DA" w:rsidP="00F325DC">
      <w:pPr>
        <w:pStyle w:val="BodyTex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Proficient Knowledge in SAP </w:t>
      </w:r>
    </w:p>
    <w:p w:rsidR="00844EAA" w:rsidRDefault="00844EAA" w:rsidP="00F325DC">
      <w:pPr>
        <w:pStyle w:val="BodyText"/>
        <w:numPr>
          <w:ilvl w:val="0"/>
          <w:numId w:val="12"/>
        </w:numPr>
        <w:jc w:val="both"/>
        <w:rPr>
          <w:sz w:val="24"/>
          <w:szCs w:val="24"/>
        </w:rPr>
      </w:pPr>
      <w:r w:rsidRPr="00844EAA">
        <w:rPr>
          <w:sz w:val="24"/>
          <w:szCs w:val="24"/>
        </w:rPr>
        <w:t>SAP worked in module Production</w:t>
      </w:r>
      <w:r>
        <w:rPr>
          <w:sz w:val="24"/>
          <w:szCs w:val="24"/>
        </w:rPr>
        <w:t xml:space="preserve"> Planning PP, Material Master MM</w:t>
      </w:r>
      <w:r w:rsidR="00690807">
        <w:rPr>
          <w:sz w:val="24"/>
          <w:szCs w:val="24"/>
        </w:rPr>
        <w:t>, Sales Distribution SD.</w:t>
      </w:r>
    </w:p>
    <w:p w:rsidR="004D4489" w:rsidRDefault="004D4489" w:rsidP="00F325DC">
      <w:pPr>
        <w:pStyle w:val="BodyTex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Proficient Knowledge in MS office</w:t>
      </w:r>
      <w:r w:rsidR="00690807">
        <w:rPr>
          <w:sz w:val="24"/>
          <w:szCs w:val="24"/>
        </w:rPr>
        <w:t>.</w:t>
      </w:r>
    </w:p>
    <w:p w:rsidR="00D21A65" w:rsidRDefault="00D21A65" w:rsidP="00F325DC">
      <w:pPr>
        <w:pStyle w:val="BodyTex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MRP Planning for manufacturing processe</w:t>
      </w:r>
      <w:r w:rsidR="00690807">
        <w:rPr>
          <w:sz w:val="24"/>
          <w:szCs w:val="24"/>
        </w:rPr>
        <w:t>s.</w:t>
      </w:r>
    </w:p>
    <w:p w:rsidR="00D21A65" w:rsidRDefault="00D21A65" w:rsidP="00F325DC">
      <w:pPr>
        <w:pStyle w:val="BodyTex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Child parts scheduling and routing based on the process sequence</w:t>
      </w:r>
    </w:p>
    <w:p w:rsidR="00D21A65" w:rsidRDefault="00D21A65" w:rsidP="00F325DC">
      <w:pPr>
        <w:pStyle w:val="BodyTex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Capacity and resource planning, business plan preparation</w:t>
      </w:r>
    </w:p>
    <w:p w:rsidR="004038DA" w:rsidRDefault="00D21A65" w:rsidP="00F325DC">
      <w:pPr>
        <w:pStyle w:val="BodyText"/>
        <w:numPr>
          <w:ilvl w:val="0"/>
          <w:numId w:val="12"/>
        </w:numPr>
        <w:jc w:val="both"/>
        <w:rPr>
          <w:sz w:val="24"/>
          <w:szCs w:val="24"/>
        </w:rPr>
      </w:pPr>
      <w:r w:rsidRPr="002C7D57">
        <w:rPr>
          <w:sz w:val="24"/>
          <w:szCs w:val="24"/>
        </w:rPr>
        <w:t>Vendor and supply chain management</w:t>
      </w:r>
    </w:p>
    <w:p w:rsidR="00D21A65" w:rsidRDefault="00D21A65" w:rsidP="00F325DC">
      <w:pPr>
        <w:pStyle w:val="BodyText"/>
        <w:jc w:val="both"/>
        <w:rPr>
          <w:b/>
          <w:sz w:val="24"/>
          <w:szCs w:val="24"/>
        </w:rPr>
      </w:pPr>
      <w:r w:rsidRPr="00D21A65">
        <w:rPr>
          <w:b/>
          <w:sz w:val="24"/>
          <w:szCs w:val="24"/>
        </w:rPr>
        <w:lastRenderedPageBreak/>
        <w:t>STRENGTHS</w:t>
      </w:r>
    </w:p>
    <w:p w:rsidR="00D21A65" w:rsidRDefault="00D21A65" w:rsidP="00F325DC">
      <w:pPr>
        <w:pStyle w:val="BodyText"/>
        <w:numPr>
          <w:ilvl w:val="0"/>
          <w:numId w:val="13"/>
        </w:numPr>
        <w:jc w:val="both"/>
        <w:rPr>
          <w:sz w:val="24"/>
          <w:szCs w:val="24"/>
        </w:rPr>
      </w:pPr>
      <w:r w:rsidRPr="00D21A65">
        <w:rPr>
          <w:sz w:val="24"/>
          <w:szCs w:val="24"/>
        </w:rPr>
        <w:t>Team player</w:t>
      </w:r>
    </w:p>
    <w:p w:rsidR="00D21A65" w:rsidRDefault="00D21A65" w:rsidP="00F325DC">
      <w:pPr>
        <w:pStyle w:val="BodyText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Eager to learn a new processes everyday</w:t>
      </w:r>
    </w:p>
    <w:p w:rsidR="00D21A65" w:rsidRDefault="00D21A65" w:rsidP="00F325DC">
      <w:pPr>
        <w:pStyle w:val="BodyText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Instant ownership of an issue</w:t>
      </w:r>
    </w:p>
    <w:p w:rsidR="00BA48C1" w:rsidRPr="00BA48C1" w:rsidRDefault="00BA48C1" w:rsidP="00BA48C1">
      <w:pPr>
        <w:pStyle w:val="BodyText"/>
        <w:jc w:val="both"/>
        <w:rPr>
          <w:b/>
          <w:sz w:val="24"/>
          <w:szCs w:val="24"/>
        </w:rPr>
      </w:pPr>
      <w:r w:rsidRPr="00BA48C1">
        <w:rPr>
          <w:b/>
          <w:sz w:val="24"/>
          <w:szCs w:val="24"/>
        </w:rPr>
        <w:t>Education</w:t>
      </w:r>
    </w:p>
    <w:p w:rsidR="00BA48C1" w:rsidRPr="00BA48C1" w:rsidRDefault="00BA48C1" w:rsidP="00E94E98">
      <w:pPr>
        <w:pStyle w:val="BodyText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BA48C1">
        <w:rPr>
          <w:sz w:val="24"/>
          <w:szCs w:val="24"/>
        </w:rPr>
        <w:t xml:space="preserve">Bachelor of Engineering in Mechanical engineering from </w:t>
      </w:r>
      <w:proofErr w:type="spellStart"/>
      <w:r w:rsidRPr="00BA48C1">
        <w:rPr>
          <w:sz w:val="24"/>
          <w:szCs w:val="24"/>
        </w:rPr>
        <w:t>Jansons</w:t>
      </w:r>
      <w:proofErr w:type="spellEnd"/>
      <w:r w:rsidRPr="00BA48C1">
        <w:rPr>
          <w:sz w:val="24"/>
          <w:szCs w:val="24"/>
        </w:rPr>
        <w:t xml:space="preserve"> Institute of </w:t>
      </w:r>
      <w:r>
        <w:rPr>
          <w:sz w:val="24"/>
          <w:szCs w:val="24"/>
        </w:rPr>
        <w:t>Technology</w:t>
      </w:r>
      <w:r w:rsidRPr="00BA48C1">
        <w:rPr>
          <w:sz w:val="24"/>
          <w:szCs w:val="24"/>
        </w:rPr>
        <w:t xml:space="preserve"> Coimbatore, under ANNA University in May’2013 with 64%.</w:t>
      </w:r>
    </w:p>
    <w:p w:rsidR="00333F49" w:rsidRDefault="00BA48C1" w:rsidP="00333F49">
      <w:pPr>
        <w:pStyle w:val="BodyText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333F49">
        <w:rPr>
          <w:sz w:val="24"/>
          <w:szCs w:val="24"/>
        </w:rPr>
        <w:t xml:space="preserve">Diploma in Mechanical Engineering from </w:t>
      </w:r>
      <w:r w:rsidR="00CA07D3">
        <w:rPr>
          <w:sz w:val="24"/>
          <w:szCs w:val="24"/>
        </w:rPr>
        <w:t>AJKK</w:t>
      </w:r>
      <w:r w:rsidR="00333F49" w:rsidRPr="00333F49">
        <w:rPr>
          <w:sz w:val="24"/>
          <w:szCs w:val="24"/>
        </w:rPr>
        <w:t xml:space="preserve"> Polytechnic College, </w:t>
      </w:r>
    </w:p>
    <w:p w:rsidR="00BA48C1" w:rsidRPr="00BA48C1" w:rsidRDefault="00BA48C1" w:rsidP="00CA07D3">
      <w:pPr>
        <w:pStyle w:val="BodyText"/>
        <w:spacing w:line="276" w:lineRule="auto"/>
        <w:ind w:left="720"/>
        <w:rPr>
          <w:sz w:val="24"/>
          <w:szCs w:val="24"/>
        </w:rPr>
      </w:pPr>
      <w:proofErr w:type="spellStart"/>
      <w:r w:rsidRPr="00333F49">
        <w:rPr>
          <w:sz w:val="24"/>
          <w:szCs w:val="24"/>
        </w:rPr>
        <w:t>Gobichettipalayam</w:t>
      </w:r>
      <w:proofErr w:type="spellEnd"/>
      <w:r w:rsidR="00333F49">
        <w:rPr>
          <w:sz w:val="24"/>
          <w:szCs w:val="24"/>
        </w:rPr>
        <w:t xml:space="preserve"> </w:t>
      </w:r>
      <w:r w:rsidRPr="00333F49">
        <w:rPr>
          <w:sz w:val="24"/>
          <w:szCs w:val="24"/>
        </w:rPr>
        <w:t>in May’2009 with 75</w:t>
      </w:r>
      <w:r w:rsidR="00333F49" w:rsidRPr="00333F49">
        <w:rPr>
          <w:sz w:val="24"/>
          <w:szCs w:val="24"/>
        </w:rPr>
        <w:t>%</w:t>
      </w:r>
      <w:r w:rsidR="00333F49">
        <w:rPr>
          <w:sz w:val="24"/>
          <w:szCs w:val="24"/>
        </w:rPr>
        <w:t>.</w:t>
      </w:r>
    </w:p>
    <w:p w:rsidR="00616132" w:rsidRDefault="00616132" w:rsidP="00F325DC">
      <w:pPr>
        <w:jc w:val="both"/>
      </w:pPr>
    </w:p>
    <w:p w:rsidR="00DD6054" w:rsidRDefault="00DD6054" w:rsidP="00F325DC">
      <w:pPr>
        <w:jc w:val="both"/>
        <w:rPr>
          <w:b/>
        </w:rPr>
      </w:pPr>
      <w:r>
        <w:rPr>
          <w:b/>
        </w:rPr>
        <w:t>PERSONEL DETAILS</w:t>
      </w:r>
    </w:p>
    <w:p w:rsidR="00E155C4" w:rsidRDefault="00E155C4" w:rsidP="00F325DC">
      <w:pPr>
        <w:jc w:val="both"/>
        <w:rPr>
          <w:b/>
        </w:rPr>
      </w:pPr>
    </w:p>
    <w:p w:rsidR="004038DA" w:rsidRDefault="004038DA" w:rsidP="00F325DC">
      <w:pPr>
        <w:pStyle w:val="Heading2"/>
        <w:rPr>
          <w:rFonts w:ascii="Times New Roman" w:hAnsi="Times New Roman"/>
          <w:b w:val="0"/>
          <w:sz w:val="22"/>
          <w:szCs w:val="22"/>
        </w:rPr>
      </w:pPr>
      <w:r w:rsidRPr="006B1213">
        <w:rPr>
          <w:rFonts w:ascii="Bookman Old Style" w:hAnsi="Bookman Old Style" w:cs="Tahoma"/>
          <w:b w:val="0"/>
          <w:bCs w:val="0"/>
          <w:caps w:val="0"/>
          <w:sz w:val="22"/>
          <w:szCs w:val="22"/>
        </w:rPr>
        <w:t>Name</w:t>
      </w:r>
      <w:r w:rsidRPr="006B1213">
        <w:rPr>
          <w:rFonts w:ascii="Bookman Old Style" w:hAnsi="Bookman Old Style" w:cs="Tahoma"/>
          <w:b w:val="0"/>
          <w:bCs w:val="0"/>
          <w:caps w:val="0"/>
          <w:sz w:val="22"/>
          <w:szCs w:val="22"/>
        </w:rPr>
        <w:tab/>
      </w:r>
      <w:r w:rsidRPr="006B1213">
        <w:rPr>
          <w:rFonts w:ascii="Bookman Old Style" w:hAnsi="Bookman Old Style" w:cs="Tahoma"/>
          <w:b w:val="0"/>
          <w:bCs w:val="0"/>
          <w:caps w:val="0"/>
          <w:sz w:val="22"/>
          <w:szCs w:val="22"/>
        </w:rPr>
        <w:tab/>
      </w:r>
      <w:r w:rsidRPr="006B1213">
        <w:rPr>
          <w:rFonts w:ascii="Bookman Old Style" w:hAnsi="Bookman Old Style" w:cs="Tahoma"/>
          <w:b w:val="0"/>
          <w:bCs w:val="0"/>
          <w:caps w:val="0"/>
          <w:sz w:val="22"/>
          <w:szCs w:val="22"/>
        </w:rPr>
        <w:tab/>
      </w:r>
      <w:r w:rsidR="00333F49">
        <w:rPr>
          <w:rFonts w:ascii="Bookman Old Style" w:hAnsi="Bookman Old Style" w:cs="Tahoma"/>
          <w:b w:val="0"/>
          <w:bCs w:val="0"/>
          <w:caps w:val="0"/>
          <w:sz w:val="22"/>
          <w:szCs w:val="22"/>
        </w:rPr>
        <w:t xml:space="preserve">  </w:t>
      </w:r>
      <w:r w:rsidRPr="006B1213">
        <w:rPr>
          <w:rFonts w:ascii="Bookman Old Style" w:hAnsi="Bookman Old Style" w:cs="Tahoma"/>
          <w:b w:val="0"/>
          <w:bCs w:val="0"/>
          <w:caps w:val="0"/>
          <w:sz w:val="22"/>
          <w:szCs w:val="22"/>
        </w:rPr>
        <w:t>:</w:t>
      </w:r>
      <w:r w:rsidRPr="006B1213">
        <w:rPr>
          <w:rFonts w:ascii="Bookman Old Style" w:hAnsi="Bookman Old Style" w:cs="Tahoma"/>
          <w:b w:val="0"/>
          <w:bCs w:val="0"/>
          <w:caps w:val="0"/>
          <w:sz w:val="22"/>
          <w:szCs w:val="22"/>
        </w:rPr>
        <w:tab/>
      </w:r>
      <w:r w:rsidRPr="006B1213">
        <w:rPr>
          <w:rFonts w:ascii="Times New Roman" w:hAnsi="Times New Roman"/>
          <w:b w:val="0"/>
          <w:sz w:val="22"/>
          <w:szCs w:val="22"/>
        </w:rPr>
        <w:t>DHAMODHARAN.P</w:t>
      </w:r>
    </w:p>
    <w:p w:rsidR="00E27D3F" w:rsidRDefault="00E27D3F" w:rsidP="00F325DC">
      <w:pPr>
        <w:rPr>
          <w:lang w:eastAsia="en-US"/>
        </w:rPr>
      </w:pPr>
    </w:p>
    <w:p w:rsidR="00E27D3F" w:rsidRPr="00E27D3F" w:rsidRDefault="00E27D3F" w:rsidP="00F325DC">
      <w:pPr>
        <w:rPr>
          <w:lang w:eastAsia="en-US"/>
        </w:rPr>
      </w:pPr>
      <w:r>
        <w:rPr>
          <w:lang w:eastAsia="en-US"/>
        </w:rPr>
        <w:t xml:space="preserve">Father Name            </w:t>
      </w:r>
      <w:r w:rsidR="00333F49">
        <w:rPr>
          <w:lang w:eastAsia="en-US"/>
        </w:rPr>
        <w:t xml:space="preserve"> </w:t>
      </w:r>
      <w:r>
        <w:rPr>
          <w:lang w:eastAsia="en-US"/>
        </w:rPr>
        <w:t xml:space="preserve"> </w:t>
      </w:r>
      <w:r w:rsidR="00333F49">
        <w:rPr>
          <w:lang w:eastAsia="en-US"/>
        </w:rPr>
        <w:t xml:space="preserve"> </w:t>
      </w:r>
      <w:r>
        <w:rPr>
          <w:lang w:eastAsia="en-US"/>
        </w:rPr>
        <w:t xml:space="preserve"> </w:t>
      </w:r>
      <w:r w:rsidR="00333F49">
        <w:rPr>
          <w:lang w:eastAsia="en-US"/>
        </w:rPr>
        <w:t xml:space="preserve"> </w:t>
      </w:r>
      <w:r>
        <w:rPr>
          <w:lang w:eastAsia="en-US"/>
        </w:rPr>
        <w:t xml:space="preserve"> :    </w:t>
      </w:r>
      <w:r w:rsidR="00333F49">
        <w:rPr>
          <w:lang w:eastAsia="en-US"/>
        </w:rPr>
        <w:t xml:space="preserve"> </w:t>
      </w:r>
      <w:r>
        <w:rPr>
          <w:lang w:eastAsia="en-US"/>
        </w:rPr>
        <w:t xml:space="preserve">   </w:t>
      </w:r>
      <w:proofErr w:type="spellStart"/>
      <w:r>
        <w:rPr>
          <w:lang w:eastAsia="en-US"/>
        </w:rPr>
        <w:t>Palaniappan</w:t>
      </w:r>
      <w:proofErr w:type="spellEnd"/>
      <w:r>
        <w:rPr>
          <w:lang w:eastAsia="en-US"/>
        </w:rPr>
        <w:t>. R</w:t>
      </w:r>
    </w:p>
    <w:p w:rsidR="004038DA" w:rsidRPr="00E535E2" w:rsidRDefault="004038DA" w:rsidP="00F325DC"/>
    <w:p w:rsidR="004038DA" w:rsidRDefault="004038DA" w:rsidP="00F325DC">
      <w:pPr>
        <w:rPr>
          <w:rFonts w:ascii="Bookman Old Style" w:hAnsi="Bookman Old Style" w:cs="Tahoma"/>
          <w:sz w:val="22"/>
          <w:szCs w:val="22"/>
        </w:rPr>
      </w:pPr>
      <w:r w:rsidRPr="006B1213">
        <w:rPr>
          <w:rFonts w:ascii="Bookman Old Style" w:hAnsi="Bookman Old Style" w:cs="Tahoma"/>
          <w:sz w:val="22"/>
          <w:szCs w:val="22"/>
        </w:rPr>
        <w:t>Date of Birth</w:t>
      </w:r>
      <w:r w:rsidRPr="006B1213">
        <w:rPr>
          <w:rFonts w:ascii="Bookman Old Style" w:hAnsi="Bookman Old Style" w:cs="Tahoma"/>
          <w:sz w:val="22"/>
          <w:szCs w:val="22"/>
        </w:rPr>
        <w:tab/>
      </w:r>
      <w:r w:rsidRPr="006B1213">
        <w:rPr>
          <w:rFonts w:ascii="Bookman Old Style" w:hAnsi="Bookman Old Style" w:cs="Tahoma"/>
          <w:sz w:val="22"/>
          <w:szCs w:val="22"/>
        </w:rPr>
        <w:tab/>
      </w:r>
      <w:r w:rsidR="00333F49">
        <w:rPr>
          <w:rFonts w:ascii="Bookman Old Style" w:hAnsi="Bookman Old Style" w:cs="Tahoma"/>
          <w:sz w:val="22"/>
          <w:szCs w:val="22"/>
        </w:rPr>
        <w:t xml:space="preserve">  </w:t>
      </w:r>
      <w:r w:rsidRPr="006B1213">
        <w:rPr>
          <w:rFonts w:ascii="Bookman Old Style" w:hAnsi="Bookman Old Style" w:cs="Tahoma"/>
          <w:sz w:val="22"/>
          <w:szCs w:val="22"/>
        </w:rPr>
        <w:t>:</w:t>
      </w:r>
      <w:r w:rsidRPr="006B1213">
        <w:rPr>
          <w:rFonts w:ascii="Bookman Old Style" w:hAnsi="Bookman Old Style" w:cs="Tahoma"/>
          <w:sz w:val="22"/>
          <w:szCs w:val="22"/>
        </w:rPr>
        <w:tab/>
        <w:t>10 may 1991</w:t>
      </w:r>
    </w:p>
    <w:p w:rsidR="004038DA" w:rsidRPr="006B1213" w:rsidRDefault="004038DA" w:rsidP="00F325DC">
      <w:pPr>
        <w:rPr>
          <w:rFonts w:ascii="Bookman Old Style" w:hAnsi="Bookman Old Style" w:cs="Tahoma"/>
          <w:sz w:val="22"/>
          <w:szCs w:val="22"/>
        </w:rPr>
      </w:pPr>
    </w:p>
    <w:p w:rsidR="004038DA" w:rsidRDefault="004038DA" w:rsidP="00F325DC">
      <w:pPr>
        <w:rPr>
          <w:rFonts w:ascii="Bookman Old Style" w:hAnsi="Bookman Old Style" w:cs="Tahoma"/>
          <w:sz w:val="22"/>
          <w:szCs w:val="22"/>
        </w:rPr>
      </w:pPr>
      <w:r w:rsidRPr="006B1213">
        <w:rPr>
          <w:rFonts w:ascii="Bookman Old Style" w:hAnsi="Bookman Old Style" w:cs="Tahoma"/>
          <w:sz w:val="22"/>
          <w:szCs w:val="22"/>
        </w:rPr>
        <w:t>Sex</w:t>
      </w:r>
      <w:r w:rsidRPr="006B1213">
        <w:rPr>
          <w:rFonts w:ascii="Bookman Old Style" w:hAnsi="Bookman Old Style" w:cs="Tahoma"/>
          <w:sz w:val="22"/>
          <w:szCs w:val="22"/>
        </w:rPr>
        <w:tab/>
      </w:r>
      <w:r w:rsidRPr="006B1213">
        <w:rPr>
          <w:rFonts w:ascii="Bookman Old Style" w:hAnsi="Bookman Old Style" w:cs="Tahoma"/>
          <w:sz w:val="22"/>
          <w:szCs w:val="22"/>
        </w:rPr>
        <w:tab/>
      </w:r>
      <w:r w:rsidRPr="006B1213">
        <w:rPr>
          <w:rFonts w:ascii="Bookman Old Style" w:hAnsi="Bookman Old Style" w:cs="Tahoma"/>
          <w:sz w:val="22"/>
          <w:szCs w:val="22"/>
        </w:rPr>
        <w:tab/>
      </w:r>
      <w:r w:rsidR="00333F49">
        <w:rPr>
          <w:rFonts w:ascii="Bookman Old Style" w:hAnsi="Bookman Old Style" w:cs="Tahoma"/>
          <w:sz w:val="22"/>
          <w:szCs w:val="22"/>
        </w:rPr>
        <w:t xml:space="preserve">  </w:t>
      </w:r>
      <w:r w:rsidRPr="006B1213">
        <w:rPr>
          <w:rFonts w:ascii="Bookman Old Style" w:hAnsi="Bookman Old Style" w:cs="Tahoma"/>
          <w:sz w:val="22"/>
          <w:szCs w:val="22"/>
        </w:rPr>
        <w:t>:</w:t>
      </w:r>
      <w:r w:rsidRPr="006B1213">
        <w:rPr>
          <w:rFonts w:ascii="Bookman Old Style" w:hAnsi="Bookman Old Style" w:cs="Tahoma"/>
          <w:sz w:val="22"/>
          <w:szCs w:val="22"/>
        </w:rPr>
        <w:tab/>
        <w:t>Male</w:t>
      </w:r>
    </w:p>
    <w:p w:rsidR="004038DA" w:rsidRPr="006B1213" w:rsidRDefault="004038DA" w:rsidP="00F325DC">
      <w:pPr>
        <w:rPr>
          <w:rFonts w:ascii="Bookman Old Style" w:hAnsi="Bookman Old Style" w:cs="Tahoma"/>
          <w:sz w:val="22"/>
          <w:szCs w:val="22"/>
        </w:rPr>
      </w:pPr>
    </w:p>
    <w:p w:rsidR="004038DA" w:rsidRDefault="004038DA" w:rsidP="00F325DC">
      <w:pPr>
        <w:rPr>
          <w:rFonts w:ascii="Bookman Old Style" w:hAnsi="Bookman Old Style" w:cs="Tahoma"/>
          <w:sz w:val="22"/>
          <w:szCs w:val="22"/>
        </w:rPr>
      </w:pPr>
      <w:r w:rsidRPr="006B1213">
        <w:rPr>
          <w:rFonts w:ascii="Bookman Old Style" w:hAnsi="Bookman Old Style" w:cs="Tahoma"/>
          <w:sz w:val="22"/>
          <w:szCs w:val="22"/>
        </w:rPr>
        <w:t>Marital Status</w:t>
      </w:r>
      <w:r w:rsidRPr="006B1213">
        <w:rPr>
          <w:rFonts w:ascii="Bookman Old Style" w:hAnsi="Bookman Old Style" w:cs="Tahoma"/>
          <w:sz w:val="22"/>
          <w:szCs w:val="22"/>
        </w:rPr>
        <w:tab/>
      </w:r>
      <w:r w:rsidR="00333F49">
        <w:rPr>
          <w:rFonts w:ascii="Bookman Old Style" w:hAnsi="Bookman Old Style" w:cs="Tahoma"/>
          <w:sz w:val="22"/>
          <w:szCs w:val="22"/>
        </w:rPr>
        <w:t xml:space="preserve">  </w:t>
      </w:r>
      <w:r w:rsidRPr="006B1213">
        <w:rPr>
          <w:rFonts w:ascii="Bookman Old Style" w:hAnsi="Bookman Old Style" w:cs="Tahoma"/>
          <w:sz w:val="22"/>
          <w:szCs w:val="22"/>
        </w:rPr>
        <w:t>:</w:t>
      </w:r>
      <w:r w:rsidRPr="006B1213">
        <w:rPr>
          <w:rFonts w:ascii="Bookman Old Style" w:hAnsi="Bookman Old Style" w:cs="Tahoma"/>
          <w:sz w:val="22"/>
          <w:szCs w:val="22"/>
        </w:rPr>
        <w:tab/>
      </w:r>
      <w:r w:rsidR="00E2491D">
        <w:rPr>
          <w:rFonts w:ascii="Bookman Old Style" w:hAnsi="Bookman Old Style" w:cs="Tahoma"/>
          <w:sz w:val="22"/>
          <w:szCs w:val="22"/>
        </w:rPr>
        <w:t>Married</w:t>
      </w:r>
    </w:p>
    <w:p w:rsidR="004038DA" w:rsidRPr="006B1213" w:rsidRDefault="004038DA" w:rsidP="00F325DC">
      <w:pPr>
        <w:rPr>
          <w:rFonts w:ascii="Bookman Old Style" w:hAnsi="Bookman Old Style" w:cs="Tahoma"/>
          <w:sz w:val="22"/>
          <w:szCs w:val="22"/>
        </w:rPr>
      </w:pPr>
    </w:p>
    <w:p w:rsidR="004038DA" w:rsidRDefault="004038DA" w:rsidP="00F325DC">
      <w:pPr>
        <w:rPr>
          <w:rFonts w:ascii="Bookman Old Style" w:hAnsi="Bookman Old Style" w:cs="Tahoma"/>
          <w:sz w:val="22"/>
          <w:szCs w:val="22"/>
        </w:rPr>
      </w:pPr>
      <w:r w:rsidRPr="006B1213">
        <w:rPr>
          <w:rFonts w:ascii="Bookman Old Style" w:hAnsi="Bookman Old Style" w:cs="Tahoma"/>
          <w:sz w:val="22"/>
          <w:szCs w:val="22"/>
        </w:rPr>
        <w:t>Languages Known</w:t>
      </w:r>
      <w:r w:rsidRPr="006B1213">
        <w:rPr>
          <w:rFonts w:ascii="Bookman Old Style" w:hAnsi="Bookman Old Style" w:cs="Tahoma"/>
          <w:sz w:val="22"/>
          <w:szCs w:val="22"/>
        </w:rPr>
        <w:tab/>
      </w:r>
      <w:r w:rsidR="00333F49">
        <w:rPr>
          <w:rFonts w:ascii="Bookman Old Style" w:hAnsi="Bookman Old Style" w:cs="Tahoma"/>
          <w:sz w:val="22"/>
          <w:szCs w:val="22"/>
        </w:rPr>
        <w:t xml:space="preserve">  </w:t>
      </w:r>
      <w:r w:rsidRPr="006B1213">
        <w:rPr>
          <w:rFonts w:ascii="Bookman Old Style" w:hAnsi="Bookman Old Style" w:cs="Tahoma"/>
          <w:sz w:val="22"/>
          <w:szCs w:val="22"/>
        </w:rPr>
        <w:t>:</w:t>
      </w:r>
      <w:r w:rsidRPr="006B1213">
        <w:rPr>
          <w:rFonts w:ascii="Bookman Old Style" w:hAnsi="Bookman Old Style" w:cs="Tahoma"/>
          <w:sz w:val="22"/>
          <w:szCs w:val="22"/>
        </w:rPr>
        <w:tab/>
        <w:t>English, Tamil</w:t>
      </w:r>
      <w:r w:rsidR="00CA07D3">
        <w:rPr>
          <w:rFonts w:ascii="Bookman Old Style" w:hAnsi="Bookman Old Style" w:cs="Tahoma"/>
          <w:sz w:val="22"/>
          <w:szCs w:val="22"/>
        </w:rPr>
        <w:t xml:space="preserve">, </w:t>
      </w:r>
      <w:r w:rsidR="00AF078A">
        <w:rPr>
          <w:rFonts w:ascii="Bookman Old Style" w:hAnsi="Bookman Old Style" w:cs="Tahoma"/>
          <w:sz w:val="22"/>
          <w:szCs w:val="22"/>
        </w:rPr>
        <w:t>Kannada</w:t>
      </w:r>
      <w:r w:rsidR="00CA07D3">
        <w:rPr>
          <w:rFonts w:ascii="Bookman Old Style" w:hAnsi="Bookman Old Style" w:cs="Tahoma"/>
          <w:sz w:val="22"/>
          <w:szCs w:val="22"/>
        </w:rPr>
        <w:t xml:space="preserve"> and Hindi</w:t>
      </w:r>
      <w:r w:rsidRPr="006B1213">
        <w:rPr>
          <w:rFonts w:ascii="Bookman Old Style" w:hAnsi="Bookman Old Style" w:cs="Tahoma"/>
          <w:sz w:val="22"/>
          <w:szCs w:val="22"/>
        </w:rPr>
        <w:t>.</w:t>
      </w:r>
    </w:p>
    <w:p w:rsidR="004038DA" w:rsidRPr="006B1213" w:rsidRDefault="004038DA" w:rsidP="00F325DC">
      <w:pPr>
        <w:rPr>
          <w:rFonts w:ascii="Bookman Old Style" w:hAnsi="Bookman Old Style" w:cs="Tahoma"/>
          <w:sz w:val="22"/>
          <w:szCs w:val="22"/>
        </w:rPr>
      </w:pPr>
    </w:p>
    <w:p w:rsidR="004038DA" w:rsidRDefault="004038DA" w:rsidP="00F325DC">
      <w:pPr>
        <w:rPr>
          <w:rFonts w:ascii="Bookman Old Style" w:hAnsi="Bookman Old Style" w:cs="Tahoma"/>
          <w:sz w:val="22"/>
          <w:szCs w:val="22"/>
        </w:rPr>
      </w:pPr>
      <w:r w:rsidRPr="006B1213">
        <w:rPr>
          <w:rFonts w:ascii="Bookman Old Style" w:hAnsi="Bookman Old Style" w:cs="Tahoma"/>
          <w:sz w:val="22"/>
          <w:szCs w:val="22"/>
        </w:rPr>
        <w:t>Nationality</w:t>
      </w:r>
      <w:r w:rsidRPr="006B1213">
        <w:rPr>
          <w:rFonts w:ascii="Bookman Old Style" w:hAnsi="Bookman Old Style" w:cs="Tahoma"/>
          <w:sz w:val="22"/>
          <w:szCs w:val="22"/>
        </w:rPr>
        <w:tab/>
      </w:r>
      <w:r w:rsidRPr="006B1213">
        <w:rPr>
          <w:rFonts w:ascii="Bookman Old Style" w:hAnsi="Bookman Old Style" w:cs="Tahoma"/>
          <w:sz w:val="22"/>
          <w:szCs w:val="22"/>
        </w:rPr>
        <w:tab/>
      </w:r>
      <w:r w:rsidR="00333F49">
        <w:rPr>
          <w:rFonts w:ascii="Bookman Old Style" w:hAnsi="Bookman Old Style" w:cs="Tahoma"/>
          <w:sz w:val="22"/>
          <w:szCs w:val="22"/>
        </w:rPr>
        <w:t xml:space="preserve">  </w:t>
      </w:r>
      <w:r w:rsidRPr="006B1213">
        <w:rPr>
          <w:rFonts w:ascii="Bookman Old Style" w:hAnsi="Bookman Old Style" w:cs="Tahoma"/>
          <w:sz w:val="22"/>
          <w:szCs w:val="22"/>
        </w:rPr>
        <w:t>:</w:t>
      </w:r>
      <w:r w:rsidRPr="006B1213">
        <w:rPr>
          <w:rFonts w:ascii="Bookman Old Style" w:hAnsi="Bookman Old Style" w:cs="Tahoma"/>
          <w:sz w:val="22"/>
          <w:szCs w:val="22"/>
        </w:rPr>
        <w:tab/>
        <w:t>Indian</w:t>
      </w:r>
    </w:p>
    <w:p w:rsidR="004038DA" w:rsidRPr="006B1213" w:rsidRDefault="004038DA" w:rsidP="00F325DC">
      <w:pPr>
        <w:rPr>
          <w:rFonts w:ascii="Bookman Old Style" w:hAnsi="Bookman Old Style" w:cs="Tahoma"/>
          <w:sz w:val="22"/>
          <w:szCs w:val="22"/>
        </w:rPr>
      </w:pPr>
    </w:p>
    <w:p w:rsidR="004038DA" w:rsidRPr="006B1213" w:rsidRDefault="004038DA" w:rsidP="00F325DC">
      <w:pPr>
        <w:rPr>
          <w:rFonts w:ascii="Bookman Old Style" w:hAnsi="Bookman Old Style" w:cs="Tahoma"/>
          <w:bCs/>
          <w:sz w:val="22"/>
          <w:szCs w:val="22"/>
        </w:rPr>
      </w:pPr>
      <w:r w:rsidRPr="006B1213">
        <w:rPr>
          <w:rFonts w:ascii="Bookman Old Style" w:hAnsi="Bookman Old Style" w:cs="Tahoma"/>
          <w:bCs/>
          <w:sz w:val="22"/>
          <w:szCs w:val="22"/>
        </w:rPr>
        <w:t>Passport Number</w:t>
      </w:r>
      <w:r w:rsidRPr="006B1213">
        <w:rPr>
          <w:rFonts w:ascii="Bookman Old Style" w:hAnsi="Bookman Old Style" w:cs="Tahoma"/>
          <w:bCs/>
          <w:sz w:val="22"/>
          <w:szCs w:val="22"/>
        </w:rPr>
        <w:tab/>
      </w:r>
      <w:r w:rsidR="00333F49">
        <w:rPr>
          <w:rFonts w:ascii="Bookman Old Style" w:hAnsi="Bookman Old Style" w:cs="Tahoma"/>
          <w:bCs/>
          <w:sz w:val="22"/>
          <w:szCs w:val="22"/>
        </w:rPr>
        <w:t xml:space="preserve">  </w:t>
      </w:r>
      <w:r w:rsidRPr="006B1213">
        <w:rPr>
          <w:rFonts w:ascii="Bookman Old Style" w:hAnsi="Bookman Old Style" w:cs="Tahoma"/>
          <w:bCs/>
          <w:sz w:val="22"/>
          <w:szCs w:val="22"/>
        </w:rPr>
        <w:t>:</w:t>
      </w:r>
      <w:r w:rsidRPr="006B1213">
        <w:rPr>
          <w:rFonts w:ascii="Bookman Old Style" w:hAnsi="Bookman Old Style" w:cs="Tahoma"/>
          <w:bCs/>
          <w:sz w:val="22"/>
          <w:szCs w:val="22"/>
        </w:rPr>
        <w:tab/>
        <w:t>H4284696</w:t>
      </w:r>
    </w:p>
    <w:p w:rsidR="004038DA" w:rsidRPr="006B1213" w:rsidRDefault="004038DA" w:rsidP="00F325DC">
      <w:pPr>
        <w:rPr>
          <w:rFonts w:ascii="Bookman Old Style" w:hAnsi="Bookman Old Style" w:cs="Tahoma"/>
          <w:bCs/>
          <w:sz w:val="22"/>
          <w:szCs w:val="22"/>
        </w:rPr>
      </w:pPr>
    </w:p>
    <w:p w:rsidR="004038DA" w:rsidRPr="006B1213" w:rsidRDefault="00E76CEA" w:rsidP="00F325DC">
      <w:pPr>
        <w:rPr>
          <w:rFonts w:ascii="Bookman Old Style" w:hAnsi="Bookman Old Style" w:cs="Tahoma"/>
          <w:bCs/>
          <w:sz w:val="22"/>
          <w:szCs w:val="22"/>
        </w:rPr>
      </w:pPr>
      <w:r>
        <w:rPr>
          <w:rFonts w:ascii="Bookman Old Style" w:hAnsi="Bookman Old Style" w:cs="Tahoma"/>
          <w:bCs/>
          <w:sz w:val="22"/>
          <w:szCs w:val="22"/>
        </w:rPr>
        <w:t>Permanent Address</w:t>
      </w:r>
      <w:r w:rsidR="00333F49">
        <w:rPr>
          <w:rFonts w:ascii="Bookman Old Style" w:hAnsi="Bookman Old Style" w:cs="Tahoma"/>
          <w:bCs/>
          <w:sz w:val="22"/>
          <w:szCs w:val="22"/>
        </w:rPr>
        <w:t xml:space="preserve">   </w:t>
      </w:r>
      <w:r>
        <w:rPr>
          <w:rFonts w:ascii="Bookman Old Style" w:hAnsi="Bookman Old Style" w:cs="Tahoma"/>
          <w:bCs/>
          <w:sz w:val="22"/>
          <w:szCs w:val="22"/>
        </w:rPr>
        <w:t>:</w:t>
      </w:r>
      <w:r>
        <w:rPr>
          <w:rFonts w:ascii="Bookman Old Style" w:hAnsi="Bookman Old Style" w:cs="Tahoma"/>
          <w:bCs/>
          <w:sz w:val="22"/>
          <w:szCs w:val="22"/>
        </w:rPr>
        <w:tab/>
        <w:t>5/208-C</w:t>
      </w:r>
      <w:r w:rsidR="00333F49">
        <w:rPr>
          <w:rFonts w:ascii="Bookman Old Style" w:hAnsi="Bookman Old Style" w:cs="Tahoma"/>
          <w:bCs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Tahoma"/>
          <w:bCs/>
          <w:sz w:val="22"/>
          <w:szCs w:val="22"/>
        </w:rPr>
        <w:t>T</w:t>
      </w:r>
      <w:r w:rsidR="00AF078A" w:rsidRPr="006B1213">
        <w:rPr>
          <w:rFonts w:ascii="Bookman Old Style" w:hAnsi="Bookman Old Style" w:cs="Tahoma"/>
          <w:bCs/>
          <w:sz w:val="22"/>
          <w:szCs w:val="22"/>
        </w:rPr>
        <w:t>herampalayam</w:t>
      </w:r>
      <w:proofErr w:type="spellEnd"/>
      <w:r w:rsidR="00AF078A" w:rsidRPr="006B1213">
        <w:rPr>
          <w:rFonts w:ascii="Bookman Old Style" w:hAnsi="Bookman Old Style" w:cs="Tahoma"/>
          <w:bCs/>
          <w:sz w:val="22"/>
          <w:szCs w:val="22"/>
        </w:rPr>
        <w:t xml:space="preserve"> (</w:t>
      </w:r>
      <w:proofErr w:type="spellStart"/>
      <w:r w:rsidR="004038DA" w:rsidRPr="006B1213">
        <w:rPr>
          <w:rFonts w:ascii="Bookman Old Style" w:hAnsi="Bookman Old Style" w:cs="Tahoma"/>
          <w:bCs/>
          <w:sz w:val="22"/>
          <w:szCs w:val="22"/>
        </w:rPr>
        <w:t>p.o</w:t>
      </w:r>
      <w:proofErr w:type="spellEnd"/>
      <w:r w:rsidR="004038DA" w:rsidRPr="006B1213">
        <w:rPr>
          <w:rFonts w:ascii="Bookman Old Style" w:hAnsi="Bookman Old Style" w:cs="Tahoma"/>
          <w:bCs/>
          <w:sz w:val="22"/>
          <w:szCs w:val="22"/>
        </w:rPr>
        <w:t>)</w:t>
      </w:r>
    </w:p>
    <w:p w:rsidR="004038DA" w:rsidRPr="006B1213" w:rsidRDefault="00AF078A" w:rsidP="00F325DC">
      <w:pPr>
        <w:ind w:left="2160" w:firstLine="720"/>
        <w:rPr>
          <w:rFonts w:ascii="Bookman Old Style" w:hAnsi="Bookman Old Style" w:cs="Tahoma"/>
          <w:bCs/>
          <w:sz w:val="22"/>
          <w:szCs w:val="22"/>
        </w:rPr>
      </w:pPr>
      <w:proofErr w:type="spellStart"/>
      <w:r w:rsidRPr="006B1213">
        <w:rPr>
          <w:rFonts w:ascii="Bookman Old Style" w:hAnsi="Bookman Old Style" w:cs="Tahoma"/>
          <w:bCs/>
          <w:sz w:val="22"/>
          <w:szCs w:val="22"/>
        </w:rPr>
        <w:t>Pogalur</w:t>
      </w:r>
      <w:proofErr w:type="spellEnd"/>
      <w:r w:rsidRPr="006B1213">
        <w:rPr>
          <w:rFonts w:ascii="Bookman Old Style" w:hAnsi="Bookman Old Style" w:cs="Tahoma"/>
          <w:bCs/>
          <w:sz w:val="22"/>
          <w:szCs w:val="22"/>
        </w:rPr>
        <w:t xml:space="preserve"> (</w:t>
      </w:r>
      <w:r w:rsidR="004038DA" w:rsidRPr="006B1213">
        <w:rPr>
          <w:rFonts w:ascii="Bookman Old Style" w:hAnsi="Bookman Old Style" w:cs="Tahoma"/>
          <w:bCs/>
          <w:sz w:val="22"/>
          <w:szCs w:val="22"/>
        </w:rPr>
        <w:t xml:space="preserve">via) </w:t>
      </w:r>
      <w:proofErr w:type="spellStart"/>
      <w:r w:rsidR="00E76CEA">
        <w:rPr>
          <w:rFonts w:ascii="Bookman Old Style" w:hAnsi="Bookman Old Style" w:cs="Tahoma"/>
          <w:bCs/>
          <w:sz w:val="22"/>
          <w:szCs w:val="22"/>
        </w:rPr>
        <w:t>M</w:t>
      </w:r>
      <w:r w:rsidRPr="006B1213">
        <w:rPr>
          <w:rFonts w:ascii="Bookman Old Style" w:hAnsi="Bookman Old Style" w:cs="Tahoma"/>
          <w:bCs/>
          <w:sz w:val="22"/>
          <w:szCs w:val="22"/>
        </w:rPr>
        <w:t>ettupalayam</w:t>
      </w:r>
      <w:proofErr w:type="spellEnd"/>
      <w:r w:rsidRPr="006B1213">
        <w:rPr>
          <w:rFonts w:ascii="Bookman Old Style" w:hAnsi="Bookman Old Style" w:cs="Tahoma"/>
          <w:bCs/>
          <w:sz w:val="22"/>
          <w:szCs w:val="22"/>
        </w:rPr>
        <w:t xml:space="preserve"> (</w:t>
      </w:r>
      <w:proofErr w:type="spellStart"/>
      <w:r w:rsidR="004038DA" w:rsidRPr="006B1213">
        <w:rPr>
          <w:rFonts w:ascii="Bookman Old Style" w:hAnsi="Bookman Old Style" w:cs="Tahoma"/>
          <w:bCs/>
          <w:sz w:val="22"/>
          <w:szCs w:val="22"/>
        </w:rPr>
        <w:t>tk</w:t>
      </w:r>
      <w:proofErr w:type="spellEnd"/>
      <w:r w:rsidR="004038DA" w:rsidRPr="006B1213">
        <w:rPr>
          <w:rFonts w:ascii="Bookman Old Style" w:hAnsi="Bookman Old Style" w:cs="Tahoma"/>
          <w:bCs/>
          <w:sz w:val="22"/>
          <w:szCs w:val="22"/>
        </w:rPr>
        <w:t>)</w:t>
      </w:r>
    </w:p>
    <w:p w:rsidR="004038DA" w:rsidRDefault="004038DA" w:rsidP="00F325DC">
      <w:pPr>
        <w:ind w:left="2880"/>
        <w:rPr>
          <w:rFonts w:ascii="Bookman Old Style" w:hAnsi="Bookman Old Style" w:cs="Tahoma"/>
          <w:bCs/>
          <w:sz w:val="22"/>
          <w:szCs w:val="22"/>
        </w:rPr>
      </w:pPr>
      <w:r w:rsidRPr="006B1213">
        <w:rPr>
          <w:rFonts w:ascii="Bookman Old Style" w:hAnsi="Bookman Old Style" w:cs="Tahoma"/>
          <w:bCs/>
          <w:sz w:val="22"/>
          <w:szCs w:val="22"/>
        </w:rPr>
        <w:t>Coimbatore.</w:t>
      </w:r>
      <w:r w:rsidR="00020D59">
        <w:rPr>
          <w:rFonts w:ascii="Bookman Old Style" w:hAnsi="Bookman Old Style" w:cs="Tahoma"/>
          <w:bCs/>
          <w:sz w:val="22"/>
          <w:szCs w:val="22"/>
        </w:rPr>
        <w:t xml:space="preserve"> </w:t>
      </w:r>
      <w:r w:rsidRPr="006B1213">
        <w:rPr>
          <w:rFonts w:ascii="Bookman Old Style" w:hAnsi="Bookman Old Style" w:cs="Tahoma"/>
          <w:bCs/>
          <w:sz w:val="22"/>
          <w:szCs w:val="22"/>
        </w:rPr>
        <w:t>641</w:t>
      </w:r>
      <w:r w:rsidR="00E76CEA">
        <w:rPr>
          <w:rFonts w:ascii="Bookman Old Style" w:hAnsi="Bookman Old Style" w:cs="Tahoma"/>
          <w:bCs/>
          <w:sz w:val="22"/>
          <w:szCs w:val="22"/>
        </w:rPr>
        <w:t>-</w:t>
      </w:r>
      <w:r w:rsidRPr="006B1213">
        <w:rPr>
          <w:rFonts w:ascii="Bookman Old Style" w:hAnsi="Bookman Old Style" w:cs="Tahoma"/>
          <w:bCs/>
          <w:sz w:val="22"/>
          <w:szCs w:val="22"/>
        </w:rPr>
        <w:t>697</w:t>
      </w:r>
    </w:p>
    <w:p w:rsidR="00DC3D0E" w:rsidRDefault="00DC3D0E" w:rsidP="009D4AFB">
      <w:pPr>
        <w:rPr>
          <w:b/>
        </w:rPr>
      </w:pPr>
    </w:p>
    <w:p w:rsidR="009D4AFB" w:rsidRDefault="009D4AFB" w:rsidP="009D4AFB">
      <w:pPr>
        <w:rPr>
          <w:b/>
        </w:rPr>
      </w:pPr>
      <w:r>
        <w:rPr>
          <w:b/>
        </w:rPr>
        <w:t xml:space="preserve">References  </w:t>
      </w:r>
    </w:p>
    <w:p w:rsidR="00D05F9F" w:rsidRDefault="00D05F9F" w:rsidP="009D4AFB">
      <w:pPr>
        <w:rPr>
          <w:b/>
        </w:rPr>
      </w:pPr>
    </w:p>
    <w:p w:rsidR="00D05F9F" w:rsidRPr="00AF4139" w:rsidRDefault="00D05F9F" w:rsidP="00D05F9F">
      <w:pPr>
        <w:numPr>
          <w:ilvl w:val="0"/>
          <w:numId w:val="18"/>
        </w:numPr>
        <w:suppressAutoHyphens w:val="0"/>
        <w:rPr>
          <w:b/>
          <w:color w:val="000000"/>
        </w:rPr>
      </w:pPr>
      <w:r w:rsidRPr="0019304D">
        <w:rPr>
          <w:b/>
          <w:color w:val="000000"/>
        </w:rPr>
        <w:t xml:space="preserve">Mr. </w:t>
      </w:r>
      <w:proofErr w:type="spellStart"/>
      <w:r>
        <w:rPr>
          <w:b/>
          <w:color w:val="000000"/>
        </w:rPr>
        <w:t>Karthikeyan</w:t>
      </w:r>
      <w:proofErr w:type="spellEnd"/>
      <w:r>
        <w:rPr>
          <w:b/>
          <w:color w:val="000000"/>
        </w:rPr>
        <w:t>. B(Deputy Manager</w:t>
      </w:r>
      <w:r>
        <w:rPr>
          <w:color w:val="000000"/>
        </w:rPr>
        <w:t>– , Mobile:+91 9790676735)</w:t>
      </w:r>
    </w:p>
    <w:p w:rsidR="00D05F9F" w:rsidRDefault="00D05F9F" w:rsidP="00D05F9F">
      <w:pPr>
        <w:ind w:left="720"/>
        <w:rPr>
          <w:color w:val="000000"/>
        </w:rPr>
      </w:pPr>
      <w:r>
        <w:rPr>
          <w:color w:val="000000"/>
        </w:rPr>
        <w:t>(Mahindra Electric Mobility Ltd- Bangalore)</w:t>
      </w:r>
    </w:p>
    <w:p w:rsidR="009D4AFB" w:rsidRDefault="009D4AFB" w:rsidP="009D4AFB">
      <w:pPr>
        <w:rPr>
          <w:b/>
        </w:rPr>
      </w:pPr>
    </w:p>
    <w:p w:rsidR="009D4AFB" w:rsidRPr="00AF4139" w:rsidRDefault="009D4AFB" w:rsidP="009D4AFB">
      <w:pPr>
        <w:numPr>
          <w:ilvl w:val="0"/>
          <w:numId w:val="18"/>
        </w:numPr>
        <w:suppressAutoHyphens w:val="0"/>
        <w:rPr>
          <w:b/>
          <w:color w:val="000000"/>
        </w:rPr>
      </w:pPr>
      <w:r w:rsidRPr="0019304D">
        <w:rPr>
          <w:b/>
          <w:color w:val="000000"/>
        </w:rPr>
        <w:t xml:space="preserve">Mr. </w:t>
      </w:r>
      <w:proofErr w:type="spellStart"/>
      <w:r w:rsidR="00DB35C9">
        <w:rPr>
          <w:b/>
          <w:color w:val="000000"/>
        </w:rPr>
        <w:t>Yuvaraj</w:t>
      </w:r>
      <w:proofErr w:type="spellEnd"/>
      <w:r>
        <w:rPr>
          <w:b/>
          <w:color w:val="000000"/>
        </w:rPr>
        <w:t>(</w:t>
      </w:r>
      <w:r w:rsidR="00F00E93">
        <w:rPr>
          <w:b/>
          <w:color w:val="000000"/>
        </w:rPr>
        <w:t>Engineer</w:t>
      </w:r>
      <w:r>
        <w:rPr>
          <w:color w:val="000000"/>
        </w:rPr>
        <w:t>–</w:t>
      </w:r>
      <w:r w:rsidR="00F00E93">
        <w:rPr>
          <w:color w:val="000000"/>
        </w:rPr>
        <w:t xml:space="preserve"> Machine</w:t>
      </w:r>
      <w:r>
        <w:rPr>
          <w:color w:val="000000"/>
        </w:rPr>
        <w:t xml:space="preserve"> Shop, Mobile:+91 9790676735)</w:t>
      </w:r>
    </w:p>
    <w:p w:rsidR="009D4AFB" w:rsidRDefault="009D4AFB" w:rsidP="009D4AFB">
      <w:pPr>
        <w:ind w:left="720"/>
        <w:rPr>
          <w:color w:val="000000"/>
        </w:rPr>
      </w:pPr>
      <w:r>
        <w:rPr>
          <w:color w:val="000000"/>
        </w:rPr>
        <w:t>(</w:t>
      </w:r>
      <w:r w:rsidR="00F00E93">
        <w:rPr>
          <w:color w:val="000000"/>
        </w:rPr>
        <w:t xml:space="preserve">IFB Industries </w:t>
      </w:r>
      <w:r w:rsidR="00DC3D0E">
        <w:rPr>
          <w:color w:val="000000"/>
        </w:rPr>
        <w:t>Ltd</w:t>
      </w:r>
      <w:r w:rsidR="00D05F9F">
        <w:rPr>
          <w:color w:val="000000"/>
        </w:rPr>
        <w:t>-Bangalore</w:t>
      </w:r>
      <w:r>
        <w:rPr>
          <w:color w:val="000000"/>
        </w:rPr>
        <w:t>)</w:t>
      </w:r>
    </w:p>
    <w:p w:rsidR="00F4593C" w:rsidRDefault="00F4593C" w:rsidP="009D4AFB">
      <w:pPr>
        <w:ind w:left="720"/>
        <w:rPr>
          <w:color w:val="000000"/>
        </w:rPr>
      </w:pPr>
    </w:p>
    <w:p w:rsidR="00DD6054" w:rsidRDefault="00831073" w:rsidP="00F325DC">
      <w:pPr>
        <w:jc w:val="both"/>
        <w:rPr>
          <w:b/>
        </w:rPr>
      </w:pPr>
      <w:r>
        <w:rPr>
          <w:b/>
        </w:rPr>
        <w:t>Declaration:</w:t>
      </w:r>
    </w:p>
    <w:p w:rsidR="00333F49" w:rsidRDefault="00333F49" w:rsidP="00F325DC">
      <w:pPr>
        <w:jc w:val="both"/>
        <w:rPr>
          <w:b/>
        </w:rPr>
      </w:pPr>
    </w:p>
    <w:p w:rsidR="00DD6054" w:rsidRDefault="00DD6054" w:rsidP="00F325DC">
      <w:pPr>
        <w:jc w:val="both"/>
      </w:pPr>
      <w:r>
        <w:rPr>
          <w:b/>
        </w:rPr>
        <w:tab/>
      </w:r>
      <w:r>
        <w:t xml:space="preserve">I </w:t>
      </w:r>
      <w:r w:rsidR="00831073">
        <w:t>hereby</w:t>
      </w:r>
      <w:r>
        <w:t xml:space="preserve"> declare that the above said information is True to the best of my knowledge.</w:t>
      </w:r>
    </w:p>
    <w:p w:rsidR="00DD6054" w:rsidRDefault="00DD6054" w:rsidP="00F325DC">
      <w:pPr>
        <w:jc w:val="both"/>
      </w:pPr>
    </w:p>
    <w:p w:rsidR="00E155C4" w:rsidRDefault="00E155C4" w:rsidP="00F325DC">
      <w:pPr>
        <w:jc w:val="both"/>
      </w:pPr>
    </w:p>
    <w:p w:rsidR="008865E7" w:rsidRDefault="00F4593C" w:rsidP="00F325DC">
      <w:pPr>
        <w:ind w:left="6480" w:firstLine="720"/>
        <w:jc w:val="center"/>
        <w:rPr>
          <w:rFonts w:ascii="Bookman Old Style" w:hAnsi="Bookman Old Style" w:cs="Tahoma"/>
          <w:b/>
          <w:bCs/>
          <w:sz w:val="22"/>
          <w:szCs w:val="22"/>
        </w:rPr>
      </w:pPr>
      <w:r>
        <w:rPr>
          <w:rFonts w:ascii="Bookman Old Style" w:hAnsi="Bookman Old Style" w:cs="Tahoma"/>
          <w:b/>
          <w:bCs/>
          <w:sz w:val="22"/>
          <w:szCs w:val="22"/>
        </w:rPr>
        <w:t xml:space="preserve">   </w:t>
      </w:r>
      <w:r w:rsidR="008865E7" w:rsidRPr="006B1213">
        <w:rPr>
          <w:rFonts w:ascii="Bookman Old Style" w:hAnsi="Bookman Old Style" w:cs="Tahoma"/>
          <w:b/>
          <w:bCs/>
          <w:sz w:val="22"/>
          <w:szCs w:val="22"/>
        </w:rPr>
        <w:t>Genuine</w:t>
      </w:r>
    </w:p>
    <w:p w:rsidR="008865E7" w:rsidRDefault="008865E7" w:rsidP="00F325DC">
      <w:pPr>
        <w:jc w:val="both"/>
        <w:rPr>
          <w:rFonts w:ascii="Bookman Old Style" w:hAnsi="Bookman Old Style" w:cs="Tahoma"/>
          <w:b/>
          <w:bCs/>
          <w:sz w:val="22"/>
          <w:szCs w:val="22"/>
        </w:rPr>
      </w:pPr>
    </w:p>
    <w:p w:rsidR="008865E7" w:rsidRPr="006B1213" w:rsidRDefault="008865E7" w:rsidP="00F325DC">
      <w:pPr>
        <w:rPr>
          <w:rFonts w:ascii="Bookman Old Style" w:hAnsi="Bookman Old Style" w:cs="Tahoma"/>
          <w:b/>
          <w:bCs/>
          <w:sz w:val="22"/>
          <w:szCs w:val="22"/>
        </w:rPr>
      </w:pPr>
      <w:r w:rsidRPr="006B1213">
        <w:rPr>
          <w:rFonts w:ascii="Bookman Old Style" w:hAnsi="Bookman Old Style" w:cs="Tahoma"/>
          <w:b/>
          <w:bCs/>
          <w:sz w:val="22"/>
          <w:szCs w:val="22"/>
        </w:rPr>
        <w:t>Date:</w:t>
      </w:r>
      <w:r w:rsidR="00C06B66">
        <w:rPr>
          <w:rFonts w:ascii="Bookman Old Style" w:hAnsi="Bookman Old Style" w:cs="Tahoma"/>
          <w:b/>
          <w:bCs/>
          <w:sz w:val="22"/>
          <w:szCs w:val="22"/>
        </w:rPr>
        <w:t xml:space="preserve"> </w:t>
      </w:r>
    </w:p>
    <w:p w:rsidR="0062241D" w:rsidRDefault="008865E7" w:rsidP="00F325DC">
      <w:pPr>
        <w:rPr>
          <w:rFonts w:ascii="Bookman Old Style" w:hAnsi="Bookman Old Style" w:cs="Tahoma"/>
          <w:b/>
          <w:bCs/>
          <w:sz w:val="20"/>
          <w:szCs w:val="20"/>
        </w:rPr>
      </w:pPr>
      <w:r w:rsidRPr="006B1213">
        <w:rPr>
          <w:rFonts w:ascii="Bookman Old Style" w:hAnsi="Bookman Old Style" w:cs="Tahoma"/>
          <w:b/>
          <w:bCs/>
          <w:sz w:val="22"/>
          <w:szCs w:val="22"/>
        </w:rPr>
        <w:t>Place:</w:t>
      </w:r>
      <w:r w:rsidRPr="00637CA9">
        <w:rPr>
          <w:rFonts w:ascii="Bookman Old Style" w:hAnsi="Bookman Old Style" w:cs="Tahoma"/>
          <w:b/>
          <w:bCs/>
          <w:sz w:val="20"/>
          <w:szCs w:val="20"/>
        </w:rPr>
        <w:tab/>
      </w:r>
    </w:p>
    <w:p w:rsidR="008865E7" w:rsidRPr="00637CA9" w:rsidRDefault="008865E7" w:rsidP="00F325DC">
      <w:pPr>
        <w:jc w:val="center"/>
        <w:rPr>
          <w:rFonts w:ascii="Bookman Old Style" w:hAnsi="Bookman Old Style" w:cs="Tahoma"/>
          <w:b/>
          <w:bCs/>
          <w:sz w:val="20"/>
          <w:szCs w:val="20"/>
        </w:rPr>
      </w:pPr>
      <w:r w:rsidRPr="00637CA9">
        <w:rPr>
          <w:rFonts w:ascii="Bookman Old Style" w:hAnsi="Bookman Old Style" w:cs="Tahoma"/>
          <w:b/>
          <w:bCs/>
          <w:sz w:val="20"/>
          <w:szCs w:val="20"/>
        </w:rPr>
        <w:tab/>
      </w:r>
      <w:r w:rsidR="0062241D">
        <w:rPr>
          <w:rFonts w:ascii="Bookman Old Style" w:hAnsi="Bookman Old Style" w:cs="Tahoma"/>
          <w:b/>
          <w:bCs/>
          <w:sz w:val="20"/>
          <w:szCs w:val="20"/>
        </w:rPr>
        <w:tab/>
      </w:r>
      <w:r w:rsidR="0062241D">
        <w:rPr>
          <w:rFonts w:ascii="Bookman Old Style" w:hAnsi="Bookman Old Style" w:cs="Tahoma"/>
          <w:b/>
          <w:bCs/>
          <w:sz w:val="20"/>
          <w:szCs w:val="20"/>
        </w:rPr>
        <w:tab/>
      </w:r>
      <w:r w:rsidR="0062241D">
        <w:rPr>
          <w:rFonts w:ascii="Bookman Old Style" w:hAnsi="Bookman Old Style" w:cs="Tahoma"/>
          <w:b/>
          <w:bCs/>
          <w:sz w:val="20"/>
          <w:szCs w:val="20"/>
        </w:rPr>
        <w:tab/>
      </w:r>
      <w:r w:rsidR="0062241D">
        <w:rPr>
          <w:rFonts w:ascii="Bookman Old Style" w:hAnsi="Bookman Old Style" w:cs="Tahoma"/>
          <w:b/>
          <w:bCs/>
          <w:sz w:val="20"/>
          <w:szCs w:val="20"/>
        </w:rPr>
        <w:tab/>
      </w:r>
      <w:r w:rsidR="0062241D">
        <w:rPr>
          <w:rFonts w:ascii="Bookman Old Style" w:hAnsi="Bookman Old Style" w:cs="Tahoma"/>
          <w:b/>
          <w:bCs/>
          <w:sz w:val="20"/>
          <w:szCs w:val="20"/>
        </w:rPr>
        <w:tab/>
      </w:r>
      <w:r w:rsidR="0062241D">
        <w:rPr>
          <w:rFonts w:ascii="Bookman Old Style" w:hAnsi="Bookman Old Style" w:cs="Tahoma"/>
          <w:b/>
          <w:bCs/>
          <w:sz w:val="20"/>
          <w:szCs w:val="20"/>
        </w:rPr>
        <w:tab/>
      </w:r>
      <w:r w:rsidR="0062241D">
        <w:rPr>
          <w:rFonts w:ascii="Bookman Old Style" w:hAnsi="Bookman Old Style" w:cs="Tahoma"/>
          <w:b/>
          <w:bCs/>
          <w:sz w:val="20"/>
          <w:szCs w:val="20"/>
        </w:rPr>
        <w:tab/>
      </w:r>
      <w:r w:rsidR="0062241D">
        <w:rPr>
          <w:rFonts w:ascii="Bookman Old Style" w:hAnsi="Bookman Old Style" w:cs="Tahoma"/>
          <w:b/>
          <w:bCs/>
          <w:sz w:val="20"/>
          <w:szCs w:val="20"/>
        </w:rPr>
        <w:tab/>
      </w:r>
      <w:r w:rsidR="0062241D">
        <w:rPr>
          <w:rFonts w:ascii="Bookman Old Style" w:hAnsi="Bookman Old Style" w:cs="Tahoma"/>
          <w:b/>
          <w:bCs/>
          <w:sz w:val="20"/>
          <w:szCs w:val="20"/>
        </w:rPr>
        <w:tab/>
      </w:r>
      <w:r w:rsidR="0062241D">
        <w:rPr>
          <w:rFonts w:ascii="Bookman Old Style" w:hAnsi="Bookman Old Style" w:cs="Tahoma"/>
          <w:b/>
          <w:bCs/>
          <w:sz w:val="20"/>
          <w:szCs w:val="20"/>
        </w:rPr>
        <w:tab/>
      </w:r>
      <w:r w:rsidRPr="00637CA9">
        <w:rPr>
          <w:rFonts w:ascii="Bookman Old Style" w:hAnsi="Bookman Old Style" w:cs="Tahoma"/>
          <w:b/>
          <w:bCs/>
          <w:sz w:val="20"/>
          <w:szCs w:val="20"/>
        </w:rPr>
        <w:t>(</w:t>
      </w:r>
      <w:r w:rsidRPr="006B1213">
        <w:rPr>
          <w:rFonts w:ascii="Bookman Old Style" w:hAnsi="Bookman Old Style" w:cs="Tahoma"/>
          <w:b/>
          <w:bCs/>
          <w:sz w:val="22"/>
          <w:szCs w:val="22"/>
        </w:rPr>
        <w:t>DHAMODHARAN.P</w:t>
      </w:r>
      <w:r w:rsidRPr="00637CA9">
        <w:rPr>
          <w:rFonts w:ascii="Bookman Old Style" w:hAnsi="Bookman Old Style" w:cs="Tahoma"/>
          <w:b/>
          <w:bCs/>
          <w:sz w:val="20"/>
          <w:szCs w:val="20"/>
        </w:rPr>
        <w:t>)</w:t>
      </w:r>
      <w:r w:rsidRPr="00637CA9">
        <w:rPr>
          <w:rFonts w:ascii="Bookman Old Style" w:hAnsi="Bookman Old Style" w:cs="Tahoma"/>
          <w:b/>
          <w:bCs/>
          <w:sz w:val="20"/>
          <w:szCs w:val="20"/>
        </w:rPr>
        <w:tab/>
      </w:r>
      <w:r w:rsidRPr="00637CA9">
        <w:rPr>
          <w:rFonts w:ascii="Bookman Old Style" w:hAnsi="Bookman Old Style" w:cs="Tahoma"/>
          <w:b/>
          <w:bCs/>
          <w:sz w:val="20"/>
          <w:szCs w:val="20"/>
        </w:rPr>
        <w:tab/>
      </w:r>
      <w:r w:rsidRPr="00637CA9">
        <w:rPr>
          <w:rFonts w:ascii="Bookman Old Style" w:hAnsi="Bookman Old Style" w:cs="Tahoma"/>
          <w:b/>
          <w:bCs/>
          <w:sz w:val="20"/>
          <w:szCs w:val="20"/>
        </w:rPr>
        <w:tab/>
      </w:r>
      <w:r w:rsidRPr="00637CA9">
        <w:rPr>
          <w:rFonts w:ascii="Bookman Old Style" w:hAnsi="Bookman Old Style" w:cs="Tahoma"/>
          <w:b/>
          <w:bCs/>
          <w:sz w:val="20"/>
          <w:szCs w:val="20"/>
        </w:rPr>
        <w:tab/>
      </w:r>
      <w:r w:rsidRPr="00637CA9">
        <w:rPr>
          <w:rFonts w:ascii="Bookman Old Style" w:hAnsi="Bookman Old Style" w:cs="Tahoma"/>
          <w:b/>
          <w:bCs/>
          <w:sz w:val="20"/>
          <w:szCs w:val="20"/>
        </w:rPr>
        <w:tab/>
      </w:r>
      <w:r w:rsidRPr="00637CA9">
        <w:rPr>
          <w:rFonts w:ascii="Bookman Old Style" w:hAnsi="Bookman Old Style" w:cs="Tahoma"/>
          <w:b/>
          <w:bCs/>
          <w:sz w:val="20"/>
          <w:szCs w:val="20"/>
        </w:rPr>
        <w:tab/>
      </w:r>
      <w:r w:rsidRPr="00637CA9">
        <w:rPr>
          <w:rFonts w:ascii="Bookman Old Style" w:hAnsi="Bookman Old Style" w:cs="Tahoma"/>
          <w:b/>
          <w:bCs/>
          <w:sz w:val="20"/>
          <w:szCs w:val="20"/>
        </w:rPr>
        <w:tab/>
      </w:r>
    </w:p>
    <w:sectPr w:rsidR="008865E7" w:rsidRPr="00637CA9" w:rsidSect="00BA48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49F" w:rsidRDefault="0063549F" w:rsidP="00010592">
      <w:r>
        <w:separator/>
      </w:r>
    </w:p>
  </w:endnote>
  <w:endnote w:type="continuationSeparator" w:id="0">
    <w:p w:rsidR="0063549F" w:rsidRDefault="0063549F" w:rsidP="00010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92" w:rsidRDefault="000105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92" w:rsidRDefault="000105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92" w:rsidRDefault="000105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49F" w:rsidRDefault="0063549F" w:rsidP="00010592">
      <w:r>
        <w:separator/>
      </w:r>
    </w:p>
  </w:footnote>
  <w:footnote w:type="continuationSeparator" w:id="0">
    <w:p w:rsidR="0063549F" w:rsidRDefault="0063549F" w:rsidP="000105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92" w:rsidRDefault="000105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92" w:rsidRDefault="000105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92" w:rsidRDefault="000105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080"/>
        </w:tabs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lvlText w:val=""/>
      <w:lvlJc w:val="left"/>
      <w:pPr>
        <w:tabs>
          <w:tab w:val="num" w:pos="432"/>
        </w:tabs>
      </w:pPr>
    </w:lvl>
    <w:lvl w:ilvl="1">
      <w:start w:val="1"/>
      <w:numFmt w:val="none"/>
      <w:lvlText w:val=""/>
      <w:lvlJc w:val="left"/>
      <w:pPr>
        <w:tabs>
          <w:tab w:val="num" w:pos="576"/>
        </w:tabs>
      </w:pPr>
    </w:lvl>
    <w:lvl w:ilvl="2">
      <w:start w:val="1"/>
      <w:numFmt w:val="none"/>
      <w:lvlText w:val=""/>
      <w:lvlJc w:val="left"/>
      <w:pPr>
        <w:tabs>
          <w:tab w:val="num" w:pos="720"/>
        </w:tabs>
      </w:pPr>
    </w:lvl>
    <w:lvl w:ilvl="3">
      <w:start w:val="1"/>
      <w:numFmt w:val="none"/>
      <w:lvlText w:val=""/>
      <w:lvlJc w:val="left"/>
      <w:pPr>
        <w:tabs>
          <w:tab w:val="num" w:pos="864"/>
        </w:tabs>
      </w:pPr>
    </w:lvl>
    <w:lvl w:ilvl="4">
      <w:start w:val="1"/>
      <w:numFmt w:val="none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abstractNum w:abstractNumId="6">
    <w:nsid w:val="01931AE9"/>
    <w:multiLevelType w:val="hybridMultilevel"/>
    <w:tmpl w:val="2DAEBA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819485F"/>
    <w:multiLevelType w:val="hybridMultilevel"/>
    <w:tmpl w:val="5A60A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107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3772C"/>
    <w:multiLevelType w:val="hybridMultilevel"/>
    <w:tmpl w:val="414433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B6F2A"/>
    <w:multiLevelType w:val="multilevel"/>
    <w:tmpl w:val="FF14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A16E6F"/>
    <w:multiLevelType w:val="hybridMultilevel"/>
    <w:tmpl w:val="C3E4B64C"/>
    <w:lvl w:ilvl="0" w:tplc="B2365E7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DB3050"/>
    <w:multiLevelType w:val="hybridMultilevel"/>
    <w:tmpl w:val="68865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8C0019"/>
    <w:multiLevelType w:val="hybridMultilevel"/>
    <w:tmpl w:val="DF1CDE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2D10F58"/>
    <w:multiLevelType w:val="hybridMultilevel"/>
    <w:tmpl w:val="A6BC1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44421F"/>
    <w:multiLevelType w:val="hybridMultilevel"/>
    <w:tmpl w:val="11CE8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246B25"/>
    <w:multiLevelType w:val="hybridMultilevel"/>
    <w:tmpl w:val="72A82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107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3617B2"/>
    <w:multiLevelType w:val="hybridMultilevel"/>
    <w:tmpl w:val="2DBAC7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C87104"/>
    <w:multiLevelType w:val="hybridMultilevel"/>
    <w:tmpl w:val="C772FF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3"/>
  </w:num>
  <w:num w:numId="10">
    <w:abstractNumId w:val="9"/>
  </w:num>
  <w:num w:numId="11">
    <w:abstractNumId w:val="17"/>
  </w:num>
  <w:num w:numId="12">
    <w:abstractNumId w:val="14"/>
  </w:num>
  <w:num w:numId="13">
    <w:abstractNumId w:val="11"/>
  </w:num>
  <w:num w:numId="14">
    <w:abstractNumId w:val="12"/>
  </w:num>
  <w:num w:numId="15">
    <w:abstractNumId w:val="15"/>
  </w:num>
  <w:num w:numId="16">
    <w:abstractNumId w:val="10"/>
  </w:num>
  <w:num w:numId="17">
    <w:abstractNumId w:val="10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800" w:allStyles="0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89"/>
    <w:rsid w:val="00010592"/>
    <w:rsid w:val="00020D59"/>
    <w:rsid w:val="00034E80"/>
    <w:rsid w:val="00051D36"/>
    <w:rsid w:val="000909DB"/>
    <w:rsid w:val="000A1DC4"/>
    <w:rsid w:val="000E2BB9"/>
    <w:rsid w:val="001033DC"/>
    <w:rsid w:val="001272E0"/>
    <w:rsid w:val="001327C9"/>
    <w:rsid w:val="00146D07"/>
    <w:rsid w:val="001640E4"/>
    <w:rsid w:val="001852A5"/>
    <w:rsid w:val="001B1F4F"/>
    <w:rsid w:val="001B348A"/>
    <w:rsid w:val="001C2FB9"/>
    <w:rsid w:val="002837EB"/>
    <w:rsid w:val="002B217D"/>
    <w:rsid w:val="002B4E8F"/>
    <w:rsid w:val="002C5706"/>
    <w:rsid w:val="002C7D57"/>
    <w:rsid w:val="002D07C6"/>
    <w:rsid w:val="003174A3"/>
    <w:rsid w:val="00323C47"/>
    <w:rsid w:val="00333F49"/>
    <w:rsid w:val="00384C2A"/>
    <w:rsid w:val="003A5CD8"/>
    <w:rsid w:val="003E2580"/>
    <w:rsid w:val="004038DA"/>
    <w:rsid w:val="004874DF"/>
    <w:rsid w:val="0049029A"/>
    <w:rsid w:val="0049343F"/>
    <w:rsid w:val="004A60D1"/>
    <w:rsid w:val="004C75B1"/>
    <w:rsid w:val="004D4489"/>
    <w:rsid w:val="004F45BB"/>
    <w:rsid w:val="00514AAD"/>
    <w:rsid w:val="005165AB"/>
    <w:rsid w:val="005564B2"/>
    <w:rsid w:val="00585789"/>
    <w:rsid w:val="005878D8"/>
    <w:rsid w:val="005B1673"/>
    <w:rsid w:val="005D041C"/>
    <w:rsid w:val="005E4577"/>
    <w:rsid w:val="005F6549"/>
    <w:rsid w:val="00616132"/>
    <w:rsid w:val="0062241D"/>
    <w:rsid w:val="00622DC9"/>
    <w:rsid w:val="0063549F"/>
    <w:rsid w:val="006475E3"/>
    <w:rsid w:val="00690807"/>
    <w:rsid w:val="00751F66"/>
    <w:rsid w:val="007B146C"/>
    <w:rsid w:val="007C44B3"/>
    <w:rsid w:val="007D5713"/>
    <w:rsid w:val="007E6C9D"/>
    <w:rsid w:val="007F13AD"/>
    <w:rsid w:val="007F2FEE"/>
    <w:rsid w:val="0080663F"/>
    <w:rsid w:val="00831073"/>
    <w:rsid w:val="00844EAA"/>
    <w:rsid w:val="00854053"/>
    <w:rsid w:val="0087056B"/>
    <w:rsid w:val="008865E7"/>
    <w:rsid w:val="0089281E"/>
    <w:rsid w:val="00895118"/>
    <w:rsid w:val="008A166A"/>
    <w:rsid w:val="008A37DB"/>
    <w:rsid w:val="008E7396"/>
    <w:rsid w:val="0092003D"/>
    <w:rsid w:val="00952BE0"/>
    <w:rsid w:val="00984775"/>
    <w:rsid w:val="009D2747"/>
    <w:rsid w:val="009D360E"/>
    <w:rsid w:val="009D4AFB"/>
    <w:rsid w:val="009D61C1"/>
    <w:rsid w:val="00A1535E"/>
    <w:rsid w:val="00A77849"/>
    <w:rsid w:val="00A81CC5"/>
    <w:rsid w:val="00A85874"/>
    <w:rsid w:val="00A90C47"/>
    <w:rsid w:val="00AC60A9"/>
    <w:rsid w:val="00AE1C7C"/>
    <w:rsid w:val="00AE36B7"/>
    <w:rsid w:val="00AF025E"/>
    <w:rsid w:val="00AF078A"/>
    <w:rsid w:val="00B458A0"/>
    <w:rsid w:val="00BA48C1"/>
    <w:rsid w:val="00BC2257"/>
    <w:rsid w:val="00C06482"/>
    <w:rsid w:val="00C06B66"/>
    <w:rsid w:val="00C14AAE"/>
    <w:rsid w:val="00C15297"/>
    <w:rsid w:val="00C20AAD"/>
    <w:rsid w:val="00C51F9E"/>
    <w:rsid w:val="00C62870"/>
    <w:rsid w:val="00C71531"/>
    <w:rsid w:val="00C76E56"/>
    <w:rsid w:val="00CA07D3"/>
    <w:rsid w:val="00CA4073"/>
    <w:rsid w:val="00CE005F"/>
    <w:rsid w:val="00CE4382"/>
    <w:rsid w:val="00D05F9F"/>
    <w:rsid w:val="00D1631B"/>
    <w:rsid w:val="00D21A65"/>
    <w:rsid w:val="00D34C7F"/>
    <w:rsid w:val="00DB35C9"/>
    <w:rsid w:val="00DC3D0E"/>
    <w:rsid w:val="00DD3104"/>
    <w:rsid w:val="00DD6054"/>
    <w:rsid w:val="00DF4F0C"/>
    <w:rsid w:val="00E155C4"/>
    <w:rsid w:val="00E160F9"/>
    <w:rsid w:val="00E2491D"/>
    <w:rsid w:val="00E27D3F"/>
    <w:rsid w:val="00E43B19"/>
    <w:rsid w:val="00E4740F"/>
    <w:rsid w:val="00E76CEA"/>
    <w:rsid w:val="00E92AFD"/>
    <w:rsid w:val="00E94E98"/>
    <w:rsid w:val="00EB0EFF"/>
    <w:rsid w:val="00ED5A24"/>
    <w:rsid w:val="00EE0556"/>
    <w:rsid w:val="00EE4751"/>
    <w:rsid w:val="00EE7B2C"/>
    <w:rsid w:val="00F00E93"/>
    <w:rsid w:val="00F1218F"/>
    <w:rsid w:val="00F325DC"/>
    <w:rsid w:val="00F40984"/>
    <w:rsid w:val="00F4593C"/>
    <w:rsid w:val="00F840CC"/>
    <w:rsid w:val="00FA6762"/>
    <w:rsid w:val="00FD2AD3"/>
    <w:rsid w:val="00FD69D8"/>
    <w:rsid w:val="00FF065F"/>
    <w:rsid w:val="00FF5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5040E4B3-ECB7-480B-9FCC-F3CA7FEC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29A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locked/>
    <w:rsid w:val="000E2B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locked/>
    <w:rsid w:val="004038DA"/>
    <w:pPr>
      <w:keepNext/>
      <w:suppressAutoHyphens w:val="0"/>
      <w:outlineLvl w:val="1"/>
    </w:pPr>
    <w:rPr>
      <w:rFonts w:ascii="Arial" w:hAnsi="Arial" w:cs="Arial"/>
      <w:b/>
      <w:bCs/>
      <w:cap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9029A"/>
    <w:rPr>
      <w:rFonts w:ascii="Wingdings" w:hAnsi="Wingdings"/>
    </w:rPr>
  </w:style>
  <w:style w:type="character" w:customStyle="1" w:styleId="WW8Num2z0">
    <w:name w:val="WW8Num2z0"/>
    <w:rsid w:val="0049029A"/>
    <w:rPr>
      <w:rFonts w:ascii="Symbol" w:hAnsi="Symbol"/>
    </w:rPr>
  </w:style>
  <w:style w:type="character" w:customStyle="1" w:styleId="WW8Num3z0">
    <w:name w:val="WW8Num3z0"/>
    <w:rsid w:val="0049029A"/>
    <w:rPr>
      <w:rFonts w:ascii="Symbol" w:hAnsi="Symbol"/>
    </w:rPr>
  </w:style>
  <w:style w:type="character" w:customStyle="1" w:styleId="WW8Num5z0">
    <w:name w:val="WW8Num5z0"/>
    <w:rsid w:val="0049029A"/>
    <w:rPr>
      <w:rFonts w:ascii="Symbol" w:hAnsi="Symbol"/>
    </w:rPr>
  </w:style>
  <w:style w:type="character" w:customStyle="1" w:styleId="Absatz-Standardschriftart">
    <w:name w:val="Absatz-Standardschriftart"/>
    <w:rsid w:val="0049029A"/>
  </w:style>
  <w:style w:type="character" w:customStyle="1" w:styleId="WW8Num1z1">
    <w:name w:val="WW8Num1z1"/>
    <w:rsid w:val="0049029A"/>
    <w:rPr>
      <w:rFonts w:ascii="Courier New" w:hAnsi="Courier New" w:cs="Courier New"/>
    </w:rPr>
  </w:style>
  <w:style w:type="character" w:customStyle="1" w:styleId="WW8Num1z3">
    <w:name w:val="WW8Num1z3"/>
    <w:rsid w:val="0049029A"/>
    <w:rPr>
      <w:rFonts w:ascii="Symbol" w:hAnsi="Symbol"/>
    </w:rPr>
  </w:style>
  <w:style w:type="character" w:customStyle="1" w:styleId="WW8Num3z1">
    <w:name w:val="WW8Num3z1"/>
    <w:rsid w:val="0049029A"/>
    <w:rPr>
      <w:rFonts w:ascii="Courier New" w:hAnsi="Courier New" w:cs="Courier New"/>
    </w:rPr>
  </w:style>
  <w:style w:type="character" w:customStyle="1" w:styleId="WW8Num3z2">
    <w:name w:val="WW8Num3z2"/>
    <w:rsid w:val="0049029A"/>
    <w:rPr>
      <w:rFonts w:ascii="Wingdings" w:hAnsi="Wingdings"/>
    </w:rPr>
  </w:style>
  <w:style w:type="character" w:customStyle="1" w:styleId="WW8Num4z0">
    <w:name w:val="WW8Num4z0"/>
    <w:rsid w:val="0049029A"/>
    <w:rPr>
      <w:rFonts w:ascii="Symbol" w:hAnsi="Symbol"/>
    </w:rPr>
  </w:style>
  <w:style w:type="character" w:customStyle="1" w:styleId="WW8Num4z1">
    <w:name w:val="WW8Num4z1"/>
    <w:rsid w:val="0049029A"/>
    <w:rPr>
      <w:rFonts w:ascii="Courier New" w:hAnsi="Courier New" w:cs="Times New Roman"/>
    </w:rPr>
  </w:style>
  <w:style w:type="character" w:customStyle="1" w:styleId="WW8Num4z2">
    <w:name w:val="WW8Num4z2"/>
    <w:rsid w:val="0049029A"/>
    <w:rPr>
      <w:rFonts w:ascii="Wingdings" w:hAnsi="Wingdings"/>
    </w:rPr>
  </w:style>
  <w:style w:type="character" w:customStyle="1" w:styleId="WW8Num5z1">
    <w:name w:val="WW8Num5z1"/>
    <w:rsid w:val="0049029A"/>
    <w:rPr>
      <w:rFonts w:ascii="Courier New" w:hAnsi="Courier New" w:cs="Times New Roman"/>
    </w:rPr>
  </w:style>
  <w:style w:type="character" w:customStyle="1" w:styleId="WW8Num5z2">
    <w:name w:val="WW8Num5z2"/>
    <w:rsid w:val="0049029A"/>
    <w:rPr>
      <w:rFonts w:ascii="Wingdings" w:hAnsi="Wingdings"/>
    </w:rPr>
  </w:style>
  <w:style w:type="character" w:customStyle="1" w:styleId="WW8Num6z0">
    <w:name w:val="WW8Num6z0"/>
    <w:rsid w:val="0049029A"/>
    <w:rPr>
      <w:rFonts w:ascii="Symbol" w:hAnsi="Symbol"/>
    </w:rPr>
  </w:style>
  <w:style w:type="character" w:customStyle="1" w:styleId="WW8Num6z1">
    <w:name w:val="WW8Num6z1"/>
    <w:rsid w:val="0049029A"/>
    <w:rPr>
      <w:rFonts w:ascii="Courier New" w:hAnsi="Courier New" w:cs="Courier New"/>
    </w:rPr>
  </w:style>
  <w:style w:type="character" w:customStyle="1" w:styleId="WW8Num6z2">
    <w:name w:val="WW8Num6z2"/>
    <w:rsid w:val="0049029A"/>
    <w:rPr>
      <w:rFonts w:ascii="Wingdings" w:hAnsi="Wingdings"/>
    </w:rPr>
  </w:style>
  <w:style w:type="character" w:customStyle="1" w:styleId="WW8Num8z0">
    <w:name w:val="WW8Num8z0"/>
    <w:rsid w:val="0049029A"/>
    <w:rPr>
      <w:rFonts w:ascii="Wingdings" w:hAnsi="Wingdings"/>
    </w:rPr>
  </w:style>
  <w:style w:type="character" w:customStyle="1" w:styleId="WW8Num8z1">
    <w:name w:val="WW8Num8z1"/>
    <w:rsid w:val="0049029A"/>
    <w:rPr>
      <w:rFonts w:ascii="Courier New" w:hAnsi="Courier New" w:cs="Courier New"/>
    </w:rPr>
  </w:style>
  <w:style w:type="character" w:customStyle="1" w:styleId="WW8Num8z3">
    <w:name w:val="WW8Num8z3"/>
    <w:rsid w:val="0049029A"/>
    <w:rPr>
      <w:rFonts w:ascii="Symbol" w:hAnsi="Symbol"/>
    </w:rPr>
  </w:style>
  <w:style w:type="character" w:customStyle="1" w:styleId="WW8Num9z0">
    <w:name w:val="WW8Num9z0"/>
    <w:rsid w:val="0049029A"/>
    <w:rPr>
      <w:rFonts w:ascii="Symbol" w:hAnsi="Symbol"/>
    </w:rPr>
  </w:style>
  <w:style w:type="character" w:customStyle="1" w:styleId="WW8Num9z1">
    <w:name w:val="WW8Num9z1"/>
    <w:rsid w:val="0049029A"/>
    <w:rPr>
      <w:rFonts w:ascii="Courier New" w:hAnsi="Courier New" w:cs="Courier New"/>
    </w:rPr>
  </w:style>
  <w:style w:type="character" w:customStyle="1" w:styleId="WW8Num9z2">
    <w:name w:val="WW8Num9z2"/>
    <w:rsid w:val="0049029A"/>
    <w:rPr>
      <w:rFonts w:ascii="Wingdings" w:hAnsi="Wingdings"/>
    </w:rPr>
  </w:style>
  <w:style w:type="character" w:customStyle="1" w:styleId="WW8Num10z0">
    <w:name w:val="WW8Num10z0"/>
    <w:rsid w:val="0049029A"/>
    <w:rPr>
      <w:rFonts w:ascii="Symbol" w:hAnsi="Symbol"/>
    </w:rPr>
  </w:style>
  <w:style w:type="character" w:customStyle="1" w:styleId="WW8Num10z1">
    <w:name w:val="WW8Num10z1"/>
    <w:rsid w:val="0049029A"/>
    <w:rPr>
      <w:rFonts w:ascii="Courier New" w:hAnsi="Courier New" w:cs="Courier New"/>
    </w:rPr>
  </w:style>
  <w:style w:type="character" w:customStyle="1" w:styleId="WW8Num10z2">
    <w:name w:val="WW8Num10z2"/>
    <w:rsid w:val="0049029A"/>
    <w:rPr>
      <w:rFonts w:ascii="Wingdings" w:hAnsi="Wingdings"/>
    </w:rPr>
  </w:style>
  <w:style w:type="character" w:customStyle="1" w:styleId="DefaultParagraphFont1">
    <w:name w:val="Default Paragraph Font1"/>
    <w:rsid w:val="0049029A"/>
  </w:style>
  <w:style w:type="character" w:customStyle="1" w:styleId="BodyTextChar">
    <w:name w:val="Body Text Char"/>
    <w:rsid w:val="0049029A"/>
    <w:rPr>
      <w:lang w:val="en-US"/>
    </w:rPr>
  </w:style>
  <w:style w:type="paragraph" w:customStyle="1" w:styleId="Heading">
    <w:name w:val="Heading"/>
    <w:basedOn w:val="Normal"/>
    <w:next w:val="BodyText"/>
    <w:rsid w:val="0049029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49029A"/>
    <w:pPr>
      <w:spacing w:after="120"/>
    </w:pPr>
    <w:rPr>
      <w:sz w:val="20"/>
      <w:szCs w:val="20"/>
    </w:rPr>
  </w:style>
  <w:style w:type="paragraph" w:styleId="List">
    <w:name w:val="List"/>
    <w:basedOn w:val="BodyText"/>
    <w:rsid w:val="0049029A"/>
    <w:rPr>
      <w:rFonts w:cs="Tahoma"/>
    </w:rPr>
  </w:style>
  <w:style w:type="paragraph" w:customStyle="1" w:styleId="Caption1">
    <w:name w:val="Caption1"/>
    <w:basedOn w:val="Normal"/>
    <w:rsid w:val="0049029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49029A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49029A"/>
    <w:pPr>
      <w:ind w:left="720"/>
    </w:pPr>
  </w:style>
  <w:style w:type="paragraph" w:customStyle="1" w:styleId="TableContents">
    <w:name w:val="Table Contents"/>
    <w:basedOn w:val="Normal"/>
    <w:rsid w:val="0049029A"/>
    <w:pPr>
      <w:suppressLineNumbers/>
    </w:pPr>
  </w:style>
  <w:style w:type="paragraph" w:customStyle="1" w:styleId="TableHeading">
    <w:name w:val="Table Heading"/>
    <w:basedOn w:val="TableContents"/>
    <w:rsid w:val="0049029A"/>
    <w:pPr>
      <w:jc w:val="center"/>
    </w:pPr>
    <w:rPr>
      <w:b/>
      <w:bCs/>
    </w:rPr>
  </w:style>
  <w:style w:type="character" w:customStyle="1" w:styleId="Heading2Char">
    <w:name w:val="Heading 2 Char"/>
    <w:basedOn w:val="DefaultParagraphFont"/>
    <w:link w:val="Heading2"/>
    <w:rsid w:val="004038DA"/>
    <w:rPr>
      <w:rFonts w:ascii="Arial" w:hAnsi="Arial" w:cs="Arial"/>
      <w:b/>
      <w:bCs/>
      <w:caps/>
    </w:rPr>
  </w:style>
  <w:style w:type="character" w:customStyle="1" w:styleId="Heading1Char">
    <w:name w:val="Heading 1 Char"/>
    <w:basedOn w:val="DefaultParagraphFont"/>
    <w:link w:val="Heading1"/>
    <w:rsid w:val="000E2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Header">
    <w:name w:val="header"/>
    <w:basedOn w:val="Normal"/>
    <w:link w:val="HeaderChar"/>
    <w:unhideWhenUsed/>
    <w:locked/>
    <w:rsid w:val="000105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10592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nhideWhenUsed/>
    <w:locked/>
    <w:rsid w:val="000105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10592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9628B-8D91-42BB-A5F0-15A22376C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</vt:lpstr>
    </vt:vector>
  </TitlesOfParts>
  <Company>Microsoft</Company>
  <LinksUpToDate>false</LinksUpToDate>
  <CharactersWithSpaces>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jagan and chandru</dc:creator>
  <cp:lastModifiedBy>PRASHI</cp:lastModifiedBy>
  <cp:revision>8</cp:revision>
  <cp:lastPrinted>2017-05-25T04:35:00Z</cp:lastPrinted>
  <dcterms:created xsi:type="dcterms:W3CDTF">2021-01-20T13:23:00Z</dcterms:created>
  <dcterms:modified xsi:type="dcterms:W3CDTF">2021-07-21T16:40:00Z</dcterms:modified>
</cp:coreProperties>
</file>