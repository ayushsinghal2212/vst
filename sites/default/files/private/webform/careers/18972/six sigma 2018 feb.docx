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1F3" w:rsidRPr="00E141F3" w:rsidRDefault="00E141F3" w:rsidP="00E141F3"/>
    <w:p w:rsidR="0026240F" w:rsidRDefault="005A28F9" w:rsidP="0026240F">
      <w:pPr>
        <w:pStyle w:val="Heading1"/>
        <w:tabs>
          <w:tab w:val="clear" w:pos="0"/>
        </w:tabs>
        <w:ind w:left="360" w:right="360"/>
        <w:jc w:val="both"/>
        <w:rPr>
          <w:rFonts w:ascii="Palatino Linotype" w:hAnsi="Palatino Linotype" w:cs="Arial"/>
          <w:b w:val="0"/>
          <w:bCs/>
          <w:sz w:val="20"/>
          <w:szCs w:val="20"/>
        </w:rPr>
      </w:pPr>
      <w:r w:rsidRPr="005A28F9">
        <w:rPr>
          <w:rFonts w:ascii="Palatino Linotype" w:hAnsi="Palatino Linotype" w:cs="Arial"/>
          <w:szCs w:val="22"/>
        </w:rPr>
        <w:t>Panneerselvam</w:t>
      </w:r>
      <w:r w:rsidRPr="005A28F9">
        <w:rPr>
          <w:rFonts w:ascii="Palatino Linotype" w:hAnsi="Palatino Linotype" w:cs="Arial"/>
          <w:sz w:val="20"/>
          <w:szCs w:val="20"/>
        </w:rPr>
        <w:t xml:space="preserve"> A</w:t>
      </w:r>
      <w:r w:rsidR="00D35AB7">
        <w:rPr>
          <w:rFonts w:ascii="Palatino Linotype" w:hAnsi="Palatino Linotype" w:cs="Arial"/>
          <w:sz w:val="20"/>
          <w:szCs w:val="20"/>
        </w:rPr>
        <w:tab/>
      </w:r>
      <w:r w:rsidR="0026240F">
        <w:rPr>
          <w:rFonts w:ascii="Palatino Linotype" w:hAnsi="Palatino Linotype" w:cs="Arial"/>
          <w:sz w:val="20"/>
          <w:szCs w:val="20"/>
        </w:rPr>
        <w:tab/>
      </w:r>
      <w:r w:rsidR="0091514A">
        <w:rPr>
          <w:rFonts w:ascii="Palatino Linotype" w:hAnsi="Palatino Linotype" w:cs="Arial"/>
          <w:sz w:val="20"/>
          <w:szCs w:val="20"/>
        </w:rPr>
        <w:tab/>
      </w:r>
      <w:r w:rsidR="0091514A">
        <w:rPr>
          <w:rFonts w:ascii="Palatino Linotype" w:hAnsi="Palatino Linotype" w:cs="Arial"/>
          <w:sz w:val="20"/>
          <w:szCs w:val="20"/>
        </w:rPr>
        <w:tab/>
      </w:r>
      <w:r w:rsidR="0091514A">
        <w:rPr>
          <w:rFonts w:ascii="Palatino Linotype" w:hAnsi="Palatino Linotype" w:cs="Arial"/>
          <w:sz w:val="20"/>
          <w:szCs w:val="20"/>
        </w:rPr>
        <w:tab/>
      </w:r>
      <w:r w:rsidR="0091514A">
        <w:rPr>
          <w:rFonts w:ascii="Palatino Linotype" w:hAnsi="Palatino Linotype" w:cs="Arial"/>
          <w:sz w:val="20"/>
          <w:szCs w:val="20"/>
        </w:rPr>
        <w:tab/>
      </w:r>
      <w:r w:rsidR="0091514A">
        <w:rPr>
          <w:rFonts w:ascii="Palatino Linotype" w:hAnsi="Palatino Linotype" w:cs="Arial"/>
          <w:sz w:val="20"/>
          <w:szCs w:val="20"/>
        </w:rPr>
        <w:tab/>
      </w:r>
      <w:r w:rsidR="0091514A">
        <w:rPr>
          <w:rFonts w:ascii="Palatino Linotype" w:hAnsi="Palatino Linotype" w:cs="Arial"/>
          <w:sz w:val="20"/>
          <w:szCs w:val="20"/>
        </w:rPr>
        <w:tab/>
      </w:r>
      <w:r w:rsidR="0026240F">
        <w:rPr>
          <w:rFonts w:ascii="Palatino Linotype" w:hAnsi="Palatino Linotype" w:cs="Arial"/>
          <w:b w:val="0"/>
          <w:bCs/>
          <w:sz w:val="20"/>
          <w:szCs w:val="20"/>
        </w:rPr>
        <w:t>No.22,Jain Nagar,</w:t>
      </w:r>
    </w:p>
    <w:p w:rsidR="00B11A62" w:rsidRPr="002231F2" w:rsidRDefault="006C07B4" w:rsidP="0026240F">
      <w:pPr>
        <w:pStyle w:val="Heading1"/>
        <w:tabs>
          <w:tab w:val="clear" w:pos="0"/>
        </w:tabs>
        <w:ind w:left="360" w:right="360"/>
        <w:jc w:val="both"/>
        <w:rPr>
          <w:rFonts w:ascii="Palatino Linotype" w:hAnsi="Palatino Linotype" w:cs="Arial"/>
          <w:sz w:val="20"/>
          <w:szCs w:val="20"/>
        </w:rPr>
      </w:pPr>
      <w:r w:rsidRPr="006C07B4">
        <w:rPr>
          <w:rFonts w:ascii="Palatino Linotype" w:hAnsi="Palatino Linotype" w:cs="Arial"/>
          <w:b w:val="0"/>
          <w:sz w:val="20"/>
          <w:szCs w:val="20"/>
        </w:rPr>
        <w:t>Mobile:</w:t>
      </w:r>
      <w:r w:rsidR="0039470E" w:rsidRPr="005A28F9">
        <w:rPr>
          <w:rFonts w:ascii="Palatino Linotype" w:hAnsi="Palatino Linotype" w:cs="Arial"/>
          <w:b w:val="0"/>
          <w:sz w:val="20"/>
          <w:szCs w:val="20"/>
        </w:rPr>
        <w:t xml:space="preserve">+91 </w:t>
      </w:r>
      <w:r w:rsidR="00426BB0">
        <w:rPr>
          <w:rFonts w:ascii="Palatino Linotype" w:hAnsi="Palatino Linotype" w:cs="Arial"/>
          <w:b w:val="0"/>
          <w:sz w:val="20"/>
          <w:szCs w:val="20"/>
        </w:rPr>
        <w:t>9445972014</w:t>
      </w:r>
      <w:r w:rsidR="00F47432" w:rsidRPr="002231F2">
        <w:rPr>
          <w:rFonts w:ascii="Palatino Linotype" w:hAnsi="Palatino Linotype" w:cs="Arial"/>
          <w:sz w:val="20"/>
          <w:szCs w:val="20"/>
        </w:rPr>
        <w:tab/>
      </w:r>
      <w:r w:rsidR="0039470E">
        <w:rPr>
          <w:rFonts w:ascii="Palatino Linotype" w:hAnsi="Palatino Linotype" w:cs="Arial"/>
          <w:sz w:val="20"/>
          <w:szCs w:val="20"/>
        </w:rPr>
        <w:tab/>
      </w:r>
      <w:r w:rsidR="0039470E">
        <w:rPr>
          <w:rFonts w:ascii="Palatino Linotype" w:hAnsi="Palatino Linotype" w:cs="Arial"/>
          <w:sz w:val="20"/>
          <w:szCs w:val="20"/>
        </w:rPr>
        <w:tab/>
      </w:r>
      <w:r w:rsidR="0026240F" w:rsidRPr="0026240F">
        <w:rPr>
          <w:rFonts w:ascii="Palatino Linotype" w:hAnsi="Palatino Linotype" w:cs="Arial"/>
          <w:b w:val="0"/>
          <w:sz w:val="20"/>
          <w:szCs w:val="20"/>
        </w:rPr>
        <w:tab/>
      </w:r>
      <w:r w:rsidR="0091514A">
        <w:rPr>
          <w:rFonts w:ascii="Palatino Linotype" w:hAnsi="Palatino Linotype" w:cs="Arial"/>
          <w:b w:val="0"/>
          <w:sz w:val="20"/>
          <w:szCs w:val="20"/>
        </w:rPr>
        <w:tab/>
      </w:r>
      <w:r w:rsidR="0091514A">
        <w:rPr>
          <w:rFonts w:ascii="Palatino Linotype" w:hAnsi="Palatino Linotype" w:cs="Arial"/>
          <w:b w:val="0"/>
          <w:sz w:val="20"/>
          <w:szCs w:val="20"/>
        </w:rPr>
        <w:tab/>
      </w:r>
      <w:r w:rsidR="0091514A">
        <w:rPr>
          <w:rFonts w:ascii="Palatino Linotype" w:hAnsi="Palatino Linotype" w:cs="Arial"/>
          <w:b w:val="0"/>
          <w:sz w:val="20"/>
          <w:szCs w:val="20"/>
        </w:rPr>
        <w:tab/>
      </w:r>
      <w:r w:rsidR="0026240F" w:rsidRPr="0026240F">
        <w:rPr>
          <w:rFonts w:ascii="Palatino Linotype" w:hAnsi="Palatino Linotype" w:cs="Arial"/>
          <w:b w:val="0"/>
          <w:sz w:val="20"/>
          <w:szCs w:val="20"/>
        </w:rPr>
        <w:t>Triuvallur-602001</w:t>
      </w:r>
    </w:p>
    <w:p w:rsidR="00B11A62" w:rsidRPr="002231F2" w:rsidRDefault="00B32CA0" w:rsidP="0091514A">
      <w:pPr>
        <w:pStyle w:val="FootnoteText"/>
        <w:tabs>
          <w:tab w:val="left" w:pos="0"/>
          <w:tab w:val="left" w:pos="360"/>
          <w:tab w:val="left" w:pos="5940"/>
          <w:tab w:val="left" w:pos="7200"/>
          <w:tab w:val="right" w:pos="9029"/>
        </w:tabs>
        <w:ind w:left="360" w:right="360"/>
        <w:jc w:val="both"/>
        <w:rPr>
          <w:rFonts w:ascii="Palatino Linotype" w:hAnsi="Palatino Linotype" w:cs="Arial"/>
        </w:rPr>
      </w:pPr>
      <w:r w:rsidRPr="002231F2">
        <w:rPr>
          <w:rFonts w:ascii="Palatino Linotype" w:hAnsi="Palatino Linotype" w:cs="Arial"/>
        </w:rPr>
        <w:t xml:space="preserve">E </w:t>
      </w:r>
      <w:r w:rsidR="00A955D4" w:rsidRPr="002231F2">
        <w:rPr>
          <w:rFonts w:ascii="Palatino Linotype" w:hAnsi="Palatino Linotype" w:cs="Arial"/>
        </w:rPr>
        <w:t>mail</w:t>
      </w:r>
      <w:r w:rsidR="0097398A">
        <w:rPr>
          <w:rFonts w:ascii="Palatino Linotype" w:hAnsi="Palatino Linotype" w:cs="Arial"/>
        </w:rPr>
        <w:t xml:space="preserve">. </w:t>
      </w:r>
      <w:r w:rsidR="00A955D4" w:rsidRPr="002231F2">
        <w:rPr>
          <w:rFonts w:ascii="Palatino Linotype" w:hAnsi="Palatino Linotype" w:cs="Arial"/>
        </w:rPr>
        <w:t>:</w:t>
      </w:r>
      <w:r w:rsidR="00F805A9">
        <w:rPr>
          <w:rFonts w:ascii="Palatino Linotype" w:hAnsi="Palatino Linotype" w:cs="Segoe UI"/>
          <w:shd w:val="clear" w:color="auto" w:fill="FFFFFF"/>
        </w:rPr>
        <w:t>aps</w:t>
      </w:r>
      <w:r w:rsidR="0061147E">
        <w:rPr>
          <w:rFonts w:ascii="Palatino Linotype" w:hAnsi="Palatino Linotype" w:cs="Segoe UI"/>
          <w:shd w:val="clear" w:color="auto" w:fill="FFFFFF"/>
        </w:rPr>
        <w:t>76</w:t>
      </w:r>
      <w:r w:rsidR="00F805A9">
        <w:rPr>
          <w:rFonts w:ascii="Palatino Linotype" w:hAnsi="Palatino Linotype" w:cs="Segoe UI"/>
          <w:shd w:val="clear" w:color="auto" w:fill="FFFFFF"/>
        </w:rPr>
        <w:t>.ped@gmail.com</w:t>
      </w:r>
      <w:r w:rsidR="00F47432" w:rsidRPr="002231F2">
        <w:rPr>
          <w:rFonts w:ascii="Palatino Linotype" w:hAnsi="Palatino Linotype" w:cs="Arial"/>
        </w:rPr>
        <w:tab/>
      </w:r>
      <w:r w:rsidR="0091514A">
        <w:rPr>
          <w:rFonts w:ascii="Palatino Linotype" w:hAnsi="Palatino Linotype" w:cs="Arial"/>
        </w:rPr>
        <w:tab/>
      </w:r>
      <w:r w:rsidR="0026240F">
        <w:rPr>
          <w:rFonts w:ascii="Palatino Linotype" w:hAnsi="Palatino Linotype" w:cs="Arial"/>
        </w:rPr>
        <w:t>TamilNadu</w:t>
      </w:r>
      <w:r w:rsidR="0026240F">
        <w:rPr>
          <w:rFonts w:ascii="Palatino Linotype" w:hAnsi="Palatino Linotype" w:cs="Arial"/>
        </w:rPr>
        <w:tab/>
      </w:r>
    </w:p>
    <w:p w:rsidR="0096396D" w:rsidRPr="00DF1D09" w:rsidRDefault="004C0F6A" w:rsidP="002231F2">
      <w:pPr>
        <w:pStyle w:val="FootnoteText"/>
        <w:tabs>
          <w:tab w:val="left" w:pos="0"/>
          <w:tab w:val="left" w:pos="360"/>
          <w:tab w:val="left" w:pos="5940"/>
          <w:tab w:val="right" w:pos="9029"/>
        </w:tabs>
        <w:ind w:left="360" w:right="360"/>
        <w:jc w:val="both"/>
        <w:rPr>
          <w:rFonts w:ascii="Arial" w:hAnsi="Arial" w:cs="Arial"/>
        </w:rPr>
      </w:pPr>
      <w:r>
        <w:rPr>
          <w:rFonts w:ascii="Palatino Linotype" w:hAnsi="Palatino Linotype" w:cs="Arial"/>
        </w:rPr>
        <w:tab/>
      </w:r>
      <w:r w:rsidR="0096396D" w:rsidRPr="002231F2">
        <w:rPr>
          <w:rFonts w:ascii="Palatino Linotype" w:hAnsi="Palatino Linotype" w:cs="Arial"/>
        </w:rPr>
        <w:tab/>
      </w:r>
    </w:p>
    <w:p w:rsidR="00B11A62" w:rsidRPr="00DF1D09" w:rsidRDefault="007E0412" w:rsidP="002231F2">
      <w:pPr>
        <w:pStyle w:val="Header"/>
        <w:tabs>
          <w:tab w:val="clear" w:pos="4320"/>
          <w:tab w:val="clear" w:pos="8640"/>
          <w:tab w:val="left" w:pos="0"/>
          <w:tab w:val="left" w:pos="360"/>
          <w:tab w:val="left" w:pos="6179"/>
          <w:tab w:val="right" w:pos="9029"/>
        </w:tabs>
        <w:ind w:left="360" w:right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 7" o:spid="_x0000_s1026" style="position:absolute;left:0;text-align:left;z-index:251657728;visibility:visible;mso-wrap-distance-top:-6e-5mm;mso-wrap-distance-bottom:-6e-5mm" from="-59.4pt,2.75pt" to="570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">
            <o:lock v:ext="edit" shapetype="f"/>
          </v:line>
        </w:pict>
      </w:r>
    </w:p>
    <w:p w:rsidR="00B11A62" w:rsidRDefault="00225228" w:rsidP="002231F2">
      <w:pPr>
        <w:pStyle w:val="Heading3"/>
        <w:spacing w:line="240" w:lineRule="auto"/>
        <w:ind w:left="360" w:right="360" w:firstLine="0"/>
        <w:rPr>
          <w:rFonts w:ascii="Palatino Linotype" w:hAnsi="Palatino Linotype" w:cs="Arial"/>
          <w:sz w:val="20"/>
          <w:szCs w:val="20"/>
          <w:u w:val="single"/>
        </w:rPr>
      </w:pPr>
      <w:r w:rsidRPr="00D64B63">
        <w:rPr>
          <w:rFonts w:ascii="Palatino Linotype" w:hAnsi="Palatino Linotype" w:cs="Arial"/>
          <w:sz w:val="20"/>
          <w:szCs w:val="20"/>
          <w:u w:val="single"/>
        </w:rPr>
        <w:t>PROFESSIONAL SUMMARY</w:t>
      </w:r>
    </w:p>
    <w:p w:rsidR="00DD6971" w:rsidRPr="00DD6971" w:rsidRDefault="00DD6971" w:rsidP="00DD6971">
      <w:pPr>
        <w:numPr>
          <w:ilvl w:val="0"/>
          <w:numId w:val="2"/>
        </w:numPr>
        <w:tabs>
          <w:tab w:val="left" w:pos="450"/>
          <w:tab w:val="left" w:pos="1170"/>
          <w:tab w:val="left" w:pos="1620"/>
        </w:tabs>
        <w:rPr>
          <w:rFonts w:ascii="Palatino Linotype" w:hAnsi="Palatino Linotype"/>
          <w:sz w:val="20"/>
          <w:szCs w:val="20"/>
        </w:rPr>
      </w:pPr>
      <w:r w:rsidRPr="00DD6971">
        <w:rPr>
          <w:rFonts w:ascii="Palatino Linotype" w:hAnsi="Palatino Linotype"/>
          <w:sz w:val="20"/>
          <w:szCs w:val="20"/>
        </w:rPr>
        <w:t>Around 1</w:t>
      </w:r>
      <w:r w:rsidR="003D6EF7">
        <w:rPr>
          <w:rFonts w:ascii="Palatino Linotype" w:hAnsi="Palatino Linotype"/>
          <w:sz w:val="20"/>
          <w:szCs w:val="20"/>
        </w:rPr>
        <w:t>6</w:t>
      </w:r>
      <w:r w:rsidR="007F4D21">
        <w:rPr>
          <w:rFonts w:ascii="Palatino Linotype" w:hAnsi="Palatino Linotype"/>
          <w:sz w:val="20"/>
          <w:szCs w:val="20"/>
        </w:rPr>
        <w:t>+years</w:t>
      </w:r>
      <w:r w:rsidRPr="00DD6971">
        <w:rPr>
          <w:rFonts w:ascii="Palatino Linotype" w:hAnsi="Palatino Linotype"/>
          <w:sz w:val="20"/>
          <w:szCs w:val="20"/>
        </w:rPr>
        <w:t xml:space="preserve"> experience in Automotive industries</w:t>
      </w:r>
      <w:r>
        <w:rPr>
          <w:rFonts w:ascii="Palatino Linotype" w:hAnsi="Palatino Linotype"/>
          <w:sz w:val="20"/>
          <w:szCs w:val="20"/>
        </w:rPr>
        <w:t>.</w:t>
      </w:r>
    </w:p>
    <w:p w:rsidR="00CF15B1" w:rsidRDefault="00CF15B1" w:rsidP="00347070">
      <w:pPr>
        <w:pStyle w:val="BodyText"/>
        <w:numPr>
          <w:ilvl w:val="0"/>
          <w:numId w:val="2"/>
        </w:numPr>
        <w:spacing w:after="60"/>
        <w:ind w:right="90"/>
        <w:rPr>
          <w:rFonts w:ascii="Palatino Linotype" w:hAnsi="Palatino Linotype" w:cs="Arial"/>
          <w:sz w:val="20"/>
          <w:szCs w:val="20"/>
        </w:rPr>
      </w:pPr>
      <w:r w:rsidRPr="002231F2">
        <w:rPr>
          <w:rFonts w:ascii="Palatino Linotype" w:hAnsi="Palatino Linotype" w:cs="Arial"/>
          <w:sz w:val="20"/>
          <w:szCs w:val="20"/>
        </w:rPr>
        <w:t xml:space="preserve">Having around </w:t>
      </w:r>
      <w:r w:rsidR="00C07B2D">
        <w:rPr>
          <w:rFonts w:ascii="Palatino Linotype" w:hAnsi="Palatino Linotype" w:cs="Arial"/>
          <w:sz w:val="20"/>
          <w:szCs w:val="20"/>
        </w:rPr>
        <w:t>1</w:t>
      </w:r>
      <w:r w:rsidR="003D6EF7">
        <w:rPr>
          <w:rFonts w:ascii="Palatino Linotype" w:hAnsi="Palatino Linotype" w:cs="Arial"/>
          <w:sz w:val="20"/>
          <w:szCs w:val="20"/>
        </w:rPr>
        <w:t>4</w:t>
      </w:r>
      <w:r w:rsidR="00D74756">
        <w:rPr>
          <w:rFonts w:ascii="Palatino Linotype" w:hAnsi="Palatino Linotype" w:cs="Arial"/>
          <w:sz w:val="20"/>
          <w:szCs w:val="20"/>
        </w:rPr>
        <w:t>+</w:t>
      </w:r>
      <w:r w:rsidRPr="002231F2">
        <w:rPr>
          <w:rFonts w:ascii="Palatino Linotype" w:hAnsi="Palatino Linotype" w:cs="Arial"/>
          <w:sz w:val="20"/>
          <w:szCs w:val="20"/>
        </w:rPr>
        <w:t>years of experience in the field of</w:t>
      </w:r>
      <w:r w:rsidR="00156AF3" w:rsidRPr="002231F2">
        <w:rPr>
          <w:rFonts w:ascii="Palatino Linotype" w:hAnsi="Palatino Linotype" w:cs="Arial"/>
          <w:sz w:val="20"/>
          <w:szCs w:val="20"/>
        </w:rPr>
        <w:t xml:space="preserve">PRODUCT </w:t>
      </w:r>
      <w:r w:rsidR="00156AF3">
        <w:rPr>
          <w:rFonts w:ascii="Palatino Linotype" w:hAnsi="Palatino Linotype" w:cs="Arial"/>
          <w:sz w:val="20"/>
          <w:szCs w:val="20"/>
        </w:rPr>
        <w:t>DEVELOPMENT</w:t>
      </w:r>
      <w:r w:rsidR="007C0139">
        <w:rPr>
          <w:rFonts w:ascii="Palatino Linotype" w:hAnsi="Palatino Linotype" w:cs="Arial"/>
          <w:sz w:val="20"/>
          <w:szCs w:val="20"/>
        </w:rPr>
        <w:t xml:space="preserve"> ENGINEER</w:t>
      </w:r>
      <w:r w:rsidRPr="002231F2">
        <w:rPr>
          <w:rFonts w:ascii="Palatino Linotype" w:hAnsi="Palatino Linotype" w:cs="Arial"/>
          <w:sz w:val="20"/>
          <w:szCs w:val="20"/>
        </w:rPr>
        <w:t>.</w:t>
      </w:r>
    </w:p>
    <w:p w:rsidR="007D74C0" w:rsidRDefault="00A10507" w:rsidP="00156AF3">
      <w:pPr>
        <w:pStyle w:val="BodyText"/>
        <w:numPr>
          <w:ilvl w:val="0"/>
          <w:numId w:val="2"/>
        </w:numPr>
        <w:spacing w:after="60"/>
        <w:ind w:right="9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6+</w:t>
      </w:r>
      <w:r w:rsidR="002057D4">
        <w:rPr>
          <w:rFonts w:ascii="Palatino Linotype" w:hAnsi="Palatino Linotype" w:cs="Arial"/>
          <w:sz w:val="20"/>
          <w:szCs w:val="20"/>
        </w:rPr>
        <w:t xml:space="preserve">year’s of </w:t>
      </w:r>
      <w:r w:rsidR="00E36F03">
        <w:rPr>
          <w:rFonts w:ascii="Palatino Linotype" w:hAnsi="Palatino Linotype" w:cs="Arial"/>
          <w:sz w:val="20"/>
          <w:szCs w:val="20"/>
        </w:rPr>
        <w:t>e</w:t>
      </w:r>
      <w:r w:rsidR="002057D4">
        <w:rPr>
          <w:rFonts w:ascii="Palatino Linotype" w:hAnsi="Palatino Linotype" w:cs="Arial"/>
          <w:sz w:val="20"/>
          <w:szCs w:val="20"/>
        </w:rPr>
        <w:t xml:space="preserve">xperience </w:t>
      </w:r>
      <w:r w:rsidR="00081471">
        <w:rPr>
          <w:rFonts w:ascii="Palatino Linotype" w:hAnsi="Palatino Linotype" w:cs="Arial"/>
          <w:sz w:val="20"/>
          <w:szCs w:val="20"/>
        </w:rPr>
        <w:t xml:space="preserve">in Forging </w:t>
      </w:r>
      <w:r w:rsidR="004403ED">
        <w:rPr>
          <w:rFonts w:ascii="Palatino Linotype" w:hAnsi="Palatino Linotype" w:cs="Arial"/>
          <w:sz w:val="20"/>
          <w:szCs w:val="20"/>
        </w:rPr>
        <w:t xml:space="preserve">Industries as </w:t>
      </w:r>
      <w:r w:rsidR="00BC40A3">
        <w:rPr>
          <w:rFonts w:ascii="Palatino Linotype" w:hAnsi="Palatino Linotype" w:cs="Arial"/>
          <w:sz w:val="20"/>
          <w:szCs w:val="20"/>
        </w:rPr>
        <w:t>Product development engineer.</w:t>
      </w:r>
    </w:p>
    <w:p w:rsidR="00DD0E12" w:rsidRPr="009D1DD9" w:rsidRDefault="001F646A" w:rsidP="009D1DD9">
      <w:pPr>
        <w:pStyle w:val="BodyText"/>
        <w:numPr>
          <w:ilvl w:val="0"/>
          <w:numId w:val="2"/>
        </w:numPr>
        <w:spacing w:after="60"/>
        <w:ind w:right="9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6+</w:t>
      </w:r>
      <w:r w:rsidR="00E36F03">
        <w:rPr>
          <w:rFonts w:ascii="Palatino Linotype" w:hAnsi="Palatino Linotype" w:cs="Arial"/>
          <w:sz w:val="20"/>
          <w:szCs w:val="20"/>
        </w:rPr>
        <w:t xml:space="preserve">year’s of experience in </w:t>
      </w:r>
      <w:r w:rsidR="00883935">
        <w:rPr>
          <w:rFonts w:ascii="Palatino Linotype" w:hAnsi="Palatino Linotype" w:cs="Arial"/>
          <w:sz w:val="20"/>
          <w:szCs w:val="20"/>
        </w:rPr>
        <w:t xml:space="preserve">precision </w:t>
      </w:r>
      <w:r w:rsidR="0097151B">
        <w:rPr>
          <w:rFonts w:ascii="Palatino Linotype" w:hAnsi="Palatino Linotype" w:cs="Arial"/>
          <w:sz w:val="20"/>
          <w:szCs w:val="20"/>
        </w:rPr>
        <w:t xml:space="preserve">automotive </w:t>
      </w:r>
      <w:r w:rsidR="00DD0E12">
        <w:rPr>
          <w:rFonts w:ascii="Palatino Linotype" w:hAnsi="Palatino Linotype" w:cs="Arial"/>
          <w:sz w:val="20"/>
          <w:szCs w:val="20"/>
        </w:rPr>
        <w:t xml:space="preserve">components </w:t>
      </w:r>
      <w:r w:rsidR="00EB52E9">
        <w:rPr>
          <w:rFonts w:ascii="Palatino Linotype" w:hAnsi="Palatino Linotype" w:cs="Arial"/>
          <w:sz w:val="20"/>
          <w:szCs w:val="20"/>
        </w:rPr>
        <w:t>manufacturing industries as</w:t>
      </w:r>
      <w:r w:rsidR="00A47086">
        <w:rPr>
          <w:rFonts w:ascii="Palatino Linotype" w:hAnsi="Palatino Linotype" w:cs="Arial"/>
          <w:sz w:val="20"/>
          <w:szCs w:val="20"/>
        </w:rPr>
        <w:t>Product</w:t>
      </w:r>
      <w:r w:rsidR="00FB76ED">
        <w:rPr>
          <w:rFonts w:ascii="Palatino Linotype" w:hAnsi="Palatino Linotype" w:cs="Arial"/>
          <w:sz w:val="20"/>
          <w:szCs w:val="20"/>
        </w:rPr>
        <w:t xml:space="preserve"> development</w:t>
      </w:r>
      <w:r w:rsidR="00685E1A">
        <w:rPr>
          <w:rFonts w:ascii="Palatino Linotype" w:hAnsi="Palatino Linotype" w:cs="Arial"/>
          <w:sz w:val="20"/>
          <w:szCs w:val="20"/>
        </w:rPr>
        <w:t xml:space="preserve"> engineer.</w:t>
      </w:r>
    </w:p>
    <w:p w:rsidR="00844F5E" w:rsidRDefault="00C07B2D" w:rsidP="002231F2">
      <w:pPr>
        <w:pStyle w:val="BodyText"/>
        <w:numPr>
          <w:ilvl w:val="0"/>
          <w:numId w:val="2"/>
        </w:numPr>
        <w:spacing w:after="60"/>
        <w:ind w:righ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2</w:t>
      </w:r>
      <w:r w:rsidR="00ED3669">
        <w:rPr>
          <w:rFonts w:ascii="Palatino Linotype" w:hAnsi="Palatino Linotype" w:cs="Arial"/>
          <w:sz w:val="20"/>
          <w:szCs w:val="20"/>
        </w:rPr>
        <w:t>+</w:t>
      </w:r>
      <w:r w:rsidR="00844F5E" w:rsidRPr="002231F2">
        <w:rPr>
          <w:rFonts w:ascii="Palatino Linotype" w:hAnsi="Palatino Linotype" w:cs="Arial"/>
          <w:sz w:val="20"/>
          <w:szCs w:val="20"/>
        </w:rPr>
        <w:t>year</w:t>
      </w:r>
      <w:r w:rsidR="00ED3669">
        <w:rPr>
          <w:rFonts w:ascii="Palatino Linotype" w:hAnsi="Palatino Linotype" w:cs="Arial"/>
          <w:sz w:val="20"/>
          <w:szCs w:val="20"/>
        </w:rPr>
        <w:t>’</w:t>
      </w:r>
      <w:r w:rsidR="00844F5E" w:rsidRPr="002231F2">
        <w:rPr>
          <w:rFonts w:ascii="Palatino Linotype" w:hAnsi="Palatino Linotype" w:cs="Arial"/>
          <w:sz w:val="20"/>
          <w:szCs w:val="20"/>
        </w:rPr>
        <w:t>s of experience in the field of manufacturing and QC.</w:t>
      </w:r>
    </w:p>
    <w:p w:rsidR="00B4423D" w:rsidRPr="00A11DA9" w:rsidRDefault="001E351B" w:rsidP="00CA6F73">
      <w:pPr>
        <w:pStyle w:val="BodyText"/>
        <w:numPr>
          <w:ilvl w:val="0"/>
          <w:numId w:val="2"/>
        </w:numPr>
        <w:tabs>
          <w:tab w:val="left" w:pos="360"/>
        </w:tabs>
        <w:spacing w:after="60"/>
        <w:ind w:right="360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Design and </w:t>
      </w:r>
      <w:r w:rsidR="00B87EB0">
        <w:rPr>
          <w:rFonts w:ascii="Palatino Linotype" w:hAnsi="Palatino Linotype" w:cs="Arial"/>
          <w:sz w:val="20"/>
          <w:szCs w:val="20"/>
        </w:rPr>
        <w:t>Development</w:t>
      </w:r>
      <w:r w:rsidR="00B87EB0" w:rsidRPr="002231F2">
        <w:rPr>
          <w:rFonts w:ascii="Palatino Linotype" w:hAnsi="Palatino Linotype" w:cs="Arial"/>
          <w:sz w:val="20"/>
          <w:szCs w:val="20"/>
        </w:rPr>
        <w:t xml:space="preserve"> of</w:t>
      </w:r>
      <w:r w:rsidR="009C2AEB" w:rsidRPr="002231F2">
        <w:rPr>
          <w:rFonts w:ascii="Palatino Linotype" w:hAnsi="Palatino Linotype" w:cs="Arial"/>
          <w:sz w:val="20"/>
          <w:szCs w:val="20"/>
        </w:rPr>
        <w:t xml:space="preserve"> Automotive and machine components </w:t>
      </w:r>
      <w:r w:rsidR="00426BB0" w:rsidRPr="002231F2">
        <w:rPr>
          <w:rFonts w:ascii="Palatino Linotype" w:hAnsi="Palatino Linotype" w:cs="Arial"/>
          <w:sz w:val="20"/>
          <w:szCs w:val="20"/>
        </w:rPr>
        <w:t xml:space="preserve">using </w:t>
      </w:r>
      <w:r w:rsidR="00426BB0">
        <w:rPr>
          <w:rFonts w:ascii="Palatino Linotype" w:hAnsi="Palatino Linotype" w:cs="Arial"/>
          <w:sz w:val="20"/>
          <w:szCs w:val="20"/>
        </w:rPr>
        <w:t>SolidWorks</w:t>
      </w:r>
      <w:r w:rsidR="007F4D21">
        <w:rPr>
          <w:rFonts w:ascii="Palatino Linotype" w:hAnsi="Palatino Linotype" w:cs="Arial"/>
          <w:sz w:val="20"/>
          <w:szCs w:val="20"/>
        </w:rPr>
        <w:t>&amp;</w:t>
      </w:r>
      <w:r w:rsidR="00192458" w:rsidRPr="00E03634">
        <w:rPr>
          <w:rFonts w:ascii="Palatino Linotype" w:hAnsi="Palatino Linotype" w:cs="Arial"/>
          <w:sz w:val="20"/>
          <w:szCs w:val="20"/>
        </w:rPr>
        <w:t>AutoCAD</w:t>
      </w:r>
      <w:r w:rsidR="009C2AEB" w:rsidRPr="007471C3">
        <w:rPr>
          <w:rFonts w:ascii="Palatino Linotype" w:hAnsi="Palatino Linotype" w:cs="Arial"/>
          <w:b/>
          <w:sz w:val="20"/>
          <w:szCs w:val="20"/>
        </w:rPr>
        <w:t>.</w:t>
      </w:r>
    </w:p>
    <w:p w:rsidR="00DD6971" w:rsidRPr="00DD6971" w:rsidRDefault="00225228" w:rsidP="00DD6971">
      <w:pPr>
        <w:pStyle w:val="Heading1"/>
        <w:ind w:left="360" w:right="360"/>
      </w:pPr>
      <w:r w:rsidRPr="00D64B63">
        <w:rPr>
          <w:rFonts w:ascii="Palatino Linotype" w:hAnsi="Palatino Linotype" w:cs="Arial"/>
          <w:sz w:val="20"/>
          <w:szCs w:val="20"/>
          <w:u w:val="single"/>
        </w:rPr>
        <w:t>SKILL SETS</w:t>
      </w:r>
      <w:r w:rsidR="00DD6971">
        <w:tab/>
      </w:r>
      <w:r w:rsidR="00DD6971">
        <w:tab/>
      </w:r>
    </w:p>
    <w:p w:rsidR="003429BC" w:rsidRDefault="00F73CD9" w:rsidP="00B7136D">
      <w:pPr>
        <w:pStyle w:val="BodyText"/>
        <w:numPr>
          <w:ilvl w:val="0"/>
          <w:numId w:val="3"/>
        </w:numPr>
        <w:tabs>
          <w:tab w:val="clear" w:pos="1800"/>
          <w:tab w:val="num" w:pos="1980"/>
        </w:tabs>
        <w:spacing w:after="60"/>
        <w:ind w:right="360" w:hanging="180"/>
        <w:rPr>
          <w:rFonts w:ascii="Palatino Linotype" w:hAnsi="Palatino Linotype" w:cs="Arial"/>
          <w:sz w:val="20"/>
          <w:szCs w:val="20"/>
        </w:rPr>
      </w:pPr>
      <w:r w:rsidRPr="002231F2">
        <w:rPr>
          <w:rFonts w:ascii="Palatino Linotype" w:hAnsi="Palatino Linotype" w:cs="Arial"/>
          <w:sz w:val="20"/>
          <w:szCs w:val="20"/>
        </w:rPr>
        <w:t>Good knowledge in GD&amp;T</w:t>
      </w:r>
      <w:r w:rsidR="00ED7137" w:rsidRPr="002231F2">
        <w:rPr>
          <w:rFonts w:ascii="Palatino Linotype" w:hAnsi="Palatino Linotype" w:cs="Arial"/>
          <w:sz w:val="20"/>
          <w:szCs w:val="20"/>
        </w:rPr>
        <w:t>.</w:t>
      </w:r>
    </w:p>
    <w:p w:rsidR="00F55AD6" w:rsidRDefault="00F55AD6" w:rsidP="00B7136D">
      <w:pPr>
        <w:pStyle w:val="BodyText"/>
        <w:numPr>
          <w:ilvl w:val="0"/>
          <w:numId w:val="3"/>
        </w:numPr>
        <w:tabs>
          <w:tab w:val="clear" w:pos="1800"/>
          <w:tab w:val="num" w:pos="1980"/>
        </w:tabs>
        <w:spacing w:after="60"/>
        <w:ind w:right="360" w:hanging="18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Knowledge in PPAP.</w:t>
      </w:r>
    </w:p>
    <w:p w:rsidR="006279B4" w:rsidRPr="006279B4" w:rsidRDefault="006279B4" w:rsidP="00B7136D">
      <w:pPr>
        <w:pStyle w:val="BodyText"/>
        <w:numPr>
          <w:ilvl w:val="0"/>
          <w:numId w:val="3"/>
        </w:numPr>
        <w:tabs>
          <w:tab w:val="clear" w:pos="1800"/>
          <w:tab w:val="num" w:pos="1980"/>
        </w:tabs>
        <w:spacing w:after="60"/>
        <w:ind w:right="360" w:hanging="180"/>
        <w:rPr>
          <w:rFonts w:ascii="Palatino Linotype" w:hAnsi="Palatino Linotype" w:cs="Arial"/>
          <w:sz w:val="20"/>
          <w:szCs w:val="20"/>
        </w:rPr>
      </w:pPr>
      <w:r w:rsidRPr="00666FAB">
        <w:rPr>
          <w:rFonts w:ascii="Palatino Linotype" w:hAnsi="Palatino Linotype" w:cs="Arial"/>
          <w:bCs/>
          <w:sz w:val="20"/>
          <w:szCs w:val="20"/>
        </w:rPr>
        <w:t>Knowledge in ISO standard</w:t>
      </w:r>
    </w:p>
    <w:p w:rsidR="006279B4" w:rsidRDefault="006279B4" w:rsidP="00B7136D">
      <w:pPr>
        <w:numPr>
          <w:ilvl w:val="0"/>
          <w:numId w:val="3"/>
        </w:numPr>
        <w:tabs>
          <w:tab w:val="clear" w:pos="1800"/>
          <w:tab w:val="num" w:pos="1980"/>
        </w:tabs>
        <w:spacing w:after="60"/>
        <w:ind w:hanging="18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Preparing PFMEA</w:t>
      </w:r>
      <w:r w:rsidRPr="0056391E">
        <w:rPr>
          <w:rFonts w:ascii="Palatino Linotype" w:hAnsi="Palatino Linotype" w:cs="Arial"/>
          <w:bCs/>
          <w:sz w:val="20"/>
          <w:szCs w:val="20"/>
        </w:rPr>
        <w:t>.</w:t>
      </w:r>
    </w:p>
    <w:p w:rsidR="006279B4" w:rsidRDefault="006279B4" w:rsidP="00B7136D">
      <w:pPr>
        <w:numPr>
          <w:ilvl w:val="0"/>
          <w:numId w:val="3"/>
        </w:numPr>
        <w:tabs>
          <w:tab w:val="clear" w:pos="1800"/>
          <w:tab w:val="left" w:pos="1980"/>
        </w:tabs>
        <w:suppressAutoHyphens/>
        <w:spacing w:after="60"/>
        <w:ind w:right="360" w:hanging="18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Knowledge in </w:t>
      </w:r>
      <w:r>
        <w:rPr>
          <w:rFonts w:ascii="Palatino Linotype" w:hAnsi="Palatino Linotype" w:cs="Arial"/>
          <w:bCs/>
          <w:sz w:val="20"/>
          <w:szCs w:val="20"/>
        </w:rPr>
        <w:t>DMAIC.</w:t>
      </w:r>
    </w:p>
    <w:p w:rsidR="006279B4" w:rsidRDefault="006279B4" w:rsidP="00B7136D">
      <w:pPr>
        <w:pStyle w:val="BodyText"/>
        <w:numPr>
          <w:ilvl w:val="0"/>
          <w:numId w:val="3"/>
        </w:numPr>
        <w:tabs>
          <w:tab w:val="clear" w:pos="1800"/>
          <w:tab w:val="left" w:pos="1980"/>
        </w:tabs>
        <w:suppressAutoHyphens/>
        <w:spacing w:after="60"/>
        <w:ind w:right="360" w:hanging="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Quality checking</w:t>
      </w:r>
      <w:r>
        <w:rPr>
          <w:rFonts w:ascii="Palatino Linotype" w:hAnsi="Palatino Linotype" w:cs="Arial"/>
          <w:sz w:val="20"/>
          <w:szCs w:val="20"/>
        </w:rPr>
        <w:t xml:space="preserve"> as per routing process.</w:t>
      </w:r>
    </w:p>
    <w:p w:rsidR="006279B4" w:rsidRPr="00DD6971" w:rsidRDefault="006279B4" w:rsidP="00B7136D">
      <w:pPr>
        <w:numPr>
          <w:ilvl w:val="0"/>
          <w:numId w:val="3"/>
        </w:numPr>
        <w:tabs>
          <w:tab w:val="clear" w:pos="1800"/>
          <w:tab w:val="num" w:pos="1980"/>
          <w:tab w:val="left" w:pos="2070"/>
        </w:tabs>
        <w:spacing w:after="60"/>
        <w:ind w:hanging="18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Monthly process </w:t>
      </w:r>
      <w:r>
        <w:rPr>
          <w:rFonts w:ascii="Palatino Linotype" w:hAnsi="Palatino Linotype" w:cs="Arial"/>
          <w:bCs/>
          <w:sz w:val="20"/>
          <w:szCs w:val="20"/>
        </w:rPr>
        <w:t>Audit record</w:t>
      </w:r>
      <w:r>
        <w:rPr>
          <w:rFonts w:ascii="Palatino Linotype" w:hAnsi="Palatino Linotype" w:cs="Arial"/>
          <w:sz w:val="20"/>
          <w:szCs w:val="20"/>
        </w:rPr>
        <w:t xml:space="preserve"> Maintenance</w:t>
      </w:r>
    </w:p>
    <w:p w:rsidR="00DD6971" w:rsidRPr="002231F2" w:rsidRDefault="00DD6971" w:rsidP="00B7136D">
      <w:pPr>
        <w:pStyle w:val="BodyText"/>
        <w:numPr>
          <w:ilvl w:val="0"/>
          <w:numId w:val="3"/>
        </w:numPr>
        <w:tabs>
          <w:tab w:val="clear" w:pos="1800"/>
          <w:tab w:val="left" w:pos="360"/>
          <w:tab w:val="num" w:pos="1980"/>
        </w:tabs>
        <w:spacing w:after="60"/>
        <w:ind w:right="360" w:hanging="180"/>
        <w:rPr>
          <w:rFonts w:ascii="Palatino Linotype" w:hAnsi="Palatino Linotype" w:cs="Arial"/>
          <w:sz w:val="20"/>
          <w:szCs w:val="20"/>
        </w:rPr>
      </w:pPr>
      <w:r w:rsidRPr="002231F2">
        <w:rPr>
          <w:rFonts w:ascii="Palatino Linotype" w:hAnsi="Palatino Linotype" w:cs="Arial"/>
          <w:sz w:val="20"/>
          <w:szCs w:val="20"/>
        </w:rPr>
        <w:t>Concept design and new product development of Automotive components</w:t>
      </w:r>
    </w:p>
    <w:p w:rsidR="005729C9" w:rsidRPr="00537F9D" w:rsidRDefault="00DD6971" w:rsidP="00537F9D">
      <w:pPr>
        <w:pStyle w:val="BodyText"/>
        <w:numPr>
          <w:ilvl w:val="0"/>
          <w:numId w:val="3"/>
        </w:numPr>
        <w:tabs>
          <w:tab w:val="clear" w:pos="1800"/>
          <w:tab w:val="num" w:pos="1980"/>
        </w:tabs>
        <w:spacing w:after="60"/>
        <w:ind w:right="360" w:hanging="180"/>
        <w:rPr>
          <w:rFonts w:ascii="Palatino Linotype" w:hAnsi="Palatino Linotype" w:cs="Arial"/>
          <w:sz w:val="20"/>
          <w:szCs w:val="20"/>
        </w:rPr>
      </w:pPr>
      <w:r w:rsidRPr="002231F2">
        <w:rPr>
          <w:rFonts w:ascii="Palatino Linotype" w:hAnsi="Palatino Linotype" w:cs="Arial"/>
          <w:sz w:val="20"/>
          <w:szCs w:val="20"/>
        </w:rPr>
        <w:t>Production drawing creation.</w:t>
      </w:r>
    </w:p>
    <w:p w:rsidR="00003F0D" w:rsidRPr="002231F2" w:rsidRDefault="00003F0D" w:rsidP="00B7136D">
      <w:pPr>
        <w:pStyle w:val="BodyText"/>
        <w:numPr>
          <w:ilvl w:val="0"/>
          <w:numId w:val="3"/>
        </w:numPr>
        <w:tabs>
          <w:tab w:val="clear" w:pos="1800"/>
          <w:tab w:val="num" w:pos="1980"/>
        </w:tabs>
        <w:spacing w:after="60"/>
        <w:ind w:right="360" w:hanging="180"/>
        <w:rPr>
          <w:rFonts w:ascii="Palatino Linotype" w:hAnsi="Palatino Linotype" w:cs="Arial"/>
          <w:sz w:val="20"/>
          <w:szCs w:val="20"/>
        </w:rPr>
      </w:pPr>
      <w:r w:rsidRPr="002231F2">
        <w:rPr>
          <w:rFonts w:ascii="Palatino Linotype" w:hAnsi="Palatino Linotype" w:cs="Arial"/>
          <w:sz w:val="20"/>
          <w:szCs w:val="20"/>
        </w:rPr>
        <w:t>Shop floor experience</w:t>
      </w:r>
    </w:p>
    <w:p w:rsidR="00CF5FBD" w:rsidRPr="0057062E" w:rsidRDefault="00B90ABA" w:rsidP="00B7136D">
      <w:pPr>
        <w:pStyle w:val="BodyText2"/>
        <w:numPr>
          <w:ilvl w:val="0"/>
          <w:numId w:val="3"/>
        </w:numPr>
        <w:tabs>
          <w:tab w:val="clear" w:pos="1800"/>
          <w:tab w:val="left" w:pos="-1080"/>
          <w:tab w:val="left" w:pos="-900"/>
          <w:tab w:val="num" w:pos="1980"/>
          <w:tab w:val="left" w:pos="5040"/>
        </w:tabs>
        <w:ind w:right="360" w:hanging="180"/>
        <w:rPr>
          <w:rFonts w:ascii="Arial" w:hAnsi="Arial" w:cs="Arial"/>
          <w:b/>
          <w:bCs/>
          <w:szCs w:val="20"/>
          <w:u w:val="single"/>
        </w:rPr>
      </w:pPr>
      <w:r w:rsidRPr="00FF49DF">
        <w:rPr>
          <w:rFonts w:ascii="Palatino Linotype" w:hAnsi="Palatino Linotype"/>
        </w:rPr>
        <w:t>Measurement techniques &amp; handling inspection instruments</w:t>
      </w:r>
    </w:p>
    <w:p w:rsidR="00E46C49" w:rsidRPr="00B90ABA" w:rsidRDefault="00E46C49" w:rsidP="00E46C49">
      <w:pPr>
        <w:pStyle w:val="BodyText2"/>
        <w:tabs>
          <w:tab w:val="left" w:pos="-1080"/>
          <w:tab w:val="left" w:pos="-900"/>
          <w:tab w:val="left" w:pos="5040"/>
        </w:tabs>
        <w:ind w:left="1440" w:right="360"/>
        <w:rPr>
          <w:rFonts w:ascii="Arial" w:hAnsi="Arial" w:cs="Arial"/>
          <w:b/>
          <w:bCs/>
          <w:szCs w:val="20"/>
          <w:u w:val="single"/>
        </w:rPr>
      </w:pPr>
    </w:p>
    <w:p w:rsidR="00041606" w:rsidRDefault="002231F2" w:rsidP="0098790F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b/>
          <w:bCs/>
          <w:szCs w:val="20"/>
          <w:u w:val="single"/>
        </w:rPr>
      </w:pPr>
      <w:r>
        <w:rPr>
          <w:rFonts w:ascii="Palatino Linotype" w:hAnsi="Palatino Linotype" w:cs="Arial"/>
          <w:b/>
          <w:bCs/>
          <w:szCs w:val="20"/>
          <w:u w:val="single"/>
        </w:rPr>
        <w:t xml:space="preserve">EDUCATIONAL </w:t>
      </w:r>
      <w:r w:rsidR="0098790F">
        <w:rPr>
          <w:rFonts w:ascii="Palatino Linotype" w:hAnsi="Palatino Linotype" w:cs="Arial"/>
          <w:b/>
          <w:bCs/>
          <w:szCs w:val="20"/>
          <w:u w:val="single"/>
        </w:rPr>
        <w:t>QUALIFICATION</w:t>
      </w:r>
    </w:p>
    <w:p w:rsidR="000F4812" w:rsidRPr="002231F2" w:rsidRDefault="000F4812" w:rsidP="0098790F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b/>
          <w:bCs/>
          <w:szCs w:val="20"/>
          <w:u w:val="single"/>
        </w:rPr>
      </w:pPr>
    </w:p>
    <w:p w:rsidR="00D51840" w:rsidRDefault="00AB5987" w:rsidP="00C83593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color w:val="000000"/>
          <w:szCs w:val="18"/>
        </w:rPr>
      </w:pPr>
      <w:r>
        <w:rPr>
          <w:rFonts w:ascii="Palatino Linotype" w:hAnsi="Palatino Linotype" w:cs="Arial"/>
          <w:b/>
          <w:bCs/>
          <w:color w:val="000000"/>
          <w:szCs w:val="18"/>
        </w:rPr>
        <w:t>D.M.E</w:t>
      </w:r>
      <w:r>
        <w:rPr>
          <w:rFonts w:ascii="Palatino Linotype" w:hAnsi="Palatino Linotype" w:cs="Arial"/>
          <w:color w:val="000000"/>
          <w:szCs w:val="18"/>
        </w:rPr>
        <w:t>: Diploma in Mechanical Engineering from Padaleswara</w:t>
      </w:r>
      <w:r w:rsidR="007D7176">
        <w:rPr>
          <w:rFonts w:ascii="Palatino Linotype" w:hAnsi="Palatino Linotype" w:cs="Arial"/>
          <w:color w:val="000000"/>
          <w:szCs w:val="18"/>
        </w:rPr>
        <w:t>r</w:t>
      </w:r>
      <w:r>
        <w:rPr>
          <w:rFonts w:ascii="Palatino Linotype" w:hAnsi="Palatino Linotype" w:cs="Arial"/>
          <w:color w:val="000000"/>
          <w:szCs w:val="18"/>
        </w:rPr>
        <w:t xml:space="preserve"> Polytechnic College, Cuddalore during 2000-2002 with First Class</w:t>
      </w:r>
    </w:p>
    <w:p w:rsidR="000F4812" w:rsidRDefault="000F4812" w:rsidP="00C83593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C83593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b/>
          <w:bCs/>
          <w:color w:val="000000"/>
          <w:szCs w:val="18"/>
          <w:u w:val="single"/>
        </w:rPr>
      </w:pPr>
      <w:r w:rsidRPr="000F4812">
        <w:rPr>
          <w:rFonts w:ascii="Palatino Linotype" w:hAnsi="Palatino Linotype" w:cs="Arial"/>
          <w:b/>
          <w:bCs/>
          <w:color w:val="000000"/>
          <w:szCs w:val="18"/>
          <w:u w:val="single"/>
        </w:rPr>
        <w:t>CERTIFICATION</w:t>
      </w:r>
    </w:p>
    <w:p w:rsidR="000F4812" w:rsidRDefault="000F4812" w:rsidP="000F4812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b/>
          <w:bCs/>
          <w:color w:val="000000"/>
          <w:szCs w:val="18"/>
        </w:rPr>
      </w:pPr>
      <w:r>
        <w:rPr>
          <w:rFonts w:ascii="Palatino Linotype" w:hAnsi="Palatino Linotype" w:cs="Arial"/>
          <w:b/>
          <w:bCs/>
          <w:color w:val="000000"/>
          <w:szCs w:val="18"/>
        </w:rPr>
        <w:t xml:space="preserve">       Six sigma – Green Belt with 48% .      </w:t>
      </w:r>
    </w:p>
    <w:p w:rsidR="000F4812" w:rsidRDefault="000F4812" w:rsidP="000F4812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b/>
          <w:bCs/>
          <w:color w:val="000000"/>
          <w:szCs w:val="18"/>
        </w:rPr>
      </w:pPr>
    </w:p>
    <w:p w:rsidR="00C83593" w:rsidRDefault="00D51840" w:rsidP="00C83593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b/>
          <w:bCs/>
          <w:color w:val="000000"/>
          <w:szCs w:val="18"/>
          <w:u w:val="single"/>
        </w:rPr>
      </w:pPr>
      <w:r w:rsidRPr="00D51840">
        <w:rPr>
          <w:rFonts w:ascii="Palatino Linotype" w:hAnsi="Palatino Linotype" w:cs="Arial"/>
          <w:b/>
          <w:bCs/>
          <w:color w:val="000000"/>
          <w:szCs w:val="18"/>
          <w:u w:val="single"/>
        </w:rPr>
        <w:t xml:space="preserve">CAD </w:t>
      </w:r>
      <w:r w:rsidR="004110BA">
        <w:rPr>
          <w:rFonts w:ascii="Palatino Linotype" w:hAnsi="Palatino Linotype" w:cs="Arial"/>
          <w:b/>
          <w:bCs/>
          <w:color w:val="000000"/>
          <w:szCs w:val="18"/>
          <w:u w:val="single"/>
        </w:rPr>
        <w:t>TOOLS</w:t>
      </w:r>
    </w:p>
    <w:p w:rsidR="004110BA" w:rsidRDefault="004110BA" w:rsidP="00C83593">
      <w:pPr>
        <w:pStyle w:val="BodyText2"/>
        <w:tabs>
          <w:tab w:val="left" w:pos="-1080"/>
          <w:tab w:val="left" w:pos="-900"/>
          <w:tab w:val="left" w:pos="5040"/>
        </w:tabs>
        <w:ind w:left="360" w:right="360"/>
        <w:rPr>
          <w:rFonts w:ascii="Palatino Linotype" w:hAnsi="Palatino Linotype" w:cs="Arial"/>
          <w:b/>
          <w:bCs/>
          <w:color w:val="000000"/>
          <w:szCs w:val="18"/>
          <w:u w:val="single"/>
        </w:rPr>
      </w:pPr>
    </w:p>
    <w:tbl>
      <w:tblPr>
        <w:tblW w:w="6826" w:type="dxa"/>
        <w:tblInd w:w="713" w:type="dxa"/>
        <w:tblLook w:val="04A0"/>
      </w:tblPr>
      <w:tblGrid>
        <w:gridCol w:w="1689"/>
        <w:gridCol w:w="2287"/>
        <w:gridCol w:w="2850"/>
      </w:tblGrid>
      <w:tr w:rsidR="00D51840" w:rsidRPr="00D51840" w:rsidTr="0088734E">
        <w:trPr>
          <w:trHeight w:val="349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840" w:rsidRPr="00D51840" w:rsidRDefault="00A956D4" w:rsidP="00A956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SL.NO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840" w:rsidRPr="00D51840" w:rsidRDefault="00D51840" w:rsidP="00D518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CADTOOLS</w:t>
            </w:r>
          </w:p>
        </w:tc>
        <w:tc>
          <w:tcPr>
            <w:tcW w:w="2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840" w:rsidRPr="00D51840" w:rsidRDefault="00D51840" w:rsidP="00D518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EFFICIENCY</w:t>
            </w:r>
          </w:p>
        </w:tc>
      </w:tr>
      <w:tr w:rsidR="00D51840" w:rsidRPr="00D51840" w:rsidTr="0088734E">
        <w:trPr>
          <w:trHeight w:val="349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840" w:rsidRPr="00D51840" w:rsidRDefault="00D51840" w:rsidP="00D518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840" w:rsidRPr="00D51840" w:rsidRDefault="00A956D4" w:rsidP="00D518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SOLIDWORKS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840" w:rsidRPr="00D51840" w:rsidRDefault="00D51840" w:rsidP="00D518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8.75/10</w:t>
            </w:r>
          </w:p>
        </w:tc>
      </w:tr>
      <w:tr w:rsidR="00D51840" w:rsidRPr="00D51840" w:rsidTr="0088734E">
        <w:trPr>
          <w:trHeight w:val="349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840" w:rsidRPr="00D51840" w:rsidRDefault="00D51840" w:rsidP="00D518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840" w:rsidRPr="00D51840" w:rsidRDefault="00A956D4" w:rsidP="00D518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AUTOCAD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840" w:rsidRPr="00D51840" w:rsidRDefault="00D51840" w:rsidP="00D518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1840">
              <w:rPr>
                <w:rFonts w:ascii="Calibri" w:hAnsi="Calibri" w:cs="Calibri"/>
                <w:color w:val="000000"/>
                <w:sz w:val="22"/>
                <w:szCs w:val="22"/>
              </w:rPr>
              <w:t>6.50/10</w:t>
            </w:r>
          </w:p>
        </w:tc>
      </w:tr>
    </w:tbl>
    <w:p w:rsidR="00D51840" w:rsidRDefault="00D51840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FA419F" w:rsidRDefault="00FA419F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0F4812" w:rsidRDefault="000F4812" w:rsidP="00D51840">
      <w:pPr>
        <w:pStyle w:val="BodyText2"/>
        <w:tabs>
          <w:tab w:val="left" w:pos="-1080"/>
          <w:tab w:val="left" w:pos="-900"/>
          <w:tab w:val="left" w:pos="1530"/>
        </w:tabs>
        <w:ind w:left="720" w:right="360"/>
        <w:rPr>
          <w:rFonts w:ascii="Palatino Linotype" w:hAnsi="Palatino Linotype" w:cs="Arial"/>
          <w:color w:val="000000"/>
          <w:szCs w:val="18"/>
        </w:rPr>
      </w:pPr>
    </w:p>
    <w:p w:rsidR="00B11A62" w:rsidRPr="002231F2" w:rsidRDefault="00225228" w:rsidP="00D94F94">
      <w:pPr>
        <w:pStyle w:val="Heading3"/>
        <w:spacing w:line="240" w:lineRule="auto"/>
        <w:ind w:left="360" w:right="360" w:firstLine="0"/>
        <w:jc w:val="both"/>
        <w:rPr>
          <w:rFonts w:ascii="Palatino Linotype" w:hAnsi="Palatino Linotype" w:cs="Arial"/>
          <w:sz w:val="20"/>
          <w:szCs w:val="20"/>
          <w:u w:val="single"/>
        </w:rPr>
      </w:pPr>
      <w:r w:rsidRPr="002231F2">
        <w:rPr>
          <w:rFonts w:ascii="Palatino Linotype" w:hAnsi="Palatino Linotype" w:cs="Arial"/>
          <w:sz w:val="20"/>
          <w:szCs w:val="20"/>
          <w:u w:val="single"/>
        </w:rPr>
        <w:t>PROFESSIONAL EXPERIENCE</w:t>
      </w:r>
      <w:r w:rsidR="002231F2">
        <w:rPr>
          <w:rFonts w:ascii="Palatino Linotype" w:hAnsi="Palatino Linotype" w:cs="Arial"/>
          <w:sz w:val="20"/>
          <w:szCs w:val="20"/>
          <w:u w:val="single"/>
        </w:rPr>
        <w:t>S</w:t>
      </w:r>
    </w:p>
    <w:p w:rsidR="007D7176" w:rsidRPr="00580CC9" w:rsidRDefault="0016093D" w:rsidP="00B83345">
      <w:pPr>
        <w:numPr>
          <w:ilvl w:val="0"/>
          <w:numId w:val="8"/>
        </w:numPr>
        <w:tabs>
          <w:tab w:val="left" w:pos="3510"/>
        </w:tabs>
        <w:rPr>
          <w:rFonts w:ascii="Palatino Linotype" w:hAnsi="Palatino Linotype"/>
          <w:sz w:val="20"/>
          <w:szCs w:val="20"/>
        </w:rPr>
      </w:pPr>
      <w:r w:rsidRPr="00580CC9">
        <w:rPr>
          <w:rFonts w:ascii="Palatino Linotype" w:hAnsi="Palatino Linotype"/>
          <w:b/>
          <w:sz w:val="20"/>
          <w:szCs w:val="20"/>
        </w:rPr>
        <w:t>Company</w:t>
      </w:r>
      <w:r w:rsidR="00B83345">
        <w:rPr>
          <w:rFonts w:ascii="Palatino Linotype" w:hAnsi="Palatino Linotype"/>
          <w:b/>
          <w:sz w:val="20"/>
          <w:szCs w:val="20"/>
        </w:rPr>
        <w:tab/>
      </w:r>
      <w:r w:rsidR="00B83345">
        <w:rPr>
          <w:rFonts w:ascii="Palatino Linotype" w:hAnsi="Palatino Linotype"/>
          <w:b/>
          <w:sz w:val="20"/>
          <w:szCs w:val="20"/>
        </w:rPr>
        <w:tab/>
      </w:r>
      <w:r w:rsidRPr="00580CC9">
        <w:rPr>
          <w:rFonts w:ascii="Palatino Linotype" w:hAnsi="Palatino Linotype"/>
          <w:b/>
          <w:sz w:val="20"/>
          <w:szCs w:val="20"/>
        </w:rPr>
        <w:t>:</w:t>
      </w:r>
      <w:r w:rsidR="00AA1E39">
        <w:rPr>
          <w:rFonts w:ascii="Palatino Linotype" w:hAnsi="Palatino Linotype"/>
          <w:b/>
          <w:sz w:val="20"/>
          <w:szCs w:val="20"/>
        </w:rPr>
        <w:t xml:space="preserve"> </w:t>
      </w:r>
      <w:r w:rsidRPr="00580CC9">
        <w:rPr>
          <w:rFonts w:ascii="Palatino Linotype" w:hAnsi="Palatino Linotype"/>
          <w:sz w:val="20"/>
          <w:szCs w:val="20"/>
        </w:rPr>
        <w:t>MASTER FORGE (INDIA) PVT LTD</w:t>
      </w:r>
      <w:r w:rsidR="00063928" w:rsidRPr="00580CC9">
        <w:rPr>
          <w:rFonts w:ascii="Palatino Linotype" w:hAnsi="Palatino Linotype"/>
          <w:sz w:val="20"/>
          <w:szCs w:val="20"/>
        </w:rPr>
        <w:t xml:space="preserve"> (</w:t>
      </w:r>
      <w:r w:rsidR="00F8140E">
        <w:rPr>
          <w:rFonts w:ascii="Palatino Linotype" w:hAnsi="Palatino Linotype"/>
          <w:sz w:val="20"/>
          <w:szCs w:val="20"/>
        </w:rPr>
        <w:t>Oct</w:t>
      </w:r>
      <w:r w:rsidR="00F85271">
        <w:rPr>
          <w:rFonts w:ascii="Palatino Linotype" w:hAnsi="Palatino Linotype"/>
          <w:sz w:val="20"/>
          <w:szCs w:val="20"/>
        </w:rPr>
        <w:t>’2010</w:t>
      </w:r>
      <w:r w:rsidR="00063928" w:rsidRPr="00580CC9">
        <w:rPr>
          <w:rFonts w:ascii="Palatino Linotype" w:hAnsi="Palatino Linotype"/>
          <w:sz w:val="20"/>
          <w:szCs w:val="20"/>
        </w:rPr>
        <w:t xml:space="preserve"> to Till date),Triuvallur</w:t>
      </w:r>
    </w:p>
    <w:p w:rsidR="0016093D" w:rsidRPr="00580CC9" w:rsidRDefault="0090342F" w:rsidP="0016093D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Designation</w:t>
      </w:r>
      <w:r w:rsidR="000F4812">
        <w:rPr>
          <w:rFonts w:ascii="Palatino Linotype" w:hAnsi="Palatino Linotype"/>
          <w:b/>
          <w:sz w:val="20"/>
          <w:szCs w:val="20"/>
        </w:rPr>
        <w:tab/>
      </w:r>
      <w:r w:rsidR="00B83345">
        <w:rPr>
          <w:rFonts w:ascii="Palatino Linotype" w:hAnsi="Palatino Linotype"/>
          <w:b/>
          <w:sz w:val="20"/>
          <w:szCs w:val="20"/>
        </w:rPr>
        <w:tab/>
      </w:r>
      <w:r w:rsidR="0016093D" w:rsidRPr="00580CC9">
        <w:rPr>
          <w:rFonts w:ascii="Palatino Linotype" w:hAnsi="Palatino Linotype"/>
          <w:b/>
          <w:sz w:val="20"/>
          <w:szCs w:val="20"/>
        </w:rPr>
        <w:t>:</w:t>
      </w:r>
      <w:r w:rsidR="00AA1E39">
        <w:rPr>
          <w:rFonts w:ascii="Palatino Linotype" w:hAnsi="Palatino Linotype"/>
          <w:b/>
          <w:sz w:val="20"/>
          <w:szCs w:val="20"/>
        </w:rPr>
        <w:t xml:space="preserve"> </w:t>
      </w:r>
      <w:r w:rsidR="00AE11D2" w:rsidRPr="002572BB">
        <w:rPr>
          <w:rFonts w:ascii="Palatino Linotype" w:hAnsi="Palatino Linotype"/>
          <w:sz w:val="20"/>
          <w:szCs w:val="20"/>
        </w:rPr>
        <w:t>Sr.Engineer</w:t>
      </w:r>
      <w:r w:rsidR="00AE11D2">
        <w:rPr>
          <w:rFonts w:ascii="Palatino Linotype" w:hAnsi="Palatino Linotype"/>
          <w:b/>
          <w:sz w:val="20"/>
          <w:szCs w:val="20"/>
        </w:rPr>
        <w:t xml:space="preserve"> - </w:t>
      </w:r>
      <w:r w:rsidR="0016093D" w:rsidRPr="00580CC9">
        <w:rPr>
          <w:rFonts w:ascii="Palatino Linotype" w:hAnsi="Palatino Linotype"/>
          <w:sz w:val="20"/>
          <w:szCs w:val="20"/>
        </w:rPr>
        <w:t>Product Development.</w:t>
      </w:r>
    </w:p>
    <w:p w:rsidR="002231F2" w:rsidRPr="00580CC9" w:rsidRDefault="002231F2" w:rsidP="00C851D0">
      <w:pPr>
        <w:tabs>
          <w:tab w:val="left" w:pos="0"/>
        </w:tabs>
        <w:ind w:right="360"/>
        <w:jc w:val="both"/>
        <w:rPr>
          <w:rFonts w:ascii="Palatino Linotype" w:hAnsi="Palatino Linotype" w:cs="Arial"/>
          <w:spacing w:val="-5"/>
          <w:sz w:val="20"/>
          <w:szCs w:val="20"/>
        </w:rPr>
      </w:pPr>
    </w:p>
    <w:p w:rsidR="00B11A62" w:rsidRPr="00580CC9" w:rsidRDefault="0090342F" w:rsidP="00A567C8">
      <w:pPr>
        <w:numPr>
          <w:ilvl w:val="0"/>
          <w:numId w:val="4"/>
        </w:numPr>
        <w:ind w:left="1440" w:right="180" w:firstLine="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b/>
          <w:spacing w:val="-5"/>
          <w:sz w:val="20"/>
          <w:szCs w:val="20"/>
        </w:rPr>
        <w:t>Company</w:t>
      </w:r>
      <w:r w:rsidR="00B83345">
        <w:rPr>
          <w:rFonts w:ascii="Palatino Linotype" w:hAnsi="Palatino Linotype" w:cs="Arial"/>
          <w:b/>
          <w:spacing w:val="-5"/>
          <w:sz w:val="20"/>
          <w:szCs w:val="20"/>
        </w:rPr>
        <w:tab/>
      </w:r>
      <w:r w:rsidR="00B83345">
        <w:rPr>
          <w:rFonts w:ascii="Palatino Linotype" w:hAnsi="Palatino Linotype" w:cs="Arial"/>
          <w:b/>
          <w:spacing w:val="-5"/>
          <w:sz w:val="20"/>
          <w:szCs w:val="20"/>
        </w:rPr>
        <w:tab/>
      </w:r>
      <w:r w:rsidR="00B83345" w:rsidRPr="00580CC9">
        <w:rPr>
          <w:rFonts w:ascii="Palatino Linotype" w:hAnsi="Palatino Linotype" w:cs="Arial"/>
          <w:b/>
          <w:spacing w:val="-5"/>
          <w:sz w:val="20"/>
          <w:szCs w:val="20"/>
        </w:rPr>
        <w:t>:</w:t>
      </w:r>
      <w:r w:rsidR="00B83345" w:rsidRPr="00580CC9">
        <w:rPr>
          <w:rFonts w:ascii="Palatino Linotype" w:hAnsi="Palatino Linotype" w:cs="Arial"/>
          <w:sz w:val="20"/>
          <w:szCs w:val="20"/>
        </w:rPr>
        <w:t xml:space="preserve"> RAMSUN</w:t>
      </w:r>
      <w:r w:rsidR="00F8140E">
        <w:rPr>
          <w:rFonts w:ascii="Palatino Linotype" w:hAnsi="Palatino Linotype" w:cs="Arial"/>
          <w:sz w:val="20"/>
          <w:szCs w:val="20"/>
        </w:rPr>
        <w:t xml:space="preserve">ENGINEERING PVT LTD. </w:t>
      </w:r>
      <w:r w:rsidR="00384848" w:rsidRPr="00580CC9">
        <w:rPr>
          <w:rFonts w:ascii="Palatino Linotype" w:hAnsi="Palatino Linotype" w:cs="Arial"/>
          <w:sz w:val="20"/>
          <w:szCs w:val="20"/>
        </w:rPr>
        <w:t>(</w:t>
      </w:r>
      <w:r w:rsidR="00143DF0">
        <w:rPr>
          <w:rFonts w:ascii="Palatino Linotype" w:hAnsi="Palatino Linotype" w:cs="Arial"/>
          <w:sz w:val="20"/>
          <w:szCs w:val="20"/>
        </w:rPr>
        <w:t>Jun</w:t>
      </w:r>
      <w:r w:rsidR="00A962CE">
        <w:rPr>
          <w:rFonts w:ascii="Palatino Linotype" w:hAnsi="Palatino Linotype" w:cs="Arial"/>
          <w:sz w:val="20"/>
          <w:szCs w:val="20"/>
        </w:rPr>
        <w:t>’</w:t>
      </w:r>
      <w:r w:rsidR="00384848" w:rsidRPr="00580CC9">
        <w:rPr>
          <w:rFonts w:ascii="Palatino Linotype" w:hAnsi="Palatino Linotype" w:cs="Arial"/>
          <w:sz w:val="20"/>
          <w:szCs w:val="20"/>
        </w:rPr>
        <w:t>200</w:t>
      </w:r>
      <w:r w:rsidR="006278AB">
        <w:rPr>
          <w:rFonts w:ascii="Palatino Linotype" w:hAnsi="Palatino Linotype" w:cs="Arial"/>
          <w:sz w:val="20"/>
          <w:szCs w:val="20"/>
        </w:rPr>
        <w:t>4</w:t>
      </w:r>
      <w:r w:rsidR="00384848" w:rsidRPr="00580CC9">
        <w:rPr>
          <w:rFonts w:ascii="Palatino Linotype" w:hAnsi="Palatino Linotype" w:cs="Arial"/>
          <w:sz w:val="20"/>
          <w:szCs w:val="20"/>
        </w:rPr>
        <w:t xml:space="preserve"> to</w:t>
      </w:r>
      <w:r w:rsidR="00F8140E">
        <w:rPr>
          <w:rFonts w:ascii="Palatino Linotype" w:hAnsi="Palatino Linotype" w:cs="Arial"/>
          <w:sz w:val="20"/>
          <w:szCs w:val="20"/>
        </w:rPr>
        <w:t xml:space="preserve"> Sep</w:t>
      </w:r>
      <w:r w:rsidR="00063928" w:rsidRPr="00580CC9">
        <w:rPr>
          <w:rFonts w:ascii="Palatino Linotype" w:hAnsi="Palatino Linotype" w:cs="Arial"/>
          <w:sz w:val="20"/>
          <w:szCs w:val="20"/>
        </w:rPr>
        <w:t>’</w:t>
      </w:r>
      <w:r w:rsidR="00AE11D2">
        <w:rPr>
          <w:rFonts w:ascii="Palatino Linotype" w:hAnsi="Palatino Linotype" w:cs="Arial"/>
          <w:sz w:val="20"/>
          <w:szCs w:val="20"/>
        </w:rPr>
        <w:t>10</w:t>
      </w:r>
      <w:r w:rsidR="00384848" w:rsidRPr="00580CC9">
        <w:rPr>
          <w:rFonts w:ascii="Palatino Linotype" w:hAnsi="Palatino Linotype" w:cs="Arial"/>
          <w:sz w:val="20"/>
          <w:szCs w:val="20"/>
        </w:rPr>
        <w:t>)</w:t>
      </w:r>
      <w:r w:rsidR="00A200F5" w:rsidRPr="00580CC9">
        <w:rPr>
          <w:rFonts w:ascii="Palatino Linotype" w:hAnsi="Palatino Linotype" w:cs="Arial"/>
          <w:sz w:val="20"/>
          <w:szCs w:val="20"/>
        </w:rPr>
        <w:t>,</w:t>
      </w:r>
      <w:r w:rsidR="00813C50" w:rsidRPr="00580CC9">
        <w:rPr>
          <w:rFonts w:ascii="Palatino Linotype" w:hAnsi="Palatino Linotype" w:cs="Arial"/>
          <w:sz w:val="20"/>
          <w:szCs w:val="20"/>
        </w:rPr>
        <w:t>Chennai</w:t>
      </w:r>
      <w:r w:rsidR="00DD2EC9" w:rsidRPr="00580CC9">
        <w:rPr>
          <w:rFonts w:ascii="Palatino Linotype" w:hAnsi="Palatino Linotype" w:cs="Arial"/>
          <w:sz w:val="20"/>
          <w:szCs w:val="20"/>
        </w:rPr>
        <w:t>.</w:t>
      </w:r>
    </w:p>
    <w:p w:rsidR="002231F2" w:rsidRPr="00AD056A" w:rsidRDefault="0090342F" w:rsidP="002231F2">
      <w:pPr>
        <w:numPr>
          <w:ilvl w:val="0"/>
          <w:numId w:val="4"/>
        </w:numPr>
        <w:tabs>
          <w:tab w:val="left" w:pos="3510"/>
          <w:tab w:val="left" w:pos="3600"/>
        </w:tabs>
        <w:ind w:left="1440" w:right="180" w:firstLine="0"/>
        <w:jc w:val="both"/>
        <w:rPr>
          <w:rFonts w:ascii="Palatino Linotype" w:hAnsi="Palatino Linotype" w:cs="Arial"/>
          <w:sz w:val="20"/>
          <w:szCs w:val="20"/>
        </w:rPr>
      </w:pPr>
      <w:r w:rsidRPr="00AD056A">
        <w:rPr>
          <w:rFonts w:ascii="Palatino Linotype" w:hAnsi="Palatino Linotype" w:cs="Arial"/>
          <w:b/>
          <w:sz w:val="20"/>
          <w:szCs w:val="20"/>
        </w:rPr>
        <w:t>Designation</w:t>
      </w:r>
      <w:r w:rsidR="00B83345" w:rsidRPr="00AD056A">
        <w:rPr>
          <w:rFonts w:ascii="Palatino Linotype" w:hAnsi="Palatino Linotype" w:cs="Arial"/>
          <w:b/>
          <w:sz w:val="20"/>
          <w:szCs w:val="20"/>
        </w:rPr>
        <w:tab/>
      </w:r>
      <w:r w:rsidR="00AA1E39">
        <w:rPr>
          <w:rFonts w:ascii="Palatino Linotype" w:hAnsi="Palatino Linotype" w:cs="Arial"/>
          <w:b/>
          <w:sz w:val="20"/>
          <w:szCs w:val="20"/>
        </w:rPr>
        <w:t xml:space="preserve">  </w:t>
      </w:r>
      <w:r w:rsidR="00A47145" w:rsidRPr="00AD056A">
        <w:rPr>
          <w:rFonts w:ascii="Palatino Linotype" w:hAnsi="Palatino Linotype" w:cs="Arial"/>
          <w:b/>
          <w:sz w:val="20"/>
          <w:szCs w:val="20"/>
        </w:rPr>
        <w:t>:</w:t>
      </w:r>
      <w:r w:rsidR="00AA1E39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AD056A" w:rsidRPr="002572BB">
        <w:rPr>
          <w:rFonts w:ascii="Palatino Linotype" w:hAnsi="Palatino Linotype"/>
          <w:sz w:val="20"/>
          <w:szCs w:val="20"/>
        </w:rPr>
        <w:t>Engineer</w:t>
      </w:r>
      <w:r w:rsidR="002572BB">
        <w:rPr>
          <w:rFonts w:ascii="Palatino Linotype" w:hAnsi="Palatino Linotype"/>
          <w:b/>
          <w:sz w:val="20"/>
          <w:szCs w:val="20"/>
        </w:rPr>
        <w:t>–</w:t>
      </w:r>
      <w:r w:rsidR="00A237A1">
        <w:rPr>
          <w:rFonts w:ascii="Palatino Linotype" w:hAnsi="Palatino Linotype"/>
          <w:sz w:val="20"/>
          <w:szCs w:val="20"/>
        </w:rPr>
        <w:t xml:space="preserve"> Ne</w:t>
      </w:r>
      <w:r w:rsidR="002572BB" w:rsidRPr="002572BB">
        <w:rPr>
          <w:rFonts w:ascii="Palatino Linotype" w:hAnsi="Palatino Linotype"/>
          <w:sz w:val="20"/>
          <w:szCs w:val="20"/>
        </w:rPr>
        <w:t xml:space="preserve">w </w:t>
      </w:r>
      <w:r w:rsidR="00AD056A" w:rsidRPr="002572BB">
        <w:rPr>
          <w:rFonts w:ascii="Palatino Linotype" w:hAnsi="Palatino Linotype"/>
          <w:sz w:val="20"/>
          <w:szCs w:val="20"/>
        </w:rPr>
        <w:t>Product Development</w:t>
      </w:r>
      <w:r w:rsidR="00AD056A" w:rsidRPr="00580CC9">
        <w:rPr>
          <w:rFonts w:ascii="Palatino Linotype" w:hAnsi="Palatino Linotype"/>
          <w:sz w:val="20"/>
          <w:szCs w:val="20"/>
        </w:rPr>
        <w:t>.</w:t>
      </w:r>
    </w:p>
    <w:p w:rsidR="00AD056A" w:rsidRPr="00AD056A" w:rsidRDefault="00AD056A" w:rsidP="00AD056A">
      <w:pPr>
        <w:tabs>
          <w:tab w:val="left" w:pos="3510"/>
          <w:tab w:val="left" w:pos="3600"/>
        </w:tabs>
        <w:ind w:left="1440" w:right="180"/>
        <w:jc w:val="both"/>
        <w:rPr>
          <w:rFonts w:ascii="Palatino Linotype" w:hAnsi="Palatino Linotype" w:cs="Arial"/>
          <w:sz w:val="20"/>
          <w:szCs w:val="20"/>
        </w:rPr>
      </w:pPr>
    </w:p>
    <w:p w:rsidR="007D7176" w:rsidRPr="00580CC9" w:rsidRDefault="0090342F" w:rsidP="00A567C8">
      <w:pPr>
        <w:numPr>
          <w:ilvl w:val="0"/>
          <w:numId w:val="4"/>
        </w:numPr>
        <w:ind w:left="1440" w:right="180" w:firstLine="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b/>
          <w:spacing w:val="-5"/>
          <w:sz w:val="20"/>
          <w:szCs w:val="20"/>
        </w:rPr>
        <w:t>Company</w:t>
      </w:r>
      <w:r w:rsidR="00B83345">
        <w:rPr>
          <w:rFonts w:ascii="Palatino Linotype" w:hAnsi="Palatino Linotype" w:cs="Arial"/>
          <w:b/>
          <w:spacing w:val="-5"/>
          <w:sz w:val="20"/>
          <w:szCs w:val="20"/>
        </w:rPr>
        <w:tab/>
      </w:r>
      <w:r w:rsidR="00B83345">
        <w:rPr>
          <w:rFonts w:ascii="Palatino Linotype" w:hAnsi="Palatino Linotype" w:cs="Arial"/>
          <w:b/>
          <w:spacing w:val="-5"/>
          <w:sz w:val="20"/>
          <w:szCs w:val="20"/>
        </w:rPr>
        <w:tab/>
      </w:r>
      <w:r w:rsidR="00B83345" w:rsidRPr="00580CC9">
        <w:rPr>
          <w:rFonts w:ascii="Palatino Linotype" w:hAnsi="Palatino Linotype" w:cs="Arial"/>
          <w:b/>
          <w:spacing w:val="-5"/>
          <w:sz w:val="20"/>
          <w:szCs w:val="20"/>
        </w:rPr>
        <w:t>:</w:t>
      </w:r>
      <w:r w:rsidR="00B83345" w:rsidRPr="00580CC9">
        <w:rPr>
          <w:rFonts w:ascii="Palatino Linotype" w:hAnsi="Palatino Linotype" w:cs="Arial"/>
          <w:sz w:val="20"/>
          <w:szCs w:val="20"/>
        </w:rPr>
        <w:t xml:space="preserve"> VIBGYOR</w:t>
      </w:r>
      <w:r w:rsidR="007D7176" w:rsidRPr="00580CC9">
        <w:rPr>
          <w:rFonts w:ascii="Palatino Linotype" w:hAnsi="Palatino Linotype" w:cs="Arial"/>
          <w:sz w:val="20"/>
          <w:szCs w:val="20"/>
        </w:rPr>
        <w:t xml:space="preserve"> INDUSTRIES</w:t>
      </w:r>
      <w:r w:rsidR="00C21830" w:rsidRPr="00580CC9">
        <w:rPr>
          <w:rFonts w:ascii="Palatino Linotype" w:hAnsi="Palatino Linotype" w:cs="Arial"/>
          <w:sz w:val="20"/>
          <w:szCs w:val="20"/>
        </w:rPr>
        <w:t xml:space="preserve"> (Jun 2002 to </w:t>
      </w:r>
      <w:r w:rsidR="00847AE7">
        <w:rPr>
          <w:rFonts w:ascii="Palatino Linotype" w:hAnsi="Palatino Linotype" w:cs="Arial"/>
          <w:sz w:val="20"/>
          <w:szCs w:val="20"/>
        </w:rPr>
        <w:t>May</w:t>
      </w:r>
      <w:r w:rsidR="00A962CE">
        <w:rPr>
          <w:rFonts w:ascii="Palatino Linotype" w:hAnsi="Palatino Linotype" w:cs="Arial"/>
          <w:sz w:val="20"/>
          <w:szCs w:val="20"/>
        </w:rPr>
        <w:t>’</w:t>
      </w:r>
      <w:r w:rsidR="00C21830" w:rsidRPr="00580CC9">
        <w:rPr>
          <w:rFonts w:ascii="Palatino Linotype" w:hAnsi="Palatino Linotype" w:cs="Arial"/>
          <w:sz w:val="20"/>
          <w:szCs w:val="20"/>
        </w:rPr>
        <w:t xml:space="preserve"> 200</w:t>
      </w:r>
      <w:r w:rsidR="00847AE7">
        <w:rPr>
          <w:rFonts w:ascii="Palatino Linotype" w:hAnsi="Palatino Linotype" w:cs="Arial"/>
          <w:sz w:val="20"/>
          <w:szCs w:val="20"/>
        </w:rPr>
        <w:t>4</w:t>
      </w:r>
      <w:r w:rsidR="00C21830" w:rsidRPr="00580CC9">
        <w:rPr>
          <w:rFonts w:ascii="Palatino Linotype" w:hAnsi="Palatino Linotype" w:cs="Arial"/>
          <w:sz w:val="20"/>
          <w:szCs w:val="20"/>
        </w:rPr>
        <w:t>)</w:t>
      </w:r>
      <w:r w:rsidR="00A47145" w:rsidRPr="00580CC9">
        <w:rPr>
          <w:rFonts w:ascii="Palatino Linotype" w:hAnsi="Palatino Linotype" w:cs="Arial"/>
          <w:sz w:val="20"/>
          <w:szCs w:val="20"/>
        </w:rPr>
        <w:t>, Chennai.</w:t>
      </w:r>
    </w:p>
    <w:p w:rsidR="00E45496" w:rsidRPr="00394684" w:rsidRDefault="00ED576B" w:rsidP="00AD056A">
      <w:pPr>
        <w:numPr>
          <w:ilvl w:val="0"/>
          <w:numId w:val="4"/>
        </w:numPr>
        <w:tabs>
          <w:tab w:val="left" w:pos="2220"/>
        </w:tabs>
        <w:ind w:left="1440" w:right="360" w:firstLine="0"/>
        <w:jc w:val="both"/>
        <w:rPr>
          <w:rFonts w:ascii="Palatino Linotype" w:hAnsi="Palatino Linotype" w:cs="Arial"/>
          <w:sz w:val="20"/>
          <w:szCs w:val="20"/>
          <w:u w:val="single"/>
        </w:rPr>
      </w:pPr>
      <w:r>
        <w:rPr>
          <w:rFonts w:ascii="Palatino Linotype" w:hAnsi="Palatino Linotype" w:cs="Arial"/>
          <w:b/>
          <w:sz w:val="20"/>
          <w:szCs w:val="20"/>
        </w:rPr>
        <w:t>Designation</w:t>
      </w:r>
      <w:bookmarkStart w:id="0" w:name="_GoBack"/>
      <w:bookmarkEnd w:id="0"/>
      <w:r w:rsidR="00AA1E39">
        <w:rPr>
          <w:rFonts w:ascii="Palatino Linotype" w:hAnsi="Palatino Linotype" w:cs="Arial"/>
          <w:b/>
          <w:sz w:val="20"/>
          <w:szCs w:val="20"/>
        </w:rPr>
        <w:tab/>
      </w:r>
      <w:r w:rsidR="00B83345" w:rsidRPr="00580CC9">
        <w:rPr>
          <w:rFonts w:ascii="Palatino Linotype" w:hAnsi="Palatino Linotype" w:cs="Arial"/>
          <w:b/>
          <w:sz w:val="20"/>
          <w:szCs w:val="20"/>
        </w:rPr>
        <w:t>:</w:t>
      </w:r>
      <w:r w:rsidR="00AA1E39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5D088A" w:rsidRPr="00580CC9">
        <w:rPr>
          <w:rFonts w:ascii="Palatino Linotype" w:hAnsi="Palatino Linotype" w:cs="Arial"/>
          <w:sz w:val="20"/>
          <w:szCs w:val="20"/>
        </w:rPr>
        <w:t>Quality</w:t>
      </w:r>
      <w:r w:rsidR="005D088A">
        <w:rPr>
          <w:rFonts w:ascii="Palatino Linotype" w:hAnsi="Palatino Linotype" w:cs="Arial"/>
          <w:sz w:val="20"/>
          <w:szCs w:val="20"/>
        </w:rPr>
        <w:t xml:space="preserve"> Inspector.</w:t>
      </w:r>
    </w:p>
    <w:p w:rsidR="00A47258" w:rsidRDefault="00A47258" w:rsidP="00285481">
      <w:pPr>
        <w:rPr>
          <w:rFonts w:ascii="Arial" w:hAnsi="Arial" w:cs="Arial"/>
          <w:sz w:val="20"/>
          <w:szCs w:val="20"/>
        </w:rPr>
      </w:pPr>
    </w:p>
    <w:p w:rsidR="00C86ACB" w:rsidRDefault="00C86ACB" w:rsidP="00A47145">
      <w:pPr>
        <w:ind w:left="1440"/>
        <w:rPr>
          <w:rFonts w:ascii="Arial" w:hAnsi="Arial" w:cs="Arial"/>
          <w:sz w:val="20"/>
          <w:szCs w:val="20"/>
        </w:rPr>
      </w:pPr>
    </w:p>
    <w:p w:rsidR="003A699B" w:rsidRPr="00063928" w:rsidRDefault="00063928" w:rsidP="00063928">
      <w:pPr>
        <w:ind w:left="360"/>
        <w:rPr>
          <w:rFonts w:ascii="Palatino Linotype" w:hAnsi="Palatino Linotype" w:cs="Arial"/>
          <w:b/>
          <w:sz w:val="20"/>
          <w:szCs w:val="20"/>
        </w:rPr>
      </w:pPr>
      <w:r w:rsidRPr="00063928">
        <w:rPr>
          <w:rFonts w:ascii="Palatino Linotype" w:hAnsi="Palatino Linotype" w:cs="Arial"/>
          <w:b/>
          <w:sz w:val="20"/>
          <w:szCs w:val="20"/>
        </w:rPr>
        <w:t>1.</w:t>
      </w:r>
      <w:r w:rsidRPr="00063928">
        <w:rPr>
          <w:rFonts w:ascii="Palatino Linotype" w:hAnsi="Palatino Linotype" w:cs="Arial"/>
          <w:b/>
          <w:sz w:val="20"/>
          <w:szCs w:val="20"/>
        </w:rPr>
        <w:tab/>
      </w:r>
      <w:r w:rsidRPr="00063928">
        <w:rPr>
          <w:rFonts w:ascii="Palatino Linotype" w:hAnsi="Palatino Linotype" w:cs="Arial"/>
          <w:b/>
          <w:sz w:val="20"/>
          <w:szCs w:val="20"/>
          <w:u w:val="single"/>
        </w:rPr>
        <w:t>MASTER FORGE (INDIA) PVT LTD.,</w:t>
      </w:r>
    </w:p>
    <w:p w:rsidR="005A2162" w:rsidRPr="00F37E59" w:rsidRDefault="00063928" w:rsidP="00063928">
      <w:pPr>
        <w:rPr>
          <w:rFonts w:ascii="Palatino Linotype" w:hAnsi="Palatino Linotype" w:cs="Arial"/>
          <w:b/>
          <w:sz w:val="20"/>
          <w:szCs w:val="20"/>
        </w:rPr>
      </w:pPr>
      <w:r w:rsidRPr="00F37E59">
        <w:rPr>
          <w:rFonts w:ascii="Palatino Linotype" w:hAnsi="Palatino Linotype" w:cs="Arial"/>
          <w:b/>
          <w:sz w:val="20"/>
          <w:szCs w:val="20"/>
        </w:rPr>
        <w:t>Client</w:t>
      </w:r>
      <w:r w:rsidRPr="00F37E59">
        <w:rPr>
          <w:rFonts w:ascii="Palatino Linotype" w:hAnsi="Palatino Linotype" w:cs="Arial"/>
          <w:b/>
          <w:sz w:val="20"/>
          <w:szCs w:val="20"/>
        </w:rPr>
        <w:tab/>
      </w:r>
      <w:r w:rsidRPr="00F37E59">
        <w:rPr>
          <w:rFonts w:ascii="Palatino Linotype" w:hAnsi="Palatino Linotype" w:cs="Arial"/>
          <w:b/>
          <w:sz w:val="20"/>
          <w:szCs w:val="20"/>
        </w:rPr>
        <w:tab/>
        <w:t>:   Elgi</w:t>
      </w:r>
      <w:r w:rsidR="00F37E59">
        <w:rPr>
          <w:rFonts w:ascii="Palatino Linotype" w:hAnsi="Palatino Linotype" w:cs="Arial"/>
          <w:b/>
          <w:sz w:val="20"/>
          <w:szCs w:val="20"/>
        </w:rPr>
        <w:t>, Wipro</w:t>
      </w:r>
      <w:r w:rsidR="00580CC9">
        <w:rPr>
          <w:rFonts w:ascii="Palatino Linotype" w:hAnsi="Palatino Linotype" w:cs="Arial"/>
          <w:b/>
          <w:sz w:val="20"/>
          <w:szCs w:val="20"/>
        </w:rPr>
        <w:t>,</w:t>
      </w:r>
    </w:p>
    <w:p w:rsidR="00F37E59" w:rsidRPr="00C979C4" w:rsidRDefault="00F37E59" w:rsidP="00F37E59">
      <w:pPr>
        <w:ind w:right="360"/>
        <w:jc w:val="both"/>
        <w:rPr>
          <w:rFonts w:ascii="Palatino Linotype" w:hAnsi="Palatino Linotype" w:cs="Arial"/>
          <w:bCs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>Role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  <w:t xml:space="preserve">:   </w:t>
      </w:r>
      <w:r w:rsidRPr="00F37E59">
        <w:rPr>
          <w:rFonts w:ascii="Palatino Linotype" w:hAnsi="Palatino Linotype"/>
          <w:b/>
          <w:sz w:val="20"/>
          <w:szCs w:val="20"/>
        </w:rPr>
        <w:t>Product Development Engineer</w:t>
      </w:r>
      <w:r w:rsidRPr="00F37E59">
        <w:rPr>
          <w:b/>
        </w:rPr>
        <w:t>.</w:t>
      </w:r>
    </w:p>
    <w:p w:rsidR="00F37E59" w:rsidRDefault="00F37E59" w:rsidP="00F37E59">
      <w:pPr>
        <w:rPr>
          <w:rFonts w:ascii="Palatino Linotype" w:hAnsi="Palatino Linotype" w:cs="Arial"/>
          <w:b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>Project Details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  <w:t xml:space="preserve">:   </w:t>
      </w:r>
      <w:r w:rsidRPr="00C979C4">
        <w:rPr>
          <w:rFonts w:ascii="Palatino Linotype" w:hAnsi="Palatino Linotype" w:cs="Arial"/>
          <w:b/>
          <w:sz w:val="20"/>
          <w:szCs w:val="20"/>
        </w:rPr>
        <w:t xml:space="preserve">Manufacturing an automotive </w:t>
      </w:r>
      <w:r w:rsidR="009256DB">
        <w:rPr>
          <w:rFonts w:ascii="Palatino Linotype" w:hAnsi="Palatino Linotype" w:cs="Arial"/>
          <w:b/>
          <w:sz w:val="20"/>
          <w:szCs w:val="20"/>
        </w:rPr>
        <w:t>component.</w:t>
      </w:r>
    </w:p>
    <w:p w:rsidR="009256DB" w:rsidRPr="00063928" w:rsidRDefault="009256DB" w:rsidP="00F37E59">
      <w:pPr>
        <w:rPr>
          <w:rFonts w:ascii="Palatino Linotype" w:hAnsi="Palatino Linotype" w:cs="Arial"/>
          <w:sz w:val="20"/>
          <w:szCs w:val="20"/>
        </w:rPr>
      </w:pPr>
    </w:p>
    <w:p w:rsidR="00F37E59" w:rsidRDefault="00F37E59" w:rsidP="00F37E59">
      <w:pPr>
        <w:ind w:right="360"/>
        <w:jc w:val="both"/>
        <w:rPr>
          <w:rFonts w:ascii="Palatino Linotype" w:hAnsi="Palatino Linotype" w:cs="Arial"/>
          <w:b/>
          <w:bCs/>
          <w:sz w:val="20"/>
          <w:szCs w:val="20"/>
          <w:u w:val="single"/>
        </w:rPr>
      </w:pPr>
      <w:r w:rsidRPr="007E2281">
        <w:rPr>
          <w:rFonts w:ascii="Palatino Linotype" w:hAnsi="Palatino Linotype" w:cs="Arial"/>
          <w:b/>
          <w:bCs/>
          <w:sz w:val="20"/>
          <w:szCs w:val="20"/>
          <w:u w:val="single"/>
        </w:rPr>
        <w:t>Responsibilities</w:t>
      </w:r>
    </w:p>
    <w:p w:rsidR="000F4812" w:rsidRDefault="000F4812" w:rsidP="00F37E59">
      <w:pPr>
        <w:ind w:right="360"/>
        <w:jc w:val="both"/>
        <w:rPr>
          <w:rFonts w:ascii="Palatino Linotype" w:hAnsi="Palatino Linotype" w:cs="Arial"/>
          <w:b/>
          <w:bCs/>
          <w:sz w:val="20"/>
          <w:szCs w:val="20"/>
          <w:u w:val="single"/>
        </w:rPr>
      </w:pPr>
    </w:p>
    <w:p w:rsidR="00BD76C6" w:rsidRDefault="009C2AEB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for participate in Feasibility study steam.</w:t>
      </w:r>
    </w:p>
    <w:p w:rsidR="009C2AEB" w:rsidRDefault="009C2AEB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for preparing and issue of drawing /control plan/Die layout.</w:t>
      </w:r>
    </w:p>
    <w:p w:rsidR="009C2AEB" w:rsidRDefault="009C2AEB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to co-ordinate development Activities.</w:t>
      </w:r>
    </w:p>
    <w:p w:rsidR="00282416" w:rsidRDefault="009C2AEB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 xml:space="preserve">Responsible to prepare </w:t>
      </w:r>
      <w:r w:rsidR="00282416">
        <w:rPr>
          <w:rFonts w:ascii="Palatino Linotype" w:hAnsi="Palatino Linotype" w:cs="Arial"/>
          <w:bCs/>
          <w:sz w:val="20"/>
          <w:szCs w:val="20"/>
        </w:rPr>
        <w:t>daily machine utility/efficiency.</w:t>
      </w:r>
    </w:p>
    <w:p w:rsidR="009C2AEB" w:rsidRDefault="00282416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for norms VS achieved statement.</w:t>
      </w:r>
    </w:p>
    <w:p w:rsidR="00282416" w:rsidRDefault="00282416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for updating of master price list.</w:t>
      </w:r>
    </w:p>
    <w:p w:rsidR="00282416" w:rsidRDefault="00282416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Monthly no. of parts addition/deletion-get the signature from Managing Director.</w:t>
      </w:r>
    </w:p>
    <w:p w:rsidR="00282416" w:rsidRDefault="00282416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Unwanted die management.</w:t>
      </w:r>
    </w:p>
    <w:p w:rsidR="00282416" w:rsidRDefault="00282416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Monthly die steel purchase/Issue management.</w:t>
      </w:r>
    </w:p>
    <w:p w:rsidR="00282416" w:rsidRDefault="00282416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to prepare feasibility report with co-operation of CFT.</w:t>
      </w:r>
    </w:p>
    <w:p w:rsidR="00282416" w:rsidRDefault="00282416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to prepare PPAP documents for the customer.</w:t>
      </w:r>
    </w:p>
    <w:p w:rsidR="004B14DE" w:rsidRDefault="004B14DE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to prepare Quotation.</w:t>
      </w:r>
    </w:p>
    <w:p w:rsidR="00B01AC2" w:rsidRDefault="00B01AC2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for preparing and maintaining quality system record.</w:t>
      </w:r>
    </w:p>
    <w:p w:rsidR="00AC18FD" w:rsidRDefault="00AC18FD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 xml:space="preserve">Preparing for List of Machinery. </w:t>
      </w:r>
    </w:p>
    <w:p w:rsidR="00593EBD" w:rsidRDefault="00593EBD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Responsible List of Work Instruction documents.</w:t>
      </w:r>
    </w:p>
    <w:p w:rsidR="00194424" w:rsidRDefault="00194424" w:rsidP="00E45496">
      <w:pPr>
        <w:numPr>
          <w:ilvl w:val="0"/>
          <w:numId w:val="1"/>
        </w:numPr>
        <w:tabs>
          <w:tab w:val="clear" w:pos="1800"/>
        </w:tabs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Preparing for PFMEA</w:t>
      </w:r>
      <w:r w:rsidRPr="0056391E">
        <w:rPr>
          <w:rFonts w:ascii="Palatino Linotype" w:hAnsi="Palatino Linotype" w:cs="Arial"/>
          <w:bCs/>
          <w:sz w:val="20"/>
          <w:szCs w:val="20"/>
        </w:rPr>
        <w:t>.</w:t>
      </w:r>
    </w:p>
    <w:p w:rsidR="00E621BC" w:rsidRPr="000F4812" w:rsidRDefault="00E621BC" w:rsidP="00E45496">
      <w:pPr>
        <w:pStyle w:val="HTMLPreformatted"/>
        <w:numPr>
          <w:ilvl w:val="0"/>
          <w:numId w:val="1"/>
        </w:numPr>
        <w:tabs>
          <w:tab w:val="left" w:pos="810"/>
        </w:tabs>
        <w:spacing w:after="120"/>
        <w:ind w:right="-270"/>
        <w:jc w:val="both"/>
        <w:rPr>
          <w:rFonts w:ascii="Palatino Linotype" w:hAnsi="Palatino Linotype" w:cs="Arial"/>
          <w:szCs w:val="20"/>
        </w:rPr>
      </w:pPr>
      <w:r>
        <w:rPr>
          <w:rFonts w:ascii="Palatino Linotype" w:eastAsia="Times New Roman" w:hAnsi="Palatino Linotype" w:cs="Arial"/>
          <w:bCs/>
          <w:szCs w:val="20"/>
        </w:rPr>
        <w:t xml:space="preserve">Preparing for New </w:t>
      </w:r>
      <w:r w:rsidRPr="0056391E">
        <w:rPr>
          <w:rFonts w:ascii="Palatino Linotype" w:eastAsia="Times New Roman" w:hAnsi="Palatino Linotype" w:cs="Arial"/>
          <w:bCs/>
          <w:szCs w:val="20"/>
        </w:rPr>
        <w:t>Enquiry Register</w:t>
      </w:r>
      <w:r>
        <w:rPr>
          <w:rFonts w:ascii="Palatino Linotype" w:eastAsia="Times New Roman" w:hAnsi="Palatino Linotype" w:cs="Arial"/>
          <w:bCs/>
          <w:szCs w:val="20"/>
        </w:rPr>
        <w:t>.</w:t>
      </w:r>
    </w:p>
    <w:p w:rsidR="000F4812" w:rsidRDefault="000F4812" w:rsidP="000F4812">
      <w:pPr>
        <w:pStyle w:val="HTMLPreformatted"/>
        <w:tabs>
          <w:tab w:val="left" w:pos="810"/>
        </w:tabs>
        <w:spacing w:after="120"/>
        <w:ind w:right="-270"/>
        <w:jc w:val="both"/>
        <w:rPr>
          <w:rFonts w:ascii="Palatino Linotype" w:eastAsia="Times New Roman" w:hAnsi="Palatino Linotype" w:cs="Arial"/>
          <w:bCs/>
          <w:szCs w:val="20"/>
        </w:rPr>
      </w:pPr>
    </w:p>
    <w:p w:rsidR="000F4812" w:rsidRDefault="000F4812" w:rsidP="000F4812">
      <w:pPr>
        <w:pStyle w:val="HTMLPreformatted"/>
        <w:tabs>
          <w:tab w:val="left" w:pos="810"/>
        </w:tabs>
        <w:spacing w:after="120"/>
        <w:ind w:right="-270"/>
        <w:jc w:val="both"/>
        <w:rPr>
          <w:rFonts w:ascii="Palatino Linotype" w:eastAsia="Times New Roman" w:hAnsi="Palatino Linotype" w:cs="Arial"/>
          <w:bCs/>
          <w:szCs w:val="20"/>
        </w:rPr>
      </w:pPr>
    </w:p>
    <w:p w:rsidR="000F4812" w:rsidRDefault="000F4812" w:rsidP="000F4812">
      <w:pPr>
        <w:pStyle w:val="HTMLPreformatted"/>
        <w:tabs>
          <w:tab w:val="left" w:pos="810"/>
        </w:tabs>
        <w:spacing w:after="120"/>
        <w:ind w:right="-270"/>
        <w:jc w:val="both"/>
        <w:rPr>
          <w:rFonts w:ascii="Palatino Linotype" w:eastAsia="Times New Roman" w:hAnsi="Palatino Linotype" w:cs="Arial"/>
          <w:bCs/>
          <w:szCs w:val="20"/>
        </w:rPr>
      </w:pPr>
    </w:p>
    <w:p w:rsidR="00BA0CAE" w:rsidRDefault="00BA0CAE" w:rsidP="000F4812">
      <w:pPr>
        <w:pStyle w:val="HTMLPreformatted"/>
        <w:tabs>
          <w:tab w:val="left" w:pos="810"/>
        </w:tabs>
        <w:spacing w:after="120"/>
        <w:ind w:right="-270"/>
        <w:jc w:val="both"/>
        <w:rPr>
          <w:rFonts w:ascii="Palatino Linotype" w:eastAsia="Times New Roman" w:hAnsi="Palatino Linotype" w:cs="Arial"/>
          <w:bCs/>
          <w:szCs w:val="20"/>
        </w:rPr>
      </w:pPr>
    </w:p>
    <w:p w:rsidR="00BA0CAE" w:rsidRDefault="00BA0CAE" w:rsidP="000F4812">
      <w:pPr>
        <w:pStyle w:val="HTMLPreformatted"/>
        <w:tabs>
          <w:tab w:val="left" w:pos="810"/>
        </w:tabs>
        <w:spacing w:after="120"/>
        <w:ind w:right="-270"/>
        <w:jc w:val="both"/>
        <w:rPr>
          <w:rFonts w:ascii="Palatino Linotype" w:eastAsia="Times New Roman" w:hAnsi="Palatino Linotype" w:cs="Arial"/>
          <w:bCs/>
          <w:szCs w:val="20"/>
        </w:rPr>
      </w:pPr>
    </w:p>
    <w:p w:rsidR="00BA0CAE" w:rsidRDefault="00BA0CAE" w:rsidP="000F4812">
      <w:pPr>
        <w:pStyle w:val="HTMLPreformatted"/>
        <w:tabs>
          <w:tab w:val="left" w:pos="810"/>
        </w:tabs>
        <w:spacing w:after="120"/>
        <w:ind w:right="-270"/>
        <w:jc w:val="both"/>
        <w:rPr>
          <w:rFonts w:ascii="Palatino Linotype" w:eastAsia="Times New Roman" w:hAnsi="Palatino Linotype" w:cs="Arial"/>
          <w:bCs/>
          <w:szCs w:val="20"/>
        </w:rPr>
      </w:pPr>
    </w:p>
    <w:p w:rsidR="00604CF3" w:rsidRPr="00C979C4" w:rsidRDefault="00604CF3" w:rsidP="00063928">
      <w:pPr>
        <w:pStyle w:val="Heading4"/>
        <w:numPr>
          <w:ilvl w:val="0"/>
          <w:numId w:val="9"/>
        </w:numPr>
        <w:spacing w:line="240" w:lineRule="auto"/>
        <w:ind w:right="360"/>
        <w:jc w:val="both"/>
        <w:rPr>
          <w:rFonts w:ascii="Palatino Linotype" w:hAnsi="Palatino Linotype"/>
          <w:sz w:val="20"/>
          <w:szCs w:val="20"/>
          <w:u w:val="single"/>
        </w:rPr>
      </w:pPr>
      <w:r w:rsidRPr="00C979C4">
        <w:rPr>
          <w:rFonts w:ascii="Palatino Linotype" w:hAnsi="Palatino Linotype"/>
          <w:sz w:val="20"/>
          <w:szCs w:val="20"/>
          <w:u w:val="single"/>
        </w:rPr>
        <w:t xml:space="preserve">RAMSUN </w:t>
      </w:r>
      <w:r w:rsidR="004D2612">
        <w:rPr>
          <w:rFonts w:ascii="Palatino Linotype" w:hAnsi="Palatino Linotype"/>
          <w:sz w:val="20"/>
          <w:szCs w:val="20"/>
          <w:u w:val="single"/>
        </w:rPr>
        <w:t>ENGINEERING PVT LTD.,</w:t>
      </w:r>
    </w:p>
    <w:p w:rsidR="0038342B" w:rsidRPr="00C979C4" w:rsidRDefault="0038342B" w:rsidP="00E45496">
      <w:pPr>
        <w:tabs>
          <w:tab w:val="left" w:pos="1260"/>
          <w:tab w:val="left" w:pos="1440"/>
        </w:tabs>
        <w:ind w:right="360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>Client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  <w:t xml:space="preserve">:     </w:t>
      </w:r>
      <w:r w:rsidRPr="00C979C4">
        <w:rPr>
          <w:rFonts w:ascii="Palatino Linotype" w:hAnsi="Palatino Linotype"/>
          <w:b/>
          <w:sz w:val="20"/>
          <w:szCs w:val="20"/>
        </w:rPr>
        <w:t>Ashok Leyland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</w:p>
    <w:p w:rsidR="0038342B" w:rsidRPr="00C979C4" w:rsidRDefault="0038342B" w:rsidP="0038342B">
      <w:pPr>
        <w:ind w:right="360"/>
        <w:jc w:val="both"/>
        <w:rPr>
          <w:rFonts w:ascii="Palatino Linotype" w:hAnsi="Palatino Linotype" w:cs="Arial"/>
          <w:bCs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>Role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  <w:t xml:space="preserve">:     </w:t>
      </w:r>
      <w:r w:rsidR="00C668ED">
        <w:rPr>
          <w:rFonts w:ascii="Palatino Linotype" w:hAnsi="Palatino Linotype" w:cs="Arial"/>
          <w:bCs/>
          <w:sz w:val="20"/>
          <w:szCs w:val="20"/>
        </w:rPr>
        <w:t xml:space="preserve">New Product Development </w:t>
      </w:r>
    </w:p>
    <w:p w:rsidR="004A6BF2" w:rsidRPr="00C979C4" w:rsidRDefault="004A6BF2" w:rsidP="00902042">
      <w:pPr>
        <w:tabs>
          <w:tab w:val="left" w:pos="1260"/>
          <w:tab w:val="left" w:pos="1440"/>
        </w:tabs>
        <w:ind w:right="360"/>
        <w:jc w:val="both"/>
        <w:rPr>
          <w:rFonts w:ascii="Palatino Linotype" w:hAnsi="Palatino Linotype" w:cs="Arial"/>
          <w:b/>
          <w:spacing w:val="-5"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 xml:space="preserve">Project </w:t>
      </w:r>
      <w:r w:rsidR="006874AF">
        <w:rPr>
          <w:rFonts w:ascii="Palatino Linotype" w:hAnsi="Palatino Linotype" w:cs="Arial"/>
          <w:b/>
          <w:bCs/>
          <w:sz w:val="20"/>
          <w:szCs w:val="20"/>
        </w:rPr>
        <w:t>Details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>:</w:t>
      </w:r>
      <w:r w:rsidR="00A82567" w:rsidRPr="00C979C4">
        <w:rPr>
          <w:rFonts w:ascii="Palatino Linotype" w:hAnsi="Palatino Linotype" w:cs="Arial"/>
          <w:b/>
          <w:sz w:val="20"/>
          <w:szCs w:val="20"/>
        </w:rPr>
        <w:t xml:space="preserve">Manufacturing </w:t>
      </w:r>
      <w:r w:rsidR="00FF4518" w:rsidRPr="00C979C4">
        <w:rPr>
          <w:rFonts w:ascii="Palatino Linotype" w:hAnsi="Palatino Linotype" w:cs="Arial"/>
          <w:b/>
          <w:sz w:val="20"/>
          <w:szCs w:val="20"/>
        </w:rPr>
        <w:t>an automotive component</w:t>
      </w:r>
      <w:r w:rsidR="00471001" w:rsidRPr="00C979C4">
        <w:rPr>
          <w:rFonts w:ascii="Palatino Linotype" w:hAnsi="Palatino Linotype" w:cs="Arial"/>
          <w:sz w:val="20"/>
          <w:szCs w:val="20"/>
        </w:rPr>
        <w:t>.</w:t>
      </w:r>
    </w:p>
    <w:p w:rsidR="0038342B" w:rsidRDefault="0038342B" w:rsidP="0038342B">
      <w:pPr>
        <w:ind w:right="360"/>
        <w:jc w:val="both"/>
        <w:rPr>
          <w:rFonts w:ascii="Palatino Linotype" w:hAnsi="Palatino Linotype" w:cs="Arial"/>
          <w:b/>
          <w:bCs/>
          <w:sz w:val="20"/>
          <w:szCs w:val="20"/>
          <w:u w:val="single"/>
        </w:rPr>
      </w:pPr>
      <w:r w:rsidRPr="007E2281">
        <w:rPr>
          <w:rFonts w:ascii="Palatino Linotype" w:hAnsi="Palatino Linotype" w:cs="Arial"/>
          <w:b/>
          <w:bCs/>
          <w:sz w:val="20"/>
          <w:szCs w:val="20"/>
          <w:u w:val="single"/>
        </w:rPr>
        <w:t>Responsibilities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80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 w:cs="Arial"/>
          <w:sz w:val="20"/>
          <w:szCs w:val="20"/>
        </w:rPr>
        <w:t>Develop a new product technology to develop new market business and improved Product Quality, Production Efficiency.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80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/>
          <w:sz w:val="20"/>
          <w:szCs w:val="20"/>
        </w:rPr>
        <w:t>Development of Products as Per ISO-TS.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firstLine="72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 w:cs="Arial"/>
          <w:sz w:val="20"/>
          <w:szCs w:val="20"/>
        </w:rPr>
        <w:t>Driving Cross functional team for new product development.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80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/>
          <w:color w:val="333333"/>
          <w:sz w:val="20"/>
          <w:szCs w:val="20"/>
        </w:rPr>
        <w:t>Analyze new components, materials to evaluate functionality for all new product development.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80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/>
          <w:sz w:val="20"/>
          <w:szCs w:val="20"/>
        </w:rPr>
        <w:t>Lead Project and completing PFD, ECN, APQP, Process Followed - Feasibility Analysis, PPAP.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80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/>
          <w:sz w:val="20"/>
          <w:szCs w:val="20"/>
        </w:rPr>
        <w:t xml:space="preserve">Improving Product quality and Productivity by enhancing product and process validation. 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80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/>
          <w:sz w:val="20"/>
          <w:szCs w:val="20"/>
        </w:rPr>
        <w:t xml:space="preserve">Interacting with Customer regarding queries related new product.   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80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/>
          <w:sz w:val="20"/>
          <w:szCs w:val="20"/>
        </w:rPr>
        <w:t>Responsible for New Products until product gets regular production.</w:t>
      </w:r>
    </w:p>
    <w:p w:rsidR="00155C2A" w:rsidRPr="003A655D" w:rsidRDefault="00155C2A" w:rsidP="00E45496">
      <w:pPr>
        <w:numPr>
          <w:ilvl w:val="0"/>
          <w:numId w:val="19"/>
        </w:numPr>
        <w:tabs>
          <w:tab w:val="clear" w:pos="720"/>
          <w:tab w:val="left" w:pos="1800"/>
          <w:tab w:val="num" w:pos="1980"/>
        </w:tabs>
        <w:spacing w:before="100" w:beforeAutospacing="1" w:after="120"/>
        <w:ind w:left="1980" w:hanging="540"/>
        <w:rPr>
          <w:rFonts w:ascii="Palatino Linotype" w:hAnsi="Palatino Linotype" w:cs="Arial"/>
          <w:sz w:val="20"/>
          <w:szCs w:val="20"/>
        </w:rPr>
      </w:pPr>
      <w:r w:rsidRPr="003A655D">
        <w:rPr>
          <w:rFonts w:ascii="Palatino Linotype" w:hAnsi="Palatino Linotype"/>
          <w:sz w:val="20"/>
          <w:szCs w:val="20"/>
        </w:rPr>
        <w:t>Responsible for Complete the project and deliver the sample on time</w:t>
      </w:r>
    </w:p>
    <w:p w:rsidR="00155C2A" w:rsidRPr="000F4812" w:rsidRDefault="00155C2A" w:rsidP="00E45496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20"/>
        <w:ind w:left="1980" w:hanging="540"/>
        <w:rPr>
          <w:rFonts w:ascii="Palatino Linotype" w:hAnsi="Palatino Linotype" w:cs="Arial"/>
          <w:sz w:val="20"/>
          <w:szCs w:val="20"/>
        </w:rPr>
      </w:pPr>
      <w:r w:rsidRPr="002C30E2">
        <w:rPr>
          <w:rFonts w:ascii="Palatino Linotype" w:hAnsi="Palatino Linotype"/>
          <w:sz w:val="20"/>
          <w:szCs w:val="20"/>
        </w:rPr>
        <w:t>Develop new gauges and fixtures  to test functionality of new products</w:t>
      </w:r>
    </w:p>
    <w:p w:rsidR="00BA6E79" w:rsidRPr="002801FA" w:rsidRDefault="00121936" w:rsidP="00063928">
      <w:pPr>
        <w:pStyle w:val="Heading4"/>
        <w:numPr>
          <w:ilvl w:val="0"/>
          <w:numId w:val="9"/>
        </w:numPr>
        <w:spacing w:line="240" w:lineRule="auto"/>
        <w:ind w:right="360"/>
        <w:jc w:val="both"/>
        <w:rPr>
          <w:rFonts w:ascii="Palatino Linotype" w:hAnsi="Palatino Linotype"/>
          <w:sz w:val="20"/>
          <w:szCs w:val="20"/>
          <w:u w:val="single"/>
        </w:rPr>
      </w:pPr>
      <w:r w:rsidRPr="002801FA">
        <w:rPr>
          <w:rFonts w:ascii="Palatino Linotype" w:hAnsi="Palatino Linotype"/>
          <w:sz w:val="20"/>
          <w:szCs w:val="20"/>
          <w:u w:val="single"/>
        </w:rPr>
        <w:t>VIBGYOR INDUSTRIES.</w:t>
      </w:r>
    </w:p>
    <w:p w:rsidR="00BA6E79" w:rsidRPr="00C979C4" w:rsidRDefault="00BA6E79" w:rsidP="00BA6E79">
      <w:pPr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>Client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  <w:t xml:space="preserve">:     </w:t>
      </w:r>
      <w:r w:rsidR="004D3458" w:rsidRPr="00C979C4">
        <w:rPr>
          <w:rFonts w:ascii="Palatino Linotype" w:hAnsi="Palatino Linotype"/>
          <w:b/>
          <w:sz w:val="20"/>
          <w:szCs w:val="20"/>
        </w:rPr>
        <w:t>TVS Lucas and RANE.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</w:p>
    <w:p w:rsidR="00BA6E79" w:rsidRPr="00C979C4" w:rsidRDefault="00BA6E79" w:rsidP="00BA6E79">
      <w:pPr>
        <w:ind w:right="360"/>
        <w:jc w:val="both"/>
        <w:rPr>
          <w:rFonts w:ascii="Palatino Linotype" w:hAnsi="Palatino Linotype" w:cs="Arial"/>
          <w:bCs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>Role</w:t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ab/>
        <w:t xml:space="preserve">:     </w:t>
      </w:r>
      <w:r w:rsidRPr="00C979C4">
        <w:rPr>
          <w:rFonts w:ascii="Palatino Linotype" w:hAnsi="Palatino Linotype" w:cs="Arial"/>
          <w:bCs/>
          <w:sz w:val="20"/>
          <w:szCs w:val="20"/>
        </w:rPr>
        <w:t>Quality Engineer.</w:t>
      </w:r>
    </w:p>
    <w:p w:rsidR="00BA6E79" w:rsidRPr="00C979C4" w:rsidRDefault="00BA6E79" w:rsidP="00514937">
      <w:pPr>
        <w:tabs>
          <w:tab w:val="left" w:pos="1260"/>
          <w:tab w:val="left" w:pos="1440"/>
        </w:tabs>
        <w:ind w:right="360"/>
        <w:jc w:val="both"/>
        <w:rPr>
          <w:rFonts w:ascii="Palatino Linotype" w:hAnsi="Palatino Linotype" w:cs="Arial"/>
          <w:b/>
          <w:spacing w:val="-5"/>
          <w:sz w:val="20"/>
          <w:szCs w:val="20"/>
        </w:rPr>
      </w:pPr>
      <w:r w:rsidRPr="00C979C4">
        <w:rPr>
          <w:rFonts w:ascii="Palatino Linotype" w:hAnsi="Palatino Linotype" w:cs="Arial"/>
          <w:b/>
          <w:bCs/>
          <w:sz w:val="20"/>
          <w:szCs w:val="20"/>
        </w:rPr>
        <w:t>Project Details</w:t>
      </w:r>
      <w:r w:rsidR="00514937" w:rsidRPr="00C979C4">
        <w:rPr>
          <w:rFonts w:ascii="Palatino Linotype" w:hAnsi="Palatino Linotype" w:cs="Arial"/>
          <w:b/>
          <w:bCs/>
          <w:sz w:val="20"/>
          <w:szCs w:val="20"/>
        </w:rPr>
        <w:tab/>
      </w:r>
      <w:r w:rsidRPr="00C979C4">
        <w:rPr>
          <w:rFonts w:ascii="Palatino Linotype" w:hAnsi="Palatino Linotype" w:cs="Arial"/>
          <w:b/>
          <w:bCs/>
          <w:sz w:val="20"/>
          <w:szCs w:val="20"/>
        </w:rPr>
        <w:t>:</w:t>
      </w:r>
      <w:r w:rsidR="004D3458" w:rsidRPr="00C979C4">
        <w:rPr>
          <w:rFonts w:ascii="Palatino Linotype" w:hAnsi="Palatino Linotype" w:cs="Arial"/>
          <w:sz w:val="20"/>
          <w:szCs w:val="20"/>
        </w:rPr>
        <w:t xml:space="preserve">Manufacturing </w:t>
      </w:r>
      <w:r w:rsidR="002D64DB" w:rsidRPr="00C979C4">
        <w:rPr>
          <w:rFonts w:ascii="Palatino Linotype" w:hAnsi="Palatino Linotype" w:cs="Arial"/>
          <w:sz w:val="20"/>
          <w:szCs w:val="20"/>
        </w:rPr>
        <w:t>an automotive precision component</w:t>
      </w:r>
      <w:r w:rsidRPr="00C979C4">
        <w:rPr>
          <w:rFonts w:ascii="Palatino Linotype" w:hAnsi="Palatino Linotype" w:cs="Arial"/>
          <w:sz w:val="20"/>
          <w:szCs w:val="20"/>
        </w:rPr>
        <w:t>.</w:t>
      </w:r>
    </w:p>
    <w:p w:rsidR="00BA6E79" w:rsidRPr="007E2281" w:rsidRDefault="00BA6E79" w:rsidP="00BA6E79">
      <w:pPr>
        <w:ind w:right="360"/>
        <w:jc w:val="both"/>
        <w:rPr>
          <w:rFonts w:ascii="Palatino Linotype" w:hAnsi="Palatino Linotype" w:cs="Arial"/>
          <w:b/>
          <w:bCs/>
          <w:sz w:val="20"/>
          <w:szCs w:val="20"/>
          <w:u w:val="single"/>
        </w:rPr>
      </w:pPr>
      <w:r w:rsidRPr="007E2281">
        <w:rPr>
          <w:rFonts w:ascii="Palatino Linotype" w:hAnsi="Palatino Linotype" w:cs="Arial"/>
          <w:b/>
          <w:bCs/>
          <w:sz w:val="20"/>
          <w:szCs w:val="20"/>
          <w:u w:val="single"/>
        </w:rPr>
        <w:t>Responsibilities</w:t>
      </w:r>
    </w:p>
    <w:p w:rsidR="00BA6E79" w:rsidRPr="00C979C4" w:rsidRDefault="00BA6E79" w:rsidP="003864D0">
      <w:pPr>
        <w:pStyle w:val="HTMLPreformatted"/>
        <w:numPr>
          <w:ilvl w:val="0"/>
          <w:numId w:val="20"/>
        </w:numPr>
        <w:tabs>
          <w:tab w:val="left" w:pos="810"/>
        </w:tabs>
        <w:spacing w:after="120"/>
        <w:ind w:right="-270"/>
        <w:rPr>
          <w:rFonts w:ascii="Palatino Linotype" w:hAnsi="Palatino Linotype" w:cs="Arial"/>
          <w:b/>
          <w:szCs w:val="20"/>
        </w:rPr>
      </w:pPr>
      <w:r w:rsidRPr="00C979C4">
        <w:rPr>
          <w:rFonts w:ascii="Palatino Linotype" w:hAnsi="Palatino Linotype" w:cs="Arial"/>
          <w:szCs w:val="20"/>
        </w:rPr>
        <w:t xml:space="preserve">Maintenance of ISO Record &amp; Documents  </w:t>
      </w:r>
    </w:p>
    <w:p w:rsidR="00BA6E79" w:rsidRPr="00C979C4" w:rsidRDefault="00BA6E79" w:rsidP="003864D0">
      <w:pPr>
        <w:numPr>
          <w:ilvl w:val="0"/>
          <w:numId w:val="20"/>
        </w:numPr>
        <w:spacing w:after="120"/>
        <w:ind w:right="360"/>
        <w:jc w:val="both"/>
        <w:rPr>
          <w:rFonts w:ascii="Palatino Linotype" w:eastAsia="Courier New" w:hAnsi="Palatino Linotype" w:cs="Arial"/>
          <w:sz w:val="20"/>
          <w:szCs w:val="20"/>
        </w:rPr>
      </w:pPr>
      <w:r w:rsidRPr="00C979C4">
        <w:rPr>
          <w:rFonts w:ascii="Palatino Linotype" w:eastAsia="Courier New" w:hAnsi="Palatino Linotype" w:cs="Arial"/>
          <w:sz w:val="20"/>
          <w:szCs w:val="20"/>
        </w:rPr>
        <w:t>Maintenance Attribute.</w:t>
      </w:r>
    </w:p>
    <w:p w:rsidR="00BA6E79" w:rsidRPr="00C979C4" w:rsidRDefault="00BA6E79" w:rsidP="003864D0">
      <w:pPr>
        <w:numPr>
          <w:ilvl w:val="0"/>
          <w:numId w:val="20"/>
        </w:numPr>
        <w:spacing w:after="120"/>
        <w:ind w:right="360"/>
        <w:jc w:val="both"/>
        <w:rPr>
          <w:rFonts w:ascii="Palatino Linotype" w:eastAsia="Courier New" w:hAnsi="Palatino Linotype" w:cs="Arial"/>
          <w:sz w:val="20"/>
          <w:szCs w:val="20"/>
        </w:rPr>
      </w:pPr>
      <w:r w:rsidRPr="00C979C4">
        <w:rPr>
          <w:rFonts w:ascii="Palatino Linotype" w:eastAsia="Courier New" w:hAnsi="Palatino Linotype" w:cs="Arial"/>
          <w:sz w:val="20"/>
          <w:szCs w:val="20"/>
        </w:rPr>
        <w:t>Variable gauges and its documents.</w:t>
      </w:r>
    </w:p>
    <w:p w:rsidR="00BA6E79" w:rsidRPr="00C979C4" w:rsidRDefault="00BA6E79" w:rsidP="003864D0">
      <w:pPr>
        <w:numPr>
          <w:ilvl w:val="0"/>
          <w:numId w:val="20"/>
        </w:numPr>
        <w:spacing w:after="120"/>
        <w:ind w:right="360"/>
        <w:jc w:val="both"/>
        <w:rPr>
          <w:rFonts w:ascii="Palatino Linotype" w:eastAsia="Courier New" w:hAnsi="Palatino Linotype" w:cs="Arial"/>
          <w:sz w:val="20"/>
          <w:szCs w:val="20"/>
        </w:rPr>
      </w:pPr>
      <w:r w:rsidRPr="00C979C4">
        <w:rPr>
          <w:rFonts w:ascii="Palatino Linotype" w:eastAsia="Courier New" w:hAnsi="Palatino Linotype" w:cs="Arial"/>
          <w:sz w:val="20"/>
          <w:szCs w:val="20"/>
        </w:rPr>
        <w:t>Responsibility of corrective and preventive action.</w:t>
      </w:r>
    </w:p>
    <w:p w:rsidR="00BA6E79" w:rsidRPr="00C979C4" w:rsidRDefault="00BA6E79" w:rsidP="003864D0">
      <w:pPr>
        <w:numPr>
          <w:ilvl w:val="0"/>
          <w:numId w:val="20"/>
        </w:numPr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 w:rsidRPr="00C979C4">
        <w:rPr>
          <w:rFonts w:ascii="Palatino Linotype" w:hAnsi="Palatino Linotype" w:cs="Arial"/>
          <w:bCs/>
          <w:sz w:val="20"/>
          <w:szCs w:val="20"/>
        </w:rPr>
        <w:t>Ensure quality assurance.</w:t>
      </w:r>
    </w:p>
    <w:p w:rsidR="00034ECA" w:rsidRDefault="00034ECA" w:rsidP="003864D0">
      <w:pPr>
        <w:numPr>
          <w:ilvl w:val="0"/>
          <w:numId w:val="20"/>
        </w:numPr>
        <w:spacing w:after="120"/>
        <w:jc w:val="both"/>
        <w:rPr>
          <w:rFonts w:ascii="Palatino Linotype" w:hAnsi="Palatino Linotype" w:cs="Arial"/>
          <w:bCs/>
          <w:sz w:val="20"/>
          <w:szCs w:val="20"/>
        </w:rPr>
      </w:pPr>
      <w:r w:rsidRPr="00C979C4">
        <w:rPr>
          <w:rFonts w:ascii="Palatino Linotype" w:hAnsi="Palatino Linotype" w:cs="Arial"/>
          <w:bCs/>
          <w:sz w:val="20"/>
          <w:szCs w:val="20"/>
        </w:rPr>
        <w:t>Achieve 100 PPM.</w:t>
      </w:r>
    </w:p>
    <w:p w:rsidR="00DD350D" w:rsidRPr="00D64B63" w:rsidRDefault="00D64B63" w:rsidP="00276552">
      <w:pPr>
        <w:pStyle w:val="BodyText2"/>
        <w:tabs>
          <w:tab w:val="left" w:pos="-1080"/>
          <w:tab w:val="left" w:pos="-900"/>
          <w:tab w:val="left" w:pos="5040"/>
        </w:tabs>
        <w:spacing w:line="360" w:lineRule="auto"/>
        <w:jc w:val="left"/>
        <w:rPr>
          <w:rFonts w:ascii="Palatino Linotype" w:hAnsi="Palatino Linotype" w:cs="Arial"/>
          <w:b/>
          <w:bCs/>
          <w:szCs w:val="20"/>
          <w:u w:val="single"/>
        </w:rPr>
      </w:pPr>
      <w:r w:rsidRPr="00D64B63">
        <w:rPr>
          <w:rFonts w:ascii="Palatino Linotype" w:hAnsi="Palatino Linotype" w:cs="Arial"/>
          <w:b/>
          <w:bCs/>
          <w:szCs w:val="20"/>
          <w:u w:val="single"/>
        </w:rPr>
        <w:t>Personal Details</w:t>
      </w:r>
    </w:p>
    <w:p w:rsidR="00DD350D" w:rsidRPr="00C979C4" w:rsidRDefault="00DD350D" w:rsidP="00276552">
      <w:pPr>
        <w:pStyle w:val="BodyText2"/>
        <w:tabs>
          <w:tab w:val="left" w:pos="-1080"/>
          <w:tab w:val="left" w:pos="-900"/>
          <w:tab w:val="left" w:pos="5040"/>
        </w:tabs>
        <w:spacing w:line="360" w:lineRule="auto"/>
        <w:jc w:val="left"/>
        <w:rPr>
          <w:rFonts w:ascii="Palatino Linotype" w:hAnsi="Palatino Linotype" w:cs="Arial"/>
          <w:szCs w:val="20"/>
        </w:rPr>
      </w:pPr>
      <w:r w:rsidRPr="00C979C4">
        <w:rPr>
          <w:rFonts w:ascii="Palatino Linotype" w:hAnsi="Palatino Linotype" w:cs="Arial"/>
          <w:szCs w:val="20"/>
        </w:rPr>
        <w:tab/>
      </w:r>
      <w:r w:rsidR="00292F2C">
        <w:rPr>
          <w:rFonts w:ascii="Palatino Linotype" w:hAnsi="Palatino Linotype" w:cs="Arial"/>
          <w:szCs w:val="20"/>
        </w:rPr>
        <w:t xml:space="preserve"> </w:t>
      </w:r>
      <w:r w:rsidRPr="00C979C4">
        <w:rPr>
          <w:rFonts w:ascii="Palatino Linotype" w:hAnsi="Palatino Linotype" w:cs="Arial"/>
          <w:szCs w:val="20"/>
        </w:rPr>
        <w:t>Father Name</w:t>
      </w:r>
      <w:r w:rsidRPr="00C979C4">
        <w:rPr>
          <w:rFonts w:ascii="Palatino Linotype" w:hAnsi="Palatino Linotype" w:cs="Arial"/>
          <w:szCs w:val="20"/>
        </w:rPr>
        <w:tab/>
        <w:t xml:space="preserve">: </w:t>
      </w:r>
      <w:r w:rsidR="009C610D">
        <w:rPr>
          <w:rFonts w:ascii="Palatino Linotype" w:hAnsi="Palatino Linotype" w:cs="Arial"/>
          <w:szCs w:val="20"/>
        </w:rPr>
        <w:t>A.Arputham</w:t>
      </w:r>
    </w:p>
    <w:p w:rsidR="00DD350D" w:rsidRDefault="00DD350D" w:rsidP="00292F2C">
      <w:pPr>
        <w:pStyle w:val="BodyText2"/>
        <w:tabs>
          <w:tab w:val="left" w:pos="-1080"/>
          <w:tab w:val="left" w:pos="-900"/>
          <w:tab w:val="left" w:pos="3300"/>
          <w:tab w:val="left" w:pos="5040"/>
        </w:tabs>
        <w:spacing w:line="360" w:lineRule="auto"/>
        <w:jc w:val="left"/>
        <w:rPr>
          <w:rFonts w:ascii="Palatino Linotype" w:hAnsi="Palatino Linotype" w:cs="Arial"/>
          <w:szCs w:val="20"/>
        </w:rPr>
      </w:pPr>
      <w:r w:rsidRPr="00C979C4">
        <w:rPr>
          <w:rFonts w:ascii="Palatino Linotype" w:hAnsi="Palatino Linotype" w:cs="Arial"/>
          <w:szCs w:val="20"/>
        </w:rPr>
        <w:tab/>
      </w:r>
      <w:r w:rsidR="00292F2C">
        <w:rPr>
          <w:rFonts w:ascii="Palatino Linotype" w:hAnsi="Palatino Linotype" w:cs="Arial"/>
          <w:szCs w:val="20"/>
        </w:rPr>
        <w:t xml:space="preserve"> </w:t>
      </w:r>
      <w:r w:rsidR="006B48DB" w:rsidRPr="00C979C4">
        <w:rPr>
          <w:rFonts w:ascii="Palatino Linotype" w:hAnsi="Palatino Linotype" w:cs="Arial"/>
          <w:szCs w:val="20"/>
        </w:rPr>
        <w:t>D.O.B</w:t>
      </w:r>
      <w:r w:rsidR="006B48DB" w:rsidRPr="00C979C4">
        <w:rPr>
          <w:rFonts w:ascii="Palatino Linotype" w:hAnsi="Palatino Linotype" w:cs="Arial"/>
          <w:szCs w:val="20"/>
        </w:rPr>
        <w:tab/>
      </w:r>
      <w:r w:rsidR="00292F2C">
        <w:rPr>
          <w:rFonts w:ascii="Palatino Linotype" w:hAnsi="Palatino Linotype" w:cs="Arial"/>
          <w:szCs w:val="20"/>
        </w:rPr>
        <w:tab/>
      </w:r>
      <w:r w:rsidR="006B48DB" w:rsidRPr="00C979C4">
        <w:rPr>
          <w:rFonts w:ascii="Palatino Linotype" w:hAnsi="Palatino Linotype" w:cs="Arial"/>
          <w:szCs w:val="20"/>
        </w:rPr>
        <w:t xml:space="preserve">: </w:t>
      </w:r>
      <w:r w:rsidR="00F76F88" w:rsidRPr="00C979C4">
        <w:rPr>
          <w:rFonts w:ascii="Palatino Linotype" w:hAnsi="Palatino Linotype" w:cs="Arial"/>
          <w:szCs w:val="20"/>
        </w:rPr>
        <w:t>2</w:t>
      </w:r>
      <w:r w:rsidR="006B48DB" w:rsidRPr="00C979C4">
        <w:rPr>
          <w:rFonts w:ascii="Palatino Linotype" w:hAnsi="Palatino Linotype" w:cs="Arial"/>
          <w:szCs w:val="20"/>
        </w:rPr>
        <w:t>7</w:t>
      </w:r>
      <w:r w:rsidR="006B48DB" w:rsidRPr="00C979C4">
        <w:rPr>
          <w:rFonts w:ascii="Palatino Linotype" w:hAnsi="Palatino Linotype" w:cs="Arial"/>
          <w:szCs w:val="20"/>
          <w:vertAlign w:val="superscript"/>
        </w:rPr>
        <w:t>th</w:t>
      </w:r>
      <w:r w:rsidR="00F76F88" w:rsidRPr="00C979C4">
        <w:rPr>
          <w:rFonts w:ascii="Palatino Linotype" w:hAnsi="Palatino Linotype" w:cs="Arial"/>
          <w:szCs w:val="20"/>
        </w:rPr>
        <w:t>Dec</w:t>
      </w:r>
      <w:r w:rsidRPr="00C979C4">
        <w:rPr>
          <w:rFonts w:ascii="Palatino Linotype" w:hAnsi="Palatino Linotype" w:cs="Arial"/>
          <w:szCs w:val="20"/>
        </w:rPr>
        <w:t xml:space="preserve"> 197</w:t>
      </w:r>
      <w:r w:rsidR="00F76F88" w:rsidRPr="00C979C4">
        <w:rPr>
          <w:rFonts w:ascii="Palatino Linotype" w:hAnsi="Palatino Linotype" w:cs="Arial"/>
          <w:szCs w:val="20"/>
        </w:rPr>
        <w:t>6</w:t>
      </w:r>
    </w:p>
    <w:p w:rsidR="00593186" w:rsidRPr="00C979C4" w:rsidRDefault="00593186" w:rsidP="00276552">
      <w:pPr>
        <w:pStyle w:val="BodyText2"/>
        <w:tabs>
          <w:tab w:val="left" w:pos="-1080"/>
          <w:tab w:val="left" w:pos="-900"/>
          <w:tab w:val="left" w:pos="5040"/>
        </w:tabs>
        <w:spacing w:line="360" w:lineRule="auto"/>
        <w:jc w:val="left"/>
        <w:rPr>
          <w:rFonts w:ascii="Palatino Linotype" w:hAnsi="Palatino Linotype" w:cs="Arial"/>
          <w:szCs w:val="20"/>
        </w:rPr>
      </w:pPr>
      <w:r>
        <w:rPr>
          <w:rFonts w:ascii="Palatino Linotype" w:hAnsi="Palatino Linotype" w:cs="Arial"/>
          <w:szCs w:val="20"/>
        </w:rPr>
        <w:t xml:space="preserve">     </w:t>
      </w:r>
      <w:r w:rsidR="00CB7EAF">
        <w:rPr>
          <w:rFonts w:ascii="Palatino Linotype" w:hAnsi="Palatino Linotype" w:cs="Arial"/>
          <w:szCs w:val="20"/>
        </w:rPr>
        <w:t xml:space="preserve"> </w:t>
      </w:r>
      <w:r w:rsidR="00292F2C">
        <w:rPr>
          <w:rFonts w:ascii="Palatino Linotype" w:hAnsi="Palatino Linotype" w:cs="Arial"/>
          <w:szCs w:val="20"/>
        </w:rPr>
        <w:t xml:space="preserve"> </w:t>
      </w:r>
      <w:r w:rsidR="00CB7EAF">
        <w:rPr>
          <w:rFonts w:ascii="Palatino Linotype" w:hAnsi="Palatino Linotype" w:cs="Arial"/>
          <w:szCs w:val="20"/>
        </w:rPr>
        <w:t xml:space="preserve"> Married status.           </w:t>
      </w:r>
      <w:r w:rsidR="00292F2C">
        <w:rPr>
          <w:rFonts w:ascii="Palatino Linotype" w:hAnsi="Palatino Linotype" w:cs="Arial"/>
          <w:szCs w:val="20"/>
        </w:rPr>
        <w:tab/>
      </w:r>
      <w:r w:rsidR="00CB7EAF">
        <w:rPr>
          <w:rFonts w:ascii="Palatino Linotype" w:hAnsi="Palatino Linotype" w:cs="Arial"/>
          <w:szCs w:val="20"/>
        </w:rPr>
        <w:t xml:space="preserve"> </w:t>
      </w:r>
      <w:r w:rsidR="00194CB3">
        <w:rPr>
          <w:rFonts w:ascii="Palatino Linotype" w:hAnsi="Palatino Linotype" w:cs="Arial"/>
          <w:szCs w:val="20"/>
        </w:rPr>
        <w:t>:</w:t>
      </w:r>
      <w:r w:rsidR="00D81213">
        <w:rPr>
          <w:rFonts w:ascii="Palatino Linotype" w:hAnsi="Palatino Linotype" w:cs="Arial"/>
          <w:szCs w:val="20"/>
        </w:rPr>
        <w:t xml:space="preserve"> Married</w:t>
      </w:r>
    </w:p>
    <w:p w:rsidR="002B4808" w:rsidRPr="00C979C4" w:rsidRDefault="00292F2C" w:rsidP="00276552">
      <w:pPr>
        <w:pStyle w:val="BodyText2"/>
        <w:tabs>
          <w:tab w:val="left" w:pos="-1080"/>
          <w:tab w:val="left" w:pos="-900"/>
          <w:tab w:val="left" w:pos="5040"/>
        </w:tabs>
        <w:spacing w:line="360" w:lineRule="auto"/>
        <w:jc w:val="left"/>
        <w:rPr>
          <w:rFonts w:ascii="Palatino Linotype" w:hAnsi="Palatino Linotype" w:cs="Arial"/>
          <w:szCs w:val="20"/>
        </w:rPr>
      </w:pPr>
      <w:r>
        <w:rPr>
          <w:rFonts w:ascii="Palatino Linotype" w:hAnsi="Palatino Linotype" w:cs="Arial"/>
          <w:szCs w:val="20"/>
        </w:rPr>
        <w:tab/>
      </w:r>
      <w:r w:rsidR="00DD350D" w:rsidRPr="00C979C4">
        <w:rPr>
          <w:rFonts w:ascii="Palatino Linotype" w:hAnsi="Palatino Linotype" w:cs="Arial"/>
          <w:szCs w:val="20"/>
        </w:rPr>
        <w:t>Languages Known</w:t>
      </w:r>
      <w:r w:rsidR="00DD350D" w:rsidRPr="00C979C4">
        <w:rPr>
          <w:rFonts w:ascii="Palatino Linotype" w:hAnsi="Palatino Linotype" w:cs="Arial"/>
          <w:szCs w:val="20"/>
        </w:rPr>
        <w:tab/>
        <w:t xml:space="preserve">: English, Tamil </w:t>
      </w:r>
      <w:r w:rsidR="00DD350D" w:rsidRPr="00C979C4">
        <w:rPr>
          <w:rFonts w:ascii="Palatino Linotype" w:hAnsi="Palatino Linotype" w:cs="Arial"/>
          <w:szCs w:val="20"/>
        </w:rPr>
        <w:tab/>
      </w:r>
      <w:r w:rsidR="00DD350D" w:rsidRPr="00C979C4">
        <w:rPr>
          <w:rFonts w:ascii="Palatino Linotype" w:hAnsi="Palatino Linotype" w:cs="Arial"/>
          <w:szCs w:val="20"/>
        </w:rPr>
        <w:tab/>
      </w:r>
    </w:p>
    <w:p w:rsidR="00DD350D" w:rsidRDefault="00D81174" w:rsidP="00276552">
      <w:pPr>
        <w:pStyle w:val="BodyText2"/>
        <w:tabs>
          <w:tab w:val="left" w:pos="-1080"/>
          <w:tab w:val="left" w:pos="-900"/>
          <w:tab w:val="left" w:pos="5040"/>
        </w:tabs>
        <w:spacing w:line="360" w:lineRule="auto"/>
        <w:jc w:val="left"/>
        <w:rPr>
          <w:rFonts w:ascii="Palatino Linotype" w:hAnsi="Palatino Linotype" w:cs="Arial"/>
          <w:szCs w:val="20"/>
        </w:rPr>
      </w:pPr>
      <w:r>
        <w:rPr>
          <w:rFonts w:ascii="Palatino Linotype" w:hAnsi="Palatino Linotype" w:cs="Arial"/>
          <w:szCs w:val="20"/>
        </w:rPr>
        <w:tab/>
        <w:t>Hand Phone No.</w:t>
      </w:r>
      <w:r>
        <w:rPr>
          <w:rFonts w:ascii="Palatino Linotype" w:hAnsi="Palatino Linotype" w:cs="Arial"/>
          <w:szCs w:val="20"/>
        </w:rPr>
        <w:tab/>
        <w:t>: +</w:t>
      </w:r>
      <w:r w:rsidR="00753EA7">
        <w:rPr>
          <w:rFonts w:ascii="Palatino Linotype" w:hAnsi="Palatino Linotype" w:cs="Arial"/>
          <w:szCs w:val="20"/>
        </w:rPr>
        <w:t>91</w:t>
      </w:r>
      <w:r w:rsidR="00426BB0">
        <w:rPr>
          <w:rFonts w:ascii="Palatino Linotype" w:hAnsi="Palatino Linotype" w:cs="Arial"/>
          <w:szCs w:val="20"/>
        </w:rPr>
        <w:t>9445972014</w:t>
      </w:r>
    </w:p>
    <w:p w:rsidR="002801FA" w:rsidRPr="002801FA" w:rsidRDefault="002801FA" w:rsidP="002801FA">
      <w:pPr>
        <w:rPr>
          <w:rFonts w:ascii="Palatino Linotype" w:hAnsi="Palatino Linotype"/>
          <w:b/>
          <w:snapToGrid w:val="0"/>
          <w:sz w:val="20"/>
          <w:szCs w:val="20"/>
        </w:rPr>
      </w:pPr>
      <w:r w:rsidRPr="002801FA">
        <w:rPr>
          <w:rFonts w:ascii="Palatino Linotype" w:hAnsi="Palatino Linotype"/>
          <w:b/>
          <w:snapToGrid w:val="0"/>
          <w:sz w:val="20"/>
          <w:szCs w:val="20"/>
        </w:rPr>
        <w:t>DECLARATION:</w:t>
      </w:r>
    </w:p>
    <w:p w:rsidR="002801FA" w:rsidRPr="002801FA" w:rsidRDefault="002801FA" w:rsidP="002801FA">
      <w:pPr>
        <w:rPr>
          <w:rFonts w:ascii="Palatino Linotype" w:hAnsi="Palatino Linotype"/>
          <w:snapToGrid w:val="0"/>
          <w:sz w:val="20"/>
          <w:szCs w:val="20"/>
        </w:rPr>
      </w:pPr>
      <w:r w:rsidRPr="002801FA">
        <w:rPr>
          <w:rFonts w:ascii="Palatino Linotype" w:hAnsi="Palatino Linotype"/>
          <w:snapToGrid w:val="0"/>
          <w:sz w:val="20"/>
          <w:szCs w:val="20"/>
        </w:rPr>
        <w:t xml:space="preserve">                I hereby declare that the above particulars are true to the best of my knowledge.</w:t>
      </w:r>
    </w:p>
    <w:p w:rsidR="002801FA" w:rsidRPr="002801FA" w:rsidRDefault="002801FA" w:rsidP="002801FA">
      <w:pPr>
        <w:rPr>
          <w:rFonts w:ascii="Palatino Linotype" w:hAnsi="Palatino Linotype"/>
          <w:snapToGrid w:val="0"/>
          <w:sz w:val="20"/>
          <w:szCs w:val="20"/>
        </w:rPr>
      </w:pPr>
      <w:r w:rsidRPr="002801FA">
        <w:rPr>
          <w:rFonts w:ascii="Palatino Linotype" w:hAnsi="Palatino Linotype"/>
          <w:snapToGrid w:val="0"/>
          <w:sz w:val="20"/>
          <w:szCs w:val="20"/>
        </w:rPr>
        <w:t xml:space="preserve"> Place:  Tiruvallur</w:t>
      </w:r>
    </w:p>
    <w:p w:rsidR="00C83593" w:rsidRPr="00DF1D09" w:rsidRDefault="002801FA" w:rsidP="002A32CC">
      <w:pPr>
        <w:pStyle w:val="BodyText"/>
        <w:rPr>
          <w:rFonts w:ascii="Arial" w:hAnsi="Arial" w:cs="Arial"/>
          <w:b/>
          <w:bCs/>
          <w:szCs w:val="20"/>
          <w:u w:val="single"/>
        </w:rPr>
      </w:pPr>
      <w:r w:rsidRPr="002801FA">
        <w:rPr>
          <w:rFonts w:ascii="Palatino Linotype" w:hAnsi="Palatino Linotype"/>
          <w:snapToGrid w:val="0"/>
          <w:sz w:val="20"/>
          <w:szCs w:val="20"/>
        </w:rPr>
        <w:t xml:space="preserve"> Date:</w:t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snapToGrid w:val="0"/>
          <w:sz w:val="20"/>
          <w:szCs w:val="20"/>
        </w:rPr>
        <w:tab/>
      </w:r>
      <w:r w:rsidRPr="002801FA">
        <w:rPr>
          <w:rFonts w:ascii="Palatino Linotype" w:hAnsi="Palatino Linotype"/>
          <w:b/>
          <w:bCs/>
          <w:snapToGrid w:val="0"/>
          <w:sz w:val="20"/>
          <w:szCs w:val="20"/>
        </w:rPr>
        <w:t>(Panneer Selvam.A</w:t>
      </w:r>
      <w:r w:rsidR="00C96C04">
        <w:rPr>
          <w:rFonts w:ascii="Palatino Linotype" w:hAnsi="Palatino Linotype"/>
          <w:snapToGrid w:val="0"/>
          <w:sz w:val="20"/>
          <w:szCs w:val="20"/>
        </w:rPr>
        <w:t>)</w:t>
      </w:r>
    </w:p>
    <w:sectPr w:rsidR="00C83593" w:rsidRPr="00DF1D09" w:rsidSect="00B7136D">
      <w:footerReference w:type="default" r:id="rId8"/>
      <w:pgSz w:w="12240" w:h="15840"/>
      <w:pgMar w:top="90" w:right="1260" w:bottom="540" w:left="1080" w:header="720" w:footer="69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AA8" w:rsidRDefault="00F20AA8">
      <w:r>
        <w:separator/>
      </w:r>
    </w:p>
  </w:endnote>
  <w:endnote w:type="continuationSeparator" w:id="1">
    <w:p w:rsidR="00F20AA8" w:rsidRDefault="00F2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E8D" w:rsidRDefault="007E0412">
    <w:pPr>
      <w:pStyle w:val="Footer"/>
    </w:pPr>
    <w:r w:rsidRPr="007E0412">
      <w:rPr>
        <w:rFonts w:ascii="Verdana" w:hAnsi="Verdana"/>
        <w:noProof/>
        <w:sz w:val="20"/>
      </w:rPr>
      <w:pict>
        <v:line id=" 3" o:spid="_x0000_s6145" style="position:absolute;z-index:251657728;visibility:visible;mso-wrap-distance-top:-6e-5mm;mso-wrap-distance-bottom:-6e-5mm" from="0,-2.85pt" to="468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">
          <o:lock v:ext="edit" shapetype="f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AA8" w:rsidRDefault="00F20AA8">
      <w:r>
        <w:separator/>
      </w:r>
    </w:p>
  </w:footnote>
  <w:footnote w:type="continuationSeparator" w:id="1">
    <w:p w:rsidR="00F20AA8" w:rsidRDefault="00F2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3">
    <w:nsid w:val="0BAA2BB7"/>
    <w:multiLevelType w:val="hybridMultilevel"/>
    <w:tmpl w:val="1AC42B5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29C1AFB"/>
    <w:multiLevelType w:val="hybridMultilevel"/>
    <w:tmpl w:val="9E607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2F5D52"/>
    <w:multiLevelType w:val="hybridMultilevel"/>
    <w:tmpl w:val="A8C65EE0"/>
    <w:lvl w:ilvl="0" w:tplc="2C2CF838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6">
    <w:nsid w:val="1E736738"/>
    <w:multiLevelType w:val="hybridMultilevel"/>
    <w:tmpl w:val="E130A3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ECD64EC"/>
    <w:multiLevelType w:val="hybridMultilevel"/>
    <w:tmpl w:val="2FF88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403E38"/>
    <w:multiLevelType w:val="hybridMultilevel"/>
    <w:tmpl w:val="4A644B56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405B3388"/>
    <w:multiLevelType w:val="hybridMultilevel"/>
    <w:tmpl w:val="40CAD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3BB275E"/>
    <w:multiLevelType w:val="hybridMultilevel"/>
    <w:tmpl w:val="A24CCFB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>
    <w:nsid w:val="443146CF"/>
    <w:multiLevelType w:val="hybridMultilevel"/>
    <w:tmpl w:val="5E4268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4CAC1F5B"/>
    <w:multiLevelType w:val="hybridMultilevel"/>
    <w:tmpl w:val="463008AA"/>
    <w:lvl w:ilvl="0" w:tplc="4E94DF3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13">
    <w:nsid w:val="5ABA6BBC"/>
    <w:multiLevelType w:val="hybridMultilevel"/>
    <w:tmpl w:val="9F9EFA3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C544E4C"/>
    <w:multiLevelType w:val="hybridMultilevel"/>
    <w:tmpl w:val="E84AE3FA"/>
    <w:lvl w:ilvl="0" w:tplc="77C05F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600C6F1E"/>
    <w:multiLevelType w:val="hybridMultilevel"/>
    <w:tmpl w:val="5FEE8D5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2B0FAE"/>
    <w:multiLevelType w:val="hybridMultilevel"/>
    <w:tmpl w:val="4844B6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65050CA"/>
    <w:multiLevelType w:val="hybridMultilevel"/>
    <w:tmpl w:val="2520C576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6ED77D9A"/>
    <w:multiLevelType w:val="hybridMultilevel"/>
    <w:tmpl w:val="3BEA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A0AAE"/>
    <w:multiLevelType w:val="multilevel"/>
    <w:tmpl w:val="F5C4E0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11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15"/>
  </w:num>
  <w:num w:numId="10">
    <w:abstractNumId w:val="19"/>
  </w:num>
  <w:num w:numId="11">
    <w:abstractNumId w:val="14"/>
  </w:num>
  <w:num w:numId="12">
    <w:abstractNumId w:val="17"/>
  </w:num>
  <w:num w:numId="13">
    <w:abstractNumId w:val="4"/>
  </w:num>
  <w:num w:numId="14">
    <w:abstractNumId w:val="0"/>
  </w:num>
  <w:num w:numId="15">
    <w:abstractNumId w:val="1"/>
  </w:num>
  <w:num w:numId="16">
    <w:abstractNumId w:val="2"/>
  </w:num>
  <w:num w:numId="17">
    <w:abstractNumId w:val="6"/>
  </w:num>
  <w:num w:numId="18">
    <w:abstractNumId w:val="18"/>
  </w:num>
  <w:num w:numId="19">
    <w:abstractNumId w:val="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stylePaneFormatFilter w:val="1F08"/>
  <w:defaultTabStop w:val="720"/>
  <w:noPunctuationKerning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A97BBF"/>
    <w:rsid w:val="00003F0D"/>
    <w:rsid w:val="0001359C"/>
    <w:rsid w:val="00024AA8"/>
    <w:rsid w:val="000319CD"/>
    <w:rsid w:val="00033D6C"/>
    <w:rsid w:val="00034ECA"/>
    <w:rsid w:val="00041606"/>
    <w:rsid w:val="000473F6"/>
    <w:rsid w:val="00047DE6"/>
    <w:rsid w:val="00056F3E"/>
    <w:rsid w:val="00061D8C"/>
    <w:rsid w:val="00063928"/>
    <w:rsid w:val="00076296"/>
    <w:rsid w:val="00077C74"/>
    <w:rsid w:val="0008015D"/>
    <w:rsid w:val="00081471"/>
    <w:rsid w:val="00083749"/>
    <w:rsid w:val="00090184"/>
    <w:rsid w:val="000932FF"/>
    <w:rsid w:val="00095A19"/>
    <w:rsid w:val="000C0895"/>
    <w:rsid w:val="000D1608"/>
    <w:rsid w:val="000D4205"/>
    <w:rsid w:val="000D48FB"/>
    <w:rsid w:val="000D5417"/>
    <w:rsid w:val="000D6379"/>
    <w:rsid w:val="000D76C9"/>
    <w:rsid w:val="000E40A0"/>
    <w:rsid w:val="000F4812"/>
    <w:rsid w:val="000F5C60"/>
    <w:rsid w:val="00106B4B"/>
    <w:rsid w:val="00113B2C"/>
    <w:rsid w:val="00113FB0"/>
    <w:rsid w:val="00113FE4"/>
    <w:rsid w:val="001210A5"/>
    <w:rsid w:val="00121936"/>
    <w:rsid w:val="00121958"/>
    <w:rsid w:val="00121E8F"/>
    <w:rsid w:val="00132AB0"/>
    <w:rsid w:val="00136B5D"/>
    <w:rsid w:val="001438E1"/>
    <w:rsid w:val="00143DF0"/>
    <w:rsid w:val="00143E8D"/>
    <w:rsid w:val="00145C66"/>
    <w:rsid w:val="001553DC"/>
    <w:rsid w:val="00155C2A"/>
    <w:rsid w:val="00156AF3"/>
    <w:rsid w:val="0016093D"/>
    <w:rsid w:val="00176738"/>
    <w:rsid w:val="00186C79"/>
    <w:rsid w:val="00187429"/>
    <w:rsid w:val="00187CF8"/>
    <w:rsid w:val="00192458"/>
    <w:rsid w:val="00194424"/>
    <w:rsid w:val="00194CB3"/>
    <w:rsid w:val="001B47B6"/>
    <w:rsid w:val="001B5693"/>
    <w:rsid w:val="001B7200"/>
    <w:rsid w:val="001C5A9D"/>
    <w:rsid w:val="001C7386"/>
    <w:rsid w:val="001D0BF9"/>
    <w:rsid w:val="001D37B4"/>
    <w:rsid w:val="001D4946"/>
    <w:rsid w:val="001E30AD"/>
    <w:rsid w:val="001E351B"/>
    <w:rsid w:val="001F608D"/>
    <w:rsid w:val="001F644C"/>
    <w:rsid w:val="001F646A"/>
    <w:rsid w:val="00204A70"/>
    <w:rsid w:val="002057D4"/>
    <w:rsid w:val="00210D80"/>
    <w:rsid w:val="00220980"/>
    <w:rsid w:val="002231F2"/>
    <w:rsid w:val="00225228"/>
    <w:rsid w:val="00225254"/>
    <w:rsid w:val="00227CD7"/>
    <w:rsid w:val="00232558"/>
    <w:rsid w:val="002411A7"/>
    <w:rsid w:val="002428CC"/>
    <w:rsid w:val="00242A7A"/>
    <w:rsid w:val="00242C2A"/>
    <w:rsid w:val="00243B90"/>
    <w:rsid w:val="00250686"/>
    <w:rsid w:val="00252AEA"/>
    <w:rsid w:val="00254D59"/>
    <w:rsid w:val="002572BB"/>
    <w:rsid w:val="0026240F"/>
    <w:rsid w:val="00270F6C"/>
    <w:rsid w:val="00274810"/>
    <w:rsid w:val="00276552"/>
    <w:rsid w:val="00277B02"/>
    <w:rsid w:val="002801FA"/>
    <w:rsid w:val="00282416"/>
    <w:rsid w:val="0028421E"/>
    <w:rsid w:val="00285481"/>
    <w:rsid w:val="00292E93"/>
    <w:rsid w:val="00292F2C"/>
    <w:rsid w:val="002A0C32"/>
    <w:rsid w:val="002A32CC"/>
    <w:rsid w:val="002A59FF"/>
    <w:rsid w:val="002B0772"/>
    <w:rsid w:val="002B0D3D"/>
    <w:rsid w:val="002B2F0B"/>
    <w:rsid w:val="002B4808"/>
    <w:rsid w:val="002B6293"/>
    <w:rsid w:val="002B64EE"/>
    <w:rsid w:val="002C30E2"/>
    <w:rsid w:val="002D15C3"/>
    <w:rsid w:val="002D18FB"/>
    <w:rsid w:val="002D3DAB"/>
    <w:rsid w:val="002D48EA"/>
    <w:rsid w:val="002D62F2"/>
    <w:rsid w:val="002D64DB"/>
    <w:rsid w:val="002D6FDA"/>
    <w:rsid w:val="002E6119"/>
    <w:rsid w:val="002F0251"/>
    <w:rsid w:val="002F0580"/>
    <w:rsid w:val="002F1A66"/>
    <w:rsid w:val="002F6340"/>
    <w:rsid w:val="002F7F89"/>
    <w:rsid w:val="00313997"/>
    <w:rsid w:val="00316EC6"/>
    <w:rsid w:val="00320EEC"/>
    <w:rsid w:val="003210CB"/>
    <w:rsid w:val="00321E7F"/>
    <w:rsid w:val="0032252A"/>
    <w:rsid w:val="00322CA8"/>
    <w:rsid w:val="00324720"/>
    <w:rsid w:val="0032564F"/>
    <w:rsid w:val="00326F26"/>
    <w:rsid w:val="00332530"/>
    <w:rsid w:val="003429BC"/>
    <w:rsid w:val="00347070"/>
    <w:rsid w:val="003528C1"/>
    <w:rsid w:val="00355354"/>
    <w:rsid w:val="003556C8"/>
    <w:rsid w:val="00356546"/>
    <w:rsid w:val="00360A82"/>
    <w:rsid w:val="00373327"/>
    <w:rsid w:val="00373355"/>
    <w:rsid w:val="0038342B"/>
    <w:rsid w:val="003847BA"/>
    <w:rsid w:val="00384848"/>
    <w:rsid w:val="00384B24"/>
    <w:rsid w:val="003864D0"/>
    <w:rsid w:val="00394684"/>
    <w:rsid w:val="0039470E"/>
    <w:rsid w:val="00396391"/>
    <w:rsid w:val="00397DA7"/>
    <w:rsid w:val="003A1714"/>
    <w:rsid w:val="003A1D6E"/>
    <w:rsid w:val="003A4FE2"/>
    <w:rsid w:val="003A5FFF"/>
    <w:rsid w:val="003A655D"/>
    <w:rsid w:val="003A699B"/>
    <w:rsid w:val="003C08DF"/>
    <w:rsid w:val="003C16D2"/>
    <w:rsid w:val="003D1741"/>
    <w:rsid w:val="003D6935"/>
    <w:rsid w:val="003D6EF7"/>
    <w:rsid w:val="003E1D24"/>
    <w:rsid w:val="003E1F5B"/>
    <w:rsid w:val="003E4115"/>
    <w:rsid w:val="003E415B"/>
    <w:rsid w:val="004110BA"/>
    <w:rsid w:val="0042029C"/>
    <w:rsid w:val="00420BB6"/>
    <w:rsid w:val="00423146"/>
    <w:rsid w:val="0042477C"/>
    <w:rsid w:val="0042554D"/>
    <w:rsid w:val="00426BB0"/>
    <w:rsid w:val="00427A94"/>
    <w:rsid w:val="00430DA7"/>
    <w:rsid w:val="00433485"/>
    <w:rsid w:val="004358F4"/>
    <w:rsid w:val="004403ED"/>
    <w:rsid w:val="0044524D"/>
    <w:rsid w:val="004560D8"/>
    <w:rsid w:val="0045692D"/>
    <w:rsid w:val="00461157"/>
    <w:rsid w:val="00463BB6"/>
    <w:rsid w:val="00465D59"/>
    <w:rsid w:val="0046644A"/>
    <w:rsid w:val="00471001"/>
    <w:rsid w:val="00471FBE"/>
    <w:rsid w:val="0047480E"/>
    <w:rsid w:val="00477877"/>
    <w:rsid w:val="00477A46"/>
    <w:rsid w:val="00484FB2"/>
    <w:rsid w:val="0048799D"/>
    <w:rsid w:val="00490A52"/>
    <w:rsid w:val="0049187F"/>
    <w:rsid w:val="00494A4C"/>
    <w:rsid w:val="004A1670"/>
    <w:rsid w:val="004A1F73"/>
    <w:rsid w:val="004A2A97"/>
    <w:rsid w:val="004A59E9"/>
    <w:rsid w:val="004A6BF2"/>
    <w:rsid w:val="004B14DE"/>
    <w:rsid w:val="004B65C1"/>
    <w:rsid w:val="004B669D"/>
    <w:rsid w:val="004B6901"/>
    <w:rsid w:val="004C0B19"/>
    <w:rsid w:val="004C0F6A"/>
    <w:rsid w:val="004D2612"/>
    <w:rsid w:val="004D3458"/>
    <w:rsid w:val="004E63C0"/>
    <w:rsid w:val="004F4342"/>
    <w:rsid w:val="004F6B92"/>
    <w:rsid w:val="004F77C3"/>
    <w:rsid w:val="00507FD0"/>
    <w:rsid w:val="00513287"/>
    <w:rsid w:val="00514937"/>
    <w:rsid w:val="0052108D"/>
    <w:rsid w:val="0052324B"/>
    <w:rsid w:val="005245AD"/>
    <w:rsid w:val="00525919"/>
    <w:rsid w:val="00530F0B"/>
    <w:rsid w:val="0053409B"/>
    <w:rsid w:val="00537F9D"/>
    <w:rsid w:val="005406AC"/>
    <w:rsid w:val="005406C9"/>
    <w:rsid w:val="0054094C"/>
    <w:rsid w:val="0054102C"/>
    <w:rsid w:val="00542ADC"/>
    <w:rsid w:val="00543938"/>
    <w:rsid w:val="005439BF"/>
    <w:rsid w:val="00554497"/>
    <w:rsid w:val="0055658E"/>
    <w:rsid w:val="005607FA"/>
    <w:rsid w:val="0056391E"/>
    <w:rsid w:val="0056772A"/>
    <w:rsid w:val="0057062E"/>
    <w:rsid w:val="00571FE3"/>
    <w:rsid w:val="005729C9"/>
    <w:rsid w:val="005734FA"/>
    <w:rsid w:val="00574DD6"/>
    <w:rsid w:val="00580CC9"/>
    <w:rsid w:val="00582B4A"/>
    <w:rsid w:val="0059310A"/>
    <w:rsid w:val="00593186"/>
    <w:rsid w:val="00593EBD"/>
    <w:rsid w:val="00594488"/>
    <w:rsid w:val="00597105"/>
    <w:rsid w:val="005A0EDD"/>
    <w:rsid w:val="005A2162"/>
    <w:rsid w:val="005A28F9"/>
    <w:rsid w:val="005B32CF"/>
    <w:rsid w:val="005B3586"/>
    <w:rsid w:val="005B3FEF"/>
    <w:rsid w:val="005B46C8"/>
    <w:rsid w:val="005B482C"/>
    <w:rsid w:val="005B5931"/>
    <w:rsid w:val="005C0A6D"/>
    <w:rsid w:val="005C27B7"/>
    <w:rsid w:val="005D088A"/>
    <w:rsid w:val="005D412F"/>
    <w:rsid w:val="005D6FF5"/>
    <w:rsid w:val="005D7F32"/>
    <w:rsid w:val="005E49F9"/>
    <w:rsid w:val="005F4249"/>
    <w:rsid w:val="005F5B85"/>
    <w:rsid w:val="005F6260"/>
    <w:rsid w:val="005F63A5"/>
    <w:rsid w:val="005F6845"/>
    <w:rsid w:val="005F7B9A"/>
    <w:rsid w:val="00604CF3"/>
    <w:rsid w:val="006054D3"/>
    <w:rsid w:val="00605664"/>
    <w:rsid w:val="0061147E"/>
    <w:rsid w:val="00611BFB"/>
    <w:rsid w:val="00612CBF"/>
    <w:rsid w:val="00613C1C"/>
    <w:rsid w:val="0062718A"/>
    <w:rsid w:val="006278AB"/>
    <w:rsid w:val="006279B4"/>
    <w:rsid w:val="00637E0B"/>
    <w:rsid w:val="006504E5"/>
    <w:rsid w:val="006544B6"/>
    <w:rsid w:val="00655697"/>
    <w:rsid w:val="006609B1"/>
    <w:rsid w:val="00666FAB"/>
    <w:rsid w:val="006721A6"/>
    <w:rsid w:val="00681DBB"/>
    <w:rsid w:val="00683D4A"/>
    <w:rsid w:val="00685E1A"/>
    <w:rsid w:val="006874AF"/>
    <w:rsid w:val="006934B0"/>
    <w:rsid w:val="00695752"/>
    <w:rsid w:val="006A1592"/>
    <w:rsid w:val="006A3D05"/>
    <w:rsid w:val="006A47A6"/>
    <w:rsid w:val="006B1035"/>
    <w:rsid w:val="006B48DB"/>
    <w:rsid w:val="006C07B4"/>
    <w:rsid w:val="006E2A82"/>
    <w:rsid w:val="006F27BD"/>
    <w:rsid w:val="00702ED9"/>
    <w:rsid w:val="0070672C"/>
    <w:rsid w:val="00713893"/>
    <w:rsid w:val="007143D8"/>
    <w:rsid w:val="00717A42"/>
    <w:rsid w:val="0072352C"/>
    <w:rsid w:val="007264A7"/>
    <w:rsid w:val="00732E57"/>
    <w:rsid w:val="00736F78"/>
    <w:rsid w:val="00740496"/>
    <w:rsid w:val="007409F5"/>
    <w:rsid w:val="00742D02"/>
    <w:rsid w:val="007442DB"/>
    <w:rsid w:val="007471C3"/>
    <w:rsid w:val="00753EA7"/>
    <w:rsid w:val="00754EC5"/>
    <w:rsid w:val="00773C10"/>
    <w:rsid w:val="00774F91"/>
    <w:rsid w:val="00776051"/>
    <w:rsid w:val="00781B90"/>
    <w:rsid w:val="00782E3B"/>
    <w:rsid w:val="00786500"/>
    <w:rsid w:val="007918DB"/>
    <w:rsid w:val="00792251"/>
    <w:rsid w:val="007A48A5"/>
    <w:rsid w:val="007A5CCE"/>
    <w:rsid w:val="007A65D4"/>
    <w:rsid w:val="007B3576"/>
    <w:rsid w:val="007B5EF2"/>
    <w:rsid w:val="007B70F5"/>
    <w:rsid w:val="007C0139"/>
    <w:rsid w:val="007C05E4"/>
    <w:rsid w:val="007C064A"/>
    <w:rsid w:val="007C0BF8"/>
    <w:rsid w:val="007D40CA"/>
    <w:rsid w:val="007D579D"/>
    <w:rsid w:val="007D64F7"/>
    <w:rsid w:val="007D700B"/>
    <w:rsid w:val="007D7176"/>
    <w:rsid w:val="007D74C0"/>
    <w:rsid w:val="007E0230"/>
    <w:rsid w:val="007E0412"/>
    <w:rsid w:val="007E14A5"/>
    <w:rsid w:val="007E2281"/>
    <w:rsid w:val="007F2DBB"/>
    <w:rsid w:val="007F3F52"/>
    <w:rsid w:val="007F4D21"/>
    <w:rsid w:val="007F5C28"/>
    <w:rsid w:val="00805251"/>
    <w:rsid w:val="008126B1"/>
    <w:rsid w:val="00812C56"/>
    <w:rsid w:val="00813C50"/>
    <w:rsid w:val="00817D08"/>
    <w:rsid w:val="008268B1"/>
    <w:rsid w:val="00831803"/>
    <w:rsid w:val="00841618"/>
    <w:rsid w:val="00844D41"/>
    <w:rsid w:val="00844F5E"/>
    <w:rsid w:val="00847AE7"/>
    <w:rsid w:val="008577C3"/>
    <w:rsid w:val="00861291"/>
    <w:rsid w:val="008626A5"/>
    <w:rsid w:val="00864C23"/>
    <w:rsid w:val="0087148B"/>
    <w:rsid w:val="00880325"/>
    <w:rsid w:val="00883935"/>
    <w:rsid w:val="0088734E"/>
    <w:rsid w:val="00893C4E"/>
    <w:rsid w:val="008A07BC"/>
    <w:rsid w:val="008A0DFC"/>
    <w:rsid w:val="008B0E90"/>
    <w:rsid w:val="008B4756"/>
    <w:rsid w:val="008B7049"/>
    <w:rsid w:val="008C1BBC"/>
    <w:rsid w:val="008D472E"/>
    <w:rsid w:val="008D525A"/>
    <w:rsid w:val="008E0496"/>
    <w:rsid w:val="008E2565"/>
    <w:rsid w:val="008E59B6"/>
    <w:rsid w:val="008F75F4"/>
    <w:rsid w:val="00902042"/>
    <w:rsid w:val="009027A7"/>
    <w:rsid w:val="0090342F"/>
    <w:rsid w:val="00904C36"/>
    <w:rsid w:val="00910374"/>
    <w:rsid w:val="00912E0C"/>
    <w:rsid w:val="0091514A"/>
    <w:rsid w:val="009218E7"/>
    <w:rsid w:val="00921D61"/>
    <w:rsid w:val="00924474"/>
    <w:rsid w:val="009256DB"/>
    <w:rsid w:val="00925EB6"/>
    <w:rsid w:val="009263ED"/>
    <w:rsid w:val="0092656A"/>
    <w:rsid w:val="00935D7E"/>
    <w:rsid w:val="00942651"/>
    <w:rsid w:val="009461B3"/>
    <w:rsid w:val="00951F93"/>
    <w:rsid w:val="00954AF4"/>
    <w:rsid w:val="0095618B"/>
    <w:rsid w:val="00956DD5"/>
    <w:rsid w:val="00960A41"/>
    <w:rsid w:val="0096396D"/>
    <w:rsid w:val="00964E29"/>
    <w:rsid w:val="00966226"/>
    <w:rsid w:val="00966EF5"/>
    <w:rsid w:val="0097151B"/>
    <w:rsid w:val="009729C0"/>
    <w:rsid w:val="009732B6"/>
    <w:rsid w:val="0097398A"/>
    <w:rsid w:val="00974A1D"/>
    <w:rsid w:val="00976842"/>
    <w:rsid w:val="0097686A"/>
    <w:rsid w:val="00977DF1"/>
    <w:rsid w:val="0098333C"/>
    <w:rsid w:val="0098790F"/>
    <w:rsid w:val="00995818"/>
    <w:rsid w:val="00996C42"/>
    <w:rsid w:val="009A354E"/>
    <w:rsid w:val="009B35E6"/>
    <w:rsid w:val="009C2AEB"/>
    <w:rsid w:val="009C610D"/>
    <w:rsid w:val="009D0666"/>
    <w:rsid w:val="009D1DD9"/>
    <w:rsid w:val="009D47FC"/>
    <w:rsid w:val="009D4CCE"/>
    <w:rsid w:val="009E0588"/>
    <w:rsid w:val="009E0F61"/>
    <w:rsid w:val="009F1416"/>
    <w:rsid w:val="009F1CA8"/>
    <w:rsid w:val="009F2937"/>
    <w:rsid w:val="009F2C54"/>
    <w:rsid w:val="00A04FB8"/>
    <w:rsid w:val="00A05046"/>
    <w:rsid w:val="00A0713C"/>
    <w:rsid w:val="00A10507"/>
    <w:rsid w:val="00A11DA9"/>
    <w:rsid w:val="00A13854"/>
    <w:rsid w:val="00A200F5"/>
    <w:rsid w:val="00A237A1"/>
    <w:rsid w:val="00A24248"/>
    <w:rsid w:val="00A31BBD"/>
    <w:rsid w:val="00A31CF1"/>
    <w:rsid w:val="00A33909"/>
    <w:rsid w:val="00A428A2"/>
    <w:rsid w:val="00A441BE"/>
    <w:rsid w:val="00A45095"/>
    <w:rsid w:val="00A460CA"/>
    <w:rsid w:val="00A47086"/>
    <w:rsid w:val="00A47145"/>
    <w:rsid w:val="00A47258"/>
    <w:rsid w:val="00A567C8"/>
    <w:rsid w:val="00A571D3"/>
    <w:rsid w:val="00A616FA"/>
    <w:rsid w:val="00A75975"/>
    <w:rsid w:val="00A779FD"/>
    <w:rsid w:val="00A81874"/>
    <w:rsid w:val="00A82567"/>
    <w:rsid w:val="00A837B7"/>
    <w:rsid w:val="00A955D4"/>
    <w:rsid w:val="00A956D4"/>
    <w:rsid w:val="00A962CE"/>
    <w:rsid w:val="00A97090"/>
    <w:rsid w:val="00A97BBF"/>
    <w:rsid w:val="00AA0F33"/>
    <w:rsid w:val="00AA1E39"/>
    <w:rsid w:val="00AB01CD"/>
    <w:rsid w:val="00AB14D3"/>
    <w:rsid w:val="00AB2E92"/>
    <w:rsid w:val="00AB5987"/>
    <w:rsid w:val="00AB5DEB"/>
    <w:rsid w:val="00AC18FD"/>
    <w:rsid w:val="00AC6AB7"/>
    <w:rsid w:val="00AD056A"/>
    <w:rsid w:val="00AD195D"/>
    <w:rsid w:val="00AD2A6F"/>
    <w:rsid w:val="00AD5569"/>
    <w:rsid w:val="00AE1011"/>
    <w:rsid w:val="00AE11D2"/>
    <w:rsid w:val="00AE40E4"/>
    <w:rsid w:val="00AF145A"/>
    <w:rsid w:val="00AF5AD2"/>
    <w:rsid w:val="00B005FB"/>
    <w:rsid w:val="00B01AC2"/>
    <w:rsid w:val="00B06A5A"/>
    <w:rsid w:val="00B11A62"/>
    <w:rsid w:val="00B17DF3"/>
    <w:rsid w:val="00B26ACF"/>
    <w:rsid w:val="00B3215A"/>
    <w:rsid w:val="00B32CA0"/>
    <w:rsid w:val="00B369B6"/>
    <w:rsid w:val="00B42E4B"/>
    <w:rsid w:val="00B43671"/>
    <w:rsid w:val="00B4423D"/>
    <w:rsid w:val="00B45CBA"/>
    <w:rsid w:val="00B461CA"/>
    <w:rsid w:val="00B53463"/>
    <w:rsid w:val="00B54C4F"/>
    <w:rsid w:val="00B553C6"/>
    <w:rsid w:val="00B57349"/>
    <w:rsid w:val="00B57BB6"/>
    <w:rsid w:val="00B63B80"/>
    <w:rsid w:val="00B64337"/>
    <w:rsid w:val="00B659EA"/>
    <w:rsid w:val="00B70C60"/>
    <w:rsid w:val="00B7136D"/>
    <w:rsid w:val="00B719AF"/>
    <w:rsid w:val="00B71EC4"/>
    <w:rsid w:val="00B83345"/>
    <w:rsid w:val="00B86B10"/>
    <w:rsid w:val="00B87EB0"/>
    <w:rsid w:val="00B901F3"/>
    <w:rsid w:val="00B90ABA"/>
    <w:rsid w:val="00B94A17"/>
    <w:rsid w:val="00B951C6"/>
    <w:rsid w:val="00B953B8"/>
    <w:rsid w:val="00BA0CAE"/>
    <w:rsid w:val="00BA53D6"/>
    <w:rsid w:val="00BA6E79"/>
    <w:rsid w:val="00BB12FB"/>
    <w:rsid w:val="00BB19FF"/>
    <w:rsid w:val="00BB32F9"/>
    <w:rsid w:val="00BC40A3"/>
    <w:rsid w:val="00BC625E"/>
    <w:rsid w:val="00BC7B63"/>
    <w:rsid w:val="00BD5CF6"/>
    <w:rsid w:val="00BD5E2F"/>
    <w:rsid w:val="00BD76C6"/>
    <w:rsid w:val="00BF168D"/>
    <w:rsid w:val="00C004E0"/>
    <w:rsid w:val="00C00970"/>
    <w:rsid w:val="00C040A0"/>
    <w:rsid w:val="00C04CFE"/>
    <w:rsid w:val="00C07B2D"/>
    <w:rsid w:val="00C11644"/>
    <w:rsid w:val="00C21830"/>
    <w:rsid w:val="00C21F66"/>
    <w:rsid w:val="00C30DB1"/>
    <w:rsid w:val="00C32422"/>
    <w:rsid w:val="00C32E86"/>
    <w:rsid w:val="00C339C8"/>
    <w:rsid w:val="00C41FEB"/>
    <w:rsid w:val="00C449F5"/>
    <w:rsid w:val="00C5190B"/>
    <w:rsid w:val="00C52286"/>
    <w:rsid w:val="00C60EAC"/>
    <w:rsid w:val="00C668ED"/>
    <w:rsid w:val="00C74AD9"/>
    <w:rsid w:val="00C8000A"/>
    <w:rsid w:val="00C82C5A"/>
    <w:rsid w:val="00C83593"/>
    <w:rsid w:val="00C851D0"/>
    <w:rsid w:val="00C86ACB"/>
    <w:rsid w:val="00C960D4"/>
    <w:rsid w:val="00C962CA"/>
    <w:rsid w:val="00C9644E"/>
    <w:rsid w:val="00C96C04"/>
    <w:rsid w:val="00C979C4"/>
    <w:rsid w:val="00CA19D1"/>
    <w:rsid w:val="00CA43A2"/>
    <w:rsid w:val="00CA6F73"/>
    <w:rsid w:val="00CB575C"/>
    <w:rsid w:val="00CB6FC9"/>
    <w:rsid w:val="00CB7EAF"/>
    <w:rsid w:val="00CC496C"/>
    <w:rsid w:val="00CD2E4B"/>
    <w:rsid w:val="00CE378F"/>
    <w:rsid w:val="00CE4358"/>
    <w:rsid w:val="00CF15B1"/>
    <w:rsid w:val="00CF3918"/>
    <w:rsid w:val="00CF5FBD"/>
    <w:rsid w:val="00D01B7E"/>
    <w:rsid w:val="00D04478"/>
    <w:rsid w:val="00D103F1"/>
    <w:rsid w:val="00D12E3E"/>
    <w:rsid w:val="00D20FE0"/>
    <w:rsid w:val="00D25D03"/>
    <w:rsid w:val="00D262A8"/>
    <w:rsid w:val="00D348CC"/>
    <w:rsid w:val="00D35AB7"/>
    <w:rsid w:val="00D41531"/>
    <w:rsid w:val="00D41C84"/>
    <w:rsid w:val="00D429C0"/>
    <w:rsid w:val="00D44D91"/>
    <w:rsid w:val="00D51840"/>
    <w:rsid w:val="00D52A8A"/>
    <w:rsid w:val="00D61E35"/>
    <w:rsid w:val="00D638DB"/>
    <w:rsid w:val="00D63F85"/>
    <w:rsid w:val="00D64B63"/>
    <w:rsid w:val="00D71B83"/>
    <w:rsid w:val="00D74756"/>
    <w:rsid w:val="00D7678D"/>
    <w:rsid w:val="00D81174"/>
    <w:rsid w:val="00D81213"/>
    <w:rsid w:val="00D8533D"/>
    <w:rsid w:val="00D90138"/>
    <w:rsid w:val="00D9036B"/>
    <w:rsid w:val="00D91A0C"/>
    <w:rsid w:val="00D9343B"/>
    <w:rsid w:val="00D94F94"/>
    <w:rsid w:val="00DA148D"/>
    <w:rsid w:val="00DA167A"/>
    <w:rsid w:val="00DB4899"/>
    <w:rsid w:val="00DC0C90"/>
    <w:rsid w:val="00DC6632"/>
    <w:rsid w:val="00DD0E12"/>
    <w:rsid w:val="00DD2EC9"/>
    <w:rsid w:val="00DD350D"/>
    <w:rsid w:val="00DD5DDD"/>
    <w:rsid w:val="00DD6971"/>
    <w:rsid w:val="00DF1D09"/>
    <w:rsid w:val="00DF1E8A"/>
    <w:rsid w:val="00DF4580"/>
    <w:rsid w:val="00DF6AA2"/>
    <w:rsid w:val="00E0327C"/>
    <w:rsid w:val="00E03634"/>
    <w:rsid w:val="00E05D8C"/>
    <w:rsid w:val="00E141F3"/>
    <w:rsid w:val="00E20914"/>
    <w:rsid w:val="00E264DD"/>
    <w:rsid w:val="00E30097"/>
    <w:rsid w:val="00E32C2B"/>
    <w:rsid w:val="00E36F03"/>
    <w:rsid w:val="00E45496"/>
    <w:rsid w:val="00E45520"/>
    <w:rsid w:val="00E46C49"/>
    <w:rsid w:val="00E57D9B"/>
    <w:rsid w:val="00E621BC"/>
    <w:rsid w:val="00E62BEF"/>
    <w:rsid w:val="00E6356C"/>
    <w:rsid w:val="00E655DC"/>
    <w:rsid w:val="00E65DBB"/>
    <w:rsid w:val="00E82E72"/>
    <w:rsid w:val="00E8652F"/>
    <w:rsid w:val="00E93A88"/>
    <w:rsid w:val="00E93D60"/>
    <w:rsid w:val="00EB52E9"/>
    <w:rsid w:val="00ED3669"/>
    <w:rsid w:val="00ED576B"/>
    <w:rsid w:val="00ED7137"/>
    <w:rsid w:val="00EE04D9"/>
    <w:rsid w:val="00EE1D68"/>
    <w:rsid w:val="00EE2986"/>
    <w:rsid w:val="00EE51EE"/>
    <w:rsid w:val="00EE540F"/>
    <w:rsid w:val="00EE7254"/>
    <w:rsid w:val="00EF4583"/>
    <w:rsid w:val="00EF7CE2"/>
    <w:rsid w:val="00F04760"/>
    <w:rsid w:val="00F04A9D"/>
    <w:rsid w:val="00F11B0C"/>
    <w:rsid w:val="00F13FA2"/>
    <w:rsid w:val="00F161B5"/>
    <w:rsid w:val="00F17FF2"/>
    <w:rsid w:val="00F20AA8"/>
    <w:rsid w:val="00F22466"/>
    <w:rsid w:val="00F24ED4"/>
    <w:rsid w:val="00F26E1C"/>
    <w:rsid w:val="00F305B0"/>
    <w:rsid w:val="00F30FC4"/>
    <w:rsid w:val="00F34547"/>
    <w:rsid w:val="00F357EF"/>
    <w:rsid w:val="00F36453"/>
    <w:rsid w:val="00F37E59"/>
    <w:rsid w:val="00F44B36"/>
    <w:rsid w:val="00F47432"/>
    <w:rsid w:val="00F50702"/>
    <w:rsid w:val="00F51477"/>
    <w:rsid w:val="00F55AD6"/>
    <w:rsid w:val="00F64D73"/>
    <w:rsid w:val="00F65DEA"/>
    <w:rsid w:val="00F66375"/>
    <w:rsid w:val="00F71861"/>
    <w:rsid w:val="00F73784"/>
    <w:rsid w:val="00F73CD9"/>
    <w:rsid w:val="00F74A56"/>
    <w:rsid w:val="00F75492"/>
    <w:rsid w:val="00F76DDD"/>
    <w:rsid w:val="00F76F88"/>
    <w:rsid w:val="00F77F6F"/>
    <w:rsid w:val="00F805A9"/>
    <w:rsid w:val="00F8140E"/>
    <w:rsid w:val="00F85271"/>
    <w:rsid w:val="00F90279"/>
    <w:rsid w:val="00F91DE4"/>
    <w:rsid w:val="00F95971"/>
    <w:rsid w:val="00F95E5A"/>
    <w:rsid w:val="00F95F1D"/>
    <w:rsid w:val="00F96C40"/>
    <w:rsid w:val="00F97EBF"/>
    <w:rsid w:val="00FA0100"/>
    <w:rsid w:val="00FA419F"/>
    <w:rsid w:val="00FA7350"/>
    <w:rsid w:val="00FB1979"/>
    <w:rsid w:val="00FB1D33"/>
    <w:rsid w:val="00FB1D56"/>
    <w:rsid w:val="00FB7556"/>
    <w:rsid w:val="00FB76ED"/>
    <w:rsid w:val="00FC5AD7"/>
    <w:rsid w:val="00FD7CB6"/>
    <w:rsid w:val="00FE6706"/>
    <w:rsid w:val="00FF4518"/>
    <w:rsid w:val="00FF5476"/>
    <w:rsid w:val="00FF69B1"/>
    <w:rsid w:val="00FF6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85"/>
    <w:rPr>
      <w:sz w:val="24"/>
      <w:szCs w:val="24"/>
    </w:rPr>
  </w:style>
  <w:style w:type="paragraph" w:styleId="Heading1">
    <w:name w:val="heading 1"/>
    <w:basedOn w:val="Normal"/>
    <w:next w:val="Normal"/>
    <w:qFormat/>
    <w:rsid w:val="005F5B85"/>
    <w:pPr>
      <w:keepNext/>
      <w:tabs>
        <w:tab w:val="left" w:pos="0"/>
        <w:tab w:val="left" w:pos="360"/>
      </w:tabs>
      <w:outlineLvl w:val="0"/>
    </w:pPr>
    <w:rPr>
      <w:rFonts w:ascii="Verdana" w:hAnsi="Verdana"/>
      <w:b/>
      <w:sz w:val="22"/>
    </w:rPr>
  </w:style>
  <w:style w:type="paragraph" w:styleId="Heading2">
    <w:name w:val="heading 2"/>
    <w:basedOn w:val="Normal"/>
    <w:next w:val="Normal"/>
    <w:qFormat/>
    <w:rsid w:val="005F5B85"/>
    <w:pPr>
      <w:keepNext/>
      <w:spacing w:line="360" w:lineRule="auto"/>
      <w:ind w:left="360"/>
      <w:outlineLvl w:val="1"/>
    </w:pPr>
    <w:rPr>
      <w:rFonts w:ascii="Verdana" w:hAnsi="Verdana" w:cs="Arial"/>
      <w:b/>
      <w:bCs/>
      <w:sz w:val="22"/>
    </w:rPr>
  </w:style>
  <w:style w:type="paragraph" w:styleId="Heading3">
    <w:name w:val="heading 3"/>
    <w:basedOn w:val="Normal"/>
    <w:next w:val="Normal"/>
    <w:qFormat/>
    <w:rsid w:val="005F5B85"/>
    <w:pPr>
      <w:keepNext/>
      <w:spacing w:line="288" w:lineRule="auto"/>
      <w:ind w:left="720" w:hanging="720"/>
      <w:outlineLvl w:val="2"/>
    </w:pPr>
    <w:rPr>
      <w:rFonts w:ascii="Verdana" w:hAnsi="Verdana"/>
      <w:b/>
      <w:bCs/>
    </w:rPr>
  </w:style>
  <w:style w:type="paragraph" w:styleId="Heading4">
    <w:name w:val="heading 4"/>
    <w:basedOn w:val="Normal"/>
    <w:next w:val="Normal"/>
    <w:qFormat/>
    <w:rsid w:val="005F5B85"/>
    <w:pPr>
      <w:keepNext/>
      <w:spacing w:line="240" w:lineRule="exact"/>
      <w:ind w:left="-18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5F5B85"/>
    <w:pPr>
      <w:keepNext/>
      <w:tabs>
        <w:tab w:val="left" w:pos="-90"/>
      </w:tabs>
      <w:spacing w:line="288" w:lineRule="auto"/>
      <w:outlineLvl w:val="4"/>
    </w:pPr>
    <w:rPr>
      <w:rFonts w:ascii="Verdana" w:hAnsi="Verdana"/>
      <w:sz w:val="20"/>
      <w:szCs w:val="20"/>
      <w:u w:val="singl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F5B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5B8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5F5B85"/>
    <w:pPr>
      <w:tabs>
        <w:tab w:val="left" w:pos="0"/>
        <w:tab w:val="left" w:pos="360"/>
      </w:tabs>
      <w:jc w:val="both"/>
    </w:pPr>
    <w:rPr>
      <w:rFonts w:ascii="Verdana" w:hAnsi="Verdana"/>
      <w:sz w:val="20"/>
    </w:rPr>
  </w:style>
  <w:style w:type="paragraph" w:styleId="BodyTextIndent">
    <w:name w:val="Body Text Indent"/>
    <w:basedOn w:val="Normal"/>
    <w:rsid w:val="005F5B85"/>
    <w:pPr>
      <w:tabs>
        <w:tab w:val="left" w:pos="720"/>
        <w:tab w:val="left" w:pos="1260"/>
      </w:tabs>
      <w:ind w:firstLine="720"/>
    </w:pPr>
    <w:rPr>
      <w:rFonts w:ascii="Verdana" w:hAnsi="Verdana"/>
      <w:sz w:val="20"/>
    </w:rPr>
  </w:style>
  <w:style w:type="paragraph" w:styleId="BodyTextIndent3">
    <w:name w:val="Body Text Indent 3"/>
    <w:basedOn w:val="Normal"/>
    <w:rsid w:val="005F5B85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rsid w:val="005F5B85"/>
    <w:pPr>
      <w:spacing w:after="120" w:line="480" w:lineRule="auto"/>
      <w:ind w:left="360"/>
    </w:pPr>
  </w:style>
  <w:style w:type="paragraph" w:styleId="BodyText3">
    <w:name w:val="Body Text 3"/>
    <w:basedOn w:val="Normal"/>
    <w:rsid w:val="005F5B85"/>
    <w:pPr>
      <w:spacing w:after="120"/>
    </w:pPr>
    <w:rPr>
      <w:sz w:val="16"/>
      <w:szCs w:val="16"/>
    </w:rPr>
  </w:style>
  <w:style w:type="character" w:styleId="Hyperlink">
    <w:name w:val="Hyperlink"/>
    <w:rsid w:val="005F5B85"/>
    <w:rPr>
      <w:color w:val="0000FF"/>
      <w:u w:val="single"/>
    </w:rPr>
  </w:style>
  <w:style w:type="paragraph" w:styleId="Title">
    <w:name w:val="Title"/>
    <w:basedOn w:val="Normal"/>
    <w:qFormat/>
    <w:rsid w:val="005F5B85"/>
    <w:pPr>
      <w:tabs>
        <w:tab w:val="left" w:pos="1440"/>
        <w:tab w:val="left" w:pos="1620"/>
      </w:tabs>
      <w:ind w:left="1620" w:hanging="1440"/>
      <w:jc w:val="center"/>
    </w:pPr>
    <w:rPr>
      <w:b/>
      <w:bCs/>
      <w:caps/>
      <w:szCs w:val="32"/>
      <w:u w:val="single"/>
    </w:rPr>
  </w:style>
  <w:style w:type="paragraph" w:styleId="BodyText">
    <w:name w:val="Body Text"/>
    <w:basedOn w:val="Normal"/>
    <w:rsid w:val="005F5B85"/>
    <w:pPr>
      <w:spacing w:after="120"/>
    </w:pPr>
  </w:style>
  <w:style w:type="paragraph" w:styleId="ListBullet2">
    <w:name w:val="List Bullet 2"/>
    <w:basedOn w:val="Normal"/>
    <w:autoRedefine/>
    <w:rsid w:val="005F5B85"/>
    <w:pPr>
      <w:widowControl w:val="0"/>
      <w:spacing w:line="288" w:lineRule="auto"/>
      <w:ind w:left="450" w:right="-86"/>
    </w:pPr>
    <w:rPr>
      <w:rFonts w:ascii="Verdana" w:hAnsi="Verdana"/>
      <w:sz w:val="20"/>
      <w:szCs w:val="20"/>
    </w:rPr>
  </w:style>
  <w:style w:type="character" w:styleId="FollowedHyperlink">
    <w:name w:val="FollowedHyperlink"/>
    <w:rsid w:val="005F5B85"/>
    <w:rPr>
      <w:color w:val="800080"/>
      <w:u w:val="single"/>
    </w:rPr>
  </w:style>
  <w:style w:type="paragraph" w:styleId="FootnoteText">
    <w:name w:val="footnote text"/>
    <w:basedOn w:val="Normal"/>
    <w:semiHidden/>
    <w:rsid w:val="005F5B85"/>
    <w:rPr>
      <w:sz w:val="20"/>
      <w:szCs w:val="20"/>
    </w:rPr>
  </w:style>
  <w:style w:type="character" w:styleId="PageNumber">
    <w:name w:val="page number"/>
    <w:basedOn w:val="DefaultParagraphFont"/>
    <w:rsid w:val="005F5B85"/>
  </w:style>
  <w:style w:type="paragraph" w:customStyle="1" w:styleId="SectionTitle">
    <w:name w:val="Section Title"/>
    <w:basedOn w:val="Normal"/>
    <w:next w:val="Normal"/>
    <w:rsid w:val="005F5B85"/>
    <w:pPr>
      <w:pBdr>
        <w:bottom w:val="single" w:sz="6" w:space="1" w:color="808080"/>
      </w:pBdr>
      <w:spacing w:before="220" w:line="220" w:lineRule="atLeast"/>
    </w:pPr>
    <w:rPr>
      <w:rFonts w:ascii="Garamond" w:hAnsi="Garamond"/>
      <w:b/>
      <w:caps/>
      <w:spacing w:val="15"/>
      <w:sz w:val="20"/>
      <w:szCs w:val="20"/>
    </w:rPr>
  </w:style>
  <w:style w:type="paragraph" w:styleId="ListParagraph">
    <w:name w:val="List Paragraph"/>
    <w:basedOn w:val="Normal"/>
    <w:qFormat/>
    <w:rsid w:val="00113B2C"/>
    <w:pPr>
      <w:ind w:left="720"/>
    </w:pPr>
  </w:style>
  <w:style w:type="paragraph" w:styleId="HTMLPreformatted">
    <w:name w:val="HTML Preformatted"/>
    <w:basedOn w:val="Normal"/>
    <w:link w:val="HTMLPreformattedChar"/>
    <w:rsid w:val="00774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character" w:customStyle="1" w:styleId="HTMLPreformattedChar">
    <w:name w:val="HTML Preformatted Char"/>
    <w:link w:val="HTMLPreformatted"/>
    <w:rsid w:val="00774F91"/>
    <w:rPr>
      <w:rFonts w:ascii="Courier New" w:eastAsia="Courier New" w:hAnsi="Courier New"/>
      <w:szCs w:val="24"/>
    </w:rPr>
  </w:style>
  <w:style w:type="character" w:customStyle="1" w:styleId="toctext">
    <w:name w:val="toctext"/>
    <w:basedOn w:val="DefaultParagraphFont"/>
    <w:rsid w:val="00B26ACF"/>
  </w:style>
  <w:style w:type="character" w:customStyle="1" w:styleId="apple-style-span">
    <w:name w:val="apple-style-span"/>
    <w:basedOn w:val="DefaultParagraphFont"/>
    <w:rsid w:val="00EE540F"/>
  </w:style>
  <w:style w:type="character" w:styleId="Emphasis">
    <w:name w:val="Emphasis"/>
    <w:basedOn w:val="DefaultParagraphFont"/>
    <w:qFormat/>
    <w:rsid w:val="009151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63E9-48D3-A141-A493-903FD6A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Guru</dc:creator>
  <cp:keywords/>
  <cp:lastModifiedBy>User</cp:lastModifiedBy>
  <cp:revision>5</cp:revision>
  <dcterms:created xsi:type="dcterms:W3CDTF">2018-03-01T10:25:00Z</dcterms:created>
  <dcterms:modified xsi:type="dcterms:W3CDTF">2018-06-20T06:59:00Z</dcterms:modified>
</cp:coreProperties>
</file>