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jc w:val="center"/>
        <w:rPr>
          <w:rFonts w:ascii="Arial Black" w:eastAsia="Arial Black"/>
          <w:i w:val="false"/>
          <w:sz w:val="32"/>
          <w:szCs w:val="32"/>
          <w:u w:val="single"/>
        </w:rPr>
      </w:pPr>
      <w:bookmarkStart w:id="0" w:name="CURRICULAMVITAE"/>
      <w:bookmarkStart w:id="1" w:name="_GoBack"/>
      <w:bookmarkEnd w:id="0"/>
      <w:r>
        <w:rPr>
          <w:rFonts w:ascii="Arial Black" w:eastAsia="Arial Black"/>
          <w:i w:val="false"/>
          <w:sz w:val="32"/>
          <w:szCs w:val="32"/>
          <w:u w:val="single"/>
        </w:rPr>
        <w:t>CURRICULAM VITAE</w:t>
      </w:r>
    </w:p>
    <w:p>
      <w:pPr>
        <w:pStyle w:val="style0"/>
        <w:outlineLvl w:val="0"/>
        <w:rPr>
          <w:rFonts w:ascii="Calibri" w:eastAsia="Calibri"/>
          <w:b/>
        </w:rPr>
      </w:pPr>
    </w:p>
    <w:p>
      <w:pPr>
        <w:pStyle w:val="style0"/>
        <w:outlineLvl w:val="0"/>
        <w:rPr>
          <w:rFonts w:ascii="Calibri" w:eastAsia="Calibri"/>
          <w:b/>
        </w:rPr>
      </w:pPr>
      <w:r>
        <w:rPr>
          <w:rFonts w:ascii="Calibri" w:eastAsia="Calibri"/>
          <w:b/>
        </w:rPr>
        <w:t>DINESH KUMAR GAUTAM</w:t>
      </w:r>
    </w:p>
    <w:p>
      <w:pPr>
        <w:pStyle w:val="style0"/>
        <w:outlineLvl w:val="0"/>
        <w:rPr>
          <w:rFonts w:ascii="Calibri" w:eastAsia="Calibri"/>
          <w:bCs/>
        </w:rPr>
      </w:pPr>
      <w:r>
        <w:rPr>
          <w:rFonts w:ascii="Calibri" w:eastAsia="Calibri"/>
          <w:b/>
        </w:rPr>
        <w:t>Address</w:t>
      </w:r>
      <w:r>
        <w:rPr>
          <w:rFonts w:ascii="Calibri" w:eastAsia="Calibri"/>
          <w:b/>
        </w:rPr>
        <w:t>:-</w:t>
      </w:r>
      <w:r>
        <w:rPr>
          <w:rFonts w:ascii="Calibri" w:eastAsia="Calibri"/>
          <w:b/>
        </w:rPr>
        <w:t xml:space="preserve">  </w:t>
      </w:r>
      <w:r>
        <w:rPr>
          <w:rFonts w:eastAsia="Calibri"/>
          <w:b/>
          <w:lang w:val="en-US"/>
        </w:rPr>
        <w:t>Vill- Baraha Post-Khiwali</w:t>
      </w:r>
    </w:p>
    <w:p>
      <w:pPr>
        <w:pStyle w:val="style0"/>
        <w:outlineLvl w:val="0"/>
        <w:rPr>
          <w:rFonts w:ascii="Calibri" w:eastAsia="Calibri"/>
          <w:bCs/>
        </w:rPr>
      </w:pPr>
      <w:r>
        <w:rPr>
          <w:rFonts w:ascii="Calibri" w:eastAsia="Calibri"/>
          <w:bCs/>
        </w:rPr>
        <w:t xml:space="preserve">          </w:t>
      </w:r>
      <w:r>
        <w:rPr>
          <w:rFonts w:ascii="Calibri" w:eastAsia="Calibri"/>
          <w:bCs/>
          <w:lang w:val="en-US"/>
        </w:rPr>
        <w:t>Block- Koraon Distt- Prayagraj (U.P.)</w:t>
      </w:r>
    </w:p>
    <w:p>
      <w:pPr>
        <w:pStyle w:val="style0"/>
        <w:rPr>
          <w:rFonts w:ascii="Calibri" w:eastAsia="Calibri"/>
        </w:rPr>
      </w:pPr>
      <w:r>
        <w:rPr>
          <w:rFonts w:ascii="Calibri" w:eastAsia="Calibri"/>
        </w:rPr>
        <w:t xml:space="preserve">Email ID: </w:t>
      </w:r>
      <w:r>
        <w:rPr>
          <w:rFonts w:ascii="Calibri" w:eastAsia="Calibri"/>
        </w:rPr>
        <w:t xml:space="preserve"> </w:t>
      </w:r>
      <w:r>
        <w:rPr>
          <w:rFonts w:ascii="Calibri" w:eastAsia="Calibri"/>
        </w:rPr>
        <w:t xml:space="preserve"> </w:t>
      </w:r>
      <w:r>
        <w:rPr>
          <w:rFonts w:ascii="Calibri" w:eastAsia="Calibri"/>
        </w:rPr>
        <w:t>dinesh.gautam117</w:t>
      </w:r>
      <w:r>
        <w:rPr>
          <w:rFonts w:ascii="Calibri" w:eastAsia="Calibri"/>
        </w:rPr>
        <w:t>@gmail.com</w:t>
      </w:r>
    </w:p>
    <w:p>
      <w:pPr>
        <w:pStyle w:val="style0"/>
        <w:outlineLvl w:val="0"/>
        <w:rPr>
          <w:rFonts w:ascii="Calibri" w:eastAsia="Calibri"/>
        </w:rPr>
      </w:pPr>
      <w:r>
        <w:rPr>
          <w:rFonts w:ascii="Calibri" w:eastAsia="Calibri"/>
        </w:rPr>
        <w:t xml:space="preserve">Mobile:     </w:t>
      </w:r>
      <w:r>
        <w:rPr>
          <w:rFonts w:ascii="Calibri" w:eastAsia="Calibri"/>
        </w:rPr>
        <w:t>+9</w:t>
      </w:r>
      <w:r>
        <w:rPr>
          <w:rFonts w:ascii="Calibri" w:eastAsia="Calibri"/>
          <w:lang w:val="en-US"/>
        </w:rPr>
        <w:t>18957255110</w:t>
      </w:r>
      <w:r>
        <w:rPr>
          <w:rFonts w:ascii="Calibri" w:eastAsia="Calibri"/>
        </w:rPr>
        <w:t>,</w:t>
      </w:r>
      <w:r>
        <w:rPr>
          <w:rFonts w:ascii="Calibri" w:eastAsia="Calibri"/>
        </w:rPr>
        <w:t>+</w:t>
      </w:r>
      <w:r>
        <w:rPr>
          <w:rFonts w:ascii="Calibri" w:eastAsia="Calibri"/>
        </w:rPr>
        <w:t>918445907867,+918226001952</w:t>
      </w:r>
    </w:p>
    <w:p>
      <w:pPr>
        <w:pStyle w:val="style0"/>
        <w:outlineLvl w:val="0"/>
        <w:rPr>
          <w:rFonts w:ascii="Calibri" w:eastAsia="Calibri"/>
        </w:rPr>
      </w:pPr>
    </w:p>
    <w:p>
      <w:pPr>
        <w:pStyle w:val="style0"/>
        <w:shd w:val="pct15" w:color="auto" w:fill="auto"/>
        <w:rPr>
          <w:rFonts w:ascii="Calibri" w:eastAsia="Calibri"/>
          <w:b/>
          <w:color w:val="0000cc"/>
        </w:rPr>
      </w:pPr>
      <w:r>
        <w:rPr>
          <w:rFonts w:ascii="Calibri" w:eastAsia="Calibri"/>
          <w:b/>
          <w:color w:val="0000cc"/>
          <w:u w:val="single"/>
        </w:rPr>
        <w:t>CAREER OBJECTIVE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rPr>
          <w:rFonts w:ascii="Calibri" w:eastAsia="Calibri"/>
        </w:rPr>
      </w:pPr>
      <w:r>
        <w:rPr>
          <w:rFonts w:ascii="Calibri" w:eastAsia="Calibri"/>
        </w:rPr>
        <w:t>A progressive position with growing and professional organization where I can apply my engineering skills and experience in quality management systems to the best possible. I would like to grow with the organization, contribute to it and finally rise to its decision making and strategy formulating levels.</w:t>
      </w:r>
    </w:p>
    <w:p>
      <w:pPr>
        <w:pStyle w:val="style0"/>
        <w:autoSpaceDE w:val="false"/>
        <w:autoSpaceDN w:val="false"/>
        <w:adjustRightInd w:val="false"/>
        <w:ind w:left="360"/>
        <w:rPr>
          <w:rFonts w:ascii="Calibri" w:eastAsia="Calibri"/>
        </w:rPr>
      </w:pPr>
    </w:p>
    <w:p>
      <w:pPr>
        <w:pStyle w:val="style0"/>
        <w:shd w:val="pct15" w:color="auto" w:fill="auto"/>
        <w:rPr>
          <w:rFonts w:ascii="Calibri" w:eastAsia="Calibri"/>
          <w:b/>
          <w:color w:val="0070c0"/>
          <w:u w:val="single"/>
        </w:rPr>
      </w:pPr>
      <w:r>
        <w:rPr>
          <w:rFonts w:ascii="Calibri" w:eastAsia="Calibri"/>
          <w:b/>
          <w:color w:val="0000cc"/>
          <w:u w:val="single"/>
        </w:rPr>
        <w:t>SYNOPIS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rPr>
          <w:lang w:bidi="ar-SA"/>
        </w:rPr>
      </w:pPr>
      <w:r>
        <w:rPr>
          <w:lang w:bidi="ar-SA"/>
        </w:rPr>
        <w:t>Area of professional knowledge: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rPr>
          <w:lang w:bidi="ar-SA"/>
        </w:rPr>
      </w:pPr>
      <w:r>
        <w:rPr>
          <w:rFonts w:ascii="SymbolMT" w:cs="SymbolMT" w:eastAsia="SymbolMT"/>
          <w:lang w:bidi="ar-SA"/>
        </w:rPr>
        <w:t xml:space="preserve"> </w:t>
      </w:r>
      <w:r>
        <w:rPr>
          <w:lang w:bidi="ar-SA"/>
        </w:rPr>
        <w:t xml:space="preserve">Inspection </w:t>
      </w:r>
      <w:r>
        <w:rPr>
          <w:lang w:bidi="ar-SA"/>
        </w:rPr>
        <w:t>inprocess</w:t>
      </w:r>
      <w:r>
        <w:rPr>
          <w:lang w:bidi="ar-SA"/>
        </w:rPr>
        <w:t xml:space="preserve"> Inspection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rPr>
          <w:lang w:bidi="ar-SA"/>
        </w:rPr>
      </w:pPr>
      <w:r>
        <w:rPr>
          <w:rFonts w:ascii="SymbolMT" w:cs="SymbolMT" w:eastAsia="SymbolMT"/>
          <w:lang w:bidi="ar-SA"/>
        </w:rPr>
        <w:t xml:space="preserve"> </w:t>
      </w:r>
      <w:r>
        <w:rPr>
          <w:lang w:bidi="ar-SA"/>
        </w:rPr>
        <w:t>Quality Control Customer / Internal Audit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rPr>
          <w:rFonts w:ascii="Calibri" w:eastAsia="Calibri"/>
        </w:rPr>
      </w:pPr>
      <w:r>
        <w:rPr>
          <w:rFonts w:ascii="SymbolMT" w:cs="SymbolMT" w:eastAsia="SymbolMT"/>
          <w:lang w:bidi="ar-SA"/>
        </w:rPr>
        <w:t xml:space="preserve"> </w:t>
      </w:r>
      <w:r>
        <w:rPr>
          <w:lang w:bidi="ar-SA"/>
        </w:rPr>
        <w:t>Customer inspections Review &amp; Monitoring</w:t>
      </w:r>
    </w:p>
    <w:p>
      <w:pPr>
        <w:pStyle w:val="style0"/>
        <w:autoSpaceDE w:val="false"/>
        <w:autoSpaceDN w:val="false"/>
        <w:adjustRightInd w:val="false"/>
        <w:ind w:left="360"/>
        <w:rPr>
          <w:rFonts w:ascii="Calibri" w:eastAsia="Calibri"/>
        </w:rPr>
      </w:pP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>PROFESSIONALQUALIFICATION</w:t>
      </w:r>
      <w:r>
        <w:rPr>
          <w:rFonts w:ascii="Calibri" w:eastAsia="Calibri"/>
          <w:b/>
          <w:color w:val="0000cc"/>
          <w:u w:val="single"/>
        </w:rPr>
        <w:t xml:space="preserve">  </w:t>
      </w:r>
    </w:p>
    <w:p>
      <w:pPr>
        <w:pStyle w:val="style29"/>
        <w:numPr>
          <w:ilvl w:val="0"/>
          <w:numId w:val="32"/>
        </w:numPr>
        <w:rPr>
          <w:rFonts w:ascii="Calibri" w:eastAsia="Calibri"/>
          <w:sz w:val="24"/>
          <w:szCs w:val="24"/>
          <w:lang w:val="en-US" w:bidi="en-US" w:eastAsia="en-US"/>
        </w:rPr>
      </w:pPr>
      <w:r>
        <w:rPr>
          <w:rFonts w:ascii="Calibri" w:eastAsia="Calibri"/>
          <w:sz w:val="24"/>
          <w:szCs w:val="24"/>
          <w:lang w:val="en-US" w:bidi="en-US" w:eastAsia="en-US"/>
        </w:rPr>
        <w:t xml:space="preserve">Degree in mechanical </w:t>
      </w:r>
      <w:r>
        <w:rPr>
          <w:rFonts w:ascii="Calibri" w:eastAsia="Calibri"/>
          <w:sz w:val="24"/>
          <w:szCs w:val="24"/>
          <w:lang w:val="en-US" w:bidi="en-US" w:eastAsia="en-US"/>
        </w:rPr>
        <w:t>engg</w:t>
      </w:r>
      <w:r>
        <w:rPr>
          <w:rFonts w:ascii="Calibri" w:eastAsia="Calibri"/>
          <w:sz w:val="24"/>
          <w:szCs w:val="24"/>
          <w:lang w:val="en-US" w:bidi="en-US" w:eastAsia="en-US"/>
        </w:rPr>
        <w:t>. with aggregate 65% from infinity managemen</w:t>
      </w:r>
      <w:r>
        <w:rPr>
          <w:rFonts w:ascii="Calibri" w:eastAsia="Calibri"/>
          <w:sz w:val="24"/>
          <w:szCs w:val="24"/>
          <w:lang w:val="en-US" w:bidi="en-US" w:eastAsia="en-US"/>
        </w:rPr>
        <w:t xml:space="preserve">t &amp; engineering college </w:t>
      </w:r>
      <w:r>
        <w:rPr>
          <w:rFonts w:ascii="Calibri" w:eastAsia="Calibri"/>
          <w:sz w:val="24"/>
          <w:szCs w:val="24"/>
          <w:lang w:val="en-US" w:bidi="en-US" w:eastAsia="en-US"/>
        </w:rPr>
        <w:t>sagar</w:t>
      </w:r>
      <w:r>
        <w:rPr>
          <w:rFonts w:ascii="Calibri" w:eastAsia="Calibri"/>
          <w:sz w:val="24"/>
          <w:szCs w:val="24"/>
          <w:lang w:val="en-US" w:bidi="en-US" w:eastAsia="en-US"/>
        </w:rPr>
        <w:t xml:space="preserve"> (M.P</w:t>
      </w:r>
      <w:r>
        <w:rPr>
          <w:rFonts w:ascii="Calibri" w:eastAsia="Calibri"/>
          <w:sz w:val="24"/>
          <w:szCs w:val="24"/>
          <w:lang w:val="en-US" w:bidi="en-US" w:eastAsia="en-US"/>
        </w:rPr>
        <w:t>.)</w:t>
      </w:r>
    </w:p>
    <w:p>
      <w:pPr>
        <w:pStyle w:val="style29"/>
        <w:ind w:left="830"/>
        <w:rPr>
          <w:rFonts w:ascii="Calibri" w:eastAsia="Calibri"/>
          <w:sz w:val="24"/>
          <w:szCs w:val="24"/>
          <w:lang w:val="en-US" w:bidi="en-US" w:eastAsia="en-US"/>
        </w:rPr>
      </w:pP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>ACADEMIC QUALIFICATION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High sc</w:t>
      </w:r>
      <w:r>
        <w:rPr>
          <w:sz w:val="24"/>
          <w:szCs w:val="24"/>
        </w:rPr>
        <w:t>hool with 75</w:t>
      </w:r>
      <w:r>
        <w:rPr>
          <w:sz w:val="24"/>
          <w:szCs w:val="24"/>
        </w:rPr>
        <w:t>.4% (Science) from M.P. Board in 2008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Intermediated with 64.6% (Science) form M.P. Board in 2010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CCA</w:t>
      </w:r>
      <w:r>
        <w:rPr>
          <w:sz w:val="24"/>
          <w:szCs w:val="24"/>
        </w:rPr>
        <w:t xml:space="preserve"> with 65</w:t>
      </w:r>
      <w:r>
        <w:rPr>
          <w:sz w:val="24"/>
          <w:szCs w:val="24"/>
        </w:rPr>
        <w:t>%  from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bhoj</w:t>
      </w:r>
      <w:r>
        <w:rPr>
          <w:sz w:val="24"/>
          <w:szCs w:val="24"/>
        </w:rPr>
        <w:t xml:space="preserve"> open university in 2007</w:t>
      </w:r>
      <w:r>
        <w:rPr>
          <w:sz w:val="24"/>
          <w:szCs w:val="24"/>
        </w:rPr>
        <w:t>.</w:t>
      </w: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>Experience:</w:t>
      </w:r>
    </w:p>
    <w:p>
      <w:pPr>
        <w:pStyle w:val="style179"/>
        <w:numPr>
          <w:ilvl w:val="0"/>
          <w:numId w:val="24"/>
        </w:numPr>
        <w:spacing w:before="240" w:lineRule="auto" w:line="240"/>
        <w:rPr>
          <w:sz w:val="24"/>
          <w:szCs w:val="24"/>
        </w:rPr>
      </w:pPr>
      <w:r>
        <w:rPr>
          <w:sz w:val="24"/>
          <w:szCs w:val="24"/>
        </w:rPr>
        <w:t>Total 3.9</w:t>
      </w:r>
      <w:r>
        <w:rPr>
          <w:sz w:val="24"/>
          <w:szCs w:val="24"/>
        </w:rPr>
        <w:t xml:space="preserve"> Year</w:t>
      </w:r>
      <w:r>
        <w:rPr>
          <w:sz w:val="24"/>
          <w:szCs w:val="24"/>
        </w:rPr>
        <w:t xml:space="preserve"> Exp</w:t>
      </w:r>
      <w:r>
        <w:rPr>
          <w:sz w:val="24"/>
          <w:szCs w:val="24"/>
        </w:rPr>
        <w:t xml:space="preserve">erience in </w:t>
      </w:r>
      <w:r>
        <w:rPr>
          <w:sz w:val="24"/>
          <w:szCs w:val="24"/>
        </w:rPr>
        <w:t>quality department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 xml:space="preserve">Previous </w:t>
      </w:r>
      <w:r>
        <w:rPr>
          <w:rFonts w:ascii="Calibri" w:eastAsia="Calibri"/>
          <w:b/>
          <w:color w:val="0000cc"/>
          <w:u w:val="single"/>
        </w:rPr>
        <w:t xml:space="preserve"> company</w:t>
      </w:r>
    </w:p>
    <w:p>
      <w:pPr>
        <w:pStyle w:val="style179"/>
        <w:tabs>
          <w:tab w:val="left" w:leader="none" w:pos="2430"/>
        </w:tabs>
        <w:ind w:left="0"/>
        <w:outlineLvl w:val="0"/>
        <w:rPr>
          <w:rFonts w:ascii="Times New Roman"/>
          <w:b/>
          <w:bCs/>
          <w:sz w:val="24"/>
          <w:szCs w:val="24"/>
        </w:rPr>
      </w:pPr>
    </w:p>
    <w:p>
      <w:pPr>
        <w:pStyle w:val="style179"/>
        <w:tabs>
          <w:tab w:val="left" w:leader="none" w:pos="2430"/>
        </w:tabs>
        <w:ind w:left="0"/>
        <w:outlineLvl w:val="0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Imperial auto industries</w:t>
      </w:r>
    </w:p>
    <w:p>
      <w:pPr>
        <w:pStyle w:val="style179"/>
        <w:tabs>
          <w:tab w:val="left" w:leader="none" w:pos="2430"/>
        </w:tabs>
        <w:ind w:left="0"/>
        <w:outlineLvl w:val="0"/>
        <w:rPr>
          <w:b/>
          <w:color w:val="0000cc"/>
          <w:sz w:val="24"/>
          <w:szCs w:val="24"/>
          <w:u w:val="single"/>
        </w:rPr>
      </w:pPr>
      <w:r>
        <w:rPr>
          <w:rFonts w:ascii="Times New Roman"/>
          <w:b/>
          <w:bCs/>
          <w:sz w:val="24"/>
          <w:szCs w:val="24"/>
        </w:rPr>
        <w:t xml:space="preserve">(Third Party Contract </w:t>
      </w:r>
      <w:r>
        <w:rPr>
          <w:rFonts w:ascii="Times New Roman"/>
          <w:b/>
          <w:bCs/>
          <w:sz w:val="24"/>
          <w:szCs w:val="24"/>
        </w:rPr>
        <w:t>Basis )</w:t>
      </w:r>
    </w:p>
    <w:p>
      <w:pPr>
        <w:pStyle w:val="style0"/>
        <w:jc w:val="both"/>
        <w:rPr/>
      </w:pPr>
      <w:r>
        <w:t>Duration</w:t>
      </w:r>
      <w:r>
        <w:tab/>
      </w:r>
      <w:r>
        <w:tab/>
      </w:r>
      <w:r>
        <w:t xml:space="preserve">:          </w:t>
      </w:r>
      <w:r>
        <w:t>05</w:t>
      </w:r>
      <w:r>
        <w:t xml:space="preserve"> August</w:t>
      </w:r>
      <w:r>
        <w:t xml:space="preserve"> 2015 </w:t>
      </w:r>
      <w:r>
        <w:t>To</w:t>
      </w:r>
      <w:r>
        <w:t xml:space="preserve"> 16 April 2018</w:t>
      </w:r>
    </w:p>
    <w:p>
      <w:pPr>
        <w:pStyle w:val="style0"/>
        <w:ind w:left="2160" w:hanging="2160"/>
        <w:jc w:val="both"/>
        <w:rPr/>
      </w:pPr>
      <w:r>
        <w:t xml:space="preserve">Designation </w:t>
      </w:r>
      <w:r>
        <w:tab/>
      </w:r>
      <w:r>
        <w:t>:</w:t>
      </w:r>
      <w:r>
        <w:tab/>
      </w:r>
      <w:r>
        <w:t xml:space="preserve">Engineer </w:t>
      </w:r>
      <w:r>
        <w:t xml:space="preserve">  </w:t>
      </w:r>
    </w:p>
    <w:p>
      <w:pPr>
        <w:pStyle w:val="style0"/>
        <w:tabs>
          <w:tab w:val="left" w:leader="none" w:pos="720"/>
        </w:tabs>
        <w:rPr>
          <w:rFonts w:ascii="Calibri" w:eastAsia="Calibri"/>
          <w:u w:val="single"/>
        </w:rPr>
      </w:pPr>
    </w:p>
    <w:p>
      <w:pPr>
        <w:pStyle w:val="style0"/>
        <w:tabs>
          <w:tab w:val="left" w:leader="none" w:pos="720"/>
        </w:tabs>
        <w:rPr>
          <w:rFonts w:ascii="Calibri" w:eastAsia="Calibri"/>
          <w:b/>
        </w:rPr>
      </w:pPr>
      <w:r>
        <w:rPr>
          <w:rFonts w:ascii="Calibri" w:eastAsia="Calibri"/>
          <w:b/>
          <w:u w:val="single"/>
        </w:rPr>
        <w:t>COMPANY PROFILE:-</w:t>
      </w:r>
    </w:p>
    <w:p>
      <w:pPr>
        <w:pStyle w:val="style0"/>
        <w:spacing w:lineRule="auto" w:line="276"/>
        <w:jc w:val="both"/>
        <w:rPr>
          <w:rFonts w:ascii="Calibri" w:eastAsia="Calibri"/>
        </w:rPr>
      </w:pPr>
      <w:r>
        <w:rPr>
          <w:rFonts w:ascii="Calibri" w:eastAsia="Calibri"/>
        </w:rPr>
        <w:t xml:space="preserve">The M/S Imperial Auto Industries Ltd. in </w:t>
      </w:r>
      <w:r>
        <w:rPr>
          <w:rFonts w:ascii="Calibri" w:eastAsia="Calibri"/>
        </w:rPr>
        <w:t>Rudrapur</w:t>
      </w:r>
      <w:r>
        <w:rPr>
          <w:rFonts w:ascii="Calibri" w:eastAsia="Calibri"/>
        </w:rPr>
        <w:t xml:space="preserve"> Distt.US Nagar (UK) is a unit of Imperial Group. It has certified for ISO-9001-2000; TS 16949 1800.It is a big manufacture of Rubber Molded parts &amp; Rubber Hose Assemblies, Metal Tube Assemblies &amp; Flexible Hose Assemblies. Its valuable customer is Tata Motors, Ashok Leyland, Mahindra &amp; Mahindra Ltd.</w:t>
      </w:r>
      <w:r>
        <w:rPr>
          <w:rFonts w:ascii="Calibri" w:eastAsia="Calibri"/>
        </w:rPr>
        <w:t xml:space="preserve"> </w:t>
      </w:r>
    </w:p>
    <w:p>
      <w:pPr>
        <w:pStyle w:val="style0"/>
        <w:spacing w:lineRule="auto" w:line="276"/>
        <w:jc w:val="both"/>
        <w:rPr>
          <w:rFonts w:ascii="Calibri" w:eastAsia="Calibri"/>
        </w:rPr>
      </w:pPr>
    </w:p>
    <w:p>
      <w:pPr>
        <w:pStyle w:val="style0"/>
        <w:spacing w:lineRule="auto" w:line="276"/>
        <w:jc w:val="both"/>
        <w:rPr>
          <w:rFonts w:ascii="Calibri" w:eastAsia="Calibri"/>
        </w:rPr>
      </w:pP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>.</w:t>
      </w: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>Previous  company</w:t>
      </w:r>
    </w:p>
    <w:p>
      <w:pPr>
        <w:pStyle w:val="style179"/>
        <w:tabs>
          <w:tab w:val="left" w:leader="none" w:pos="2430"/>
        </w:tabs>
        <w:ind w:left="0"/>
        <w:outlineLvl w:val="0"/>
        <w:rPr>
          <w:b/>
          <w:color w:val="0000cc"/>
          <w:sz w:val="24"/>
          <w:szCs w:val="24"/>
          <w:u w:val="single"/>
        </w:rPr>
      </w:pPr>
      <w:r>
        <w:rPr>
          <w:rFonts w:ascii="Times New Roman"/>
          <w:b/>
          <w:bCs/>
          <w:sz w:val="24"/>
          <w:szCs w:val="24"/>
        </w:rPr>
        <w:t>Aurangabad auto engineering pvt.ltd</w:t>
      </w:r>
      <w:r>
        <w:rPr>
          <w:rFonts w:ascii="Times New Roman"/>
          <w:b/>
          <w:bCs/>
          <w:sz w:val="24"/>
          <w:szCs w:val="24"/>
        </w:rPr>
        <w:t>.(</w:t>
      </w:r>
      <w:r>
        <w:rPr>
          <w:rFonts w:ascii="Times New Roman"/>
          <w:b/>
          <w:bCs/>
          <w:sz w:val="24"/>
          <w:szCs w:val="24"/>
        </w:rPr>
        <w:t>Aurangabad ,M.H.)</w:t>
      </w:r>
    </w:p>
    <w:p>
      <w:pPr>
        <w:pStyle w:val="style0"/>
        <w:jc w:val="both"/>
        <w:rPr/>
      </w:pPr>
      <w:r>
        <w:t>Duration</w:t>
      </w:r>
      <w:r>
        <w:tab/>
      </w:r>
      <w:r>
        <w:tab/>
      </w:r>
      <w:r>
        <w:t>:           01.07.2014 TO 30.06.2015</w:t>
      </w:r>
    </w:p>
    <w:p>
      <w:pPr>
        <w:pStyle w:val="style0"/>
        <w:ind w:left="2160" w:hanging="2160"/>
        <w:jc w:val="both"/>
        <w:rPr/>
      </w:pPr>
      <w:r>
        <w:t xml:space="preserve">Designation </w:t>
      </w:r>
      <w:r>
        <w:tab/>
      </w:r>
      <w:r>
        <w:t>:</w:t>
      </w:r>
      <w:r>
        <w:tab/>
      </w:r>
      <w:r>
        <w:t xml:space="preserve">Trainee Engineer  </w:t>
      </w: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 xml:space="preserve">JOB </w:t>
      </w:r>
      <w:r>
        <w:rPr>
          <w:rFonts w:ascii="Calibri" w:eastAsia="Calibri"/>
          <w:b/>
          <w:color w:val="0000cc"/>
          <w:u w:val="single"/>
        </w:rPr>
        <w:t>PROFILE</w:t>
      </w:r>
      <w:r>
        <w:rPr>
          <w:rFonts w:ascii="Calibri" w:eastAsia="Calibri"/>
          <w:b/>
          <w:color w:val="0000cc"/>
          <w:u w:val="single"/>
        </w:rPr>
        <w:t>:</w:t>
      </w:r>
    </w:p>
    <w:p>
      <w:pPr>
        <w:pStyle w:val="style0"/>
        <w:rPr>
          <w:rFonts w:ascii="Calibri" w:eastAsia="Calibri"/>
          <w:b/>
          <w:bCs/>
          <w:color w:val="0000cc"/>
          <w:u w:val="single"/>
        </w:rPr>
      </w:pPr>
    </w:p>
    <w:p>
      <w:pPr>
        <w:pStyle w:val="style0"/>
        <w:numPr>
          <w:ilvl w:val="0"/>
          <w:numId w:val="16"/>
        </w:numPr>
        <w:tabs>
          <w:tab w:val="left" w:leader="none" w:pos="540"/>
        </w:tabs>
        <w:autoSpaceDE w:val="false"/>
        <w:autoSpaceDN w:val="false"/>
        <w:adjustRightInd w:val="false"/>
        <w:spacing w:lineRule="atLeast" w:line="100"/>
        <w:rPr>
          <w:rFonts w:ascii="Calibri" w:eastAsia="Calibri"/>
        </w:rPr>
      </w:pPr>
      <w:r>
        <w:rPr>
          <w:rFonts w:ascii="Calibri" w:eastAsia="Calibri"/>
        </w:rPr>
        <w:t xml:space="preserve"> </w:t>
      </w:r>
      <w:r>
        <w:rPr>
          <w:rFonts w:ascii="Calibri" w:eastAsia="Calibri"/>
        </w:rPr>
        <w:t>Layout inspection of transmission</w:t>
      </w:r>
      <w:r>
        <w:rPr>
          <w:rFonts w:ascii="Calibri" w:eastAsia="Calibri"/>
        </w:rPr>
        <w:t xml:space="preserve"> parts.</w:t>
      </w:r>
    </w:p>
    <w:p>
      <w:pPr>
        <w:pStyle w:val="style0"/>
        <w:numPr>
          <w:ilvl w:val="0"/>
          <w:numId w:val="16"/>
        </w:numPr>
        <w:tabs>
          <w:tab w:val="left" w:leader="none" w:pos="540"/>
        </w:tabs>
        <w:autoSpaceDE w:val="false"/>
        <w:autoSpaceDN w:val="false"/>
        <w:adjustRightInd w:val="false"/>
        <w:spacing w:lineRule="atLeast" w:line="100"/>
        <w:rPr>
          <w:rFonts w:ascii="Calibri" w:eastAsia="Calibri"/>
          <w:b/>
        </w:rPr>
      </w:pPr>
      <w:r>
        <w:rPr>
          <w:rFonts w:ascii="Calibri" w:eastAsia="Calibri"/>
        </w:rPr>
        <w:t>Uses of instruments during inspection of materials (</w:t>
      </w:r>
      <w:r>
        <w:rPr>
          <w:rFonts w:ascii="Calibri" w:eastAsia="Calibri"/>
          <w:b/>
        </w:rPr>
        <w:t>Height gauge</w:t>
      </w:r>
      <w:r>
        <w:rPr>
          <w:rFonts w:ascii="Calibri" w:eastAsia="Calibri"/>
          <w:b/>
        </w:rPr>
        <w:t xml:space="preserve"> ,Micrometer, </w:t>
      </w:r>
      <w:r>
        <w:rPr>
          <w:rFonts w:ascii="Calibri" w:eastAsia="Calibri"/>
          <w:b/>
        </w:rPr>
        <w:t>Vernier</w:t>
      </w:r>
      <w:r>
        <w:rPr>
          <w:rFonts w:ascii="Calibri" w:eastAsia="Calibri"/>
          <w:b/>
        </w:rPr>
        <w:t xml:space="preserve"> caliper,</w:t>
      </w:r>
      <w:r>
        <w:rPr>
          <w:rFonts w:ascii="Calibri" w:eastAsia="Calibri"/>
          <w:b/>
        </w:rPr>
        <w:t xml:space="preserve"> Profile</w:t>
      </w:r>
      <w:r>
        <w:rPr>
          <w:rFonts w:ascii="Calibri" w:eastAsia="Calibri"/>
          <w:b/>
        </w:rPr>
        <w:t xml:space="preserve"> Projector, filler gauge, Ring gauge, Thread plug ga</w:t>
      </w:r>
      <w:r>
        <w:rPr>
          <w:rFonts w:ascii="Calibri" w:eastAsia="Calibri"/>
          <w:b/>
        </w:rPr>
        <w:t xml:space="preserve">uge, </w:t>
      </w:r>
      <w:r>
        <w:rPr>
          <w:rFonts w:ascii="Calibri" w:eastAsia="Calibri"/>
          <w:b/>
        </w:rPr>
        <w:t xml:space="preserve">  Radius gauge, </w:t>
      </w:r>
      <w:r>
        <w:rPr>
          <w:rFonts w:ascii="Calibri" w:eastAsia="Calibri"/>
          <w:b/>
        </w:rPr>
        <w:t xml:space="preserve">Slip gauge </w:t>
      </w:r>
      <w:r>
        <w:rPr>
          <w:rFonts w:ascii="Calibri" w:eastAsia="Calibri"/>
          <w:b/>
        </w:rPr>
        <w:t xml:space="preserve"> </w:t>
      </w:r>
      <w:r>
        <w:rPr>
          <w:rFonts w:ascii="Calibri" w:eastAsia="Calibri"/>
          <w:b/>
        </w:rPr>
        <w:t>etc.</w:t>
      </w:r>
      <w:r>
        <w:rPr>
          <w:rFonts w:ascii="Calibri" w:eastAsia="Calibri"/>
          <w:b/>
        </w:rPr>
        <w:t>)</w:t>
      </w:r>
    </w:p>
    <w:p>
      <w:pPr>
        <w:pStyle w:val="style0"/>
        <w:numPr>
          <w:ilvl w:val="0"/>
          <w:numId w:val="16"/>
        </w:numPr>
        <w:tabs>
          <w:tab w:val="left" w:leader="none" w:pos="540"/>
        </w:tabs>
        <w:autoSpaceDE w:val="false"/>
        <w:autoSpaceDN w:val="false"/>
        <w:adjustRightInd w:val="false"/>
        <w:spacing w:lineRule="atLeast" w:line="100"/>
        <w:rPr>
          <w:rFonts w:ascii="Calibri" w:eastAsia="Calibri"/>
        </w:rPr>
      </w:pPr>
      <w:r>
        <w:rPr>
          <w:rFonts w:ascii="Calibri" w:eastAsia="Calibri"/>
        </w:rPr>
        <w:t>To prepare the mo</w:t>
      </w:r>
      <w:r>
        <w:rPr>
          <w:rFonts w:ascii="Calibri" w:eastAsia="Calibri"/>
        </w:rPr>
        <w:t xml:space="preserve">nthly Quality data related to </w:t>
      </w:r>
      <w:r>
        <w:rPr>
          <w:rFonts w:ascii="Calibri" w:eastAsia="Calibri"/>
        </w:rPr>
        <w:t>LR.</w:t>
      </w:r>
      <w:r>
        <w:rPr>
          <w:rFonts w:ascii="Calibri" w:eastAsia="Calibri"/>
        </w:rPr>
        <w:t xml:space="preserve">  </w:t>
      </w:r>
    </w:p>
    <w:p>
      <w:pPr>
        <w:pStyle w:val="style0"/>
        <w:numPr>
          <w:ilvl w:val="0"/>
          <w:numId w:val="17"/>
        </w:numPr>
        <w:tabs>
          <w:tab w:val="left" w:leader="none" w:pos="540"/>
          <w:tab w:val="left" w:leader="none" w:pos="600"/>
        </w:tabs>
        <w:autoSpaceDE w:val="false"/>
        <w:autoSpaceDN w:val="false"/>
        <w:adjustRightInd w:val="false"/>
        <w:ind w:left="540"/>
        <w:rPr>
          <w:rFonts w:ascii="Calibri" w:eastAsia="Calibri"/>
        </w:rPr>
      </w:pPr>
      <w:r>
        <w:rPr>
          <w:rFonts w:ascii="Calibri" w:eastAsia="Calibri"/>
        </w:rPr>
        <w:t>Attending rejection (ORC) meeting daily and analysis of components.</w:t>
      </w:r>
    </w:p>
    <w:p>
      <w:pPr>
        <w:pStyle w:val="style0"/>
        <w:numPr>
          <w:ilvl w:val="0"/>
          <w:numId w:val="17"/>
        </w:numPr>
        <w:tabs>
          <w:tab w:val="left" w:leader="none" w:pos="540"/>
          <w:tab w:val="left" w:leader="none" w:pos="600"/>
        </w:tabs>
        <w:autoSpaceDE w:val="false"/>
        <w:autoSpaceDN w:val="false"/>
        <w:adjustRightInd w:val="false"/>
        <w:ind w:left="540"/>
        <w:rPr>
          <w:rFonts w:ascii="Calibri" w:eastAsia="Calibri"/>
        </w:rPr>
      </w:pPr>
      <w:r>
        <w:rPr>
          <w:rFonts w:ascii="Calibri" w:eastAsia="Calibri"/>
        </w:rPr>
        <w:t>Attending Line problem and immediate action on line issue.</w:t>
      </w:r>
    </w:p>
    <w:p>
      <w:pPr>
        <w:pStyle w:val="style0"/>
        <w:numPr>
          <w:ilvl w:val="0"/>
          <w:numId w:val="17"/>
        </w:numPr>
        <w:tabs>
          <w:tab w:val="left" w:leader="none" w:pos="540"/>
          <w:tab w:val="left" w:leader="none" w:pos="600"/>
        </w:tabs>
        <w:autoSpaceDE w:val="false"/>
        <w:autoSpaceDN w:val="false"/>
        <w:adjustRightInd w:val="false"/>
        <w:ind w:left="540"/>
        <w:rPr>
          <w:rFonts w:ascii="Calibri" w:eastAsia="Calibri"/>
        </w:rPr>
      </w:pPr>
      <w:r>
        <w:rPr>
          <w:rFonts w:ascii="Calibri" w:eastAsia="Calibri"/>
        </w:rPr>
        <w:t>Line problem handling and developing solutions to satisfy internal customer.</w:t>
      </w:r>
    </w:p>
    <w:p>
      <w:pPr>
        <w:pStyle w:val="style0"/>
        <w:numPr>
          <w:ilvl w:val="0"/>
          <w:numId w:val="17"/>
        </w:numPr>
        <w:tabs>
          <w:tab w:val="left" w:leader="none" w:pos="540"/>
          <w:tab w:val="left" w:leader="none" w:pos="600"/>
        </w:tabs>
        <w:autoSpaceDE w:val="false"/>
        <w:autoSpaceDN w:val="false"/>
        <w:adjustRightInd w:val="false"/>
        <w:ind w:left="540"/>
        <w:rPr>
          <w:rFonts w:ascii="Calibri" w:eastAsia="Calibri"/>
        </w:rPr>
      </w:pPr>
      <w:r>
        <w:rPr>
          <w:rFonts w:ascii="Calibri" w:eastAsia="Calibri"/>
        </w:rPr>
        <w:t>To participate in various improvement programmers such as KAIZENS, POKA-YOKA</w:t>
      </w:r>
      <w:r>
        <w:rPr>
          <w:rFonts w:ascii="Calibri" w:eastAsia="Calibri"/>
        </w:rPr>
        <w:t>.</w:t>
      </w:r>
    </w:p>
    <w:p>
      <w:pPr>
        <w:pStyle w:val="style0"/>
        <w:numPr>
          <w:ilvl w:val="0"/>
          <w:numId w:val="21"/>
        </w:numPr>
        <w:tabs>
          <w:tab w:val="left" w:leader="none" w:pos="540"/>
        </w:tabs>
        <w:rPr>
          <w:rFonts w:ascii="Calibri" w:eastAsia="Calibri"/>
        </w:rPr>
      </w:pPr>
      <w:r>
        <w:rPr>
          <w:rFonts w:ascii="Calibri" w:eastAsia="Calibri"/>
          <w:color w:val="000000"/>
        </w:rPr>
        <w:t xml:space="preserve">Monitoring &amp; ensuring to solve issues found during the </w:t>
      </w:r>
      <w:r>
        <w:rPr>
          <w:rFonts w:ascii="Calibri" w:eastAsia="Calibri"/>
        </w:rPr>
        <w:t>In-House p</w:t>
      </w:r>
      <w:r>
        <w:rPr>
          <w:rFonts w:ascii="Calibri" w:eastAsia="Calibri"/>
        </w:rPr>
        <w:t>rocess</w:t>
      </w:r>
      <w:r>
        <w:rPr>
          <w:rFonts w:ascii="Calibri" w:eastAsia="Calibri"/>
        </w:rPr>
        <w:t xml:space="preserve"> and product a</w:t>
      </w:r>
      <w:r>
        <w:rPr>
          <w:rFonts w:ascii="Calibri" w:eastAsia="Calibri"/>
        </w:rPr>
        <w:t>udits.</w:t>
      </w:r>
    </w:p>
    <w:p>
      <w:pPr>
        <w:pStyle w:val="style0"/>
        <w:numPr>
          <w:ilvl w:val="0"/>
          <w:numId w:val="21"/>
        </w:numPr>
        <w:tabs>
          <w:tab w:val="left" w:leader="none" w:pos="540"/>
        </w:tabs>
        <w:rPr>
          <w:rFonts w:ascii="Calibri" w:eastAsia="Calibri"/>
        </w:rPr>
      </w:pPr>
      <w:r>
        <w:rPr>
          <w:rFonts w:ascii="Calibri" w:eastAsia="Calibri"/>
        </w:rPr>
        <w:t xml:space="preserve">To check out all the problems of line, concern to Man, Machine, </w:t>
      </w:r>
      <w:r>
        <w:rPr>
          <w:rFonts w:ascii="Calibri" w:eastAsia="Calibri"/>
        </w:rPr>
        <w:t>Method or</w:t>
      </w:r>
      <w:r>
        <w:rPr>
          <w:rFonts w:ascii="Calibri" w:eastAsia="Calibri"/>
        </w:rPr>
        <w:t xml:space="preserve"> Material </w:t>
      </w:r>
      <w:r>
        <w:rPr>
          <w:rFonts w:ascii="Calibri" w:eastAsia="Calibri"/>
        </w:rPr>
        <w:t>and to solve them from Quality e</w:t>
      </w:r>
      <w:r>
        <w:rPr>
          <w:rFonts w:ascii="Calibri" w:eastAsia="Calibri"/>
        </w:rPr>
        <w:t xml:space="preserve">nd.  </w:t>
      </w:r>
    </w:p>
    <w:p>
      <w:pPr>
        <w:pStyle w:val="style0"/>
        <w:numPr>
          <w:ilvl w:val="0"/>
          <w:numId w:val="21"/>
        </w:numPr>
        <w:tabs>
          <w:tab w:val="left" w:leader="none" w:pos="540"/>
        </w:tabs>
        <w:rPr>
          <w:rFonts w:ascii="Calibri" w:eastAsia="Calibri"/>
        </w:rPr>
      </w:pPr>
      <w:r>
        <w:rPr>
          <w:rFonts w:ascii="Calibri" w:eastAsia="Calibri"/>
        </w:rPr>
        <w:t xml:space="preserve">To provide </w:t>
      </w:r>
      <w:r>
        <w:rPr>
          <w:rFonts w:ascii="Calibri" w:eastAsia="Calibri"/>
          <w:b/>
        </w:rPr>
        <w:t>On Job Training (OJT)</w:t>
      </w:r>
      <w:r>
        <w:rPr>
          <w:rFonts w:ascii="Calibri" w:eastAsia="Calibri"/>
        </w:rPr>
        <w:t xml:space="preserve"> to the new joined cell members.</w:t>
      </w:r>
    </w:p>
    <w:p>
      <w:pPr>
        <w:pStyle w:val="style0"/>
        <w:numPr>
          <w:ilvl w:val="0"/>
          <w:numId w:val="21"/>
        </w:numPr>
        <w:tabs>
          <w:tab w:val="left" w:leader="none" w:pos="540"/>
        </w:tabs>
        <w:rPr>
          <w:rFonts w:ascii="Calibri" w:eastAsia="Calibri"/>
          <w:b/>
        </w:rPr>
      </w:pPr>
      <w:r>
        <w:rPr>
          <w:rFonts w:ascii="Calibri" w:eastAsia="Calibri"/>
        </w:rPr>
        <w:t>To calculate</w:t>
      </w:r>
      <w:r>
        <w:rPr>
          <w:rFonts w:ascii="Calibri" w:eastAsia="Calibri"/>
        </w:rPr>
        <w:t xml:space="preserve"> </w:t>
      </w:r>
      <w:r>
        <w:rPr>
          <w:rFonts w:ascii="Calibri" w:eastAsia="Calibri"/>
          <w:color w:val="0000cc"/>
        </w:rPr>
        <w:t xml:space="preserve"> </w:t>
      </w:r>
      <w:r>
        <w:rPr>
          <w:rFonts w:ascii="Calibri" w:eastAsia="Calibri"/>
          <w:b/>
        </w:rPr>
        <w:t>PARETO</w:t>
      </w:r>
      <w:r>
        <w:rPr>
          <w:rFonts w:ascii="Calibri" w:eastAsia="Calibri"/>
        </w:rPr>
        <w:t xml:space="preserve"> on weekly bases</w:t>
      </w:r>
    </w:p>
    <w:p>
      <w:pPr>
        <w:pStyle w:val="style0"/>
        <w:numPr>
          <w:ilvl w:val="0"/>
          <w:numId w:val="21"/>
        </w:numPr>
        <w:tabs>
          <w:tab w:val="left" w:leader="none" w:pos="540"/>
        </w:tabs>
        <w:rPr>
          <w:rFonts w:ascii="Calibri" w:eastAsia="Calibri"/>
          <w:b/>
        </w:rPr>
      </w:pPr>
      <w:r>
        <w:rPr>
          <w:rFonts w:ascii="Calibri" w:eastAsia="Calibri"/>
        </w:rPr>
        <w:t xml:space="preserve">Take </w:t>
      </w:r>
      <w:r>
        <w:rPr>
          <w:rFonts w:ascii="Calibri" w:eastAsia="Calibri"/>
          <w:color w:val="000000"/>
        </w:rPr>
        <w:t>Corrective and Preventive action on behalf of Customer Complaints</w:t>
      </w:r>
      <w:r>
        <w:rPr>
          <w:rFonts w:ascii="Calibri" w:eastAsia="Calibri"/>
          <w:b/>
        </w:rPr>
        <w:t xml:space="preserve">.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Calibri" w:eastAsia="Calibri"/>
          <w:b/>
          <w:highlight w:val="lightGray"/>
          <w:u w:val="single"/>
        </w:rPr>
      </w:pP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>TRAINING DURING JOB</w:t>
      </w:r>
    </w:p>
    <w:p>
      <w:pPr>
        <w:pStyle w:val="style179"/>
        <w:numPr>
          <w:ilvl w:val="0"/>
          <w:numId w:val="12"/>
        </w:numPr>
        <w:tabs>
          <w:tab w:val="left" w:leader="none" w:pos="810"/>
          <w:tab w:val="left" w:leader="none" w:pos="2430"/>
        </w:tabs>
        <w:outlineLvl w:val="0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7 QC Tool</w:t>
      </w:r>
    </w:p>
    <w:p>
      <w:pPr>
        <w:pStyle w:val="style179"/>
        <w:numPr>
          <w:ilvl w:val="0"/>
          <w:numId w:val="12"/>
        </w:numPr>
        <w:tabs>
          <w:tab w:val="left" w:leader="none" w:pos="810"/>
          <w:tab w:val="left" w:leader="none" w:pos="2430"/>
        </w:tabs>
        <w:outlineLvl w:val="0"/>
        <w:rPr>
          <w:b/>
          <w:color w:val="000000"/>
          <w:sz w:val="24"/>
          <w:szCs w:val="24"/>
        </w:rPr>
      </w:pPr>
      <w:r>
        <w:rPr>
          <w:rFonts w:ascii="Times New Roman"/>
          <w:color w:val="1d1b11"/>
          <w:sz w:val="24"/>
        </w:rPr>
        <w:t>Safety Training</w:t>
      </w:r>
      <w:r>
        <w:rPr>
          <w:bCs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2"/>
        </w:numPr>
        <w:tabs>
          <w:tab w:val="left" w:leader="none" w:pos="810"/>
          <w:tab w:val="left" w:leader="none" w:pos="2430"/>
        </w:tabs>
        <w:outlineLvl w:val="0"/>
        <w:rPr/>
      </w:pPr>
      <w:r>
        <w:rPr>
          <w:sz w:val="24"/>
          <w:szCs w:val="24"/>
        </w:rPr>
        <w:t>5S</w:t>
      </w:r>
      <w:r>
        <w:rPr>
          <w:sz w:val="24"/>
          <w:szCs w:val="24"/>
        </w:rPr>
        <w:t>.</w:t>
      </w: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>COMPUTER LITERACY</w:t>
      </w:r>
    </w:p>
    <w:p>
      <w:pPr>
        <w:pStyle w:val="style179"/>
        <w:numPr>
          <w:ilvl w:val="0"/>
          <w:numId w:val="24"/>
        </w:numPr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Microsoft knowl</w:t>
      </w:r>
      <w:r>
        <w:rPr>
          <w:sz w:val="24"/>
          <w:szCs w:val="24"/>
        </w:rPr>
        <w:t xml:space="preserve">edge </w:t>
      </w:r>
      <w:r>
        <w:rPr>
          <w:sz w:val="24"/>
          <w:szCs w:val="24"/>
        </w:rPr>
        <w:t>Word,</w:t>
      </w:r>
      <w:r>
        <w:rPr>
          <w:sz w:val="24"/>
          <w:szCs w:val="24"/>
        </w:rPr>
        <w:t xml:space="preserve"> Power</w:t>
      </w:r>
      <w:r>
        <w:rPr>
          <w:sz w:val="24"/>
          <w:szCs w:val="24"/>
        </w:rPr>
        <w:t xml:space="preserve"> Point</w:t>
      </w:r>
      <w:r>
        <w:rPr>
          <w:sz w:val="24"/>
          <w:szCs w:val="24"/>
        </w:rPr>
        <w:t xml:space="preserve"> &amp; Excel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24"/>
        </w:numPr>
        <w:rPr/>
      </w:pPr>
      <w:r>
        <w:t xml:space="preserve"> </w:t>
      </w:r>
      <w:r>
        <w:t xml:space="preserve">  </w:t>
      </w:r>
      <w:r>
        <w:t>Erp</w:t>
      </w:r>
      <w:r>
        <w:t xml:space="preserve"> and</w:t>
      </w:r>
      <w:r>
        <w:t xml:space="preserve"> Internet.</w:t>
      </w: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 xml:space="preserve">PERSONAL PROFILE </w:t>
      </w:r>
    </w:p>
    <w:p>
      <w:pPr>
        <w:pStyle w:val="style0"/>
        <w:rPr>
          <w:rFonts w:ascii="Calibri" w:eastAsia="Calibri"/>
        </w:rPr>
      </w:pPr>
      <w:r>
        <w:rPr>
          <w:rFonts w:ascii="Calibri" w:eastAsia="Calibri"/>
        </w:rPr>
        <w:tab/>
      </w:r>
    </w:p>
    <w:p>
      <w:pPr>
        <w:pStyle w:val="style0"/>
        <w:spacing w:lineRule="auto" w:line="276"/>
        <w:rPr>
          <w:rFonts w:ascii="Calibri" w:eastAsia="Calibri"/>
        </w:rPr>
      </w:pPr>
      <w:r>
        <w:rPr>
          <w:rFonts w:ascii="Calibri" w:eastAsia="Calibri"/>
        </w:rPr>
        <w:t xml:space="preserve">Name </w:t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ascii="Calibri" w:eastAsia="Calibri"/>
        </w:rPr>
        <w:t xml:space="preserve">       </w:t>
      </w:r>
      <w:r>
        <w:rPr>
          <w:rFonts w:ascii="Calibri" w:eastAsia="Calibri"/>
        </w:rPr>
        <w:t xml:space="preserve">            </w:t>
      </w:r>
      <w:r>
        <w:rPr>
          <w:rFonts w:ascii="Calibri" w:eastAsia="Calibri"/>
        </w:rPr>
        <w:t xml:space="preserve">                </w:t>
      </w:r>
      <w:r>
        <w:rPr>
          <w:rFonts w:ascii="Calibri" w:eastAsia="Calibri"/>
        </w:rPr>
        <w:t>:</w:t>
      </w:r>
      <w:r>
        <w:rPr>
          <w:rFonts w:ascii="Calibri" w:eastAsia="Calibri"/>
        </w:rPr>
        <w:t xml:space="preserve">  </w:t>
      </w:r>
      <w:r>
        <w:rPr>
          <w:rFonts w:ascii="Calibri" w:eastAsia="Calibri"/>
        </w:rPr>
        <w:t>D</w:t>
      </w:r>
      <w:r>
        <w:rPr>
          <w:rFonts w:ascii="Calibri" w:eastAsia="Calibri"/>
        </w:rPr>
        <w:t>inesh</w:t>
      </w:r>
      <w:r>
        <w:rPr>
          <w:rFonts w:ascii="Calibri" w:eastAsia="Calibri"/>
        </w:rPr>
        <w:t xml:space="preserve"> </w:t>
      </w:r>
      <w:r>
        <w:rPr>
          <w:rFonts w:ascii="Calibri" w:eastAsia="Calibri"/>
        </w:rPr>
        <w:t>kumar</w:t>
      </w:r>
      <w:r>
        <w:rPr>
          <w:rFonts w:ascii="Calibri" w:eastAsia="Calibri"/>
        </w:rPr>
        <w:t xml:space="preserve"> </w:t>
      </w:r>
      <w:r>
        <w:rPr>
          <w:rFonts w:ascii="Calibri" w:eastAsia="Calibri"/>
        </w:rPr>
        <w:t>gautam</w:t>
      </w:r>
    </w:p>
    <w:p>
      <w:pPr>
        <w:pStyle w:val="style0"/>
        <w:spacing w:lineRule="auto" w:line="276"/>
        <w:rPr>
          <w:rFonts w:ascii="Calibri" w:eastAsia="Calibri"/>
        </w:rPr>
      </w:pPr>
      <w:r>
        <w:rPr>
          <w:rFonts w:ascii="Calibri" w:eastAsia="Calibri"/>
        </w:rPr>
        <w:t>Fathers Name</w:t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ascii="Calibri" w:eastAsia="Calibri"/>
        </w:rPr>
        <w:t xml:space="preserve">         </w:t>
      </w:r>
      <w:r>
        <w:rPr>
          <w:rFonts w:ascii="Calibri" w:eastAsia="Calibri"/>
        </w:rPr>
        <w:t>:</w:t>
      </w:r>
      <w:r>
        <w:rPr>
          <w:rFonts w:ascii="Calibri" w:eastAsia="Calibri"/>
        </w:rPr>
        <w:t xml:space="preserve">  </w:t>
      </w:r>
      <w:r>
        <w:rPr>
          <w:rFonts w:ascii="Calibri" w:eastAsia="Calibri"/>
        </w:rPr>
        <w:t>V</w:t>
      </w:r>
      <w:r>
        <w:rPr>
          <w:rFonts w:ascii="Calibri" w:eastAsia="Calibri"/>
        </w:rPr>
        <w:t>ishwanath</w:t>
      </w:r>
      <w:r>
        <w:rPr>
          <w:rFonts w:ascii="Calibri" w:eastAsia="Calibri"/>
        </w:rPr>
        <w:t xml:space="preserve"> </w:t>
      </w:r>
      <w:r>
        <w:rPr>
          <w:rFonts w:ascii="Calibri" w:eastAsia="Calibri"/>
        </w:rPr>
        <w:t>gautam</w:t>
      </w:r>
    </w:p>
    <w:p>
      <w:pPr>
        <w:pStyle w:val="style0"/>
        <w:spacing w:lineRule="auto" w:line="276"/>
        <w:rPr>
          <w:rFonts w:ascii="Calibri" w:eastAsia="Calibri"/>
        </w:rPr>
      </w:pPr>
      <w:r>
        <w:rPr>
          <w:rFonts w:ascii="Calibri" w:eastAsia="Calibri"/>
        </w:rPr>
        <w:t>Date of Birth</w:t>
      </w:r>
      <w:r>
        <w:rPr>
          <w:rFonts w:ascii="Calibri" w:eastAsia="Calibri"/>
        </w:rPr>
        <w:tab/>
      </w:r>
      <w:r>
        <w:rPr>
          <w:rFonts w:ascii="Calibri" w:eastAsia="Calibri"/>
        </w:rPr>
        <w:t xml:space="preserve">               </w:t>
      </w:r>
      <w:r>
        <w:rPr>
          <w:rFonts w:ascii="Calibri" w:eastAsia="Calibri"/>
        </w:rPr>
        <w:t xml:space="preserve">                    </w:t>
      </w:r>
      <w:r>
        <w:rPr>
          <w:rFonts w:ascii="Calibri" w:eastAsia="Calibri"/>
        </w:rPr>
        <w:t>:</w:t>
      </w:r>
      <w:r>
        <w:rPr>
          <w:rFonts w:ascii="Calibri" w:eastAsia="Calibri"/>
        </w:rPr>
        <w:t xml:space="preserve">  </w:t>
      </w:r>
      <w:r>
        <w:rPr>
          <w:rFonts w:ascii="Calibri" w:eastAsia="Calibri"/>
        </w:rPr>
        <w:t>10-07</w:t>
      </w:r>
      <w:r>
        <w:rPr>
          <w:rFonts w:ascii="Calibri" w:eastAsia="Calibri"/>
        </w:rPr>
        <w:t>-1992.</w:t>
      </w:r>
    </w:p>
    <w:p>
      <w:pPr>
        <w:pStyle w:val="style0"/>
        <w:spacing w:lineRule="auto" w:line="276"/>
        <w:rPr>
          <w:rFonts w:ascii="Calibri" w:eastAsia="Calibri"/>
        </w:rPr>
      </w:pPr>
      <w:r>
        <w:rPr>
          <w:rFonts w:ascii="Calibri" w:eastAsia="Calibri"/>
        </w:rPr>
        <w:t>Sex</w:t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ascii="Calibri" w:eastAsia="Calibri"/>
        </w:rPr>
        <w:t xml:space="preserve">    </w:t>
      </w:r>
      <w:r>
        <w:rPr>
          <w:rFonts w:ascii="Calibri" w:eastAsia="Calibri"/>
        </w:rPr>
        <w:tab/>
      </w:r>
      <w:r>
        <w:rPr>
          <w:rFonts w:ascii="Calibri" w:eastAsia="Calibri"/>
        </w:rPr>
        <w:t xml:space="preserve">         </w:t>
      </w:r>
      <w:r>
        <w:rPr>
          <w:rFonts w:ascii="Calibri" w:eastAsia="Calibri"/>
        </w:rPr>
        <w:t>:</w:t>
      </w:r>
      <w:r>
        <w:rPr>
          <w:rFonts w:ascii="Calibri" w:eastAsia="Calibri"/>
        </w:rPr>
        <w:t xml:space="preserve">  Male</w:t>
      </w:r>
    </w:p>
    <w:p>
      <w:pPr>
        <w:pStyle w:val="style0"/>
        <w:spacing w:lineRule="auto" w:line="276"/>
        <w:rPr>
          <w:rFonts w:ascii="Calibri" w:eastAsia="Calibri"/>
        </w:rPr>
      </w:pPr>
      <w:r>
        <w:rPr>
          <w:rFonts w:ascii="Calibri" w:eastAsia="Calibri"/>
        </w:rPr>
        <w:t>Nationality</w:t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ascii="Calibri" w:eastAsia="Calibri"/>
        </w:rPr>
        <w:t xml:space="preserve">       </w:t>
      </w:r>
      <w:r>
        <w:rPr>
          <w:rFonts w:ascii="Calibri" w:eastAsia="Calibri"/>
        </w:rPr>
        <w:t xml:space="preserve">  </w:t>
      </w:r>
      <w:r>
        <w:rPr>
          <w:rFonts w:ascii="Calibri" w:eastAsia="Calibri"/>
        </w:rPr>
        <w:t xml:space="preserve">:  </w:t>
      </w:r>
      <w:r>
        <w:rPr>
          <w:rFonts w:ascii="Calibri" w:eastAsia="Calibri"/>
        </w:rPr>
        <w:t>Indian</w:t>
      </w:r>
    </w:p>
    <w:p>
      <w:pPr>
        <w:pStyle w:val="style0"/>
        <w:spacing w:lineRule="auto" w:line="276"/>
        <w:rPr>
          <w:rFonts w:ascii="Calibri" w:eastAsia="Calibri"/>
        </w:rPr>
      </w:pPr>
      <w:r>
        <w:rPr>
          <w:rFonts w:ascii="Calibri" w:eastAsia="Calibri"/>
        </w:rPr>
        <w:t xml:space="preserve">Languages Known                             </w:t>
      </w:r>
      <w:r>
        <w:rPr>
          <w:rFonts w:ascii="Calibri" w:eastAsia="Calibri"/>
        </w:rPr>
        <w:t>:</w:t>
      </w:r>
      <w:r>
        <w:rPr>
          <w:rFonts w:ascii="Calibri" w:eastAsia="Calibri"/>
        </w:rPr>
        <w:t xml:space="preserve">  Hindi, English, </w:t>
      </w:r>
    </w:p>
    <w:p>
      <w:pPr>
        <w:pStyle w:val="style0"/>
        <w:spacing w:lineRule="auto" w:line="276"/>
        <w:rPr>
          <w:rFonts w:ascii="Calibri" w:eastAsia="Calibri"/>
        </w:rPr>
      </w:pPr>
      <w:r>
        <w:rPr>
          <w:rFonts w:ascii="Calibri" w:eastAsia="Calibri"/>
        </w:rPr>
        <w:t>Marital Status</w:t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ascii="Calibri" w:eastAsia="Calibri"/>
        </w:rPr>
        <w:t xml:space="preserve">             </w:t>
      </w:r>
      <w:r>
        <w:rPr>
          <w:rFonts w:ascii="Calibri" w:eastAsia="Calibri"/>
        </w:rPr>
        <w:t xml:space="preserve">         </w:t>
      </w:r>
      <w:r>
        <w:rPr>
          <w:rFonts w:ascii="Calibri" w:eastAsia="Calibri"/>
        </w:rPr>
        <w:t xml:space="preserve">: </w:t>
      </w:r>
      <w:r>
        <w:rPr>
          <w:rFonts w:ascii="Calibri" w:eastAsia="Calibri"/>
        </w:rPr>
        <w:t>Un</w:t>
      </w:r>
      <w:r>
        <w:rPr>
          <w:rFonts w:ascii="Calibri" w:eastAsia="Calibri"/>
        </w:rPr>
        <w:t>married</w:t>
      </w:r>
      <w:r>
        <w:rPr>
          <w:rFonts w:ascii="Calibri" w:eastAsia="Calibri"/>
        </w:rPr>
        <w:t xml:space="preserve">      </w:t>
      </w:r>
    </w:p>
    <w:p>
      <w:pPr>
        <w:pStyle w:val="style0"/>
        <w:spacing w:lineRule="auto" w:line="276"/>
        <w:rPr>
          <w:rFonts w:ascii="Calibri" w:eastAsia="Calibri"/>
        </w:rPr>
      </w:pPr>
      <w:r>
        <w:rPr>
          <w:rFonts w:ascii="Calibri" w:eastAsia="Calibri"/>
        </w:rPr>
        <w:t xml:space="preserve">Hobby                         </w:t>
      </w:r>
      <w:r>
        <w:rPr>
          <w:rFonts w:ascii="Calibri" w:eastAsia="Calibri"/>
        </w:rPr>
        <w:t xml:space="preserve">                         </w:t>
      </w:r>
      <w:r>
        <w:rPr>
          <w:rFonts w:ascii="Calibri" w:eastAsia="Calibri"/>
        </w:rPr>
        <w:t>:</w:t>
      </w:r>
      <w:r>
        <w:rPr>
          <w:rFonts w:ascii="Calibri" w:eastAsia="Calibri"/>
        </w:rPr>
        <w:t xml:space="preserve"> Reading book</w:t>
      </w:r>
      <w:r>
        <w:rPr>
          <w:rFonts w:ascii="Calibri" w:eastAsia="Calibri"/>
        </w:rPr>
        <w:t xml:space="preserve"> &amp; </w:t>
      </w:r>
      <w:r>
        <w:rPr>
          <w:rFonts w:ascii="Calibri" w:eastAsia="Calibri"/>
        </w:rPr>
        <w:t>Social service.</w:t>
      </w:r>
      <w:r>
        <w:rPr>
          <w:rFonts w:ascii="Calibri" w:eastAsia="Calibri"/>
        </w:rPr>
        <w:t xml:space="preserve">    </w:t>
      </w:r>
    </w:p>
    <w:p>
      <w:pPr>
        <w:pStyle w:val="style0"/>
        <w:shd w:val="pct15" w:color="auto" w:fill="auto"/>
        <w:rPr>
          <w:rFonts w:ascii="Calibri" w:eastAsia="Calibri"/>
          <w:b/>
          <w:color w:val="0000cc"/>
          <w:u w:val="single"/>
        </w:rPr>
      </w:pPr>
      <w:r>
        <w:rPr>
          <w:rFonts w:ascii="Calibri" w:eastAsia="Calibri"/>
          <w:b/>
          <w:color w:val="0000cc"/>
          <w:u w:val="single"/>
        </w:rPr>
        <w:t>D</w:t>
      </w:r>
      <w:r>
        <w:rPr>
          <w:rFonts w:ascii="Calibri" w:eastAsia="Calibri"/>
          <w:b/>
          <w:color w:val="0000cc"/>
          <w:u w:val="single"/>
        </w:rPr>
        <w:t>ECLARATION</w:t>
      </w:r>
    </w:p>
    <w:p>
      <w:pPr>
        <w:pStyle w:val="style0"/>
        <w:spacing w:lineRule="auto" w:line="360"/>
        <w:rPr>
          <w:rFonts w:ascii="Calibri" w:eastAsia="Calibri"/>
        </w:rPr>
      </w:pPr>
      <w:r>
        <w:rPr>
          <w:rFonts w:ascii="Calibri" w:eastAsia="Calibri"/>
        </w:rPr>
        <w:t xml:space="preserve">         </w:t>
      </w:r>
      <w:r>
        <w:rPr>
          <w:rFonts w:ascii="Calibri" w:eastAsia="Calibri"/>
        </w:rPr>
        <w:t xml:space="preserve"> </w:t>
      </w:r>
      <w:r>
        <w:rPr>
          <w:rFonts w:ascii="Calibri" w:eastAsia="Calibri"/>
        </w:rPr>
        <w:t>I hereby declare that all the information furnished above is true to the best of my knowledge and belief.</w:t>
      </w:r>
    </w:p>
    <w:p>
      <w:pPr>
        <w:pStyle w:val="style0"/>
        <w:spacing w:lineRule="auto" w:line="360"/>
        <w:rPr>
          <w:rFonts w:ascii="Calibri" w:eastAsia="Calibri"/>
          <w:b/>
        </w:rPr>
      </w:pPr>
    </w:p>
    <w:p>
      <w:pPr>
        <w:pStyle w:val="style0"/>
        <w:spacing w:lineRule="auto" w:line="360"/>
        <w:rPr>
          <w:rFonts w:ascii="Calibri" w:eastAsia="Calibri"/>
          <w:b/>
        </w:rPr>
      </w:pPr>
      <w:r>
        <w:rPr>
          <w:rFonts w:ascii="Calibri" w:eastAsia="Calibri"/>
          <w:b/>
        </w:rPr>
        <w:t xml:space="preserve">Date    </w:t>
      </w:r>
      <w:r>
        <w:rPr>
          <w:rFonts w:ascii="Calibri" w:eastAsia="Calibri"/>
          <w:b/>
        </w:rPr>
        <w:t xml:space="preserve">                                                                                                  </w:t>
      </w:r>
      <w:r>
        <w:rPr>
          <w:rFonts w:ascii="Calibri" w:eastAsia="Calibri"/>
          <w:b/>
        </w:rPr>
        <w:t xml:space="preserve">                          </w:t>
      </w:r>
      <w:r>
        <w:rPr>
          <w:rFonts w:ascii="Calibri" w:eastAsia="Calibri"/>
          <w:b/>
        </w:rPr>
        <w:t xml:space="preserve"> </w:t>
      </w:r>
      <w:r>
        <w:rPr>
          <w:rFonts w:ascii="Calibri" w:eastAsia="Calibri"/>
          <w:b/>
        </w:rPr>
        <w:t>(</w:t>
      </w:r>
      <w:r>
        <w:rPr>
          <w:rFonts w:ascii="Calibri" w:eastAsia="Calibri"/>
          <w:b/>
        </w:rPr>
        <w:t>DINESH KUMAR GAUTAM</w:t>
      </w:r>
      <w:r>
        <w:rPr>
          <w:rFonts w:ascii="Calibri" w:eastAsia="Calibri"/>
          <w:b/>
        </w:rPr>
        <w:t>)</w:t>
      </w:r>
    </w:p>
    <w:p>
      <w:pPr>
        <w:pStyle w:val="style0"/>
        <w:spacing w:lineRule="auto" w:line="360"/>
        <w:rPr>
          <w:rFonts w:ascii="Calibri" w:eastAsia="Calibri"/>
          <w:b/>
        </w:rPr>
      </w:pPr>
      <w:r>
        <w:rPr>
          <w:rFonts w:ascii="Calibri" w:eastAsia="Calibri"/>
          <w:b/>
        </w:rPr>
        <w:t>Place</w:t>
      </w:r>
      <w:r>
        <w:rPr>
          <w:rFonts w:ascii="Calibri" w:eastAsia="Calibri"/>
          <w:b/>
        </w:rPr>
        <w:t xml:space="preserve">                                                     </w:t>
      </w:r>
      <w:r>
        <w:rPr>
          <w:rFonts w:ascii="Calibri" w:eastAsia="Calibri"/>
          <w:b/>
        </w:rPr>
        <w:t xml:space="preserve"> </w:t>
      </w:r>
      <w:r>
        <w:rPr>
          <w:rFonts w:ascii="Calibri" w:eastAsia="Calibri"/>
          <w:b/>
        </w:rPr>
        <w:t xml:space="preserve">        </w:t>
      </w:r>
      <w:r>
        <w:rPr>
          <w:rFonts w:ascii="Calibri" w:eastAsia="Calibri"/>
          <w:b/>
        </w:rPr>
        <w:t xml:space="preserve"> </w:t>
      </w:r>
      <w:r>
        <w:rPr>
          <w:rFonts w:ascii="Calibri" w:eastAsia="Calibri"/>
          <w:b/>
        </w:rPr>
        <w:t xml:space="preserve">                                                                      </w:t>
      </w:r>
      <w:r>
        <w:t>(Applicant Signature)</w:t>
      </w:r>
      <w:r>
        <w:rPr>
          <w:rFonts w:ascii="Calibri" w:eastAsia="Calibri"/>
          <w:b/>
        </w:rPr>
        <w:t xml:space="preserve"> </w:t>
      </w:r>
      <w:bookmarkEnd w:id="1"/>
    </w:p>
    <w:sectPr>
      <w:pgSz w:w="12240" w:h="15840" w:orient="portrait" w:code="1"/>
      <w:pgMar w:top="720" w:right="720" w:bottom="0" w:left="72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pitch w:val="default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B330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B6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6836C4"/>
    <w:lvl w:ilvl="0" w:tplc="0409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454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A54258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2FBEE5B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2"/>
  </w:num>
  <w:num w:numId="26">
    <w:abstractNumId w:val="5"/>
  </w:num>
  <w:num w:numId="27">
    <w:abstractNumId w:val="0"/>
  </w:num>
  <w:num w:numId="28">
    <w:abstractNumId w:val="1"/>
  </w:num>
  <w:num w:numId="29">
    <w:abstractNumId w:val="8"/>
  </w:num>
  <w:num w:numId="30">
    <w:abstractNumId w:val="3"/>
  </w:num>
  <w:num w:numId="31">
    <w:abstractNumId w:val="7"/>
  </w:num>
  <w:num w:numId="32">
    <w:abstractNumId w:val="4"/>
  </w:num>
  <w:num w:numId="33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characterSpacingControl w:val="doNotCompress"/>
  <w:doNotValidateAgainstSchema/>
  <w:doNotDemarcateInvalidXml/>
  <w:compat>
    <w:adjustLineHeightInTabl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bidi="en-US"/>
    </w:rPr>
  </w:style>
  <w:style w:type="paragraph" w:styleId="style1">
    <w:name w:val="heading 1"/>
    <w:basedOn w:val="style0"/>
    <w:next w:val="style0"/>
    <w:link w:val="style4098"/>
    <w:qFormat/>
    <w:pPr>
      <w:keepNext/>
      <w:outlineLvl w:val="0"/>
    </w:pPr>
    <w:rPr>
      <w:rFonts w:ascii="Arial Narrow" w:eastAsia="Arial Narrow"/>
      <w:b/>
      <w:bCs/>
      <w:sz w:val="28"/>
      <w:szCs w:val="28"/>
    </w:rPr>
  </w:style>
  <w:style w:type="paragraph" w:styleId="style2">
    <w:name w:val="heading 2"/>
    <w:basedOn w:val="style0"/>
    <w:next w:val="style0"/>
    <w:link w:val="style4097"/>
    <w:qFormat/>
    <w:pPr>
      <w:keepNext/>
      <w:spacing w:before="240" w:after="60"/>
      <w:outlineLvl w:val="1"/>
    </w:pPr>
    <w:rPr>
      <w:rFonts w:ascii="Arial" w:eastAsia="Arial"/>
      <w:b/>
      <w:bCs/>
      <w:i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01c3325d-364c-41ac-8177-0f4ea61b4b9c"/>
    <w:basedOn w:val="style65"/>
    <w:next w:val="style4097"/>
    <w:link w:val="style2"/>
    <w:rPr>
      <w:rFonts w:ascii="Cambria" w:cs="Times New Roman" w:eastAsia="Times New Roman" w:hAnsi="Cambria"/>
      <w:b/>
      <w:bCs/>
      <w:i/>
      <w:sz w:val="28"/>
      <w:szCs w:val="28"/>
    </w:rPr>
  </w:style>
  <w:style w:type="character" w:styleId="style85">
    <w:name w:val="Hyperlink"/>
    <w:basedOn w:val="style65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/>
      <w:sz w:val="22"/>
      <w:szCs w:val="22"/>
    </w:rPr>
  </w:style>
  <w:style w:type="paragraph" w:styleId="style157">
    <w:name w:val="No Spacing"/>
    <w:next w:val="style157"/>
    <w:qFormat/>
    <w:pPr/>
    <w:rPr>
      <w:sz w:val="24"/>
      <w:szCs w:val="24"/>
      <w:lang w:bidi="en-US"/>
    </w:rPr>
  </w:style>
  <w:style w:type="character" w:customStyle="1" w:styleId="style4098">
    <w:name w:val="Heading 1 Char_bd902f27-8670-41da-8303-0bd4fb14d74a"/>
    <w:basedOn w:val="style65"/>
    <w:next w:val="style4098"/>
    <w:link w:val="style1"/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customStyle="1" w:styleId="style4099">
    <w:name w:val="Body Text Indent 3 Char"/>
    <w:basedOn w:val="style65"/>
    <w:next w:val="style4099"/>
    <w:link w:val="style83"/>
    <w:rPr>
      <w:rFonts w:ascii="Times New Roman" w:cs="Times New Roman" w:eastAsia="Times New Roman" w:hAnsi="Times New Roman"/>
      <w:sz w:val="16"/>
      <w:szCs w:val="16"/>
    </w:rPr>
  </w:style>
  <w:style w:type="paragraph" w:styleId="style83">
    <w:name w:val="Body Text Indent 3"/>
    <w:basedOn w:val="style0"/>
    <w:next w:val="style83"/>
    <w:link w:val="style4099"/>
    <w:pPr>
      <w:ind w:left="3600"/>
    </w:pPr>
    <w:rPr/>
  </w:style>
  <w:style w:type="paragraph" w:styleId="style66">
    <w:name w:val="Body Text"/>
    <w:basedOn w:val="style0"/>
    <w:next w:val="style66"/>
    <w:link w:val="style4100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1">
    <w:name w:val="Objective"/>
    <w:basedOn w:val="style0"/>
    <w:next w:val="style66"/>
    <w:pPr>
      <w:spacing w:before="60" w:after="220" w:lineRule="atLeast" w:line="220"/>
      <w:jc w:val="both"/>
    </w:pPr>
    <w:rPr>
      <w:rFonts w:ascii="Garamond" w:eastAsia="Garamond"/>
      <w:sz w:val="22"/>
      <w:szCs w:val="22"/>
    </w:rPr>
  </w:style>
  <w:style w:type="character" w:customStyle="1" w:styleId="style4102">
    <w:name w:val="Header Char_19737967-95ff-4b71-b9a9-7169081da6b8"/>
    <w:basedOn w:val="style65"/>
    <w:next w:val="style4102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2"/>
    <w:pPr/>
  </w:style>
  <w:style w:type="character" w:customStyle="1" w:styleId="style4103">
    <w:name w:val="Footer Char_edfbf4a2-0761-4775-9d00-1c53aeb0cf18"/>
    <w:basedOn w:val="style65"/>
    <w:next w:val="style4103"/>
    <w:link w:val="style32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3"/>
    <w:pPr/>
  </w:style>
  <w:style w:type="character" w:customStyle="1" w:styleId="style4104">
    <w:name w:val="Title Char_aca4a473-7a4e-431a-833d-81ae2b0182a7"/>
    <w:basedOn w:val="style65"/>
    <w:next w:val="style4104"/>
    <w:link w:val="style62"/>
    <w:rPr>
      <w:rFonts w:ascii="Times New Roman" w:cs="Times New Roman" w:eastAsia="Times New Roman" w:hAnsi="Times New Roman"/>
      <w:sz w:val="32"/>
      <w:szCs w:val="32"/>
    </w:rPr>
  </w:style>
  <w:style w:type="paragraph" w:styleId="style62">
    <w:name w:val="Title"/>
    <w:basedOn w:val="style0"/>
    <w:next w:val="style62"/>
    <w:link w:val="style4104"/>
    <w:qFormat/>
    <w:pPr>
      <w:jc w:val="center"/>
    </w:pPr>
    <w:rPr>
      <w:sz w:val="32"/>
      <w:szCs w:val="32"/>
    </w:rPr>
  </w:style>
  <w:style w:type="character" w:customStyle="1" w:styleId="style4105">
    <w:name w:val="Char Char"/>
    <w:basedOn w:val="style65"/>
    <w:next w:val="style4105"/>
    <w:rPr>
      <w:rFonts w:ascii="Times New Roman" w:cs="Times New Roman" w:eastAsia="Times New Roman" w:hAnsi="Times New Roman"/>
      <w:sz w:val="32"/>
      <w:szCs w:val="32"/>
      <w:lang w:val="en-US" w:bidi="en-US" w:eastAsia="en-US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paragraph" w:styleId="style74">
    <w:name w:val="Subtitle"/>
    <w:basedOn w:val="style0"/>
    <w:next w:val="style74"/>
    <w:link w:val="style4106"/>
    <w:qFormat/>
    <w:pPr/>
    <w:rPr>
      <w:sz w:val="28"/>
      <w:szCs w:val="28"/>
    </w:rPr>
  </w:style>
  <w:style w:type="character" w:customStyle="1" w:styleId="style4106">
    <w:name w:val="Subtitle Char"/>
    <w:basedOn w:val="style65"/>
    <w:next w:val="style4106"/>
    <w:link w:val="style74"/>
    <w:rPr>
      <w:rFonts w:ascii="Times New Roman" w:cs="Times New Roman" w:eastAsia="Times New Roman" w:hAnsi="Times New Roman"/>
      <w:sz w:val="28"/>
      <w:szCs w:val="28"/>
    </w:rPr>
  </w:style>
  <w:style w:type="character" w:customStyle="1" w:styleId="style4107">
    <w:name w:val="normal+ Bookman Old Style Char Char Char"/>
    <w:next w:val="style4107"/>
    <w:rPr>
      <w:rFonts w:ascii="Bookman Old Style" w:cs="Times New Roman" w:eastAsia="Bookman Old Style" w:hAnsi="Times New Roman"/>
      <w:sz w:val="24"/>
      <w:szCs w:val="24"/>
      <w:lang w:val="en-US" w:bidi="en-US" w:eastAsia="en-US"/>
    </w:rPr>
  </w:style>
  <w:style w:type="character" w:styleId="style87">
    <w:name w:val="Strong"/>
    <w:basedOn w:val="style65"/>
    <w:next w:val="style87"/>
    <w:qFormat/>
    <w:rPr>
      <w:rFonts w:ascii="Times New Roman" w:cs="Times New Roman" w:eastAsia="Times New Roman" w:hAnsi="Times New Roman"/>
      <w:b/>
    </w:rPr>
  </w:style>
  <w:style w:type="paragraph" w:styleId="style153">
    <w:name w:val="Balloon Text"/>
    <w:basedOn w:val="style0"/>
    <w:next w:val="style153"/>
    <w:link w:val="style4108"/>
    <w:pPr/>
    <w:rPr>
      <w:rFonts w:ascii="Tahoma" w:eastAsia="Tahoma"/>
      <w:sz w:val="16"/>
      <w:szCs w:val="16"/>
    </w:rPr>
  </w:style>
  <w:style w:type="character" w:customStyle="1" w:styleId="style4108">
    <w:name w:val="Balloon Text Char"/>
    <w:basedOn w:val="style65"/>
    <w:next w:val="style4108"/>
    <w:link w:val="style153"/>
    <w:rPr>
      <w:rFonts w:ascii="Tahoma" w:cs="Times New Roman" w:eastAsia="Tahoma" w:hAnsi="Times New Roman"/>
      <w:sz w:val="16"/>
      <w:szCs w:val="16"/>
    </w:rPr>
  </w:style>
  <w:style w:type="paragraph" w:styleId="style67">
    <w:name w:val="Body Text Indent"/>
    <w:basedOn w:val="style0"/>
    <w:next w:val="style19"/>
    <w:link w:val="style4109"/>
    <w:pPr>
      <w:spacing w:after="120"/>
      <w:ind w:left="283"/>
    </w:pPr>
    <w:rPr>
      <w:rFonts w:eastAsia="Batang"/>
      <w:sz w:val="20"/>
      <w:szCs w:val="20"/>
      <w:lang w:bidi="ar-SA"/>
    </w:rPr>
  </w:style>
  <w:style w:type="character" w:customStyle="1" w:styleId="style4109">
    <w:name w:val="Body Text Indent Char"/>
    <w:basedOn w:val="style65"/>
    <w:next w:val="style4109"/>
    <w:link w:val="style67"/>
    <w:rPr>
      <w:rFonts w:eastAsia="Batang"/>
    </w:rPr>
  </w:style>
  <w:style w:type="paragraph" w:styleId="style19">
    <w:name w:val="toc 1"/>
    <w:basedOn w:val="style0"/>
    <w:next w:val="style0"/>
    <w:uiPriority w:val="39"/>
    <w:pPr/>
  </w:style>
  <w:style w:type="paragraph" w:styleId="style26">
    <w:name w:val="toc 8"/>
    <w:basedOn w:val="style0"/>
    <w:next w:val="style0"/>
    <w:uiPriority w:val="39"/>
    <w:pPr>
      <w:ind w:left="1680"/>
    </w:pPr>
    <w:rPr/>
  </w:style>
  <w:style w:type="paragraph" w:styleId="style29">
    <w:name w:val="footnote text"/>
    <w:basedOn w:val="style0"/>
    <w:next w:val="style29"/>
    <w:link w:val="style4110"/>
    <w:pPr/>
    <w:rPr>
      <w:sz w:val="20"/>
      <w:szCs w:val="20"/>
      <w:lang w:val="en-IN" w:bidi="ar-SA" w:eastAsia="en-IN"/>
    </w:rPr>
  </w:style>
  <w:style w:type="character" w:customStyle="1" w:styleId="style4110">
    <w:name w:val="Footnote Text Char"/>
    <w:basedOn w:val="style65"/>
    <w:next w:val="style4110"/>
    <w:link w:val="style29"/>
    <w:rPr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469</Words>
  <Pages>2</Pages>
  <Characters>2741</Characters>
  <Application>WPS Office</Application>
  <DocSecurity>0</DocSecurity>
  <Paragraphs>79</Paragraphs>
  <ScaleCrop>false</ScaleCrop>
  <Company>iai</Company>
  <LinksUpToDate>false</LinksUpToDate>
  <CharactersWithSpaces>3716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2018-12-22T12:09:00Z</dcterms:created>
  <dc:creator>Pooja Bisht</dc:creator>
  <lastModifiedBy>vivo 1901</lastModifiedBy>
  <lastPrinted>2018-12-20T12:50:00Z</lastPrinted>
  <dcterms:modified xsi:type="dcterms:W3CDTF">2020-08-31T06:34:23Z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