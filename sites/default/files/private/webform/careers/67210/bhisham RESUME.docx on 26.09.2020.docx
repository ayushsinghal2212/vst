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285D" w:rsidRPr="00613111" w:rsidRDefault="00E31C29" w:rsidP="00125164">
      <w:pPr>
        <w:pStyle w:val="Heading3"/>
        <w:tabs>
          <w:tab w:val="left" w:pos="1530"/>
        </w:tabs>
        <w:rPr>
          <w:lang w:val="sv-SE"/>
        </w:rPr>
      </w:pPr>
      <w:bookmarkStart w:id="0" w:name="_GoBack"/>
      <w:bookmarkEnd w:id="0"/>
      <w:r w:rsidRPr="00613111">
        <w:rPr>
          <w:lang w:val="sv-SE"/>
        </w:rPr>
        <w:t>NAME</w:t>
      </w:r>
      <w:r w:rsidR="00663B76" w:rsidRPr="00613111">
        <w:rPr>
          <w:lang w:val="sv-SE"/>
        </w:rPr>
        <w:t xml:space="preserve">     :-    </w:t>
      </w:r>
      <w:r w:rsidR="00663B76" w:rsidRPr="00613111">
        <w:t>BHISHMA NARAYAN PANDEY</w:t>
      </w:r>
    </w:p>
    <w:p w:rsidR="00E31C29" w:rsidRPr="00613111" w:rsidRDefault="00E31C29">
      <w:pPr>
        <w:tabs>
          <w:tab w:val="left" w:pos="7305"/>
        </w:tabs>
        <w:spacing w:line="264" w:lineRule="auto"/>
        <w:jc w:val="both"/>
        <w:rPr>
          <w:b/>
          <w:sz w:val="24"/>
          <w:szCs w:val="24"/>
          <w:lang w:val="sv-SE"/>
        </w:rPr>
      </w:pPr>
      <w:r w:rsidRPr="00613111">
        <w:rPr>
          <w:b/>
          <w:sz w:val="24"/>
          <w:szCs w:val="24"/>
          <w:lang w:val="sv-SE"/>
        </w:rPr>
        <w:t>Email-id</w:t>
      </w:r>
      <w:r w:rsidR="00581253">
        <w:rPr>
          <w:b/>
          <w:sz w:val="24"/>
          <w:szCs w:val="24"/>
          <w:lang w:val="sv-SE"/>
        </w:rPr>
        <w:t xml:space="preserve">  :-   </w:t>
      </w:r>
      <w:r w:rsidR="00663B76" w:rsidRPr="00613111">
        <w:rPr>
          <w:b/>
          <w:sz w:val="24"/>
          <w:szCs w:val="24"/>
          <w:lang w:val="sv-SE"/>
        </w:rPr>
        <w:t xml:space="preserve"> </w:t>
      </w:r>
      <w:r w:rsidR="00663B76" w:rsidRPr="00613111">
        <w:rPr>
          <w:sz w:val="24"/>
          <w:szCs w:val="24"/>
          <w:lang w:val="en-GB"/>
        </w:rPr>
        <w:t>bhishmapandey4@gmail.com</w:t>
      </w:r>
    </w:p>
    <w:p w:rsidR="004028BC" w:rsidRPr="00613111" w:rsidRDefault="008E386C" w:rsidP="004028BC">
      <w:pPr>
        <w:tabs>
          <w:tab w:val="left" w:pos="7305"/>
        </w:tabs>
        <w:spacing w:line="264" w:lineRule="auto"/>
        <w:jc w:val="both"/>
        <w:rPr>
          <w:b/>
          <w:sz w:val="24"/>
          <w:szCs w:val="24"/>
          <w:lang w:val="sv-SE"/>
        </w:rPr>
      </w:pPr>
      <w:r w:rsidRPr="00613111">
        <w:rPr>
          <w:b/>
          <w:sz w:val="24"/>
          <w:szCs w:val="24"/>
          <w:lang w:val="sv-SE"/>
        </w:rPr>
        <w:t>(M)+91</w:t>
      </w:r>
      <w:r w:rsidR="00663B76" w:rsidRPr="00613111">
        <w:rPr>
          <w:b/>
          <w:sz w:val="24"/>
          <w:szCs w:val="24"/>
          <w:lang w:val="sv-SE"/>
        </w:rPr>
        <w:t xml:space="preserve">   </w:t>
      </w:r>
      <w:r w:rsidR="00921072">
        <w:rPr>
          <w:b/>
          <w:sz w:val="24"/>
          <w:szCs w:val="24"/>
          <w:lang w:val="sv-SE"/>
        </w:rPr>
        <w:t xml:space="preserve"> </w:t>
      </w:r>
      <w:r w:rsidR="00663B76" w:rsidRPr="00613111">
        <w:rPr>
          <w:b/>
          <w:sz w:val="24"/>
          <w:szCs w:val="24"/>
          <w:lang w:val="sv-SE"/>
        </w:rPr>
        <w:t xml:space="preserve">:-  </w:t>
      </w:r>
      <w:r w:rsidR="00921072">
        <w:rPr>
          <w:b/>
          <w:sz w:val="24"/>
          <w:szCs w:val="24"/>
          <w:lang w:val="sv-SE"/>
        </w:rPr>
        <w:t xml:space="preserve"> </w:t>
      </w:r>
      <w:r w:rsidR="00581253">
        <w:rPr>
          <w:b/>
          <w:sz w:val="24"/>
          <w:szCs w:val="24"/>
          <w:lang w:val="sv-SE"/>
        </w:rPr>
        <w:t xml:space="preserve"> </w:t>
      </w:r>
      <w:r w:rsidR="003C2E6D">
        <w:rPr>
          <w:sz w:val="24"/>
          <w:szCs w:val="24"/>
        </w:rPr>
        <w:t>7389950570</w:t>
      </w:r>
      <w:r w:rsidR="008C3B39">
        <w:rPr>
          <w:sz w:val="24"/>
          <w:szCs w:val="24"/>
        </w:rPr>
        <w:t>,9454693369</w:t>
      </w:r>
    </w:p>
    <w:p w:rsidR="00C25E89" w:rsidRPr="00613111" w:rsidRDefault="00E31C29" w:rsidP="00CA3B2F">
      <w:pPr>
        <w:tabs>
          <w:tab w:val="left" w:pos="7305"/>
        </w:tabs>
        <w:spacing w:line="264" w:lineRule="auto"/>
        <w:jc w:val="both"/>
        <w:rPr>
          <w:sz w:val="24"/>
          <w:szCs w:val="24"/>
        </w:rPr>
      </w:pPr>
      <w:r w:rsidRPr="00613111">
        <w:rPr>
          <w:b/>
          <w:sz w:val="24"/>
          <w:szCs w:val="24"/>
          <w:lang w:val="sv-SE"/>
        </w:rPr>
        <w:t>Address</w:t>
      </w:r>
      <w:r w:rsidR="00921072">
        <w:rPr>
          <w:b/>
          <w:sz w:val="24"/>
          <w:szCs w:val="24"/>
          <w:lang w:val="sv-SE"/>
        </w:rPr>
        <w:t xml:space="preserve">   </w:t>
      </w:r>
      <w:r w:rsidR="00BE71D4" w:rsidRPr="00613111">
        <w:rPr>
          <w:b/>
          <w:sz w:val="24"/>
          <w:szCs w:val="24"/>
          <w:lang w:val="sv-SE"/>
        </w:rPr>
        <w:t>:</w:t>
      </w:r>
      <w:r w:rsidR="006C68D9">
        <w:rPr>
          <w:b/>
          <w:sz w:val="24"/>
          <w:szCs w:val="24"/>
          <w:lang w:val="sv-SE"/>
        </w:rPr>
        <w:t>-</w:t>
      </w:r>
      <w:r w:rsidR="00581253">
        <w:rPr>
          <w:b/>
          <w:sz w:val="24"/>
          <w:szCs w:val="24"/>
          <w:lang w:val="sv-SE"/>
        </w:rPr>
        <w:t xml:space="preserve">  </w:t>
      </w:r>
      <w:r w:rsidR="00921072">
        <w:rPr>
          <w:b/>
          <w:sz w:val="24"/>
          <w:szCs w:val="24"/>
          <w:lang w:val="sv-SE"/>
        </w:rPr>
        <w:t xml:space="preserve"> </w:t>
      </w:r>
      <w:r w:rsidR="00581253">
        <w:rPr>
          <w:b/>
          <w:sz w:val="24"/>
          <w:szCs w:val="24"/>
          <w:lang w:val="sv-SE"/>
        </w:rPr>
        <w:t xml:space="preserve"> </w:t>
      </w:r>
      <w:r w:rsidR="002A6CBD">
        <w:rPr>
          <w:b/>
          <w:sz w:val="24"/>
          <w:szCs w:val="24"/>
          <w:lang w:val="sv-SE"/>
        </w:rPr>
        <w:t>JANAKI NAGAR COLONY,SAMNEGHAT,LANKA,VARANASI</w:t>
      </w:r>
      <w:r w:rsidR="00EE2DD1">
        <w:rPr>
          <w:b/>
          <w:sz w:val="24"/>
          <w:szCs w:val="24"/>
          <w:lang w:val="sv-SE"/>
        </w:rPr>
        <w:t>-</w:t>
      </w:r>
      <w:r w:rsidR="002A6CBD">
        <w:rPr>
          <w:b/>
          <w:sz w:val="24"/>
          <w:szCs w:val="24"/>
          <w:lang w:val="sv-SE"/>
        </w:rPr>
        <w:t>221005</w:t>
      </w:r>
    </w:p>
    <w:p w:rsidR="00D36BB0" w:rsidRPr="00357F3A" w:rsidRDefault="00D36BB0" w:rsidP="00357F3A">
      <w:pPr>
        <w:pStyle w:val="BodyText"/>
        <w:tabs>
          <w:tab w:val="left" w:pos="4942"/>
        </w:tabs>
        <w:rPr>
          <w:sz w:val="24"/>
          <w:szCs w:val="24"/>
        </w:rPr>
      </w:pPr>
    </w:p>
    <w:tbl>
      <w:tblPr>
        <w:tblW w:w="998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9988"/>
      </w:tblGrid>
      <w:tr w:rsidR="00A15744" w:rsidRPr="00613111" w:rsidTr="00A15744">
        <w:trPr>
          <w:trHeight w:val="352"/>
        </w:trPr>
        <w:tc>
          <w:tcPr>
            <w:tcW w:w="9988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A15744" w:rsidRPr="00613111" w:rsidRDefault="001F504D" w:rsidP="001F504D">
            <w:pPr>
              <w:spacing w:line="276" w:lineRule="auto"/>
              <w:rPr>
                <w:b/>
                <w:bCs/>
                <w:iCs/>
                <w:sz w:val="24"/>
                <w:szCs w:val="24"/>
                <w:u w:val="single"/>
              </w:rPr>
            </w:pPr>
            <w:r w:rsidRPr="00613111">
              <w:rPr>
                <w:b/>
                <w:bCs/>
                <w:iCs/>
                <w:sz w:val="24"/>
                <w:szCs w:val="24"/>
                <w:u w:val="single"/>
              </w:rPr>
              <w:t>CAREER OBJECTIVE</w:t>
            </w:r>
          </w:p>
          <w:p w:rsidR="001F504D" w:rsidRPr="00613111" w:rsidRDefault="001F504D" w:rsidP="001F504D">
            <w:pPr>
              <w:spacing w:line="276" w:lineRule="auto"/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</w:tr>
      <w:tr w:rsidR="00A15744" w:rsidRPr="00613111" w:rsidTr="000964B5">
        <w:trPr>
          <w:trHeight w:val="917"/>
        </w:trPr>
        <w:tc>
          <w:tcPr>
            <w:tcW w:w="9988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B63A6D" w:rsidRPr="00613111" w:rsidRDefault="00B63A6D" w:rsidP="00B63A6D">
            <w:pPr>
              <w:numPr>
                <w:ilvl w:val="0"/>
                <w:numId w:val="2"/>
              </w:numPr>
              <w:tabs>
                <w:tab w:val="clear" w:pos="360"/>
                <w:tab w:val="num" w:pos="0"/>
              </w:tabs>
              <w:suppressAutoHyphens/>
              <w:jc w:val="both"/>
              <w:rPr>
                <w:rFonts w:ascii="Verdana" w:hAnsi="Verdana" w:cs="Verdana"/>
                <w:sz w:val="24"/>
                <w:szCs w:val="24"/>
                <w:lang w:val="en-GB"/>
              </w:rPr>
            </w:pPr>
            <w:r w:rsidRPr="00613111">
              <w:rPr>
                <w:sz w:val="24"/>
                <w:szCs w:val="24"/>
              </w:rPr>
              <w:t>To work with an organization which gives me ample opportunity to learn and grow along with the organization and to prove myself worth of shouldering the responsibilities assigned to me an</w:t>
            </w:r>
            <w:r w:rsidR="00F1411C">
              <w:rPr>
                <w:sz w:val="24"/>
                <w:szCs w:val="24"/>
              </w:rPr>
              <w:t xml:space="preserve">d meeting such challenges.  </w:t>
            </w:r>
            <w:r w:rsidRPr="00613111">
              <w:rPr>
                <w:sz w:val="24"/>
                <w:szCs w:val="24"/>
              </w:rPr>
              <w:tab/>
            </w:r>
          </w:p>
          <w:p w:rsidR="00B63A6D" w:rsidRPr="00613111" w:rsidRDefault="00B63A6D" w:rsidP="00B63A6D">
            <w:pPr>
              <w:pStyle w:val="NoSpacing"/>
              <w:rPr>
                <w:b/>
                <w:sz w:val="24"/>
                <w:szCs w:val="24"/>
                <w:lang w:val="en-GB"/>
              </w:rPr>
            </w:pPr>
          </w:p>
          <w:p w:rsidR="00A15744" w:rsidRPr="00613111" w:rsidRDefault="00A15744" w:rsidP="00BC7C9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66285D" w:rsidRDefault="00337428" w:rsidP="00337428">
      <w:pPr>
        <w:pStyle w:val="Heading1"/>
        <w:rPr>
          <w:sz w:val="28"/>
          <w:szCs w:val="28"/>
        </w:rPr>
      </w:pPr>
      <w:r w:rsidRPr="000964B5">
        <w:rPr>
          <w:sz w:val="28"/>
          <w:szCs w:val="28"/>
        </w:rPr>
        <w:t xml:space="preserve">PROFESIONAL </w:t>
      </w:r>
      <w:r w:rsidR="000964B5" w:rsidRPr="000964B5">
        <w:rPr>
          <w:sz w:val="28"/>
          <w:szCs w:val="28"/>
        </w:rPr>
        <w:t>EXPERIENCE: -</w:t>
      </w:r>
    </w:p>
    <w:p w:rsidR="00BE527F" w:rsidRDefault="00BE527F" w:rsidP="00BE527F">
      <w:pPr>
        <w:rPr>
          <w:b/>
          <w:sz w:val="28"/>
          <w:szCs w:val="28"/>
        </w:rPr>
      </w:pPr>
      <w:r w:rsidRPr="00BE527F">
        <w:rPr>
          <w:b/>
          <w:sz w:val="28"/>
          <w:szCs w:val="28"/>
        </w:rPr>
        <w:t xml:space="preserve">Assistant sales manager </w:t>
      </w:r>
      <w:r w:rsidR="00BF5BF1">
        <w:rPr>
          <w:b/>
          <w:sz w:val="28"/>
          <w:szCs w:val="28"/>
        </w:rPr>
        <w:t>in Tata Hitachi C</w:t>
      </w:r>
      <w:r w:rsidRPr="00BE527F">
        <w:rPr>
          <w:b/>
          <w:sz w:val="28"/>
          <w:szCs w:val="28"/>
        </w:rPr>
        <w:t xml:space="preserve">onstruction </w:t>
      </w:r>
      <w:r w:rsidR="00E9419D">
        <w:rPr>
          <w:b/>
          <w:sz w:val="28"/>
          <w:szCs w:val="28"/>
        </w:rPr>
        <w:t>Machinery</w:t>
      </w:r>
      <w:r>
        <w:rPr>
          <w:b/>
          <w:sz w:val="28"/>
          <w:szCs w:val="28"/>
        </w:rPr>
        <w:t xml:space="preserve"> </w:t>
      </w:r>
      <w:r w:rsidR="00B45697">
        <w:rPr>
          <w:b/>
          <w:sz w:val="28"/>
          <w:szCs w:val="28"/>
        </w:rPr>
        <w:t>Company</w:t>
      </w:r>
      <w:r>
        <w:rPr>
          <w:b/>
          <w:sz w:val="28"/>
          <w:szCs w:val="28"/>
        </w:rPr>
        <w:t xml:space="preserve"> </w:t>
      </w:r>
      <w:r w:rsidRPr="00BE527F">
        <w:rPr>
          <w:b/>
          <w:sz w:val="28"/>
          <w:szCs w:val="28"/>
        </w:rPr>
        <w:t>limited in Varanasi, Uttar Pradesh (From march-2020 to Till Days).</w:t>
      </w:r>
    </w:p>
    <w:p w:rsidR="003712E7" w:rsidRDefault="003712E7" w:rsidP="00BE527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</w:p>
    <w:p w:rsidR="003712E7" w:rsidRPr="001F07E3" w:rsidRDefault="003712E7" w:rsidP="00BE527F">
      <w:pPr>
        <w:rPr>
          <w:b/>
          <w:sz w:val="22"/>
          <w:szCs w:val="22"/>
        </w:rPr>
      </w:pPr>
      <w:r>
        <w:rPr>
          <w:b/>
          <w:sz w:val="28"/>
          <w:szCs w:val="28"/>
        </w:rPr>
        <w:t xml:space="preserve">                                          </w:t>
      </w:r>
      <w:r w:rsidRPr="001F07E3">
        <w:rPr>
          <w:b/>
          <w:sz w:val="22"/>
          <w:szCs w:val="22"/>
        </w:rPr>
        <w:t xml:space="preserve">Key </w:t>
      </w:r>
      <w:r w:rsidR="008A61B6" w:rsidRPr="001F07E3">
        <w:rPr>
          <w:b/>
          <w:sz w:val="22"/>
          <w:szCs w:val="22"/>
        </w:rPr>
        <w:t>Responsibilities</w:t>
      </w:r>
      <w:r w:rsidRPr="001F07E3">
        <w:rPr>
          <w:b/>
          <w:sz w:val="22"/>
          <w:szCs w:val="22"/>
        </w:rPr>
        <w:t>:-</w:t>
      </w:r>
    </w:p>
    <w:p w:rsidR="003712E7" w:rsidRDefault="001F07E3" w:rsidP="00BE527F">
      <w:pPr>
        <w:rPr>
          <w:b/>
          <w:sz w:val="28"/>
          <w:szCs w:val="28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Responsible for planning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strategising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 promotional plans as per the demands of the Branch and Regional teams. Also responsible for smooth conduct of Product launches, demos, road shows, Banners and posters for pro</w:t>
      </w:r>
      <w:r w:rsidR="00D03635">
        <w:rPr>
          <w:rFonts w:ascii="Segoe UI" w:hAnsi="Segoe UI" w:cs="Segoe UI"/>
          <w:sz w:val="21"/>
          <w:szCs w:val="21"/>
          <w:shd w:val="clear" w:color="auto" w:fill="FFFFFF"/>
        </w:rPr>
        <w:t xml:space="preserve">motion.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All with budget constraints that needs to be adhered to and get necessary buy in’s from the dealers explaining the pros and cons of the event.</w:t>
      </w:r>
    </w:p>
    <w:p w:rsidR="00BE527F" w:rsidRPr="00BE527F" w:rsidRDefault="00BE527F" w:rsidP="00BE527F">
      <w:pPr>
        <w:rPr>
          <w:b/>
          <w:sz w:val="28"/>
          <w:szCs w:val="28"/>
        </w:rPr>
      </w:pPr>
    </w:p>
    <w:p w:rsidR="00650ED2" w:rsidRDefault="009C2A15" w:rsidP="00650ED2">
      <w:pPr>
        <w:rPr>
          <w:b/>
          <w:sz w:val="28"/>
          <w:szCs w:val="28"/>
        </w:rPr>
      </w:pPr>
      <w:r w:rsidRPr="007862C4">
        <w:rPr>
          <w:b/>
          <w:sz w:val="28"/>
          <w:szCs w:val="28"/>
        </w:rPr>
        <w:t xml:space="preserve">Sr. </w:t>
      </w:r>
      <w:r w:rsidR="00BE527F">
        <w:rPr>
          <w:b/>
          <w:sz w:val="28"/>
          <w:szCs w:val="28"/>
        </w:rPr>
        <w:t xml:space="preserve"> </w:t>
      </w:r>
      <w:r w:rsidR="00C75B1F">
        <w:rPr>
          <w:b/>
          <w:sz w:val="28"/>
          <w:szCs w:val="28"/>
        </w:rPr>
        <w:t>Territory</w:t>
      </w:r>
      <w:r w:rsidR="00C83A47">
        <w:rPr>
          <w:b/>
          <w:sz w:val="28"/>
          <w:szCs w:val="28"/>
        </w:rPr>
        <w:t xml:space="preserve"> </w:t>
      </w:r>
      <w:r w:rsidR="001E7B3C">
        <w:rPr>
          <w:b/>
          <w:sz w:val="28"/>
          <w:szCs w:val="28"/>
        </w:rPr>
        <w:t xml:space="preserve">Manager </w:t>
      </w:r>
      <w:r w:rsidR="001E7B3C" w:rsidRPr="007862C4">
        <w:rPr>
          <w:b/>
          <w:sz w:val="28"/>
          <w:szCs w:val="28"/>
        </w:rPr>
        <w:t>in</w:t>
      </w:r>
      <w:r w:rsidRPr="007862C4">
        <w:rPr>
          <w:b/>
          <w:sz w:val="28"/>
          <w:szCs w:val="28"/>
        </w:rPr>
        <w:t xml:space="preserve"> </w:t>
      </w:r>
      <w:r w:rsidR="000D6C83">
        <w:rPr>
          <w:b/>
          <w:sz w:val="28"/>
          <w:szCs w:val="28"/>
        </w:rPr>
        <w:t xml:space="preserve">(ACE) </w:t>
      </w:r>
      <w:r w:rsidRPr="007862C4">
        <w:rPr>
          <w:b/>
          <w:sz w:val="28"/>
          <w:szCs w:val="28"/>
        </w:rPr>
        <w:t>Action c</w:t>
      </w:r>
      <w:r w:rsidR="00BE7BA7">
        <w:rPr>
          <w:b/>
          <w:sz w:val="28"/>
          <w:szCs w:val="28"/>
        </w:rPr>
        <w:t>onstruction equipment limited</w:t>
      </w:r>
      <w:r w:rsidR="00641E4F">
        <w:rPr>
          <w:b/>
          <w:sz w:val="28"/>
          <w:szCs w:val="28"/>
        </w:rPr>
        <w:t xml:space="preserve"> in Varanasi, Uttar Pradesh</w:t>
      </w:r>
      <w:r w:rsidR="00BE7BA7">
        <w:rPr>
          <w:b/>
          <w:sz w:val="28"/>
          <w:szCs w:val="28"/>
        </w:rPr>
        <w:t xml:space="preserve"> (</w:t>
      </w:r>
      <w:r w:rsidR="00F50FF3">
        <w:rPr>
          <w:b/>
          <w:sz w:val="28"/>
          <w:szCs w:val="28"/>
        </w:rPr>
        <w:t>From June</w:t>
      </w:r>
      <w:r w:rsidR="0009366C">
        <w:rPr>
          <w:b/>
          <w:sz w:val="28"/>
          <w:szCs w:val="28"/>
        </w:rPr>
        <w:t>-2018 to Feb.-2020</w:t>
      </w:r>
      <w:r w:rsidRPr="007862C4">
        <w:rPr>
          <w:b/>
          <w:sz w:val="28"/>
          <w:szCs w:val="28"/>
        </w:rPr>
        <w:t>)</w:t>
      </w:r>
      <w:r w:rsidR="007862C4">
        <w:rPr>
          <w:b/>
          <w:sz w:val="28"/>
          <w:szCs w:val="28"/>
        </w:rPr>
        <w:t>.</w:t>
      </w:r>
    </w:p>
    <w:p w:rsidR="00A121F5" w:rsidRPr="007862C4" w:rsidRDefault="00A121F5" w:rsidP="00650ED2">
      <w:pPr>
        <w:rPr>
          <w:b/>
          <w:sz w:val="28"/>
          <w:szCs w:val="28"/>
        </w:rPr>
      </w:pPr>
    </w:p>
    <w:p w:rsidR="007C0727" w:rsidRDefault="00650ED2" w:rsidP="007C07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Former </w:t>
      </w:r>
      <w:r w:rsidR="00C47F25" w:rsidRPr="000964B5">
        <w:rPr>
          <w:b/>
          <w:sz w:val="28"/>
          <w:szCs w:val="28"/>
        </w:rPr>
        <w:t xml:space="preserve">Territory Manager in </w:t>
      </w:r>
      <w:r w:rsidR="000964B5">
        <w:rPr>
          <w:b/>
          <w:sz w:val="28"/>
          <w:szCs w:val="28"/>
        </w:rPr>
        <w:t>International tractors limited (</w:t>
      </w:r>
      <w:proofErr w:type="spellStart"/>
      <w:r w:rsidR="00C47F25" w:rsidRPr="000964B5">
        <w:rPr>
          <w:b/>
          <w:sz w:val="28"/>
          <w:szCs w:val="28"/>
        </w:rPr>
        <w:t>sonalika</w:t>
      </w:r>
      <w:proofErr w:type="spellEnd"/>
      <w:r w:rsidR="00C47F25" w:rsidRPr="000964B5">
        <w:rPr>
          <w:b/>
          <w:sz w:val="28"/>
          <w:szCs w:val="28"/>
        </w:rPr>
        <w:t xml:space="preserve"> group of companies</w:t>
      </w:r>
      <w:r w:rsidR="0086422E">
        <w:rPr>
          <w:b/>
          <w:sz w:val="28"/>
          <w:szCs w:val="28"/>
        </w:rPr>
        <w:t>)</w:t>
      </w:r>
      <w:r w:rsidR="00E57607">
        <w:rPr>
          <w:b/>
          <w:sz w:val="28"/>
          <w:szCs w:val="28"/>
        </w:rPr>
        <w:t xml:space="preserve"> </w:t>
      </w:r>
      <w:r w:rsidR="0086422E">
        <w:rPr>
          <w:b/>
          <w:sz w:val="28"/>
          <w:szCs w:val="28"/>
        </w:rPr>
        <w:t xml:space="preserve">in </w:t>
      </w:r>
      <w:proofErr w:type="spellStart"/>
      <w:r w:rsidR="0086422E">
        <w:rPr>
          <w:b/>
          <w:sz w:val="28"/>
          <w:szCs w:val="28"/>
        </w:rPr>
        <w:t>Dhar</w:t>
      </w:r>
      <w:proofErr w:type="spellEnd"/>
      <w:r w:rsidR="0086422E">
        <w:rPr>
          <w:b/>
          <w:sz w:val="28"/>
          <w:szCs w:val="28"/>
        </w:rPr>
        <w:t>, Madhya Pradesh</w:t>
      </w:r>
      <w:r w:rsidR="00C479B5">
        <w:rPr>
          <w:b/>
          <w:sz w:val="28"/>
          <w:szCs w:val="28"/>
        </w:rPr>
        <w:t xml:space="preserve"> </w:t>
      </w:r>
      <w:r w:rsidR="00C75B1F">
        <w:rPr>
          <w:b/>
          <w:sz w:val="28"/>
          <w:szCs w:val="28"/>
        </w:rPr>
        <w:t>(From</w:t>
      </w:r>
      <w:r w:rsidR="00876980">
        <w:rPr>
          <w:b/>
          <w:sz w:val="28"/>
          <w:szCs w:val="28"/>
        </w:rPr>
        <w:t xml:space="preserve"> ma</w:t>
      </w:r>
      <w:r w:rsidR="004F5CB4">
        <w:rPr>
          <w:b/>
          <w:sz w:val="28"/>
          <w:szCs w:val="28"/>
        </w:rPr>
        <w:t xml:space="preserve">rch-2018 </w:t>
      </w:r>
      <w:r w:rsidR="00876980">
        <w:rPr>
          <w:b/>
          <w:sz w:val="28"/>
          <w:szCs w:val="28"/>
        </w:rPr>
        <w:t>to may</w:t>
      </w:r>
      <w:r w:rsidR="00C479B5">
        <w:rPr>
          <w:b/>
          <w:sz w:val="28"/>
          <w:szCs w:val="28"/>
        </w:rPr>
        <w:t>-2018).</w:t>
      </w:r>
    </w:p>
    <w:p w:rsidR="00403C50" w:rsidRPr="007C0727" w:rsidRDefault="00403C50" w:rsidP="007C0727">
      <w:pPr>
        <w:rPr>
          <w:b/>
          <w:sz w:val="28"/>
          <w:szCs w:val="28"/>
        </w:rPr>
      </w:pPr>
    </w:p>
    <w:p w:rsidR="004E7F15" w:rsidRDefault="00961895" w:rsidP="007C0727">
      <w:pPr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 xml:space="preserve">                                             </w:t>
      </w:r>
      <w:r w:rsidR="007C0727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 xml:space="preserve">Key </w:t>
      </w:r>
      <w:r w:rsidR="001B1865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>Responsibilities: -</w:t>
      </w:r>
    </w:p>
    <w:p w:rsidR="00876283" w:rsidRPr="002C71A6" w:rsidRDefault="00233E51" w:rsidP="007C0727">
      <w:pPr>
        <w:rPr>
          <w:rFonts w:ascii="Helvetica" w:hAnsi="Helvetica" w:cs="Helvetica"/>
          <w:bCs/>
          <w:sz w:val="24"/>
          <w:szCs w:val="24"/>
          <w:shd w:val="clear" w:color="auto" w:fill="FFFFFF"/>
        </w:rPr>
      </w:pPr>
      <w:r w:rsidRPr="002C71A6">
        <w:rPr>
          <w:rFonts w:ascii="Helvetica" w:hAnsi="Helvetica" w:cs="Helvetica"/>
          <w:bCs/>
          <w:sz w:val="24"/>
          <w:szCs w:val="24"/>
          <w:shd w:val="clear" w:color="auto" w:fill="FFFFFF"/>
        </w:rPr>
        <w:t>1.</w:t>
      </w:r>
      <w:r w:rsidR="0046464C" w:rsidRPr="002C71A6">
        <w:rPr>
          <w:rFonts w:ascii="Helvetica" w:hAnsi="Helvetica" w:cs="Helvetica"/>
          <w:bCs/>
          <w:sz w:val="24"/>
          <w:szCs w:val="24"/>
          <w:shd w:val="clear" w:color="auto" w:fill="FFFFFF"/>
        </w:rPr>
        <w:t xml:space="preserve"> Improve sales volume at dealership in the respective territories.</w:t>
      </w:r>
    </w:p>
    <w:p w:rsidR="00E916B2" w:rsidRPr="002C71A6" w:rsidRDefault="00233E51" w:rsidP="007C0727">
      <w:pPr>
        <w:rPr>
          <w:rFonts w:ascii="Helvetica" w:hAnsi="Helvetica" w:cs="Helvetica"/>
          <w:bCs/>
          <w:sz w:val="24"/>
          <w:szCs w:val="24"/>
          <w:shd w:val="clear" w:color="auto" w:fill="FFFFFF"/>
        </w:rPr>
      </w:pPr>
      <w:r w:rsidRPr="002C71A6">
        <w:rPr>
          <w:rFonts w:ascii="Helvetica" w:hAnsi="Helvetica" w:cs="Helvetica"/>
          <w:bCs/>
          <w:sz w:val="24"/>
          <w:szCs w:val="24"/>
          <w:shd w:val="clear" w:color="auto" w:fill="FFFFFF"/>
        </w:rPr>
        <w:t>2.</w:t>
      </w:r>
      <w:r w:rsidR="00E916B2" w:rsidRPr="002C71A6">
        <w:rPr>
          <w:rFonts w:ascii="Helvetica" w:hAnsi="Helvetica" w:cs="Helvetica"/>
          <w:bCs/>
          <w:sz w:val="24"/>
          <w:szCs w:val="24"/>
          <w:shd w:val="clear" w:color="auto" w:fill="FFFFFF"/>
        </w:rPr>
        <w:t xml:space="preserve"> DSP management</w:t>
      </w:r>
      <w:r w:rsidRPr="002C71A6">
        <w:rPr>
          <w:rFonts w:ascii="Helvetica" w:hAnsi="Helvetica" w:cs="Helvetica"/>
          <w:bCs/>
          <w:sz w:val="24"/>
          <w:szCs w:val="24"/>
          <w:shd w:val="clear" w:color="auto" w:fill="FFFFFF"/>
        </w:rPr>
        <w:t>:-</w:t>
      </w:r>
    </w:p>
    <w:p w:rsidR="004E7F15" w:rsidRPr="002C71A6" w:rsidRDefault="00E916B2" w:rsidP="00D33DF2">
      <w:pPr>
        <w:rPr>
          <w:rFonts w:ascii="Helvetica" w:hAnsi="Helvetica" w:cs="Helvetica"/>
          <w:bCs/>
          <w:sz w:val="24"/>
          <w:szCs w:val="24"/>
          <w:shd w:val="clear" w:color="auto" w:fill="FFFFFF"/>
        </w:rPr>
      </w:pPr>
      <w:r w:rsidRPr="002C71A6">
        <w:rPr>
          <w:rFonts w:ascii="Helvetica" w:hAnsi="Helvetica" w:cs="Helvetica"/>
          <w:bCs/>
          <w:sz w:val="24"/>
          <w:szCs w:val="24"/>
          <w:shd w:val="clear" w:color="auto" w:fill="FFFFFF"/>
        </w:rPr>
        <w:t xml:space="preserve">            </w:t>
      </w:r>
      <w:r w:rsidR="004E7F15" w:rsidRPr="002C71A6">
        <w:rPr>
          <w:rFonts w:ascii="Helvetica" w:hAnsi="Helvetica" w:cs="Helvetica"/>
          <w:bCs/>
          <w:sz w:val="24"/>
          <w:szCs w:val="24"/>
          <w:shd w:val="clear" w:color="auto" w:fill="FFFFFF"/>
        </w:rPr>
        <w:t>-</w:t>
      </w:r>
      <w:r w:rsidRPr="002C71A6">
        <w:rPr>
          <w:rFonts w:ascii="Helvetica" w:hAnsi="Helvetica" w:cs="Helvetica"/>
          <w:bCs/>
          <w:sz w:val="24"/>
          <w:szCs w:val="24"/>
          <w:shd w:val="clear" w:color="auto" w:fill="FFFFFF"/>
        </w:rPr>
        <w:t xml:space="preserve"> </w:t>
      </w:r>
      <w:r w:rsidR="004E7F15" w:rsidRPr="002C71A6">
        <w:rPr>
          <w:rFonts w:ascii="Helvetica" w:hAnsi="Helvetica" w:cs="Helvetica"/>
          <w:bCs/>
          <w:sz w:val="24"/>
          <w:szCs w:val="24"/>
          <w:shd w:val="clear" w:color="auto" w:fill="FFFFFF"/>
        </w:rPr>
        <w:t xml:space="preserve"> </w:t>
      </w:r>
      <w:r w:rsidR="00F8753A" w:rsidRPr="002C71A6">
        <w:rPr>
          <w:rFonts w:ascii="Helvetica" w:hAnsi="Helvetica" w:cs="Helvetica"/>
          <w:bCs/>
          <w:sz w:val="24"/>
          <w:szCs w:val="24"/>
          <w:shd w:val="clear" w:color="auto" w:fill="FFFFFF"/>
        </w:rPr>
        <w:t>Delivery &amp; Hot prospect (HP) target setting</w:t>
      </w:r>
      <w:r w:rsidR="00233E51" w:rsidRPr="002C71A6">
        <w:rPr>
          <w:rFonts w:ascii="Helvetica" w:hAnsi="Helvetica" w:cs="Helvetica"/>
          <w:bCs/>
          <w:sz w:val="24"/>
          <w:szCs w:val="24"/>
          <w:shd w:val="clear" w:color="auto" w:fill="FFFFFF"/>
        </w:rPr>
        <w:t xml:space="preserve"> and reviewing them on weekly basis.</w:t>
      </w:r>
    </w:p>
    <w:p w:rsidR="004E7F15" w:rsidRPr="002C71A6" w:rsidRDefault="00233E51" w:rsidP="00D33DF2">
      <w:pPr>
        <w:rPr>
          <w:rFonts w:ascii="Helvetica" w:hAnsi="Helvetica" w:cs="Helvetica"/>
          <w:bCs/>
          <w:sz w:val="24"/>
          <w:szCs w:val="24"/>
          <w:shd w:val="clear" w:color="auto" w:fill="FFFFFF"/>
        </w:rPr>
      </w:pPr>
      <w:r w:rsidRPr="002C71A6">
        <w:rPr>
          <w:rFonts w:ascii="Helvetica" w:hAnsi="Helvetica" w:cs="Helvetica"/>
          <w:bCs/>
          <w:sz w:val="24"/>
          <w:szCs w:val="24"/>
          <w:shd w:val="clear" w:color="auto" w:fill="FFFFFF"/>
        </w:rPr>
        <w:t xml:space="preserve">           - Open HP Review with DSP and Dealership Manager.</w:t>
      </w:r>
    </w:p>
    <w:p w:rsidR="000A3E2A" w:rsidRPr="002C71A6" w:rsidRDefault="000A3E2A" w:rsidP="00D33DF2">
      <w:pPr>
        <w:rPr>
          <w:rFonts w:ascii="Helvetica" w:hAnsi="Helvetica" w:cs="Helvetica"/>
          <w:bCs/>
          <w:sz w:val="24"/>
          <w:szCs w:val="24"/>
          <w:shd w:val="clear" w:color="auto" w:fill="FFFFFF"/>
        </w:rPr>
      </w:pPr>
      <w:r w:rsidRPr="002C71A6">
        <w:rPr>
          <w:rFonts w:ascii="Helvetica" w:hAnsi="Helvetica" w:cs="Helvetica"/>
          <w:bCs/>
          <w:sz w:val="24"/>
          <w:szCs w:val="24"/>
          <w:shd w:val="clear" w:color="auto" w:fill="FFFFFF"/>
        </w:rPr>
        <w:t>3. Dealership Handling:-</w:t>
      </w:r>
    </w:p>
    <w:p w:rsidR="000A3E2A" w:rsidRPr="002C71A6" w:rsidRDefault="000A3E2A" w:rsidP="00D33DF2">
      <w:pPr>
        <w:rPr>
          <w:rFonts w:ascii="Helvetica" w:hAnsi="Helvetica" w:cs="Helvetica"/>
          <w:bCs/>
          <w:sz w:val="24"/>
          <w:szCs w:val="24"/>
          <w:shd w:val="clear" w:color="auto" w:fill="FFFFFF"/>
        </w:rPr>
      </w:pPr>
      <w:r w:rsidRPr="002C71A6">
        <w:rPr>
          <w:rFonts w:ascii="Helvetica" w:hAnsi="Helvetica" w:cs="Helvetica"/>
          <w:bCs/>
          <w:sz w:val="24"/>
          <w:szCs w:val="24"/>
          <w:shd w:val="clear" w:color="auto" w:fill="FFFFFF"/>
        </w:rPr>
        <w:t xml:space="preserve">          - Ensure proper DMS co-ordination at Dealership and required Model stock                            availability as per plan.</w:t>
      </w:r>
    </w:p>
    <w:p w:rsidR="00DD4B74" w:rsidRPr="002C71A6" w:rsidRDefault="00DD4B74" w:rsidP="00D33DF2">
      <w:pPr>
        <w:rPr>
          <w:rFonts w:ascii="Helvetica" w:hAnsi="Helvetica" w:cs="Helvetica"/>
          <w:bCs/>
          <w:sz w:val="24"/>
          <w:szCs w:val="24"/>
          <w:shd w:val="clear" w:color="auto" w:fill="FFFFFF"/>
        </w:rPr>
      </w:pPr>
      <w:r w:rsidRPr="002C71A6">
        <w:rPr>
          <w:rFonts w:ascii="Helvetica" w:hAnsi="Helvetica" w:cs="Helvetica"/>
          <w:bCs/>
          <w:sz w:val="24"/>
          <w:szCs w:val="24"/>
          <w:shd w:val="clear" w:color="auto" w:fill="FFFFFF"/>
        </w:rPr>
        <w:t xml:space="preserve">         - Dealer Funding Management.</w:t>
      </w:r>
    </w:p>
    <w:p w:rsidR="00F87B2D" w:rsidRPr="002C71A6" w:rsidRDefault="00E2172E" w:rsidP="00F87B2D">
      <w:pPr>
        <w:rPr>
          <w:rFonts w:ascii="Helvetica" w:hAnsi="Helvetica" w:cs="Helvetica"/>
          <w:bCs/>
          <w:sz w:val="24"/>
          <w:szCs w:val="24"/>
          <w:shd w:val="clear" w:color="auto" w:fill="FFFFFF"/>
        </w:rPr>
      </w:pPr>
      <w:r w:rsidRPr="002C71A6">
        <w:rPr>
          <w:rFonts w:ascii="Helvetica" w:hAnsi="Helvetica" w:cs="Helvetica"/>
          <w:bCs/>
          <w:sz w:val="24"/>
          <w:szCs w:val="24"/>
          <w:shd w:val="clear" w:color="auto" w:fill="FFFFFF"/>
        </w:rPr>
        <w:t xml:space="preserve">         </w:t>
      </w:r>
      <w:r w:rsidR="004021F9" w:rsidRPr="002C71A6">
        <w:rPr>
          <w:rFonts w:ascii="Helvetica" w:hAnsi="Helvetica" w:cs="Helvetica"/>
          <w:bCs/>
          <w:sz w:val="24"/>
          <w:szCs w:val="24"/>
          <w:shd w:val="clear" w:color="auto" w:fill="FFFFFF"/>
        </w:rPr>
        <w:t xml:space="preserve">- Appointment quality of manpower </w:t>
      </w:r>
      <w:r w:rsidR="004E7F15" w:rsidRPr="002C71A6">
        <w:rPr>
          <w:rFonts w:ascii="Helvetica" w:hAnsi="Helvetica" w:cs="Helvetica"/>
          <w:bCs/>
          <w:sz w:val="24"/>
          <w:szCs w:val="24"/>
          <w:shd w:val="clear" w:color="auto" w:fill="FFFFFF"/>
        </w:rPr>
        <w:t>for increasing productivities</w:t>
      </w:r>
      <w:r w:rsidR="004021F9" w:rsidRPr="002C71A6">
        <w:rPr>
          <w:rFonts w:ascii="Helvetica" w:hAnsi="Helvetica" w:cs="Helvetica"/>
          <w:bCs/>
          <w:sz w:val="24"/>
          <w:szCs w:val="24"/>
          <w:shd w:val="clear" w:color="auto" w:fill="FFFFFF"/>
        </w:rPr>
        <w:t xml:space="preserve"> and ensure </w:t>
      </w:r>
      <w:proofErr w:type="spellStart"/>
      <w:r w:rsidR="004021F9" w:rsidRPr="002C71A6">
        <w:rPr>
          <w:rFonts w:ascii="Helvetica" w:hAnsi="Helvetica" w:cs="Helvetica"/>
          <w:bCs/>
          <w:sz w:val="24"/>
          <w:szCs w:val="24"/>
          <w:shd w:val="clear" w:color="auto" w:fill="FFFFFF"/>
        </w:rPr>
        <w:t>dsp</w:t>
      </w:r>
      <w:proofErr w:type="spellEnd"/>
      <w:r w:rsidR="004021F9" w:rsidRPr="002C71A6">
        <w:rPr>
          <w:rFonts w:ascii="Helvetica" w:hAnsi="Helvetica" w:cs="Helvetica"/>
          <w:bCs/>
          <w:sz w:val="24"/>
          <w:szCs w:val="24"/>
          <w:shd w:val="clear" w:color="auto" w:fill="FFFFFF"/>
        </w:rPr>
        <w:t xml:space="preserve"> coaching &amp; motivation time to time</w:t>
      </w:r>
      <w:r w:rsidR="004E7F15" w:rsidRPr="002C71A6">
        <w:rPr>
          <w:rFonts w:ascii="Helvetica" w:hAnsi="Helvetica" w:cs="Helvetica"/>
          <w:bCs/>
          <w:sz w:val="24"/>
          <w:szCs w:val="24"/>
          <w:shd w:val="clear" w:color="auto" w:fill="FFFFFF"/>
        </w:rPr>
        <w:t xml:space="preserve">. </w:t>
      </w:r>
    </w:p>
    <w:p w:rsidR="007C0727" w:rsidRPr="002C71A6" w:rsidRDefault="00F87B2D" w:rsidP="00F87B2D">
      <w:pPr>
        <w:rPr>
          <w:rFonts w:ascii="Helvetica" w:hAnsi="Helvetica" w:cs="Helvetica"/>
          <w:bCs/>
          <w:sz w:val="24"/>
          <w:szCs w:val="24"/>
          <w:shd w:val="clear" w:color="auto" w:fill="FFFFFF"/>
        </w:rPr>
      </w:pPr>
      <w:r w:rsidRPr="002C71A6">
        <w:rPr>
          <w:rFonts w:ascii="Helvetica" w:hAnsi="Helvetica" w:cs="Helvetica"/>
          <w:sz w:val="24"/>
          <w:szCs w:val="24"/>
        </w:rPr>
        <w:t xml:space="preserve">4. </w:t>
      </w:r>
      <w:r w:rsidR="007C0727" w:rsidRPr="002C71A6">
        <w:rPr>
          <w:rFonts w:ascii="Helvetica" w:hAnsi="Helvetica" w:cs="Helvetica"/>
          <w:sz w:val="24"/>
          <w:szCs w:val="24"/>
        </w:rPr>
        <w:t>Updating dealers about the change in product price and new product launch.</w:t>
      </w:r>
    </w:p>
    <w:p w:rsidR="00AC7366" w:rsidRPr="002C71A6" w:rsidRDefault="00AC7366" w:rsidP="00D33DF2">
      <w:pPr>
        <w:shd w:val="clear" w:color="auto" w:fill="FFFFFF"/>
        <w:spacing w:line="360" w:lineRule="atLeast"/>
        <w:ind w:right="42"/>
        <w:rPr>
          <w:rFonts w:ascii="Helvetica" w:hAnsi="Helvetica" w:cs="Helvetica"/>
          <w:sz w:val="24"/>
          <w:szCs w:val="24"/>
        </w:rPr>
      </w:pPr>
      <w:r w:rsidRPr="002C71A6">
        <w:rPr>
          <w:rFonts w:ascii="Helvetica" w:hAnsi="Helvetica" w:cs="Helvetica"/>
          <w:sz w:val="24"/>
          <w:szCs w:val="24"/>
        </w:rPr>
        <w:t>5. Ensure Conversion of HP to Delivery</w:t>
      </w:r>
      <w:r w:rsidR="007C0727" w:rsidRPr="002C71A6">
        <w:rPr>
          <w:rFonts w:ascii="Helvetica" w:hAnsi="Helvetica" w:cs="Helvetica"/>
          <w:sz w:val="24"/>
          <w:szCs w:val="24"/>
        </w:rPr>
        <w:t>.</w:t>
      </w:r>
    </w:p>
    <w:p w:rsidR="007C0727" w:rsidRPr="002C71A6" w:rsidRDefault="00AC7366" w:rsidP="00D33DF2">
      <w:pPr>
        <w:shd w:val="clear" w:color="auto" w:fill="FFFFFF"/>
        <w:spacing w:line="360" w:lineRule="atLeast"/>
        <w:ind w:right="42"/>
        <w:rPr>
          <w:rFonts w:ascii="Helvetica" w:hAnsi="Helvetica" w:cs="Helvetica"/>
          <w:sz w:val="24"/>
          <w:szCs w:val="24"/>
        </w:rPr>
      </w:pPr>
      <w:r w:rsidRPr="002C71A6">
        <w:rPr>
          <w:rFonts w:ascii="Helvetica" w:hAnsi="Helvetica" w:cs="Helvetica"/>
          <w:sz w:val="24"/>
          <w:szCs w:val="24"/>
        </w:rPr>
        <w:t>6. Ensure generation of HP in Weaker regions</w:t>
      </w:r>
      <w:r w:rsidR="007C0727" w:rsidRPr="002C71A6">
        <w:rPr>
          <w:rFonts w:ascii="Helvetica" w:hAnsi="Helvetica" w:cs="Helvetica"/>
          <w:sz w:val="24"/>
          <w:szCs w:val="24"/>
        </w:rPr>
        <w:t>.</w:t>
      </w:r>
    </w:p>
    <w:p w:rsidR="007C0727" w:rsidRPr="002C71A6" w:rsidRDefault="00E932AC" w:rsidP="00D33DF2">
      <w:pPr>
        <w:shd w:val="clear" w:color="auto" w:fill="FFFFFF"/>
        <w:spacing w:line="360" w:lineRule="atLeast"/>
        <w:ind w:right="42"/>
        <w:rPr>
          <w:rFonts w:ascii="Helvetica" w:hAnsi="Helvetica" w:cs="Helvetica"/>
          <w:sz w:val="24"/>
          <w:szCs w:val="24"/>
        </w:rPr>
      </w:pPr>
      <w:r w:rsidRPr="002C71A6">
        <w:rPr>
          <w:rFonts w:ascii="Helvetica" w:hAnsi="Helvetica" w:cs="Helvetica"/>
          <w:sz w:val="24"/>
          <w:szCs w:val="24"/>
        </w:rPr>
        <w:t>7. V</w:t>
      </w:r>
      <w:r w:rsidR="007C0727" w:rsidRPr="002C71A6">
        <w:rPr>
          <w:rFonts w:ascii="Helvetica" w:hAnsi="Helvetica" w:cs="Helvetica"/>
          <w:sz w:val="24"/>
          <w:szCs w:val="24"/>
        </w:rPr>
        <w:t xml:space="preserve">arious Field activities in filed </w:t>
      </w:r>
      <w:r w:rsidRPr="002C71A6">
        <w:rPr>
          <w:rFonts w:ascii="Helvetica" w:hAnsi="Helvetica" w:cs="Helvetica"/>
          <w:sz w:val="24"/>
          <w:szCs w:val="24"/>
        </w:rPr>
        <w:t xml:space="preserve">for </w:t>
      </w:r>
      <w:r w:rsidR="007C0727" w:rsidRPr="002C71A6">
        <w:rPr>
          <w:rFonts w:ascii="Helvetica" w:hAnsi="Helvetica" w:cs="Helvetica"/>
          <w:sz w:val="24"/>
          <w:szCs w:val="24"/>
        </w:rPr>
        <w:t>attract more customers.</w:t>
      </w:r>
    </w:p>
    <w:p w:rsidR="007C0727" w:rsidRPr="002C71A6" w:rsidRDefault="00E932AC" w:rsidP="00D33DF2">
      <w:pPr>
        <w:shd w:val="clear" w:color="auto" w:fill="FFFFFF"/>
        <w:spacing w:line="360" w:lineRule="atLeast"/>
        <w:ind w:right="42"/>
        <w:rPr>
          <w:rFonts w:ascii="Helvetica" w:hAnsi="Helvetica" w:cs="Helvetica"/>
          <w:sz w:val="24"/>
          <w:szCs w:val="24"/>
        </w:rPr>
      </w:pPr>
      <w:r w:rsidRPr="002C71A6">
        <w:rPr>
          <w:rFonts w:ascii="Helvetica" w:hAnsi="Helvetica" w:cs="Helvetica"/>
          <w:sz w:val="24"/>
          <w:szCs w:val="24"/>
        </w:rPr>
        <w:t xml:space="preserve">8. </w:t>
      </w:r>
      <w:r w:rsidR="007C0727" w:rsidRPr="002C71A6">
        <w:rPr>
          <w:rFonts w:ascii="Helvetica" w:hAnsi="Helvetica" w:cs="Helvetica"/>
          <w:sz w:val="24"/>
          <w:szCs w:val="24"/>
        </w:rPr>
        <w:t>Attending meetings and monthly closing at Area office.</w:t>
      </w:r>
    </w:p>
    <w:p w:rsidR="007C0727" w:rsidRPr="002C71A6" w:rsidRDefault="00DD4B74" w:rsidP="00D33DF2">
      <w:pPr>
        <w:rPr>
          <w:rFonts w:ascii="Arial" w:hAnsi="Arial" w:cs="Arial"/>
          <w:sz w:val="24"/>
          <w:szCs w:val="24"/>
        </w:rPr>
      </w:pPr>
      <w:r w:rsidRPr="002C71A6">
        <w:rPr>
          <w:sz w:val="24"/>
          <w:szCs w:val="24"/>
        </w:rPr>
        <w:t xml:space="preserve">9. </w:t>
      </w:r>
      <w:r w:rsidRPr="002C71A6">
        <w:rPr>
          <w:rFonts w:ascii="Arial" w:hAnsi="Arial" w:cs="Arial"/>
          <w:sz w:val="24"/>
          <w:szCs w:val="24"/>
        </w:rPr>
        <w:t>Customer query resolution.</w:t>
      </w:r>
    </w:p>
    <w:p w:rsidR="0043656B" w:rsidRPr="002C71A6" w:rsidRDefault="0043656B" w:rsidP="00D33DF2">
      <w:pPr>
        <w:rPr>
          <w:rFonts w:ascii="Arial" w:hAnsi="Arial" w:cs="Arial"/>
          <w:sz w:val="24"/>
          <w:szCs w:val="24"/>
        </w:rPr>
      </w:pPr>
    </w:p>
    <w:p w:rsidR="00FB48D9" w:rsidRDefault="00F67CC4" w:rsidP="004C4195">
      <w:pPr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Former </w:t>
      </w:r>
      <w:r w:rsidR="00C47F25">
        <w:rPr>
          <w:b/>
          <w:sz w:val="32"/>
          <w:szCs w:val="32"/>
        </w:rPr>
        <w:t xml:space="preserve">Field Officer </w:t>
      </w:r>
      <w:r w:rsidR="007E0E70">
        <w:rPr>
          <w:b/>
          <w:sz w:val="32"/>
          <w:szCs w:val="32"/>
        </w:rPr>
        <w:t>in</w:t>
      </w:r>
      <w:r w:rsidR="00A77886">
        <w:rPr>
          <w:b/>
          <w:sz w:val="32"/>
          <w:szCs w:val="32"/>
        </w:rPr>
        <w:t xml:space="preserve"> International tractors limited</w:t>
      </w:r>
      <w:r w:rsidR="007E0E70">
        <w:rPr>
          <w:b/>
          <w:sz w:val="32"/>
          <w:szCs w:val="32"/>
        </w:rPr>
        <w:t xml:space="preserve"> </w:t>
      </w:r>
      <w:r w:rsidR="00A77886">
        <w:rPr>
          <w:b/>
          <w:sz w:val="32"/>
          <w:szCs w:val="32"/>
        </w:rPr>
        <w:t>(</w:t>
      </w:r>
      <w:proofErr w:type="spellStart"/>
      <w:r w:rsidR="00A77886">
        <w:rPr>
          <w:b/>
          <w:sz w:val="32"/>
          <w:szCs w:val="32"/>
        </w:rPr>
        <w:t>sonalika</w:t>
      </w:r>
      <w:proofErr w:type="spellEnd"/>
      <w:r w:rsidR="00A77886">
        <w:rPr>
          <w:b/>
          <w:sz w:val="32"/>
          <w:szCs w:val="32"/>
        </w:rPr>
        <w:t xml:space="preserve"> group of companies</w:t>
      </w:r>
      <w:r w:rsidR="007321C8">
        <w:rPr>
          <w:b/>
          <w:sz w:val="32"/>
          <w:szCs w:val="32"/>
        </w:rPr>
        <w:t>) in Sakti</w:t>
      </w:r>
      <w:r w:rsidR="00FE1362">
        <w:rPr>
          <w:b/>
          <w:sz w:val="32"/>
          <w:szCs w:val="32"/>
        </w:rPr>
        <w:t xml:space="preserve"> </w:t>
      </w:r>
      <w:r w:rsidR="007321C8">
        <w:rPr>
          <w:b/>
          <w:sz w:val="32"/>
          <w:szCs w:val="32"/>
        </w:rPr>
        <w:t>&amp;</w:t>
      </w:r>
      <w:r w:rsidR="00FE1362">
        <w:rPr>
          <w:b/>
          <w:sz w:val="32"/>
          <w:szCs w:val="32"/>
        </w:rPr>
        <w:t xml:space="preserve"> </w:t>
      </w:r>
      <w:proofErr w:type="spellStart"/>
      <w:r w:rsidR="007321C8">
        <w:rPr>
          <w:b/>
          <w:sz w:val="32"/>
          <w:szCs w:val="32"/>
        </w:rPr>
        <w:t>Raigarh</w:t>
      </w:r>
      <w:proofErr w:type="spellEnd"/>
      <w:r w:rsidR="00FE1362">
        <w:rPr>
          <w:b/>
          <w:sz w:val="32"/>
          <w:szCs w:val="32"/>
        </w:rPr>
        <w:t xml:space="preserve">, </w:t>
      </w:r>
      <w:proofErr w:type="spellStart"/>
      <w:r w:rsidR="007321C8">
        <w:rPr>
          <w:b/>
          <w:sz w:val="32"/>
          <w:szCs w:val="32"/>
        </w:rPr>
        <w:t>Chhatisgarh</w:t>
      </w:r>
      <w:proofErr w:type="spellEnd"/>
      <w:r w:rsidR="00604080">
        <w:rPr>
          <w:b/>
          <w:sz w:val="32"/>
          <w:szCs w:val="32"/>
        </w:rPr>
        <w:t xml:space="preserve"> </w:t>
      </w:r>
      <w:r w:rsidR="00EF69B8">
        <w:rPr>
          <w:b/>
          <w:sz w:val="32"/>
          <w:szCs w:val="32"/>
        </w:rPr>
        <w:t>(from</w:t>
      </w:r>
      <w:r w:rsidR="00974B21">
        <w:rPr>
          <w:b/>
          <w:sz w:val="32"/>
          <w:szCs w:val="32"/>
        </w:rPr>
        <w:t xml:space="preserve"> April-2016 to feb.-2018</w:t>
      </w:r>
      <w:r w:rsidR="00A77886">
        <w:rPr>
          <w:b/>
          <w:sz w:val="32"/>
          <w:szCs w:val="32"/>
        </w:rPr>
        <w:t>).</w:t>
      </w:r>
    </w:p>
    <w:p w:rsidR="002E6E4B" w:rsidRDefault="002E6E4B" w:rsidP="002E6E4B">
      <w:pPr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Sales Executive Trainee at </w:t>
      </w:r>
      <w:proofErr w:type="spellStart"/>
      <w:r>
        <w:rPr>
          <w:b/>
          <w:sz w:val="32"/>
          <w:szCs w:val="32"/>
        </w:rPr>
        <w:t>Sonalika</w:t>
      </w:r>
      <w:proofErr w:type="spellEnd"/>
      <w:r>
        <w:rPr>
          <w:b/>
          <w:sz w:val="32"/>
          <w:szCs w:val="32"/>
        </w:rPr>
        <w:t xml:space="preserve"> authorized Dealership in </w:t>
      </w:r>
      <w:proofErr w:type="spellStart"/>
      <w:r>
        <w:rPr>
          <w:b/>
          <w:sz w:val="32"/>
          <w:szCs w:val="32"/>
        </w:rPr>
        <w:t>Indor</w:t>
      </w:r>
      <w:proofErr w:type="spellEnd"/>
      <w:r>
        <w:rPr>
          <w:b/>
          <w:sz w:val="32"/>
          <w:szCs w:val="32"/>
        </w:rPr>
        <w:t>, Madhya Pradesh (from july-2015 to feb.-201</w:t>
      </w:r>
      <w:r w:rsidR="00BC08C3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).</w:t>
      </w:r>
    </w:p>
    <w:p w:rsidR="00403C50" w:rsidRDefault="00403C50" w:rsidP="004C4195">
      <w:pPr>
        <w:spacing w:before="240"/>
        <w:rPr>
          <w:b/>
          <w:sz w:val="32"/>
          <w:szCs w:val="32"/>
        </w:rPr>
      </w:pPr>
    </w:p>
    <w:p w:rsidR="00FC2E2D" w:rsidRPr="007B4EA7" w:rsidRDefault="00DB2E2E" w:rsidP="00DB2E2E">
      <w:pPr>
        <w:rPr>
          <w:b/>
          <w:sz w:val="36"/>
          <w:szCs w:val="36"/>
        </w:rPr>
      </w:pPr>
      <w:r w:rsidRPr="007B4EA7">
        <w:rPr>
          <w:b/>
          <w:sz w:val="36"/>
          <w:szCs w:val="36"/>
        </w:rPr>
        <w:t xml:space="preserve">Basic knowledge of activity as </w:t>
      </w:r>
      <w:r w:rsidR="00EF69B8" w:rsidRPr="007B4EA7">
        <w:rPr>
          <w:b/>
          <w:sz w:val="36"/>
          <w:szCs w:val="36"/>
        </w:rPr>
        <w:t>like:</w:t>
      </w:r>
      <w:r w:rsidRPr="007B4EA7">
        <w:rPr>
          <w:b/>
          <w:sz w:val="36"/>
          <w:szCs w:val="36"/>
        </w:rPr>
        <w:t>-</w:t>
      </w:r>
    </w:p>
    <w:p w:rsidR="00BC5B59" w:rsidRDefault="00EA346C" w:rsidP="00BC5B59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8B4FD1">
        <w:rPr>
          <w:sz w:val="28"/>
          <w:szCs w:val="28"/>
        </w:rPr>
        <w:t>Mega Combing.</w:t>
      </w:r>
    </w:p>
    <w:p w:rsidR="00FC2E2D" w:rsidRPr="008B4FD1" w:rsidRDefault="00FC2E2D" w:rsidP="00BC5B59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Carpet bombarding.</w:t>
      </w:r>
    </w:p>
    <w:p w:rsidR="00BC5B59" w:rsidRPr="008B4FD1" w:rsidRDefault="00125164" w:rsidP="00BC5B59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8B4FD1">
        <w:rPr>
          <w:rFonts w:asciiTheme="majorHAnsi" w:hAnsiTheme="majorHAnsi" w:cs="Arial"/>
          <w:sz w:val="28"/>
          <w:szCs w:val="28"/>
        </w:rPr>
        <w:t>Demonstration</w:t>
      </w:r>
      <w:r w:rsidR="00EA346C" w:rsidRPr="008B4FD1">
        <w:rPr>
          <w:rFonts w:asciiTheme="majorHAnsi" w:hAnsiTheme="majorHAnsi" w:cs="Arial"/>
          <w:sz w:val="28"/>
          <w:szCs w:val="28"/>
        </w:rPr>
        <w:t>.</w:t>
      </w:r>
    </w:p>
    <w:p w:rsidR="00BC5B59" w:rsidRDefault="00EA346C" w:rsidP="00BC5B59">
      <w:pPr>
        <w:numPr>
          <w:ilvl w:val="0"/>
          <w:numId w:val="32"/>
        </w:numPr>
        <w:suppressAutoHyphens/>
        <w:rPr>
          <w:rFonts w:asciiTheme="majorHAnsi" w:hAnsiTheme="majorHAnsi" w:cs="Arial"/>
          <w:sz w:val="28"/>
          <w:szCs w:val="28"/>
        </w:rPr>
      </w:pPr>
      <w:r w:rsidRPr="008B4FD1">
        <w:rPr>
          <w:rFonts w:asciiTheme="majorHAnsi" w:hAnsiTheme="majorHAnsi" w:cs="Arial"/>
          <w:sz w:val="28"/>
          <w:szCs w:val="28"/>
        </w:rPr>
        <w:t>Service Camp.</w:t>
      </w:r>
    </w:p>
    <w:p w:rsidR="00EE2DD1" w:rsidRPr="008B4FD1" w:rsidRDefault="00EE2DD1" w:rsidP="00BC5B59">
      <w:pPr>
        <w:numPr>
          <w:ilvl w:val="0"/>
          <w:numId w:val="32"/>
        </w:numPr>
        <w:suppressAutoHyphens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Kissan</w:t>
      </w:r>
      <w:proofErr w:type="spellEnd"/>
      <w:r w:rsidR="0010064C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gosthi</w:t>
      </w:r>
      <w:proofErr w:type="spellEnd"/>
      <w:r>
        <w:rPr>
          <w:rFonts w:asciiTheme="majorHAnsi" w:hAnsiTheme="majorHAnsi" w:cs="Arial"/>
          <w:sz w:val="28"/>
          <w:szCs w:val="28"/>
        </w:rPr>
        <w:t>.</w:t>
      </w:r>
    </w:p>
    <w:p w:rsidR="00BC5B59" w:rsidRPr="000746EE" w:rsidRDefault="000748F1" w:rsidP="00BC5B59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8B4FD1">
        <w:rPr>
          <w:rFonts w:asciiTheme="majorHAnsi" w:hAnsiTheme="majorHAnsi" w:cs="Arial"/>
          <w:sz w:val="28"/>
          <w:szCs w:val="28"/>
        </w:rPr>
        <w:t>Conversion Follow Up.</w:t>
      </w:r>
    </w:p>
    <w:p w:rsidR="00423352" w:rsidRPr="00423352" w:rsidRDefault="000746EE" w:rsidP="00423352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Burstin</w:t>
      </w:r>
      <w:r w:rsidR="00423352">
        <w:rPr>
          <w:rFonts w:asciiTheme="majorHAnsi" w:hAnsiTheme="majorHAnsi" w:cs="Arial"/>
          <w:sz w:val="28"/>
          <w:szCs w:val="28"/>
        </w:rPr>
        <w:t>g</w:t>
      </w:r>
    </w:p>
    <w:p w:rsidR="00BC5B59" w:rsidRPr="00423352" w:rsidRDefault="00553105" w:rsidP="00423352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423352">
        <w:rPr>
          <w:rFonts w:asciiTheme="majorHAnsi" w:hAnsiTheme="majorHAnsi" w:cs="Arial"/>
          <w:sz w:val="28"/>
          <w:szCs w:val="28"/>
        </w:rPr>
        <w:t>Agriculture Fairs.</w:t>
      </w:r>
    </w:p>
    <w:p w:rsidR="00BC5B59" w:rsidRPr="008B4FD1" w:rsidRDefault="00CB3AF2" w:rsidP="00BC5B59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8B4FD1">
        <w:rPr>
          <w:rFonts w:asciiTheme="majorHAnsi" w:hAnsiTheme="majorHAnsi" w:cs="Arial"/>
          <w:sz w:val="28"/>
          <w:szCs w:val="28"/>
        </w:rPr>
        <w:t>Planning &amp; Execution.</w:t>
      </w:r>
    </w:p>
    <w:p w:rsidR="00FC2E2D" w:rsidRPr="00FC2E2D" w:rsidRDefault="00CB3AF2" w:rsidP="00FC2E2D">
      <w:pPr>
        <w:pStyle w:val="BodyTextIndent3"/>
        <w:numPr>
          <w:ilvl w:val="0"/>
          <w:numId w:val="32"/>
        </w:numPr>
        <w:tabs>
          <w:tab w:val="left" w:pos="1440"/>
        </w:tabs>
        <w:suppressAutoHyphens/>
        <w:overflowPunct w:val="0"/>
        <w:autoSpaceDE w:val="0"/>
        <w:spacing w:after="0"/>
        <w:textAlignment w:val="baseline"/>
        <w:rPr>
          <w:rFonts w:asciiTheme="majorHAnsi" w:hAnsiTheme="majorHAnsi" w:cs="Arial"/>
          <w:sz w:val="28"/>
          <w:szCs w:val="28"/>
        </w:rPr>
      </w:pPr>
      <w:r w:rsidRPr="008B4FD1">
        <w:rPr>
          <w:rFonts w:asciiTheme="majorHAnsi" w:hAnsiTheme="majorHAnsi" w:cs="Arial"/>
          <w:sz w:val="28"/>
          <w:szCs w:val="28"/>
        </w:rPr>
        <w:t>Interaction With</w:t>
      </w:r>
      <w:r w:rsidR="0010064C">
        <w:rPr>
          <w:rFonts w:asciiTheme="majorHAnsi" w:hAnsiTheme="majorHAnsi" w:cs="Arial"/>
          <w:sz w:val="28"/>
          <w:szCs w:val="28"/>
        </w:rPr>
        <w:t xml:space="preserve"> </w:t>
      </w:r>
      <w:r w:rsidR="00125164" w:rsidRPr="008B4FD1">
        <w:rPr>
          <w:rFonts w:asciiTheme="majorHAnsi" w:hAnsiTheme="majorHAnsi" w:cs="Arial"/>
          <w:sz w:val="28"/>
          <w:szCs w:val="28"/>
        </w:rPr>
        <w:t>Customer</w:t>
      </w:r>
      <w:r w:rsidRPr="008B4FD1">
        <w:rPr>
          <w:rFonts w:asciiTheme="majorHAnsi" w:hAnsiTheme="majorHAnsi" w:cs="Arial"/>
          <w:sz w:val="28"/>
          <w:szCs w:val="28"/>
        </w:rPr>
        <w:t>.</w:t>
      </w:r>
    </w:p>
    <w:p w:rsidR="00D36BB0" w:rsidRPr="00937FFB" w:rsidRDefault="00E10163" w:rsidP="00937FFB">
      <w:pPr>
        <w:numPr>
          <w:ilvl w:val="0"/>
          <w:numId w:val="32"/>
        </w:numPr>
        <w:suppressAutoHyphens/>
        <w:rPr>
          <w:rFonts w:asciiTheme="majorHAnsi" w:hAnsiTheme="majorHAnsi" w:cs="Arial"/>
          <w:sz w:val="24"/>
          <w:szCs w:val="24"/>
        </w:rPr>
      </w:pPr>
      <w:r w:rsidRPr="008B4FD1">
        <w:rPr>
          <w:rFonts w:asciiTheme="majorHAnsi" w:hAnsiTheme="majorHAnsi" w:cs="Arial"/>
          <w:sz w:val="28"/>
          <w:szCs w:val="28"/>
        </w:rPr>
        <w:t>To Maintain The DPR</w:t>
      </w:r>
      <w:r>
        <w:rPr>
          <w:rFonts w:asciiTheme="majorHAnsi" w:hAnsiTheme="majorHAnsi" w:cs="Arial"/>
          <w:sz w:val="24"/>
          <w:szCs w:val="24"/>
        </w:rPr>
        <w:t>.</w:t>
      </w:r>
    </w:p>
    <w:p w:rsidR="005109CB" w:rsidRPr="007B4EA7" w:rsidRDefault="005109CB" w:rsidP="00423352">
      <w:pPr>
        <w:spacing w:line="276" w:lineRule="auto"/>
        <w:rPr>
          <w:b/>
          <w:sz w:val="24"/>
          <w:szCs w:val="24"/>
        </w:rPr>
      </w:pPr>
    </w:p>
    <w:tbl>
      <w:tblPr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9389"/>
      </w:tblGrid>
      <w:tr w:rsidR="003C7448" w:rsidRPr="00613111" w:rsidTr="00BC7C91">
        <w:tc>
          <w:tcPr>
            <w:tcW w:w="10446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3C7448" w:rsidRPr="00613111" w:rsidRDefault="001F504D" w:rsidP="001F504D">
            <w:pPr>
              <w:tabs>
                <w:tab w:val="left" w:pos="600"/>
                <w:tab w:val="left" w:pos="1980"/>
              </w:tabs>
              <w:spacing w:after="240" w:line="264" w:lineRule="auto"/>
              <w:jc w:val="both"/>
              <w:rPr>
                <w:b/>
                <w:bCs/>
                <w:iCs/>
                <w:sz w:val="24"/>
                <w:szCs w:val="24"/>
                <w:u w:val="single"/>
              </w:rPr>
            </w:pPr>
            <w:r w:rsidRPr="00613111">
              <w:rPr>
                <w:b/>
                <w:bCs/>
                <w:iCs/>
                <w:sz w:val="24"/>
                <w:szCs w:val="24"/>
                <w:u w:val="single"/>
              </w:rPr>
              <w:t>QUALIFICATIONS</w:t>
            </w:r>
          </w:p>
        </w:tc>
      </w:tr>
      <w:tr w:rsidR="003C7448" w:rsidRPr="00613111" w:rsidTr="00BC7C91">
        <w:tc>
          <w:tcPr>
            <w:tcW w:w="10446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26423E" w:rsidRPr="00613111" w:rsidRDefault="0026423E">
            <w:pPr>
              <w:rPr>
                <w:sz w:val="24"/>
                <w:szCs w:val="24"/>
              </w:rPr>
            </w:pPr>
          </w:p>
          <w:tbl>
            <w:tblPr>
              <w:tblW w:w="9850" w:type="dxa"/>
              <w:tblLook w:val="04A0" w:firstRow="1" w:lastRow="0" w:firstColumn="1" w:lastColumn="0" w:noHBand="0" w:noVBand="1"/>
            </w:tblPr>
            <w:tblGrid>
              <w:gridCol w:w="1307"/>
              <w:gridCol w:w="5972"/>
              <w:gridCol w:w="1390"/>
              <w:gridCol w:w="1073"/>
              <w:gridCol w:w="108"/>
            </w:tblGrid>
            <w:tr w:rsidR="003C7448" w:rsidRPr="00613111" w:rsidTr="004028BC">
              <w:trPr>
                <w:gridAfter w:val="1"/>
                <w:wAfter w:w="108" w:type="dxa"/>
              </w:trPr>
              <w:tc>
                <w:tcPr>
                  <w:tcW w:w="1307" w:type="dxa"/>
                </w:tcPr>
                <w:p w:rsidR="003C7448" w:rsidRPr="00613111" w:rsidRDefault="00B63A6D" w:rsidP="00BC7C91">
                  <w:pPr>
                    <w:spacing w:before="8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13111">
                    <w:rPr>
                      <w:b/>
                      <w:sz w:val="24"/>
                      <w:szCs w:val="24"/>
                    </w:rPr>
                    <w:t>2014</w:t>
                  </w:r>
                </w:p>
              </w:tc>
              <w:tc>
                <w:tcPr>
                  <w:tcW w:w="5972" w:type="dxa"/>
                </w:tcPr>
                <w:p w:rsidR="003C7448" w:rsidRPr="00613111" w:rsidRDefault="003C7448" w:rsidP="003C7448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613111">
                    <w:rPr>
                      <w:b/>
                      <w:sz w:val="24"/>
                      <w:szCs w:val="24"/>
                    </w:rPr>
                    <w:t>B.</w:t>
                  </w:r>
                  <w:r w:rsidR="00BF3EC6" w:rsidRPr="00613111">
                    <w:rPr>
                      <w:b/>
                      <w:sz w:val="24"/>
                      <w:szCs w:val="24"/>
                    </w:rPr>
                    <w:t>Tech</w:t>
                  </w:r>
                  <w:proofErr w:type="spellEnd"/>
                  <w:r w:rsidR="00B649FB" w:rsidRPr="00613111">
                    <w:rPr>
                      <w:b/>
                      <w:sz w:val="24"/>
                      <w:szCs w:val="24"/>
                    </w:rPr>
                    <w:t>( UPTU)</w:t>
                  </w:r>
                  <w:r w:rsidR="002452FC" w:rsidRPr="00613111">
                    <w:rPr>
                      <w:sz w:val="24"/>
                      <w:szCs w:val="24"/>
                    </w:rPr>
                    <w:t>(Electrical &amp;Electronics)</w:t>
                  </w:r>
                  <w:r w:rsidR="001F3B68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D1136" w:rsidRPr="00613111">
                    <w:rPr>
                      <w:sz w:val="24"/>
                      <w:szCs w:val="24"/>
                    </w:rPr>
                    <w:t>B.I.E.T,Meerut</w:t>
                  </w:r>
                  <w:proofErr w:type="spellEnd"/>
                </w:p>
                <w:p w:rsidR="006D1136" w:rsidRPr="00613111" w:rsidRDefault="006D1136" w:rsidP="003C7448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463" w:type="dxa"/>
                  <w:gridSpan w:val="2"/>
                </w:tcPr>
                <w:p w:rsidR="003C7448" w:rsidRPr="00613111" w:rsidRDefault="001F3B68" w:rsidP="00BC7C91">
                  <w:pPr>
                    <w:spacing w:before="8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        </w:t>
                  </w:r>
                  <w:r w:rsidR="003561B8">
                    <w:rPr>
                      <w:b/>
                      <w:sz w:val="24"/>
                      <w:szCs w:val="24"/>
                    </w:rPr>
                    <w:t xml:space="preserve">  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B649FB" w:rsidRPr="00613111">
                    <w:rPr>
                      <w:b/>
                      <w:sz w:val="24"/>
                      <w:szCs w:val="24"/>
                    </w:rPr>
                    <w:t>71.75</w:t>
                  </w:r>
                  <w:r w:rsidR="00E31C29" w:rsidRPr="00613111">
                    <w:rPr>
                      <w:b/>
                      <w:sz w:val="24"/>
                      <w:szCs w:val="24"/>
                    </w:rPr>
                    <w:t>%</w:t>
                  </w:r>
                </w:p>
              </w:tc>
            </w:tr>
            <w:tr w:rsidR="003C7448" w:rsidRPr="00613111" w:rsidTr="004028BC">
              <w:trPr>
                <w:gridAfter w:val="1"/>
                <w:wAfter w:w="108" w:type="dxa"/>
              </w:trPr>
              <w:tc>
                <w:tcPr>
                  <w:tcW w:w="1307" w:type="dxa"/>
                </w:tcPr>
                <w:p w:rsidR="003C7448" w:rsidRPr="00613111" w:rsidRDefault="00B63A6D" w:rsidP="00BC7C91">
                  <w:pPr>
                    <w:spacing w:before="8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13111">
                    <w:rPr>
                      <w:b/>
                      <w:sz w:val="24"/>
                      <w:szCs w:val="24"/>
                    </w:rPr>
                    <w:t>2009</w:t>
                  </w:r>
                </w:p>
              </w:tc>
              <w:tc>
                <w:tcPr>
                  <w:tcW w:w="5972" w:type="dxa"/>
                </w:tcPr>
                <w:p w:rsidR="003C7448" w:rsidRPr="00613111" w:rsidRDefault="003C7448" w:rsidP="00BC7C91">
                  <w:pPr>
                    <w:spacing w:after="40"/>
                    <w:rPr>
                      <w:b/>
                      <w:sz w:val="24"/>
                      <w:szCs w:val="24"/>
                    </w:rPr>
                  </w:pPr>
                  <w:r w:rsidRPr="00613111">
                    <w:rPr>
                      <w:b/>
                      <w:sz w:val="24"/>
                      <w:szCs w:val="24"/>
                    </w:rPr>
                    <w:t>Senior Secondary Examination</w:t>
                  </w:r>
                  <w:r w:rsidR="00225BBE" w:rsidRPr="00613111">
                    <w:rPr>
                      <w:b/>
                      <w:sz w:val="24"/>
                      <w:szCs w:val="24"/>
                    </w:rPr>
                    <w:t>(</w:t>
                  </w:r>
                  <w:r w:rsidR="004028BC" w:rsidRPr="00613111">
                    <w:rPr>
                      <w:sz w:val="24"/>
                      <w:szCs w:val="24"/>
                    </w:rPr>
                    <w:t>U.P</w:t>
                  </w:r>
                  <w:r w:rsidR="00B649FB" w:rsidRPr="00613111">
                    <w:rPr>
                      <w:sz w:val="24"/>
                      <w:szCs w:val="24"/>
                    </w:rPr>
                    <w:t xml:space="preserve"> BOARD</w:t>
                  </w:r>
                  <w:r w:rsidR="004028BC" w:rsidRPr="00613111">
                    <w:rPr>
                      <w:sz w:val="24"/>
                      <w:szCs w:val="24"/>
                    </w:rPr>
                    <w:t>)</w:t>
                  </w:r>
                  <w:r w:rsidR="00C03378">
                    <w:rPr>
                      <w:sz w:val="24"/>
                      <w:szCs w:val="24"/>
                    </w:rPr>
                    <w:t xml:space="preserve">                                                                          </w:t>
                  </w:r>
                </w:p>
                <w:p w:rsidR="00E31C29" w:rsidRPr="00613111" w:rsidRDefault="00E31C29" w:rsidP="0080041A">
                  <w:pPr>
                    <w:spacing w:after="4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463" w:type="dxa"/>
                  <w:gridSpan w:val="2"/>
                </w:tcPr>
                <w:p w:rsidR="003C7448" w:rsidRPr="00613111" w:rsidRDefault="003561B8" w:rsidP="00BC7C91">
                  <w:pPr>
                    <w:spacing w:after="40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        </w:t>
                  </w:r>
                  <w:r w:rsidR="00C03378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C03378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436844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80041A" w:rsidRPr="00613111">
                    <w:rPr>
                      <w:b/>
                      <w:sz w:val="24"/>
                      <w:szCs w:val="24"/>
                    </w:rPr>
                    <w:t>63</w:t>
                  </w:r>
                  <w:r w:rsidR="003C7448" w:rsidRPr="00613111">
                    <w:rPr>
                      <w:b/>
                      <w:sz w:val="24"/>
                      <w:szCs w:val="24"/>
                    </w:rPr>
                    <w:t>%</w:t>
                  </w:r>
                </w:p>
              </w:tc>
            </w:tr>
            <w:tr w:rsidR="003C7448" w:rsidRPr="00613111" w:rsidTr="004028BC">
              <w:tc>
                <w:tcPr>
                  <w:tcW w:w="1307" w:type="dxa"/>
                </w:tcPr>
                <w:p w:rsidR="003C7448" w:rsidRPr="00613111" w:rsidRDefault="0080041A" w:rsidP="00BC7C91">
                  <w:pPr>
                    <w:spacing w:before="8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13111">
                    <w:rPr>
                      <w:b/>
                      <w:sz w:val="24"/>
                      <w:szCs w:val="24"/>
                    </w:rPr>
                    <w:t>2007</w:t>
                  </w:r>
                </w:p>
              </w:tc>
              <w:tc>
                <w:tcPr>
                  <w:tcW w:w="7362" w:type="dxa"/>
                  <w:gridSpan w:val="2"/>
                </w:tcPr>
                <w:p w:rsidR="003C7448" w:rsidRPr="00613111" w:rsidRDefault="003C7448" w:rsidP="00BC7C91">
                  <w:pPr>
                    <w:spacing w:after="40"/>
                    <w:rPr>
                      <w:b/>
                      <w:sz w:val="24"/>
                      <w:szCs w:val="24"/>
                    </w:rPr>
                  </w:pPr>
                  <w:r w:rsidRPr="00613111">
                    <w:rPr>
                      <w:b/>
                      <w:sz w:val="24"/>
                      <w:szCs w:val="24"/>
                    </w:rPr>
                    <w:t>Higher Secondary Examination</w:t>
                  </w:r>
                  <w:r w:rsidR="00225BBE" w:rsidRPr="00613111">
                    <w:rPr>
                      <w:b/>
                      <w:sz w:val="24"/>
                      <w:szCs w:val="24"/>
                    </w:rPr>
                    <w:t>(</w:t>
                  </w:r>
                  <w:r w:rsidR="004028BC" w:rsidRPr="00613111">
                    <w:rPr>
                      <w:b/>
                      <w:sz w:val="24"/>
                      <w:szCs w:val="24"/>
                    </w:rPr>
                    <w:t>BSEB</w:t>
                  </w:r>
                  <w:r w:rsidR="0080041A" w:rsidRPr="00613111">
                    <w:rPr>
                      <w:b/>
                      <w:sz w:val="24"/>
                      <w:szCs w:val="24"/>
                    </w:rPr>
                    <w:t xml:space="preserve"> BOARD </w:t>
                  </w:r>
                  <w:r w:rsidR="004028BC" w:rsidRPr="00613111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3C7448" w:rsidRPr="00613111" w:rsidRDefault="003C7448" w:rsidP="00E31C29">
                  <w:pPr>
                    <w:spacing w:after="4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81" w:type="dxa"/>
                  <w:gridSpan w:val="2"/>
                </w:tcPr>
                <w:p w:rsidR="003C7448" w:rsidRPr="00613111" w:rsidRDefault="0080041A" w:rsidP="00BC7C91">
                  <w:pPr>
                    <w:spacing w:after="40"/>
                    <w:rPr>
                      <w:sz w:val="24"/>
                      <w:szCs w:val="24"/>
                    </w:rPr>
                  </w:pPr>
                  <w:r w:rsidRPr="00613111">
                    <w:rPr>
                      <w:b/>
                      <w:sz w:val="24"/>
                      <w:szCs w:val="24"/>
                    </w:rPr>
                    <w:t>61.8</w:t>
                  </w:r>
                  <w:r w:rsidR="003C7448" w:rsidRPr="00613111">
                    <w:rPr>
                      <w:b/>
                      <w:sz w:val="24"/>
                      <w:szCs w:val="24"/>
                    </w:rPr>
                    <w:t>%</w:t>
                  </w:r>
                </w:p>
              </w:tc>
            </w:tr>
          </w:tbl>
          <w:p w:rsidR="003C7448" w:rsidRPr="00613111" w:rsidRDefault="003C7448" w:rsidP="00BC7C9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5109CB" w:rsidRPr="00613111" w:rsidRDefault="005109CB" w:rsidP="0010426D">
      <w:pPr>
        <w:tabs>
          <w:tab w:val="left" w:pos="600"/>
          <w:tab w:val="left" w:pos="1980"/>
        </w:tabs>
        <w:spacing w:line="264" w:lineRule="auto"/>
        <w:jc w:val="both"/>
        <w:rPr>
          <w:b/>
          <w:bCs/>
          <w:iCs/>
          <w:sz w:val="24"/>
          <w:szCs w:val="24"/>
        </w:rPr>
      </w:pPr>
    </w:p>
    <w:tbl>
      <w:tblPr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9389"/>
      </w:tblGrid>
      <w:tr w:rsidR="0026423E" w:rsidRPr="00613111" w:rsidTr="00BC7C91">
        <w:tc>
          <w:tcPr>
            <w:tcW w:w="10446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26423E" w:rsidRPr="00613111" w:rsidRDefault="0026423E" w:rsidP="00BC7C91">
            <w:pPr>
              <w:spacing w:line="276" w:lineRule="auto"/>
              <w:rPr>
                <w:b/>
                <w:sz w:val="24"/>
                <w:szCs w:val="24"/>
              </w:rPr>
            </w:pPr>
            <w:r w:rsidRPr="00613111">
              <w:rPr>
                <w:b/>
                <w:bCs/>
                <w:iCs/>
                <w:sz w:val="24"/>
                <w:szCs w:val="24"/>
              </w:rPr>
              <w:t>Certified Qualifications</w:t>
            </w:r>
          </w:p>
        </w:tc>
      </w:tr>
      <w:tr w:rsidR="0026423E" w:rsidRPr="00613111" w:rsidTr="00BC7C91">
        <w:tc>
          <w:tcPr>
            <w:tcW w:w="10446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26423E" w:rsidRPr="00613111" w:rsidRDefault="00777E10" w:rsidP="0080041A">
            <w:pPr>
              <w:pStyle w:val="ListParagraph"/>
              <w:numPr>
                <w:ilvl w:val="0"/>
                <w:numId w:val="25"/>
              </w:numPr>
              <w:tabs>
                <w:tab w:val="left" w:pos="600"/>
                <w:tab w:val="left" w:pos="1980"/>
              </w:tabs>
              <w:spacing w:line="264" w:lineRule="auto"/>
              <w:jc w:val="both"/>
              <w:rPr>
                <w:bCs/>
                <w:iCs/>
                <w:sz w:val="24"/>
                <w:szCs w:val="24"/>
              </w:rPr>
            </w:pPr>
            <w:r w:rsidRPr="00613111">
              <w:rPr>
                <w:bCs/>
                <w:iCs/>
                <w:sz w:val="24"/>
                <w:szCs w:val="24"/>
              </w:rPr>
              <w:t>LANGUAGE C, C++</w:t>
            </w:r>
            <w:r w:rsidR="006357F7" w:rsidRPr="00613111">
              <w:rPr>
                <w:bCs/>
                <w:iCs/>
                <w:sz w:val="24"/>
                <w:szCs w:val="24"/>
              </w:rPr>
              <w:t>.</w:t>
            </w:r>
          </w:p>
          <w:p w:rsidR="00985772" w:rsidRPr="00613111" w:rsidRDefault="00985772" w:rsidP="0080041A">
            <w:pPr>
              <w:pStyle w:val="ListParagraph"/>
              <w:numPr>
                <w:ilvl w:val="0"/>
                <w:numId w:val="25"/>
              </w:numPr>
              <w:tabs>
                <w:tab w:val="left" w:pos="600"/>
                <w:tab w:val="left" w:pos="1980"/>
              </w:tabs>
              <w:spacing w:line="264" w:lineRule="auto"/>
              <w:jc w:val="both"/>
              <w:rPr>
                <w:bCs/>
                <w:iCs/>
                <w:sz w:val="24"/>
                <w:szCs w:val="24"/>
              </w:rPr>
            </w:pPr>
            <w:r w:rsidRPr="00613111">
              <w:rPr>
                <w:bCs/>
                <w:iCs/>
                <w:sz w:val="24"/>
                <w:szCs w:val="24"/>
              </w:rPr>
              <w:t>2</w:t>
            </w:r>
            <w:r w:rsidRPr="00613111">
              <w:rPr>
                <w:bCs/>
                <w:iCs/>
                <w:sz w:val="24"/>
                <w:szCs w:val="24"/>
                <w:vertAlign w:val="superscript"/>
              </w:rPr>
              <w:t>ND</w:t>
            </w:r>
            <w:r w:rsidRPr="00613111">
              <w:rPr>
                <w:bCs/>
                <w:iCs/>
                <w:sz w:val="24"/>
                <w:szCs w:val="24"/>
              </w:rPr>
              <w:t xml:space="preserve"> POSITION IN </w:t>
            </w:r>
            <w:r w:rsidR="00777E10" w:rsidRPr="00613111">
              <w:rPr>
                <w:bCs/>
                <w:iCs/>
                <w:sz w:val="24"/>
                <w:szCs w:val="24"/>
              </w:rPr>
              <w:t>CRICKET (</w:t>
            </w:r>
            <w:r w:rsidRPr="00613111">
              <w:rPr>
                <w:bCs/>
                <w:iCs/>
                <w:sz w:val="24"/>
                <w:szCs w:val="24"/>
              </w:rPr>
              <w:t>2010-2011)</w:t>
            </w:r>
            <w:r w:rsidR="006357F7" w:rsidRPr="00613111">
              <w:rPr>
                <w:bCs/>
                <w:iCs/>
                <w:sz w:val="24"/>
                <w:szCs w:val="24"/>
              </w:rPr>
              <w:t>.</w:t>
            </w:r>
          </w:p>
        </w:tc>
      </w:tr>
    </w:tbl>
    <w:p w:rsidR="0047065A" w:rsidRPr="00613111" w:rsidRDefault="0047065A" w:rsidP="001F504D">
      <w:pPr>
        <w:rPr>
          <w:i/>
          <w:iCs/>
          <w:sz w:val="24"/>
          <w:szCs w:val="24"/>
        </w:rPr>
      </w:pPr>
    </w:p>
    <w:tbl>
      <w:tblPr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9389"/>
      </w:tblGrid>
      <w:tr w:rsidR="00C34989" w:rsidRPr="00613111" w:rsidTr="004E39DD">
        <w:tc>
          <w:tcPr>
            <w:tcW w:w="9958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C34989" w:rsidRPr="00613111" w:rsidRDefault="001F504D" w:rsidP="00BC7C91">
            <w:pPr>
              <w:rPr>
                <w:b/>
                <w:bCs/>
                <w:sz w:val="24"/>
                <w:szCs w:val="24"/>
                <w:u w:val="single"/>
              </w:rPr>
            </w:pPr>
            <w:r w:rsidRPr="00613111">
              <w:rPr>
                <w:b/>
                <w:bCs/>
                <w:sz w:val="24"/>
                <w:szCs w:val="24"/>
                <w:u w:val="single"/>
              </w:rPr>
              <w:t>SUMMER INTERNSHIP/ INDUSTRIAL TRAINING</w:t>
            </w:r>
          </w:p>
          <w:p w:rsidR="001F504D" w:rsidRPr="00613111" w:rsidRDefault="001F504D" w:rsidP="00BC7C9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C34989" w:rsidRPr="00613111" w:rsidTr="004E39DD">
        <w:tc>
          <w:tcPr>
            <w:tcW w:w="9958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tbl>
            <w:tblPr>
              <w:tblW w:w="12844" w:type="dxa"/>
              <w:tblLook w:val="04A0" w:firstRow="1" w:lastRow="0" w:firstColumn="1" w:lastColumn="0" w:noHBand="0" w:noVBand="1"/>
            </w:tblPr>
            <w:tblGrid>
              <w:gridCol w:w="8010"/>
              <w:gridCol w:w="4834"/>
            </w:tblGrid>
            <w:tr w:rsidR="00C34989" w:rsidRPr="00613111" w:rsidTr="00C34989">
              <w:tc>
                <w:tcPr>
                  <w:tcW w:w="8010" w:type="dxa"/>
                </w:tcPr>
                <w:p w:rsidR="00A36466" w:rsidRPr="00613111" w:rsidRDefault="00E501D4" w:rsidP="00E501D4">
                  <w:pPr>
                    <w:pStyle w:val="ListParagraph"/>
                    <w:numPr>
                      <w:ilvl w:val="0"/>
                      <w:numId w:val="25"/>
                    </w:numPr>
                    <w:spacing w:before="80"/>
                    <w:jc w:val="both"/>
                    <w:rPr>
                      <w:b/>
                      <w:sz w:val="24"/>
                      <w:szCs w:val="24"/>
                    </w:rPr>
                  </w:pPr>
                  <w:r w:rsidRPr="00613111">
                    <w:rPr>
                      <w:b/>
                      <w:sz w:val="24"/>
                      <w:szCs w:val="24"/>
                    </w:rPr>
                    <w:t xml:space="preserve">EMU Car Shed </w:t>
                  </w:r>
                  <w:r w:rsidR="0002158E" w:rsidRPr="00613111">
                    <w:rPr>
                      <w:b/>
                      <w:sz w:val="24"/>
                      <w:szCs w:val="24"/>
                    </w:rPr>
                    <w:t>Ghaziabad (</w:t>
                  </w:r>
                  <w:r w:rsidRPr="00613111">
                    <w:rPr>
                      <w:b/>
                      <w:sz w:val="24"/>
                      <w:szCs w:val="24"/>
                    </w:rPr>
                    <w:t>6 Weeks)</w:t>
                  </w:r>
                  <w:r w:rsidR="006357F7" w:rsidRPr="00613111">
                    <w:rPr>
                      <w:b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834" w:type="dxa"/>
                </w:tcPr>
                <w:p w:rsidR="00C34989" w:rsidRPr="00613111" w:rsidRDefault="00C34989" w:rsidP="00E501D4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34989" w:rsidRPr="00613111" w:rsidTr="00C34989">
              <w:tc>
                <w:tcPr>
                  <w:tcW w:w="8010" w:type="dxa"/>
                </w:tcPr>
                <w:p w:rsidR="00C34989" w:rsidRPr="00613111" w:rsidRDefault="00E501D4" w:rsidP="00E501D4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b/>
                      <w:sz w:val="24"/>
                      <w:szCs w:val="24"/>
                    </w:rPr>
                  </w:pPr>
                  <w:r w:rsidRPr="00613111">
                    <w:rPr>
                      <w:b/>
                      <w:bCs/>
                      <w:sz w:val="24"/>
                      <w:szCs w:val="24"/>
                    </w:rPr>
                    <w:t>Project under taken at college (High frequency Remote system</w:t>
                  </w:r>
                  <w:r w:rsidR="002B594D" w:rsidRPr="00613111">
                    <w:rPr>
                      <w:b/>
                      <w:bCs/>
                      <w:sz w:val="24"/>
                      <w:szCs w:val="24"/>
                    </w:rPr>
                    <w:t xml:space="preserve">)-it means </w:t>
                  </w:r>
                  <w:r w:rsidRPr="00613111">
                    <w:rPr>
                      <w:b/>
                      <w:bCs/>
                      <w:sz w:val="24"/>
                      <w:szCs w:val="24"/>
                    </w:rPr>
                    <w:t xml:space="preserve">use for application which could identify devices to </w:t>
                  </w:r>
                  <w:r w:rsidR="00225BBE" w:rsidRPr="00613111">
                    <w:rPr>
                      <w:b/>
                      <w:bCs/>
                      <w:sz w:val="24"/>
                      <w:szCs w:val="24"/>
                    </w:rPr>
                    <w:t>control through</w:t>
                  </w:r>
                  <w:r w:rsidRPr="00613111">
                    <w:rPr>
                      <w:b/>
                      <w:bCs/>
                      <w:sz w:val="24"/>
                      <w:szCs w:val="24"/>
                    </w:rPr>
                    <w:t xml:space="preserve"> Remote system</w:t>
                  </w:r>
                  <w:r w:rsidR="006357F7" w:rsidRPr="00613111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  <w:p w:rsidR="005A067F" w:rsidRPr="00613111" w:rsidRDefault="005A067F" w:rsidP="005A067F">
                  <w:pPr>
                    <w:ind w:left="90"/>
                    <w:jc w:val="both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34" w:type="dxa"/>
                </w:tcPr>
                <w:p w:rsidR="00C34989" w:rsidRPr="00613111" w:rsidRDefault="00C34989" w:rsidP="00E501D4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34989" w:rsidRPr="00613111" w:rsidTr="00C34989">
              <w:tc>
                <w:tcPr>
                  <w:tcW w:w="12844" w:type="dxa"/>
                  <w:gridSpan w:val="2"/>
                </w:tcPr>
                <w:p w:rsidR="00C34989" w:rsidRPr="00613111" w:rsidRDefault="00C34989" w:rsidP="00E501D4">
                  <w:pPr>
                    <w:pStyle w:val="ListParagraph"/>
                    <w:spacing w:after="80"/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C34989" w:rsidRPr="00613111" w:rsidRDefault="00C34989" w:rsidP="00BC7C9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47065A" w:rsidRPr="0047065A" w:rsidRDefault="0047065A" w:rsidP="00125164">
      <w:pPr>
        <w:spacing w:line="276" w:lineRule="auto"/>
        <w:rPr>
          <w:sz w:val="24"/>
          <w:szCs w:val="24"/>
        </w:rPr>
      </w:pPr>
    </w:p>
    <w:tbl>
      <w:tblPr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9389"/>
      </w:tblGrid>
      <w:tr w:rsidR="004E39DD" w:rsidRPr="00613111" w:rsidTr="00BC7C91">
        <w:tc>
          <w:tcPr>
            <w:tcW w:w="9625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4E39DD" w:rsidRPr="00613111" w:rsidRDefault="001F504D" w:rsidP="00BC7C91">
            <w:pPr>
              <w:rPr>
                <w:b/>
                <w:bCs/>
                <w:sz w:val="24"/>
                <w:szCs w:val="24"/>
                <w:u w:val="single"/>
              </w:rPr>
            </w:pPr>
            <w:r w:rsidRPr="00613111">
              <w:rPr>
                <w:b/>
                <w:bCs/>
                <w:sz w:val="24"/>
                <w:szCs w:val="24"/>
                <w:u w:val="single"/>
              </w:rPr>
              <w:t xml:space="preserve">SKILL SET </w:t>
            </w:r>
          </w:p>
          <w:p w:rsidR="001F504D" w:rsidRPr="00613111" w:rsidRDefault="001F504D" w:rsidP="00BC7C9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4E39DD" w:rsidRPr="00613111" w:rsidTr="00BC7C91">
        <w:trPr>
          <w:trHeight w:val="385"/>
        </w:trPr>
        <w:tc>
          <w:tcPr>
            <w:tcW w:w="9625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26423E" w:rsidRPr="00AF1F48" w:rsidRDefault="0026423E" w:rsidP="00AF1F48">
            <w:pPr>
              <w:suppressAutoHyphens/>
              <w:rPr>
                <w:rFonts w:asciiTheme="majorHAnsi" w:hAnsiTheme="majorHAnsi" w:cs="Arial"/>
                <w:sz w:val="24"/>
                <w:szCs w:val="24"/>
              </w:rPr>
            </w:pPr>
          </w:p>
          <w:p w:rsidR="004E39DD" w:rsidRPr="00613111" w:rsidRDefault="004E39DD" w:rsidP="00BC7C91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613111">
              <w:rPr>
                <w:b/>
                <w:bCs/>
                <w:sz w:val="24"/>
                <w:szCs w:val="24"/>
              </w:rPr>
              <w:lastRenderedPageBreak/>
              <w:t>Operating Systems:</w:t>
            </w:r>
          </w:p>
          <w:p w:rsidR="004E39DD" w:rsidRPr="00613111" w:rsidRDefault="004E39DD" w:rsidP="00BC7C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613111">
              <w:rPr>
                <w:sz w:val="24"/>
                <w:szCs w:val="24"/>
              </w:rPr>
              <w:t xml:space="preserve">Windows </w:t>
            </w:r>
            <w:r w:rsidR="00225BBE" w:rsidRPr="00613111">
              <w:rPr>
                <w:sz w:val="24"/>
                <w:szCs w:val="24"/>
              </w:rPr>
              <w:t>7, XP</w:t>
            </w:r>
            <w:r w:rsidR="002B594D" w:rsidRPr="00613111">
              <w:rPr>
                <w:sz w:val="24"/>
                <w:szCs w:val="24"/>
              </w:rPr>
              <w:t>,</w:t>
            </w:r>
          </w:p>
          <w:p w:rsidR="004E39DD" w:rsidRPr="00613111" w:rsidRDefault="004E39DD" w:rsidP="00BC7C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4E39DD" w:rsidRPr="00613111" w:rsidRDefault="004E39DD" w:rsidP="00BC7C91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613111">
              <w:rPr>
                <w:b/>
                <w:bCs/>
                <w:sz w:val="24"/>
                <w:szCs w:val="24"/>
              </w:rPr>
              <w:t>Business Applications:</w:t>
            </w:r>
          </w:p>
          <w:p w:rsidR="004E39DD" w:rsidRPr="00613111" w:rsidRDefault="004E39DD" w:rsidP="00BC7C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613111">
              <w:rPr>
                <w:sz w:val="24"/>
                <w:szCs w:val="24"/>
              </w:rPr>
              <w:t>Proficient in MS Excel, MS PowerPoint and MS Word</w:t>
            </w:r>
            <w:r w:rsidR="00D57474" w:rsidRPr="00613111">
              <w:rPr>
                <w:sz w:val="24"/>
                <w:szCs w:val="24"/>
              </w:rPr>
              <w:t>.</w:t>
            </w:r>
          </w:p>
          <w:p w:rsidR="004E39DD" w:rsidRPr="00613111" w:rsidRDefault="004E39DD" w:rsidP="00BC7C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4E39DD" w:rsidRPr="00613111" w:rsidRDefault="004E39DD" w:rsidP="00BC7C91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613111">
              <w:rPr>
                <w:b/>
                <w:sz w:val="24"/>
                <w:szCs w:val="24"/>
              </w:rPr>
              <w:t>Languages:</w:t>
            </w:r>
          </w:p>
          <w:p w:rsidR="004E39DD" w:rsidRPr="00613111" w:rsidRDefault="00A91DEE" w:rsidP="00985772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613111">
              <w:rPr>
                <w:sz w:val="24"/>
                <w:szCs w:val="24"/>
              </w:rPr>
              <w:t>C</w:t>
            </w:r>
          </w:p>
          <w:p w:rsidR="00985772" w:rsidRPr="00613111" w:rsidRDefault="00985772" w:rsidP="00985772">
            <w:pPr>
              <w:pStyle w:val="ListParagraph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4E39DD" w:rsidRPr="00613111" w:rsidRDefault="004E39DD" w:rsidP="00937FFB">
            <w:pPr>
              <w:rPr>
                <w:sz w:val="24"/>
                <w:szCs w:val="24"/>
              </w:rPr>
            </w:pPr>
          </w:p>
        </w:tc>
      </w:tr>
    </w:tbl>
    <w:p w:rsidR="0048475C" w:rsidRDefault="0048475C" w:rsidP="00125164">
      <w:pPr>
        <w:pStyle w:val="NoSpacing"/>
        <w:shd w:val="clear" w:color="auto" w:fill="D9D9D9"/>
        <w:rPr>
          <w:b/>
          <w:sz w:val="28"/>
          <w:szCs w:val="28"/>
          <w:u w:val="single"/>
        </w:rPr>
      </w:pPr>
    </w:p>
    <w:p w:rsidR="00125164" w:rsidRPr="007C011B" w:rsidRDefault="00125164" w:rsidP="00125164">
      <w:pPr>
        <w:pStyle w:val="NoSpacing"/>
        <w:shd w:val="clear" w:color="auto" w:fill="D9D9D9"/>
        <w:rPr>
          <w:b/>
          <w:sz w:val="28"/>
          <w:szCs w:val="28"/>
          <w:u w:val="single"/>
        </w:rPr>
      </w:pPr>
      <w:r w:rsidRPr="007C011B">
        <w:rPr>
          <w:b/>
          <w:sz w:val="28"/>
          <w:szCs w:val="28"/>
          <w:u w:val="single"/>
        </w:rPr>
        <w:t>STRENGTHS</w:t>
      </w:r>
    </w:p>
    <w:p w:rsidR="00125164" w:rsidRPr="007C011B" w:rsidRDefault="00125164" w:rsidP="00125164">
      <w:pPr>
        <w:pStyle w:val="NoSpacing"/>
        <w:shd w:val="clear" w:color="auto" w:fill="FFFFFF"/>
        <w:ind w:left="720"/>
        <w:rPr>
          <w:b/>
          <w:sz w:val="28"/>
          <w:szCs w:val="28"/>
          <w:u w:val="single"/>
        </w:rPr>
      </w:pPr>
    </w:p>
    <w:p w:rsidR="00125164" w:rsidRPr="001B1865" w:rsidRDefault="00125164" w:rsidP="00125164">
      <w:pPr>
        <w:pStyle w:val="NoSpacing"/>
        <w:numPr>
          <w:ilvl w:val="0"/>
          <w:numId w:val="37"/>
        </w:numPr>
        <w:shd w:val="clear" w:color="auto" w:fill="FFFFFF"/>
        <w:suppressAutoHyphens w:val="0"/>
        <w:rPr>
          <w:rStyle w:val="Emphasis"/>
          <w:sz w:val="24"/>
          <w:szCs w:val="24"/>
        </w:rPr>
      </w:pPr>
      <w:r w:rsidRPr="001B1865">
        <w:rPr>
          <w:rStyle w:val="Emphasis"/>
          <w:sz w:val="24"/>
          <w:szCs w:val="24"/>
        </w:rPr>
        <w:t>Ability to work in a team and individual environment.</w:t>
      </w:r>
    </w:p>
    <w:p w:rsidR="00494C2A" w:rsidRPr="001B1865" w:rsidRDefault="00125164" w:rsidP="00494C2A">
      <w:pPr>
        <w:pStyle w:val="NoSpacing"/>
        <w:numPr>
          <w:ilvl w:val="0"/>
          <w:numId w:val="37"/>
        </w:numPr>
        <w:shd w:val="clear" w:color="auto" w:fill="FFFFFF"/>
        <w:suppressAutoHyphens w:val="0"/>
        <w:rPr>
          <w:rStyle w:val="Emphasis"/>
          <w:sz w:val="24"/>
          <w:szCs w:val="24"/>
        </w:rPr>
      </w:pPr>
      <w:r w:rsidRPr="001B1865">
        <w:rPr>
          <w:rStyle w:val="Emphasis"/>
          <w:sz w:val="24"/>
          <w:szCs w:val="24"/>
        </w:rPr>
        <w:t>Hard working and Vision for growth.</w:t>
      </w:r>
    </w:p>
    <w:p w:rsidR="00494C2A" w:rsidRPr="001B1865" w:rsidRDefault="00494C2A" w:rsidP="00494C2A">
      <w:pPr>
        <w:numPr>
          <w:ilvl w:val="0"/>
          <w:numId w:val="37"/>
        </w:numPr>
        <w:shd w:val="clear" w:color="auto" w:fill="FFFFFF"/>
        <w:spacing w:line="360" w:lineRule="atLeast"/>
        <w:ind w:right="42"/>
        <w:rPr>
          <w:rStyle w:val="Emphasis"/>
          <w:sz w:val="24"/>
          <w:szCs w:val="24"/>
        </w:rPr>
      </w:pPr>
      <w:r w:rsidRPr="001B1865">
        <w:rPr>
          <w:rStyle w:val="Emphasis"/>
          <w:sz w:val="24"/>
          <w:szCs w:val="24"/>
        </w:rPr>
        <w:t>Good convincing skills.</w:t>
      </w:r>
    </w:p>
    <w:p w:rsidR="00494C2A" w:rsidRPr="001B1865" w:rsidRDefault="00494C2A" w:rsidP="00494C2A">
      <w:pPr>
        <w:numPr>
          <w:ilvl w:val="0"/>
          <w:numId w:val="37"/>
        </w:numPr>
        <w:shd w:val="clear" w:color="auto" w:fill="FFFFFF"/>
        <w:spacing w:line="360" w:lineRule="atLeast"/>
        <w:ind w:right="42"/>
        <w:rPr>
          <w:rStyle w:val="Emphasis"/>
          <w:sz w:val="24"/>
          <w:szCs w:val="24"/>
        </w:rPr>
      </w:pPr>
      <w:r w:rsidRPr="001B1865">
        <w:rPr>
          <w:rStyle w:val="Emphasis"/>
          <w:sz w:val="24"/>
          <w:szCs w:val="24"/>
        </w:rPr>
        <w:t xml:space="preserve">Good analytical and </w:t>
      </w:r>
      <w:r w:rsidR="00225BBE" w:rsidRPr="001B1865">
        <w:rPr>
          <w:rStyle w:val="Emphasis"/>
          <w:sz w:val="24"/>
          <w:szCs w:val="24"/>
        </w:rPr>
        <w:t>problem-solving</w:t>
      </w:r>
      <w:r w:rsidRPr="001B1865">
        <w:rPr>
          <w:rStyle w:val="Emphasis"/>
          <w:sz w:val="24"/>
          <w:szCs w:val="24"/>
        </w:rPr>
        <w:t xml:space="preserve"> skills.</w:t>
      </w:r>
    </w:p>
    <w:p w:rsidR="0048475C" w:rsidRPr="00FB48D9" w:rsidRDefault="00494C2A" w:rsidP="00FB48D9">
      <w:pPr>
        <w:numPr>
          <w:ilvl w:val="0"/>
          <w:numId w:val="37"/>
        </w:numPr>
        <w:shd w:val="clear" w:color="auto" w:fill="FFFFFF"/>
        <w:spacing w:line="360" w:lineRule="atLeast"/>
        <w:ind w:right="42"/>
        <w:rPr>
          <w:i/>
          <w:iCs/>
          <w:sz w:val="24"/>
          <w:szCs w:val="24"/>
        </w:rPr>
      </w:pPr>
      <w:r w:rsidRPr="001B1865">
        <w:rPr>
          <w:rStyle w:val="Emphasis"/>
          <w:sz w:val="24"/>
          <w:szCs w:val="24"/>
        </w:rPr>
        <w:t xml:space="preserve"> Passionate about my work</w:t>
      </w:r>
    </w:p>
    <w:p w:rsidR="005F3AC6" w:rsidRDefault="005F3AC6">
      <w:pPr>
        <w:spacing w:line="276" w:lineRule="auto"/>
        <w:rPr>
          <w:b/>
          <w:bCs/>
          <w:iCs/>
          <w:sz w:val="24"/>
          <w:szCs w:val="24"/>
          <w:u w:val="single"/>
        </w:rPr>
      </w:pPr>
    </w:p>
    <w:p w:rsidR="00713395" w:rsidRPr="00613111" w:rsidRDefault="00713395">
      <w:pPr>
        <w:spacing w:line="276" w:lineRule="auto"/>
        <w:rPr>
          <w:b/>
          <w:bCs/>
          <w:iCs/>
          <w:sz w:val="24"/>
          <w:szCs w:val="24"/>
          <w:u w:val="single"/>
        </w:rPr>
      </w:pPr>
    </w:p>
    <w:tbl>
      <w:tblPr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9370"/>
      </w:tblGrid>
      <w:tr w:rsidR="004E39DD" w:rsidRPr="00613111" w:rsidTr="004C4195">
        <w:trPr>
          <w:trHeight w:val="463"/>
        </w:trPr>
        <w:tc>
          <w:tcPr>
            <w:tcW w:w="9370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4E39DD" w:rsidRPr="00613111" w:rsidRDefault="001F504D" w:rsidP="001F504D">
            <w:pPr>
              <w:spacing w:line="276" w:lineRule="auto"/>
              <w:rPr>
                <w:b/>
                <w:bCs/>
                <w:iCs/>
                <w:sz w:val="24"/>
                <w:szCs w:val="24"/>
                <w:u w:val="single"/>
              </w:rPr>
            </w:pPr>
            <w:r w:rsidRPr="00613111">
              <w:rPr>
                <w:b/>
                <w:bCs/>
                <w:iCs/>
                <w:sz w:val="24"/>
                <w:szCs w:val="24"/>
                <w:u w:val="single"/>
              </w:rPr>
              <w:t xml:space="preserve">PERSONAL DETAILS  </w:t>
            </w:r>
          </w:p>
          <w:p w:rsidR="001F504D" w:rsidRPr="00613111" w:rsidRDefault="001F504D" w:rsidP="001F504D">
            <w:pPr>
              <w:spacing w:line="276" w:lineRule="auto"/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</w:tr>
      <w:tr w:rsidR="004E39DD" w:rsidRPr="00613111" w:rsidTr="004C4195">
        <w:trPr>
          <w:trHeight w:val="3929"/>
        </w:trPr>
        <w:tc>
          <w:tcPr>
            <w:tcW w:w="9370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4E39DD" w:rsidRPr="00613111" w:rsidRDefault="004E39DD" w:rsidP="004E39DD">
            <w:pPr>
              <w:spacing w:before="40" w:after="200"/>
              <w:ind w:left="720"/>
              <w:jc w:val="both"/>
              <w:rPr>
                <w:sz w:val="24"/>
                <w:szCs w:val="24"/>
              </w:rPr>
            </w:pPr>
            <w:r w:rsidRPr="00613111">
              <w:rPr>
                <w:bCs/>
                <w:sz w:val="24"/>
                <w:szCs w:val="24"/>
              </w:rPr>
              <w:t xml:space="preserve">Date of birth             </w:t>
            </w:r>
            <w:r w:rsidR="00D57474" w:rsidRPr="00613111">
              <w:rPr>
                <w:bCs/>
                <w:sz w:val="24"/>
                <w:szCs w:val="24"/>
              </w:rPr>
              <w:t xml:space="preserve"> </w:t>
            </w:r>
            <w:r w:rsidR="00140C54">
              <w:rPr>
                <w:bCs/>
                <w:sz w:val="24"/>
                <w:szCs w:val="24"/>
              </w:rPr>
              <w:t xml:space="preserve">         </w:t>
            </w:r>
            <w:r w:rsidR="00D57474" w:rsidRPr="00613111">
              <w:rPr>
                <w:bCs/>
                <w:sz w:val="24"/>
                <w:szCs w:val="24"/>
              </w:rPr>
              <w:t xml:space="preserve">  -</w:t>
            </w:r>
            <w:r w:rsidRPr="00613111">
              <w:rPr>
                <w:bCs/>
                <w:sz w:val="24"/>
                <w:szCs w:val="24"/>
              </w:rPr>
              <w:t xml:space="preserve">: </w:t>
            </w:r>
            <w:r w:rsidR="00985772" w:rsidRPr="00613111">
              <w:rPr>
                <w:bCs/>
                <w:sz w:val="24"/>
                <w:szCs w:val="24"/>
              </w:rPr>
              <w:t>01-01-1992</w:t>
            </w:r>
          </w:p>
          <w:p w:rsidR="004E39DD" w:rsidRPr="00613111" w:rsidRDefault="004E39DD" w:rsidP="004E39DD">
            <w:pPr>
              <w:spacing w:before="40" w:after="200"/>
              <w:ind w:left="720"/>
              <w:jc w:val="both"/>
              <w:rPr>
                <w:sz w:val="24"/>
                <w:szCs w:val="24"/>
              </w:rPr>
            </w:pPr>
            <w:r w:rsidRPr="00613111">
              <w:rPr>
                <w:bCs/>
                <w:sz w:val="24"/>
                <w:szCs w:val="24"/>
              </w:rPr>
              <w:t>Na</w:t>
            </w:r>
            <w:r w:rsidR="00140C54">
              <w:rPr>
                <w:bCs/>
                <w:sz w:val="24"/>
                <w:szCs w:val="24"/>
              </w:rPr>
              <w:t xml:space="preserve">tionality                           </w:t>
            </w:r>
            <w:r w:rsidRPr="00613111">
              <w:rPr>
                <w:bCs/>
                <w:sz w:val="24"/>
                <w:szCs w:val="24"/>
              </w:rPr>
              <w:t xml:space="preserve"> </w:t>
            </w:r>
            <w:r w:rsidR="00D57474" w:rsidRPr="00613111">
              <w:rPr>
                <w:bCs/>
                <w:sz w:val="24"/>
                <w:szCs w:val="24"/>
              </w:rPr>
              <w:t>-</w:t>
            </w:r>
            <w:r w:rsidR="00E31C29" w:rsidRPr="00613111">
              <w:rPr>
                <w:bCs/>
                <w:sz w:val="24"/>
                <w:szCs w:val="24"/>
              </w:rPr>
              <w:t xml:space="preserve">: </w:t>
            </w:r>
            <w:r w:rsidR="00985772" w:rsidRPr="00613111">
              <w:rPr>
                <w:bCs/>
                <w:sz w:val="24"/>
                <w:szCs w:val="24"/>
              </w:rPr>
              <w:t>Indian</w:t>
            </w:r>
          </w:p>
          <w:p w:rsidR="004E39DD" w:rsidRPr="00613111" w:rsidRDefault="004E39DD" w:rsidP="004E39DD">
            <w:pPr>
              <w:spacing w:before="40" w:after="200"/>
              <w:ind w:left="720"/>
              <w:jc w:val="both"/>
              <w:rPr>
                <w:sz w:val="24"/>
                <w:szCs w:val="24"/>
              </w:rPr>
            </w:pPr>
            <w:r w:rsidRPr="00613111">
              <w:rPr>
                <w:sz w:val="24"/>
                <w:szCs w:val="24"/>
              </w:rPr>
              <w:t>Gend</w:t>
            </w:r>
            <w:r w:rsidR="00140C54">
              <w:rPr>
                <w:sz w:val="24"/>
                <w:szCs w:val="24"/>
              </w:rPr>
              <w:t xml:space="preserve">er                                  </w:t>
            </w:r>
            <w:r w:rsidRPr="00613111">
              <w:rPr>
                <w:sz w:val="24"/>
                <w:szCs w:val="24"/>
              </w:rPr>
              <w:t xml:space="preserve"> </w:t>
            </w:r>
            <w:r w:rsidR="00225BBE" w:rsidRPr="00613111">
              <w:rPr>
                <w:sz w:val="24"/>
                <w:szCs w:val="24"/>
              </w:rPr>
              <w:t>-: Male</w:t>
            </w:r>
          </w:p>
          <w:p w:rsidR="004E39DD" w:rsidRPr="00613111" w:rsidRDefault="004E39DD" w:rsidP="004E39DD">
            <w:pPr>
              <w:spacing w:before="40" w:after="200"/>
              <w:ind w:left="720"/>
              <w:jc w:val="both"/>
              <w:rPr>
                <w:sz w:val="24"/>
                <w:szCs w:val="24"/>
              </w:rPr>
            </w:pPr>
            <w:r w:rsidRPr="00613111">
              <w:rPr>
                <w:sz w:val="24"/>
                <w:szCs w:val="24"/>
              </w:rPr>
              <w:t>Father’s</w:t>
            </w:r>
            <w:r w:rsidR="00140C54">
              <w:rPr>
                <w:sz w:val="24"/>
                <w:szCs w:val="24"/>
              </w:rPr>
              <w:t xml:space="preserve"> name                         </w:t>
            </w:r>
            <w:r w:rsidR="00D57474" w:rsidRPr="00613111">
              <w:rPr>
                <w:sz w:val="24"/>
                <w:szCs w:val="24"/>
              </w:rPr>
              <w:t>-</w:t>
            </w:r>
            <w:r w:rsidR="00E31C29" w:rsidRPr="00613111">
              <w:rPr>
                <w:sz w:val="24"/>
                <w:szCs w:val="24"/>
              </w:rPr>
              <w:t>:</w:t>
            </w:r>
            <w:proofErr w:type="spellStart"/>
            <w:r w:rsidR="00E31C29" w:rsidRPr="00613111">
              <w:rPr>
                <w:sz w:val="24"/>
                <w:szCs w:val="24"/>
              </w:rPr>
              <w:t>Mr.</w:t>
            </w:r>
            <w:r w:rsidR="00317E64" w:rsidRPr="00613111">
              <w:rPr>
                <w:sz w:val="24"/>
                <w:szCs w:val="24"/>
              </w:rPr>
              <w:t>Shyam</w:t>
            </w:r>
            <w:proofErr w:type="spellEnd"/>
            <w:r w:rsidR="00317E64" w:rsidRPr="00613111">
              <w:rPr>
                <w:sz w:val="24"/>
                <w:szCs w:val="24"/>
              </w:rPr>
              <w:t xml:space="preserve"> Bihari P</w:t>
            </w:r>
            <w:r w:rsidR="00985772" w:rsidRPr="00613111">
              <w:rPr>
                <w:sz w:val="24"/>
                <w:szCs w:val="24"/>
              </w:rPr>
              <w:t>andey</w:t>
            </w:r>
          </w:p>
          <w:p w:rsidR="004E39DD" w:rsidRPr="00613111" w:rsidRDefault="004E39DD" w:rsidP="004E39DD">
            <w:pPr>
              <w:spacing w:before="40" w:after="200"/>
              <w:ind w:left="720"/>
              <w:jc w:val="both"/>
              <w:rPr>
                <w:sz w:val="24"/>
                <w:szCs w:val="24"/>
              </w:rPr>
            </w:pPr>
            <w:r w:rsidRPr="00613111">
              <w:rPr>
                <w:sz w:val="24"/>
                <w:szCs w:val="24"/>
              </w:rPr>
              <w:t>Languages Proficien</w:t>
            </w:r>
            <w:r w:rsidR="00140C54">
              <w:rPr>
                <w:sz w:val="24"/>
                <w:szCs w:val="24"/>
              </w:rPr>
              <w:t xml:space="preserve">cy         </w:t>
            </w:r>
            <w:r w:rsidR="003B4E88" w:rsidRPr="00613111">
              <w:rPr>
                <w:sz w:val="24"/>
                <w:szCs w:val="24"/>
              </w:rPr>
              <w:t xml:space="preserve">  </w:t>
            </w:r>
            <w:r w:rsidR="003A1E76">
              <w:rPr>
                <w:sz w:val="24"/>
                <w:szCs w:val="24"/>
              </w:rPr>
              <w:t>-:Hindi &amp; English</w:t>
            </w:r>
            <w:r w:rsidRPr="00613111">
              <w:rPr>
                <w:sz w:val="24"/>
                <w:szCs w:val="24"/>
              </w:rPr>
              <w:t xml:space="preserve"> </w:t>
            </w:r>
          </w:p>
          <w:p w:rsidR="004E39DD" w:rsidRPr="00613111" w:rsidRDefault="00140C54" w:rsidP="004E39DD">
            <w:pPr>
              <w:tabs>
                <w:tab w:val="num" w:pos="72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4E39DD" w:rsidRPr="00613111">
              <w:rPr>
                <w:sz w:val="24"/>
                <w:szCs w:val="24"/>
              </w:rPr>
              <w:t xml:space="preserve">Marital Status               </w:t>
            </w:r>
            <w:r w:rsidR="004E39DD" w:rsidRPr="00613111">
              <w:rPr>
                <w:sz w:val="24"/>
                <w:szCs w:val="24"/>
              </w:rPr>
              <w:tab/>
            </w:r>
            <w:r w:rsidR="00593F7F">
              <w:rPr>
                <w:sz w:val="24"/>
                <w:szCs w:val="24"/>
              </w:rPr>
              <w:t>-: Married</w:t>
            </w:r>
          </w:p>
          <w:p w:rsidR="004E39DD" w:rsidRPr="00613111" w:rsidRDefault="004E39DD" w:rsidP="004E39DD">
            <w:pPr>
              <w:tabs>
                <w:tab w:val="num" w:pos="720"/>
              </w:tabs>
              <w:jc w:val="center"/>
              <w:rPr>
                <w:bCs/>
                <w:sz w:val="24"/>
                <w:szCs w:val="24"/>
              </w:rPr>
            </w:pPr>
          </w:p>
          <w:p w:rsidR="00951AA1" w:rsidRDefault="00140C54" w:rsidP="00951AA1">
            <w:pPr>
              <w:pStyle w:val="Objective"/>
              <w:spacing w:after="0"/>
              <w:ind w:left="2877" w:right="-18" w:hanging="28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</w:t>
            </w:r>
            <w:r w:rsidR="004E39DD" w:rsidRPr="00613111">
              <w:rPr>
                <w:bCs/>
                <w:sz w:val="24"/>
                <w:szCs w:val="24"/>
              </w:rPr>
              <w:t xml:space="preserve">Permanent Address     </w:t>
            </w:r>
            <w:r>
              <w:rPr>
                <w:bCs/>
                <w:sz w:val="24"/>
                <w:szCs w:val="24"/>
              </w:rPr>
              <w:t xml:space="preserve">   </w:t>
            </w:r>
            <w:r w:rsidR="004E39DD" w:rsidRPr="00613111">
              <w:rPr>
                <w:bCs/>
                <w:sz w:val="24"/>
                <w:szCs w:val="24"/>
              </w:rPr>
              <w:t xml:space="preserve">   </w:t>
            </w:r>
            <w:r w:rsidR="00956668" w:rsidRPr="00613111">
              <w:rPr>
                <w:bCs/>
                <w:sz w:val="24"/>
                <w:szCs w:val="24"/>
              </w:rPr>
              <w:t>-</w:t>
            </w:r>
            <w:r w:rsidR="00E31C29" w:rsidRPr="00613111">
              <w:rPr>
                <w:bCs/>
                <w:sz w:val="24"/>
                <w:szCs w:val="24"/>
              </w:rPr>
              <w:t xml:space="preserve"> :</w:t>
            </w:r>
            <w:proofErr w:type="spellStart"/>
            <w:r w:rsidR="003B4E88" w:rsidRPr="00613111">
              <w:rPr>
                <w:rFonts w:ascii="Times New Roman" w:hAnsi="Times New Roman" w:cs="Times New Roman"/>
                <w:sz w:val="24"/>
                <w:szCs w:val="24"/>
              </w:rPr>
              <w:t>Vill</w:t>
            </w:r>
            <w:proofErr w:type="spellEnd"/>
            <w:r w:rsidR="003B4E88" w:rsidRPr="0061311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A42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3B4E88" w:rsidRPr="0061311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51AA1" w:rsidRPr="00613111">
              <w:rPr>
                <w:rFonts w:ascii="Times New Roman" w:hAnsi="Times New Roman" w:cs="Times New Roman"/>
                <w:sz w:val="24"/>
                <w:szCs w:val="24"/>
              </w:rPr>
              <w:t>iyan</w:t>
            </w:r>
            <w:proofErr w:type="spellEnd"/>
            <w:r w:rsidR="00951AA1" w:rsidRPr="00613111">
              <w:rPr>
                <w:rFonts w:ascii="Times New Roman" w:hAnsi="Times New Roman" w:cs="Times New Roman"/>
                <w:sz w:val="24"/>
                <w:szCs w:val="24"/>
              </w:rPr>
              <w:t xml:space="preserve">, Po: </w:t>
            </w:r>
            <w:r w:rsidR="005A42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951AA1" w:rsidRPr="00613111">
              <w:rPr>
                <w:rFonts w:ascii="Times New Roman" w:hAnsi="Times New Roman" w:cs="Times New Roman"/>
                <w:sz w:val="24"/>
                <w:szCs w:val="24"/>
              </w:rPr>
              <w:t>Ramgarh</w:t>
            </w:r>
            <w:proofErr w:type="spellEnd"/>
          </w:p>
          <w:p w:rsidR="001C0F94" w:rsidRDefault="00C357C3" w:rsidP="00951AA1">
            <w:pPr>
              <w:pStyle w:val="BodyText"/>
              <w:rPr>
                <w:sz w:val="24"/>
                <w:szCs w:val="24"/>
              </w:rPr>
            </w:pPr>
            <w:r>
              <w:t xml:space="preserve">                                                                                                   </w:t>
            </w:r>
            <w:r w:rsidR="00140C54">
              <w:rPr>
                <w:sz w:val="24"/>
                <w:szCs w:val="24"/>
              </w:rPr>
              <w:t xml:space="preserve"> </w:t>
            </w:r>
            <w:r w:rsidR="00225BBE" w:rsidRPr="00613111">
              <w:rPr>
                <w:sz w:val="24"/>
                <w:szCs w:val="24"/>
              </w:rPr>
              <w:t>PS:</w:t>
            </w:r>
            <w:r w:rsidR="00225BBE">
              <w:rPr>
                <w:sz w:val="24"/>
                <w:szCs w:val="24"/>
              </w:rPr>
              <w:t xml:space="preserve"> -</w:t>
            </w:r>
            <w:proofErr w:type="spellStart"/>
            <w:r w:rsidR="003B4E88" w:rsidRPr="00613111">
              <w:rPr>
                <w:sz w:val="24"/>
                <w:szCs w:val="24"/>
              </w:rPr>
              <w:t>M</w:t>
            </w:r>
            <w:r w:rsidR="00951AA1" w:rsidRPr="00613111">
              <w:rPr>
                <w:sz w:val="24"/>
                <w:szCs w:val="24"/>
              </w:rPr>
              <w:t>oh</w:t>
            </w:r>
            <w:r w:rsidR="003B4E88" w:rsidRPr="00613111">
              <w:rPr>
                <w:sz w:val="24"/>
                <w:szCs w:val="24"/>
              </w:rPr>
              <w:t>a</w:t>
            </w:r>
            <w:r w:rsidR="00951AA1" w:rsidRPr="00613111">
              <w:rPr>
                <w:sz w:val="24"/>
                <w:szCs w:val="24"/>
              </w:rPr>
              <w:t>nia</w:t>
            </w:r>
            <w:proofErr w:type="spellEnd"/>
          </w:p>
          <w:p w:rsidR="00C357C3" w:rsidRPr="00613111" w:rsidRDefault="00C357C3" w:rsidP="00C357C3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  <w:r w:rsidRPr="00613111">
              <w:rPr>
                <w:sz w:val="24"/>
                <w:szCs w:val="24"/>
              </w:rPr>
              <w:t xml:space="preserve">DIST: </w:t>
            </w:r>
            <w:r>
              <w:rPr>
                <w:sz w:val="24"/>
                <w:szCs w:val="24"/>
              </w:rPr>
              <w:t>-</w:t>
            </w:r>
            <w:proofErr w:type="spellStart"/>
            <w:r w:rsidRPr="00613111">
              <w:rPr>
                <w:sz w:val="24"/>
                <w:szCs w:val="24"/>
              </w:rPr>
              <w:t>Kaimur</w:t>
            </w:r>
            <w:proofErr w:type="spellEnd"/>
            <w:r w:rsidRPr="00613111">
              <w:rPr>
                <w:sz w:val="24"/>
                <w:szCs w:val="24"/>
              </w:rPr>
              <w:t>,</w:t>
            </w:r>
            <w:r w:rsidR="000419A2">
              <w:rPr>
                <w:sz w:val="24"/>
                <w:szCs w:val="24"/>
              </w:rPr>
              <w:t xml:space="preserve"> (Bihar)</w:t>
            </w:r>
          </w:p>
          <w:p w:rsidR="00951AA1" w:rsidRPr="00613111" w:rsidRDefault="00951AA1" w:rsidP="00951AA1">
            <w:pPr>
              <w:pStyle w:val="BodyText"/>
              <w:rPr>
                <w:sz w:val="24"/>
                <w:szCs w:val="24"/>
              </w:rPr>
            </w:pPr>
          </w:p>
          <w:p w:rsidR="004E39DD" w:rsidRPr="00613111" w:rsidRDefault="004E39DD" w:rsidP="00E31C29">
            <w:pPr>
              <w:tabs>
                <w:tab w:val="num" w:pos="720"/>
              </w:tabs>
              <w:rPr>
                <w:sz w:val="24"/>
                <w:szCs w:val="24"/>
              </w:rPr>
            </w:pPr>
          </w:p>
          <w:p w:rsidR="004E39DD" w:rsidRPr="00613111" w:rsidRDefault="004E39DD" w:rsidP="004E39DD">
            <w:pPr>
              <w:spacing w:before="40" w:after="200"/>
              <w:jc w:val="both"/>
              <w:rPr>
                <w:sz w:val="24"/>
                <w:szCs w:val="24"/>
              </w:rPr>
            </w:pPr>
          </w:p>
        </w:tc>
      </w:tr>
    </w:tbl>
    <w:p w:rsidR="00937FFB" w:rsidRDefault="00937FFB">
      <w:pPr>
        <w:spacing w:line="264" w:lineRule="auto"/>
        <w:rPr>
          <w:sz w:val="24"/>
          <w:szCs w:val="24"/>
        </w:rPr>
      </w:pPr>
    </w:p>
    <w:p w:rsidR="00937FFB" w:rsidRDefault="00937FFB">
      <w:pPr>
        <w:spacing w:line="264" w:lineRule="auto"/>
        <w:rPr>
          <w:sz w:val="24"/>
          <w:szCs w:val="24"/>
        </w:rPr>
      </w:pPr>
    </w:p>
    <w:p w:rsidR="00470A8F" w:rsidRDefault="00470A8F">
      <w:pPr>
        <w:spacing w:line="264" w:lineRule="auto"/>
        <w:rPr>
          <w:sz w:val="24"/>
          <w:szCs w:val="24"/>
        </w:rPr>
      </w:pPr>
    </w:p>
    <w:p w:rsidR="00470A8F" w:rsidRDefault="00470A8F">
      <w:pPr>
        <w:spacing w:line="264" w:lineRule="auto"/>
        <w:rPr>
          <w:sz w:val="24"/>
          <w:szCs w:val="24"/>
        </w:rPr>
      </w:pPr>
    </w:p>
    <w:p w:rsidR="00470A8F" w:rsidRDefault="00470A8F">
      <w:pPr>
        <w:spacing w:line="264" w:lineRule="auto"/>
        <w:rPr>
          <w:sz w:val="24"/>
          <w:szCs w:val="24"/>
        </w:rPr>
      </w:pPr>
    </w:p>
    <w:p w:rsidR="00DB1555" w:rsidRPr="00613111" w:rsidRDefault="00A25966">
      <w:pPr>
        <w:spacing w:line="264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5pt;height:7.9pt" o:hrpct="0" o:hralign="center" o:hr="t">
            <v:imagedata r:id="rId8" o:title="BD15155_"/>
          </v:shape>
        </w:pict>
      </w:r>
    </w:p>
    <w:p w:rsidR="008A2C3E" w:rsidRPr="00613111" w:rsidRDefault="008A2C3E" w:rsidP="00892F71">
      <w:pPr>
        <w:pBdr>
          <w:bottom w:val="single" w:sz="12" w:space="24" w:color="808080"/>
        </w:pBdr>
        <w:rPr>
          <w:b/>
          <w:bCs/>
          <w:sz w:val="24"/>
          <w:szCs w:val="24"/>
          <w:u w:val="single"/>
        </w:rPr>
      </w:pPr>
      <w:r w:rsidRPr="00613111">
        <w:rPr>
          <w:b/>
          <w:bCs/>
          <w:sz w:val="24"/>
          <w:szCs w:val="24"/>
          <w:u w:val="single"/>
        </w:rPr>
        <w:t>DECLERATION</w:t>
      </w:r>
    </w:p>
    <w:p w:rsidR="00C34989" w:rsidRPr="00613111" w:rsidRDefault="00C34989" w:rsidP="00C34989">
      <w:pPr>
        <w:pBdr>
          <w:bottom w:val="single" w:sz="12" w:space="24" w:color="808080"/>
        </w:pBdr>
        <w:rPr>
          <w:sz w:val="24"/>
          <w:szCs w:val="24"/>
        </w:rPr>
      </w:pPr>
    </w:p>
    <w:p w:rsidR="00B4204C" w:rsidRPr="00613111" w:rsidRDefault="00C34989" w:rsidP="00C34989">
      <w:pPr>
        <w:pBdr>
          <w:bottom w:val="single" w:sz="12" w:space="24" w:color="808080"/>
        </w:pBdr>
        <w:rPr>
          <w:bCs/>
          <w:sz w:val="24"/>
          <w:szCs w:val="24"/>
        </w:rPr>
      </w:pPr>
      <w:r w:rsidRPr="00613111">
        <w:rPr>
          <w:bCs/>
          <w:sz w:val="24"/>
          <w:szCs w:val="24"/>
        </w:rPr>
        <w:lastRenderedPageBreak/>
        <w:t>I hereby declare that the details provided by me in this resume are correct and I have knowingly not omitted/ misre</w:t>
      </w:r>
      <w:r w:rsidR="00875992">
        <w:rPr>
          <w:bCs/>
          <w:sz w:val="24"/>
          <w:szCs w:val="24"/>
        </w:rPr>
        <w:t>presented any information.</w:t>
      </w:r>
      <w:r w:rsidR="003B4E88" w:rsidRPr="00613111">
        <w:rPr>
          <w:bCs/>
          <w:sz w:val="24"/>
          <w:szCs w:val="24"/>
        </w:rPr>
        <w:t xml:space="preserve"> </w:t>
      </w:r>
    </w:p>
    <w:p w:rsidR="004028BC" w:rsidRPr="00613111" w:rsidRDefault="004028BC" w:rsidP="00C34989">
      <w:pPr>
        <w:pBdr>
          <w:bottom w:val="single" w:sz="12" w:space="24" w:color="808080"/>
        </w:pBdr>
        <w:rPr>
          <w:sz w:val="24"/>
          <w:szCs w:val="24"/>
        </w:rPr>
      </w:pPr>
    </w:p>
    <w:p w:rsidR="00943802" w:rsidRPr="00613111" w:rsidRDefault="00A34C07" w:rsidP="00C34989">
      <w:pPr>
        <w:pBdr>
          <w:bottom w:val="single" w:sz="12" w:space="24" w:color="808080"/>
        </w:pBdr>
        <w:rPr>
          <w:sz w:val="24"/>
          <w:szCs w:val="24"/>
        </w:rPr>
      </w:pPr>
      <w:r>
        <w:rPr>
          <w:sz w:val="24"/>
          <w:szCs w:val="24"/>
        </w:rPr>
        <w:t>Date: -</w:t>
      </w:r>
      <w:r w:rsidR="00185513">
        <w:rPr>
          <w:sz w:val="24"/>
          <w:szCs w:val="24"/>
        </w:rPr>
        <w:t>25/09</w:t>
      </w:r>
      <w:r w:rsidR="0047065A">
        <w:rPr>
          <w:sz w:val="24"/>
          <w:szCs w:val="24"/>
        </w:rPr>
        <w:t>/2020</w:t>
      </w:r>
      <w:r w:rsidR="00002304">
        <w:rPr>
          <w:sz w:val="24"/>
          <w:szCs w:val="24"/>
        </w:rPr>
        <w:t xml:space="preserve"> </w:t>
      </w:r>
      <w:r w:rsidR="007A7210">
        <w:rPr>
          <w:sz w:val="24"/>
          <w:szCs w:val="24"/>
        </w:rPr>
        <w:t xml:space="preserve">                                                                          </w:t>
      </w:r>
      <w:r w:rsidR="00002304">
        <w:rPr>
          <w:sz w:val="24"/>
          <w:szCs w:val="24"/>
        </w:rPr>
        <w:t xml:space="preserve">  </w:t>
      </w:r>
      <w:proofErr w:type="spellStart"/>
      <w:r w:rsidR="00943802" w:rsidRPr="00613111">
        <w:rPr>
          <w:sz w:val="24"/>
          <w:szCs w:val="24"/>
        </w:rPr>
        <w:t>Bhishma</w:t>
      </w:r>
      <w:proofErr w:type="spellEnd"/>
      <w:r w:rsidR="00943802" w:rsidRPr="00613111">
        <w:rPr>
          <w:sz w:val="24"/>
          <w:szCs w:val="24"/>
        </w:rPr>
        <w:t xml:space="preserve"> Narayan Pandey</w:t>
      </w:r>
    </w:p>
    <w:p w:rsidR="00EE158B" w:rsidRPr="00613111" w:rsidRDefault="00943802" w:rsidP="00C34989">
      <w:pPr>
        <w:pBdr>
          <w:bottom w:val="single" w:sz="12" w:space="24" w:color="808080"/>
        </w:pBdr>
        <w:rPr>
          <w:sz w:val="24"/>
          <w:szCs w:val="24"/>
          <w:u w:val="thick"/>
        </w:rPr>
      </w:pPr>
      <w:r w:rsidRPr="00613111">
        <w:rPr>
          <w:sz w:val="24"/>
          <w:szCs w:val="24"/>
          <w:u w:val="thick"/>
        </w:rPr>
        <w:t>_____________________</w:t>
      </w:r>
    </w:p>
    <w:p w:rsidR="00EE158B" w:rsidRPr="00613111" w:rsidRDefault="00243D24" w:rsidP="00C34989">
      <w:pPr>
        <w:pBdr>
          <w:bottom w:val="single" w:sz="12" w:space="24" w:color="808080"/>
        </w:pBdr>
        <w:rPr>
          <w:sz w:val="24"/>
          <w:szCs w:val="24"/>
        </w:rPr>
      </w:pPr>
      <w:r>
        <w:rPr>
          <w:sz w:val="24"/>
          <w:szCs w:val="24"/>
        </w:rPr>
        <w:t xml:space="preserve">Place: </w:t>
      </w:r>
      <w:r w:rsidR="00036EA0">
        <w:rPr>
          <w:sz w:val="24"/>
          <w:szCs w:val="24"/>
        </w:rPr>
        <w:t>-Varanasi</w:t>
      </w:r>
      <w:r w:rsidR="007A7210">
        <w:rPr>
          <w:sz w:val="24"/>
          <w:szCs w:val="24"/>
        </w:rPr>
        <w:t xml:space="preserve">                                                                 </w:t>
      </w:r>
      <w:r w:rsidR="00DE6E07">
        <w:rPr>
          <w:sz w:val="24"/>
          <w:szCs w:val="24"/>
        </w:rPr>
        <w:t xml:space="preserve">                            </w:t>
      </w:r>
      <w:r w:rsidR="007A7210">
        <w:rPr>
          <w:sz w:val="24"/>
          <w:szCs w:val="24"/>
        </w:rPr>
        <w:t xml:space="preserve"> </w:t>
      </w:r>
      <w:r w:rsidR="00EE158B" w:rsidRPr="00613111">
        <w:rPr>
          <w:sz w:val="24"/>
          <w:szCs w:val="24"/>
        </w:rPr>
        <w:t xml:space="preserve"> (Signature)</w:t>
      </w:r>
    </w:p>
    <w:p w:rsidR="00EE158B" w:rsidRPr="00613111" w:rsidRDefault="00EE158B" w:rsidP="00C34989">
      <w:pPr>
        <w:pBdr>
          <w:bottom w:val="single" w:sz="12" w:space="24" w:color="808080"/>
        </w:pBdr>
        <w:rPr>
          <w:sz w:val="24"/>
          <w:szCs w:val="24"/>
          <w:u w:val="thick"/>
        </w:rPr>
      </w:pPr>
    </w:p>
    <w:p w:rsidR="00EE158B" w:rsidRPr="00613111" w:rsidRDefault="00EE158B" w:rsidP="00C34989">
      <w:pPr>
        <w:pBdr>
          <w:bottom w:val="single" w:sz="12" w:space="24" w:color="808080"/>
        </w:pBdr>
        <w:rPr>
          <w:sz w:val="24"/>
          <w:szCs w:val="24"/>
        </w:rPr>
      </w:pPr>
    </w:p>
    <w:sectPr w:rsidR="00EE158B" w:rsidRPr="00613111" w:rsidSect="00653D18">
      <w:footerReference w:type="default" r:id="rId9"/>
      <w:pgSz w:w="11907" w:h="16839" w:code="9"/>
      <w:pgMar w:top="709" w:right="1418" w:bottom="72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B5F9C" w:rsidRDefault="00CB5F9C" w:rsidP="0066285D">
      <w:r>
        <w:separator/>
      </w:r>
    </w:p>
  </w:endnote>
  <w:endnote w:type="continuationSeparator" w:id="0">
    <w:p w:rsidR="00CB5F9C" w:rsidRDefault="00CB5F9C" w:rsidP="00662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MS PMincho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C7C91" w:rsidRDefault="00BC7C91">
    <w:pPr>
      <w:jc w:val="right"/>
    </w:pPr>
  </w:p>
  <w:p w:rsidR="00BC7C91" w:rsidRDefault="00BC7C91">
    <w:pPr>
      <w:jc w:val="right"/>
      <w:rPr>
        <w:i/>
        <w:iCs/>
      </w:rPr>
    </w:pPr>
  </w:p>
  <w:p w:rsidR="00BC7C91" w:rsidRDefault="00BC7C91">
    <w:pPr>
      <w:jc w:val="right"/>
      <w:rPr>
        <w:i/>
        <w:iCs/>
      </w:rPr>
    </w:pPr>
    <w:r>
      <w:rPr>
        <w:i/>
        <w:iCs/>
      </w:rPr>
      <w:t xml:space="preserve">Page </w:t>
    </w:r>
    <w:r w:rsidR="008B6DD2">
      <w:fldChar w:fldCharType="begin"/>
    </w:r>
    <w:r w:rsidR="008B6DD2">
      <w:instrText>PAGE</w:instrText>
    </w:r>
    <w:r w:rsidR="008B6DD2">
      <w:fldChar w:fldCharType="separate"/>
    </w:r>
    <w:r w:rsidR="00185513">
      <w:rPr>
        <w:noProof/>
      </w:rPr>
      <w:t>4</w:t>
    </w:r>
    <w:r w:rsidR="008B6DD2">
      <w:rPr>
        <w:noProof/>
      </w:rPr>
      <w:fldChar w:fldCharType="end"/>
    </w:r>
    <w:r>
      <w:rPr>
        <w:i/>
        <w:iCs/>
      </w:rPr>
      <w:t xml:space="preserve"> of </w:t>
    </w:r>
    <w:r w:rsidR="008B6DD2">
      <w:fldChar w:fldCharType="begin"/>
    </w:r>
    <w:r w:rsidR="008B6DD2">
      <w:instrText>NUMPAGES</w:instrText>
    </w:r>
    <w:r w:rsidR="008B6DD2">
      <w:fldChar w:fldCharType="separate"/>
    </w:r>
    <w:r w:rsidR="00185513">
      <w:rPr>
        <w:noProof/>
      </w:rPr>
      <w:t>4</w:t>
    </w:r>
    <w:r w:rsidR="008B6DD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B5F9C" w:rsidRDefault="00CB5F9C" w:rsidP="0066285D">
      <w:r>
        <w:separator/>
      </w:r>
    </w:p>
  </w:footnote>
  <w:footnote w:type="continuationSeparator" w:id="0">
    <w:p w:rsidR="00CB5F9C" w:rsidRDefault="00CB5F9C" w:rsidP="00662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56D6B21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1" w:tplc="8CC86AC0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2" w:tplc="BA1AED1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3" w:tplc="1944ACC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4" w:tplc="EC1447F6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5" w:tplc="044A00A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6" w:tplc="53CC12AA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7" w:tplc="7C8EC98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8" w:tplc="179AE8F0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16842698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1" w:tplc="E9F028F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2" w:tplc="1DDA7D3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3" w:tplc="E6F60210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4" w:tplc="696CCAF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5" w:tplc="0FCA1DF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6" w:tplc="B134B88C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7" w:tplc="566CD4D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8" w:tplc="4C48EE7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3DC0606E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1" w:tplc="FB8A93B6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2" w:tplc="34889B7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3" w:tplc="AC8C1D3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4" w:tplc="5C3E0A0A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5" w:tplc="A1C6BB14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6" w:tplc="73BC51B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7" w:tplc="74CE5C60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8" w:tplc="3B3CFB4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</w:abstractNum>
  <w:abstractNum w:abstractNumId="3" w15:restartNumberingAfterBreak="0">
    <w:nsid w:val="00000004"/>
    <w:multiLevelType w:val="hybridMultilevel"/>
    <w:tmpl w:val="00000004"/>
    <w:lvl w:ilvl="0" w:tplc="34F042B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1" w:tplc="B0E0235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2" w:tplc="59AEE67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3" w:tplc="CCC2EC2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4" w:tplc="5CC8FB3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5" w:tplc="8594F05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6" w:tplc="EC1EF17A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7" w:tplc="6A3AB4E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8" w:tplc="412A7B6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</w:abstractNum>
  <w:abstractNum w:abstractNumId="4" w15:restartNumberingAfterBreak="0">
    <w:nsid w:val="04F67685"/>
    <w:multiLevelType w:val="hybridMultilevel"/>
    <w:tmpl w:val="3836E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C47DC"/>
    <w:multiLevelType w:val="hybridMultilevel"/>
    <w:tmpl w:val="156E753A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0BB37C5C"/>
    <w:multiLevelType w:val="hybridMultilevel"/>
    <w:tmpl w:val="3F4E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E7C10"/>
    <w:multiLevelType w:val="hybridMultilevel"/>
    <w:tmpl w:val="825CA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D352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A8A61D1"/>
    <w:multiLevelType w:val="hybridMultilevel"/>
    <w:tmpl w:val="BE60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81C6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2EB589B"/>
    <w:multiLevelType w:val="hybridMultilevel"/>
    <w:tmpl w:val="11FC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3C5088"/>
    <w:multiLevelType w:val="hybridMultilevel"/>
    <w:tmpl w:val="853E2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00AEE"/>
    <w:multiLevelType w:val="hybridMultilevel"/>
    <w:tmpl w:val="F3F00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555091"/>
    <w:multiLevelType w:val="hybridMultilevel"/>
    <w:tmpl w:val="ED4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4650A0"/>
    <w:multiLevelType w:val="hybridMultilevel"/>
    <w:tmpl w:val="9DF4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1D7567"/>
    <w:multiLevelType w:val="hybridMultilevel"/>
    <w:tmpl w:val="D33C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C0A3E"/>
    <w:multiLevelType w:val="hybridMultilevel"/>
    <w:tmpl w:val="37ECCFC2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8" w15:restartNumberingAfterBreak="0">
    <w:nsid w:val="3C4C02CF"/>
    <w:multiLevelType w:val="hybridMultilevel"/>
    <w:tmpl w:val="0290AC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776D9"/>
    <w:multiLevelType w:val="hybridMultilevel"/>
    <w:tmpl w:val="45EE1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74186"/>
    <w:multiLevelType w:val="multilevel"/>
    <w:tmpl w:val="09E0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43186D"/>
    <w:multiLevelType w:val="hybridMultilevel"/>
    <w:tmpl w:val="1E8C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353D1"/>
    <w:multiLevelType w:val="hybridMultilevel"/>
    <w:tmpl w:val="DBEEF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7C0CB0"/>
    <w:multiLevelType w:val="hybridMultilevel"/>
    <w:tmpl w:val="01848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63B9A"/>
    <w:multiLevelType w:val="hybridMultilevel"/>
    <w:tmpl w:val="7E4CD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58137F"/>
    <w:multiLevelType w:val="hybridMultilevel"/>
    <w:tmpl w:val="563A7016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56A24313"/>
    <w:multiLevelType w:val="hybridMultilevel"/>
    <w:tmpl w:val="C1E4F1E2"/>
    <w:lvl w:ilvl="0" w:tplc="16842698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B43C51"/>
    <w:multiLevelType w:val="hybridMultilevel"/>
    <w:tmpl w:val="5B9E1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EF73B4"/>
    <w:multiLevelType w:val="hybridMultilevel"/>
    <w:tmpl w:val="0BB21F70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5CA85B6D"/>
    <w:multiLevelType w:val="hybridMultilevel"/>
    <w:tmpl w:val="940E77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F26798"/>
    <w:multiLevelType w:val="hybridMultilevel"/>
    <w:tmpl w:val="73621234"/>
    <w:lvl w:ilvl="0" w:tplc="40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 w15:restartNumberingAfterBreak="0">
    <w:nsid w:val="681E1679"/>
    <w:multiLevelType w:val="hybridMultilevel"/>
    <w:tmpl w:val="C220B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36204"/>
    <w:multiLevelType w:val="hybridMultilevel"/>
    <w:tmpl w:val="F4BC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2C73A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1731F5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38B6965"/>
    <w:multiLevelType w:val="multilevel"/>
    <w:tmpl w:val="325AEC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A77092"/>
    <w:multiLevelType w:val="hybridMultilevel"/>
    <w:tmpl w:val="13F6384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8BF133A"/>
    <w:multiLevelType w:val="hybridMultilevel"/>
    <w:tmpl w:val="A99C6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8207F2"/>
    <w:multiLevelType w:val="hybridMultilevel"/>
    <w:tmpl w:val="17FC695E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75465B"/>
    <w:multiLevelType w:val="multilevel"/>
    <w:tmpl w:val="EAD0EF1A"/>
    <w:lvl w:ilvl="0">
      <w:start w:val="1"/>
      <w:numFmt w:val="bullet"/>
      <w:lvlText w:val="■"/>
      <w:lvlJc w:val="left"/>
      <w:pPr>
        <w:tabs>
          <w:tab w:val="num" w:pos="360"/>
        </w:tabs>
        <w:ind w:left="216" w:hanging="216"/>
      </w:pPr>
      <w:rPr>
        <w:rFonts w:ascii="Times New Roman" w:hAnsi="Times New Roman" w:cs="Times New Roman" w:hint="default"/>
        <w:b w:val="0"/>
        <w:i w:val="0"/>
        <w:sz w:val="23"/>
        <w:szCs w:val="23"/>
      </w:rPr>
    </w:lvl>
    <w:lvl w:ilvl="1">
      <w:start w:val="1"/>
      <w:numFmt w:val="bullet"/>
      <w:lvlRestart w:val="0"/>
      <w:pStyle w:val="EmDashDS"/>
      <w:lvlText w:val=""/>
      <w:lvlJc w:val="left"/>
      <w:pPr>
        <w:tabs>
          <w:tab w:val="num" w:pos="576"/>
        </w:tabs>
        <w:ind w:left="533" w:hanging="317"/>
      </w:pPr>
      <w:rPr>
        <w:rFonts w:ascii="Symbol" w:hAnsi="Symbol" w:cs="Times New Roman" w:hint="default"/>
        <w:b w:val="0"/>
        <w:i w:val="0"/>
        <w:sz w:val="23"/>
        <w:szCs w:val="23"/>
      </w:rPr>
    </w:lvl>
    <w:lvl w:ilvl="2">
      <w:start w:val="1"/>
      <w:numFmt w:val="bullet"/>
      <w:lvlRestart w:val="0"/>
      <w:lvlText w:val="–"/>
      <w:lvlJc w:val="left"/>
      <w:pPr>
        <w:tabs>
          <w:tab w:val="num" w:pos="893"/>
        </w:tabs>
        <w:ind w:left="734" w:hanging="201"/>
      </w:pPr>
      <w:rPr>
        <w:rFonts w:ascii="Times" w:hAnsi="Times" w:cs="Times New Roman" w:hint="default"/>
        <w:b w:val="0"/>
        <w:i w:val="0"/>
        <w:sz w:val="23"/>
        <w:szCs w:val="23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15"/>
  </w:num>
  <w:num w:numId="7">
    <w:abstractNumId w:val="6"/>
  </w:num>
  <w:num w:numId="8">
    <w:abstractNumId w:val="14"/>
  </w:num>
  <w:num w:numId="9">
    <w:abstractNumId w:val="17"/>
  </w:num>
  <w:num w:numId="10">
    <w:abstractNumId w:val="5"/>
  </w:num>
  <w:num w:numId="11">
    <w:abstractNumId w:val="31"/>
  </w:num>
  <w:num w:numId="12">
    <w:abstractNumId w:val="13"/>
  </w:num>
  <w:num w:numId="13">
    <w:abstractNumId w:val="38"/>
  </w:num>
  <w:num w:numId="14">
    <w:abstractNumId w:val="24"/>
  </w:num>
  <w:num w:numId="15">
    <w:abstractNumId w:val="23"/>
  </w:num>
  <w:num w:numId="16">
    <w:abstractNumId w:val="21"/>
  </w:num>
  <w:num w:numId="17">
    <w:abstractNumId w:val="7"/>
  </w:num>
  <w:num w:numId="18">
    <w:abstractNumId w:val="4"/>
  </w:num>
  <w:num w:numId="19">
    <w:abstractNumId w:val="37"/>
  </w:num>
  <w:num w:numId="20">
    <w:abstractNumId w:val="32"/>
  </w:num>
  <w:num w:numId="21">
    <w:abstractNumId w:val="22"/>
  </w:num>
  <w:num w:numId="22">
    <w:abstractNumId w:val="19"/>
  </w:num>
  <w:num w:numId="23">
    <w:abstractNumId w:val="16"/>
  </w:num>
  <w:num w:numId="24">
    <w:abstractNumId w:val="26"/>
  </w:num>
  <w:num w:numId="25">
    <w:abstractNumId w:val="8"/>
  </w:num>
  <w:num w:numId="26">
    <w:abstractNumId w:val="34"/>
  </w:num>
  <w:num w:numId="27">
    <w:abstractNumId w:val="10"/>
  </w:num>
  <w:num w:numId="28">
    <w:abstractNumId w:val="33"/>
  </w:num>
  <w:num w:numId="29">
    <w:abstractNumId w:val="18"/>
  </w:num>
  <w:num w:numId="30">
    <w:abstractNumId w:val="28"/>
  </w:num>
  <w:num w:numId="31">
    <w:abstractNumId w:val="25"/>
  </w:num>
  <w:num w:numId="32">
    <w:abstractNumId w:val="36"/>
  </w:num>
  <w:num w:numId="33">
    <w:abstractNumId w:val="30"/>
  </w:num>
  <w:num w:numId="34">
    <w:abstractNumId w:val="29"/>
  </w:num>
  <w:num w:numId="35">
    <w:abstractNumId w:val="39"/>
  </w:num>
  <w:num w:numId="36">
    <w:abstractNumId w:val="12"/>
  </w:num>
  <w:num w:numId="37">
    <w:abstractNumId w:val="27"/>
  </w:num>
  <w:num w:numId="38">
    <w:abstractNumId w:val="11"/>
  </w:num>
  <w:num w:numId="39">
    <w:abstractNumId w:val="35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02304"/>
    <w:rsid w:val="0000646E"/>
    <w:rsid w:val="00016838"/>
    <w:rsid w:val="0002158E"/>
    <w:rsid w:val="00031E45"/>
    <w:rsid w:val="00036EA0"/>
    <w:rsid w:val="000419A2"/>
    <w:rsid w:val="0004220E"/>
    <w:rsid w:val="00051145"/>
    <w:rsid w:val="00054F96"/>
    <w:rsid w:val="000711AE"/>
    <w:rsid w:val="000746EE"/>
    <w:rsid w:val="000748F1"/>
    <w:rsid w:val="00077597"/>
    <w:rsid w:val="0008148D"/>
    <w:rsid w:val="00091DFF"/>
    <w:rsid w:val="00091F9A"/>
    <w:rsid w:val="0009366C"/>
    <w:rsid w:val="000964B5"/>
    <w:rsid w:val="000A3E2A"/>
    <w:rsid w:val="000A585F"/>
    <w:rsid w:val="000C0FBA"/>
    <w:rsid w:val="000D6C83"/>
    <w:rsid w:val="000F286E"/>
    <w:rsid w:val="0010064C"/>
    <w:rsid w:val="00102336"/>
    <w:rsid w:val="0010422D"/>
    <w:rsid w:val="0010426D"/>
    <w:rsid w:val="00121364"/>
    <w:rsid w:val="00125164"/>
    <w:rsid w:val="001254B2"/>
    <w:rsid w:val="001326B5"/>
    <w:rsid w:val="00140C54"/>
    <w:rsid w:val="00143C86"/>
    <w:rsid w:val="001507AC"/>
    <w:rsid w:val="0018226C"/>
    <w:rsid w:val="001851CF"/>
    <w:rsid w:val="00185513"/>
    <w:rsid w:val="001B1865"/>
    <w:rsid w:val="001B46C8"/>
    <w:rsid w:val="001C0F94"/>
    <w:rsid w:val="001D2C6B"/>
    <w:rsid w:val="001D6324"/>
    <w:rsid w:val="001E2DFD"/>
    <w:rsid w:val="001E7B3C"/>
    <w:rsid w:val="001F07E3"/>
    <w:rsid w:val="001F30F8"/>
    <w:rsid w:val="001F3B68"/>
    <w:rsid w:val="001F3C83"/>
    <w:rsid w:val="001F504D"/>
    <w:rsid w:val="001F6D0D"/>
    <w:rsid w:val="00206A76"/>
    <w:rsid w:val="00212F40"/>
    <w:rsid w:val="0022508B"/>
    <w:rsid w:val="00225BBE"/>
    <w:rsid w:val="00230AA6"/>
    <w:rsid w:val="0023387C"/>
    <w:rsid w:val="00233E51"/>
    <w:rsid w:val="00243D24"/>
    <w:rsid w:val="002452FC"/>
    <w:rsid w:val="00251E81"/>
    <w:rsid w:val="0026423E"/>
    <w:rsid w:val="002705D5"/>
    <w:rsid w:val="00290C19"/>
    <w:rsid w:val="00293991"/>
    <w:rsid w:val="002A0D8A"/>
    <w:rsid w:val="002A6CBD"/>
    <w:rsid w:val="002B594D"/>
    <w:rsid w:val="002B671B"/>
    <w:rsid w:val="002C71A6"/>
    <w:rsid w:val="002D660E"/>
    <w:rsid w:val="002E05A6"/>
    <w:rsid w:val="002E3880"/>
    <w:rsid w:val="002E6E4B"/>
    <w:rsid w:val="002F08DE"/>
    <w:rsid w:val="0030022B"/>
    <w:rsid w:val="00303A28"/>
    <w:rsid w:val="00307116"/>
    <w:rsid w:val="00307595"/>
    <w:rsid w:val="00317E64"/>
    <w:rsid w:val="00321163"/>
    <w:rsid w:val="003254AB"/>
    <w:rsid w:val="003263E2"/>
    <w:rsid w:val="00336454"/>
    <w:rsid w:val="00337428"/>
    <w:rsid w:val="00356017"/>
    <w:rsid w:val="003561B8"/>
    <w:rsid w:val="00357B63"/>
    <w:rsid w:val="00357F3A"/>
    <w:rsid w:val="00362F9C"/>
    <w:rsid w:val="003712E7"/>
    <w:rsid w:val="003863A6"/>
    <w:rsid w:val="0039733D"/>
    <w:rsid w:val="003A1E76"/>
    <w:rsid w:val="003A67BC"/>
    <w:rsid w:val="003B3DD6"/>
    <w:rsid w:val="003B4E88"/>
    <w:rsid w:val="003B5F74"/>
    <w:rsid w:val="003C2E6D"/>
    <w:rsid w:val="003C7448"/>
    <w:rsid w:val="003D49E2"/>
    <w:rsid w:val="003F2F32"/>
    <w:rsid w:val="003F6B39"/>
    <w:rsid w:val="004021F9"/>
    <w:rsid w:val="004028BC"/>
    <w:rsid w:val="004036C9"/>
    <w:rsid w:val="00403C50"/>
    <w:rsid w:val="00423352"/>
    <w:rsid w:val="004310DB"/>
    <w:rsid w:val="00434ACA"/>
    <w:rsid w:val="0043656B"/>
    <w:rsid w:val="00436844"/>
    <w:rsid w:val="0046464C"/>
    <w:rsid w:val="00467B47"/>
    <w:rsid w:val="0047065A"/>
    <w:rsid w:val="00470A8F"/>
    <w:rsid w:val="00473613"/>
    <w:rsid w:val="00476705"/>
    <w:rsid w:val="0048475C"/>
    <w:rsid w:val="00494C2A"/>
    <w:rsid w:val="00497A3D"/>
    <w:rsid w:val="004A5718"/>
    <w:rsid w:val="004A6C40"/>
    <w:rsid w:val="004B7BE9"/>
    <w:rsid w:val="004C0C43"/>
    <w:rsid w:val="004C4195"/>
    <w:rsid w:val="004D2EC1"/>
    <w:rsid w:val="004D6886"/>
    <w:rsid w:val="004E39DD"/>
    <w:rsid w:val="004E7F15"/>
    <w:rsid w:val="004F1DD0"/>
    <w:rsid w:val="004F5CB4"/>
    <w:rsid w:val="00503932"/>
    <w:rsid w:val="005109CB"/>
    <w:rsid w:val="0052597F"/>
    <w:rsid w:val="00530B5C"/>
    <w:rsid w:val="005437E8"/>
    <w:rsid w:val="00553105"/>
    <w:rsid w:val="005651B4"/>
    <w:rsid w:val="005672E4"/>
    <w:rsid w:val="00576CD8"/>
    <w:rsid w:val="00581253"/>
    <w:rsid w:val="0058279A"/>
    <w:rsid w:val="00582F14"/>
    <w:rsid w:val="005843BE"/>
    <w:rsid w:val="00586F5D"/>
    <w:rsid w:val="00593F7F"/>
    <w:rsid w:val="005A067F"/>
    <w:rsid w:val="005A424F"/>
    <w:rsid w:val="005A6A4A"/>
    <w:rsid w:val="005B2FE4"/>
    <w:rsid w:val="005C0EBE"/>
    <w:rsid w:val="005C2FD0"/>
    <w:rsid w:val="005F3AC6"/>
    <w:rsid w:val="00604080"/>
    <w:rsid w:val="00604848"/>
    <w:rsid w:val="00613111"/>
    <w:rsid w:val="00631D4C"/>
    <w:rsid w:val="00634189"/>
    <w:rsid w:val="006357F7"/>
    <w:rsid w:val="00641E4F"/>
    <w:rsid w:val="00647BFF"/>
    <w:rsid w:val="00650ED2"/>
    <w:rsid w:val="0065237D"/>
    <w:rsid w:val="00653A81"/>
    <w:rsid w:val="00653D18"/>
    <w:rsid w:val="00655A9C"/>
    <w:rsid w:val="00657109"/>
    <w:rsid w:val="00660D30"/>
    <w:rsid w:val="0066193E"/>
    <w:rsid w:val="0066285D"/>
    <w:rsid w:val="00663B76"/>
    <w:rsid w:val="00676988"/>
    <w:rsid w:val="006849CA"/>
    <w:rsid w:val="006878B8"/>
    <w:rsid w:val="00693922"/>
    <w:rsid w:val="00694F75"/>
    <w:rsid w:val="006B4CF6"/>
    <w:rsid w:val="006B67B0"/>
    <w:rsid w:val="006C25C4"/>
    <w:rsid w:val="006C68D9"/>
    <w:rsid w:val="006D1136"/>
    <w:rsid w:val="006D339A"/>
    <w:rsid w:val="006D3B70"/>
    <w:rsid w:val="006D79BB"/>
    <w:rsid w:val="006E6D3B"/>
    <w:rsid w:val="006F40B2"/>
    <w:rsid w:val="00701554"/>
    <w:rsid w:val="00704B23"/>
    <w:rsid w:val="00705626"/>
    <w:rsid w:val="0071016B"/>
    <w:rsid w:val="00713395"/>
    <w:rsid w:val="00714174"/>
    <w:rsid w:val="007142AB"/>
    <w:rsid w:val="00722BF0"/>
    <w:rsid w:val="00725E16"/>
    <w:rsid w:val="00731E0C"/>
    <w:rsid w:val="007321C8"/>
    <w:rsid w:val="0074225A"/>
    <w:rsid w:val="00742F41"/>
    <w:rsid w:val="00753F90"/>
    <w:rsid w:val="00757FBF"/>
    <w:rsid w:val="00764A77"/>
    <w:rsid w:val="00777E10"/>
    <w:rsid w:val="0078205C"/>
    <w:rsid w:val="007862C4"/>
    <w:rsid w:val="007A20CD"/>
    <w:rsid w:val="007A7210"/>
    <w:rsid w:val="007B4140"/>
    <w:rsid w:val="007B48BC"/>
    <w:rsid w:val="007B4EA7"/>
    <w:rsid w:val="007C0727"/>
    <w:rsid w:val="007C4283"/>
    <w:rsid w:val="007E0E70"/>
    <w:rsid w:val="007E6EDA"/>
    <w:rsid w:val="0080041A"/>
    <w:rsid w:val="008235C9"/>
    <w:rsid w:val="00824273"/>
    <w:rsid w:val="008306DB"/>
    <w:rsid w:val="00844C3A"/>
    <w:rsid w:val="00863DB1"/>
    <w:rsid w:val="0086422E"/>
    <w:rsid w:val="00875992"/>
    <w:rsid w:val="00876283"/>
    <w:rsid w:val="00876980"/>
    <w:rsid w:val="00880208"/>
    <w:rsid w:val="00880FBB"/>
    <w:rsid w:val="00882B81"/>
    <w:rsid w:val="00892F71"/>
    <w:rsid w:val="008A2310"/>
    <w:rsid w:val="008A2C3E"/>
    <w:rsid w:val="008A61B6"/>
    <w:rsid w:val="008B3A4F"/>
    <w:rsid w:val="008B4FD1"/>
    <w:rsid w:val="008B61D4"/>
    <w:rsid w:val="008B6DD2"/>
    <w:rsid w:val="008C06A1"/>
    <w:rsid w:val="008C3B39"/>
    <w:rsid w:val="008D1EDD"/>
    <w:rsid w:val="008E0463"/>
    <w:rsid w:val="008E386C"/>
    <w:rsid w:val="008E4A59"/>
    <w:rsid w:val="008F246E"/>
    <w:rsid w:val="008F5840"/>
    <w:rsid w:val="008F702B"/>
    <w:rsid w:val="008F7978"/>
    <w:rsid w:val="00915F21"/>
    <w:rsid w:val="009162D4"/>
    <w:rsid w:val="00920F10"/>
    <w:rsid w:val="00921072"/>
    <w:rsid w:val="0092356E"/>
    <w:rsid w:val="00925FD2"/>
    <w:rsid w:val="0092736C"/>
    <w:rsid w:val="00933DE7"/>
    <w:rsid w:val="00937FFB"/>
    <w:rsid w:val="00943802"/>
    <w:rsid w:val="00943F7B"/>
    <w:rsid w:val="00951AA1"/>
    <w:rsid w:val="00956668"/>
    <w:rsid w:val="00961895"/>
    <w:rsid w:val="009672F4"/>
    <w:rsid w:val="00974B21"/>
    <w:rsid w:val="00985772"/>
    <w:rsid w:val="00986E0F"/>
    <w:rsid w:val="00986FF5"/>
    <w:rsid w:val="009934E2"/>
    <w:rsid w:val="009A0962"/>
    <w:rsid w:val="009A3174"/>
    <w:rsid w:val="009B3B19"/>
    <w:rsid w:val="009B4BBF"/>
    <w:rsid w:val="009C2A15"/>
    <w:rsid w:val="009D1063"/>
    <w:rsid w:val="009F2223"/>
    <w:rsid w:val="00A04F1B"/>
    <w:rsid w:val="00A121F5"/>
    <w:rsid w:val="00A12974"/>
    <w:rsid w:val="00A15744"/>
    <w:rsid w:val="00A216AB"/>
    <w:rsid w:val="00A22089"/>
    <w:rsid w:val="00A25966"/>
    <w:rsid w:val="00A33A42"/>
    <w:rsid w:val="00A34C07"/>
    <w:rsid w:val="00A36466"/>
    <w:rsid w:val="00A3727C"/>
    <w:rsid w:val="00A426AA"/>
    <w:rsid w:val="00A4431E"/>
    <w:rsid w:val="00A5524E"/>
    <w:rsid w:val="00A569E5"/>
    <w:rsid w:val="00A61519"/>
    <w:rsid w:val="00A6158C"/>
    <w:rsid w:val="00A63FF5"/>
    <w:rsid w:val="00A72002"/>
    <w:rsid w:val="00A777CF"/>
    <w:rsid w:val="00A77886"/>
    <w:rsid w:val="00A77B3E"/>
    <w:rsid w:val="00A91DEE"/>
    <w:rsid w:val="00A93812"/>
    <w:rsid w:val="00A94AB4"/>
    <w:rsid w:val="00AA40CA"/>
    <w:rsid w:val="00AA7B4A"/>
    <w:rsid w:val="00AB0095"/>
    <w:rsid w:val="00AB7338"/>
    <w:rsid w:val="00AC0A75"/>
    <w:rsid w:val="00AC46CC"/>
    <w:rsid w:val="00AC7366"/>
    <w:rsid w:val="00AD5C97"/>
    <w:rsid w:val="00AE7006"/>
    <w:rsid w:val="00AF1223"/>
    <w:rsid w:val="00AF1F48"/>
    <w:rsid w:val="00AF7725"/>
    <w:rsid w:val="00AF79DA"/>
    <w:rsid w:val="00B02A00"/>
    <w:rsid w:val="00B03657"/>
    <w:rsid w:val="00B04344"/>
    <w:rsid w:val="00B134E4"/>
    <w:rsid w:val="00B309C4"/>
    <w:rsid w:val="00B31632"/>
    <w:rsid w:val="00B3249D"/>
    <w:rsid w:val="00B34C35"/>
    <w:rsid w:val="00B4204C"/>
    <w:rsid w:val="00B45697"/>
    <w:rsid w:val="00B52318"/>
    <w:rsid w:val="00B63A6D"/>
    <w:rsid w:val="00B649FB"/>
    <w:rsid w:val="00B67A16"/>
    <w:rsid w:val="00B72135"/>
    <w:rsid w:val="00B84132"/>
    <w:rsid w:val="00B9208A"/>
    <w:rsid w:val="00BA19C8"/>
    <w:rsid w:val="00BB26E9"/>
    <w:rsid w:val="00BC08C3"/>
    <w:rsid w:val="00BC3F22"/>
    <w:rsid w:val="00BC5B59"/>
    <w:rsid w:val="00BC7C91"/>
    <w:rsid w:val="00BE527F"/>
    <w:rsid w:val="00BE71D4"/>
    <w:rsid w:val="00BE7BA7"/>
    <w:rsid w:val="00BF3EC6"/>
    <w:rsid w:val="00BF5BF1"/>
    <w:rsid w:val="00BF7B8E"/>
    <w:rsid w:val="00C022DA"/>
    <w:rsid w:val="00C03378"/>
    <w:rsid w:val="00C05532"/>
    <w:rsid w:val="00C1503D"/>
    <w:rsid w:val="00C215C4"/>
    <w:rsid w:val="00C25E89"/>
    <w:rsid w:val="00C30366"/>
    <w:rsid w:val="00C303DB"/>
    <w:rsid w:val="00C34989"/>
    <w:rsid w:val="00C357C3"/>
    <w:rsid w:val="00C42759"/>
    <w:rsid w:val="00C479B5"/>
    <w:rsid w:val="00C47F25"/>
    <w:rsid w:val="00C71CC8"/>
    <w:rsid w:val="00C75B1F"/>
    <w:rsid w:val="00C83A47"/>
    <w:rsid w:val="00C9182D"/>
    <w:rsid w:val="00C96932"/>
    <w:rsid w:val="00CA20DE"/>
    <w:rsid w:val="00CA3B2F"/>
    <w:rsid w:val="00CA659B"/>
    <w:rsid w:val="00CB1B23"/>
    <w:rsid w:val="00CB3AF2"/>
    <w:rsid w:val="00CB5F9C"/>
    <w:rsid w:val="00CC079B"/>
    <w:rsid w:val="00CD1582"/>
    <w:rsid w:val="00CE1311"/>
    <w:rsid w:val="00CE34A6"/>
    <w:rsid w:val="00D03635"/>
    <w:rsid w:val="00D10520"/>
    <w:rsid w:val="00D20514"/>
    <w:rsid w:val="00D210D5"/>
    <w:rsid w:val="00D22306"/>
    <w:rsid w:val="00D3087A"/>
    <w:rsid w:val="00D3141D"/>
    <w:rsid w:val="00D33DF2"/>
    <w:rsid w:val="00D36BB0"/>
    <w:rsid w:val="00D4112B"/>
    <w:rsid w:val="00D41511"/>
    <w:rsid w:val="00D520F4"/>
    <w:rsid w:val="00D53419"/>
    <w:rsid w:val="00D54D9B"/>
    <w:rsid w:val="00D57474"/>
    <w:rsid w:val="00D614CE"/>
    <w:rsid w:val="00D64EB9"/>
    <w:rsid w:val="00D7148B"/>
    <w:rsid w:val="00D9163A"/>
    <w:rsid w:val="00D95369"/>
    <w:rsid w:val="00D95AC1"/>
    <w:rsid w:val="00DA341D"/>
    <w:rsid w:val="00DA399B"/>
    <w:rsid w:val="00DB1555"/>
    <w:rsid w:val="00DB1698"/>
    <w:rsid w:val="00DB2C76"/>
    <w:rsid w:val="00DB2E2E"/>
    <w:rsid w:val="00DB5676"/>
    <w:rsid w:val="00DD30EA"/>
    <w:rsid w:val="00DD41B9"/>
    <w:rsid w:val="00DD4B74"/>
    <w:rsid w:val="00DD66B2"/>
    <w:rsid w:val="00DE27AE"/>
    <w:rsid w:val="00DE3E6F"/>
    <w:rsid w:val="00DE6E07"/>
    <w:rsid w:val="00DE7DD1"/>
    <w:rsid w:val="00E10163"/>
    <w:rsid w:val="00E2172E"/>
    <w:rsid w:val="00E2469A"/>
    <w:rsid w:val="00E31C29"/>
    <w:rsid w:val="00E34EA4"/>
    <w:rsid w:val="00E377B9"/>
    <w:rsid w:val="00E40A65"/>
    <w:rsid w:val="00E501D4"/>
    <w:rsid w:val="00E57607"/>
    <w:rsid w:val="00E61602"/>
    <w:rsid w:val="00E62B6F"/>
    <w:rsid w:val="00E65B3A"/>
    <w:rsid w:val="00E67A8C"/>
    <w:rsid w:val="00E754AE"/>
    <w:rsid w:val="00E7553D"/>
    <w:rsid w:val="00E75F5B"/>
    <w:rsid w:val="00E916B2"/>
    <w:rsid w:val="00E932AC"/>
    <w:rsid w:val="00E9419D"/>
    <w:rsid w:val="00EA1543"/>
    <w:rsid w:val="00EA346C"/>
    <w:rsid w:val="00EB2661"/>
    <w:rsid w:val="00EE158B"/>
    <w:rsid w:val="00EE2DD1"/>
    <w:rsid w:val="00EF2806"/>
    <w:rsid w:val="00EF53B8"/>
    <w:rsid w:val="00EF69B8"/>
    <w:rsid w:val="00F01A91"/>
    <w:rsid w:val="00F1411C"/>
    <w:rsid w:val="00F23655"/>
    <w:rsid w:val="00F301AA"/>
    <w:rsid w:val="00F40760"/>
    <w:rsid w:val="00F50ECB"/>
    <w:rsid w:val="00F50FF3"/>
    <w:rsid w:val="00F60FDA"/>
    <w:rsid w:val="00F63C96"/>
    <w:rsid w:val="00F63F39"/>
    <w:rsid w:val="00F6441C"/>
    <w:rsid w:val="00F67CC4"/>
    <w:rsid w:val="00F737B1"/>
    <w:rsid w:val="00F745D7"/>
    <w:rsid w:val="00F74A6F"/>
    <w:rsid w:val="00F8114A"/>
    <w:rsid w:val="00F848F0"/>
    <w:rsid w:val="00F8753A"/>
    <w:rsid w:val="00F87B2D"/>
    <w:rsid w:val="00F90236"/>
    <w:rsid w:val="00F92011"/>
    <w:rsid w:val="00FA2A6B"/>
    <w:rsid w:val="00FA3BAB"/>
    <w:rsid w:val="00FB450C"/>
    <w:rsid w:val="00FB48D9"/>
    <w:rsid w:val="00FB593C"/>
    <w:rsid w:val="00FB7BFA"/>
    <w:rsid w:val="00FC2E2D"/>
    <w:rsid w:val="00FE0C9B"/>
    <w:rsid w:val="00FE1362"/>
    <w:rsid w:val="00FF3E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63B08CED-CF6F-DB40-83BB-05868C97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2089"/>
    <w:rPr>
      <w:color w:val="000000"/>
      <w:lang w:val="en-IN" w:eastAsia="en-IN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Cambria" w:eastAsia="Cambria" w:hAnsi="Cambria" w:cs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022DA"/>
    <w:pPr>
      <w:ind w:left="720"/>
    </w:pPr>
  </w:style>
  <w:style w:type="character" w:styleId="Emphasis">
    <w:name w:val="Emphasis"/>
    <w:basedOn w:val="DefaultParagraphFont"/>
    <w:qFormat/>
    <w:rsid w:val="00725E16"/>
    <w:rPr>
      <w:i/>
      <w:iCs/>
    </w:rPr>
  </w:style>
  <w:style w:type="paragraph" w:styleId="BalloonText">
    <w:name w:val="Balloon Text"/>
    <w:basedOn w:val="Normal"/>
    <w:link w:val="BalloonTextChar"/>
    <w:rsid w:val="00DD41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41B9"/>
    <w:rPr>
      <w:rFonts w:ascii="Tahoma" w:hAnsi="Tahoma" w:cs="Tahoma"/>
      <w:color w:val="000000"/>
      <w:sz w:val="16"/>
      <w:szCs w:val="16"/>
      <w:lang w:val="en-IN" w:eastAsia="en-IN"/>
    </w:rPr>
  </w:style>
  <w:style w:type="table" w:styleId="TableGrid">
    <w:name w:val="Table Grid"/>
    <w:basedOn w:val="TableNormal"/>
    <w:rsid w:val="00DD4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1">
    <w:name w:val="Table 3D effects 1"/>
    <w:basedOn w:val="TableNormal"/>
    <w:rsid w:val="003C744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3C744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3C74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B63A6D"/>
    <w:pPr>
      <w:suppressAutoHyphens/>
      <w:spacing w:after="120"/>
    </w:pPr>
    <w:rPr>
      <w:color w:val="auto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B63A6D"/>
    <w:rPr>
      <w:lang w:eastAsia="ar-SA"/>
    </w:rPr>
  </w:style>
  <w:style w:type="paragraph" w:customStyle="1" w:styleId="Objective">
    <w:name w:val="Objective"/>
    <w:basedOn w:val="Normal"/>
    <w:next w:val="BodyText"/>
    <w:rsid w:val="00B63A6D"/>
    <w:pPr>
      <w:suppressAutoHyphens/>
      <w:spacing w:before="240" w:after="220" w:line="220" w:lineRule="atLeast"/>
    </w:pPr>
    <w:rPr>
      <w:rFonts w:ascii="Arial" w:hAnsi="Arial" w:cs="Arial"/>
      <w:color w:val="auto"/>
      <w:lang w:val="en-US" w:eastAsia="ar-SA"/>
    </w:rPr>
  </w:style>
  <w:style w:type="paragraph" w:styleId="NoSpacing">
    <w:name w:val="No Spacing"/>
    <w:uiPriority w:val="1"/>
    <w:qFormat/>
    <w:rsid w:val="00B63A6D"/>
    <w:pPr>
      <w:suppressAutoHyphens/>
    </w:pPr>
    <w:rPr>
      <w:lang w:eastAsia="ar-SA"/>
    </w:rPr>
  </w:style>
  <w:style w:type="paragraph" w:styleId="Header">
    <w:name w:val="header"/>
    <w:basedOn w:val="Normal"/>
    <w:link w:val="HeaderChar"/>
    <w:rsid w:val="008004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041A"/>
    <w:rPr>
      <w:color w:val="000000"/>
      <w:lang w:val="en-IN" w:eastAsia="en-IN"/>
    </w:rPr>
  </w:style>
  <w:style w:type="paragraph" w:styleId="Footer">
    <w:name w:val="footer"/>
    <w:basedOn w:val="Normal"/>
    <w:link w:val="FooterChar"/>
    <w:rsid w:val="008004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0041A"/>
    <w:rPr>
      <w:color w:val="000000"/>
      <w:lang w:val="en-IN" w:eastAsia="en-IN"/>
    </w:rPr>
  </w:style>
  <w:style w:type="paragraph" w:styleId="BodyTextIndent3">
    <w:name w:val="Body Text Indent 3"/>
    <w:basedOn w:val="Normal"/>
    <w:link w:val="BodyTextIndent3Char"/>
    <w:rsid w:val="00BC5B5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C5B59"/>
    <w:rPr>
      <w:color w:val="000000"/>
      <w:sz w:val="16"/>
      <w:szCs w:val="16"/>
      <w:lang w:val="en-IN" w:eastAsia="en-IN"/>
    </w:rPr>
  </w:style>
  <w:style w:type="paragraph" w:customStyle="1" w:styleId="EmDashDS">
    <w:name w:val="EmDash DS"/>
    <w:basedOn w:val="Normal"/>
    <w:rsid w:val="00BC5B59"/>
    <w:pPr>
      <w:widowControl w:val="0"/>
      <w:numPr>
        <w:ilvl w:val="1"/>
        <w:numId w:val="35"/>
      </w:numPr>
      <w:tabs>
        <w:tab w:val="left" w:pos="533"/>
        <w:tab w:val="left" w:pos="734"/>
      </w:tabs>
      <w:autoSpaceDE w:val="0"/>
      <w:autoSpaceDN w:val="0"/>
      <w:adjustRightInd w:val="0"/>
      <w:spacing w:after="260"/>
    </w:pPr>
    <w:rPr>
      <w:rFonts w:ascii="Garamond" w:hAnsi="Garamond" w:cs="Garamond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1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1B17FD-9844-B54F-8C18-3002810C4D0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565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Pandey, Bhishma (THCM)</cp:lastModifiedBy>
  <cp:revision>2</cp:revision>
  <cp:lastPrinted>2014-04-04T08:02:00Z</cp:lastPrinted>
  <dcterms:created xsi:type="dcterms:W3CDTF">2020-09-26T01:37:00Z</dcterms:created>
  <dcterms:modified xsi:type="dcterms:W3CDTF">2020-09-26T01:37:00Z</dcterms:modified>
</cp:coreProperties>
</file>