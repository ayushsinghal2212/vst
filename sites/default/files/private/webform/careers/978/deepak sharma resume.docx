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2A" w:rsidRDefault="00716DFF">
      <w:pPr>
        <w:pStyle w:val="Heading5"/>
        <w:ind w:left="5040"/>
        <w:jc w:val="center"/>
        <w:rPr>
          <w:rFonts w:ascii="Tahoma" w:hAnsi="Tahoma" w:cs="Tahoma"/>
          <w:b w:val="0"/>
          <w:szCs w:val="22"/>
          <w:lang w:val="en-GB"/>
        </w:rPr>
      </w:pPr>
      <w:proofErr w:type="gramStart"/>
      <w:r>
        <w:rPr>
          <w:rFonts w:ascii="Tahoma" w:hAnsi="Tahoma" w:cs="Tahoma"/>
          <w:b w:val="0"/>
          <w:szCs w:val="22"/>
          <w:lang w:val="en-GB"/>
        </w:rPr>
        <w:t>s</w:t>
      </w:r>
      <w:proofErr w:type="gramEnd"/>
    </w:p>
    <w:p w:rsidR="0024572A" w:rsidRPr="00D35E2A" w:rsidRDefault="00D35E2A" w:rsidP="00D35E2A">
      <w:pPr>
        <w:pStyle w:val="Heading5"/>
        <w:jc w:val="left"/>
        <w:rPr>
          <w:rFonts w:ascii="Tahoma" w:hAnsi="Tahoma" w:cs="Tahoma"/>
          <w:szCs w:val="22"/>
          <w:u w:val="single"/>
          <w:lang w:val="en-GB"/>
        </w:rPr>
      </w:pPr>
      <w:r>
        <w:rPr>
          <w:rFonts w:ascii="Tahoma" w:hAnsi="Tahoma" w:cs="Tahoma"/>
          <w:b w:val="0"/>
          <w:szCs w:val="22"/>
          <w:lang w:val="en-GB"/>
        </w:rPr>
        <w:t xml:space="preserve">                                                </w:t>
      </w:r>
      <w:r w:rsidRPr="00D35E2A">
        <w:rPr>
          <w:rFonts w:ascii="Tahoma" w:hAnsi="Tahoma" w:cs="Tahoma"/>
          <w:szCs w:val="22"/>
          <w:u w:val="single"/>
          <w:lang w:val="en-GB"/>
        </w:rPr>
        <w:t>CURRICULM- VITAE</w:t>
      </w:r>
    </w:p>
    <w:p w:rsidR="00BB13A8" w:rsidRPr="00C93571" w:rsidRDefault="0024572A">
      <w:pPr>
        <w:pStyle w:val="Heading5"/>
        <w:ind w:left="5040"/>
        <w:jc w:val="center"/>
        <w:rPr>
          <w:rFonts w:ascii="Tahoma" w:hAnsi="Tahoma" w:cs="Tahoma"/>
          <w:b w:val="0"/>
          <w:szCs w:val="22"/>
          <w:lang w:val="en-GB"/>
        </w:rPr>
      </w:pPr>
      <w:r w:rsidRPr="00C93571">
        <w:rPr>
          <w:rFonts w:ascii="Tahoma" w:hAnsi="Tahoma" w:cs="Tahoma"/>
          <w:b w:val="0"/>
          <w:szCs w:val="22"/>
          <w:lang w:val="en-GB"/>
        </w:rPr>
        <w:t xml:space="preserve">                                   </w:t>
      </w:r>
    </w:p>
    <w:p w:rsidR="00BB13A8" w:rsidRPr="00C93571" w:rsidRDefault="00BB13A8">
      <w:pPr>
        <w:pStyle w:val="Heading5"/>
        <w:ind w:left="5040"/>
        <w:jc w:val="center"/>
        <w:rPr>
          <w:rFonts w:ascii="Tahoma" w:hAnsi="Tahoma" w:cs="Tahoma"/>
          <w:b w:val="0"/>
          <w:szCs w:val="22"/>
          <w:lang w:val="en-GB"/>
        </w:rPr>
      </w:pPr>
    </w:p>
    <w:p w:rsidR="000D601E" w:rsidRDefault="00C5285B" w:rsidP="009E6284">
      <w:pPr>
        <w:pStyle w:val="Heading2"/>
        <w:rPr>
          <w:lang w:val="en-GB"/>
        </w:rPr>
      </w:pPr>
      <w:r w:rsidRPr="00C93571">
        <w:rPr>
          <w:lang w:val="en-GB"/>
        </w:rPr>
        <w:t xml:space="preserve">  </w:t>
      </w:r>
    </w:p>
    <w:p w:rsidR="00FA04A6" w:rsidRDefault="000D601E" w:rsidP="000D601E">
      <w:pPr>
        <w:pStyle w:val="Heading2"/>
        <w:rPr>
          <w:lang w:val="it-IT"/>
        </w:rPr>
      </w:pPr>
      <w:r>
        <w:rPr>
          <w:lang w:val="en-GB"/>
        </w:rPr>
        <w:t xml:space="preserve">      </w:t>
      </w:r>
      <w:r w:rsidR="00C5285B" w:rsidRPr="00C93571">
        <w:rPr>
          <w:lang w:val="en-GB"/>
        </w:rPr>
        <w:t xml:space="preserve"> </w:t>
      </w:r>
    </w:p>
    <w:p w:rsidR="00460A25" w:rsidRDefault="00460A25" w:rsidP="00460A25">
      <w:pPr>
        <w:pStyle w:val="Heading2"/>
        <w:rPr>
          <w:lang w:val="it-IT"/>
        </w:rPr>
      </w:pPr>
      <w:r w:rsidRPr="00C93571">
        <w:rPr>
          <w:lang w:val="en-GB"/>
        </w:rPr>
        <w:t>DEEPAK SHARMA</w:t>
      </w:r>
      <w:r>
        <w:rPr>
          <w:lang w:val="it-IT"/>
        </w:rPr>
        <w:t xml:space="preserve">    </w:t>
      </w:r>
    </w:p>
    <w:p w:rsidR="00460A25" w:rsidRDefault="00E93199" w:rsidP="00460A25">
      <w:pPr>
        <w:pStyle w:val="Heading2"/>
        <w:rPr>
          <w:lang w:val="it-IT"/>
        </w:rPr>
      </w:pPr>
      <w:r>
        <w:rPr>
          <w:lang w:val="it-IT"/>
        </w:rPr>
        <w:t>Mobile :</w:t>
      </w:r>
      <w:r w:rsidR="00460A25">
        <w:rPr>
          <w:lang w:val="it-IT"/>
        </w:rPr>
        <w:t xml:space="preserve">9759772926  </w:t>
      </w:r>
      <w:r>
        <w:rPr>
          <w:lang w:val="it-IT"/>
        </w:rPr>
        <w:t>, 7906362592</w:t>
      </w:r>
      <w:r w:rsidR="00460A25">
        <w:rPr>
          <w:lang w:val="it-IT"/>
        </w:rPr>
        <w:t xml:space="preserve">                                                                           </w:t>
      </w:r>
    </w:p>
    <w:p w:rsidR="0024572A" w:rsidRPr="00C93571" w:rsidRDefault="000D601E" w:rsidP="009E6284">
      <w:pPr>
        <w:pStyle w:val="Heading2"/>
        <w:rPr>
          <w:lang w:val="it-IT"/>
        </w:rPr>
      </w:pPr>
      <w:r>
        <w:rPr>
          <w:lang w:val="it-IT"/>
        </w:rPr>
        <w:t xml:space="preserve">                                                                                                                                     </w:t>
      </w:r>
      <w:r w:rsidR="009E6284">
        <w:rPr>
          <w:lang w:val="it-IT"/>
        </w:rPr>
        <w:t xml:space="preserve"> </w:t>
      </w:r>
      <w:r w:rsidR="00460A25">
        <w:rPr>
          <w:lang w:val="it-IT"/>
        </w:rPr>
        <w:t xml:space="preserve">                                   </w:t>
      </w:r>
      <w:r w:rsidR="008A259D" w:rsidRPr="00C93571">
        <w:rPr>
          <w:lang w:val="it-IT"/>
        </w:rPr>
        <w:t>em</w:t>
      </w:r>
      <w:r w:rsidR="0024572A" w:rsidRPr="00C93571">
        <w:rPr>
          <w:lang w:val="it-IT"/>
        </w:rPr>
        <w:t xml:space="preserve">ail: </w:t>
      </w:r>
      <w:r w:rsidR="00A54E93" w:rsidRPr="00C93571">
        <w:rPr>
          <w:lang w:val="en-GB"/>
        </w:rPr>
        <w:t xml:space="preserve"> </w:t>
      </w:r>
      <w:r w:rsidR="00ED4977">
        <w:rPr>
          <w:lang w:val="en-GB"/>
        </w:rPr>
        <w:t>deepaksharma1190@gmail.com</w:t>
      </w:r>
      <w:r>
        <w:rPr>
          <w:lang w:val="en-GB"/>
        </w:rPr>
        <w:t xml:space="preserve">                                                                      </w:t>
      </w:r>
    </w:p>
    <w:p w:rsidR="009E6284" w:rsidRDefault="009E6284" w:rsidP="009E6284">
      <w:pPr>
        <w:pStyle w:val="Heading2"/>
      </w:pPr>
    </w:p>
    <w:p w:rsidR="009E6284" w:rsidRPr="009E6284" w:rsidRDefault="009E6284" w:rsidP="009E6284"/>
    <w:p w:rsidR="0024572A" w:rsidRPr="00C93571" w:rsidRDefault="0024572A" w:rsidP="00A95B64">
      <w:pPr>
        <w:pStyle w:val="Heading5"/>
        <w:shd w:val="clear" w:color="auto" w:fill="E0E0E0"/>
        <w:spacing w:after="100"/>
        <w:jc w:val="both"/>
        <w:rPr>
          <w:rFonts w:ascii="Tahoma" w:hAnsi="Tahoma" w:cs="Tahoma"/>
          <w:szCs w:val="22"/>
        </w:rPr>
      </w:pPr>
      <w:r w:rsidRPr="00C93571">
        <w:rPr>
          <w:rFonts w:ascii="Tahoma" w:hAnsi="Tahoma" w:cs="Tahoma"/>
          <w:bCs/>
          <w:smallCaps/>
          <w:szCs w:val="22"/>
        </w:rPr>
        <w:t>Summary</w:t>
      </w:r>
      <w:r w:rsidRPr="00C93571">
        <w:rPr>
          <w:rFonts w:ascii="Tahoma" w:hAnsi="Tahoma" w:cs="Tahoma"/>
          <w:szCs w:val="22"/>
        </w:rPr>
        <w:t xml:space="preserve">          </w:t>
      </w:r>
    </w:p>
    <w:p w:rsidR="00C26934" w:rsidRPr="00C93571" w:rsidRDefault="00C93571" w:rsidP="00E030F1">
      <w:pPr>
        <w:pStyle w:val="Heading2"/>
      </w:pPr>
      <w:r>
        <w:rPr>
          <w:highlight w:val="lightGray"/>
        </w:rPr>
        <w:t>●</w:t>
      </w:r>
      <w:r>
        <w:t xml:space="preserve">  </w:t>
      </w:r>
      <w:r w:rsidR="00405F2F">
        <w:t xml:space="preserve"> </w:t>
      </w:r>
      <w:r w:rsidR="00EA1640" w:rsidRPr="00C93571">
        <w:rPr>
          <w:rFonts w:eastAsia="Lucida Sans Unicode"/>
        </w:rPr>
        <w:t>Presently working as</w:t>
      </w:r>
      <w:r w:rsidR="00C664DC">
        <w:rPr>
          <w:rFonts w:eastAsia="Lucida Sans Unicode"/>
        </w:rPr>
        <w:t xml:space="preserve"> Area Sales Manager   , handling 9</w:t>
      </w:r>
      <w:r w:rsidR="00EA1640" w:rsidRPr="00C93571">
        <w:rPr>
          <w:rFonts w:eastAsia="Lucida Sans Unicode"/>
        </w:rPr>
        <w:t xml:space="preserve"> Dealerships</w:t>
      </w:r>
    </w:p>
    <w:p w:rsidR="0048488D" w:rsidRPr="00C93571" w:rsidRDefault="0048488D" w:rsidP="00E030F1">
      <w:pPr>
        <w:pStyle w:val="Heading2"/>
      </w:pPr>
    </w:p>
    <w:p w:rsidR="00C26934" w:rsidRPr="00C93571" w:rsidRDefault="00C93571" w:rsidP="00E030F1">
      <w:pPr>
        <w:pStyle w:val="Heading2"/>
      </w:pPr>
      <w:r>
        <w:rPr>
          <w:highlight w:val="lightGray"/>
        </w:rPr>
        <w:t>●</w:t>
      </w:r>
      <w:r>
        <w:t xml:space="preserve">  </w:t>
      </w:r>
      <w:r w:rsidR="002266E4" w:rsidRPr="00C93571">
        <w:rPr>
          <w:rFonts w:eastAsia="Lucida Sans Unicode"/>
        </w:rPr>
        <w:t xml:space="preserve"> </w:t>
      </w:r>
      <w:r w:rsidR="0048488D" w:rsidRPr="00C93571">
        <w:t xml:space="preserve">Managing and </w:t>
      </w:r>
      <w:r w:rsidR="00405F2F" w:rsidRPr="00C93571">
        <w:t xml:space="preserve">handling </w:t>
      </w:r>
      <w:r w:rsidR="00405F2F">
        <w:t>dealership</w:t>
      </w:r>
      <w:r w:rsidR="0048488D" w:rsidRPr="00C93571">
        <w:t xml:space="preserve"> f</w:t>
      </w:r>
      <w:r w:rsidR="00CD7BC5" w:rsidRPr="00C93571">
        <w:t>ield activities</w:t>
      </w:r>
      <w:r w:rsidR="00EA1640" w:rsidRPr="00C93571">
        <w:t>.</w:t>
      </w:r>
      <w:r w:rsidR="00C26934" w:rsidRPr="00C93571">
        <w:t xml:space="preserve"> </w:t>
      </w:r>
    </w:p>
    <w:p w:rsidR="00C26934" w:rsidRPr="00C93571" w:rsidRDefault="00C26934" w:rsidP="00E030F1">
      <w:pPr>
        <w:pStyle w:val="Heading2"/>
      </w:pPr>
    </w:p>
    <w:p w:rsidR="00C26934" w:rsidRPr="00C93571" w:rsidRDefault="00405F2F" w:rsidP="00E030F1">
      <w:pPr>
        <w:pStyle w:val="Heading2"/>
      </w:pPr>
      <w:r>
        <w:rPr>
          <w:highlight w:val="lightGray"/>
        </w:rPr>
        <w:t>●</w:t>
      </w:r>
      <w:r>
        <w:t xml:space="preserve">  </w:t>
      </w:r>
      <w:r w:rsidR="00996B36">
        <w:t xml:space="preserve"> </w:t>
      </w:r>
      <w:r>
        <w:t xml:space="preserve"> Monitoring</w:t>
      </w:r>
      <w:r w:rsidR="00EA1640" w:rsidRPr="00C93571">
        <w:t xml:space="preserve"> </w:t>
      </w:r>
      <w:r w:rsidR="00666729" w:rsidRPr="00C93571">
        <w:t xml:space="preserve">Advance </w:t>
      </w:r>
      <w:r w:rsidR="00666729">
        <w:t>Technical</w:t>
      </w:r>
      <w:r w:rsidR="00EA1640" w:rsidRPr="00C93571">
        <w:t xml:space="preserve"> Sheet and Retail</w:t>
      </w:r>
      <w:r w:rsidR="0048488D" w:rsidRPr="00C93571">
        <w:t xml:space="preserve"> r</w:t>
      </w:r>
      <w:r w:rsidR="00C26934" w:rsidRPr="00C93571">
        <w:t>eport</w:t>
      </w:r>
      <w:r w:rsidR="00EA1640" w:rsidRPr="00C93571">
        <w:t xml:space="preserve"> of Dealership.</w:t>
      </w:r>
    </w:p>
    <w:p w:rsidR="00C26934" w:rsidRPr="00C93571" w:rsidRDefault="00C26934" w:rsidP="00E030F1">
      <w:pPr>
        <w:pStyle w:val="Heading2"/>
      </w:pPr>
    </w:p>
    <w:p w:rsidR="00C26934" w:rsidRPr="00C93571" w:rsidRDefault="00666729" w:rsidP="00E030F1">
      <w:pPr>
        <w:pStyle w:val="Heading2"/>
      </w:pPr>
      <w:r>
        <w:rPr>
          <w:highlight w:val="lightGray"/>
        </w:rPr>
        <w:t>●</w:t>
      </w:r>
      <w:r>
        <w:t xml:space="preserve"> Monitoring</w:t>
      </w:r>
      <w:r w:rsidR="00D66A0F" w:rsidRPr="00C93571">
        <w:t xml:space="preserve"> Sale Lost.</w:t>
      </w:r>
    </w:p>
    <w:p w:rsidR="00C26934" w:rsidRPr="00C93571" w:rsidRDefault="00C26934" w:rsidP="00E030F1">
      <w:pPr>
        <w:pStyle w:val="Heading2"/>
      </w:pPr>
    </w:p>
    <w:p w:rsidR="0052065D" w:rsidRDefault="00405F2F" w:rsidP="00E030F1">
      <w:pPr>
        <w:pStyle w:val="Heading2"/>
      </w:pPr>
      <w:r>
        <w:rPr>
          <w:highlight w:val="lightGray"/>
        </w:rPr>
        <w:t>●</w:t>
      </w:r>
      <w:r>
        <w:t xml:space="preserve"> Planning</w:t>
      </w:r>
      <w:r w:rsidR="0048488D" w:rsidRPr="00C93571">
        <w:t xml:space="preserve"> field activities and promotional activities l</w:t>
      </w:r>
      <w:r w:rsidR="00EA1640" w:rsidRPr="00C93571">
        <w:t xml:space="preserve">ike </w:t>
      </w:r>
      <w:proofErr w:type="spellStart"/>
      <w:r w:rsidR="00EA1640" w:rsidRPr="00C93571">
        <w:t>Demos</w:t>
      </w:r>
      <w:r w:rsidR="00D35E2A">
        <w:t>tration</w:t>
      </w:r>
      <w:proofErr w:type="spellEnd"/>
      <w:r w:rsidR="00D66A0F" w:rsidRPr="00C93571">
        <w:t>,</w:t>
      </w:r>
      <w:r w:rsidR="00EA1640" w:rsidRPr="00C93571">
        <w:t xml:space="preserve"> </w:t>
      </w:r>
      <w:proofErr w:type="spellStart"/>
      <w:proofErr w:type="gramStart"/>
      <w:r w:rsidR="00EA1640" w:rsidRPr="00C93571">
        <w:t>Kish</w:t>
      </w:r>
      <w:r w:rsidR="0052065D">
        <w:t>a</w:t>
      </w:r>
      <w:r w:rsidR="00EA1640" w:rsidRPr="00C93571">
        <w:t>an</w:t>
      </w:r>
      <w:proofErr w:type="spellEnd"/>
      <w:r w:rsidR="00996B36">
        <w:t xml:space="preserve"> </w:t>
      </w:r>
      <w:r w:rsidR="00EA1640" w:rsidRPr="00C93571">
        <w:t xml:space="preserve"> </w:t>
      </w:r>
      <w:proofErr w:type="spellStart"/>
      <w:r w:rsidR="00EA1640" w:rsidRPr="00C93571">
        <w:t>Gosht</w:t>
      </w:r>
      <w:r w:rsidR="0052065D">
        <w:t>i</w:t>
      </w:r>
      <w:proofErr w:type="spellEnd"/>
      <w:proofErr w:type="gramEnd"/>
      <w:r w:rsidR="0052065D">
        <w:t xml:space="preserve"> </w:t>
      </w:r>
      <w:r w:rsidR="00EA1640" w:rsidRPr="00C93571">
        <w:t>,</w:t>
      </w:r>
      <w:r w:rsidR="00D66A0F" w:rsidRPr="00C93571">
        <w:t xml:space="preserve">Van </w:t>
      </w:r>
      <w:r w:rsidR="00C93571">
        <w:t xml:space="preserve">   </w:t>
      </w:r>
      <w:r w:rsidR="0052065D">
        <w:t xml:space="preserve">   </w:t>
      </w:r>
    </w:p>
    <w:p w:rsidR="007A045D" w:rsidRDefault="0052065D" w:rsidP="00E030F1">
      <w:pPr>
        <w:pStyle w:val="Heading2"/>
      </w:pPr>
      <w:r>
        <w:t xml:space="preserve">    </w:t>
      </w:r>
      <w:r w:rsidR="00405F2F" w:rsidRPr="00C93571">
        <w:t>Campaign</w:t>
      </w:r>
      <w:r w:rsidR="00EA1640" w:rsidRPr="00C93571">
        <w:t>,</w:t>
      </w:r>
      <w:r w:rsidR="007A045D">
        <w:t xml:space="preserve">  </w:t>
      </w:r>
    </w:p>
    <w:p w:rsidR="00C26934" w:rsidRPr="00C93571" w:rsidRDefault="007A045D" w:rsidP="00E030F1">
      <w:pPr>
        <w:pStyle w:val="Heading2"/>
      </w:pPr>
      <w:r>
        <w:t xml:space="preserve">   </w:t>
      </w:r>
      <w:r w:rsidR="0052065D">
        <w:t>Local Mechanic Mee</w:t>
      </w:r>
      <w:r w:rsidR="00D66A0F" w:rsidRPr="00C93571">
        <w:t>t,</w:t>
      </w:r>
      <w:r w:rsidR="00EA1640" w:rsidRPr="00C93571">
        <w:t xml:space="preserve"> Mega Combing</w:t>
      </w:r>
      <w:r w:rsidR="003F011F">
        <w:t xml:space="preserve"> .Free service camp. Agriculture officer meet. Etc.</w:t>
      </w:r>
    </w:p>
    <w:p w:rsidR="00C26934" w:rsidRPr="00C93571" w:rsidRDefault="00C26934" w:rsidP="00E030F1">
      <w:pPr>
        <w:pStyle w:val="Heading2"/>
      </w:pPr>
    </w:p>
    <w:p w:rsidR="00C26934" w:rsidRPr="00C93571" w:rsidRDefault="00D35E2A" w:rsidP="00E030F1">
      <w:pPr>
        <w:pStyle w:val="Heading2"/>
      </w:pPr>
      <w:r>
        <w:rPr>
          <w:highlight w:val="lightGray"/>
        </w:rPr>
        <w:t>●</w:t>
      </w:r>
      <w:r>
        <w:t xml:space="preserve"> looking after CSI (Customer Satisfaction Index)</w:t>
      </w:r>
      <w:r w:rsidR="0048488D" w:rsidRPr="00C93571">
        <w:t xml:space="preserve"> from sales and s</w:t>
      </w:r>
      <w:r w:rsidR="00C26934" w:rsidRPr="00C93571">
        <w:t>ervice.</w:t>
      </w:r>
    </w:p>
    <w:p w:rsidR="00C26934" w:rsidRPr="00C93571" w:rsidRDefault="00C26934" w:rsidP="00E030F1">
      <w:pPr>
        <w:pStyle w:val="Heading2"/>
      </w:pPr>
    </w:p>
    <w:p w:rsidR="00C26934" w:rsidRPr="00C93571" w:rsidRDefault="00996B36" w:rsidP="00E030F1">
      <w:pPr>
        <w:pStyle w:val="Heading2"/>
      </w:pPr>
      <w:r>
        <w:rPr>
          <w:highlight w:val="lightGray"/>
        </w:rPr>
        <w:t>●</w:t>
      </w:r>
      <w:r>
        <w:t xml:space="preserve"> </w:t>
      </w:r>
      <w:r w:rsidR="00A9201E">
        <w:t>working</w:t>
      </w:r>
      <w:r w:rsidR="00666729" w:rsidRPr="00C93571">
        <w:t xml:space="preserve"> with</w:t>
      </w:r>
      <w:r w:rsidR="0048488D" w:rsidRPr="00C93571">
        <w:t xml:space="preserve"> dealer tea</w:t>
      </w:r>
      <w:r w:rsidR="00EA1640" w:rsidRPr="00C93571">
        <w:t>m to achieve target through field activities and promotional activities</w:t>
      </w:r>
      <w:r w:rsidR="00C26934" w:rsidRPr="00C93571">
        <w:t>.</w:t>
      </w:r>
    </w:p>
    <w:p w:rsidR="00C26934" w:rsidRPr="00C93571" w:rsidRDefault="00C26934" w:rsidP="00E030F1">
      <w:pPr>
        <w:pStyle w:val="Heading2"/>
      </w:pPr>
    </w:p>
    <w:p w:rsidR="00C26934" w:rsidRPr="00C93571" w:rsidRDefault="00C93571" w:rsidP="00E030F1">
      <w:pPr>
        <w:pStyle w:val="Heading2"/>
      </w:pPr>
      <w:r>
        <w:rPr>
          <w:highlight w:val="lightGray"/>
        </w:rPr>
        <w:t>●</w:t>
      </w:r>
      <w:r w:rsidR="00D31B3A">
        <w:t xml:space="preserve">  </w:t>
      </w:r>
      <w:r w:rsidR="00A5783A">
        <w:t xml:space="preserve"> </w:t>
      </w:r>
      <w:r w:rsidR="00C26934" w:rsidRPr="00C93571">
        <w:t>Mon</w:t>
      </w:r>
      <w:r w:rsidR="0048488D" w:rsidRPr="00C93571">
        <w:t>itoring</w:t>
      </w:r>
      <w:r w:rsidR="00A5783A">
        <w:t xml:space="preserve"> </w:t>
      </w:r>
      <w:r w:rsidR="0048488D" w:rsidRPr="00C93571">
        <w:t>d</w:t>
      </w:r>
      <w:r w:rsidR="00D66A0F" w:rsidRPr="00C93571">
        <w:t>aily</w:t>
      </w:r>
      <w:r w:rsidR="0048488D" w:rsidRPr="00C93571">
        <w:t xml:space="preserve"> r</w:t>
      </w:r>
      <w:r w:rsidR="00C26934" w:rsidRPr="00C93571">
        <w:t>eport</w:t>
      </w:r>
      <w:r w:rsidR="0048488D" w:rsidRPr="00C93571">
        <w:t xml:space="preserve"> and to update on regular b</w:t>
      </w:r>
      <w:r w:rsidR="00C26934" w:rsidRPr="00C93571">
        <w:t>asis.</w:t>
      </w:r>
    </w:p>
    <w:p w:rsidR="00C26934" w:rsidRPr="00C93571" w:rsidRDefault="00C26934" w:rsidP="00E030F1">
      <w:pPr>
        <w:pStyle w:val="Heading2"/>
      </w:pPr>
    </w:p>
    <w:p w:rsidR="00C26934" w:rsidRPr="00C93571" w:rsidRDefault="00666729" w:rsidP="00E030F1">
      <w:pPr>
        <w:pStyle w:val="Heading2"/>
      </w:pPr>
      <w:r>
        <w:rPr>
          <w:highlight w:val="lightGray"/>
        </w:rPr>
        <w:t>●</w:t>
      </w:r>
      <w:r>
        <w:t xml:space="preserve"> Network</w:t>
      </w:r>
      <w:r w:rsidR="0048488D" w:rsidRPr="00C93571">
        <w:t xml:space="preserve"> d</w:t>
      </w:r>
      <w:r w:rsidR="00C26934" w:rsidRPr="00C93571">
        <w:t>evelopm</w:t>
      </w:r>
      <w:r w:rsidR="0048488D" w:rsidRPr="00C93571">
        <w:t>ent by appointing additional m</w:t>
      </w:r>
      <w:r w:rsidR="00C26934" w:rsidRPr="00C93571">
        <w:t>anpower</w:t>
      </w:r>
      <w:r w:rsidR="0048488D" w:rsidRPr="00C93571">
        <w:t xml:space="preserve"> in v</w:t>
      </w:r>
      <w:r w:rsidR="00C26934" w:rsidRPr="00C93571">
        <w:t>acant</w:t>
      </w:r>
      <w:r w:rsidR="0048488D" w:rsidRPr="00C93571">
        <w:t xml:space="preserve"> and </w:t>
      </w:r>
      <w:proofErr w:type="gramStart"/>
      <w:r w:rsidR="0048488D" w:rsidRPr="00C93571">
        <w:t>r</w:t>
      </w:r>
      <w:r w:rsidR="00C26934" w:rsidRPr="00C93571">
        <w:t xml:space="preserve">equired </w:t>
      </w:r>
      <w:r w:rsidR="0048488D" w:rsidRPr="00C93571">
        <w:t xml:space="preserve"> a</w:t>
      </w:r>
      <w:r w:rsidR="00C26934" w:rsidRPr="00C93571">
        <w:t>reas</w:t>
      </w:r>
      <w:proofErr w:type="gramEnd"/>
      <w:r w:rsidR="00C26934" w:rsidRPr="00C93571">
        <w:t>.</w:t>
      </w:r>
    </w:p>
    <w:p w:rsidR="00C26934" w:rsidRPr="00C93571" w:rsidRDefault="00C26934" w:rsidP="00E030F1">
      <w:pPr>
        <w:pStyle w:val="Heading2"/>
      </w:pPr>
    </w:p>
    <w:p w:rsidR="003046F0" w:rsidRPr="00C93571" w:rsidRDefault="00A5783A" w:rsidP="00E030F1">
      <w:pPr>
        <w:pStyle w:val="Heading2"/>
      </w:pPr>
      <w:r>
        <w:rPr>
          <w:highlight w:val="lightGray"/>
        </w:rPr>
        <w:t>●</w:t>
      </w:r>
      <w:r>
        <w:t xml:space="preserve"> </w:t>
      </w:r>
      <w:r w:rsidR="00666729">
        <w:t>Conducting</w:t>
      </w:r>
      <w:r w:rsidR="00666729" w:rsidRPr="00C93571">
        <w:t xml:space="preserve"> </w:t>
      </w:r>
      <w:r w:rsidR="00666729">
        <w:t>and</w:t>
      </w:r>
      <w:r w:rsidR="0048488D" w:rsidRPr="00C93571">
        <w:t xml:space="preserve"> organizing t</w:t>
      </w:r>
      <w:r w:rsidR="00C26934" w:rsidRPr="00C93571">
        <w:t>raini</w:t>
      </w:r>
      <w:r w:rsidR="0048488D" w:rsidRPr="00C93571">
        <w:t>ngs and review m</w:t>
      </w:r>
      <w:r w:rsidR="00C26934" w:rsidRPr="00C93571">
        <w:t>ee</w:t>
      </w:r>
      <w:r w:rsidR="0048488D" w:rsidRPr="00C93571">
        <w:t>ting of d</w:t>
      </w:r>
      <w:r w:rsidR="00C26934" w:rsidRPr="00C93571">
        <w:t>ealer</w:t>
      </w:r>
      <w:r w:rsidR="0048488D" w:rsidRPr="00C93571">
        <w:t xml:space="preserve"> s</w:t>
      </w:r>
      <w:r w:rsidR="00C26934" w:rsidRPr="00C93571">
        <w:t xml:space="preserve">ales </w:t>
      </w:r>
      <w:r w:rsidR="0048488D" w:rsidRPr="00C93571">
        <w:t>t</w:t>
      </w:r>
      <w:r w:rsidR="00C26934" w:rsidRPr="00C93571">
        <w:t>eam</w:t>
      </w:r>
      <w:r w:rsidR="003046F0" w:rsidRPr="00C93571">
        <w:t>.</w:t>
      </w:r>
    </w:p>
    <w:p w:rsidR="0048488D" w:rsidRPr="00C93571" w:rsidRDefault="0048488D" w:rsidP="00E030F1">
      <w:pPr>
        <w:pStyle w:val="Heading2"/>
      </w:pPr>
    </w:p>
    <w:p w:rsidR="003046F0" w:rsidRPr="00C93571" w:rsidRDefault="009E6284" w:rsidP="00E030F1">
      <w:pPr>
        <w:pStyle w:val="Heading2"/>
      </w:pPr>
      <w:r>
        <w:rPr>
          <w:highlight w:val="lightGray"/>
        </w:rPr>
        <w:t>●</w:t>
      </w:r>
      <w:r>
        <w:t xml:space="preserve"> </w:t>
      </w:r>
      <w:r w:rsidR="00666729">
        <w:t>worked</w:t>
      </w:r>
      <w:r w:rsidR="0048488D" w:rsidRPr="00C93571">
        <w:t xml:space="preserve"> on improvement of c</w:t>
      </w:r>
      <w:r w:rsidR="003046F0" w:rsidRPr="00C93571">
        <w:t>overage and conversion of the dealerships.</w:t>
      </w:r>
    </w:p>
    <w:p w:rsidR="0048488D" w:rsidRPr="00C93571" w:rsidRDefault="0048488D" w:rsidP="00E030F1">
      <w:pPr>
        <w:pStyle w:val="Heading2"/>
      </w:pPr>
    </w:p>
    <w:p w:rsidR="003046F0" w:rsidRPr="00C93571" w:rsidRDefault="00C93571" w:rsidP="00E030F1">
      <w:pPr>
        <w:pStyle w:val="Heading2"/>
      </w:pPr>
      <w:r>
        <w:rPr>
          <w:highlight w:val="lightGray"/>
        </w:rPr>
        <w:t>●</w:t>
      </w:r>
      <w:r w:rsidR="00D31B3A">
        <w:t xml:space="preserve">  </w:t>
      </w:r>
      <w:r w:rsidR="00996B36">
        <w:t xml:space="preserve"> </w:t>
      </w:r>
      <w:r w:rsidR="003046F0" w:rsidRPr="00C93571">
        <w:t xml:space="preserve">System and </w:t>
      </w:r>
      <w:r w:rsidR="00666729" w:rsidRPr="00C93571">
        <w:t>Process</w:t>
      </w:r>
      <w:r w:rsidR="00666729">
        <w:t xml:space="preserve"> Management</w:t>
      </w:r>
      <w:r w:rsidR="00666729" w:rsidRPr="00C93571">
        <w:t xml:space="preserve"> </w:t>
      </w:r>
      <w:r w:rsidR="00666729">
        <w:t>at</w:t>
      </w:r>
      <w:r w:rsidR="00666729" w:rsidRPr="00C93571">
        <w:t xml:space="preserve"> </w:t>
      </w:r>
      <w:r w:rsidR="00666729">
        <w:t>dealership</w:t>
      </w:r>
      <w:r w:rsidR="00666729" w:rsidRPr="00C93571">
        <w:t xml:space="preserve"> </w:t>
      </w:r>
      <w:r w:rsidR="00666729">
        <w:t>premises</w:t>
      </w:r>
      <w:r w:rsidR="003046F0" w:rsidRPr="00C93571">
        <w:t>.</w:t>
      </w:r>
    </w:p>
    <w:p w:rsidR="0048488D" w:rsidRPr="00C93571" w:rsidRDefault="0048488D" w:rsidP="00E030F1">
      <w:pPr>
        <w:pStyle w:val="Heading2"/>
      </w:pPr>
    </w:p>
    <w:p w:rsidR="00C26934" w:rsidRPr="00C93571" w:rsidRDefault="00A5783A" w:rsidP="00E030F1">
      <w:pPr>
        <w:pStyle w:val="Heading2"/>
      </w:pPr>
      <w:r>
        <w:tab/>
      </w:r>
    </w:p>
    <w:p w:rsidR="0024572A" w:rsidRPr="00C93571" w:rsidRDefault="00A85ED4">
      <w:pPr>
        <w:pStyle w:val="Heading2"/>
        <w:shd w:val="clear" w:color="auto" w:fill="E0E0E0"/>
        <w:spacing w:after="100"/>
        <w:rPr>
          <w:rFonts w:ascii="Tahoma" w:hAnsi="Tahoma" w:cs="Tahoma"/>
          <w:bCs/>
          <w:smallCaps/>
          <w:szCs w:val="22"/>
        </w:rPr>
      </w:pPr>
      <w:r>
        <w:rPr>
          <w:rFonts w:ascii="Tahoma" w:hAnsi="Tahoma" w:cs="Tahoma"/>
          <w:bCs/>
          <w:smallCaps/>
          <w:szCs w:val="22"/>
        </w:rPr>
        <w:t>Experience</w:t>
      </w:r>
    </w:p>
    <w:p w:rsidR="00996B36" w:rsidRPr="009E6284" w:rsidRDefault="00996B36" w:rsidP="009E6284">
      <w:pPr>
        <w:ind w:left="360"/>
        <w:jc w:val="both"/>
        <w:rPr>
          <w:rFonts w:ascii="Tahoma" w:hAnsi="Tahoma" w:cs="Tahoma"/>
          <w:b/>
          <w:sz w:val="22"/>
          <w:szCs w:val="22"/>
        </w:rPr>
      </w:pPr>
      <w:r w:rsidRPr="009E6284">
        <w:rPr>
          <w:rFonts w:ascii="Tahoma" w:hAnsi="Tahoma" w:cs="Tahoma"/>
          <w:b/>
          <w:sz w:val="22"/>
          <w:szCs w:val="22"/>
        </w:rPr>
        <w:t xml:space="preserve">Presently working With New </w:t>
      </w:r>
      <w:r w:rsidR="00AF03C8" w:rsidRPr="009E6284">
        <w:rPr>
          <w:rFonts w:ascii="Tahoma" w:hAnsi="Tahoma" w:cs="Tahoma"/>
          <w:b/>
          <w:sz w:val="22"/>
          <w:szCs w:val="22"/>
        </w:rPr>
        <w:t xml:space="preserve">Swan Multitech Ltd (Punjab).as </w:t>
      </w:r>
      <w:r w:rsidR="009E6284">
        <w:rPr>
          <w:rFonts w:ascii="Tahoma" w:hAnsi="Tahoma" w:cs="Tahoma"/>
          <w:b/>
          <w:sz w:val="22"/>
          <w:szCs w:val="22"/>
        </w:rPr>
        <w:t xml:space="preserve">Area sales Manager and </w:t>
      </w:r>
      <w:r w:rsidRPr="009E6284">
        <w:rPr>
          <w:rFonts w:ascii="Tahoma" w:hAnsi="Tahoma" w:cs="Tahoma"/>
          <w:b/>
          <w:sz w:val="22"/>
          <w:szCs w:val="22"/>
        </w:rPr>
        <w:t>h</w:t>
      </w:r>
      <w:r w:rsidR="00AF03C8" w:rsidRPr="009E6284">
        <w:rPr>
          <w:rFonts w:ascii="Tahoma" w:hAnsi="Tahoma" w:cs="Tahoma"/>
          <w:b/>
          <w:sz w:val="22"/>
          <w:szCs w:val="22"/>
        </w:rPr>
        <w:t>and</w:t>
      </w:r>
      <w:r w:rsidR="009D3E30">
        <w:rPr>
          <w:rFonts w:ascii="Tahoma" w:hAnsi="Tahoma" w:cs="Tahoma"/>
          <w:b/>
          <w:sz w:val="22"/>
          <w:szCs w:val="22"/>
        </w:rPr>
        <w:t xml:space="preserve">ling 9 dealership Gujarat from </w:t>
      </w:r>
      <w:r w:rsidR="00AF03C8" w:rsidRPr="009E6284">
        <w:rPr>
          <w:rFonts w:ascii="Tahoma" w:hAnsi="Tahoma" w:cs="Tahoma"/>
          <w:b/>
          <w:sz w:val="22"/>
          <w:szCs w:val="22"/>
        </w:rPr>
        <w:t>(</w:t>
      </w:r>
      <w:r w:rsidRPr="009E6284">
        <w:rPr>
          <w:rFonts w:ascii="Tahoma" w:hAnsi="Tahoma" w:cs="Tahoma"/>
          <w:b/>
          <w:sz w:val="22"/>
          <w:szCs w:val="22"/>
        </w:rPr>
        <w:t>March2016)</w:t>
      </w:r>
      <w:r w:rsidR="00AF03C8" w:rsidRPr="009E6284">
        <w:rPr>
          <w:rFonts w:ascii="Tahoma" w:hAnsi="Tahoma" w:cs="Tahoma"/>
          <w:b/>
          <w:sz w:val="22"/>
          <w:szCs w:val="22"/>
        </w:rPr>
        <w:t xml:space="preserve"> to till date.</w:t>
      </w:r>
    </w:p>
    <w:p w:rsidR="009E6284" w:rsidRPr="009E6284" w:rsidRDefault="009E6284" w:rsidP="009E6284">
      <w:pPr>
        <w:ind w:left="360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9E6284" w:rsidRPr="009E6284" w:rsidRDefault="00996B36" w:rsidP="009E6284">
      <w:pPr>
        <w:ind w:left="360"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9E6284">
        <w:rPr>
          <w:rFonts w:ascii="Tahoma" w:hAnsi="Tahoma" w:cs="Tahoma"/>
          <w:b/>
          <w:sz w:val="22"/>
          <w:szCs w:val="22"/>
        </w:rPr>
        <w:t xml:space="preserve">Worked </w:t>
      </w:r>
      <w:r w:rsidR="00AF03C8" w:rsidRPr="009E6284">
        <w:rPr>
          <w:rFonts w:ascii="Tahoma" w:hAnsi="Tahoma" w:cs="Tahoma"/>
          <w:b/>
          <w:sz w:val="22"/>
          <w:szCs w:val="22"/>
        </w:rPr>
        <w:t>as Sr</w:t>
      </w:r>
      <w:r w:rsidRPr="009E6284">
        <w:rPr>
          <w:rFonts w:ascii="Tahoma" w:hAnsi="Tahoma" w:cs="Tahoma"/>
          <w:b/>
          <w:sz w:val="22"/>
          <w:szCs w:val="22"/>
        </w:rPr>
        <w:t xml:space="preserve">. Territory Executive </w:t>
      </w:r>
      <w:proofErr w:type="gramStart"/>
      <w:r w:rsidRPr="009E6284">
        <w:rPr>
          <w:rFonts w:ascii="Tahoma" w:hAnsi="Tahoma" w:cs="Tahoma"/>
          <w:b/>
          <w:sz w:val="22"/>
          <w:szCs w:val="22"/>
        </w:rPr>
        <w:t>In</w:t>
      </w:r>
      <w:proofErr w:type="gramEnd"/>
      <w:r w:rsidRPr="009E6284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9E6284">
        <w:rPr>
          <w:rFonts w:ascii="Tahoma" w:hAnsi="Tahoma" w:cs="Tahoma"/>
          <w:b/>
          <w:sz w:val="22"/>
          <w:szCs w:val="22"/>
        </w:rPr>
        <w:t>Tirth</w:t>
      </w:r>
      <w:proofErr w:type="spellEnd"/>
      <w:r w:rsidRPr="009E6284">
        <w:rPr>
          <w:rFonts w:ascii="Tahoma" w:hAnsi="Tahoma" w:cs="Tahoma"/>
          <w:b/>
          <w:sz w:val="22"/>
          <w:szCs w:val="22"/>
        </w:rPr>
        <w:t xml:space="preserve"> Agro Techno</w:t>
      </w:r>
      <w:r w:rsidR="00AF03C8" w:rsidRPr="009E6284">
        <w:rPr>
          <w:rFonts w:ascii="Tahoma" w:hAnsi="Tahoma" w:cs="Tahoma"/>
          <w:b/>
          <w:sz w:val="22"/>
          <w:szCs w:val="22"/>
        </w:rPr>
        <w:t xml:space="preserve">logy </w:t>
      </w:r>
      <w:proofErr w:type="spellStart"/>
      <w:r w:rsidR="00AF03C8" w:rsidRPr="009E6284">
        <w:rPr>
          <w:rFonts w:ascii="Tahoma" w:hAnsi="Tahoma" w:cs="Tahoma"/>
          <w:b/>
          <w:sz w:val="22"/>
          <w:szCs w:val="22"/>
        </w:rPr>
        <w:t>Pvt</w:t>
      </w:r>
      <w:proofErr w:type="spellEnd"/>
      <w:r w:rsidR="00AF03C8" w:rsidRPr="009E6284">
        <w:rPr>
          <w:rFonts w:ascii="Tahoma" w:hAnsi="Tahoma" w:cs="Tahoma"/>
          <w:b/>
          <w:sz w:val="22"/>
          <w:szCs w:val="22"/>
        </w:rPr>
        <w:t xml:space="preserve"> Ltd (Shaktiman) </w:t>
      </w:r>
    </w:p>
    <w:p w:rsidR="00996B36" w:rsidRPr="009E6284" w:rsidRDefault="009E6284" w:rsidP="009E6284">
      <w:pPr>
        <w:ind w:left="360"/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9E6284">
        <w:rPr>
          <w:rFonts w:ascii="Tahoma" w:hAnsi="Tahoma" w:cs="Tahoma"/>
          <w:b/>
          <w:sz w:val="22"/>
          <w:szCs w:val="22"/>
        </w:rPr>
        <w:t>From</w:t>
      </w:r>
      <w:r w:rsidR="00AF03C8" w:rsidRPr="009E6284">
        <w:rPr>
          <w:rFonts w:ascii="Tahoma" w:hAnsi="Tahoma" w:cs="Tahoma"/>
          <w:b/>
          <w:sz w:val="22"/>
          <w:szCs w:val="22"/>
        </w:rPr>
        <w:t xml:space="preserve"> </w:t>
      </w:r>
      <w:r w:rsidR="00996B36" w:rsidRPr="009E6284">
        <w:rPr>
          <w:rFonts w:ascii="Tahoma" w:hAnsi="Tahoma" w:cs="Tahoma"/>
          <w:b/>
          <w:sz w:val="22"/>
          <w:szCs w:val="22"/>
        </w:rPr>
        <w:t>jan-201</w:t>
      </w:r>
      <w:r w:rsidR="00AF03C8" w:rsidRPr="009E6284">
        <w:rPr>
          <w:rFonts w:ascii="Tahoma" w:hAnsi="Tahoma" w:cs="Tahoma"/>
          <w:b/>
          <w:sz w:val="22"/>
          <w:szCs w:val="22"/>
        </w:rPr>
        <w:t xml:space="preserve">5 </w:t>
      </w:r>
      <w:r w:rsidR="00A9201E" w:rsidRPr="009E6284">
        <w:rPr>
          <w:rFonts w:ascii="Tahoma" w:hAnsi="Tahoma" w:cs="Tahoma"/>
          <w:b/>
          <w:sz w:val="22"/>
          <w:szCs w:val="22"/>
        </w:rPr>
        <w:t>to March</w:t>
      </w:r>
      <w:r w:rsidR="00996B36" w:rsidRPr="009E6284">
        <w:rPr>
          <w:rFonts w:ascii="Tahoma" w:hAnsi="Tahoma" w:cs="Tahoma"/>
          <w:b/>
          <w:sz w:val="22"/>
          <w:szCs w:val="22"/>
        </w:rPr>
        <w:t xml:space="preserve"> 2016.</w:t>
      </w:r>
    </w:p>
    <w:p w:rsidR="009E6284" w:rsidRDefault="009E6284" w:rsidP="009E6284">
      <w:pPr>
        <w:widowControl/>
        <w:suppressAutoHyphens w:val="0"/>
        <w:ind w:left="360"/>
        <w:jc w:val="both"/>
        <w:rPr>
          <w:rFonts w:ascii="Tahoma" w:hAnsi="Tahoma" w:cs="Tahoma"/>
          <w:b/>
          <w:sz w:val="22"/>
          <w:szCs w:val="22"/>
        </w:rPr>
      </w:pPr>
    </w:p>
    <w:p w:rsidR="00996B36" w:rsidRPr="009E6284" w:rsidRDefault="00996B36" w:rsidP="009E6284">
      <w:pPr>
        <w:widowControl/>
        <w:suppressAutoHyphens w:val="0"/>
        <w:ind w:left="360"/>
        <w:jc w:val="both"/>
        <w:rPr>
          <w:rFonts w:ascii="Tahoma" w:hAnsi="Tahoma" w:cs="Tahoma"/>
          <w:b/>
          <w:sz w:val="22"/>
          <w:szCs w:val="22"/>
        </w:rPr>
      </w:pPr>
      <w:r w:rsidRPr="009E6284">
        <w:rPr>
          <w:rFonts w:ascii="Tahoma" w:hAnsi="Tahoma" w:cs="Tahoma"/>
          <w:b/>
          <w:sz w:val="22"/>
          <w:szCs w:val="22"/>
        </w:rPr>
        <w:t xml:space="preserve">Worked as Exchange Executive in </w:t>
      </w:r>
      <w:r w:rsidR="00A95B64" w:rsidRPr="009E6284">
        <w:rPr>
          <w:rFonts w:ascii="Tahoma" w:hAnsi="Tahoma" w:cs="Tahoma"/>
          <w:b/>
          <w:sz w:val="22"/>
          <w:szCs w:val="22"/>
        </w:rPr>
        <w:t>International Tractors Ltd</w:t>
      </w:r>
      <w:r w:rsidR="009E6284">
        <w:rPr>
          <w:rFonts w:ascii="Tahoma" w:hAnsi="Tahoma" w:cs="Tahoma"/>
          <w:b/>
          <w:sz w:val="22"/>
          <w:szCs w:val="22"/>
        </w:rPr>
        <w:t xml:space="preserve">. from Mar 2013 </w:t>
      </w:r>
      <w:r w:rsidRPr="009E6284">
        <w:rPr>
          <w:rFonts w:ascii="Tahoma" w:hAnsi="Tahoma" w:cs="Tahoma"/>
          <w:b/>
          <w:sz w:val="22"/>
          <w:szCs w:val="22"/>
        </w:rPr>
        <w:t xml:space="preserve">to </w:t>
      </w:r>
      <w:r w:rsidR="009D3E30" w:rsidRPr="009E6284">
        <w:rPr>
          <w:rFonts w:ascii="Tahoma" w:hAnsi="Tahoma" w:cs="Tahoma"/>
          <w:b/>
          <w:sz w:val="22"/>
          <w:szCs w:val="22"/>
        </w:rPr>
        <w:t>March</w:t>
      </w:r>
      <w:r w:rsidRPr="009E6284">
        <w:rPr>
          <w:rFonts w:ascii="Tahoma" w:hAnsi="Tahoma" w:cs="Tahoma"/>
          <w:b/>
          <w:sz w:val="22"/>
          <w:szCs w:val="22"/>
        </w:rPr>
        <w:t xml:space="preserve"> 2014 and handling all Gujarat area. </w:t>
      </w:r>
    </w:p>
    <w:p w:rsidR="009E6284" w:rsidRDefault="009E6284" w:rsidP="009E6284">
      <w:pPr>
        <w:widowControl/>
        <w:suppressAutoHyphens w:val="0"/>
        <w:spacing w:line="276" w:lineRule="auto"/>
        <w:ind w:left="420"/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:rsidR="0024572A" w:rsidRPr="009E6284" w:rsidRDefault="0052065D" w:rsidP="009E6284">
      <w:pPr>
        <w:widowControl/>
        <w:suppressAutoHyphens w:val="0"/>
        <w:spacing w:line="276" w:lineRule="auto"/>
        <w:ind w:left="420"/>
        <w:contextualSpacing/>
        <w:rPr>
          <w:rFonts w:ascii="Tahoma" w:hAnsi="Tahoma" w:cs="Tahoma"/>
          <w:b/>
          <w:color w:val="000000"/>
          <w:sz w:val="22"/>
          <w:szCs w:val="22"/>
        </w:rPr>
      </w:pPr>
      <w:r w:rsidRPr="009E6284">
        <w:rPr>
          <w:rFonts w:ascii="Tahoma" w:hAnsi="Tahoma" w:cs="Tahoma"/>
          <w:b/>
          <w:color w:val="000000"/>
          <w:sz w:val="22"/>
          <w:szCs w:val="22"/>
        </w:rPr>
        <w:t>Worked as Sales E</w:t>
      </w:r>
      <w:r w:rsidR="00E32898" w:rsidRPr="009E6284">
        <w:rPr>
          <w:rFonts w:ascii="Tahoma" w:hAnsi="Tahoma" w:cs="Tahoma"/>
          <w:b/>
          <w:color w:val="000000"/>
          <w:sz w:val="22"/>
          <w:szCs w:val="22"/>
        </w:rPr>
        <w:t>xecutive in Maruti Su</w:t>
      </w:r>
      <w:r w:rsidR="00AF03C8" w:rsidRPr="009E6284">
        <w:rPr>
          <w:rFonts w:ascii="Tahoma" w:hAnsi="Tahoma" w:cs="Tahoma"/>
          <w:b/>
          <w:color w:val="000000"/>
          <w:sz w:val="22"/>
          <w:szCs w:val="22"/>
        </w:rPr>
        <w:t xml:space="preserve">zuki (Tanya Automobile) from.  </w:t>
      </w:r>
      <w:r w:rsidR="009E6284" w:rsidRPr="009E6284">
        <w:rPr>
          <w:rFonts w:ascii="Tahoma" w:hAnsi="Tahoma" w:cs="Tahoma"/>
          <w:b/>
          <w:color w:val="000000"/>
          <w:sz w:val="22"/>
          <w:szCs w:val="22"/>
        </w:rPr>
        <w:t>Sep</w:t>
      </w:r>
      <w:r w:rsidR="00AF03C8" w:rsidRPr="009E6284">
        <w:rPr>
          <w:rFonts w:ascii="Tahoma" w:hAnsi="Tahoma" w:cs="Tahoma"/>
          <w:b/>
          <w:color w:val="000000"/>
          <w:sz w:val="22"/>
          <w:szCs w:val="22"/>
        </w:rPr>
        <w:t xml:space="preserve"> 2009 </w:t>
      </w:r>
      <w:proofErr w:type="gramStart"/>
      <w:r w:rsidR="00AF03C8" w:rsidRPr="009E6284">
        <w:rPr>
          <w:rFonts w:ascii="Tahoma" w:hAnsi="Tahoma" w:cs="Tahoma"/>
          <w:b/>
          <w:color w:val="000000"/>
          <w:sz w:val="22"/>
          <w:szCs w:val="22"/>
        </w:rPr>
        <w:t>to</w:t>
      </w:r>
      <w:r w:rsidR="009E6284" w:rsidRPr="009E6284">
        <w:rPr>
          <w:rFonts w:ascii="Tahoma" w:hAnsi="Tahoma" w:cs="Tahoma"/>
          <w:b/>
          <w:color w:val="000000"/>
          <w:sz w:val="22"/>
          <w:szCs w:val="22"/>
        </w:rPr>
        <w:t xml:space="preserve">  </w:t>
      </w:r>
      <w:r w:rsidR="00E32898" w:rsidRPr="009E6284">
        <w:rPr>
          <w:rFonts w:ascii="Tahoma" w:hAnsi="Tahoma" w:cs="Tahoma"/>
          <w:b/>
          <w:color w:val="000000"/>
          <w:sz w:val="22"/>
          <w:szCs w:val="22"/>
        </w:rPr>
        <w:t>feb2013</w:t>
      </w:r>
      <w:proofErr w:type="gramEnd"/>
      <w:r w:rsidR="009E6284" w:rsidRPr="009E6284">
        <w:rPr>
          <w:rFonts w:ascii="Tahoma" w:hAnsi="Tahoma" w:cs="Tahoma"/>
          <w:b/>
          <w:color w:val="000000"/>
          <w:sz w:val="22"/>
          <w:szCs w:val="22"/>
        </w:rPr>
        <w:t>.</w:t>
      </w:r>
    </w:p>
    <w:p w:rsidR="005126A2" w:rsidRDefault="005126A2" w:rsidP="004858D9">
      <w:pPr>
        <w:pStyle w:val="Heading2"/>
        <w:shd w:val="clear" w:color="auto" w:fill="E0E0E0"/>
        <w:tabs>
          <w:tab w:val="right" w:pos="9360"/>
        </w:tabs>
        <w:rPr>
          <w:rFonts w:ascii="Tahoma" w:hAnsi="Tahoma" w:cs="Tahoma"/>
          <w:bCs/>
          <w:smallCaps/>
          <w:szCs w:val="22"/>
          <w:lang w:eastAsia="ar-SA"/>
        </w:rPr>
      </w:pPr>
    </w:p>
    <w:p w:rsidR="004858D9" w:rsidRDefault="004858D9" w:rsidP="004858D9">
      <w:pPr>
        <w:pStyle w:val="Heading2"/>
        <w:shd w:val="clear" w:color="auto" w:fill="E0E0E0"/>
        <w:tabs>
          <w:tab w:val="right" w:pos="9360"/>
        </w:tabs>
        <w:rPr>
          <w:rFonts w:ascii="Tahoma" w:hAnsi="Tahoma" w:cs="Tahoma"/>
          <w:bCs/>
          <w:smallCaps/>
          <w:szCs w:val="22"/>
          <w:lang w:eastAsia="ar-SA"/>
        </w:rPr>
      </w:pPr>
      <w:r w:rsidRPr="00C93571">
        <w:rPr>
          <w:rFonts w:ascii="Tahoma" w:hAnsi="Tahoma" w:cs="Tahoma"/>
          <w:bCs/>
          <w:smallCaps/>
          <w:szCs w:val="22"/>
          <w:lang w:eastAsia="ar-SA"/>
        </w:rPr>
        <w:t>CORPORATE ACHIEVEMENTS</w:t>
      </w:r>
    </w:p>
    <w:p w:rsidR="00E93199" w:rsidRPr="00A9201E" w:rsidRDefault="00E93199" w:rsidP="00666729">
      <w:pPr>
        <w:pStyle w:val="Heading2"/>
        <w:numPr>
          <w:ilvl w:val="0"/>
          <w:numId w:val="34"/>
        </w:numPr>
        <w:rPr>
          <w:b w:val="0"/>
        </w:rPr>
      </w:pPr>
      <w:r w:rsidRPr="00A9201E">
        <w:rPr>
          <w:b w:val="0"/>
        </w:rPr>
        <w:t xml:space="preserve">4 New Dealer appointed at </w:t>
      </w:r>
      <w:r w:rsidR="00C55955" w:rsidRPr="00A9201E">
        <w:rPr>
          <w:b w:val="0"/>
        </w:rPr>
        <w:t xml:space="preserve">Maharashtra. </w:t>
      </w:r>
    </w:p>
    <w:p w:rsidR="0085752A" w:rsidRPr="00A9201E" w:rsidRDefault="008C214D" w:rsidP="00666729">
      <w:pPr>
        <w:pStyle w:val="Heading2"/>
        <w:numPr>
          <w:ilvl w:val="0"/>
          <w:numId w:val="34"/>
        </w:numPr>
        <w:rPr>
          <w:b w:val="0"/>
        </w:rPr>
      </w:pPr>
      <w:r>
        <w:rPr>
          <w:b w:val="0"/>
        </w:rPr>
        <w:t>5</w:t>
      </w:r>
      <w:r w:rsidR="0085752A" w:rsidRPr="00A9201E">
        <w:rPr>
          <w:b w:val="0"/>
        </w:rPr>
        <w:t xml:space="preserve"> New </w:t>
      </w:r>
      <w:r w:rsidR="00C55955" w:rsidRPr="00A9201E">
        <w:rPr>
          <w:b w:val="0"/>
        </w:rPr>
        <w:t>dealers</w:t>
      </w:r>
      <w:r w:rsidR="0085752A" w:rsidRPr="00A9201E">
        <w:rPr>
          <w:b w:val="0"/>
        </w:rPr>
        <w:t xml:space="preserve"> appointed at banaskantha </w:t>
      </w:r>
      <w:r w:rsidR="00666729" w:rsidRPr="00A9201E">
        <w:rPr>
          <w:b w:val="0"/>
        </w:rPr>
        <w:t>district. And</w:t>
      </w:r>
      <w:r w:rsidR="00556734" w:rsidRPr="00A9201E">
        <w:rPr>
          <w:b w:val="0"/>
        </w:rPr>
        <w:t xml:space="preserve"> arranged delivery function in </w:t>
      </w:r>
      <w:r w:rsidR="00666729" w:rsidRPr="00A9201E">
        <w:rPr>
          <w:b w:val="0"/>
        </w:rPr>
        <w:t>deodar 11</w:t>
      </w:r>
      <w:r w:rsidR="00FD44AA" w:rsidRPr="00A9201E">
        <w:rPr>
          <w:b w:val="0"/>
        </w:rPr>
        <w:t xml:space="preserve"> </w:t>
      </w:r>
      <w:r w:rsidR="00C55955" w:rsidRPr="00A9201E">
        <w:rPr>
          <w:b w:val="0"/>
        </w:rPr>
        <w:t>deliveries</w:t>
      </w:r>
      <w:r w:rsidR="00FD44AA" w:rsidRPr="00A9201E">
        <w:rPr>
          <w:b w:val="0"/>
        </w:rPr>
        <w:t>.</w:t>
      </w:r>
    </w:p>
    <w:p w:rsidR="004858D9" w:rsidRPr="00A9201E" w:rsidRDefault="004858D9" w:rsidP="00666729">
      <w:pPr>
        <w:pStyle w:val="Heading2"/>
        <w:numPr>
          <w:ilvl w:val="0"/>
          <w:numId w:val="34"/>
        </w:numPr>
        <w:rPr>
          <w:b w:val="0"/>
        </w:rPr>
      </w:pPr>
      <w:r w:rsidRPr="00A9201E">
        <w:rPr>
          <w:b w:val="0"/>
        </w:rPr>
        <w:t xml:space="preserve">Arranged delivery Function in Kila Pardi (Valsad) </w:t>
      </w:r>
      <w:r w:rsidR="00666729" w:rsidRPr="00A9201E">
        <w:rPr>
          <w:b w:val="0"/>
        </w:rPr>
        <w:t xml:space="preserve"> </w:t>
      </w:r>
      <w:r w:rsidRPr="00A9201E">
        <w:rPr>
          <w:b w:val="0"/>
        </w:rPr>
        <w:t xml:space="preserve"> 15 </w:t>
      </w:r>
      <w:r w:rsidR="009D3E30" w:rsidRPr="00A9201E">
        <w:rPr>
          <w:b w:val="0"/>
        </w:rPr>
        <w:t>deliveries.</w:t>
      </w:r>
    </w:p>
    <w:p w:rsidR="009E6284" w:rsidRPr="00A9201E" w:rsidRDefault="004858D9" w:rsidP="00E030F1">
      <w:pPr>
        <w:pStyle w:val="Heading2"/>
        <w:numPr>
          <w:ilvl w:val="0"/>
          <w:numId w:val="34"/>
        </w:numPr>
        <w:rPr>
          <w:b w:val="0"/>
        </w:rPr>
      </w:pPr>
      <w:r w:rsidRPr="00A9201E">
        <w:rPr>
          <w:b w:val="0"/>
        </w:rPr>
        <w:t xml:space="preserve">1 </w:t>
      </w:r>
      <w:proofErr w:type="spellStart"/>
      <w:r w:rsidRPr="00A9201E">
        <w:rPr>
          <w:b w:val="0"/>
        </w:rPr>
        <w:t>st</w:t>
      </w:r>
      <w:proofErr w:type="spellEnd"/>
      <w:r w:rsidRPr="00A9201E">
        <w:rPr>
          <w:b w:val="0"/>
        </w:rPr>
        <w:t xml:space="preserve"> machine Delivered High clearance Boom Sprayer Protector -600 in </w:t>
      </w:r>
      <w:r w:rsidR="009D3E30" w:rsidRPr="00A9201E">
        <w:rPr>
          <w:b w:val="0"/>
        </w:rPr>
        <w:t>Surat (</w:t>
      </w:r>
      <w:r w:rsidRPr="00A9201E">
        <w:rPr>
          <w:b w:val="0"/>
        </w:rPr>
        <w:t>Gujarat)</w:t>
      </w:r>
    </w:p>
    <w:p w:rsidR="004858D9" w:rsidRPr="00A9201E" w:rsidRDefault="004858D9" w:rsidP="00666729">
      <w:pPr>
        <w:pStyle w:val="Heading2"/>
        <w:numPr>
          <w:ilvl w:val="0"/>
          <w:numId w:val="34"/>
        </w:numPr>
        <w:rPr>
          <w:b w:val="0"/>
        </w:rPr>
      </w:pPr>
      <w:r w:rsidRPr="00A9201E">
        <w:rPr>
          <w:b w:val="0"/>
        </w:rPr>
        <w:t xml:space="preserve">2 Dealer appointed in shaktiman </w:t>
      </w:r>
      <w:r w:rsidR="009D3E30" w:rsidRPr="00A9201E">
        <w:rPr>
          <w:b w:val="0"/>
        </w:rPr>
        <w:t>Rotavater and</w:t>
      </w:r>
      <w:r w:rsidRPr="00A9201E">
        <w:rPr>
          <w:b w:val="0"/>
        </w:rPr>
        <w:t xml:space="preserve"> convinced our </w:t>
      </w:r>
      <w:r w:rsidR="009D3E30" w:rsidRPr="00A9201E">
        <w:rPr>
          <w:b w:val="0"/>
        </w:rPr>
        <w:t xml:space="preserve">business. </w:t>
      </w:r>
      <w:r w:rsidR="00666729" w:rsidRPr="00A9201E">
        <w:rPr>
          <w:b w:val="0"/>
        </w:rPr>
        <w:t>Started</w:t>
      </w:r>
      <w:r w:rsidRPr="00A9201E">
        <w:rPr>
          <w:b w:val="0"/>
        </w:rPr>
        <w:t xml:space="preserve"> in Val sad </w:t>
      </w:r>
      <w:r w:rsidR="00666729" w:rsidRPr="00A9201E">
        <w:rPr>
          <w:b w:val="0"/>
        </w:rPr>
        <w:t xml:space="preserve">and Nizar dealer appointed 32 lack </w:t>
      </w:r>
      <w:r w:rsidR="003D4147" w:rsidRPr="00A9201E">
        <w:rPr>
          <w:b w:val="0"/>
        </w:rPr>
        <w:t>funds</w:t>
      </w:r>
      <w:r w:rsidR="00666729" w:rsidRPr="00A9201E">
        <w:rPr>
          <w:b w:val="0"/>
        </w:rPr>
        <w:t xml:space="preserve"> invest our business</w:t>
      </w:r>
      <w:r w:rsidRPr="00A9201E">
        <w:rPr>
          <w:b w:val="0"/>
        </w:rPr>
        <w:t>.</w:t>
      </w:r>
    </w:p>
    <w:p w:rsidR="009E6284" w:rsidRPr="00A9201E" w:rsidRDefault="004858D9" w:rsidP="00E030F1">
      <w:pPr>
        <w:pStyle w:val="Heading2"/>
        <w:numPr>
          <w:ilvl w:val="0"/>
          <w:numId w:val="34"/>
        </w:numPr>
        <w:rPr>
          <w:b w:val="0"/>
        </w:rPr>
      </w:pPr>
      <w:r w:rsidRPr="00A9201E">
        <w:rPr>
          <w:b w:val="0"/>
        </w:rPr>
        <w:t>Meet 650 brokers to convince them to work with Sonalika as Exchange partner</w:t>
      </w:r>
    </w:p>
    <w:p w:rsidR="004858D9" w:rsidRPr="00A9201E" w:rsidRDefault="00666729" w:rsidP="00E030F1">
      <w:pPr>
        <w:pStyle w:val="Heading2"/>
        <w:rPr>
          <w:b w:val="0"/>
        </w:rPr>
      </w:pPr>
      <w:r w:rsidRPr="00A9201E">
        <w:rPr>
          <w:b w:val="0"/>
        </w:rPr>
        <w:t xml:space="preserve">            </w:t>
      </w:r>
      <w:r w:rsidR="00ED4977">
        <w:rPr>
          <w:b w:val="0"/>
        </w:rPr>
        <w:t xml:space="preserve">  </w:t>
      </w:r>
      <w:r w:rsidRPr="00A9201E">
        <w:rPr>
          <w:b w:val="0"/>
        </w:rPr>
        <w:t>T</w:t>
      </w:r>
      <w:r w:rsidR="004858D9" w:rsidRPr="00A9201E">
        <w:rPr>
          <w:b w:val="0"/>
        </w:rPr>
        <w:t xml:space="preserve">ill now 1200 </w:t>
      </w:r>
      <w:r w:rsidR="009D3E30" w:rsidRPr="00A9201E">
        <w:rPr>
          <w:b w:val="0"/>
        </w:rPr>
        <w:t>old tractors</w:t>
      </w:r>
      <w:r w:rsidR="004858D9" w:rsidRPr="00A9201E">
        <w:rPr>
          <w:b w:val="0"/>
        </w:rPr>
        <w:t xml:space="preserve"> have been </w:t>
      </w:r>
      <w:r w:rsidR="009D3E30" w:rsidRPr="00A9201E">
        <w:rPr>
          <w:b w:val="0"/>
        </w:rPr>
        <w:t>liquidated in Sonalika</w:t>
      </w:r>
    </w:p>
    <w:p w:rsidR="004858D9" w:rsidRPr="00A9201E" w:rsidRDefault="00666729" w:rsidP="00E030F1">
      <w:pPr>
        <w:pStyle w:val="Heading2"/>
        <w:rPr>
          <w:b w:val="0"/>
        </w:rPr>
      </w:pPr>
      <w:r w:rsidRPr="00A9201E">
        <w:rPr>
          <w:b w:val="0"/>
        </w:rPr>
        <w:t xml:space="preserve">               </w:t>
      </w:r>
      <w:proofErr w:type="gramStart"/>
      <w:r w:rsidR="004858D9" w:rsidRPr="00A9201E">
        <w:rPr>
          <w:b w:val="0"/>
        </w:rPr>
        <w:t>in</w:t>
      </w:r>
      <w:proofErr w:type="gramEnd"/>
      <w:r w:rsidR="004858D9" w:rsidRPr="00A9201E">
        <w:rPr>
          <w:b w:val="0"/>
        </w:rPr>
        <w:t xml:space="preserve"> Gujarat Exchange  Activity and  demo Activity .</w:t>
      </w:r>
    </w:p>
    <w:p w:rsidR="00AF03C8" w:rsidRPr="00A9201E" w:rsidRDefault="00AF03C8" w:rsidP="00996B36">
      <w:pPr>
        <w:ind w:left="720"/>
        <w:rPr>
          <w:rFonts w:ascii="Tahoma" w:hAnsi="Tahoma" w:cs="Tahoma"/>
          <w:sz w:val="22"/>
          <w:szCs w:val="22"/>
        </w:rPr>
      </w:pPr>
    </w:p>
    <w:p w:rsidR="000201B3" w:rsidRPr="00C93571" w:rsidRDefault="000201B3" w:rsidP="000201B3">
      <w:pPr>
        <w:pBdr>
          <w:top w:val="single" w:sz="8" w:space="2" w:color="FFFFFF"/>
          <w:left w:val="single" w:sz="8" w:space="0" w:color="FFFFFF"/>
          <w:bottom w:val="single" w:sz="8" w:space="2" w:color="FFFFFF"/>
          <w:right w:val="single" w:sz="8" w:space="2" w:color="FFFFFF"/>
        </w:pBdr>
        <w:shd w:val="clear" w:color="auto" w:fill="E5E5E5"/>
        <w:jc w:val="both"/>
        <w:rPr>
          <w:rFonts w:ascii="Tahoma" w:hAnsi="Tahoma" w:cs="Tahoma"/>
          <w:b/>
          <w:bCs/>
          <w:position w:val="6"/>
          <w:sz w:val="22"/>
          <w:szCs w:val="22"/>
        </w:rPr>
      </w:pPr>
      <w:r w:rsidRPr="00C93571">
        <w:rPr>
          <w:rFonts w:ascii="Tahoma" w:hAnsi="Tahoma" w:cs="Tahoma"/>
          <w:b/>
          <w:bCs/>
          <w:position w:val="6"/>
          <w:sz w:val="22"/>
          <w:szCs w:val="22"/>
        </w:rPr>
        <w:t>Educational Qualifications</w:t>
      </w:r>
    </w:p>
    <w:p w:rsidR="00AF03C8" w:rsidRDefault="00AF03C8" w:rsidP="00996B36">
      <w:pPr>
        <w:ind w:left="720"/>
        <w:rPr>
          <w:rFonts w:ascii="Tahoma" w:hAnsi="Tahoma" w:cs="Tahoma"/>
          <w:sz w:val="22"/>
          <w:szCs w:val="22"/>
        </w:rPr>
      </w:pPr>
    </w:p>
    <w:p w:rsidR="00AF03C8" w:rsidRDefault="00AF03C8" w:rsidP="00996B36">
      <w:pPr>
        <w:ind w:left="720"/>
        <w:rPr>
          <w:rFonts w:ascii="Tahoma" w:hAnsi="Tahoma" w:cs="Tahoma"/>
          <w:sz w:val="22"/>
          <w:szCs w:val="22"/>
        </w:rPr>
      </w:pPr>
    </w:p>
    <w:tbl>
      <w:tblPr>
        <w:tblW w:w="12475" w:type="dxa"/>
        <w:tblInd w:w="-896" w:type="dxa"/>
        <w:tblLayout w:type="fixed"/>
        <w:tblLook w:val="0000"/>
      </w:tblPr>
      <w:tblGrid>
        <w:gridCol w:w="2495"/>
        <w:gridCol w:w="2495"/>
        <w:gridCol w:w="2495"/>
        <w:gridCol w:w="2495"/>
        <w:gridCol w:w="2495"/>
      </w:tblGrid>
      <w:tr w:rsidR="00AF03C8" w:rsidRPr="004C6AFB" w:rsidTr="00AF03C8">
        <w:trPr>
          <w:trHeight w:val="593"/>
        </w:trPr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rPr>
                <w:bCs/>
              </w:rPr>
              <w:t>Discipline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rPr>
                <w:bCs/>
              </w:rPr>
              <w:t>Institution/ Board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rPr>
                <w:bCs/>
              </w:rPr>
              <w:t>% of Marks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  <w:rPr>
                <w:bCs/>
              </w:rPr>
            </w:pPr>
            <w:r w:rsidRPr="004C6AFB">
              <w:rPr>
                <w:bCs/>
              </w:rPr>
              <w:t>Year</w:t>
            </w:r>
          </w:p>
        </w:tc>
      </w:tr>
      <w:tr w:rsidR="00AF03C8" w:rsidRPr="004C6AFB" w:rsidTr="00AF03C8">
        <w:trPr>
          <w:trHeight w:val="564"/>
        </w:trPr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proofErr w:type="gramStart"/>
            <w:r w:rsidRPr="004C6AFB">
              <w:t>M.B.A.</w:t>
            </w:r>
            <w:proofErr w:type="gramEnd"/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0201B3" w:rsidP="00E030F1">
            <w:pPr>
              <w:pStyle w:val="Heading2"/>
              <w:jc w:val="center"/>
            </w:pPr>
            <w:r>
              <w:t>Marketing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0201B3" w:rsidP="00E030F1">
            <w:pPr>
              <w:pStyle w:val="Heading2"/>
              <w:jc w:val="center"/>
            </w:pPr>
            <w:r>
              <w:t>Shobhit University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0201B3" w:rsidP="00E030F1">
            <w:pPr>
              <w:pStyle w:val="Heading2"/>
              <w:jc w:val="center"/>
            </w:pPr>
            <w:r>
              <w:rPr>
                <w:bCs/>
              </w:rPr>
              <w:t>72</w:t>
            </w:r>
            <w:r w:rsidR="00AF03C8" w:rsidRPr="004C6AFB">
              <w:rPr>
                <w:bCs/>
              </w:rPr>
              <w:t>%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  <w:rPr>
                <w:bCs/>
              </w:rPr>
            </w:pPr>
            <w:r w:rsidRPr="004C6AFB">
              <w:rPr>
                <w:bCs/>
              </w:rPr>
              <w:t>201</w:t>
            </w:r>
            <w:r w:rsidR="000201B3">
              <w:rPr>
                <w:bCs/>
              </w:rPr>
              <w:t>6</w:t>
            </w:r>
          </w:p>
        </w:tc>
      </w:tr>
      <w:tr w:rsidR="00AF03C8" w:rsidRPr="004C6AFB" w:rsidTr="00AF03C8">
        <w:trPr>
          <w:trHeight w:val="469"/>
        </w:trPr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B.COM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Commerce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0201B3" w:rsidP="00E030F1">
            <w:pPr>
              <w:pStyle w:val="Heading2"/>
              <w:jc w:val="center"/>
            </w:pPr>
            <w:r>
              <w:t>C.C.S</w:t>
            </w:r>
            <w:r w:rsidR="00AF03C8" w:rsidRPr="004C6AFB">
              <w:t xml:space="preserve"> University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59%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20</w:t>
            </w:r>
            <w:r w:rsidR="000201B3">
              <w:t>12</w:t>
            </w:r>
          </w:p>
        </w:tc>
      </w:tr>
      <w:tr w:rsidR="00AF03C8" w:rsidRPr="004C6AFB" w:rsidTr="00AF03C8">
        <w:trPr>
          <w:trHeight w:val="536"/>
        </w:trPr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Intermediate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Commerce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U.P Board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0201B3" w:rsidP="00E030F1">
            <w:pPr>
              <w:pStyle w:val="Heading2"/>
              <w:jc w:val="center"/>
            </w:pPr>
            <w:r>
              <w:t>58</w:t>
            </w:r>
            <w:r w:rsidR="00AF03C8" w:rsidRPr="004C6AFB">
              <w:t>%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200</w:t>
            </w:r>
            <w:r w:rsidR="000201B3">
              <w:t>9</w:t>
            </w:r>
          </w:p>
        </w:tc>
      </w:tr>
      <w:tr w:rsidR="00AF03C8" w:rsidRPr="004C6AFB" w:rsidTr="00AF03C8">
        <w:trPr>
          <w:trHeight w:val="564"/>
        </w:trPr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High school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Commerce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U.P Board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0201B3" w:rsidP="00E030F1">
            <w:pPr>
              <w:pStyle w:val="Heading2"/>
              <w:jc w:val="center"/>
            </w:pPr>
            <w:r>
              <w:t>49</w:t>
            </w:r>
            <w:r w:rsidR="00AF03C8" w:rsidRPr="004C6AFB">
              <w:t>%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F03C8" w:rsidRPr="004C6AFB" w:rsidRDefault="00AF03C8" w:rsidP="00E030F1">
            <w:pPr>
              <w:pStyle w:val="Heading2"/>
              <w:jc w:val="center"/>
            </w:pPr>
            <w:r w:rsidRPr="004C6AFB">
              <w:t>200</w:t>
            </w:r>
            <w:r w:rsidR="000201B3">
              <w:t>7</w:t>
            </w:r>
          </w:p>
        </w:tc>
      </w:tr>
    </w:tbl>
    <w:p w:rsidR="00AF03C8" w:rsidRPr="004C6AFB" w:rsidRDefault="00AF03C8" w:rsidP="00AF03C8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4858D9" w:rsidRPr="00C93571" w:rsidRDefault="004858D9" w:rsidP="00E030F1">
      <w:pPr>
        <w:pStyle w:val="Heading2"/>
      </w:pPr>
      <w:r w:rsidRPr="00C93571">
        <w:t>PERSONAL SKILLS</w:t>
      </w:r>
    </w:p>
    <w:p w:rsidR="004858D9" w:rsidRPr="00A50B17" w:rsidRDefault="00AF03C8" w:rsidP="00E030F1">
      <w:pPr>
        <w:pStyle w:val="Heading2"/>
        <w:rPr>
          <w:b w:val="0"/>
          <w:lang w:eastAsia="ar-SA"/>
        </w:rPr>
      </w:pPr>
      <w:r w:rsidRPr="00AF03C8">
        <w:rPr>
          <w:lang w:eastAsia="ar-SA"/>
        </w:rPr>
        <w:t xml:space="preserve">● </w:t>
      </w:r>
      <w:r w:rsidRPr="00A50B17">
        <w:rPr>
          <w:b w:val="0"/>
          <w:lang w:eastAsia="ar-SA"/>
        </w:rPr>
        <w:t>Execution</w:t>
      </w:r>
      <w:r w:rsidR="004858D9" w:rsidRPr="00A50B17">
        <w:rPr>
          <w:b w:val="0"/>
          <w:lang w:eastAsia="ar-SA"/>
        </w:rPr>
        <w:t xml:space="preserve"> excellence.</w:t>
      </w:r>
    </w:p>
    <w:p w:rsidR="004858D9" w:rsidRPr="00A50B17" w:rsidRDefault="004858D9" w:rsidP="00E030F1">
      <w:pPr>
        <w:pStyle w:val="Heading2"/>
        <w:rPr>
          <w:b w:val="0"/>
          <w:lang w:eastAsia="ar-SA"/>
        </w:rPr>
      </w:pPr>
      <w:r w:rsidRPr="00A50B17">
        <w:rPr>
          <w:b w:val="0"/>
          <w:lang w:eastAsia="ar-SA"/>
        </w:rPr>
        <w:t>● Analytical and focused approach in Work.</w:t>
      </w:r>
    </w:p>
    <w:p w:rsidR="004858D9" w:rsidRPr="00A50B17" w:rsidRDefault="004858D9" w:rsidP="00E030F1">
      <w:pPr>
        <w:pStyle w:val="Heading2"/>
        <w:rPr>
          <w:b w:val="0"/>
          <w:lang w:eastAsia="ar-SA"/>
        </w:rPr>
      </w:pPr>
      <w:r w:rsidRPr="00A50B17">
        <w:rPr>
          <w:b w:val="0"/>
          <w:lang w:eastAsia="ar-SA"/>
        </w:rPr>
        <w:t>●</w:t>
      </w:r>
      <w:r w:rsidR="00A5783A" w:rsidRPr="00A50B17">
        <w:rPr>
          <w:b w:val="0"/>
          <w:lang w:eastAsia="ar-SA"/>
        </w:rPr>
        <w:t xml:space="preserve"> </w:t>
      </w:r>
      <w:r w:rsidRPr="00A50B17">
        <w:rPr>
          <w:b w:val="0"/>
          <w:lang w:eastAsia="ar-SA"/>
        </w:rPr>
        <w:t>Team alignment and Team spirit.</w:t>
      </w:r>
    </w:p>
    <w:p w:rsidR="004858D9" w:rsidRPr="00A50B17" w:rsidRDefault="004858D9" w:rsidP="00E030F1">
      <w:pPr>
        <w:pStyle w:val="Heading2"/>
        <w:rPr>
          <w:b w:val="0"/>
          <w:lang w:eastAsia="ar-SA"/>
        </w:rPr>
      </w:pPr>
      <w:r w:rsidRPr="00A50B17">
        <w:rPr>
          <w:b w:val="0"/>
          <w:lang w:eastAsia="ar-SA"/>
        </w:rPr>
        <w:t>● Sense of urgency and Punctuality</w:t>
      </w:r>
    </w:p>
    <w:p w:rsidR="00F12BD4" w:rsidRPr="00C93571" w:rsidRDefault="00F12BD4" w:rsidP="00E030F1">
      <w:pPr>
        <w:pStyle w:val="Heading2"/>
      </w:pPr>
    </w:p>
    <w:p w:rsidR="004858D9" w:rsidRPr="00C93571" w:rsidRDefault="004858D9" w:rsidP="00E030F1">
      <w:pPr>
        <w:pStyle w:val="Heading2"/>
      </w:pPr>
      <w:r w:rsidRPr="00C93571">
        <w:t>Personal Information</w:t>
      </w:r>
    </w:p>
    <w:p w:rsidR="004858D9" w:rsidRPr="00A50B17" w:rsidRDefault="004858D9" w:rsidP="00A50B17">
      <w:pPr>
        <w:pStyle w:val="Heading2"/>
        <w:rPr>
          <w:b w:val="0"/>
        </w:rPr>
      </w:pPr>
      <w:r w:rsidRPr="00A50B17">
        <w:rPr>
          <w:b w:val="0"/>
        </w:rPr>
        <w:t xml:space="preserve">Father Name            </w:t>
      </w:r>
      <w:r w:rsidR="00E030F1" w:rsidRPr="00A50B17">
        <w:rPr>
          <w:b w:val="0"/>
        </w:rPr>
        <w:t xml:space="preserve">     </w:t>
      </w:r>
      <w:r w:rsidRPr="00A50B17">
        <w:rPr>
          <w:b w:val="0"/>
        </w:rPr>
        <w:t xml:space="preserve">:        </w:t>
      </w:r>
      <w:r w:rsidR="00E030F1" w:rsidRPr="00A50B17">
        <w:rPr>
          <w:b w:val="0"/>
        </w:rPr>
        <w:t xml:space="preserve">   </w:t>
      </w:r>
      <w:r w:rsidR="00A50B17">
        <w:rPr>
          <w:b w:val="0"/>
        </w:rPr>
        <w:t xml:space="preserve"> </w:t>
      </w:r>
      <w:r w:rsidRPr="00A50B17">
        <w:rPr>
          <w:b w:val="0"/>
        </w:rPr>
        <w:t>Omkar Sharma</w:t>
      </w:r>
    </w:p>
    <w:p w:rsidR="004858D9" w:rsidRPr="00A50B17" w:rsidRDefault="00A50B17" w:rsidP="00A50B17">
      <w:pPr>
        <w:pStyle w:val="Heading2"/>
        <w:rPr>
          <w:b w:val="0"/>
        </w:rPr>
      </w:pPr>
      <w:r>
        <w:rPr>
          <w:b w:val="0"/>
        </w:rPr>
        <w:t>Date of Birth</w:t>
      </w:r>
      <w:r>
        <w:rPr>
          <w:b w:val="0"/>
        </w:rPr>
        <w:tab/>
      </w:r>
      <w:r>
        <w:rPr>
          <w:b w:val="0"/>
        </w:rPr>
        <w:tab/>
        <w:t xml:space="preserve">:           </w:t>
      </w:r>
      <w:r w:rsidR="004858D9" w:rsidRPr="00A50B17">
        <w:rPr>
          <w:b w:val="0"/>
        </w:rPr>
        <w:t>2</w:t>
      </w:r>
      <w:r w:rsidR="004858D9" w:rsidRPr="00A50B17">
        <w:rPr>
          <w:b w:val="0"/>
          <w:vertAlign w:val="superscript"/>
        </w:rPr>
        <w:t>nd</w:t>
      </w:r>
      <w:r w:rsidR="004858D9" w:rsidRPr="00A50B17">
        <w:rPr>
          <w:b w:val="0"/>
        </w:rPr>
        <w:t xml:space="preserve"> Nov 1990</w:t>
      </w:r>
    </w:p>
    <w:p w:rsidR="004858D9" w:rsidRPr="00A50B17" w:rsidRDefault="00A50B17" w:rsidP="00A50B17">
      <w:pPr>
        <w:pStyle w:val="Heading2"/>
        <w:rPr>
          <w:b w:val="0"/>
        </w:rPr>
      </w:pPr>
      <w:r>
        <w:rPr>
          <w:b w:val="0"/>
        </w:rPr>
        <w:t>Languages known</w:t>
      </w:r>
      <w:r>
        <w:rPr>
          <w:b w:val="0"/>
        </w:rPr>
        <w:tab/>
        <w:t xml:space="preserve">:           </w:t>
      </w:r>
      <w:r w:rsidR="004858D9" w:rsidRPr="00A50B17">
        <w:rPr>
          <w:b w:val="0"/>
        </w:rPr>
        <w:t>English, Hindi, Gujarati</w:t>
      </w:r>
    </w:p>
    <w:p w:rsidR="004858D9" w:rsidRPr="00A50B17" w:rsidRDefault="004858D9" w:rsidP="00A50B17">
      <w:pPr>
        <w:pStyle w:val="Heading2"/>
        <w:rPr>
          <w:b w:val="0"/>
        </w:rPr>
      </w:pPr>
      <w:r w:rsidRPr="00A50B17">
        <w:rPr>
          <w:b w:val="0"/>
        </w:rPr>
        <w:t>Hobbies</w:t>
      </w:r>
      <w:r w:rsidRPr="00A50B17">
        <w:rPr>
          <w:b w:val="0"/>
        </w:rPr>
        <w:tab/>
      </w:r>
      <w:r w:rsidRPr="00A50B17">
        <w:rPr>
          <w:b w:val="0"/>
        </w:rPr>
        <w:tab/>
      </w:r>
      <w:r w:rsidR="00A50B17">
        <w:rPr>
          <w:b w:val="0"/>
        </w:rPr>
        <w:t xml:space="preserve">:           </w:t>
      </w:r>
      <w:r w:rsidRPr="00A50B17">
        <w:rPr>
          <w:b w:val="0"/>
        </w:rPr>
        <w:t>Playing cricket</w:t>
      </w:r>
    </w:p>
    <w:p w:rsidR="00A50B17" w:rsidRDefault="004858D9" w:rsidP="00A50B17">
      <w:pPr>
        <w:pStyle w:val="Heading2"/>
        <w:rPr>
          <w:b w:val="0"/>
        </w:rPr>
      </w:pPr>
      <w:r w:rsidRPr="00A50B17">
        <w:rPr>
          <w:b w:val="0"/>
        </w:rPr>
        <w:t>Permanent Address</w:t>
      </w:r>
      <w:r w:rsidR="00E030F1" w:rsidRPr="00A50B17">
        <w:rPr>
          <w:b w:val="0"/>
        </w:rPr>
        <w:t xml:space="preserve">     </w:t>
      </w:r>
      <w:r w:rsidRPr="00A50B17">
        <w:rPr>
          <w:b w:val="0"/>
        </w:rPr>
        <w:t xml:space="preserve">:           </w:t>
      </w:r>
      <w:r w:rsidR="00E030F1" w:rsidRPr="00A50B17">
        <w:rPr>
          <w:b w:val="0"/>
        </w:rPr>
        <w:t xml:space="preserve"> </w:t>
      </w:r>
      <w:r w:rsidR="00A50B17">
        <w:rPr>
          <w:b w:val="0"/>
        </w:rPr>
        <w:t xml:space="preserve"> </w:t>
      </w:r>
      <w:r w:rsidR="00E030F1" w:rsidRPr="00A50B17">
        <w:rPr>
          <w:b w:val="0"/>
        </w:rPr>
        <w:t xml:space="preserve"> </w:t>
      </w:r>
      <w:r w:rsidRPr="00A50B17">
        <w:rPr>
          <w:b w:val="0"/>
        </w:rPr>
        <w:t>H.No-734/2</w:t>
      </w:r>
      <w:r w:rsidR="00E030F1" w:rsidRPr="00A50B17">
        <w:rPr>
          <w:b w:val="0"/>
        </w:rPr>
        <w:t>, Shastri</w:t>
      </w:r>
      <w:r w:rsidRPr="00A50B17">
        <w:rPr>
          <w:b w:val="0"/>
        </w:rPr>
        <w:t xml:space="preserve"> Nagar,</w:t>
      </w:r>
      <w:r w:rsidR="00E030F1" w:rsidRPr="00A50B17">
        <w:rPr>
          <w:b w:val="0"/>
        </w:rPr>
        <w:t xml:space="preserve"> </w:t>
      </w:r>
      <w:r w:rsidRPr="00A50B17">
        <w:rPr>
          <w:b w:val="0"/>
        </w:rPr>
        <w:t>Sec-02,</w:t>
      </w:r>
      <w:r w:rsidR="00E030F1" w:rsidRPr="00A50B17">
        <w:rPr>
          <w:b w:val="0"/>
        </w:rPr>
        <w:t xml:space="preserve"> </w:t>
      </w:r>
      <w:r w:rsidRPr="00A50B17">
        <w:rPr>
          <w:b w:val="0"/>
        </w:rPr>
        <w:t>Meerut</w:t>
      </w:r>
    </w:p>
    <w:p w:rsidR="00A50B17" w:rsidRPr="002276C9" w:rsidRDefault="00E030F1" w:rsidP="002276C9">
      <w:pPr>
        <w:pStyle w:val="Heading2"/>
        <w:rPr>
          <w:b w:val="0"/>
        </w:rPr>
      </w:pPr>
      <w:r w:rsidRPr="00A50B17">
        <w:rPr>
          <w:b w:val="0"/>
        </w:rPr>
        <w:t xml:space="preserve">Marital status               :           </w:t>
      </w:r>
      <w:r w:rsidR="00A50B17">
        <w:rPr>
          <w:b w:val="0"/>
        </w:rPr>
        <w:t xml:space="preserve"> </w:t>
      </w:r>
      <w:r w:rsidRPr="00A50B17">
        <w:rPr>
          <w:b w:val="0"/>
        </w:rPr>
        <w:t xml:space="preserve"> Unmarried</w:t>
      </w:r>
    </w:p>
    <w:p w:rsidR="00A50B17" w:rsidRDefault="00A50B17" w:rsidP="00A50B17">
      <w:pPr>
        <w:rPr>
          <w:sz w:val="20"/>
        </w:rPr>
      </w:pPr>
      <w:r>
        <w:rPr>
          <w:sz w:val="20"/>
        </w:rPr>
        <w:t xml:space="preserve">Notice Period          :          1 Month </w:t>
      </w:r>
    </w:p>
    <w:p w:rsidR="004858D9" w:rsidRPr="00A50B17" w:rsidRDefault="004858D9" w:rsidP="00E030F1">
      <w:pPr>
        <w:pStyle w:val="Heading2"/>
        <w:rPr>
          <w:b w:val="0"/>
        </w:rPr>
      </w:pPr>
    </w:p>
    <w:p w:rsidR="00E030F1" w:rsidRDefault="00E030F1" w:rsidP="00E030F1">
      <w:pPr>
        <w:pStyle w:val="Heading2"/>
      </w:pPr>
    </w:p>
    <w:p w:rsidR="0097171D" w:rsidRPr="0097171D" w:rsidRDefault="0097171D" w:rsidP="0097171D"/>
    <w:p w:rsidR="0097171D" w:rsidRDefault="0097171D" w:rsidP="0097171D"/>
    <w:p w:rsidR="0097171D" w:rsidRPr="0097171D" w:rsidRDefault="0097171D" w:rsidP="0097171D"/>
    <w:p w:rsidR="004858D9" w:rsidRPr="00C93571" w:rsidRDefault="001831ED" w:rsidP="00E030F1">
      <w:pPr>
        <w:pStyle w:val="Heading2"/>
      </w:pPr>
      <w:r>
        <w:t>P</w:t>
      </w:r>
      <w:r w:rsidR="00E030F1">
        <w:t>lace: - Meerut</w:t>
      </w:r>
      <w:r w:rsidR="00E030F1">
        <w:tab/>
      </w:r>
      <w:r w:rsidR="00E030F1">
        <w:tab/>
      </w:r>
      <w:r w:rsidR="00E030F1">
        <w:tab/>
      </w:r>
      <w:r w:rsidR="00E030F1">
        <w:tab/>
      </w:r>
      <w:r w:rsidR="00E030F1">
        <w:tab/>
      </w:r>
      <w:r w:rsidR="00E030F1">
        <w:tab/>
      </w:r>
      <w:r w:rsidR="00E030F1">
        <w:tab/>
      </w:r>
      <w:r w:rsidR="00E030F1">
        <w:tab/>
      </w:r>
      <w:r w:rsidR="004858D9" w:rsidRPr="00C93571">
        <w:t>DEEPAK SHARMA</w:t>
      </w:r>
    </w:p>
    <w:p w:rsidR="004858D9" w:rsidRPr="00C93571" w:rsidRDefault="00F8228B" w:rsidP="00E030F1">
      <w:pPr>
        <w:pStyle w:val="Heading2"/>
        <w:rPr>
          <w:bCs/>
        </w:rPr>
      </w:pPr>
      <w:r>
        <w:t>Dated</w:t>
      </w:r>
      <w:proofErr w:type="gramStart"/>
      <w:r>
        <w:t>:</w:t>
      </w:r>
      <w:r w:rsidR="00ED4977">
        <w:t>-</w:t>
      </w:r>
      <w:proofErr w:type="gramEnd"/>
      <w:r w:rsidR="00ED4977">
        <w:t xml:space="preserve"> </w:t>
      </w:r>
      <w:r w:rsidR="00A33675">
        <w:t>14</w:t>
      </w:r>
      <w:r w:rsidR="00D774B0">
        <w:t>-</w:t>
      </w:r>
      <w:r w:rsidR="00ED4977">
        <w:t>9</w:t>
      </w:r>
      <w:r w:rsidR="00D35E2A">
        <w:t>-</w:t>
      </w:r>
      <w:r w:rsidR="003D40DD">
        <w:t>17</w:t>
      </w:r>
      <w:r w:rsidR="004858D9" w:rsidRPr="00C93571">
        <w:tab/>
      </w:r>
      <w:r w:rsidR="004858D9" w:rsidRPr="00C93571">
        <w:tab/>
      </w:r>
    </w:p>
    <w:p w:rsidR="004858D9" w:rsidRPr="00C93571" w:rsidRDefault="004858D9" w:rsidP="00E030F1">
      <w:pPr>
        <w:pStyle w:val="Heading2"/>
        <w:rPr>
          <w:bCs/>
        </w:rPr>
      </w:pPr>
    </w:p>
    <w:p w:rsidR="004858D9" w:rsidRPr="00C93571" w:rsidRDefault="004858D9" w:rsidP="004858D9">
      <w:pPr>
        <w:pStyle w:val="ListParagraph"/>
        <w:rPr>
          <w:rFonts w:ascii="Tahoma" w:hAnsi="Tahoma" w:cs="Tahoma"/>
          <w:b/>
          <w:bCs/>
          <w:sz w:val="22"/>
          <w:szCs w:val="22"/>
        </w:rPr>
      </w:pPr>
    </w:p>
    <w:p w:rsidR="004858D9" w:rsidRPr="00C93571" w:rsidRDefault="004858D9" w:rsidP="004858D9">
      <w:pPr>
        <w:pStyle w:val="ListParagraph"/>
        <w:rPr>
          <w:rFonts w:ascii="Tahoma" w:hAnsi="Tahoma" w:cs="Tahoma"/>
          <w:b/>
          <w:bCs/>
          <w:sz w:val="22"/>
          <w:szCs w:val="22"/>
        </w:rPr>
      </w:pPr>
    </w:p>
    <w:p w:rsidR="004858D9" w:rsidRPr="00C93571" w:rsidRDefault="004858D9" w:rsidP="004858D9">
      <w:pPr>
        <w:autoSpaceDE w:val="0"/>
        <w:spacing w:after="120"/>
        <w:jc w:val="both"/>
        <w:rPr>
          <w:rFonts w:ascii="Tahoma" w:hAnsi="Tahoma" w:cs="Tahoma"/>
          <w:b/>
          <w:bCs/>
          <w:sz w:val="22"/>
          <w:szCs w:val="22"/>
        </w:rPr>
      </w:pPr>
      <w:r w:rsidRPr="00C93571">
        <w:rPr>
          <w:rFonts w:ascii="Tahoma" w:hAnsi="Tahoma" w:cs="Tahoma"/>
          <w:b/>
          <w:bCs/>
          <w:sz w:val="22"/>
          <w:szCs w:val="22"/>
        </w:rPr>
        <w:t xml:space="preserve">   </w:t>
      </w:r>
    </w:p>
    <w:p w:rsidR="004858D9" w:rsidRPr="00C93571" w:rsidRDefault="004858D9" w:rsidP="004858D9">
      <w:pPr>
        <w:autoSpaceDE w:val="0"/>
        <w:spacing w:after="120"/>
        <w:jc w:val="both"/>
        <w:rPr>
          <w:rFonts w:ascii="Tahoma" w:hAnsi="Tahoma" w:cs="Tahoma"/>
          <w:b/>
          <w:bCs/>
          <w:sz w:val="22"/>
          <w:szCs w:val="22"/>
        </w:rPr>
      </w:pPr>
    </w:p>
    <w:p w:rsidR="004858D9" w:rsidRPr="00C93571" w:rsidRDefault="004858D9" w:rsidP="004858D9">
      <w:pPr>
        <w:tabs>
          <w:tab w:val="left" w:pos="3405"/>
        </w:tabs>
        <w:ind w:left="1620" w:hanging="1620"/>
        <w:jc w:val="both"/>
        <w:rPr>
          <w:rFonts w:ascii="Tahoma" w:hAnsi="Tahoma" w:cs="Tahoma"/>
          <w:b/>
          <w:bCs/>
          <w:sz w:val="22"/>
          <w:szCs w:val="22"/>
        </w:rPr>
      </w:pPr>
      <w:r w:rsidRPr="00C93571">
        <w:rPr>
          <w:rFonts w:ascii="Tahoma" w:hAnsi="Tahoma" w:cs="Tahoma"/>
          <w:sz w:val="22"/>
          <w:szCs w:val="22"/>
        </w:rPr>
        <w:lastRenderedPageBreak/>
        <w:tab/>
      </w:r>
      <w:r w:rsidRPr="00C93571">
        <w:rPr>
          <w:rFonts w:ascii="Tahoma" w:hAnsi="Tahoma" w:cs="Tahoma"/>
          <w:sz w:val="22"/>
          <w:szCs w:val="22"/>
        </w:rPr>
        <w:tab/>
      </w:r>
      <w:r w:rsidRPr="00C93571">
        <w:rPr>
          <w:rFonts w:ascii="Tahoma" w:hAnsi="Tahoma" w:cs="Tahoma"/>
          <w:sz w:val="22"/>
          <w:szCs w:val="22"/>
        </w:rPr>
        <w:tab/>
      </w:r>
    </w:p>
    <w:p w:rsidR="003046F0" w:rsidRPr="00C93571" w:rsidRDefault="003046F0" w:rsidP="003046F0">
      <w:pPr>
        <w:pStyle w:val="ListParagraph"/>
        <w:rPr>
          <w:rFonts w:ascii="Tahoma" w:hAnsi="Tahoma" w:cs="Tahoma"/>
          <w:b/>
          <w:bCs/>
          <w:sz w:val="22"/>
          <w:szCs w:val="22"/>
        </w:rPr>
      </w:pPr>
    </w:p>
    <w:p w:rsidR="0048488D" w:rsidRPr="00C93571" w:rsidRDefault="0048488D" w:rsidP="003046F0">
      <w:pPr>
        <w:pStyle w:val="ListParagraph"/>
        <w:rPr>
          <w:rFonts w:ascii="Tahoma" w:hAnsi="Tahoma" w:cs="Tahoma"/>
          <w:b/>
          <w:bCs/>
          <w:sz w:val="22"/>
          <w:szCs w:val="22"/>
        </w:rPr>
      </w:pPr>
    </w:p>
    <w:p w:rsidR="00E0028C" w:rsidRPr="00C93571" w:rsidRDefault="00E0028C" w:rsidP="00E0028C">
      <w:pPr>
        <w:autoSpaceDE w:val="0"/>
        <w:spacing w:after="120"/>
        <w:jc w:val="both"/>
        <w:rPr>
          <w:rFonts w:ascii="Tahoma" w:hAnsi="Tahoma" w:cs="Tahoma"/>
          <w:b/>
          <w:bCs/>
          <w:sz w:val="22"/>
          <w:szCs w:val="22"/>
        </w:rPr>
      </w:pPr>
    </w:p>
    <w:p w:rsidR="00E0028C" w:rsidRPr="00C93571" w:rsidRDefault="00E0028C" w:rsidP="00E0028C">
      <w:pPr>
        <w:tabs>
          <w:tab w:val="left" w:pos="3405"/>
        </w:tabs>
        <w:ind w:left="1620" w:hanging="1620"/>
        <w:jc w:val="both"/>
        <w:rPr>
          <w:rFonts w:ascii="Tahoma" w:hAnsi="Tahoma" w:cs="Tahoma"/>
          <w:b/>
          <w:bCs/>
          <w:sz w:val="22"/>
          <w:szCs w:val="22"/>
        </w:rPr>
      </w:pPr>
    </w:p>
    <w:p w:rsidR="00E0028C" w:rsidRPr="00C93571" w:rsidRDefault="00E0028C" w:rsidP="00E0028C">
      <w:pPr>
        <w:tabs>
          <w:tab w:val="left" w:pos="3405"/>
        </w:tabs>
        <w:ind w:left="1620" w:hanging="1620"/>
        <w:jc w:val="both"/>
        <w:rPr>
          <w:rFonts w:ascii="Tahoma" w:hAnsi="Tahoma" w:cs="Tahoma"/>
          <w:b/>
          <w:bCs/>
          <w:sz w:val="22"/>
          <w:szCs w:val="22"/>
        </w:rPr>
      </w:pPr>
    </w:p>
    <w:p w:rsidR="00E0028C" w:rsidRPr="00C93571" w:rsidRDefault="00E0028C" w:rsidP="00E0028C">
      <w:pPr>
        <w:tabs>
          <w:tab w:val="left" w:pos="720"/>
        </w:tabs>
        <w:ind w:left="720"/>
        <w:jc w:val="both"/>
        <w:rPr>
          <w:rFonts w:ascii="Tahoma" w:hAnsi="Tahoma" w:cs="Tahoma"/>
          <w:sz w:val="22"/>
          <w:szCs w:val="22"/>
          <w:lang w:eastAsia="ar-SA"/>
        </w:rPr>
      </w:pPr>
    </w:p>
    <w:p w:rsidR="00E0028C" w:rsidRPr="00C93571" w:rsidRDefault="00E0028C" w:rsidP="00E0028C">
      <w:pPr>
        <w:tabs>
          <w:tab w:val="left" w:pos="720"/>
        </w:tabs>
        <w:ind w:left="360"/>
        <w:jc w:val="both"/>
        <w:rPr>
          <w:rFonts w:ascii="Tahoma" w:hAnsi="Tahoma" w:cs="Tahoma"/>
          <w:sz w:val="22"/>
          <w:szCs w:val="22"/>
          <w:lang w:eastAsia="ar-SA"/>
        </w:rPr>
      </w:pPr>
      <w:r w:rsidRPr="00C93571">
        <w:rPr>
          <w:rFonts w:ascii="Tahoma" w:hAnsi="Tahoma" w:cs="Tahoma"/>
          <w:sz w:val="22"/>
          <w:szCs w:val="22"/>
          <w:lang w:eastAsia="ar-SA"/>
        </w:rPr>
        <w:t>.</w:t>
      </w:r>
    </w:p>
    <w:p w:rsidR="0024572A" w:rsidRPr="00C93571" w:rsidRDefault="00BB13A8" w:rsidP="00BB13A8">
      <w:pPr>
        <w:pStyle w:val="PreformattedText"/>
        <w:tabs>
          <w:tab w:val="left" w:pos="2160"/>
        </w:tabs>
        <w:spacing w:line="360" w:lineRule="auto"/>
        <w:rPr>
          <w:rFonts w:ascii="Tahoma" w:hAnsi="Tahoma" w:cs="Tahoma"/>
          <w:sz w:val="22"/>
          <w:szCs w:val="22"/>
        </w:rPr>
      </w:pPr>
      <w:r w:rsidRPr="00C93571">
        <w:rPr>
          <w:rFonts w:ascii="Tahoma" w:hAnsi="Tahoma" w:cs="Tahoma"/>
          <w:sz w:val="22"/>
          <w:szCs w:val="22"/>
        </w:rPr>
        <w:tab/>
      </w:r>
      <w:r w:rsidRPr="00C93571">
        <w:rPr>
          <w:rFonts w:ascii="Tahoma" w:hAnsi="Tahoma" w:cs="Tahoma"/>
          <w:sz w:val="22"/>
          <w:szCs w:val="22"/>
        </w:rPr>
        <w:tab/>
      </w:r>
      <w:r w:rsidR="00FD4901" w:rsidRPr="00C93571">
        <w:rPr>
          <w:rFonts w:ascii="Tahoma" w:hAnsi="Tahoma" w:cs="Tahoma"/>
          <w:sz w:val="22"/>
          <w:szCs w:val="22"/>
        </w:rPr>
        <w:tab/>
      </w:r>
    </w:p>
    <w:sectPr w:rsidR="0024572A" w:rsidRPr="00C93571" w:rsidSect="00160BF7">
      <w:footnotePr>
        <w:pos w:val="beneathText"/>
      </w:footnotePr>
      <w:pgSz w:w="12240" w:h="15840"/>
      <w:pgMar w:top="67" w:right="1682" w:bottom="1440" w:left="7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A61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785"/>
        </w:tabs>
      </w:pPr>
      <w:rPr>
        <w:rFonts w:ascii="Symbol" w:hAnsi="Symbol"/>
        <w:sz w:val="24"/>
        <w:lang w:val="en-US"/>
      </w:rPr>
    </w:lvl>
    <w:lvl w:ilvl="1">
      <w:start w:val="1"/>
      <w:numFmt w:val="decimal"/>
      <w:lvlText w:val=".%2"/>
      <w:lvlJc w:val="left"/>
      <w:pPr>
        <w:tabs>
          <w:tab w:val="num" w:pos="0"/>
        </w:tabs>
      </w:pPr>
    </w:lvl>
    <w:lvl w:ilvl="2">
      <w:start w:val="1"/>
      <w:numFmt w:val="decimal"/>
      <w:lvlText w:val=".%3"/>
      <w:lvlJc w:val="left"/>
      <w:pPr>
        <w:tabs>
          <w:tab w:val="num" w:pos="0"/>
        </w:tabs>
      </w:pPr>
    </w:lvl>
    <w:lvl w:ilvl="3">
      <w:start w:val="1"/>
      <w:numFmt w:val="decimal"/>
      <w:lvlText w:val=".%4"/>
      <w:lvlJc w:val="left"/>
      <w:pPr>
        <w:tabs>
          <w:tab w:val="num" w:pos="0"/>
        </w:tabs>
      </w:pPr>
    </w:lvl>
    <w:lvl w:ilvl="4">
      <w:start w:val="1"/>
      <w:numFmt w:val="decimal"/>
      <w:lvlText w:val=".%5"/>
      <w:lvlJc w:val="left"/>
      <w:pPr>
        <w:tabs>
          <w:tab w:val="num" w:pos="0"/>
        </w:tabs>
      </w:pPr>
    </w:lvl>
    <w:lvl w:ilvl="5">
      <w:start w:val="1"/>
      <w:numFmt w:val="decimal"/>
      <w:lvlText w:val=".%6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155"/>
        </w:tabs>
      </w:pPr>
      <w:rPr>
        <w:rFonts w:ascii="Symbol" w:hAnsi="Symbol"/>
        <w:sz w:val="24"/>
        <w:lang w:val="en-U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725"/>
        </w:tabs>
      </w:pPr>
      <w:rPr>
        <w:rFonts w:ascii="Symbol" w:hAnsi="Symbol"/>
        <w:sz w:val="24"/>
        <w:lang w:val="en-U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785"/>
        </w:tabs>
      </w:pPr>
      <w:rPr>
        <w:rFonts w:ascii="Symbol" w:hAnsi="Symbol"/>
        <w:sz w:val="24"/>
        <w:lang w:val="en-U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785"/>
        </w:tabs>
      </w:pPr>
      <w:rPr>
        <w:rFonts w:ascii="Symbol" w:hAnsi="Symbol"/>
        <w:sz w:val="24"/>
        <w:lang w:val="en-US"/>
      </w:rPr>
    </w:lvl>
    <w:lvl w:ilvl="1">
      <w:start w:val="1"/>
      <w:numFmt w:val="decimal"/>
      <w:lvlText w:val=".%2"/>
      <w:lvlJc w:val="left"/>
      <w:pPr>
        <w:tabs>
          <w:tab w:val="num" w:pos="0"/>
        </w:tabs>
      </w:pPr>
    </w:lvl>
    <w:lvl w:ilvl="2">
      <w:start w:val="1"/>
      <w:numFmt w:val="decimal"/>
      <w:lvlText w:val=".%3"/>
      <w:lvlJc w:val="left"/>
      <w:pPr>
        <w:tabs>
          <w:tab w:val="num" w:pos="0"/>
        </w:tabs>
      </w:pPr>
    </w:lvl>
    <w:lvl w:ilvl="3">
      <w:start w:val="1"/>
      <w:numFmt w:val="decimal"/>
      <w:lvlText w:val=".%4"/>
      <w:lvlJc w:val="left"/>
      <w:pPr>
        <w:tabs>
          <w:tab w:val="num" w:pos="0"/>
        </w:tabs>
      </w:pPr>
    </w:lvl>
    <w:lvl w:ilvl="4">
      <w:start w:val="1"/>
      <w:numFmt w:val="decimal"/>
      <w:lvlText w:val=".%5"/>
      <w:lvlJc w:val="left"/>
      <w:pPr>
        <w:tabs>
          <w:tab w:val="num" w:pos="0"/>
        </w:tabs>
      </w:pPr>
    </w:lvl>
    <w:lvl w:ilvl="5">
      <w:start w:val="1"/>
      <w:numFmt w:val="decimal"/>
      <w:lvlText w:val=".%6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785"/>
        </w:tabs>
      </w:pPr>
      <w:rPr>
        <w:rFonts w:ascii="Symbol" w:hAnsi="Symbol"/>
        <w:b/>
        <w:sz w:val="22"/>
        <w:lang w:val="en-US"/>
      </w:rPr>
    </w:lvl>
    <w:lvl w:ilvl="1">
      <w:start w:val="1"/>
      <w:numFmt w:val="decimal"/>
      <w:lvlText w:val=".%2"/>
      <w:lvlJc w:val="left"/>
      <w:pPr>
        <w:tabs>
          <w:tab w:val="num" w:pos="0"/>
        </w:tabs>
      </w:pPr>
    </w:lvl>
    <w:lvl w:ilvl="2">
      <w:start w:val="1"/>
      <w:numFmt w:val="decimal"/>
      <w:lvlText w:val=".%3"/>
      <w:lvlJc w:val="left"/>
      <w:pPr>
        <w:tabs>
          <w:tab w:val="num" w:pos="0"/>
        </w:tabs>
      </w:pPr>
    </w:lvl>
    <w:lvl w:ilvl="3">
      <w:start w:val="1"/>
      <w:numFmt w:val="decimal"/>
      <w:lvlText w:val=".%4"/>
      <w:lvlJc w:val="left"/>
      <w:pPr>
        <w:tabs>
          <w:tab w:val="num" w:pos="0"/>
        </w:tabs>
      </w:pPr>
    </w:lvl>
    <w:lvl w:ilvl="4">
      <w:start w:val="1"/>
      <w:numFmt w:val="decimal"/>
      <w:lvlText w:val=".%5"/>
      <w:lvlJc w:val="left"/>
      <w:pPr>
        <w:tabs>
          <w:tab w:val="num" w:pos="0"/>
        </w:tabs>
      </w:pPr>
    </w:lvl>
    <w:lvl w:ilvl="5">
      <w:start w:val="1"/>
      <w:numFmt w:val="decimal"/>
      <w:lvlText w:val=".%6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725"/>
        </w:tabs>
      </w:pPr>
      <w:rPr>
        <w:rFonts w:ascii="Symbol" w:hAnsi="Symbol"/>
        <w:sz w:val="24"/>
        <w:lang w:val="en-US"/>
      </w:rPr>
    </w:lvl>
    <w:lvl w:ilvl="1">
      <w:start w:val="1"/>
      <w:numFmt w:val="decimal"/>
      <w:lvlText w:val=".%2"/>
      <w:lvlJc w:val="left"/>
      <w:pPr>
        <w:tabs>
          <w:tab w:val="num" w:pos="0"/>
        </w:tabs>
      </w:pPr>
    </w:lvl>
    <w:lvl w:ilvl="2">
      <w:start w:val="1"/>
      <w:numFmt w:val="decimal"/>
      <w:lvlText w:val=".%3"/>
      <w:lvlJc w:val="left"/>
      <w:pPr>
        <w:tabs>
          <w:tab w:val="num" w:pos="0"/>
        </w:tabs>
      </w:pPr>
    </w:lvl>
    <w:lvl w:ilvl="3">
      <w:start w:val="1"/>
      <w:numFmt w:val="decimal"/>
      <w:lvlText w:val=".%4"/>
      <w:lvlJc w:val="left"/>
      <w:pPr>
        <w:tabs>
          <w:tab w:val="num" w:pos="0"/>
        </w:tabs>
      </w:pPr>
    </w:lvl>
    <w:lvl w:ilvl="4">
      <w:start w:val="1"/>
      <w:numFmt w:val="decimal"/>
      <w:lvlText w:val=".%5"/>
      <w:lvlJc w:val="left"/>
      <w:pPr>
        <w:tabs>
          <w:tab w:val="num" w:pos="0"/>
        </w:tabs>
      </w:pPr>
    </w:lvl>
    <w:lvl w:ilvl="5">
      <w:start w:val="1"/>
      <w:numFmt w:val="decimal"/>
      <w:lvlText w:val=".%6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7">
    <w:nsid w:val="00000008"/>
    <w:multiLevelType w:val="multilevel"/>
    <w:tmpl w:val="00000008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Symbol" w:hAnsi="Symbol"/>
        <w:lang w:val="en-US"/>
      </w:rPr>
    </w:lvl>
    <w:lvl w:ilvl="1">
      <w:start w:val="1"/>
      <w:numFmt w:val="decimal"/>
      <w:lvlText w:val=".%2"/>
      <w:lvlJc w:val="left"/>
      <w:pPr>
        <w:tabs>
          <w:tab w:val="num" w:pos="0"/>
        </w:tabs>
      </w:pPr>
    </w:lvl>
    <w:lvl w:ilvl="2">
      <w:start w:val="1"/>
      <w:numFmt w:val="decimal"/>
      <w:lvlText w:val=".%3"/>
      <w:lvlJc w:val="left"/>
      <w:pPr>
        <w:tabs>
          <w:tab w:val="num" w:pos="0"/>
        </w:tabs>
      </w:pPr>
    </w:lvl>
    <w:lvl w:ilvl="3">
      <w:start w:val="1"/>
      <w:numFmt w:val="decimal"/>
      <w:lvlText w:val=".%4"/>
      <w:lvlJc w:val="left"/>
      <w:pPr>
        <w:tabs>
          <w:tab w:val="num" w:pos="0"/>
        </w:tabs>
      </w:pPr>
    </w:lvl>
    <w:lvl w:ilvl="4">
      <w:start w:val="1"/>
      <w:numFmt w:val="decimal"/>
      <w:lvlText w:val=".%5"/>
      <w:lvlJc w:val="left"/>
      <w:pPr>
        <w:tabs>
          <w:tab w:val="num" w:pos="0"/>
        </w:tabs>
      </w:pPr>
    </w:lvl>
    <w:lvl w:ilvl="5">
      <w:start w:val="1"/>
      <w:numFmt w:val="decimal"/>
      <w:lvlText w:val=".%6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8">
    <w:nsid w:val="00AE495B"/>
    <w:multiLevelType w:val="hybridMultilevel"/>
    <w:tmpl w:val="FDF09FB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>
    <w:nsid w:val="01AA76E7"/>
    <w:multiLevelType w:val="hybridMultilevel"/>
    <w:tmpl w:val="F51854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02F17F3C"/>
    <w:multiLevelType w:val="hybridMultilevel"/>
    <w:tmpl w:val="00A4D382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AF5104E"/>
    <w:multiLevelType w:val="hybridMultilevel"/>
    <w:tmpl w:val="42A632BE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111E5055"/>
    <w:multiLevelType w:val="hybridMultilevel"/>
    <w:tmpl w:val="3252D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A8638F"/>
    <w:multiLevelType w:val="hybridMultilevel"/>
    <w:tmpl w:val="428C82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AC1127D"/>
    <w:multiLevelType w:val="hybridMultilevel"/>
    <w:tmpl w:val="0D480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B33B00"/>
    <w:multiLevelType w:val="hybridMultilevel"/>
    <w:tmpl w:val="72D014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C5523F"/>
    <w:multiLevelType w:val="hybridMultilevel"/>
    <w:tmpl w:val="0D329CDE"/>
    <w:lvl w:ilvl="0" w:tplc="A2366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3D6259"/>
    <w:multiLevelType w:val="hybridMultilevel"/>
    <w:tmpl w:val="95F6A65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3B160998"/>
    <w:multiLevelType w:val="hybridMultilevel"/>
    <w:tmpl w:val="9EAEE6EA"/>
    <w:lvl w:ilvl="0" w:tplc="FFFFFFFF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>
    <w:nsid w:val="3DEB12C3"/>
    <w:multiLevelType w:val="hybridMultilevel"/>
    <w:tmpl w:val="FE4896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B49AB"/>
    <w:multiLevelType w:val="hybridMultilevel"/>
    <w:tmpl w:val="B7F6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A026F"/>
    <w:multiLevelType w:val="hybridMultilevel"/>
    <w:tmpl w:val="28362B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4BC50EB5"/>
    <w:multiLevelType w:val="hybridMultilevel"/>
    <w:tmpl w:val="E82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09642B"/>
    <w:multiLevelType w:val="hybridMultilevel"/>
    <w:tmpl w:val="010C90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44F1B11"/>
    <w:multiLevelType w:val="hybridMultilevel"/>
    <w:tmpl w:val="2DE069F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5">
    <w:nsid w:val="5A0121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EA1147D"/>
    <w:multiLevelType w:val="hybridMultilevel"/>
    <w:tmpl w:val="71B6C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354717"/>
    <w:multiLevelType w:val="hybridMultilevel"/>
    <w:tmpl w:val="E9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0BF315A"/>
    <w:multiLevelType w:val="hybridMultilevel"/>
    <w:tmpl w:val="EAFC8DF0"/>
    <w:lvl w:ilvl="0" w:tplc="FFFFFFFF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2087734"/>
    <w:multiLevelType w:val="hybridMultilevel"/>
    <w:tmpl w:val="B2D88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97548"/>
    <w:multiLevelType w:val="hybridMultilevel"/>
    <w:tmpl w:val="25E2D4D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>
    <w:nsid w:val="7BAF36FB"/>
    <w:multiLevelType w:val="hybridMultilevel"/>
    <w:tmpl w:val="182A753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510AC1"/>
    <w:multiLevelType w:val="hybridMultilevel"/>
    <w:tmpl w:val="7474100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4E3DBC"/>
    <w:multiLevelType w:val="hybridMultilevel"/>
    <w:tmpl w:val="1234D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21BC1"/>
    <w:multiLevelType w:val="hybridMultilevel"/>
    <w:tmpl w:val="C02840C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28"/>
  </w:num>
  <w:num w:numId="11">
    <w:abstractNumId w:val="26"/>
  </w:num>
  <w:num w:numId="12">
    <w:abstractNumId w:val="16"/>
  </w:num>
  <w:num w:numId="13">
    <w:abstractNumId w:val="13"/>
  </w:num>
  <w:num w:numId="14">
    <w:abstractNumId w:val="23"/>
  </w:num>
  <w:num w:numId="15">
    <w:abstractNumId w:val="29"/>
  </w:num>
  <w:num w:numId="16">
    <w:abstractNumId w:val="19"/>
  </w:num>
  <w:num w:numId="17">
    <w:abstractNumId w:val="25"/>
  </w:num>
  <w:num w:numId="18">
    <w:abstractNumId w:val="31"/>
  </w:num>
  <w:num w:numId="19">
    <w:abstractNumId w:val="32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  <w:num w:numId="24">
    <w:abstractNumId w:val="33"/>
  </w:num>
  <w:num w:numId="25">
    <w:abstractNumId w:val="17"/>
  </w:num>
  <w:num w:numId="26">
    <w:abstractNumId w:val="21"/>
  </w:num>
  <w:num w:numId="27">
    <w:abstractNumId w:val="24"/>
  </w:num>
  <w:num w:numId="28">
    <w:abstractNumId w:val="8"/>
  </w:num>
  <w:num w:numId="29">
    <w:abstractNumId w:val="34"/>
  </w:num>
  <w:num w:numId="30">
    <w:abstractNumId w:val="9"/>
  </w:num>
  <w:num w:numId="31">
    <w:abstractNumId w:val="30"/>
  </w:num>
  <w:num w:numId="32">
    <w:abstractNumId w:val="22"/>
  </w:num>
  <w:num w:numId="33">
    <w:abstractNumId w:val="27"/>
  </w:num>
  <w:num w:numId="34">
    <w:abstractNumId w:val="20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47394"/>
    <w:rsid w:val="00000513"/>
    <w:rsid w:val="00003619"/>
    <w:rsid w:val="000100E2"/>
    <w:rsid w:val="000201B3"/>
    <w:rsid w:val="00047E57"/>
    <w:rsid w:val="00050DA9"/>
    <w:rsid w:val="00053AD0"/>
    <w:rsid w:val="000557BE"/>
    <w:rsid w:val="00055FB4"/>
    <w:rsid w:val="0006789B"/>
    <w:rsid w:val="00077D2B"/>
    <w:rsid w:val="000843DA"/>
    <w:rsid w:val="000A33AF"/>
    <w:rsid w:val="000D601E"/>
    <w:rsid w:val="001046B4"/>
    <w:rsid w:val="00107BEB"/>
    <w:rsid w:val="00113F3C"/>
    <w:rsid w:val="00133F24"/>
    <w:rsid w:val="001449A6"/>
    <w:rsid w:val="001570AA"/>
    <w:rsid w:val="00160BF7"/>
    <w:rsid w:val="00161EAF"/>
    <w:rsid w:val="00164997"/>
    <w:rsid w:val="001831ED"/>
    <w:rsid w:val="001911F3"/>
    <w:rsid w:val="001B74E7"/>
    <w:rsid w:val="001E65BB"/>
    <w:rsid w:val="001F3D7E"/>
    <w:rsid w:val="001F43C0"/>
    <w:rsid w:val="00205617"/>
    <w:rsid w:val="00206C87"/>
    <w:rsid w:val="002266E4"/>
    <w:rsid w:val="002276C9"/>
    <w:rsid w:val="00232355"/>
    <w:rsid w:val="00235074"/>
    <w:rsid w:val="0024174B"/>
    <w:rsid w:val="0024572A"/>
    <w:rsid w:val="00251327"/>
    <w:rsid w:val="00263BBA"/>
    <w:rsid w:val="00272CBB"/>
    <w:rsid w:val="00273FE2"/>
    <w:rsid w:val="002869FB"/>
    <w:rsid w:val="002902BA"/>
    <w:rsid w:val="002A0504"/>
    <w:rsid w:val="002B7B91"/>
    <w:rsid w:val="002D48F0"/>
    <w:rsid w:val="002D6939"/>
    <w:rsid w:val="00303756"/>
    <w:rsid w:val="003046F0"/>
    <w:rsid w:val="00320799"/>
    <w:rsid w:val="00346C66"/>
    <w:rsid w:val="00354F42"/>
    <w:rsid w:val="003616A4"/>
    <w:rsid w:val="00390E1A"/>
    <w:rsid w:val="0039467F"/>
    <w:rsid w:val="003A5CB4"/>
    <w:rsid w:val="003B6A83"/>
    <w:rsid w:val="003D40DD"/>
    <w:rsid w:val="003D4147"/>
    <w:rsid w:val="003D42C7"/>
    <w:rsid w:val="003F011F"/>
    <w:rsid w:val="003F2E6A"/>
    <w:rsid w:val="00402E8D"/>
    <w:rsid w:val="00405F2F"/>
    <w:rsid w:val="00406940"/>
    <w:rsid w:val="00455B0D"/>
    <w:rsid w:val="00460A25"/>
    <w:rsid w:val="004703B3"/>
    <w:rsid w:val="0047492D"/>
    <w:rsid w:val="0048488D"/>
    <w:rsid w:val="004858D9"/>
    <w:rsid w:val="00487982"/>
    <w:rsid w:val="00490767"/>
    <w:rsid w:val="00495B36"/>
    <w:rsid w:val="004A1D3A"/>
    <w:rsid w:val="004B4617"/>
    <w:rsid w:val="004C65EF"/>
    <w:rsid w:val="004D199C"/>
    <w:rsid w:val="004D7CDB"/>
    <w:rsid w:val="004E4448"/>
    <w:rsid w:val="00504EAC"/>
    <w:rsid w:val="005126A2"/>
    <w:rsid w:val="0052065D"/>
    <w:rsid w:val="00524DD0"/>
    <w:rsid w:val="00556734"/>
    <w:rsid w:val="00584CE4"/>
    <w:rsid w:val="005975E9"/>
    <w:rsid w:val="005C0825"/>
    <w:rsid w:val="005C7CC0"/>
    <w:rsid w:val="005F49BA"/>
    <w:rsid w:val="00620086"/>
    <w:rsid w:val="00620F14"/>
    <w:rsid w:val="006240AC"/>
    <w:rsid w:val="00666729"/>
    <w:rsid w:val="00693EE9"/>
    <w:rsid w:val="006B7AAB"/>
    <w:rsid w:val="006C5333"/>
    <w:rsid w:val="006C5DCC"/>
    <w:rsid w:val="006D1F1F"/>
    <w:rsid w:val="006D51D4"/>
    <w:rsid w:val="006D5AF1"/>
    <w:rsid w:val="006D60FA"/>
    <w:rsid w:val="006E7A0B"/>
    <w:rsid w:val="00716DFF"/>
    <w:rsid w:val="0072124D"/>
    <w:rsid w:val="0072663B"/>
    <w:rsid w:val="00730A05"/>
    <w:rsid w:val="00747C5A"/>
    <w:rsid w:val="0078058E"/>
    <w:rsid w:val="00784062"/>
    <w:rsid w:val="007855B8"/>
    <w:rsid w:val="007A045D"/>
    <w:rsid w:val="007C251A"/>
    <w:rsid w:val="007D0DB1"/>
    <w:rsid w:val="00846412"/>
    <w:rsid w:val="008478D5"/>
    <w:rsid w:val="00852FB6"/>
    <w:rsid w:val="0085752A"/>
    <w:rsid w:val="008612B9"/>
    <w:rsid w:val="00862CC0"/>
    <w:rsid w:val="00870909"/>
    <w:rsid w:val="008A259D"/>
    <w:rsid w:val="008B10EA"/>
    <w:rsid w:val="008B16BB"/>
    <w:rsid w:val="008B6BE1"/>
    <w:rsid w:val="008C214D"/>
    <w:rsid w:val="008C5E67"/>
    <w:rsid w:val="008E25CC"/>
    <w:rsid w:val="008E2903"/>
    <w:rsid w:val="008E463E"/>
    <w:rsid w:val="008E6B43"/>
    <w:rsid w:val="0090477B"/>
    <w:rsid w:val="00905399"/>
    <w:rsid w:val="00911099"/>
    <w:rsid w:val="00927F90"/>
    <w:rsid w:val="00931D91"/>
    <w:rsid w:val="0093522E"/>
    <w:rsid w:val="00954D50"/>
    <w:rsid w:val="009552B8"/>
    <w:rsid w:val="0097171D"/>
    <w:rsid w:val="00973A27"/>
    <w:rsid w:val="0097773E"/>
    <w:rsid w:val="00987FCF"/>
    <w:rsid w:val="00996B36"/>
    <w:rsid w:val="009A3161"/>
    <w:rsid w:val="009B6F6E"/>
    <w:rsid w:val="009D3E30"/>
    <w:rsid w:val="009E4140"/>
    <w:rsid w:val="009E6284"/>
    <w:rsid w:val="00A33675"/>
    <w:rsid w:val="00A4168A"/>
    <w:rsid w:val="00A50B17"/>
    <w:rsid w:val="00A54E93"/>
    <w:rsid w:val="00A5783A"/>
    <w:rsid w:val="00A85ED4"/>
    <w:rsid w:val="00A9201E"/>
    <w:rsid w:val="00A95B64"/>
    <w:rsid w:val="00AE0C5F"/>
    <w:rsid w:val="00AF03C8"/>
    <w:rsid w:val="00AF7F8C"/>
    <w:rsid w:val="00B003B6"/>
    <w:rsid w:val="00B169ED"/>
    <w:rsid w:val="00B331D7"/>
    <w:rsid w:val="00B53BC6"/>
    <w:rsid w:val="00B94AFE"/>
    <w:rsid w:val="00BA0BCE"/>
    <w:rsid w:val="00BA0F2C"/>
    <w:rsid w:val="00BB13A8"/>
    <w:rsid w:val="00BB55BB"/>
    <w:rsid w:val="00BF7DBD"/>
    <w:rsid w:val="00C2588C"/>
    <w:rsid w:val="00C26934"/>
    <w:rsid w:val="00C4101C"/>
    <w:rsid w:val="00C5285B"/>
    <w:rsid w:val="00C55269"/>
    <w:rsid w:val="00C55955"/>
    <w:rsid w:val="00C5675F"/>
    <w:rsid w:val="00C664DC"/>
    <w:rsid w:val="00C93571"/>
    <w:rsid w:val="00C93911"/>
    <w:rsid w:val="00CB31D6"/>
    <w:rsid w:val="00CC51AA"/>
    <w:rsid w:val="00CD7BC5"/>
    <w:rsid w:val="00CF6A1D"/>
    <w:rsid w:val="00D31B3A"/>
    <w:rsid w:val="00D32327"/>
    <w:rsid w:val="00D32E7E"/>
    <w:rsid w:val="00D35E2A"/>
    <w:rsid w:val="00D42895"/>
    <w:rsid w:val="00D66A0F"/>
    <w:rsid w:val="00D774B0"/>
    <w:rsid w:val="00D81267"/>
    <w:rsid w:val="00DA63D1"/>
    <w:rsid w:val="00DA7377"/>
    <w:rsid w:val="00DB13CC"/>
    <w:rsid w:val="00DB3893"/>
    <w:rsid w:val="00DD01AF"/>
    <w:rsid w:val="00DD1F97"/>
    <w:rsid w:val="00DD59A6"/>
    <w:rsid w:val="00E0028C"/>
    <w:rsid w:val="00E02BEC"/>
    <w:rsid w:val="00E02CDA"/>
    <w:rsid w:val="00E030F1"/>
    <w:rsid w:val="00E1252C"/>
    <w:rsid w:val="00E32898"/>
    <w:rsid w:val="00E37CBB"/>
    <w:rsid w:val="00E52118"/>
    <w:rsid w:val="00E5566C"/>
    <w:rsid w:val="00E63E0D"/>
    <w:rsid w:val="00E7618B"/>
    <w:rsid w:val="00E9054A"/>
    <w:rsid w:val="00E93199"/>
    <w:rsid w:val="00E96010"/>
    <w:rsid w:val="00EA1640"/>
    <w:rsid w:val="00EB211C"/>
    <w:rsid w:val="00EB6E88"/>
    <w:rsid w:val="00EC203B"/>
    <w:rsid w:val="00EC42A5"/>
    <w:rsid w:val="00EC7CB2"/>
    <w:rsid w:val="00ED4977"/>
    <w:rsid w:val="00F12BD4"/>
    <w:rsid w:val="00F47394"/>
    <w:rsid w:val="00F51924"/>
    <w:rsid w:val="00F546F0"/>
    <w:rsid w:val="00F62BAB"/>
    <w:rsid w:val="00F62F31"/>
    <w:rsid w:val="00F75220"/>
    <w:rsid w:val="00F77789"/>
    <w:rsid w:val="00F8228B"/>
    <w:rsid w:val="00F84E72"/>
    <w:rsid w:val="00F97089"/>
    <w:rsid w:val="00FA04A6"/>
    <w:rsid w:val="00FA0D78"/>
    <w:rsid w:val="00FC48BC"/>
    <w:rsid w:val="00FD44AA"/>
    <w:rsid w:val="00FD4901"/>
    <w:rsid w:val="00FF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0BF7"/>
    <w:pPr>
      <w:widowControl w:val="0"/>
      <w:suppressAutoHyphens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qFormat/>
    <w:rsid w:val="00160BF7"/>
    <w:pPr>
      <w:keepNext/>
      <w:tabs>
        <w:tab w:val="left" w:pos="720"/>
        <w:tab w:val="left" w:pos="3686"/>
        <w:tab w:val="left" w:pos="4111"/>
      </w:tabs>
      <w:outlineLvl w:val="0"/>
    </w:pPr>
    <w:rPr>
      <w:rFonts w:ascii="Times New Roman" w:hAnsi="Times New Roman"/>
      <w:b/>
      <w:sz w:val="22"/>
      <w:u w:val="single"/>
      <w:lang w:val="en-GB"/>
    </w:rPr>
  </w:style>
  <w:style w:type="paragraph" w:styleId="Heading2">
    <w:name w:val="heading 2"/>
    <w:basedOn w:val="Normal"/>
    <w:next w:val="Normal"/>
    <w:qFormat/>
    <w:rsid w:val="00160BF7"/>
    <w:pPr>
      <w:keepNext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rsid w:val="00160BF7"/>
    <w:pPr>
      <w:keepNext/>
      <w:tabs>
        <w:tab w:val="left" w:pos="1966"/>
      </w:tabs>
      <w:spacing w:after="100"/>
      <w:jc w:val="both"/>
      <w:outlineLvl w:val="2"/>
    </w:pPr>
    <w:rPr>
      <w:rFonts w:ascii="Times New Roman" w:hAnsi="Times New Roman"/>
      <w:b/>
      <w:smallCaps/>
      <w:sz w:val="22"/>
    </w:rPr>
  </w:style>
  <w:style w:type="paragraph" w:styleId="Heading4">
    <w:name w:val="heading 4"/>
    <w:basedOn w:val="Normal"/>
    <w:next w:val="Normal"/>
    <w:qFormat/>
    <w:rsid w:val="00160BF7"/>
    <w:pPr>
      <w:keepNext/>
      <w:jc w:val="both"/>
      <w:outlineLvl w:val="3"/>
    </w:pPr>
    <w:rPr>
      <w:rFonts w:ascii="Times New Roman" w:hAnsi="Times New Roman"/>
      <w:b/>
      <w:sz w:val="22"/>
      <w:u w:val="single"/>
    </w:rPr>
  </w:style>
  <w:style w:type="paragraph" w:styleId="Heading5">
    <w:name w:val="heading 5"/>
    <w:basedOn w:val="Normal"/>
    <w:next w:val="Normal"/>
    <w:qFormat/>
    <w:rsid w:val="00160BF7"/>
    <w:pPr>
      <w:keepNext/>
      <w:jc w:val="right"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rsid w:val="00160BF7"/>
    <w:pPr>
      <w:tabs>
        <w:tab w:val="num" w:pos="0"/>
      </w:tabs>
      <w:ind w:left="270"/>
      <w:outlineLvl w:val="5"/>
    </w:pPr>
  </w:style>
  <w:style w:type="paragraph" w:styleId="Heading7">
    <w:name w:val="heading 7"/>
    <w:basedOn w:val="Normal"/>
    <w:next w:val="Normal"/>
    <w:qFormat/>
    <w:rsid w:val="00160BF7"/>
    <w:pPr>
      <w:keepNext/>
      <w:shd w:val="clear" w:color="auto" w:fill="E0E0E0"/>
      <w:tabs>
        <w:tab w:val="left" w:pos="1965"/>
      </w:tabs>
      <w:spacing w:after="100"/>
      <w:jc w:val="both"/>
      <w:outlineLvl w:val="6"/>
    </w:pPr>
    <w:rPr>
      <w:b/>
      <w:bCs/>
      <w:smallCaps/>
      <w:sz w:val="20"/>
    </w:rPr>
  </w:style>
  <w:style w:type="paragraph" w:styleId="Heading8">
    <w:name w:val="heading 8"/>
    <w:basedOn w:val="Normal"/>
    <w:next w:val="Normal"/>
    <w:qFormat/>
    <w:rsid w:val="00160BF7"/>
    <w:pPr>
      <w:keepNext/>
      <w:jc w:val="center"/>
      <w:outlineLvl w:val="7"/>
    </w:pPr>
    <w:rPr>
      <w:color w:val="00000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60BF7"/>
    <w:rPr>
      <w:rFonts w:ascii="Verdana" w:hAnsi="Verdana"/>
      <w:sz w:val="24"/>
      <w:lang w:val="en-US"/>
    </w:rPr>
  </w:style>
  <w:style w:type="character" w:customStyle="1" w:styleId="WW8Num2z0">
    <w:name w:val="WW8Num2z0"/>
    <w:rsid w:val="00160BF7"/>
    <w:rPr>
      <w:rFonts w:ascii="Symbol" w:hAnsi="Symbol"/>
      <w:sz w:val="24"/>
      <w:lang w:val="en-US"/>
    </w:rPr>
  </w:style>
  <w:style w:type="character" w:customStyle="1" w:styleId="WW8Num3z0">
    <w:name w:val="WW8Num3z0"/>
    <w:rsid w:val="00160BF7"/>
    <w:rPr>
      <w:rFonts w:ascii="Symbol" w:hAnsi="Symbol"/>
      <w:sz w:val="24"/>
      <w:lang w:val="en-US"/>
    </w:rPr>
  </w:style>
  <w:style w:type="character" w:customStyle="1" w:styleId="WW8Num4z0">
    <w:name w:val="WW8Num4z0"/>
    <w:rsid w:val="00160BF7"/>
    <w:rPr>
      <w:rFonts w:ascii="Symbol" w:hAnsi="Symbol"/>
      <w:sz w:val="24"/>
      <w:lang w:val="en-US"/>
    </w:rPr>
  </w:style>
  <w:style w:type="character" w:customStyle="1" w:styleId="WW8Num5z0">
    <w:name w:val="WW8Num5z0"/>
    <w:rsid w:val="00160BF7"/>
    <w:rPr>
      <w:rFonts w:ascii="Verdana" w:hAnsi="Verdana"/>
      <w:sz w:val="24"/>
      <w:lang w:val="en-US"/>
    </w:rPr>
  </w:style>
  <w:style w:type="character" w:customStyle="1" w:styleId="WW8Num6z0">
    <w:name w:val="WW8Num6z0"/>
    <w:rsid w:val="00160BF7"/>
    <w:rPr>
      <w:b/>
      <w:sz w:val="22"/>
      <w:lang w:val="en-US"/>
    </w:rPr>
  </w:style>
  <w:style w:type="character" w:customStyle="1" w:styleId="WW8Num7z0">
    <w:name w:val="WW8Num7z0"/>
    <w:rsid w:val="00160BF7"/>
    <w:rPr>
      <w:rFonts w:ascii="Verdana" w:hAnsi="Verdana"/>
      <w:sz w:val="24"/>
      <w:lang w:val="en-US"/>
    </w:rPr>
  </w:style>
  <w:style w:type="character" w:customStyle="1" w:styleId="WW8Num8z0">
    <w:name w:val="WW8Num8z0"/>
    <w:rsid w:val="00160BF7"/>
    <w:rPr>
      <w:rFonts w:ascii="Symbol" w:hAnsi="Symbol"/>
      <w:lang w:val="en-US"/>
    </w:rPr>
  </w:style>
  <w:style w:type="character" w:customStyle="1" w:styleId="Absatz-Standardschriftart">
    <w:name w:val="Absatz-Standardschriftart"/>
    <w:rsid w:val="00160BF7"/>
  </w:style>
  <w:style w:type="character" w:customStyle="1" w:styleId="WW-Absatz-Standardschriftart">
    <w:name w:val="WW-Absatz-Standardschriftart"/>
    <w:rsid w:val="00160BF7"/>
  </w:style>
  <w:style w:type="character" w:customStyle="1" w:styleId="WW-Absatz-Standardschriftart1">
    <w:name w:val="WW-Absatz-Standardschriftart1"/>
    <w:rsid w:val="00160BF7"/>
  </w:style>
  <w:style w:type="character" w:customStyle="1" w:styleId="WW-Absatz-Standardschriftart11">
    <w:name w:val="WW-Absatz-Standardschriftart11"/>
    <w:rsid w:val="00160BF7"/>
  </w:style>
  <w:style w:type="character" w:customStyle="1" w:styleId="WW-Absatz-Standardschriftart111">
    <w:name w:val="WW-Absatz-Standardschriftart111"/>
    <w:rsid w:val="00160BF7"/>
  </w:style>
  <w:style w:type="character" w:customStyle="1" w:styleId="WW-Absatz-Standardschriftart1111">
    <w:name w:val="WW-Absatz-Standardschriftart1111"/>
    <w:rsid w:val="00160BF7"/>
  </w:style>
  <w:style w:type="character" w:customStyle="1" w:styleId="WW-Absatz-Standardschriftart11111">
    <w:name w:val="WW-Absatz-Standardschriftart11111"/>
    <w:rsid w:val="00160BF7"/>
  </w:style>
  <w:style w:type="character" w:customStyle="1" w:styleId="WW-Absatz-Standardschriftart111111">
    <w:name w:val="WW-Absatz-Standardschriftart111111"/>
    <w:rsid w:val="00160BF7"/>
  </w:style>
  <w:style w:type="character" w:customStyle="1" w:styleId="WW-Absatz-Standardschriftart1111111">
    <w:name w:val="WW-Absatz-Standardschriftart1111111"/>
    <w:rsid w:val="00160BF7"/>
  </w:style>
  <w:style w:type="character" w:customStyle="1" w:styleId="WW-Absatz-Standardschriftart11111111">
    <w:name w:val="WW-Absatz-Standardschriftart11111111"/>
    <w:rsid w:val="00160BF7"/>
  </w:style>
  <w:style w:type="character" w:customStyle="1" w:styleId="WW-Absatz-Standardschriftart111111111">
    <w:name w:val="WW-Absatz-Standardschriftart111111111"/>
    <w:rsid w:val="00160BF7"/>
  </w:style>
  <w:style w:type="character" w:customStyle="1" w:styleId="WW-Absatz-Standardschriftart1111111111">
    <w:name w:val="WW-Absatz-Standardschriftart1111111111"/>
    <w:rsid w:val="00160BF7"/>
  </w:style>
  <w:style w:type="character" w:customStyle="1" w:styleId="WW-Absatz-Standardschriftart11111111111">
    <w:name w:val="WW-Absatz-Standardschriftart11111111111"/>
    <w:rsid w:val="00160BF7"/>
  </w:style>
  <w:style w:type="character" w:customStyle="1" w:styleId="WW-Absatz-Standardschriftart111111111111">
    <w:name w:val="WW-Absatz-Standardschriftart111111111111"/>
    <w:rsid w:val="00160BF7"/>
  </w:style>
  <w:style w:type="character" w:customStyle="1" w:styleId="WW-Absatz-Standardschriftart1111111111111">
    <w:name w:val="WW-Absatz-Standardschriftart1111111111111"/>
    <w:rsid w:val="00160BF7"/>
  </w:style>
  <w:style w:type="character" w:customStyle="1" w:styleId="WW-Absatz-Standardschriftart11111111111111">
    <w:name w:val="WW-Absatz-Standardschriftart11111111111111"/>
    <w:rsid w:val="00160BF7"/>
  </w:style>
  <w:style w:type="character" w:customStyle="1" w:styleId="WW-Absatz-Standardschriftart111111111111111">
    <w:name w:val="WW-Absatz-Standardschriftart111111111111111"/>
    <w:rsid w:val="00160BF7"/>
  </w:style>
  <w:style w:type="character" w:customStyle="1" w:styleId="WW-Absatz-Standardschriftart1111111111111111">
    <w:name w:val="WW-Absatz-Standardschriftart1111111111111111"/>
    <w:rsid w:val="00160BF7"/>
  </w:style>
  <w:style w:type="character" w:customStyle="1" w:styleId="WW-Absatz-Standardschriftart11111111111111111">
    <w:name w:val="WW-Absatz-Standardschriftart11111111111111111"/>
    <w:rsid w:val="00160BF7"/>
  </w:style>
  <w:style w:type="character" w:customStyle="1" w:styleId="WW-Absatz-Standardschriftart111111111111111111">
    <w:name w:val="WW-Absatz-Standardschriftart111111111111111111"/>
    <w:rsid w:val="00160BF7"/>
  </w:style>
  <w:style w:type="character" w:customStyle="1" w:styleId="WW-Absatz-Standardschriftart1111111111111111111">
    <w:name w:val="WW-Absatz-Standardschriftart1111111111111111111"/>
    <w:rsid w:val="00160BF7"/>
  </w:style>
  <w:style w:type="character" w:customStyle="1" w:styleId="WW-Absatz-Standardschriftart11111111111111111111">
    <w:name w:val="WW-Absatz-Standardschriftart11111111111111111111"/>
    <w:rsid w:val="00160BF7"/>
  </w:style>
  <w:style w:type="character" w:customStyle="1" w:styleId="WW-Absatz-Standardschriftart111111111111111111111">
    <w:name w:val="WW-Absatz-Standardschriftart111111111111111111111"/>
    <w:rsid w:val="00160BF7"/>
  </w:style>
  <w:style w:type="character" w:customStyle="1" w:styleId="WW-Absatz-Standardschriftart1111111111111111111111">
    <w:name w:val="WW-Absatz-Standardschriftart1111111111111111111111"/>
    <w:rsid w:val="00160BF7"/>
  </w:style>
  <w:style w:type="character" w:customStyle="1" w:styleId="WW-Absatz-Standardschriftart11111111111111111111111">
    <w:name w:val="WW-Absatz-Standardschriftart11111111111111111111111"/>
    <w:rsid w:val="00160BF7"/>
  </w:style>
  <w:style w:type="character" w:customStyle="1" w:styleId="WW-Absatz-Standardschriftart111111111111111111111111">
    <w:name w:val="WW-Absatz-Standardschriftart111111111111111111111111"/>
    <w:rsid w:val="00160BF7"/>
  </w:style>
  <w:style w:type="character" w:customStyle="1" w:styleId="WW-Absatz-Standardschriftart1111111111111111111111111">
    <w:name w:val="WW-Absatz-Standardschriftart1111111111111111111111111"/>
    <w:rsid w:val="00160BF7"/>
  </w:style>
  <w:style w:type="character" w:customStyle="1" w:styleId="WW-Absatz-Standardschriftart11111111111111111111111111">
    <w:name w:val="WW-Absatz-Standardschriftart11111111111111111111111111"/>
    <w:rsid w:val="00160BF7"/>
  </w:style>
  <w:style w:type="character" w:customStyle="1" w:styleId="WW-Absatz-Standardschriftart111111111111111111111111111">
    <w:name w:val="WW-Absatz-Standardschriftart111111111111111111111111111"/>
    <w:rsid w:val="00160BF7"/>
  </w:style>
  <w:style w:type="character" w:customStyle="1" w:styleId="WW-Absatz-Standardschriftart1111111111111111111111111111">
    <w:name w:val="WW-Absatz-Standardschriftart1111111111111111111111111111"/>
    <w:rsid w:val="00160BF7"/>
  </w:style>
  <w:style w:type="character" w:customStyle="1" w:styleId="WW8Num3z1">
    <w:name w:val="WW8Num3z1"/>
    <w:rsid w:val="00160BF7"/>
    <w:rPr>
      <w:rFonts w:ascii="Courier New" w:hAnsi="Courier New"/>
    </w:rPr>
  </w:style>
  <w:style w:type="character" w:customStyle="1" w:styleId="WW8Num3z2">
    <w:name w:val="WW8Num3z2"/>
    <w:rsid w:val="00160BF7"/>
    <w:rPr>
      <w:rFonts w:ascii="Wingdings" w:hAnsi="Wingdings"/>
    </w:rPr>
  </w:style>
  <w:style w:type="character" w:customStyle="1" w:styleId="WW8Num4z1">
    <w:name w:val="WW8Num4z1"/>
    <w:rsid w:val="00160BF7"/>
    <w:rPr>
      <w:rFonts w:ascii="Courier New" w:hAnsi="Courier New"/>
    </w:rPr>
  </w:style>
  <w:style w:type="character" w:customStyle="1" w:styleId="WW8Num4z2">
    <w:name w:val="WW8Num4z2"/>
    <w:rsid w:val="00160BF7"/>
    <w:rPr>
      <w:rFonts w:ascii="Wingdings" w:hAnsi="Wingdings"/>
    </w:rPr>
  </w:style>
  <w:style w:type="character" w:customStyle="1" w:styleId="WW8Num5z1">
    <w:name w:val="WW8Num5z1"/>
    <w:rsid w:val="00160BF7"/>
    <w:rPr>
      <w:rFonts w:ascii="Courier New" w:hAnsi="Courier New"/>
    </w:rPr>
  </w:style>
  <w:style w:type="character" w:customStyle="1" w:styleId="WW8Num5z2">
    <w:name w:val="WW8Num5z2"/>
    <w:rsid w:val="00160BF7"/>
    <w:rPr>
      <w:rFonts w:ascii="Wingdings" w:hAnsi="Wingdings"/>
    </w:rPr>
  </w:style>
  <w:style w:type="character" w:customStyle="1" w:styleId="WW8Num6z1">
    <w:name w:val="WW8Num6z1"/>
    <w:rsid w:val="00160BF7"/>
    <w:rPr>
      <w:rFonts w:ascii="Courier New" w:hAnsi="Courier New"/>
    </w:rPr>
  </w:style>
  <w:style w:type="character" w:customStyle="1" w:styleId="WW8Num6z2">
    <w:name w:val="WW8Num6z2"/>
    <w:rsid w:val="00160BF7"/>
    <w:rPr>
      <w:rFonts w:ascii="Wingdings" w:hAnsi="Wingdings"/>
    </w:rPr>
  </w:style>
  <w:style w:type="character" w:customStyle="1" w:styleId="WW8Num7z1">
    <w:name w:val="WW8Num7z1"/>
    <w:rsid w:val="00160BF7"/>
    <w:rPr>
      <w:rFonts w:ascii="Courier New" w:hAnsi="Courier New"/>
    </w:rPr>
  </w:style>
  <w:style w:type="character" w:customStyle="1" w:styleId="WW8Num7z2">
    <w:name w:val="WW8Num7z2"/>
    <w:rsid w:val="00160BF7"/>
    <w:rPr>
      <w:rFonts w:ascii="Wingdings" w:hAnsi="Wingdings"/>
    </w:rPr>
  </w:style>
  <w:style w:type="character" w:customStyle="1" w:styleId="WW8Num8z1">
    <w:name w:val="WW8Num8z1"/>
    <w:rsid w:val="00160BF7"/>
    <w:rPr>
      <w:rFonts w:ascii="Courier New" w:hAnsi="Courier New"/>
    </w:rPr>
  </w:style>
  <w:style w:type="character" w:customStyle="1" w:styleId="WW8Num8z2">
    <w:name w:val="WW8Num8z2"/>
    <w:rsid w:val="00160BF7"/>
    <w:rPr>
      <w:rFonts w:ascii="Wingdings" w:hAnsi="Wingdings"/>
    </w:rPr>
  </w:style>
  <w:style w:type="character" w:customStyle="1" w:styleId="WW8Num9z0">
    <w:name w:val="WW8Num9z0"/>
    <w:rsid w:val="00160BF7"/>
    <w:rPr>
      <w:rFonts w:ascii="Symbol" w:hAnsi="Symbol"/>
      <w:lang w:val="en-US"/>
    </w:rPr>
  </w:style>
  <w:style w:type="character" w:customStyle="1" w:styleId="WW8Num9z1">
    <w:name w:val="WW8Num9z1"/>
    <w:rsid w:val="00160BF7"/>
    <w:rPr>
      <w:rFonts w:ascii="Courier New" w:hAnsi="Courier New"/>
    </w:rPr>
  </w:style>
  <w:style w:type="character" w:customStyle="1" w:styleId="WW8Num9z2">
    <w:name w:val="WW8Num9z2"/>
    <w:rsid w:val="00160BF7"/>
    <w:rPr>
      <w:rFonts w:ascii="Wingdings" w:hAnsi="Wingdings"/>
    </w:rPr>
  </w:style>
  <w:style w:type="character" w:customStyle="1" w:styleId="WW8Num10z0">
    <w:name w:val="WW8Num10z0"/>
    <w:rsid w:val="00160BF7"/>
    <w:rPr>
      <w:rFonts w:ascii="Symbol" w:hAnsi="Symbol"/>
      <w:lang w:val="en-US"/>
    </w:rPr>
  </w:style>
  <w:style w:type="character" w:customStyle="1" w:styleId="WW8Num10z1">
    <w:name w:val="WW8Num10z1"/>
    <w:rsid w:val="00160BF7"/>
    <w:rPr>
      <w:rFonts w:ascii="Courier New" w:hAnsi="Courier New"/>
    </w:rPr>
  </w:style>
  <w:style w:type="character" w:customStyle="1" w:styleId="WW8Num10z2">
    <w:name w:val="WW8Num10z2"/>
    <w:rsid w:val="00160BF7"/>
    <w:rPr>
      <w:rFonts w:ascii="Wingdings" w:hAnsi="Wingdings"/>
    </w:rPr>
  </w:style>
  <w:style w:type="character" w:customStyle="1" w:styleId="WW8Num11z0">
    <w:name w:val="WW8Num11z0"/>
    <w:rsid w:val="00160BF7"/>
    <w:rPr>
      <w:rFonts w:ascii="Symbol" w:hAnsi="Symbol"/>
      <w:lang w:val="en-US"/>
    </w:rPr>
  </w:style>
  <w:style w:type="character" w:customStyle="1" w:styleId="WW8Num11z1">
    <w:name w:val="WW8Num11z1"/>
    <w:rsid w:val="00160BF7"/>
    <w:rPr>
      <w:rFonts w:ascii="Courier New" w:hAnsi="Courier New"/>
    </w:rPr>
  </w:style>
  <w:style w:type="character" w:customStyle="1" w:styleId="WW8Num11z2">
    <w:name w:val="WW8Num11z2"/>
    <w:rsid w:val="00160BF7"/>
    <w:rPr>
      <w:rFonts w:ascii="Wingdings" w:hAnsi="Wingdings"/>
    </w:rPr>
  </w:style>
  <w:style w:type="character" w:customStyle="1" w:styleId="WW8Num12z0">
    <w:name w:val="WW8Num12z0"/>
    <w:rsid w:val="00160BF7"/>
    <w:rPr>
      <w:rFonts w:ascii="Symbol" w:hAnsi="Symbol"/>
      <w:lang w:val="en-US"/>
    </w:rPr>
  </w:style>
  <w:style w:type="character" w:customStyle="1" w:styleId="WW8Num12z1">
    <w:name w:val="WW8Num12z1"/>
    <w:rsid w:val="00160BF7"/>
    <w:rPr>
      <w:rFonts w:ascii="Courier New" w:hAnsi="Courier New"/>
    </w:rPr>
  </w:style>
  <w:style w:type="character" w:customStyle="1" w:styleId="WW8Num12z2">
    <w:name w:val="WW8Num12z2"/>
    <w:rsid w:val="00160BF7"/>
    <w:rPr>
      <w:rFonts w:ascii="Wingdings" w:hAnsi="Wingdings"/>
    </w:rPr>
  </w:style>
  <w:style w:type="character" w:customStyle="1" w:styleId="WW8Num13z0">
    <w:name w:val="WW8Num13z0"/>
    <w:rsid w:val="00160BF7"/>
    <w:rPr>
      <w:rFonts w:ascii="Symbol" w:hAnsi="Symbol"/>
      <w:lang w:val="en-US"/>
    </w:rPr>
  </w:style>
  <w:style w:type="character" w:customStyle="1" w:styleId="WW8Num14z0">
    <w:name w:val="WW8Num14z0"/>
    <w:rsid w:val="00160BF7"/>
    <w:rPr>
      <w:rFonts w:ascii="Symbol" w:hAnsi="Symbol"/>
      <w:lang w:val="en-US"/>
    </w:rPr>
  </w:style>
  <w:style w:type="character" w:customStyle="1" w:styleId="WW8Num14z1">
    <w:name w:val="WW8Num14z1"/>
    <w:rsid w:val="00160BF7"/>
    <w:rPr>
      <w:rFonts w:ascii="Courier New" w:hAnsi="Courier New"/>
    </w:rPr>
  </w:style>
  <w:style w:type="character" w:customStyle="1" w:styleId="WW8Num14z2">
    <w:name w:val="WW8Num14z2"/>
    <w:rsid w:val="00160BF7"/>
    <w:rPr>
      <w:rFonts w:ascii="Wingdings" w:hAnsi="Wingdings"/>
    </w:rPr>
  </w:style>
  <w:style w:type="character" w:customStyle="1" w:styleId="WW8Num15z0">
    <w:name w:val="WW8Num15z0"/>
    <w:rsid w:val="00160BF7"/>
    <w:rPr>
      <w:rFonts w:ascii="Symbol" w:hAnsi="Symbol"/>
      <w:lang w:val="en-US"/>
    </w:rPr>
  </w:style>
  <w:style w:type="character" w:customStyle="1" w:styleId="WW8Num16z0">
    <w:name w:val="WW8Num16z0"/>
    <w:rsid w:val="00160BF7"/>
    <w:rPr>
      <w:rFonts w:ascii="Symbol" w:hAnsi="Symbol"/>
      <w:lang w:val="en-US"/>
    </w:rPr>
  </w:style>
  <w:style w:type="character" w:customStyle="1" w:styleId="WW-Absatz-Standardschriftart11111111111111111111111111111">
    <w:name w:val="WW-Absatz-Standardschriftart11111111111111111111111111111"/>
    <w:rsid w:val="00160BF7"/>
  </w:style>
  <w:style w:type="character" w:customStyle="1" w:styleId="WW-Absatz-Standardschriftart111111111111111111111111111111">
    <w:name w:val="WW-Absatz-Standardschriftart111111111111111111111111111111"/>
    <w:rsid w:val="00160BF7"/>
  </w:style>
  <w:style w:type="character" w:customStyle="1" w:styleId="WW-Absatz-Standardschriftart1111111111111111111111111111111">
    <w:name w:val="WW-Absatz-Standardschriftart1111111111111111111111111111111"/>
    <w:rsid w:val="00160BF7"/>
  </w:style>
  <w:style w:type="character" w:customStyle="1" w:styleId="WW-Absatz-Standardschriftart11111111111111111111111111111111">
    <w:name w:val="WW-Absatz-Standardschriftart11111111111111111111111111111111"/>
    <w:rsid w:val="00160BF7"/>
  </w:style>
  <w:style w:type="character" w:customStyle="1" w:styleId="WW-Absatz-Standardschriftart111111111111111111111111111111111">
    <w:name w:val="WW-Absatz-Standardschriftart111111111111111111111111111111111"/>
    <w:rsid w:val="00160BF7"/>
  </w:style>
  <w:style w:type="character" w:customStyle="1" w:styleId="WW-Absatz-Standardschriftart1111111111111111111111111111111111">
    <w:name w:val="WW-Absatz-Standardschriftart1111111111111111111111111111111111"/>
    <w:rsid w:val="00160BF7"/>
  </w:style>
  <w:style w:type="character" w:customStyle="1" w:styleId="WW-Absatz-Standardschriftart11111111111111111111111111111111111">
    <w:name w:val="WW-Absatz-Standardschriftart11111111111111111111111111111111111"/>
    <w:rsid w:val="00160BF7"/>
  </w:style>
  <w:style w:type="character" w:customStyle="1" w:styleId="WW8Num17z0">
    <w:name w:val="WW8Num17z0"/>
    <w:rsid w:val="00160BF7"/>
    <w:rPr>
      <w:rFonts w:ascii="Symbol" w:hAnsi="Symbol"/>
      <w:lang w:val="en-US"/>
    </w:rPr>
  </w:style>
  <w:style w:type="character" w:customStyle="1" w:styleId="WW8Num18z0">
    <w:name w:val="WW8Num18z0"/>
    <w:rsid w:val="00160BF7"/>
    <w:rPr>
      <w:rFonts w:ascii="Symbol" w:hAnsi="Symbol"/>
      <w:lang w:val="en-US"/>
    </w:rPr>
  </w:style>
  <w:style w:type="character" w:customStyle="1" w:styleId="WW8Num19z0">
    <w:name w:val="WW8Num19z0"/>
    <w:rsid w:val="00160BF7"/>
    <w:rPr>
      <w:rFonts w:ascii="Symbol" w:hAnsi="Symbol"/>
      <w:lang w:val="en-US"/>
    </w:rPr>
  </w:style>
  <w:style w:type="character" w:customStyle="1" w:styleId="WW8Num20z0">
    <w:name w:val="WW8Num20z0"/>
    <w:rsid w:val="00160BF7"/>
    <w:rPr>
      <w:rFonts w:ascii="Symbol" w:hAnsi="Symbol"/>
      <w:lang w:val="en-US"/>
    </w:rPr>
  </w:style>
  <w:style w:type="character" w:customStyle="1" w:styleId="WW8Num21z0">
    <w:name w:val="WW8Num21z0"/>
    <w:rsid w:val="00160BF7"/>
    <w:rPr>
      <w:rFonts w:ascii="Symbol" w:hAnsi="Symbol"/>
      <w:lang w:val="en-US"/>
    </w:rPr>
  </w:style>
  <w:style w:type="character" w:customStyle="1" w:styleId="WW8Num22z0">
    <w:name w:val="WW8Num22z0"/>
    <w:rsid w:val="00160BF7"/>
    <w:rPr>
      <w:rFonts w:ascii="Symbol" w:hAnsi="Symbol"/>
      <w:lang w:val="en-US"/>
    </w:rPr>
  </w:style>
  <w:style w:type="character" w:customStyle="1" w:styleId="WW8Num23z0">
    <w:name w:val="WW8Num23z0"/>
    <w:rsid w:val="00160BF7"/>
    <w:rPr>
      <w:rFonts w:ascii="Symbol" w:hAnsi="Symbol"/>
      <w:lang w:val="en-US"/>
    </w:rPr>
  </w:style>
  <w:style w:type="character" w:customStyle="1" w:styleId="WW8Num24z0">
    <w:name w:val="WW8Num24z0"/>
    <w:rsid w:val="00160BF7"/>
    <w:rPr>
      <w:rFonts w:ascii="Symbol" w:hAnsi="Symbol"/>
      <w:lang w:val="en-US"/>
    </w:rPr>
  </w:style>
  <w:style w:type="character" w:customStyle="1" w:styleId="WW8Num25z0">
    <w:name w:val="WW8Num25z0"/>
    <w:rsid w:val="00160BF7"/>
    <w:rPr>
      <w:rFonts w:ascii="Symbol" w:hAnsi="Symbol"/>
      <w:lang w:val="en-US"/>
    </w:rPr>
  </w:style>
  <w:style w:type="character" w:customStyle="1" w:styleId="WW8Num26z0">
    <w:name w:val="WW8Num26z0"/>
    <w:rsid w:val="00160BF7"/>
    <w:rPr>
      <w:rFonts w:ascii="Symbol" w:hAnsi="Symbol"/>
      <w:lang w:val="en-US"/>
    </w:rPr>
  </w:style>
  <w:style w:type="character" w:customStyle="1" w:styleId="WW-DefaultParagraphFont">
    <w:name w:val="WW-Default Paragraph Font"/>
    <w:rsid w:val="00160BF7"/>
  </w:style>
  <w:style w:type="character" w:styleId="Hyperlink">
    <w:name w:val="Hyperlink"/>
    <w:rsid w:val="00160BF7"/>
    <w:rPr>
      <w:color w:val="0000FF"/>
      <w:u w:val="single"/>
    </w:rPr>
  </w:style>
  <w:style w:type="character" w:customStyle="1" w:styleId="Bullets">
    <w:name w:val="Bullets"/>
    <w:rsid w:val="00160BF7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rsid w:val="00160BF7"/>
    <w:pPr>
      <w:spacing w:after="120"/>
    </w:pPr>
  </w:style>
  <w:style w:type="paragraph" w:styleId="List">
    <w:name w:val="List"/>
    <w:basedOn w:val="BodyText"/>
    <w:rsid w:val="00160BF7"/>
  </w:style>
  <w:style w:type="paragraph" w:styleId="Caption">
    <w:name w:val="caption"/>
    <w:basedOn w:val="Normal"/>
    <w:qFormat/>
    <w:rsid w:val="00160BF7"/>
    <w:pPr>
      <w:spacing w:before="120" w:after="120"/>
    </w:pPr>
    <w:rPr>
      <w:i/>
      <w:sz w:val="20"/>
    </w:rPr>
  </w:style>
  <w:style w:type="paragraph" w:customStyle="1" w:styleId="Index">
    <w:name w:val="Index"/>
    <w:basedOn w:val="Normal"/>
    <w:rsid w:val="00160BF7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160B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Index1">
    <w:name w:val="index 1"/>
    <w:basedOn w:val="Normal"/>
    <w:semiHidden/>
    <w:rsid w:val="00160BF7"/>
  </w:style>
  <w:style w:type="paragraph" w:customStyle="1" w:styleId="Heading11">
    <w:name w:val="Heading 11"/>
    <w:basedOn w:val="Normal"/>
    <w:next w:val="Normal"/>
    <w:rsid w:val="00160BF7"/>
    <w:pPr>
      <w:tabs>
        <w:tab w:val="num" w:pos="0"/>
      </w:tabs>
      <w:ind w:left="270"/>
      <w:outlineLvl w:val="0"/>
    </w:pPr>
  </w:style>
  <w:style w:type="paragraph" w:customStyle="1" w:styleId="Heading21">
    <w:name w:val="Heading 21"/>
    <w:basedOn w:val="Normal"/>
    <w:next w:val="Normal"/>
    <w:rsid w:val="00160BF7"/>
    <w:pPr>
      <w:tabs>
        <w:tab w:val="num" w:pos="0"/>
      </w:tabs>
      <w:ind w:left="270"/>
      <w:outlineLvl w:val="1"/>
    </w:pPr>
  </w:style>
  <w:style w:type="paragraph" w:customStyle="1" w:styleId="Heading31">
    <w:name w:val="Heading 31"/>
    <w:basedOn w:val="Normal"/>
    <w:next w:val="Normal"/>
    <w:rsid w:val="00160BF7"/>
    <w:pPr>
      <w:tabs>
        <w:tab w:val="num" w:pos="0"/>
      </w:tabs>
      <w:ind w:left="270"/>
      <w:outlineLvl w:val="2"/>
    </w:pPr>
  </w:style>
  <w:style w:type="paragraph" w:customStyle="1" w:styleId="Heading41">
    <w:name w:val="Heading 41"/>
    <w:basedOn w:val="Normal"/>
    <w:next w:val="Normal"/>
    <w:rsid w:val="00160BF7"/>
    <w:pPr>
      <w:tabs>
        <w:tab w:val="num" w:pos="0"/>
      </w:tabs>
      <w:ind w:left="270"/>
      <w:outlineLvl w:val="3"/>
    </w:pPr>
  </w:style>
  <w:style w:type="paragraph" w:customStyle="1" w:styleId="Heading51">
    <w:name w:val="Heading 51"/>
    <w:basedOn w:val="Normal"/>
    <w:next w:val="Normal"/>
    <w:rsid w:val="00160BF7"/>
    <w:pPr>
      <w:tabs>
        <w:tab w:val="num" w:pos="0"/>
      </w:tabs>
      <w:ind w:left="270"/>
      <w:outlineLvl w:val="4"/>
    </w:pPr>
  </w:style>
  <w:style w:type="paragraph" w:customStyle="1" w:styleId="Caption1">
    <w:name w:val="Caption1"/>
    <w:basedOn w:val="Normal"/>
    <w:rsid w:val="00160BF7"/>
    <w:pPr>
      <w:spacing w:before="120" w:after="120"/>
    </w:pPr>
    <w:rPr>
      <w:i/>
      <w:sz w:val="20"/>
    </w:rPr>
  </w:style>
  <w:style w:type="paragraph" w:customStyle="1" w:styleId="WW-caption">
    <w:name w:val="WW-caption"/>
    <w:basedOn w:val="Normal"/>
    <w:rsid w:val="00160BF7"/>
    <w:pPr>
      <w:spacing w:before="120" w:after="120"/>
    </w:pPr>
    <w:rPr>
      <w:i/>
      <w:sz w:val="20"/>
    </w:rPr>
  </w:style>
  <w:style w:type="paragraph" w:customStyle="1" w:styleId="WW-caption1">
    <w:name w:val="WW-caption1"/>
    <w:basedOn w:val="Normal"/>
    <w:rsid w:val="00160BF7"/>
    <w:pPr>
      <w:spacing w:before="120" w:after="120"/>
    </w:pPr>
    <w:rPr>
      <w:i/>
      <w:sz w:val="20"/>
    </w:rPr>
  </w:style>
  <w:style w:type="paragraph" w:customStyle="1" w:styleId="WW-caption11">
    <w:name w:val="WW-caption11"/>
    <w:basedOn w:val="Normal"/>
    <w:rsid w:val="00160BF7"/>
    <w:pPr>
      <w:spacing w:before="120" w:after="120"/>
    </w:pPr>
    <w:rPr>
      <w:i/>
      <w:sz w:val="20"/>
    </w:rPr>
  </w:style>
  <w:style w:type="paragraph" w:customStyle="1" w:styleId="WW-caption111">
    <w:name w:val="WW-caption111"/>
    <w:basedOn w:val="Normal"/>
    <w:rsid w:val="00160BF7"/>
    <w:pPr>
      <w:spacing w:before="120" w:after="120"/>
    </w:pPr>
    <w:rPr>
      <w:i/>
      <w:sz w:val="20"/>
    </w:rPr>
  </w:style>
  <w:style w:type="paragraph" w:customStyle="1" w:styleId="Standard">
    <w:name w:val="Standard"/>
    <w:rsid w:val="00160BF7"/>
    <w:pPr>
      <w:widowControl w:val="0"/>
      <w:suppressAutoHyphens/>
    </w:pPr>
    <w:rPr>
      <w:rFonts w:ascii="Verdana" w:hAnsi="Verdana"/>
      <w:sz w:val="24"/>
    </w:rPr>
  </w:style>
  <w:style w:type="paragraph" w:customStyle="1" w:styleId="PreformattedText">
    <w:name w:val="Preformatted Text"/>
    <w:basedOn w:val="Normal"/>
    <w:rsid w:val="00160BF7"/>
    <w:rPr>
      <w:rFonts w:ascii="Courier New" w:hAnsi="Courier New"/>
      <w:sz w:val="20"/>
    </w:rPr>
  </w:style>
  <w:style w:type="paragraph" w:customStyle="1" w:styleId="TableContents">
    <w:name w:val="Table Contents"/>
    <w:basedOn w:val="Normal"/>
    <w:rsid w:val="00160BF7"/>
  </w:style>
  <w:style w:type="paragraph" w:customStyle="1" w:styleId="TableHeading">
    <w:name w:val="Table Heading"/>
    <w:basedOn w:val="TableContents"/>
    <w:rsid w:val="00160BF7"/>
    <w:pPr>
      <w:jc w:val="center"/>
    </w:pPr>
    <w:rPr>
      <w:b/>
    </w:rPr>
  </w:style>
  <w:style w:type="paragraph" w:styleId="BodyText2">
    <w:name w:val="Body Text 2"/>
    <w:basedOn w:val="Normal"/>
    <w:rsid w:val="00160BF7"/>
    <w:pPr>
      <w:tabs>
        <w:tab w:val="left" w:pos="990"/>
      </w:tabs>
    </w:pPr>
    <w:rPr>
      <w:rFonts w:ascii="Times New Roman" w:hAnsi="Times New Roman"/>
      <w:sz w:val="22"/>
    </w:rPr>
  </w:style>
  <w:style w:type="paragraph" w:styleId="BodyText3">
    <w:name w:val="Body Text 3"/>
    <w:basedOn w:val="Normal"/>
    <w:rsid w:val="00160BF7"/>
    <w:pPr>
      <w:jc w:val="both"/>
    </w:pPr>
    <w:rPr>
      <w:sz w:val="20"/>
    </w:rPr>
  </w:style>
  <w:style w:type="paragraph" w:styleId="BodyTextIndent">
    <w:name w:val="Body Text Indent"/>
    <w:basedOn w:val="Normal"/>
    <w:rsid w:val="00160BF7"/>
    <w:pPr>
      <w:tabs>
        <w:tab w:val="left" w:pos="1606"/>
      </w:tabs>
      <w:ind w:left="1606"/>
    </w:pPr>
    <w:rPr>
      <w:sz w:val="20"/>
    </w:rPr>
  </w:style>
  <w:style w:type="paragraph" w:styleId="ListParagraph">
    <w:name w:val="List Paragraph"/>
    <w:basedOn w:val="Normal"/>
    <w:uiPriority w:val="34"/>
    <w:qFormat/>
    <w:rsid w:val="003046F0"/>
    <w:pPr>
      <w:ind w:left="720"/>
    </w:pPr>
  </w:style>
  <w:style w:type="paragraph" w:styleId="NoSpacing">
    <w:name w:val="No Spacing"/>
    <w:uiPriority w:val="1"/>
    <w:qFormat/>
    <w:rsid w:val="00AF03C8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6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6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Srinivasaraju D</vt:lpstr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Srinivasaraju D</dc:title>
  <dc:creator>Administrator</dc:creator>
  <cp:lastModifiedBy>pc</cp:lastModifiedBy>
  <cp:revision>4</cp:revision>
  <cp:lastPrinted>2112-12-31T18:30:00Z</cp:lastPrinted>
  <dcterms:created xsi:type="dcterms:W3CDTF">2017-09-05T17:28:00Z</dcterms:created>
  <dcterms:modified xsi:type="dcterms:W3CDTF">2017-09-14T15:00:00Z</dcterms:modified>
</cp:coreProperties>
</file>