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1DD" w:rsidRPr="00B461DD" w:rsidRDefault="00B461DD" w:rsidP="00244DBB">
      <w:pPr>
        <w:widowControl w:val="0"/>
        <w:suppressAutoHyphens/>
        <w:autoSpaceDE w:val="0"/>
        <w:spacing w:after="0" w:line="240" w:lineRule="auto"/>
        <w:jc w:val="center"/>
        <w:rPr>
          <w:rFonts w:ascii="Verdana" w:eastAsia="Times New Roman" w:hAnsi="Verdana" w:cs="Times New Roman"/>
          <w:b/>
          <w:bCs/>
          <w:i/>
          <w:iCs/>
          <w:sz w:val="24"/>
          <w:szCs w:val="28"/>
          <w:lang w:eastAsia="ar-SA" w:bidi="ar-SA"/>
        </w:rPr>
      </w:pPr>
      <w:r w:rsidRPr="00B461DD">
        <w:rPr>
          <w:rFonts w:ascii="Verdana" w:eastAsia="Times New Roman" w:hAnsi="Verdana" w:cs="Times New Roman"/>
          <w:b/>
          <w:bCs/>
          <w:i/>
          <w:iCs/>
          <w:sz w:val="24"/>
          <w:szCs w:val="28"/>
          <w:lang w:eastAsia="ar-SA" w:bidi="ar-SA"/>
        </w:rPr>
        <w:t>RESUME</w:t>
      </w:r>
    </w:p>
    <w:p w:rsidR="00B461DD" w:rsidRDefault="00B461DD" w:rsidP="00FF6A09">
      <w:pPr>
        <w:widowControl w:val="0"/>
        <w:suppressAutoHyphens/>
        <w:autoSpaceDE w:val="0"/>
        <w:spacing w:after="0" w:line="240" w:lineRule="auto"/>
        <w:rPr>
          <w:rFonts w:ascii="Verdana" w:eastAsia="Times New Roman" w:hAnsi="Verdana" w:cs="Times New Roman"/>
          <w:b/>
          <w:bCs/>
          <w:sz w:val="24"/>
          <w:szCs w:val="28"/>
          <w:lang w:eastAsia="ar-SA" w:bidi="ar-SA"/>
        </w:rPr>
      </w:pPr>
    </w:p>
    <w:p w:rsidR="00FF6A09" w:rsidRDefault="00882BD4" w:rsidP="00FF6A09">
      <w:pPr>
        <w:widowControl w:val="0"/>
        <w:suppressAutoHyphens/>
        <w:autoSpaceDE w:val="0"/>
        <w:spacing w:after="0" w:line="240" w:lineRule="auto"/>
        <w:rPr>
          <w:rFonts w:ascii="Verdana" w:eastAsia="Times New Roman" w:hAnsi="Verdana" w:cs="Times New Roman"/>
          <w:b/>
          <w:bCs/>
          <w:sz w:val="20"/>
          <w:szCs w:val="20"/>
          <w:lang w:eastAsia="ar-SA" w:bidi="ar-SA"/>
        </w:rPr>
      </w:pPr>
      <w:r w:rsidRPr="00882BD4">
        <w:rPr>
          <w:rFonts w:ascii="Verdana" w:eastAsia="Times New Roman" w:hAnsi="Verdana" w:cs="Times New Roman"/>
          <w:b/>
          <w:bCs/>
          <w:sz w:val="24"/>
          <w:szCs w:val="28"/>
          <w:lang w:eastAsia="ar-SA" w:bidi="ar-SA"/>
        </w:rPr>
        <w:t>K RATHINA SABAPATHI</w:t>
      </w:r>
      <w:r w:rsidR="00CF60B3">
        <w:rPr>
          <w:rFonts w:ascii="Verdana" w:eastAsia="Times New Roman" w:hAnsi="Verdana" w:cs="Times New Roman"/>
          <w:b/>
          <w:bCs/>
          <w:sz w:val="24"/>
          <w:szCs w:val="28"/>
          <w:lang w:eastAsia="ar-SA" w:bidi="ar-SA"/>
        </w:rPr>
        <w:tab/>
      </w:r>
      <w:r w:rsidR="00CF60B3">
        <w:rPr>
          <w:rFonts w:ascii="Verdana" w:eastAsia="Times New Roman" w:hAnsi="Verdana" w:cs="Times New Roman"/>
          <w:b/>
          <w:bCs/>
          <w:sz w:val="24"/>
          <w:szCs w:val="28"/>
          <w:lang w:eastAsia="ar-SA" w:bidi="ar-SA"/>
        </w:rPr>
        <w:tab/>
      </w:r>
      <w:r w:rsidR="00CF60B3">
        <w:rPr>
          <w:rFonts w:ascii="Verdana" w:eastAsia="Times New Roman" w:hAnsi="Verdana" w:cs="Times New Roman"/>
          <w:b/>
          <w:bCs/>
          <w:sz w:val="24"/>
          <w:szCs w:val="28"/>
          <w:lang w:eastAsia="ar-SA" w:bidi="ar-SA"/>
        </w:rPr>
        <w:tab/>
      </w:r>
      <w:r w:rsidR="00CF60B3">
        <w:rPr>
          <w:rFonts w:ascii="Verdana" w:eastAsia="Times New Roman" w:hAnsi="Verdana" w:cs="Times New Roman"/>
          <w:b/>
          <w:bCs/>
          <w:sz w:val="24"/>
          <w:szCs w:val="28"/>
          <w:lang w:eastAsia="ar-SA" w:bidi="ar-SA"/>
        </w:rPr>
        <w:tab/>
      </w:r>
      <w:r w:rsidR="00CF60B3">
        <w:rPr>
          <w:rFonts w:ascii="Verdana" w:eastAsia="Times New Roman" w:hAnsi="Verdana" w:cs="Times New Roman"/>
          <w:b/>
          <w:bCs/>
          <w:sz w:val="24"/>
          <w:szCs w:val="28"/>
          <w:lang w:eastAsia="ar-SA" w:bidi="ar-SA"/>
        </w:rPr>
        <w:tab/>
      </w:r>
      <w:r w:rsidR="00CF60B3">
        <w:rPr>
          <w:rFonts w:ascii="Verdana" w:eastAsia="Times New Roman" w:hAnsi="Verdana" w:cs="Times New Roman"/>
          <w:b/>
          <w:bCs/>
          <w:sz w:val="24"/>
          <w:szCs w:val="28"/>
          <w:lang w:eastAsia="ar-SA" w:bidi="ar-SA"/>
        </w:rPr>
        <w:tab/>
      </w:r>
      <w:r w:rsidR="00DB1AD6">
        <w:rPr>
          <w:rFonts w:ascii="Verdana" w:eastAsia="Times New Roman" w:hAnsi="Verdana" w:cs="Times New Roman"/>
          <w:b/>
          <w:bCs/>
          <w:sz w:val="20"/>
          <w:szCs w:val="20"/>
          <w:lang w:eastAsia="ar-SA" w:bidi="ar-SA"/>
        </w:rPr>
        <w:t>11/83 VOC S</w:t>
      </w:r>
      <w:r w:rsidR="00CF60B3">
        <w:rPr>
          <w:rFonts w:ascii="Verdana" w:eastAsia="Times New Roman" w:hAnsi="Verdana" w:cs="Times New Roman"/>
          <w:b/>
          <w:bCs/>
          <w:sz w:val="20"/>
          <w:szCs w:val="20"/>
          <w:lang w:eastAsia="ar-SA" w:bidi="ar-SA"/>
        </w:rPr>
        <w:t>t,</w:t>
      </w:r>
    </w:p>
    <w:p w:rsidR="00CF60B3" w:rsidRDefault="00CF60B3" w:rsidP="00FF6A09">
      <w:pPr>
        <w:widowControl w:val="0"/>
        <w:suppressAutoHyphens/>
        <w:autoSpaceDE w:val="0"/>
        <w:spacing w:after="0" w:line="240" w:lineRule="auto"/>
        <w:rPr>
          <w:rFonts w:ascii="Verdana" w:eastAsia="Times New Roman" w:hAnsi="Verdana" w:cs="Times New Roman"/>
          <w:b/>
          <w:bCs/>
          <w:sz w:val="20"/>
          <w:szCs w:val="20"/>
          <w:lang w:eastAsia="ar-SA" w:bidi="ar-SA"/>
        </w:rPr>
      </w:pPr>
      <w:r>
        <w:rPr>
          <w:rFonts w:ascii="Verdana" w:eastAsia="Times New Roman" w:hAnsi="Verdana" w:cs="Times New Roman"/>
          <w:b/>
          <w:bCs/>
          <w:sz w:val="20"/>
          <w:szCs w:val="20"/>
          <w:lang w:eastAsia="ar-SA" w:bidi="ar-SA"/>
        </w:rPr>
        <w:tab/>
      </w:r>
      <w:r>
        <w:rPr>
          <w:rFonts w:ascii="Verdana" w:eastAsia="Times New Roman" w:hAnsi="Verdana" w:cs="Times New Roman"/>
          <w:b/>
          <w:bCs/>
          <w:sz w:val="20"/>
          <w:szCs w:val="20"/>
          <w:lang w:eastAsia="ar-SA" w:bidi="ar-SA"/>
        </w:rPr>
        <w:tab/>
      </w:r>
      <w:r>
        <w:rPr>
          <w:rFonts w:ascii="Verdana" w:eastAsia="Times New Roman" w:hAnsi="Verdana" w:cs="Times New Roman"/>
          <w:b/>
          <w:bCs/>
          <w:sz w:val="20"/>
          <w:szCs w:val="20"/>
          <w:lang w:eastAsia="ar-SA" w:bidi="ar-SA"/>
        </w:rPr>
        <w:tab/>
      </w:r>
      <w:r>
        <w:rPr>
          <w:rFonts w:ascii="Verdana" w:eastAsia="Times New Roman" w:hAnsi="Verdana" w:cs="Times New Roman"/>
          <w:b/>
          <w:bCs/>
          <w:sz w:val="20"/>
          <w:szCs w:val="20"/>
          <w:lang w:eastAsia="ar-SA" w:bidi="ar-SA"/>
        </w:rPr>
        <w:tab/>
      </w:r>
      <w:r>
        <w:rPr>
          <w:rFonts w:ascii="Verdana" w:eastAsia="Times New Roman" w:hAnsi="Verdana" w:cs="Times New Roman"/>
          <w:b/>
          <w:bCs/>
          <w:sz w:val="20"/>
          <w:szCs w:val="20"/>
          <w:lang w:eastAsia="ar-SA" w:bidi="ar-SA"/>
        </w:rPr>
        <w:tab/>
      </w:r>
      <w:r>
        <w:rPr>
          <w:rFonts w:ascii="Verdana" w:eastAsia="Times New Roman" w:hAnsi="Verdana" w:cs="Times New Roman"/>
          <w:b/>
          <w:bCs/>
          <w:sz w:val="20"/>
          <w:szCs w:val="20"/>
          <w:lang w:eastAsia="ar-SA" w:bidi="ar-SA"/>
        </w:rPr>
        <w:tab/>
      </w:r>
      <w:r>
        <w:rPr>
          <w:rFonts w:ascii="Verdana" w:eastAsia="Times New Roman" w:hAnsi="Verdana" w:cs="Times New Roman"/>
          <w:b/>
          <w:bCs/>
          <w:sz w:val="20"/>
          <w:szCs w:val="20"/>
          <w:lang w:eastAsia="ar-SA" w:bidi="ar-SA"/>
        </w:rPr>
        <w:tab/>
      </w:r>
      <w:r>
        <w:rPr>
          <w:rFonts w:ascii="Verdana" w:eastAsia="Times New Roman" w:hAnsi="Verdana" w:cs="Times New Roman"/>
          <w:b/>
          <w:bCs/>
          <w:sz w:val="20"/>
          <w:szCs w:val="20"/>
          <w:lang w:eastAsia="ar-SA" w:bidi="ar-SA"/>
        </w:rPr>
        <w:tab/>
      </w:r>
      <w:r>
        <w:rPr>
          <w:rFonts w:ascii="Verdana" w:eastAsia="Times New Roman" w:hAnsi="Verdana" w:cs="Times New Roman"/>
          <w:b/>
          <w:bCs/>
          <w:sz w:val="20"/>
          <w:szCs w:val="20"/>
          <w:lang w:eastAsia="ar-SA" w:bidi="ar-SA"/>
        </w:rPr>
        <w:tab/>
      </w:r>
      <w:r>
        <w:rPr>
          <w:rFonts w:ascii="Verdana" w:eastAsia="Times New Roman" w:hAnsi="Verdana" w:cs="Times New Roman"/>
          <w:b/>
          <w:bCs/>
          <w:sz w:val="20"/>
          <w:szCs w:val="20"/>
          <w:lang w:eastAsia="ar-SA" w:bidi="ar-SA"/>
        </w:rPr>
        <w:tab/>
        <w:t>Chidambaram – 608001,</w:t>
      </w:r>
    </w:p>
    <w:p w:rsidR="00CF60B3" w:rsidRDefault="00CF60B3" w:rsidP="00FF6A09">
      <w:pPr>
        <w:widowControl w:val="0"/>
        <w:suppressAutoHyphens/>
        <w:autoSpaceDE w:val="0"/>
        <w:spacing w:after="0" w:line="240" w:lineRule="auto"/>
        <w:rPr>
          <w:rFonts w:ascii="Verdana" w:eastAsia="Times New Roman" w:hAnsi="Verdana" w:cs="Times New Roman"/>
          <w:b/>
          <w:bCs/>
          <w:sz w:val="20"/>
          <w:szCs w:val="20"/>
          <w:lang w:eastAsia="ar-SA" w:bidi="ar-SA"/>
        </w:rPr>
      </w:pPr>
      <w:r>
        <w:rPr>
          <w:rFonts w:ascii="Verdana" w:eastAsia="Times New Roman" w:hAnsi="Verdana" w:cs="Times New Roman"/>
          <w:b/>
          <w:bCs/>
          <w:sz w:val="20"/>
          <w:szCs w:val="20"/>
          <w:lang w:eastAsia="ar-SA" w:bidi="ar-SA"/>
        </w:rPr>
        <w:tab/>
      </w:r>
      <w:r>
        <w:rPr>
          <w:rFonts w:ascii="Verdana" w:eastAsia="Times New Roman" w:hAnsi="Verdana" w:cs="Times New Roman"/>
          <w:b/>
          <w:bCs/>
          <w:sz w:val="20"/>
          <w:szCs w:val="20"/>
          <w:lang w:eastAsia="ar-SA" w:bidi="ar-SA"/>
        </w:rPr>
        <w:tab/>
      </w:r>
      <w:r>
        <w:rPr>
          <w:rFonts w:ascii="Verdana" w:eastAsia="Times New Roman" w:hAnsi="Verdana" w:cs="Times New Roman"/>
          <w:b/>
          <w:bCs/>
          <w:sz w:val="20"/>
          <w:szCs w:val="20"/>
          <w:lang w:eastAsia="ar-SA" w:bidi="ar-SA"/>
        </w:rPr>
        <w:tab/>
      </w:r>
      <w:r>
        <w:rPr>
          <w:rFonts w:ascii="Verdana" w:eastAsia="Times New Roman" w:hAnsi="Verdana" w:cs="Times New Roman"/>
          <w:b/>
          <w:bCs/>
          <w:sz w:val="20"/>
          <w:szCs w:val="20"/>
          <w:lang w:eastAsia="ar-SA" w:bidi="ar-SA"/>
        </w:rPr>
        <w:tab/>
      </w:r>
      <w:r>
        <w:rPr>
          <w:rFonts w:ascii="Verdana" w:eastAsia="Times New Roman" w:hAnsi="Verdana" w:cs="Times New Roman"/>
          <w:b/>
          <w:bCs/>
          <w:sz w:val="20"/>
          <w:szCs w:val="20"/>
          <w:lang w:eastAsia="ar-SA" w:bidi="ar-SA"/>
        </w:rPr>
        <w:tab/>
      </w:r>
      <w:r>
        <w:rPr>
          <w:rFonts w:ascii="Verdana" w:eastAsia="Times New Roman" w:hAnsi="Verdana" w:cs="Times New Roman"/>
          <w:b/>
          <w:bCs/>
          <w:sz w:val="20"/>
          <w:szCs w:val="20"/>
          <w:lang w:eastAsia="ar-SA" w:bidi="ar-SA"/>
        </w:rPr>
        <w:tab/>
      </w:r>
      <w:r>
        <w:rPr>
          <w:rFonts w:ascii="Verdana" w:eastAsia="Times New Roman" w:hAnsi="Verdana" w:cs="Times New Roman"/>
          <w:b/>
          <w:bCs/>
          <w:sz w:val="20"/>
          <w:szCs w:val="20"/>
          <w:lang w:eastAsia="ar-SA" w:bidi="ar-SA"/>
        </w:rPr>
        <w:tab/>
      </w:r>
      <w:r>
        <w:rPr>
          <w:rFonts w:ascii="Verdana" w:eastAsia="Times New Roman" w:hAnsi="Verdana" w:cs="Times New Roman"/>
          <w:b/>
          <w:bCs/>
          <w:sz w:val="20"/>
          <w:szCs w:val="20"/>
          <w:lang w:eastAsia="ar-SA" w:bidi="ar-SA"/>
        </w:rPr>
        <w:tab/>
      </w:r>
      <w:r>
        <w:rPr>
          <w:rFonts w:ascii="Verdana" w:eastAsia="Times New Roman" w:hAnsi="Verdana" w:cs="Times New Roman"/>
          <w:b/>
          <w:bCs/>
          <w:sz w:val="20"/>
          <w:szCs w:val="20"/>
          <w:lang w:eastAsia="ar-SA" w:bidi="ar-SA"/>
        </w:rPr>
        <w:tab/>
      </w:r>
      <w:r>
        <w:rPr>
          <w:rFonts w:ascii="Verdana" w:eastAsia="Times New Roman" w:hAnsi="Verdana" w:cs="Times New Roman"/>
          <w:b/>
          <w:bCs/>
          <w:sz w:val="20"/>
          <w:szCs w:val="20"/>
          <w:lang w:eastAsia="ar-SA" w:bidi="ar-SA"/>
        </w:rPr>
        <w:tab/>
      </w:r>
      <w:proofErr w:type="spellStart"/>
      <w:r>
        <w:rPr>
          <w:rFonts w:ascii="Verdana" w:eastAsia="Times New Roman" w:hAnsi="Verdana" w:cs="Times New Roman"/>
          <w:b/>
          <w:bCs/>
          <w:sz w:val="20"/>
          <w:szCs w:val="20"/>
          <w:lang w:eastAsia="ar-SA" w:bidi="ar-SA"/>
        </w:rPr>
        <w:t>Cuddalore</w:t>
      </w:r>
      <w:proofErr w:type="spellEnd"/>
      <w:r w:rsidR="00DB1AD6">
        <w:rPr>
          <w:rFonts w:ascii="Verdana" w:eastAsia="Times New Roman" w:hAnsi="Verdana" w:cs="Times New Roman"/>
          <w:b/>
          <w:bCs/>
          <w:sz w:val="20"/>
          <w:szCs w:val="20"/>
          <w:lang w:eastAsia="ar-SA" w:bidi="ar-SA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bCs/>
          <w:sz w:val="20"/>
          <w:szCs w:val="20"/>
          <w:lang w:eastAsia="ar-SA" w:bidi="ar-SA"/>
        </w:rPr>
        <w:t>Dist</w:t>
      </w:r>
      <w:proofErr w:type="spellEnd"/>
      <w:r>
        <w:rPr>
          <w:rFonts w:ascii="Verdana" w:eastAsia="Times New Roman" w:hAnsi="Verdana" w:cs="Times New Roman"/>
          <w:b/>
          <w:bCs/>
          <w:sz w:val="20"/>
          <w:szCs w:val="20"/>
          <w:lang w:eastAsia="ar-SA" w:bidi="ar-SA"/>
        </w:rPr>
        <w:t>,</w:t>
      </w:r>
    </w:p>
    <w:p w:rsidR="00CF60B3" w:rsidRPr="00CF60B3" w:rsidRDefault="00CF60B3" w:rsidP="00FF6A09">
      <w:pPr>
        <w:widowControl w:val="0"/>
        <w:suppressAutoHyphens/>
        <w:autoSpaceDE w:val="0"/>
        <w:spacing w:after="0" w:line="240" w:lineRule="auto"/>
        <w:rPr>
          <w:rFonts w:ascii="Verdana" w:eastAsia="Times New Roman" w:hAnsi="Verdana" w:cs="Times New Roman"/>
          <w:b/>
          <w:bCs/>
          <w:sz w:val="20"/>
          <w:szCs w:val="20"/>
          <w:lang w:eastAsia="ar-SA" w:bidi="ar-SA"/>
        </w:rPr>
      </w:pPr>
      <w:r>
        <w:rPr>
          <w:rFonts w:ascii="Verdana" w:eastAsia="Times New Roman" w:hAnsi="Verdana" w:cs="Times New Roman"/>
          <w:b/>
          <w:bCs/>
          <w:sz w:val="20"/>
          <w:szCs w:val="20"/>
          <w:lang w:eastAsia="ar-SA" w:bidi="ar-SA"/>
        </w:rPr>
        <w:tab/>
      </w:r>
      <w:r>
        <w:rPr>
          <w:rFonts w:ascii="Verdana" w:eastAsia="Times New Roman" w:hAnsi="Verdana" w:cs="Times New Roman"/>
          <w:b/>
          <w:bCs/>
          <w:sz w:val="20"/>
          <w:szCs w:val="20"/>
          <w:lang w:eastAsia="ar-SA" w:bidi="ar-SA"/>
        </w:rPr>
        <w:tab/>
      </w:r>
      <w:r>
        <w:rPr>
          <w:rFonts w:ascii="Verdana" w:eastAsia="Times New Roman" w:hAnsi="Verdana" w:cs="Times New Roman"/>
          <w:b/>
          <w:bCs/>
          <w:sz w:val="20"/>
          <w:szCs w:val="20"/>
          <w:lang w:eastAsia="ar-SA" w:bidi="ar-SA"/>
        </w:rPr>
        <w:tab/>
      </w:r>
      <w:r>
        <w:rPr>
          <w:rFonts w:ascii="Verdana" w:eastAsia="Times New Roman" w:hAnsi="Verdana" w:cs="Times New Roman"/>
          <w:b/>
          <w:bCs/>
          <w:sz w:val="20"/>
          <w:szCs w:val="20"/>
          <w:lang w:eastAsia="ar-SA" w:bidi="ar-SA"/>
        </w:rPr>
        <w:tab/>
      </w:r>
      <w:r>
        <w:rPr>
          <w:rFonts w:ascii="Verdana" w:eastAsia="Times New Roman" w:hAnsi="Verdana" w:cs="Times New Roman"/>
          <w:b/>
          <w:bCs/>
          <w:sz w:val="20"/>
          <w:szCs w:val="20"/>
          <w:lang w:eastAsia="ar-SA" w:bidi="ar-SA"/>
        </w:rPr>
        <w:tab/>
      </w:r>
      <w:r>
        <w:rPr>
          <w:rFonts w:ascii="Verdana" w:eastAsia="Times New Roman" w:hAnsi="Verdana" w:cs="Times New Roman"/>
          <w:b/>
          <w:bCs/>
          <w:sz w:val="20"/>
          <w:szCs w:val="20"/>
          <w:lang w:eastAsia="ar-SA" w:bidi="ar-SA"/>
        </w:rPr>
        <w:tab/>
      </w:r>
      <w:r>
        <w:rPr>
          <w:rFonts w:ascii="Verdana" w:eastAsia="Times New Roman" w:hAnsi="Verdana" w:cs="Times New Roman"/>
          <w:b/>
          <w:bCs/>
          <w:sz w:val="20"/>
          <w:szCs w:val="20"/>
          <w:lang w:eastAsia="ar-SA" w:bidi="ar-SA"/>
        </w:rPr>
        <w:tab/>
      </w:r>
      <w:r>
        <w:rPr>
          <w:rFonts w:ascii="Verdana" w:eastAsia="Times New Roman" w:hAnsi="Verdana" w:cs="Times New Roman"/>
          <w:b/>
          <w:bCs/>
          <w:sz w:val="20"/>
          <w:szCs w:val="20"/>
          <w:lang w:eastAsia="ar-SA" w:bidi="ar-SA"/>
        </w:rPr>
        <w:tab/>
      </w:r>
      <w:r>
        <w:rPr>
          <w:rFonts w:ascii="Verdana" w:eastAsia="Times New Roman" w:hAnsi="Verdana" w:cs="Times New Roman"/>
          <w:b/>
          <w:bCs/>
          <w:sz w:val="20"/>
          <w:szCs w:val="20"/>
          <w:lang w:eastAsia="ar-SA" w:bidi="ar-SA"/>
        </w:rPr>
        <w:tab/>
      </w:r>
      <w:r>
        <w:rPr>
          <w:rFonts w:ascii="Verdana" w:eastAsia="Times New Roman" w:hAnsi="Verdana" w:cs="Times New Roman"/>
          <w:b/>
          <w:bCs/>
          <w:sz w:val="20"/>
          <w:szCs w:val="20"/>
          <w:lang w:eastAsia="ar-SA" w:bidi="ar-SA"/>
        </w:rPr>
        <w:tab/>
      </w:r>
      <w:proofErr w:type="spellStart"/>
      <w:r>
        <w:rPr>
          <w:rFonts w:ascii="Verdana" w:eastAsia="Times New Roman" w:hAnsi="Verdana" w:cs="Times New Roman"/>
          <w:b/>
          <w:bCs/>
          <w:sz w:val="20"/>
          <w:szCs w:val="20"/>
          <w:lang w:eastAsia="ar-SA" w:bidi="ar-SA"/>
        </w:rPr>
        <w:t>Tamilnadu</w:t>
      </w:r>
      <w:proofErr w:type="spellEnd"/>
      <w:r w:rsidR="00DB1AD6">
        <w:rPr>
          <w:rFonts w:ascii="Verdana" w:eastAsia="Times New Roman" w:hAnsi="Verdana" w:cs="Times New Roman"/>
          <w:b/>
          <w:bCs/>
          <w:sz w:val="20"/>
          <w:szCs w:val="20"/>
          <w:lang w:eastAsia="ar-SA" w:bidi="ar-SA"/>
        </w:rPr>
        <w:t>.</w:t>
      </w:r>
    </w:p>
    <w:p w:rsidR="002A7446" w:rsidRDefault="00B461DD" w:rsidP="00CF60B3">
      <w:pPr>
        <w:pBdr>
          <w:bottom w:val="single" w:sz="4" w:space="1" w:color="000000"/>
        </w:pBdr>
        <w:suppressAutoHyphens/>
        <w:spacing w:after="0" w:line="240" w:lineRule="auto"/>
        <w:rPr>
          <w:rFonts w:ascii="Verdana" w:eastAsia="Times New Roman" w:hAnsi="Verdana" w:cs="Times New Roman"/>
          <w:b/>
          <w:bCs/>
          <w:sz w:val="17"/>
          <w:szCs w:val="17"/>
          <w:lang w:eastAsia="ar-SA" w:bidi="ar-SA"/>
        </w:rPr>
      </w:pPr>
      <w:r w:rsidRPr="00B461DD">
        <w:rPr>
          <w:rFonts w:ascii="Verdana" w:eastAsia="Times New Roman" w:hAnsi="Verdana" w:cs="Times New Roman"/>
          <w:b/>
          <w:bCs/>
          <w:sz w:val="18"/>
          <w:szCs w:val="18"/>
          <w:lang w:eastAsia="ar-SA" w:bidi="ar-SA"/>
        </w:rPr>
        <w:t xml:space="preserve">E- </w:t>
      </w:r>
      <w:proofErr w:type="gramStart"/>
      <w:r w:rsidRPr="00B461DD">
        <w:rPr>
          <w:rFonts w:ascii="Verdana" w:eastAsia="Times New Roman" w:hAnsi="Verdana" w:cs="Times New Roman"/>
          <w:b/>
          <w:bCs/>
          <w:sz w:val="18"/>
          <w:szCs w:val="18"/>
          <w:lang w:eastAsia="ar-SA" w:bidi="ar-SA"/>
        </w:rPr>
        <w:t>mail</w:t>
      </w:r>
      <w:r>
        <w:rPr>
          <w:rFonts w:ascii="Verdana" w:eastAsia="Times New Roman" w:hAnsi="Verdana" w:cs="Times New Roman"/>
          <w:sz w:val="17"/>
          <w:szCs w:val="17"/>
          <w:lang w:eastAsia="ar-SA" w:bidi="ar-SA"/>
        </w:rPr>
        <w:t xml:space="preserve"> :</w:t>
      </w:r>
      <w:proofErr w:type="gramEnd"/>
      <w:r w:rsidR="004B24F0" w:rsidRPr="004B24F0">
        <w:rPr>
          <w:rFonts w:ascii="Verdana" w:eastAsia="Times New Roman" w:hAnsi="Verdana" w:cs="Times New Roman"/>
          <w:b/>
          <w:bCs/>
          <w:sz w:val="17"/>
          <w:szCs w:val="17"/>
          <w:lang w:eastAsia="ar-SA" w:bidi="ar-SA"/>
        </w:rPr>
        <w:t xml:space="preserve"> </w:t>
      </w:r>
      <w:r w:rsidR="004B24F0">
        <w:rPr>
          <w:rFonts w:ascii="Verdana" w:eastAsia="Times New Roman" w:hAnsi="Verdana" w:cs="Times New Roman"/>
          <w:b/>
          <w:bCs/>
          <w:sz w:val="17"/>
          <w:szCs w:val="17"/>
          <w:lang w:eastAsia="ar-SA" w:bidi="ar-SA"/>
        </w:rPr>
        <w:t>mechrathna1987@gmail.com</w:t>
      </w:r>
      <w:r w:rsidR="004B24F0">
        <w:rPr>
          <w:rFonts w:ascii="Verdana" w:eastAsia="Times New Roman" w:hAnsi="Verdana" w:cs="Times New Roman"/>
          <w:b/>
          <w:bCs/>
          <w:sz w:val="17"/>
          <w:szCs w:val="17"/>
          <w:lang w:eastAsia="ar-SA" w:bidi="ar-SA"/>
        </w:rPr>
        <w:tab/>
      </w:r>
      <w:r w:rsidR="002A7446">
        <w:rPr>
          <w:rFonts w:ascii="Verdana" w:eastAsia="Times New Roman" w:hAnsi="Verdana" w:cs="Times New Roman"/>
          <w:b/>
          <w:bCs/>
          <w:sz w:val="17"/>
          <w:szCs w:val="17"/>
          <w:lang w:eastAsia="ar-SA" w:bidi="ar-SA"/>
        </w:rPr>
        <w:t xml:space="preserve">                          </w:t>
      </w:r>
      <w:r w:rsidR="004B24F0">
        <w:rPr>
          <w:rFonts w:ascii="Verdana" w:eastAsia="Times New Roman" w:hAnsi="Verdana" w:cs="Times New Roman"/>
          <w:b/>
          <w:bCs/>
          <w:sz w:val="17"/>
          <w:szCs w:val="17"/>
          <w:lang w:eastAsia="ar-SA" w:bidi="ar-SA"/>
        </w:rPr>
        <w:t xml:space="preserve">                        </w:t>
      </w:r>
      <w:proofErr w:type="spellStart"/>
      <w:r w:rsidR="002A7446">
        <w:rPr>
          <w:rFonts w:ascii="Verdana" w:eastAsia="Times New Roman" w:hAnsi="Verdana" w:cs="Times New Roman"/>
          <w:b/>
          <w:bCs/>
          <w:sz w:val="17"/>
          <w:szCs w:val="17"/>
          <w:lang w:eastAsia="ar-SA" w:bidi="ar-SA"/>
        </w:rPr>
        <w:t>Ph.No</w:t>
      </w:r>
      <w:proofErr w:type="spellEnd"/>
      <w:r w:rsidR="002A7446">
        <w:rPr>
          <w:rFonts w:ascii="Verdana" w:eastAsia="Times New Roman" w:hAnsi="Verdana" w:cs="Times New Roman"/>
          <w:b/>
          <w:bCs/>
          <w:sz w:val="17"/>
          <w:szCs w:val="17"/>
          <w:lang w:eastAsia="ar-SA" w:bidi="ar-SA"/>
        </w:rPr>
        <w:t xml:space="preserve"> - 7904328433</w:t>
      </w:r>
    </w:p>
    <w:p w:rsidR="00CF60B3" w:rsidRPr="00B461DD" w:rsidRDefault="002A7446" w:rsidP="00CF60B3">
      <w:pPr>
        <w:pBdr>
          <w:bottom w:val="single" w:sz="4" w:space="1" w:color="000000"/>
        </w:pBdr>
        <w:suppressAutoHyphens/>
        <w:spacing w:after="0" w:line="240" w:lineRule="auto"/>
        <w:rPr>
          <w:rFonts w:ascii="Verdana" w:eastAsia="Times New Roman" w:hAnsi="Verdana" w:cs="Times New Roman"/>
          <w:b/>
          <w:bCs/>
          <w:sz w:val="17"/>
          <w:szCs w:val="17"/>
          <w:lang w:eastAsia="ar-SA" w:bidi="ar-SA"/>
        </w:rPr>
      </w:pPr>
      <w:r>
        <w:rPr>
          <w:rFonts w:ascii="Verdana" w:eastAsia="Times New Roman" w:hAnsi="Verdana" w:cs="Times New Roman"/>
          <w:b/>
          <w:bCs/>
          <w:sz w:val="17"/>
          <w:szCs w:val="17"/>
          <w:lang w:eastAsia="ar-SA" w:bidi="ar-SA"/>
        </w:rPr>
        <w:t xml:space="preserve">              </w:t>
      </w:r>
      <w:r w:rsidR="00394EBD">
        <w:rPr>
          <w:rFonts w:ascii="Verdana" w:eastAsia="Times New Roman" w:hAnsi="Verdana" w:cs="Times New Roman"/>
          <w:b/>
          <w:bCs/>
          <w:sz w:val="17"/>
          <w:szCs w:val="17"/>
          <w:lang w:eastAsia="ar-SA" w:bidi="ar-SA"/>
        </w:rPr>
        <w:tab/>
      </w:r>
      <w:r w:rsidR="00394EBD">
        <w:rPr>
          <w:rFonts w:ascii="Verdana" w:eastAsia="Times New Roman" w:hAnsi="Verdana" w:cs="Times New Roman"/>
          <w:b/>
          <w:bCs/>
          <w:sz w:val="17"/>
          <w:szCs w:val="17"/>
          <w:lang w:eastAsia="ar-SA" w:bidi="ar-SA"/>
        </w:rPr>
        <w:tab/>
      </w:r>
      <w:r w:rsidR="00394EBD">
        <w:rPr>
          <w:rFonts w:ascii="Verdana" w:eastAsia="Times New Roman" w:hAnsi="Verdana" w:cs="Times New Roman"/>
          <w:b/>
          <w:bCs/>
          <w:sz w:val="17"/>
          <w:szCs w:val="17"/>
          <w:lang w:eastAsia="ar-SA" w:bidi="ar-SA"/>
        </w:rPr>
        <w:tab/>
      </w:r>
      <w:r w:rsidR="00394EBD">
        <w:rPr>
          <w:rFonts w:ascii="Verdana" w:eastAsia="Times New Roman" w:hAnsi="Verdana" w:cs="Times New Roman"/>
          <w:b/>
          <w:bCs/>
          <w:sz w:val="17"/>
          <w:szCs w:val="17"/>
          <w:lang w:eastAsia="ar-SA" w:bidi="ar-SA"/>
        </w:rPr>
        <w:tab/>
      </w:r>
      <w:r w:rsidR="00394EBD">
        <w:rPr>
          <w:rFonts w:ascii="Verdana" w:eastAsia="Times New Roman" w:hAnsi="Verdana" w:cs="Times New Roman"/>
          <w:b/>
          <w:bCs/>
          <w:sz w:val="17"/>
          <w:szCs w:val="17"/>
          <w:lang w:eastAsia="ar-SA" w:bidi="ar-SA"/>
        </w:rPr>
        <w:tab/>
      </w:r>
    </w:p>
    <w:p w:rsidR="00B461DD" w:rsidRPr="00B461DD" w:rsidRDefault="00B461DD" w:rsidP="00CF60B3">
      <w:pPr>
        <w:pBdr>
          <w:bottom w:val="single" w:sz="4" w:space="1" w:color="000000"/>
        </w:pBdr>
        <w:suppressAutoHyphens/>
        <w:spacing w:after="0" w:line="240" w:lineRule="auto"/>
        <w:rPr>
          <w:rFonts w:ascii="Verdana" w:eastAsia="Times New Roman" w:hAnsi="Verdana" w:cs="Times New Roman"/>
          <w:b/>
          <w:bCs/>
          <w:sz w:val="17"/>
          <w:szCs w:val="17"/>
          <w:lang w:eastAsia="ar-SA" w:bidi="ar-SA"/>
        </w:rPr>
      </w:pPr>
      <w:r w:rsidRPr="00B461DD">
        <w:rPr>
          <w:rFonts w:ascii="Verdana" w:eastAsia="Times New Roman" w:hAnsi="Verdana" w:cs="Times New Roman"/>
          <w:b/>
          <w:bCs/>
          <w:sz w:val="17"/>
          <w:szCs w:val="17"/>
          <w:lang w:eastAsia="ar-SA" w:bidi="ar-SA"/>
        </w:rPr>
        <w:tab/>
      </w:r>
    </w:p>
    <w:p w:rsidR="00CF60B3" w:rsidRPr="00FF6A09" w:rsidRDefault="00CF60B3" w:rsidP="00FF6A09">
      <w:pPr>
        <w:pBdr>
          <w:bottom w:val="single" w:sz="4" w:space="1" w:color="000000"/>
        </w:pBdr>
        <w:suppressAutoHyphens/>
        <w:spacing w:after="0" w:line="240" w:lineRule="auto"/>
        <w:jc w:val="center"/>
        <w:rPr>
          <w:rFonts w:ascii="Verdana" w:eastAsia="Times New Roman" w:hAnsi="Verdana" w:cs="Times New Roman"/>
          <w:sz w:val="17"/>
          <w:szCs w:val="17"/>
          <w:lang w:eastAsia="ar-SA" w:bidi="ar-SA"/>
        </w:rPr>
      </w:pPr>
    </w:p>
    <w:p w:rsidR="00FF6A09" w:rsidRPr="00FF6A09" w:rsidRDefault="00FF6A09" w:rsidP="00FF6A09">
      <w:pPr>
        <w:suppressAutoHyphens/>
        <w:spacing w:after="0" w:line="240" w:lineRule="auto"/>
        <w:jc w:val="center"/>
        <w:rPr>
          <w:rFonts w:ascii="Verdana" w:eastAsia="Times New Roman" w:hAnsi="Verdana" w:cs="Times New Roman"/>
          <w:b/>
          <w:sz w:val="17"/>
          <w:szCs w:val="17"/>
          <w:lang w:eastAsia="ar-SA" w:bidi="ar-SA"/>
        </w:rPr>
      </w:pPr>
    </w:p>
    <w:p w:rsidR="00FF6A09" w:rsidRPr="00FF6A09" w:rsidRDefault="00FF6A09" w:rsidP="00FF6A09">
      <w:pPr>
        <w:suppressAutoHyphens/>
        <w:spacing w:after="0" w:line="240" w:lineRule="auto"/>
        <w:jc w:val="center"/>
        <w:rPr>
          <w:rFonts w:ascii="Verdana" w:eastAsia="Times New Roman" w:hAnsi="Verdana" w:cs="Times New Roman"/>
          <w:b/>
          <w:sz w:val="17"/>
          <w:szCs w:val="17"/>
          <w:lang w:eastAsia="ar-SA" w:bidi="ar-SA"/>
        </w:rPr>
      </w:pPr>
      <w:r w:rsidRPr="00FF6A09">
        <w:rPr>
          <w:rFonts w:ascii="Verdana" w:eastAsia="Times New Roman" w:hAnsi="Verdana" w:cs="Times New Roman"/>
          <w:b/>
          <w:sz w:val="17"/>
          <w:szCs w:val="17"/>
          <w:lang w:eastAsia="ar-SA" w:bidi="ar-SA"/>
        </w:rPr>
        <w:t xml:space="preserve">Seeking assignments </w:t>
      </w:r>
      <w:proofErr w:type="gramStart"/>
      <w:r w:rsidRPr="00FF6A09">
        <w:rPr>
          <w:rFonts w:ascii="Verdana" w:eastAsia="Times New Roman" w:hAnsi="Verdana" w:cs="Times New Roman"/>
          <w:b/>
          <w:sz w:val="17"/>
          <w:szCs w:val="17"/>
          <w:lang w:eastAsia="ar-SA" w:bidi="ar-SA"/>
        </w:rPr>
        <w:t>in  Manufacturing</w:t>
      </w:r>
      <w:proofErr w:type="gramEnd"/>
      <w:r w:rsidR="003F553A">
        <w:rPr>
          <w:rFonts w:ascii="Verdana" w:eastAsia="Times New Roman" w:hAnsi="Verdana" w:cs="Times New Roman"/>
          <w:b/>
          <w:sz w:val="17"/>
          <w:szCs w:val="17"/>
          <w:lang w:eastAsia="ar-SA" w:bidi="ar-SA"/>
        </w:rPr>
        <w:t xml:space="preserve"> Engineering</w:t>
      </w:r>
      <w:r w:rsidRPr="00FF6A09">
        <w:rPr>
          <w:rFonts w:ascii="Verdana" w:eastAsia="Times New Roman" w:hAnsi="Verdana" w:cs="Times New Roman"/>
          <w:b/>
          <w:sz w:val="17"/>
          <w:szCs w:val="17"/>
          <w:lang w:eastAsia="ar-SA" w:bidi="ar-SA"/>
        </w:rPr>
        <w:t xml:space="preserve"> with an organization of repute. </w:t>
      </w:r>
    </w:p>
    <w:p w:rsidR="00FF6A09" w:rsidRPr="00FF6A09" w:rsidRDefault="00FF6A09" w:rsidP="00FF6A09">
      <w:pPr>
        <w:suppressAutoHyphens/>
        <w:spacing w:after="0" w:line="240" w:lineRule="auto"/>
        <w:jc w:val="center"/>
        <w:rPr>
          <w:rFonts w:ascii="Verdana" w:eastAsia="Times New Roman" w:hAnsi="Verdana" w:cs="Times New Roman"/>
          <w:b/>
          <w:sz w:val="17"/>
          <w:szCs w:val="17"/>
          <w:lang w:eastAsia="ar-SA" w:bidi="ar-SA"/>
        </w:rPr>
      </w:pPr>
    </w:p>
    <w:p w:rsidR="00FF6A09" w:rsidRPr="00FF6A09" w:rsidRDefault="00FF6A09" w:rsidP="00FF6A09">
      <w:pPr>
        <w:suppressAutoHyphens/>
        <w:spacing w:after="0" w:line="240" w:lineRule="auto"/>
        <w:jc w:val="center"/>
        <w:rPr>
          <w:rFonts w:ascii="Verdana" w:eastAsia="Times New Roman" w:hAnsi="Verdana" w:cs="Times New Roman"/>
          <w:b/>
          <w:color w:val="0000FF"/>
          <w:sz w:val="17"/>
          <w:szCs w:val="17"/>
          <w:lang w:eastAsia="ar-SA" w:bidi="ar-SA"/>
        </w:rPr>
      </w:pPr>
    </w:p>
    <w:p w:rsidR="00FF6A09" w:rsidRPr="00FA36D7" w:rsidRDefault="00B2768E" w:rsidP="00FA36D7">
      <w:pPr>
        <w:shd w:val="clear" w:color="auto" w:fill="D9D9D9"/>
        <w:suppressAutoHyphens/>
        <w:spacing w:after="20" w:line="240" w:lineRule="auto"/>
        <w:ind w:left="3600" w:hanging="3820"/>
        <w:jc w:val="center"/>
        <w:rPr>
          <w:rFonts w:ascii="Verdana" w:eastAsia="Times New Roman" w:hAnsi="Verdana" w:cs="Times New Roman"/>
          <w:b/>
          <w:sz w:val="17"/>
          <w:szCs w:val="17"/>
          <w:rtl/>
          <w:cs/>
          <w:lang w:eastAsia="ar-SA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  <w:lang w:bidi="ar-SA"/>
        </w:rPr>
        <mc:AlternateContent>
          <mc:Choice Requires="wps"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153034</wp:posOffset>
                </wp:positionV>
                <wp:extent cx="2799715" cy="7191375"/>
                <wp:effectExtent l="0" t="0" r="635" b="9525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9715" cy="719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2180" w:rsidRDefault="00572180" w:rsidP="00FF6A09">
                            <w:pPr>
                              <w:shd w:val="clear" w:color="auto" w:fill="E0E0E0"/>
                              <w:spacing w:after="80"/>
                              <w:jc w:val="center"/>
                              <w:rPr>
                                <w:rFonts w:ascii="Verdana" w:hAnsi="Verdana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8"/>
                                <w:szCs w:val="18"/>
                                <w:u w:val="single"/>
                              </w:rPr>
                              <w:t>`</w:t>
                            </w:r>
                          </w:p>
                          <w:p w:rsidR="00572180" w:rsidRDefault="00572180" w:rsidP="00FF6A09">
                            <w:pPr>
                              <w:shd w:val="clear" w:color="auto" w:fill="E0E0E0"/>
                              <w:spacing w:after="80"/>
                              <w:jc w:val="center"/>
                              <w:rPr>
                                <w:rFonts w:ascii="Verdana" w:hAnsi="Verdana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8"/>
                                <w:szCs w:val="18"/>
                                <w:u w:val="single"/>
                              </w:rPr>
                              <w:t>Core Competencies</w:t>
                            </w:r>
                          </w:p>
                          <w:p w:rsidR="00572180" w:rsidRDefault="00572180" w:rsidP="00BB0E8B">
                            <w:pPr>
                              <w:shd w:val="clear" w:color="auto" w:fill="E0E0E0"/>
                              <w:suppressAutoHyphens/>
                              <w:spacing w:before="20" w:after="80" w:line="240" w:lineRule="auto"/>
                              <w:rPr>
                                <w:rFonts w:ascii="Verdana" w:hAnsi="Verdana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:rsidR="00572180" w:rsidRDefault="00560E72" w:rsidP="00FF6A09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E0E0E0"/>
                              <w:suppressAutoHyphens/>
                              <w:spacing w:before="20" w:after="80" w:line="240" w:lineRule="auto"/>
                              <w:jc w:val="center"/>
                              <w:rPr>
                                <w:rFonts w:ascii="Verdana" w:hAnsi="Verdana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18"/>
                                <w:szCs w:val="18"/>
                              </w:rPr>
                              <w:t>Production</w:t>
                            </w:r>
                          </w:p>
                          <w:p w:rsidR="00572180" w:rsidRDefault="00394EBD" w:rsidP="00FF6A09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E0E0E0"/>
                              <w:suppressAutoHyphens/>
                              <w:spacing w:before="20" w:after="80" w:line="240" w:lineRule="auto"/>
                              <w:jc w:val="center"/>
                              <w:rPr>
                                <w:rFonts w:ascii="Verdana" w:hAnsi="Verdana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18"/>
                                <w:szCs w:val="18"/>
                              </w:rPr>
                              <w:t>Prod</w:t>
                            </w:r>
                            <w:r w:rsidR="00560E72">
                              <w:rPr>
                                <w:rFonts w:ascii="Verdana" w:hAnsi="Verdana"/>
                                <w:i/>
                                <w:sz w:val="18"/>
                                <w:szCs w:val="18"/>
                              </w:rPr>
                              <w:t>u</w:t>
                            </w:r>
                            <w:r>
                              <w:rPr>
                                <w:rFonts w:ascii="Verdana" w:hAnsi="Verdana"/>
                                <w:i/>
                                <w:sz w:val="18"/>
                                <w:szCs w:val="18"/>
                              </w:rPr>
                              <w:t>ction</w:t>
                            </w:r>
                            <w:r w:rsidR="00486C6E">
                              <w:rPr>
                                <w:rFonts w:ascii="Verdana" w:hAnsi="Verdana"/>
                                <w:i/>
                                <w:sz w:val="18"/>
                                <w:szCs w:val="18"/>
                              </w:rPr>
                              <w:t xml:space="preserve"> planning</w:t>
                            </w:r>
                            <w:r>
                              <w:rPr>
                                <w:rFonts w:ascii="Verdana" w:hAnsi="Verdana"/>
                                <w:i/>
                                <w:sz w:val="18"/>
                                <w:szCs w:val="18"/>
                              </w:rPr>
                              <w:t>&amp; Control</w:t>
                            </w:r>
                          </w:p>
                          <w:p w:rsidR="00B2768E" w:rsidRDefault="00B2768E" w:rsidP="00FF6A09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E0E0E0"/>
                              <w:suppressAutoHyphens/>
                              <w:spacing w:before="20" w:after="80" w:line="240" w:lineRule="auto"/>
                              <w:jc w:val="center"/>
                              <w:rPr>
                                <w:rFonts w:ascii="Verdana" w:hAnsi="Verdana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18"/>
                                <w:szCs w:val="18"/>
                              </w:rPr>
                              <w:t xml:space="preserve">Material Resources Planning </w:t>
                            </w:r>
                          </w:p>
                          <w:p w:rsidR="00572180" w:rsidRDefault="00572180" w:rsidP="00FF6A09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E0E0E0"/>
                              <w:suppressAutoHyphens/>
                              <w:spacing w:before="20" w:after="80" w:line="240" w:lineRule="auto"/>
                              <w:jc w:val="center"/>
                              <w:rPr>
                                <w:rFonts w:ascii="Verdana" w:hAnsi="Verdana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18"/>
                                <w:szCs w:val="18"/>
                              </w:rPr>
                              <w:t xml:space="preserve"> Total Quality management</w:t>
                            </w:r>
                          </w:p>
                          <w:p w:rsidR="00572180" w:rsidRDefault="00572180" w:rsidP="00FF6A09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E0E0E0"/>
                              <w:suppressAutoHyphens/>
                              <w:spacing w:before="20" w:after="80" w:line="240" w:lineRule="auto"/>
                              <w:jc w:val="center"/>
                              <w:rPr>
                                <w:rFonts w:ascii="Verdana" w:hAnsi="Verdana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18"/>
                                <w:szCs w:val="18"/>
                              </w:rPr>
                              <w:t>Total Productive Maintenance</w:t>
                            </w:r>
                          </w:p>
                          <w:p w:rsidR="00572180" w:rsidRDefault="00572180" w:rsidP="00BC0B09">
                            <w:pPr>
                              <w:shd w:val="clear" w:color="auto" w:fill="E0E0E0"/>
                              <w:suppressAutoHyphens/>
                              <w:spacing w:before="20" w:after="80" w:line="240" w:lineRule="auto"/>
                              <w:rPr>
                                <w:rFonts w:ascii="Verdana" w:hAnsi="Verdana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:rsidR="00572180" w:rsidRDefault="00572180" w:rsidP="00FF6A09">
                            <w:pPr>
                              <w:shd w:val="clear" w:color="auto" w:fill="E0E0E0"/>
                              <w:spacing w:before="20" w:after="80"/>
                              <w:jc w:val="center"/>
                              <w:rPr>
                                <w:rFonts w:ascii="Verdana" w:hAnsi="Verdana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8"/>
                                <w:szCs w:val="18"/>
                                <w:u w:val="single"/>
                              </w:rPr>
                              <w:t>Education</w:t>
                            </w:r>
                          </w:p>
                          <w:p w:rsidR="00572180" w:rsidRPr="002B6139" w:rsidRDefault="00572180" w:rsidP="00FF6A09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E0E0E0"/>
                              <w:suppressAutoHyphens/>
                              <w:spacing w:before="40" w:after="0" w:line="240" w:lineRule="auto"/>
                              <w:jc w:val="center"/>
                              <w:rPr>
                                <w:rFonts w:ascii="Verdana" w:hAnsi="Verdana"/>
                                <w:i/>
                                <w:sz w:val="18"/>
                                <w:szCs w:val="18"/>
                              </w:rPr>
                            </w:pPr>
                            <w:r w:rsidRPr="002B6139">
                              <w:rPr>
                                <w:rFonts w:ascii="Verdana" w:hAnsi="Verdana"/>
                                <w:i/>
                                <w:sz w:val="18"/>
                                <w:szCs w:val="18"/>
                              </w:rPr>
                              <w:t xml:space="preserve">Diploma in Mechanical Engineering from </w:t>
                            </w:r>
                          </w:p>
                          <w:p w:rsidR="00A636C1" w:rsidRDefault="00572180" w:rsidP="00A64E30">
                            <w:pPr>
                              <w:shd w:val="clear" w:color="auto" w:fill="E0E0E0"/>
                              <w:spacing w:before="40"/>
                              <w:jc w:val="center"/>
                              <w:rPr>
                                <w:rFonts w:ascii="Verdana" w:hAnsi="Verdana"/>
                                <w:i/>
                                <w:sz w:val="18"/>
                                <w:szCs w:val="18"/>
                              </w:rPr>
                            </w:pPr>
                            <w:r w:rsidRPr="002B6139">
                              <w:rPr>
                                <w:rFonts w:ascii="Verdana" w:hAnsi="Verdana"/>
                                <w:i/>
                                <w:sz w:val="18"/>
                                <w:szCs w:val="18"/>
                              </w:rPr>
                              <w:t xml:space="preserve">Board of Technical </w:t>
                            </w:r>
                            <w:r w:rsidR="00A636C1">
                              <w:rPr>
                                <w:rFonts w:ascii="Verdana" w:hAnsi="Verdana"/>
                                <w:i/>
                                <w:sz w:val="18"/>
                                <w:szCs w:val="18"/>
                              </w:rPr>
                              <w:t>Education in 2005.</w:t>
                            </w:r>
                          </w:p>
                          <w:p w:rsidR="00A64E30" w:rsidRDefault="00A64E30" w:rsidP="00A64E30">
                            <w:pPr>
                              <w:shd w:val="clear" w:color="auto" w:fill="E0E0E0"/>
                              <w:spacing w:before="40"/>
                              <w:jc w:val="center"/>
                              <w:rPr>
                                <w:rFonts w:ascii="Verdana" w:hAnsi="Verdana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18"/>
                                <w:szCs w:val="18"/>
                              </w:rPr>
                              <w:t>Pursuing</w:t>
                            </w:r>
                            <w:r w:rsidR="009C4874">
                              <w:rPr>
                                <w:rFonts w:ascii="Verdana" w:hAnsi="Verdana"/>
                                <w:i/>
                                <w:sz w:val="18"/>
                                <w:szCs w:val="18"/>
                              </w:rPr>
                              <w:t xml:space="preserve"> Integrated</w:t>
                            </w:r>
                            <w:r>
                              <w:rPr>
                                <w:rFonts w:ascii="Verdana" w:hAnsi="Verdana"/>
                                <w:i/>
                                <w:sz w:val="18"/>
                                <w:szCs w:val="18"/>
                              </w:rPr>
                              <w:t xml:space="preserve"> MBA (Marketing)</w:t>
                            </w:r>
                            <w:r w:rsidR="00A636C1">
                              <w:rPr>
                                <w:rFonts w:ascii="Verdana" w:hAnsi="Verdana"/>
                                <w:i/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 w:rsidR="00A636C1">
                              <w:rPr>
                                <w:rFonts w:ascii="Verdana" w:hAnsi="Verdana"/>
                                <w:i/>
                                <w:sz w:val="18"/>
                                <w:szCs w:val="18"/>
                              </w:rPr>
                              <w:t>Alagappa</w:t>
                            </w:r>
                            <w:proofErr w:type="spellEnd"/>
                            <w:r w:rsidR="00A636C1">
                              <w:rPr>
                                <w:rFonts w:ascii="Verdana" w:hAnsi="Verdana"/>
                                <w:i/>
                                <w:sz w:val="18"/>
                                <w:szCs w:val="18"/>
                              </w:rPr>
                              <w:t xml:space="preserve"> University</w:t>
                            </w:r>
                            <w:r>
                              <w:rPr>
                                <w:rFonts w:ascii="Verdana" w:hAnsi="Verdana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572180" w:rsidRDefault="00572180" w:rsidP="00FF6A09">
                            <w:pPr>
                              <w:shd w:val="clear" w:color="auto" w:fill="E0E0E0"/>
                              <w:spacing w:before="40"/>
                              <w:jc w:val="center"/>
                              <w:rPr>
                                <w:rFonts w:ascii="Verdana" w:hAnsi="Verdana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</w:p>
                          <w:p w:rsidR="00572180" w:rsidRDefault="00572180" w:rsidP="00FF6A09">
                            <w:pPr>
                              <w:shd w:val="clear" w:color="auto" w:fill="E0E0E0"/>
                              <w:spacing w:before="40"/>
                              <w:jc w:val="center"/>
                              <w:rPr>
                                <w:rFonts w:ascii="Verdana" w:hAnsi="Verdana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proofErr w:type="gramStart"/>
                            <w:r>
                              <w:rPr>
                                <w:rFonts w:ascii="Verdana" w:hAnsi="Verdana"/>
                                <w:b/>
                                <w:sz w:val="18"/>
                                <w:szCs w:val="18"/>
                                <w:u w:val="single"/>
                              </w:rPr>
                              <w:t>IT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b/>
                                <w:sz w:val="18"/>
                                <w:szCs w:val="18"/>
                                <w:u w:val="single"/>
                              </w:rPr>
                              <w:t xml:space="preserve"> Skills</w:t>
                            </w:r>
                          </w:p>
                          <w:p w:rsidR="00572180" w:rsidRDefault="00572180" w:rsidP="00FF6A09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E0E0E0"/>
                              <w:suppressAutoHyphens/>
                              <w:spacing w:before="40" w:after="0" w:line="240" w:lineRule="auto"/>
                              <w:rPr>
                                <w:rFonts w:ascii="Verdana" w:hAnsi="Verdana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bCs/>
                                <w:i/>
                                <w:sz w:val="18"/>
                                <w:szCs w:val="18"/>
                              </w:rPr>
                              <w:t xml:space="preserve">Proficiency in Auto CAD, MS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bCs/>
                                <w:i/>
                                <w:sz w:val="18"/>
                                <w:szCs w:val="18"/>
                              </w:rPr>
                              <w:t>OFFICE,</w:t>
                            </w:r>
                            <w:r w:rsidR="00A64E30">
                              <w:rPr>
                                <w:rFonts w:ascii="Verdana" w:hAnsi="Verdana"/>
                                <w:bCs/>
                                <w:i/>
                                <w:sz w:val="18"/>
                                <w:szCs w:val="18"/>
                              </w:rPr>
                              <w:t>Plan</w:t>
                            </w:r>
                            <w:proofErr w:type="spellEnd"/>
                            <w:r w:rsidR="00A64E30">
                              <w:rPr>
                                <w:rFonts w:ascii="Verdana" w:hAnsi="Verdana"/>
                                <w:bCs/>
                                <w:i/>
                                <w:sz w:val="18"/>
                                <w:szCs w:val="18"/>
                              </w:rPr>
                              <w:t xml:space="preserve"> Visage,</w:t>
                            </w:r>
                            <w:r>
                              <w:rPr>
                                <w:rFonts w:ascii="Verdana" w:hAnsi="Verdana"/>
                                <w:bCs/>
                                <w:i/>
                                <w:sz w:val="18"/>
                                <w:szCs w:val="18"/>
                              </w:rPr>
                              <w:t xml:space="preserve"> Super User SAP-PP module &amp; Net Operations</w:t>
                            </w:r>
                            <w:r>
                              <w:rPr>
                                <w:rFonts w:ascii="Verdana" w:hAnsi="Verdana"/>
                                <w:bCs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572180" w:rsidRDefault="00572180" w:rsidP="00FF6A09">
                            <w:pPr>
                              <w:shd w:val="clear" w:color="auto" w:fill="E0E0E0"/>
                              <w:spacing w:before="40"/>
                              <w:rPr>
                                <w:rFonts w:ascii="Verdana" w:hAnsi="Verdana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:rsidR="00572180" w:rsidRDefault="00572180" w:rsidP="00FF6A09">
                            <w:pPr>
                              <w:pStyle w:val="Heading3"/>
                              <w:keepLines w:val="0"/>
                              <w:numPr>
                                <w:ilvl w:val="2"/>
                                <w:numId w:val="1"/>
                              </w:numPr>
                              <w:suppressAutoHyphens/>
                              <w:spacing w:before="0" w:line="240" w:lineRule="auto"/>
                              <w:rPr>
                                <w:rFonts w:ascii="Verdana" w:hAnsi="Verdana" w:cs="Mangal"/>
                                <w:bCs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 w:cs="Mangal"/>
                                <w:sz w:val="18"/>
                                <w:szCs w:val="18"/>
                              </w:rPr>
                              <w:t>Trainings Attended</w:t>
                            </w:r>
                          </w:p>
                          <w:p w:rsidR="00572180" w:rsidRDefault="00572180" w:rsidP="00FF6A09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E0E0E0"/>
                              <w:suppressAutoHyphens/>
                              <w:spacing w:before="40" w:after="0" w:line="240" w:lineRule="auto"/>
                              <w:rPr>
                                <w:rFonts w:ascii="Verdana" w:hAnsi="Verdana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Decision Making and Problem Solving </w:t>
                            </w: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 xml:space="preserve">at TVS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Sundram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 xml:space="preserve"> Fasteners Limited, Hyderabad.</w:t>
                            </w:r>
                          </w:p>
                          <w:p w:rsidR="00572180" w:rsidRPr="006404B5" w:rsidRDefault="00572180" w:rsidP="006404B5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E0E0E0"/>
                              <w:suppressAutoHyphens/>
                              <w:spacing w:before="40" w:after="0" w:line="240" w:lineRule="auto"/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Supervisory Skill Management </w:t>
                            </w: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 xml:space="preserve">at TVS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Sundram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 xml:space="preserve"> Fasteners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Limited,Hyderabad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 xml:space="preserve"> India</w:t>
                            </w:r>
                          </w:p>
                          <w:p w:rsidR="00572180" w:rsidRDefault="00572180" w:rsidP="00FF6A09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E0E0E0"/>
                              <w:suppressAutoHyphens/>
                              <w:spacing w:before="40" w:after="0" w:line="240" w:lineRule="auto"/>
                              <w:rPr>
                                <w:rFonts w:ascii="Verdana" w:hAnsi="Verdana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8"/>
                                <w:szCs w:val="18"/>
                              </w:rPr>
                              <w:t xml:space="preserve">TPM Implementation Training Program </w:t>
                            </w:r>
                            <w:r>
                              <w:rPr>
                                <w:rFonts w:ascii="Verdana" w:hAnsi="Verdana"/>
                                <w:bCs/>
                                <w:sz w:val="18"/>
                                <w:szCs w:val="18"/>
                              </w:rPr>
                              <w:t xml:space="preserve"> at TVS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bCs/>
                                <w:sz w:val="18"/>
                                <w:szCs w:val="18"/>
                              </w:rPr>
                              <w:t>Sundram</w:t>
                            </w:r>
                            <w:proofErr w:type="spellEnd"/>
                            <w:r w:rsidR="0032001D">
                              <w:rPr>
                                <w:rFonts w:ascii="Verdana" w:hAnsi="Verdana"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bCs/>
                                <w:sz w:val="18"/>
                                <w:szCs w:val="18"/>
                              </w:rPr>
                              <w:t>fasteners Limited, Hyd.</w:t>
                            </w:r>
                          </w:p>
                          <w:p w:rsidR="00572180" w:rsidRPr="00244DBB" w:rsidRDefault="00572180" w:rsidP="00244DBB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E0E0E0"/>
                              <w:suppressAutoHyphens/>
                              <w:spacing w:before="40" w:after="0" w:line="240" w:lineRule="auto"/>
                              <w:rPr>
                                <w:rFonts w:ascii="Verdana" w:hAnsi="Verdana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8"/>
                                <w:szCs w:val="18"/>
                              </w:rPr>
                              <w:t xml:space="preserve">TQM Initiative Training Program at </w:t>
                            </w:r>
                            <w:r>
                              <w:rPr>
                                <w:rFonts w:ascii="Verdana" w:hAnsi="Verdana"/>
                                <w:bCs/>
                                <w:sz w:val="18"/>
                                <w:szCs w:val="18"/>
                              </w:rPr>
                              <w:t xml:space="preserve">TVS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bCs/>
                                <w:sz w:val="18"/>
                                <w:szCs w:val="18"/>
                              </w:rPr>
                              <w:t>Sundram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bCs/>
                                <w:sz w:val="18"/>
                                <w:szCs w:val="18"/>
                              </w:rPr>
                              <w:t xml:space="preserve"> Fasteners Limited, HYD</w:t>
                            </w:r>
                          </w:p>
                          <w:p w:rsidR="00572180" w:rsidRDefault="00572180" w:rsidP="00FF6A09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E0E0E0"/>
                              <w:suppressAutoHyphens/>
                              <w:spacing w:before="40" w:after="0" w:line="240" w:lineRule="auto"/>
                              <w:rPr>
                                <w:rFonts w:ascii="Verdana" w:hAnsi="Verdana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8"/>
                                <w:szCs w:val="18"/>
                              </w:rPr>
                              <w:t xml:space="preserve">Interpersonal Effectiveness and Execution Skills </w:t>
                            </w:r>
                            <w:r>
                              <w:rPr>
                                <w:rFonts w:ascii="Verdana" w:hAnsi="Verdana"/>
                                <w:bCs/>
                                <w:sz w:val="18"/>
                                <w:szCs w:val="18"/>
                              </w:rPr>
                              <w:t xml:space="preserve">at TVS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bCs/>
                                <w:sz w:val="18"/>
                                <w:szCs w:val="18"/>
                              </w:rPr>
                              <w:t>Sundram</w:t>
                            </w:r>
                            <w:proofErr w:type="spellEnd"/>
                            <w:r w:rsidR="00DB1AD6">
                              <w:rPr>
                                <w:rFonts w:ascii="Verdana" w:hAnsi="Verdana"/>
                                <w:bCs/>
                                <w:sz w:val="18"/>
                                <w:szCs w:val="18"/>
                              </w:rPr>
                              <w:t xml:space="preserve"> Fasteners </w:t>
                            </w:r>
                            <w:r>
                              <w:rPr>
                                <w:rFonts w:ascii="Verdana" w:hAnsi="Verdana"/>
                                <w:bCs/>
                                <w:sz w:val="18"/>
                                <w:szCs w:val="18"/>
                              </w:rPr>
                              <w:t>Limited, KPM</w:t>
                            </w:r>
                          </w:p>
                          <w:p w:rsidR="00572180" w:rsidRPr="00043238" w:rsidRDefault="00572180" w:rsidP="00043238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E0E0E0"/>
                              <w:suppressAutoHyphens/>
                              <w:spacing w:before="40" w:after="0" w:line="240" w:lineRule="auto"/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8"/>
                                <w:szCs w:val="18"/>
                              </w:rPr>
                              <w:t>SAP –PP Training Program By Core SAP Team, SFL – KPM</w:t>
                            </w:r>
                          </w:p>
                          <w:p w:rsidR="00572180" w:rsidRDefault="00572180" w:rsidP="00FF6A09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E0E0E0"/>
                              <w:suppressAutoHyphens/>
                              <w:spacing w:before="40" w:after="0" w:line="240" w:lineRule="auto"/>
                              <w:rPr>
                                <w:rFonts w:ascii="Verdana" w:hAnsi="Verdana"/>
                                <w:bCs/>
                                <w:sz w:val="18"/>
                                <w:szCs w:val="18"/>
                              </w:rPr>
                            </w:pPr>
                            <w:r w:rsidRPr="00043238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</w:rPr>
                              <w:t>Inventory Control Management</w:t>
                            </w:r>
                            <w:r>
                              <w:rPr>
                                <w:rFonts w:ascii="Verdana" w:hAnsi="Verdana"/>
                                <w:bCs/>
                                <w:sz w:val="18"/>
                                <w:szCs w:val="18"/>
                              </w:rPr>
                              <w:t xml:space="preserve"> at TVS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bCs/>
                                <w:sz w:val="18"/>
                                <w:szCs w:val="18"/>
                              </w:rPr>
                              <w:t>Sundram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bCs/>
                                <w:sz w:val="18"/>
                                <w:szCs w:val="18"/>
                              </w:rPr>
                              <w:t xml:space="preserve"> Fasteners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bCs/>
                                <w:sz w:val="18"/>
                                <w:szCs w:val="18"/>
                              </w:rPr>
                              <w:t>Limited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bCs/>
                                <w:sz w:val="18"/>
                                <w:szCs w:val="18"/>
                              </w:rPr>
                              <w:t>,KPM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Verdana" w:hAnsi="Verdana"/>
                                <w:bCs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244DBB" w:rsidRDefault="00244DBB" w:rsidP="00FF6A09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E0E0E0"/>
                              <w:suppressAutoHyphens/>
                              <w:spacing w:before="40" w:after="0" w:line="240" w:lineRule="auto"/>
                              <w:rPr>
                                <w:rFonts w:ascii="Verdana" w:hAnsi="Verdana"/>
                                <w:bCs/>
                                <w:sz w:val="18"/>
                                <w:szCs w:val="18"/>
                              </w:rPr>
                            </w:pPr>
                            <w:r w:rsidRPr="00244DBB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</w:rPr>
                              <w:t>MRP Planning</w:t>
                            </w:r>
                            <w:r>
                              <w:rPr>
                                <w:rFonts w:ascii="Verdana" w:hAnsi="Verdana"/>
                                <w:bCs/>
                                <w:sz w:val="18"/>
                                <w:szCs w:val="18"/>
                              </w:rPr>
                              <w:t xml:space="preserve"> Training at Sri Energy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bCs/>
                                <w:sz w:val="18"/>
                                <w:szCs w:val="18"/>
                              </w:rPr>
                              <w:t>Inc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bCs/>
                                <w:sz w:val="18"/>
                                <w:szCs w:val="18"/>
                              </w:rPr>
                              <w:t>, Trichy</w:t>
                            </w:r>
                          </w:p>
                          <w:p w:rsidR="00244DBB" w:rsidRDefault="00244DBB" w:rsidP="00244DBB">
                            <w:pPr>
                              <w:shd w:val="clear" w:color="auto" w:fill="E0E0E0"/>
                              <w:suppressAutoHyphens/>
                              <w:spacing w:before="40" w:after="0" w:line="240" w:lineRule="auto"/>
                              <w:rPr>
                                <w:rFonts w:ascii="Verdana" w:hAnsi="Verdana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:rsidR="00D31890" w:rsidRPr="00E565DC" w:rsidRDefault="00DB1AD6" w:rsidP="00175488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E0E0E0"/>
                              <w:suppressAutoHyphens/>
                              <w:spacing w:before="40" w:after="0" w:line="240" w:lineRule="auto"/>
                              <w:rPr>
                                <w:rFonts w:ascii="Verdana" w:hAnsi="Verdana"/>
                                <w:bCs/>
                                <w:sz w:val="18"/>
                                <w:szCs w:val="18"/>
                              </w:rPr>
                            </w:pPr>
                            <w:r w:rsidRPr="00E565DC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MRP Training </w:t>
                            </w:r>
                            <w:r w:rsidR="00BE18B6">
                              <w:rPr>
                                <w:rFonts w:ascii="Verdana" w:hAnsi="Verdana"/>
                                <w:bCs/>
                                <w:sz w:val="18"/>
                                <w:szCs w:val="18"/>
                              </w:rPr>
                              <w:t>at Sri Energy Inc.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10.5pt;margin-top:12.05pt;width:220.45pt;height:566.25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" stroked="f">
                <v:textbox inset="0,0,0,0">
                  <w:txbxContent>
                    <w:p w:rsidR="00572180" w:rsidRDefault="00572180" w:rsidP="00FF6A09">
                      <w:pPr>
                        <w:shd w:val="clear" w:color="auto" w:fill="E0E0E0"/>
                        <w:spacing w:after="80"/>
                        <w:jc w:val="center"/>
                        <w:rPr>
                          <w:rFonts w:ascii="Verdana" w:hAnsi="Verdana"/>
                          <w:b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Verdana" w:hAnsi="Verdana"/>
                          <w:b/>
                          <w:sz w:val="18"/>
                          <w:szCs w:val="18"/>
                          <w:u w:val="single"/>
                        </w:rPr>
                        <w:t>`</w:t>
                      </w:r>
                    </w:p>
                    <w:p w:rsidR="00572180" w:rsidRDefault="00572180" w:rsidP="00FF6A09">
                      <w:pPr>
                        <w:shd w:val="clear" w:color="auto" w:fill="E0E0E0"/>
                        <w:spacing w:after="80"/>
                        <w:jc w:val="center"/>
                        <w:rPr>
                          <w:rFonts w:ascii="Verdana" w:hAnsi="Verdana"/>
                          <w:b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Verdana" w:hAnsi="Verdana"/>
                          <w:b/>
                          <w:sz w:val="18"/>
                          <w:szCs w:val="18"/>
                          <w:u w:val="single"/>
                        </w:rPr>
                        <w:t>Core Competencies</w:t>
                      </w:r>
                    </w:p>
                    <w:p w:rsidR="00572180" w:rsidRDefault="00572180" w:rsidP="00BB0E8B">
                      <w:pPr>
                        <w:shd w:val="clear" w:color="auto" w:fill="E0E0E0"/>
                        <w:suppressAutoHyphens/>
                        <w:spacing w:before="20" w:after="80" w:line="240" w:lineRule="auto"/>
                        <w:rPr>
                          <w:rFonts w:ascii="Verdana" w:hAnsi="Verdana"/>
                          <w:i/>
                          <w:sz w:val="18"/>
                          <w:szCs w:val="18"/>
                        </w:rPr>
                      </w:pPr>
                    </w:p>
                    <w:p w:rsidR="00572180" w:rsidRDefault="00560E72" w:rsidP="00FF6A09">
                      <w:pPr>
                        <w:numPr>
                          <w:ilvl w:val="0"/>
                          <w:numId w:val="2"/>
                        </w:numPr>
                        <w:shd w:val="clear" w:color="auto" w:fill="E0E0E0"/>
                        <w:suppressAutoHyphens/>
                        <w:spacing w:before="20" w:after="80" w:line="240" w:lineRule="auto"/>
                        <w:jc w:val="center"/>
                        <w:rPr>
                          <w:rFonts w:ascii="Verdana" w:hAnsi="Verdana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i/>
                          <w:sz w:val="18"/>
                          <w:szCs w:val="18"/>
                        </w:rPr>
                        <w:t>Production</w:t>
                      </w:r>
                    </w:p>
                    <w:p w:rsidR="00572180" w:rsidRDefault="00394EBD" w:rsidP="00FF6A09">
                      <w:pPr>
                        <w:numPr>
                          <w:ilvl w:val="0"/>
                          <w:numId w:val="2"/>
                        </w:numPr>
                        <w:shd w:val="clear" w:color="auto" w:fill="E0E0E0"/>
                        <w:suppressAutoHyphens/>
                        <w:spacing w:before="20" w:after="80" w:line="240" w:lineRule="auto"/>
                        <w:jc w:val="center"/>
                        <w:rPr>
                          <w:rFonts w:ascii="Verdana" w:hAnsi="Verdana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i/>
                          <w:sz w:val="18"/>
                          <w:szCs w:val="18"/>
                        </w:rPr>
                        <w:t>Prod</w:t>
                      </w:r>
                      <w:r w:rsidR="00560E72">
                        <w:rPr>
                          <w:rFonts w:ascii="Verdana" w:hAnsi="Verdana"/>
                          <w:i/>
                          <w:sz w:val="18"/>
                          <w:szCs w:val="18"/>
                        </w:rPr>
                        <w:t>u</w:t>
                      </w:r>
                      <w:r>
                        <w:rPr>
                          <w:rFonts w:ascii="Verdana" w:hAnsi="Verdana"/>
                          <w:i/>
                          <w:sz w:val="18"/>
                          <w:szCs w:val="18"/>
                        </w:rPr>
                        <w:t>ction</w:t>
                      </w:r>
                      <w:r w:rsidR="00486C6E">
                        <w:rPr>
                          <w:rFonts w:ascii="Verdana" w:hAnsi="Verdana"/>
                          <w:i/>
                          <w:sz w:val="18"/>
                          <w:szCs w:val="18"/>
                        </w:rPr>
                        <w:t xml:space="preserve"> planning</w:t>
                      </w:r>
                      <w:r>
                        <w:rPr>
                          <w:rFonts w:ascii="Verdana" w:hAnsi="Verdana"/>
                          <w:i/>
                          <w:sz w:val="18"/>
                          <w:szCs w:val="18"/>
                        </w:rPr>
                        <w:t>&amp; Control</w:t>
                      </w:r>
                    </w:p>
                    <w:p w:rsidR="00B2768E" w:rsidRDefault="00B2768E" w:rsidP="00FF6A09">
                      <w:pPr>
                        <w:numPr>
                          <w:ilvl w:val="0"/>
                          <w:numId w:val="2"/>
                        </w:numPr>
                        <w:shd w:val="clear" w:color="auto" w:fill="E0E0E0"/>
                        <w:suppressAutoHyphens/>
                        <w:spacing w:before="20" w:after="80" w:line="240" w:lineRule="auto"/>
                        <w:jc w:val="center"/>
                        <w:rPr>
                          <w:rFonts w:ascii="Verdana" w:hAnsi="Verdana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i/>
                          <w:sz w:val="18"/>
                          <w:szCs w:val="18"/>
                        </w:rPr>
                        <w:t xml:space="preserve">Material Resources Planning </w:t>
                      </w:r>
                    </w:p>
                    <w:p w:rsidR="00572180" w:rsidRDefault="00572180" w:rsidP="00FF6A09">
                      <w:pPr>
                        <w:numPr>
                          <w:ilvl w:val="0"/>
                          <w:numId w:val="2"/>
                        </w:numPr>
                        <w:shd w:val="clear" w:color="auto" w:fill="E0E0E0"/>
                        <w:suppressAutoHyphens/>
                        <w:spacing w:before="20" w:after="80" w:line="240" w:lineRule="auto"/>
                        <w:jc w:val="center"/>
                        <w:rPr>
                          <w:rFonts w:ascii="Verdana" w:hAnsi="Verdana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i/>
                          <w:sz w:val="18"/>
                          <w:szCs w:val="18"/>
                        </w:rPr>
                        <w:t xml:space="preserve"> Total Quality management</w:t>
                      </w:r>
                    </w:p>
                    <w:p w:rsidR="00572180" w:rsidRDefault="00572180" w:rsidP="00FF6A09">
                      <w:pPr>
                        <w:numPr>
                          <w:ilvl w:val="0"/>
                          <w:numId w:val="2"/>
                        </w:numPr>
                        <w:shd w:val="clear" w:color="auto" w:fill="E0E0E0"/>
                        <w:suppressAutoHyphens/>
                        <w:spacing w:before="20" w:after="80" w:line="240" w:lineRule="auto"/>
                        <w:jc w:val="center"/>
                        <w:rPr>
                          <w:rFonts w:ascii="Verdana" w:hAnsi="Verdana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i/>
                          <w:sz w:val="18"/>
                          <w:szCs w:val="18"/>
                        </w:rPr>
                        <w:t>Total Productive Maintenance</w:t>
                      </w:r>
                    </w:p>
                    <w:p w:rsidR="00572180" w:rsidRDefault="00572180" w:rsidP="00BC0B09">
                      <w:pPr>
                        <w:shd w:val="clear" w:color="auto" w:fill="E0E0E0"/>
                        <w:suppressAutoHyphens/>
                        <w:spacing w:before="20" w:after="80" w:line="240" w:lineRule="auto"/>
                        <w:rPr>
                          <w:rFonts w:ascii="Verdana" w:hAnsi="Verdana"/>
                          <w:i/>
                          <w:sz w:val="18"/>
                          <w:szCs w:val="18"/>
                        </w:rPr>
                      </w:pPr>
                    </w:p>
                    <w:p w:rsidR="00572180" w:rsidRDefault="00572180" w:rsidP="00FF6A09">
                      <w:pPr>
                        <w:shd w:val="clear" w:color="auto" w:fill="E0E0E0"/>
                        <w:spacing w:before="20" w:after="80"/>
                        <w:jc w:val="center"/>
                        <w:rPr>
                          <w:rFonts w:ascii="Verdana" w:hAnsi="Verdana"/>
                          <w:b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Verdana" w:hAnsi="Verdana"/>
                          <w:b/>
                          <w:sz w:val="18"/>
                          <w:szCs w:val="18"/>
                          <w:u w:val="single"/>
                        </w:rPr>
                        <w:t>Education</w:t>
                      </w:r>
                    </w:p>
                    <w:p w:rsidR="00572180" w:rsidRPr="002B6139" w:rsidRDefault="00572180" w:rsidP="00FF6A09">
                      <w:pPr>
                        <w:numPr>
                          <w:ilvl w:val="0"/>
                          <w:numId w:val="3"/>
                        </w:numPr>
                        <w:shd w:val="clear" w:color="auto" w:fill="E0E0E0"/>
                        <w:suppressAutoHyphens/>
                        <w:spacing w:before="40" w:after="0" w:line="240" w:lineRule="auto"/>
                        <w:jc w:val="center"/>
                        <w:rPr>
                          <w:rFonts w:ascii="Verdana" w:hAnsi="Verdana"/>
                          <w:i/>
                          <w:sz w:val="18"/>
                          <w:szCs w:val="18"/>
                        </w:rPr>
                      </w:pPr>
                      <w:r w:rsidRPr="002B6139">
                        <w:rPr>
                          <w:rFonts w:ascii="Verdana" w:hAnsi="Verdana"/>
                          <w:i/>
                          <w:sz w:val="18"/>
                          <w:szCs w:val="18"/>
                        </w:rPr>
                        <w:t xml:space="preserve">Diploma in Mechanical Engineering from </w:t>
                      </w:r>
                    </w:p>
                    <w:p w:rsidR="00A636C1" w:rsidRDefault="00572180" w:rsidP="00A64E30">
                      <w:pPr>
                        <w:shd w:val="clear" w:color="auto" w:fill="E0E0E0"/>
                        <w:spacing w:before="40"/>
                        <w:jc w:val="center"/>
                        <w:rPr>
                          <w:rFonts w:ascii="Verdana" w:hAnsi="Verdana"/>
                          <w:i/>
                          <w:sz w:val="18"/>
                          <w:szCs w:val="18"/>
                        </w:rPr>
                      </w:pPr>
                      <w:r w:rsidRPr="002B6139">
                        <w:rPr>
                          <w:rFonts w:ascii="Verdana" w:hAnsi="Verdana"/>
                          <w:i/>
                          <w:sz w:val="18"/>
                          <w:szCs w:val="18"/>
                        </w:rPr>
                        <w:t xml:space="preserve">Board of Technical </w:t>
                      </w:r>
                      <w:r w:rsidR="00A636C1">
                        <w:rPr>
                          <w:rFonts w:ascii="Verdana" w:hAnsi="Verdana"/>
                          <w:i/>
                          <w:sz w:val="18"/>
                          <w:szCs w:val="18"/>
                        </w:rPr>
                        <w:t>Education in 2005.</w:t>
                      </w:r>
                    </w:p>
                    <w:p w:rsidR="00A64E30" w:rsidRDefault="00A64E30" w:rsidP="00A64E30">
                      <w:pPr>
                        <w:shd w:val="clear" w:color="auto" w:fill="E0E0E0"/>
                        <w:spacing w:before="40"/>
                        <w:jc w:val="center"/>
                        <w:rPr>
                          <w:rFonts w:ascii="Verdana" w:hAnsi="Verdana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i/>
                          <w:sz w:val="18"/>
                          <w:szCs w:val="18"/>
                        </w:rPr>
                        <w:t>Pursuing</w:t>
                      </w:r>
                      <w:r w:rsidR="009C4874">
                        <w:rPr>
                          <w:rFonts w:ascii="Verdana" w:hAnsi="Verdana"/>
                          <w:i/>
                          <w:sz w:val="18"/>
                          <w:szCs w:val="18"/>
                        </w:rPr>
                        <w:t xml:space="preserve"> Integrated</w:t>
                      </w:r>
                      <w:r>
                        <w:rPr>
                          <w:rFonts w:ascii="Verdana" w:hAnsi="Verdana"/>
                          <w:i/>
                          <w:sz w:val="18"/>
                          <w:szCs w:val="18"/>
                        </w:rPr>
                        <w:t xml:space="preserve"> MBA (Marketing)</w:t>
                      </w:r>
                      <w:r w:rsidR="00A636C1">
                        <w:rPr>
                          <w:rFonts w:ascii="Verdana" w:hAnsi="Verdana"/>
                          <w:i/>
                          <w:sz w:val="18"/>
                          <w:szCs w:val="18"/>
                        </w:rPr>
                        <w:t>-</w:t>
                      </w:r>
                      <w:proofErr w:type="spellStart"/>
                      <w:r w:rsidR="00A636C1">
                        <w:rPr>
                          <w:rFonts w:ascii="Verdana" w:hAnsi="Verdana"/>
                          <w:i/>
                          <w:sz w:val="18"/>
                          <w:szCs w:val="18"/>
                        </w:rPr>
                        <w:t>Alagappa</w:t>
                      </w:r>
                      <w:proofErr w:type="spellEnd"/>
                      <w:r w:rsidR="00A636C1">
                        <w:rPr>
                          <w:rFonts w:ascii="Verdana" w:hAnsi="Verdana"/>
                          <w:i/>
                          <w:sz w:val="18"/>
                          <w:szCs w:val="18"/>
                        </w:rPr>
                        <w:t xml:space="preserve"> University</w:t>
                      </w:r>
                      <w:r>
                        <w:rPr>
                          <w:rFonts w:ascii="Verdana" w:hAnsi="Verdana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:rsidR="00572180" w:rsidRDefault="00572180" w:rsidP="00FF6A09">
                      <w:pPr>
                        <w:shd w:val="clear" w:color="auto" w:fill="E0E0E0"/>
                        <w:spacing w:before="40"/>
                        <w:jc w:val="center"/>
                        <w:rPr>
                          <w:rFonts w:ascii="Verdana" w:hAnsi="Verdana"/>
                          <w:b/>
                          <w:sz w:val="18"/>
                          <w:szCs w:val="18"/>
                          <w:u w:val="single"/>
                        </w:rPr>
                      </w:pPr>
                    </w:p>
                    <w:p w:rsidR="00572180" w:rsidRDefault="00572180" w:rsidP="00FF6A09">
                      <w:pPr>
                        <w:shd w:val="clear" w:color="auto" w:fill="E0E0E0"/>
                        <w:spacing w:before="40"/>
                        <w:jc w:val="center"/>
                        <w:rPr>
                          <w:rFonts w:ascii="Verdana" w:hAnsi="Verdana"/>
                          <w:b/>
                          <w:sz w:val="18"/>
                          <w:szCs w:val="18"/>
                          <w:u w:val="single"/>
                        </w:rPr>
                      </w:pPr>
                      <w:proofErr w:type="gramStart"/>
                      <w:r>
                        <w:rPr>
                          <w:rFonts w:ascii="Verdana" w:hAnsi="Verdana"/>
                          <w:b/>
                          <w:sz w:val="18"/>
                          <w:szCs w:val="18"/>
                          <w:u w:val="single"/>
                        </w:rPr>
                        <w:t>IT</w:t>
                      </w:r>
                      <w:proofErr w:type="gramEnd"/>
                      <w:r>
                        <w:rPr>
                          <w:rFonts w:ascii="Verdana" w:hAnsi="Verdana"/>
                          <w:b/>
                          <w:sz w:val="18"/>
                          <w:szCs w:val="18"/>
                          <w:u w:val="single"/>
                        </w:rPr>
                        <w:t xml:space="preserve"> Skills</w:t>
                      </w:r>
                    </w:p>
                    <w:p w:rsidR="00572180" w:rsidRDefault="00572180" w:rsidP="00FF6A09">
                      <w:pPr>
                        <w:numPr>
                          <w:ilvl w:val="0"/>
                          <w:numId w:val="4"/>
                        </w:numPr>
                        <w:shd w:val="clear" w:color="auto" w:fill="E0E0E0"/>
                        <w:suppressAutoHyphens/>
                        <w:spacing w:before="40" w:after="0" w:line="240" w:lineRule="auto"/>
                        <w:rPr>
                          <w:rFonts w:ascii="Verdana" w:hAnsi="Verdana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bCs/>
                          <w:i/>
                          <w:sz w:val="18"/>
                          <w:szCs w:val="18"/>
                        </w:rPr>
                        <w:t xml:space="preserve">Proficiency in Auto CAD, MS </w:t>
                      </w:r>
                      <w:proofErr w:type="spellStart"/>
                      <w:r>
                        <w:rPr>
                          <w:rFonts w:ascii="Verdana" w:hAnsi="Verdana"/>
                          <w:bCs/>
                          <w:i/>
                          <w:sz w:val="18"/>
                          <w:szCs w:val="18"/>
                        </w:rPr>
                        <w:t>OFFICE,</w:t>
                      </w:r>
                      <w:r w:rsidR="00A64E30">
                        <w:rPr>
                          <w:rFonts w:ascii="Verdana" w:hAnsi="Verdana"/>
                          <w:bCs/>
                          <w:i/>
                          <w:sz w:val="18"/>
                          <w:szCs w:val="18"/>
                        </w:rPr>
                        <w:t>Plan</w:t>
                      </w:r>
                      <w:proofErr w:type="spellEnd"/>
                      <w:r w:rsidR="00A64E30">
                        <w:rPr>
                          <w:rFonts w:ascii="Verdana" w:hAnsi="Verdana"/>
                          <w:bCs/>
                          <w:i/>
                          <w:sz w:val="18"/>
                          <w:szCs w:val="18"/>
                        </w:rPr>
                        <w:t xml:space="preserve"> Visage,</w:t>
                      </w:r>
                      <w:r>
                        <w:rPr>
                          <w:rFonts w:ascii="Verdana" w:hAnsi="Verdana"/>
                          <w:bCs/>
                          <w:i/>
                          <w:sz w:val="18"/>
                          <w:szCs w:val="18"/>
                        </w:rPr>
                        <w:t xml:space="preserve"> Super User SAP-PP module &amp; Net Operations</w:t>
                      </w:r>
                      <w:r>
                        <w:rPr>
                          <w:rFonts w:ascii="Verdana" w:hAnsi="Verdana"/>
                          <w:bCs/>
                          <w:sz w:val="18"/>
                          <w:szCs w:val="18"/>
                        </w:rPr>
                        <w:t>.</w:t>
                      </w:r>
                    </w:p>
                    <w:p w:rsidR="00572180" w:rsidRDefault="00572180" w:rsidP="00FF6A09">
                      <w:pPr>
                        <w:shd w:val="clear" w:color="auto" w:fill="E0E0E0"/>
                        <w:spacing w:before="40"/>
                        <w:rPr>
                          <w:rFonts w:ascii="Verdana" w:hAnsi="Verdana"/>
                          <w:bCs/>
                          <w:sz w:val="18"/>
                          <w:szCs w:val="18"/>
                        </w:rPr>
                      </w:pPr>
                    </w:p>
                    <w:p w:rsidR="00572180" w:rsidRDefault="00572180" w:rsidP="00FF6A09">
                      <w:pPr>
                        <w:pStyle w:val="Heading3"/>
                        <w:keepLines w:val="0"/>
                        <w:numPr>
                          <w:ilvl w:val="2"/>
                          <w:numId w:val="1"/>
                        </w:numPr>
                        <w:suppressAutoHyphens/>
                        <w:spacing w:before="0" w:line="240" w:lineRule="auto"/>
                        <w:rPr>
                          <w:rFonts w:ascii="Verdana" w:hAnsi="Verdana" w:cs="Mangal"/>
                          <w:bCs w:val="0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 w:cs="Mangal"/>
                          <w:sz w:val="18"/>
                          <w:szCs w:val="18"/>
                        </w:rPr>
                        <w:t>Trainings Attended</w:t>
                      </w:r>
                    </w:p>
                    <w:p w:rsidR="00572180" w:rsidRDefault="00572180" w:rsidP="00FF6A09">
                      <w:pPr>
                        <w:numPr>
                          <w:ilvl w:val="0"/>
                          <w:numId w:val="4"/>
                        </w:numPr>
                        <w:shd w:val="clear" w:color="auto" w:fill="E0E0E0"/>
                        <w:suppressAutoHyphens/>
                        <w:spacing w:before="40" w:after="0" w:line="240" w:lineRule="auto"/>
                        <w:rPr>
                          <w:rFonts w:ascii="Verdana" w:hAnsi="Verdana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</w:rPr>
                        <w:t xml:space="preserve">Decision Making and Problem Solving </w:t>
                      </w:r>
                      <w:r>
                        <w:rPr>
                          <w:rFonts w:ascii="Verdana" w:hAnsi="Verdana"/>
                          <w:sz w:val="18"/>
                          <w:szCs w:val="18"/>
                        </w:rPr>
                        <w:t xml:space="preserve">at TVS </w:t>
                      </w:r>
                      <w:proofErr w:type="spellStart"/>
                      <w:r>
                        <w:rPr>
                          <w:rFonts w:ascii="Verdana" w:hAnsi="Verdana"/>
                          <w:sz w:val="18"/>
                          <w:szCs w:val="18"/>
                        </w:rPr>
                        <w:t>Sundram</w:t>
                      </w:r>
                      <w:proofErr w:type="spellEnd"/>
                      <w:r>
                        <w:rPr>
                          <w:rFonts w:ascii="Verdana" w:hAnsi="Verdana"/>
                          <w:sz w:val="18"/>
                          <w:szCs w:val="18"/>
                        </w:rPr>
                        <w:t xml:space="preserve"> Fasteners Limited, Hyderabad.</w:t>
                      </w:r>
                    </w:p>
                    <w:p w:rsidR="00572180" w:rsidRPr="006404B5" w:rsidRDefault="00572180" w:rsidP="006404B5">
                      <w:pPr>
                        <w:numPr>
                          <w:ilvl w:val="0"/>
                          <w:numId w:val="4"/>
                        </w:numPr>
                        <w:shd w:val="clear" w:color="auto" w:fill="E0E0E0"/>
                        <w:suppressAutoHyphens/>
                        <w:spacing w:before="40" w:after="0" w:line="240" w:lineRule="auto"/>
                        <w:rPr>
                          <w:rFonts w:ascii="Verdana" w:hAnsi="Verdana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</w:rPr>
                        <w:t xml:space="preserve">Supervisory Skill Management </w:t>
                      </w:r>
                      <w:r>
                        <w:rPr>
                          <w:rFonts w:ascii="Verdana" w:hAnsi="Verdana"/>
                          <w:sz w:val="18"/>
                          <w:szCs w:val="18"/>
                        </w:rPr>
                        <w:t xml:space="preserve">at TVS </w:t>
                      </w:r>
                      <w:proofErr w:type="spellStart"/>
                      <w:r>
                        <w:rPr>
                          <w:rFonts w:ascii="Verdana" w:hAnsi="Verdana"/>
                          <w:sz w:val="18"/>
                          <w:szCs w:val="18"/>
                        </w:rPr>
                        <w:t>Sundram</w:t>
                      </w:r>
                      <w:proofErr w:type="spellEnd"/>
                      <w:r>
                        <w:rPr>
                          <w:rFonts w:ascii="Verdana" w:hAnsi="Verdana"/>
                          <w:sz w:val="18"/>
                          <w:szCs w:val="18"/>
                        </w:rPr>
                        <w:t xml:space="preserve"> Fasteners </w:t>
                      </w:r>
                      <w:proofErr w:type="spellStart"/>
                      <w:r>
                        <w:rPr>
                          <w:rFonts w:ascii="Verdana" w:hAnsi="Verdana"/>
                          <w:sz w:val="18"/>
                          <w:szCs w:val="18"/>
                        </w:rPr>
                        <w:t>Limited,Hyderabad</w:t>
                      </w:r>
                      <w:proofErr w:type="spellEnd"/>
                      <w:r>
                        <w:rPr>
                          <w:rFonts w:ascii="Verdana" w:hAnsi="Verdana"/>
                          <w:sz w:val="18"/>
                          <w:szCs w:val="18"/>
                        </w:rPr>
                        <w:t xml:space="preserve"> India</w:t>
                      </w:r>
                    </w:p>
                    <w:p w:rsidR="00572180" w:rsidRDefault="00572180" w:rsidP="00FF6A09">
                      <w:pPr>
                        <w:numPr>
                          <w:ilvl w:val="0"/>
                          <w:numId w:val="4"/>
                        </w:numPr>
                        <w:shd w:val="clear" w:color="auto" w:fill="E0E0E0"/>
                        <w:suppressAutoHyphens/>
                        <w:spacing w:before="40" w:after="0" w:line="240" w:lineRule="auto"/>
                        <w:rPr>
                          <w:rFonts w:ascii="Verdana" w:hAnsi="Verdana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b/>
                          <w:sz w:val="18"/>
                          <w:szCs w:val="18"/>
                        </w:rPr>
                        <w:t xml:space="preserve">TPM Implementation Training Program </w:t>
                      </w:r>
                      <w:r>
                        <w:rPr>
                          <w:rFonts w:ascii="Verdana" w:hAnsi="Verdana"/>
                          <w:bCs/>
                          <w:sz w:val="18"/>
                          <w:szCs w:val="18"/>
                        </w:rPr>
                        <w:t xml:space="preserve"> at TVS </w:t>
                      </w:r>
                      <w:proofErr w:type="spellStart"/>
                      <w:r>
                        <w:rPr>
                          <w:rFonts w:ascii="Verdana" w:hAnsi="Verdana"/>
                          <w:bCs/>
                          <w:sz w:val="18"/>
                          <w:szCs w:val="18"/>
                        </w:rPr>
                        <w:t>Sundram</w:t>
                      </w:r>
                      <w:proofErr w:type="spellEnd"/>
                      <w:r w:rsidR="0032001D">
                        <w:rPr>
                          <w:rFonts w:ascii="Verdana" w:hAnsi="Verdana"/>
                          <w:bCs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bCs/>
                          <w:sz w:val="18"/>
                          <w:szCs w:val="18"/>
                        </w:rPr>
                        <w:t>fasteners Limited, Hyd.</w:t>
                      </w:r>
                    </w:p>
                    <w:p w:rsidR="00572180" w:rsidRPr="00244DBB" w:rsidRDefault="00572180" w:rsidP="00244DBB">
                      <w:pPr>
                        <w:numPr>
                          <w:ilvl w:val="0"/>
                          <w:numId w:val="4"/>
                        </w:numPr>
                        <w:shd w:val="clear" w:color="auto" w:fill="E0E0E0"/>
                        <w:suppressAutoHyphens/>
                        <w:spacing w:before="40" w:after="0" w:line="240" w:lineRule="auto"/>
                        <w:rPr>
                          <w:rFonts w:ascii="Verdana" w:hAnsi="Verdana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b/>
                          <w:sz w:val="18"/>
                          <w:szCs w:val="18"/>
                        </w:rPr>
                        <w:t xml:space="preserve">TQM Initiative Training Program at </w:t>
                      </w:r>
                      <w:r>
                        <w:rPr>
                          <w:rFonts w:ascii="Verdana" w:hAnsi="Verdana"/>
                          <w:bCs/>
                          <w:sz w:val="18"/>
                          <w:szCs w:val="18"/>
                        </w:rPr>
                        <w:t xml:space="preserve">TVS </w:t>
                      </w:r>
                      <w:proofErr w:type="spellStart"/>
                      <w:r>
                        <w:rPr>
                          <w:rFonts w:ascii="Verdana" w:hAnsi="Verdana"/>
                          <w:bCs/>
                          <w:sz w:val="18"/>
                          <w:szCs w:val="18"/>
                        </w:rPr>
                        <w:t>Sundram</w:t>
                      </w:r>
                      <w:proofErr w:type="spellEnd"/>
                      <w:r>
                        <w:rPr>
                          <w:rFonts w:ascii="Verdana" w:hAnsi="Verdana"/>
                          <w:bCs/>
                          <w:sz w:val="18"/>
                          <w:szCs w:val="18"/>
                        </w:rPr>
                        <w:t xml:space="preserve"> Fasteners Limited, HYD</w:t>
                      </w:r>
                    </w:p>
                    <w:p w:rsidR="00572180" w:rsidRDefault="00572180" w:rsidP="00FF6A09">
                      <w:pPr>
                        <w:numPr>
                          <w:ilvl w:val="0"/>
                          <w:numId w:val="4"/>
                        </w:numPr>
                        <w:shd w:val="clear" w:color="auto" w:fill="E0E0E0"/>
                        <w:suppressAutoHyphens/>
                        <w:spacing w:before="40" w:after="0" w:line="240" w:lineRule="auto"/>
                        <w:rPr>
                          <w:rFonts w:ascii="Verdana" w:hAnsi="Verdana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b/>
                          <w:sz w:val="18"/>
                          <w:szCs w:val="18"/>
                        </w:rPr>
                        <w:t xml:space="preserve">Interpersonal Effectiveness and Execution Skills </w:t>
                      </w:r>
                      <w:r>
                        <w:rPr>
                          <w:rFonts w:ascii="Verdana" w:hAnsi="Verdana"/>
                          <w:bCs/>
                          <w:sz w:val="18"/>
                          <w:szCs w:val="18"/>
                        </w:rPr>
                        <w:t xml:space="preserve">at TVS </w:t>
                      </w:r>
                      <w:proofErr w:type="spellStart"/>
                      <w:r>
                        <w:rPr>
                          <w:rFonts w:ascii="Verdana" w:hAnsi="Verdana"/>
                          <w:bCs/>
                          <w:sz w:val="18"/>
                          <w:szCs w:val="18"/>
                        </w:rPr>
                        <w:t>Sundram</w:t>
                      </w:r>
                      <w:proofErr w:type="spellEnd"/>
                      <w:r w:rsidR="00DB1AD6">
                        <w:rPr>
                          <w:rFonts w:ascii="Verdana" w:hAnsi="Verdana"/>
                          <w:bCs/>
                          <w:sz w:val="18"/>
                          <w:szCs w:val="18"/>
                        </w:rPr>
                        <w:t xml:space="preserve"> Fasteners </w:t>
                      </w:r>
                      <w:r>
                        <w:rPr>
                          <w:rFonts w:ascii="Verdana" w:hAnsi="Verdana"/>
                          <w:bCs/>
                          <w:sz w:val="18"/>
                          <w:szCs w:val="18"/>
                        </w:rPr>
                        <w:t>Limited, KPM</w:t>
                      </w:r>
                    </w:p>
                    <w:p w:rsidR="00572180" w:rsidRPr="00043238" w:rsidRDefault="00572180" w:rsidP="00043238">
                      <w:pPr>
                        <w:numPr>
                          <w:ilvl w:val="0"/>
                          <w:numId w:val="4"/>
                        </w:numPr>
                        <w:shd w:val="clear" w:color="auto" w:fill="E0E0E0"/>
                        <w:suppressAutoHyphens/>
                        <w:spacing w:before="40" w:after="0" w:line="240" w:lineRule="auto"/>
                        <w:rPr>
                          <w:rFonts w:ascii="Verdana" w:hAnsi="Verdana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b/>
                          <w:sz w:val="18"/>
                          <w:szCs w:val="18"/>
                        </w:rPr>
                        <w:t>SAP –PP Training Program By Core SAP Team, SFL – KPM</w:t>
                      </w:r>
                    </w:p>
                    <w:p w:rsidR="00572180" w:rsidRDefault="00572180" w:rsidP="00FF6A09">
                      <w:pPr>
                        <w:numPr>
                          <w:ilvl w:val="0"/>
                          <w:numId w:val="4"/>
                        </w:numPr>
                        <w:shd w:val="clear" w:color="auto" w:fill="E0E0E0"/>
                        <w:suppressAutoHyphens/>
                        <w:spacing w:before="40" w:after="0" w:line="240" w:lineRule="auto"/>
                        <w:rPr>
                          <w:rFonts w:ascii="Verdana" w:hAnsi="Verdana"/>
                          <w:bCs/>
                          <w:sz w:val="18"/>
                          <w:szCs w:val="18"/>
                        </w:rPr>
                      </w:pPr>
                      <w:r w:rsidRPr="00043238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</w:rPr>
                        <w:t>Inventory Control Management</w:t>
                      </w:r>
                      <w:r>
                        <w:rPr>
                          <w:rFonts w:ascii="Verdana" w:hAnsi="Verdana"/>
                          <w:bCs/>
                          <w:sz w:val="18"/>
                          <w:szCs w:val="18"/>
                        </w:rPr>
                        <w:t xml:space="preserve"> at TVS </w:t>
                      </w:r>
                      <w:proofErr w:type="spellStart"/>
                      <w:r>
                        <w:rPr>
                          <w:rFonts w:ascii="Verdana" w:hAnsi="Verdana"/>
                          <w:bCs/>
                          <w:sz w:val="18"/>
                          <w:szCs w:val="18"/>
                        </w:rPr>
                        <w:t>Sundram</w:t>
                      </w:r>
                      <w:proofErr w:type="spellEnd"/>
                      <w:r>
                        <w:rPr>
                          <w:rFonts w:ascii="Verdana" w:hAnsi="Verdana"/>
                          <w:bCs/>
                          <w:sz w:val="18"/>
                          <w:szCs w:val="18"/>
                        </w:rPr>
                        <w:t xml:space="preserve"> Fasteners </w:t>
                      </w:r>
                      <w:proofErr w:type="spellStart"/>
                      <w:r>
                        <w:rPr>
                          <w:rFonts w:ascii="Verdana" w:hAnsi="Verdana"/>
                          <w:bCs/>
                          <w:sz w:val="18"/>
                          <w:szCs w:val="18"/>
                        </w:rPr>
                        <w:t>Limited</w:t>
                      </w:r>
                      <w:proofErr w:type="gramStart"/>
                      <w:r>
                        <w:rPr>
                          <w:rFonts w:ascii="Verdana" w:hAnsi="Verdana"/>
                          <w:bCs/>
                          <w:sz w:val="18"/>
                          <w:szCs w:val="18"/>
                        </w:rPr>
                        <w:t>,KPM</w:t>
                      </w:r>
                      <w:proofErr w:type="spellEnd"/>
                      <w:proofErr w:type="gramEnd"/>
                      <w:r>
                        <w:rPr>
                          <w:rFonts w:ascii="Verdana" w:hAnsi="Verdana"/>
                          <w:bCs/>
                          <w:sz w:val="18"/>
                          <w:szCs w:val="18"/>
                        </w:rPr>
                        <w:t>.</w:t>
                      </w:r>
                    </w:p>
                    <w:p w:rsidR="00244DBB" w:rsidRDefault="00244DBB" w:rsidP="00FF6A09">
                      <w:pPr>
                        <w:numPr>
                          <w:ilvl w:val="0"/>
                          <w:numId w:val="4"/>
                        </w:numPr>
                        <w:shd w:val="clear" w:color="auto" w:fill="E0E0E0"/>
                        <w:suppressAutoHyphens/>
                        <w:spacing w:before="40" w:after="0" w:line="240" w:lineRule="auto"/>
                        <w:rPr>
                          <w:rFonts w:ascii="Verdana" w:hAnsi="Verdana"/>
                          <w:bCs/>
                          <w:sz w:val="18"/>
                          <w:szCs w:val="18"/>
                        </w:rPr>
                      </w:pPr>
                      <w:r w:rsidRPr="00244DBB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</w:rPr>
                        <w:t>MRP Planning</w:t>
                      </w:r>
                      <w:r>
                        <w:rPr>
                          <w:rFonts w:ascii="Verdana" w:hAnsi="Verdana"/>
                          <w:bCs/>
                          <w:sz w:val="18"/>
                          <w:szCs w:val="18"/>
                        </w:rPr>
                        <w:t xml:space="preserve"> Training at Sri Energy </w:t>
                      </w:r>
                      <w:proofErr w:type="spellStart"/>
                      <w:r>
                        <w:rPr>
                          <w:rFonts w:ascii="Verdana" w:hAnsi="Verdana"/>
                          <w:bCs/>
                          <w:sz w:val="18"/>
                          <w:szCs w:val="18"/>
                        </w:rPr>
                        <w:t>Inc</w:t>
                      </w:r>
                      <w:proofErr w:type="spellEnd"/>
                      <w:r>
                        <w:rPr>
                          <w:rFonts w:ascii="Verdana" w:hAnsi="Verdana"/>
                          <w:bCs/>
                          <w:sz w:val="18"/>
                          <w:szCs w:val="18"/>
                        </w:rPr>
                        <w:t>, Trichy</w:t>
                      </w:r>
                    </w:p>
                    <w:p w:rsidR="00244DBB" w:rsidRDefault="00244DBB" w:rsidP="00244DBB">
                      <w:pPr>
                        <w:shd w:val="clear" w:color="auto" w:fill="E0E0E0"/>
                        <w:suppressAutoHyphens/>
                        <w:spacing w:before="40" w:after="0" w:line="240" w:lineRule="auto"/>
                        <w:rPr>
                          <w:rFonts w:ascii="Verdana" w:hAnsi="Verdana"/>
                          <w:bCs/>
                          <w:sz w:val="18"/>
                          <w:szCs w:val="18"/>
                        </w:rPr>
                      </w:pPr>
                    </w:p>
                    <w:p w:rsidR="00D31890" w:rsidRPr="00E565DC" w:rsidRDefault="00DB1AD6" w:rsidP="00175488">
                      <w:pPr>
                        <w:numPr>
                          <w:ilvl w:val="0"/>
                          <w:numId w:val="4"/>
                        </w:numPr>
                        <w:shd w:val="clear" w:color="auto" w:fill="E0E0E0"/>
                        <w:suppressAutoHyphens/>
                        <w:spacing w:before="40" w:after="0" w:line="240" w:lineRule="auto"/>
                        <w:rPr>
                          <w:rFonts w:ascii="Verdana" w:hAnsi="Verdana"/>
                          <w:bCs/>
                          <w:sz w:val="18"/>
                          <w:szCs w:val="18"/>
                        </w:rPr>
                      </w:pPr>
                      <w:r w:rsidRPr="00E565DC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</w:rPr>
                        <w:t xml:space="preserve">MRP Training </w:t>
                      </w:r>
                      <w:r w:rsidR="00BE18B6">
                        <w:rPr>
                          <w:rFonts w:ascii="Verdana" w:hAnsi="Verdana"/>
                          <w:bCs/>
                          <w:sz w:val="18"/>
                          <w:szCs w:val="18"/>
                        </w:rPr>
                        <w:t>at Sri Energy Inc.</w:t>
                      </w:r>
                    </w:p>
                  </w:txbxContent>
                </v:textbox>
              </v:shape>
            </w:pict>
          </mc:Fallback>
        </mc:AlternateContent>
      </w:r>
      <w:r w:rsidR="00FF6A09" w:rsidRPr="00FF6A09">
        <w:rPr>
          <w:rFonts w:ascii="Verdana" w:eastAsia="Times New Roman" w:hAnsi="Verdana" w:cs="Times New Roman"/>
          <w:b/>
          <w:sz w:val="17"/>
          <w:szCs w:val="17"/>
          <w:lang w:eastAsia="ar-SA"/>
        </w:rPr>
        <w:t>CAREER ABSTRACT</w:t>
      </w:r>
    </w:p>
    <w:p w:rsidR="00FF6A09" w:rsidRPr="00FF6A09" w:rsidRDefault="00FF6A09" w:rsidP="00FF6A09">
      <w:pPr>
        <w:suppressAutoHyphens/>
        <w:spacing w:before="40" w:after="0" w:line="240" w:lineRule="auto"/>
        <w:ind w:left="3845"/>
        <w:jc w:val="both"/>
        <w:rPr>
          <w:rFonts w:ascii="Verdana" w:eastAsia="Times New Roman" w:hAnsi="Verdana" w:cs="Times New Roman"/>
          <w:sz w:val="17"/>
          <w:szCs w:val="17"/>
          <w:lang w:eastAsia="ar-SA" w:bidi="ar-SA"/>
        </w:rPr>
      </w:pPr>
    </w:p>
    <w:p w:rsidR="00FF6A09" w:rsidRPr="00FF6A09" w:rsidRDefault="00FF6A09" w:rsidP="00FF6A09">
      <w:pPr>
        <w:suppressAutoHyphens/>
        <w:spacing w:before="40" w:after="0" w:line="240" w:lineRule="auto"/>
        <w:ind w:left="3845"/>
        <w:jc w:val="both"/>
        <w:rPr>
          <w:rFonts w:ascii="Verdana" w:eastAsia="Times New Roman" w:hAnsi="Verdana" w:cs="Verdana"/>
          <w:sz w:val="18"/>
          <w:szCs w:val="18"/>
          <w:lang w:eastAsia="ar-SA" w:bidi="ar-SA"/>
        </w:rPr>
      </w:pPr>
    </w:p>
    <w:p w:rsidR="00FF6A09" w:rsidRPr="00FF6A09" w:rsidRDefault="00FF6A09" w:rsidP="00FF6A09">
      <w:pPr>
        <w:numPr>
          <w:ilvl w:val="0"/>
          <w:numId w:val="5"/>
        </w:numPr>
        <w:suppressAutoHyphens/>
        <w:spacing w:before="120" w:after="120" w:line="240" w:lineRule="auto"/>
        <w:jc w:val="both"/>
        <w:rPr>
          <w:rFonts w:ascii="Verdana" w:eastAsia="Times New Roman" w:hAnsi="Verdana" w:cs="Verdana"/>
          <w:sz w:val="18"/>
          <w:szCs w:val="18"/>
          <w:lang w:eastAsia="ar-SA" w:bidi="ar-SA"/>
        </w:rPr>
      </w:pPr>
      <w:r w:rsidRPr="00FF6A09">
        <w:rPr>
          <w:rFonts w:ascii="Verdana" w:eastAsia="Times New Roman" w:hAnsi="Verdana" w:cs="Verdana"/>
          <w:sz w:val="18"/>
          <w:szCs w:val="18"/>
          <w:lang w:eastAsia="ar-SA" w:bidi="ar-SA"/>
        </w:rPr>
        <w:t>An astute &amp; result orie</w:t>
      </w:r>
      <w:r w:rsidR="00BE37C3">
        <w:rPr>
          <w:rFonts w:ascii="Verdana" w:eastAsia="Times New Roman" w:hAnsi="Verdana" w:cs="Verdana"/>
          <w:sz w:val="18"/>
          <w:szCs w:val="18"/>
          <w:lang w:eastAsia="ar-SA" w:bidi="ar-SA"/>
        </w:rPr>
        <w:t xml:space="preserve">nted professional with </w:t>
      </w:r>
      <w:r w:rsidR="00E8620B">
        <w:rPr>
          <w:rFonts w:ascii="Verdana" w:eastAsia="Times New Roman" w:hAnsi="Verdana" w:cs="Verdana"/>
          <w:sz w:val="18"/>
          <w:szCs w:val="18"/>
          <w:lang w:eastAsia="ar-SA" w:bidi="ar-SA"/>
        </w:rPr>
        <w:t>overall 13</w:t>
      </w:r>
      <w:r w:rsidRPr="00FF6A09">
        <w:rPr>
          <w:rFonts w:ascii="Verdana" w:eastAsia="Times New Roman" w:hAnsi="Verdana" w:cs="Verdana"/>
          <w:sz w:val="18"/>
          <w:szCs w:val="18"/>
          <w:lang w:eastAsia="ar-SA" w:bidi="ar-SA"/>
        </w:rPr>
        <w:t xml:space="preserve">+ years of qualitative experience </w:t>
      </w:r>
      <w:r w:rsidR="00A87EF5">
        <w:rPr>
          <w:rFonts w:ascii="Verdana" w:eastAsia="Times New Roman" w:hAnsi="Verdana" w:cs="Verdana"/>
          <w:sz w:val="18"/>
          <w:szCs w:val="18"/>
          <w:lang w:eastAsia="ar-SA" w:bidi="ar-SA"/>
        </w:rPr>
        <w:t xml:space="preserve">in </w:t>
      </w:r>
      <w:r w:rsidR="00556E94">
        <w:rPr>
          <w:rFonts w:ascii="Verdana" w:eastAsia="Times New Roman" w:hAnsi="Verdana" w:cs="Verdana"/>
          <w:sz w:val="18"/>
          <w:szCs w:val="18"/>
          <w:lang w:eastAsia="ar-SA" w:bidi="ar-SA"/>
        </w:rPr>
        <w:t xml:space="preserve">Production </w:t>
      </w:r>
      <w:r w:rsidRPr="00FF6A09">
        <w:rPr>
          <w:rFonts w:ascii="Verdana" w:eastAsia="Times New Roman" w:hAnsi="Verdana" w:cs="Verdana"/>
          <w:sz w:val="18"/>
          <w:szCs w:val="18"/>
          <w:lang w:eastAsia="ar-SA" w:bidi="ar-SA"/>
        </w:rPr>
        <w:t>and Production planning</w:t>
      </w:r>
      <w:r w:rsidR="00A87EF5">
        <w:rPr>
          <w:rFonts w:ascii="Verdana" w:eastAsia="Times New Roman" w:hAnsi="Verdana" w:cs="Verdana"/>
          <w:sz w:val="18"/>
          <w:szCs w:val="18"/>
          <w:lang w:eastAsia="ar-SA" w:bidi="ar-SA"/>
        </w:rPr>
        <w:t xml:space="preserve">, </w:t>
      </w:r>
      <w:r w:rsidR="00D20CC5">
        <w:rPr>
          <w:rFonts w:ascii="Verdana" w:eastAsia="Times New Roman" w:hAnsi="Verdana" w:cs="Verdana"/>
          <w:sz w:val="18"/>
          <w:szCs w:val="18"/>
          <w:lang w:eastAsia="ar-SA" w:bidi="ar-SA"/>
        </w:rPr>
        <w:t>Plan Visage, SAP</w:t>
      </w:r>
      <w:r w:rsidR="00A87EF5">
        <w:rPr>
          <w:rFonts w:ascii="Verdana" w:eastAsia="Times New Roman" w:hAnsi="Verdana" w:cs="Verdana"/>
          <w:sz w:val="18"/>
          <w:szCs w:val="18"/>
          <w:lang w:eastAsia="ar-SA" w:bidi="ar-SA"/>
        </w:rPr>
        <w:t xml:space="preserve"> – PP module End User activities.</w:t>
      </w:r>
    </w:p>
    <w:p w:rsidR="00FF6A09" w:rsidRPr="00FF6A09" w:rsidRDefault="002A7446" w:rsidP="00FF6A09">
      <w:pPr>
        <w:numPr>
          <w:ilvl w:val="0"/>
          <w:numId w:val="5"/>
        </w:numPr>
        <w:suppressAutoHyphens/>
        <w:spacing w:before="120" w:after="120" w:line="240" w:lineRule="auto"/>
        <w:jc w:val="both"/>
        <w:rPr>
          <w:rFonts w:ascii="Verdana" w:eastAsia="Times New Roman" w:hAnsi="Verdana" w:cs="Verdana"/>
          <w:b/>
          <w:i/>
          <w:sz w:val="18"/>
          <w:szCs w:val="18"/>
          <w:lang w:eastAsia="ar-SA" w:bidi="ar-SA"/>
        </w:rPr>
      </w:pPr>
      <w:r>
        <w:rPr>
          <w:rFonts w:ascii="Verdana" w:eastAsia="Times New Roman" w:hAnsi="Verdana" w:cs="Verdana"/>
          <w:b/>
          <w:i/>
          <w:sz w:val="18"/>
          <w:szCs w:val="18"/>
          <w:lang w:eastAsia="ar-SA" w:bidi="ar-SA"/>
        </w:rPr>
        <w:t xml:space="preserve">Worked </w:t>
      </w:r>
      <w:r w:rsidR="00ED4546">
        <w:rPr>
          <w:rFonts w:ascii="Verdana" w:eastAsia="Times New Roman" w:hAnsi="Verdana" w:cs="Verdana"/>
          <w:b/>
          <w:i/>
          <w:sz w:val="18"/>
          <w:szCs w:val="18"/>
          <w:lang w:eastAsia="ar-SA" w:bidi="ar-SA"/>
        </w:rPr>
        <w:t>as a</w:t>
      </w:r>
      <w:r w:rsidR="0012734C">
        <w:rPr>
          <w:rFonts w:ascii="Verdana" w:eastAsia="Times New Roman" w:hAnsi="Verdana" w:cs="Verdana"/>
          <w:b/>
          <w:i/>
          <w:sz w:val="18"/>
          <w:szCs w:val="18"/>
          <w:lang w:eastAsia="ar-SA" w:bidi="ar-SA"/>
        </w:rPr>
        <w:t xml:space="preserve"> </w:t>
      </w:r>
      <w:r w:rsidR="00B367C3">
        <w:rPr>
          <w:rFonts w:ascii="Verdana" w:eastAsia="Times New Roman" w:hAnsi="Verdana" w:cs="Verdana"/>
          <w:b/>
          <w:i/>
          <w:sz w:val="18"/>
          <w:szCs w:val="18"/>
          <w:lang w:eastAsia="ar-SA" w:bidi="ar-SA"/>
        </w:rPr>
        <w:t>Sr.</w:t>
      </w:r>
      <w:r w:rsidR="00ED4546">
        <w:rPr>
          <w:rFonts w:ascii="Verdana" w:eastAsia="Times New Roman" w:hAnsi="Verdana" w:cs="Verdana"/>
          <w:b/>
          <w:i/>
          <w:sz w:val="18"/>
          <w:szCs w:val="18"/>
          <w:lang w:eastAsia="ar-SA" w:bidi="ar-SA"/>
        </w:rPr>
        <w:t xml:space="preserve">Engineer </w:t>
      </w:r>
      <w:r w:rsidR="00BE37C3">
        <w:rPr>
          <w:rFonts w:ascii="Verdana" w:eastAsia="Times New Roman" w:hAnsi="Verdana" w:cs="Verdana"/>
          <w:b/>
          <w:i/>
          <w:sz w:val="18"/>
          <w:szCs w:val="18"/>
          <w:lang w:eastAsia="ar-SA" w:bidi="ar-SA"/>
        </w:rPr>
        <w:t>at</w:t>
      </w:r>
      <w:r w:rsidR="00A64E30">
        <w:rPr>
          <w:rFonts w:ascii="Verdana" w:eastAsia="Times New Roman" w:hAnsi="Verdana" w:cs="Verdana"/>
          <w:b/>
          <w:i/>
          <w:sz w:val="18"/>
          <w:szCs w:val="18"/>
          <w:lang w:eastAsia="ar-SA" w:bidi="ar-SA"/>
        </w:rPr>
        <w:t xml:space="preserve"> Sri Energy Inc. Trichy.</w:t>
      </w:r>
    </w:p>
    <w:p w:rsidR="00FF6A09" w:rsidRPr="00BE37C3" w:rsidRDefault="00FF6A09" w:rsidP="00BE37C3">
      <w:pPr>
        <w:numPr>
          <w:ilvl w:val="0"/>
          <w:numId w:val="5"/>
        </w:numPr>
        <w:suppressAutoHyphens/>
        <w:spacing w:before="120" w:after="120" w:line="240" w:lineRule="auto"/>
        <w:jc w:val="both"/>
        <w:rPr>
          <w:rFonts w:ascii="Verdana" w:eastAsia="Times New Roman" w:hAnsi="Verdana" w:cs="Verdana"/>
          <w:sz w:val="18"/>
          <w:szCs w:val="18"/>
          <w:lang w:eastAsia="ar-SA" w:bidi="ar-SA"/>
        </w:rPr>
      </w:pPr>
      <w:r w:rsidRPr="00FF6A09">
        <w:rPr>
          <w:rFonts w:ascii="Verdana" w:eastAsia="Times New Roman" w:hAnsi="Verdana" w:cs="Verdana"/>
          <w:sz w:val="18"/>
          <w:szCs w:val="18"/>
          <w:lang w:eastAsia="ar-SA" w:bidi="ar-SA"/>
        </w:rPr>
        <w:t>Adept at P</w:t>
      </w:r>
      <w:r w:rsidR="006B4AE9">
        <w:rPr>
          <w:rFonts w:ascii="Verdana" w:eastAsia="Times New Roman" w:hAnsi="Verdana" w:cs="Verdana"/>
          <w:sz w:val="18"/>
          <w:szCs w:val="18"/>
          <w:lang w:eastAsia="ar-SA" w:bidi="ar-SA"/>
        </w:rPr>
        <w:t xml:space="preserve">rocess </w:t>
      </w:r>
      <w:r w:rsidRPr="00FF6A09">
        <w:rPr>
          <w:rFonts w:ascii="Verdana" w:eastAsia="Times New Roman" w:hAnsi="Verdana" w:cs="Verdana"/>
          <w:sz w:val="18"/>
          <w:szCs w:val="18"/>
          <w:lang w:eastAsia="ar-SA" w:bidi="ar-SA"/>
        </w:rPr>
        <w:t>practices, planning and maintaining resources   with a flair for adopting modern methodologies in compliance to quality standards.</w:t>
      </w:r>
    </w:p>
    <w:p w:rsidR="00FF6A09" w:rsidRPr="00FF6A09" w:rsidRDefault="00572180" w:rsidP="00FF6A09">
      <w:pPr>
        <w:numPr>
          <w:ilvl w:val="0"/>
          <w:numId w:val="5"/>
        </w:numPr>
        <w:suppressAutoHyphens/>
        <w:spacing w:before="120" w:after="120" w:line="240" w:lineRule="auto"/>
        <w:jc w:val="both"/>
        <w:rPr>
          <w:rFonts w:ascii="Verdana" w:eastAsia="Times New Roman" w:hAnsi="Verdana" w:cs="Verdana"/>
          <w:sz w:val="18"/>
          <w:szCs w:val="18"/>
          <w:lang w:eastAsia="ar-SA" w:bidi="ar-SA"/>
        </w:rPr>
      </w:pPr>
      <w:r>
        <w:rPr>
          <w:rFonts w:ascii="Verdana" w:eastAsia="Times New Roman" w:hAnsi="Verdana" w:cs="Verdana"/>
          <w:sz w:val="18"/>
          <w:szCs w:val="18"/>
          <w:lang w:eastAsia="ar-SA" w:bidi="ar-SA"/>
        </w:rPr>
        <w:t>Work</w:t>
      </w:r>
      <w:r w:rsidR="002E148C">
        <w:rPr>
          <w:rFonts w:ascii="Verdana" w:eastAsia="Times New Roman" w:hAnsi="Verdana" w:cs="Verdana"/>
          <w:sz w:val="18"/>
          <w:szCs w:val="18"/>
          <w:lang w:eastAsia="ar-SA" w:bidi="ar-SA"/>
        </w:rPr>
        <w:t>ed</w:t>
      </w:r>
      <w:r>
        <w:rPr>
          <w:rFonts w:ascii="Verdana" w:eastAsia="Times New Roman" w:hAnsi="Verdana" w:cs="Verdana"/>
          <w:sz w:val="18"/>
          <w:szCs w:val="18"/>
          <w:lang w:eastAsia="ar-SA" w:bidi="ar-SA"/>
        </w:rPr>
        <w:t xml:space="preserve"> as</w:t>
      </w:r>
      <w:r w:rsidR="00D20CC5">
        <w:rPr>
          <w:rFonts w:ascii="Verdana" w:eastAsia="Times New Roman" w:hAnsi="Verdana" w:cs="Verdana"/>
          <w:sz w:val="18"/>
          <w:szCs w:val="18"/>
          <w:lang w:eastAsia="ar-SA" w:bidi="ar-SA"/>
        </w:rPr>
        <w:t xml:space="preserve"> Sr.</w:t>
      </w:r>
      <w:r w:rsidR="00043238">
        <w:rPr>
          <w:rFonts w:ascii="Verdana" w:eastAsia="Times New Roman" w:hAnsi="Verdana" w:cs="Verdana"/>
          <w:sz w:val="18"/>
          <w:szCs w:val="18"/>
          <w:lang w:eastAsia="ar-SA" w:bidi="ar-SA"/>
        </w:rPr>
        <w:t>Engineer</w:t>
      </w:r>
      <w:r w:rsidR="00D20CC5">
        <w:rPr>
          <w:rFonts w:ascii="Verdana" w:eastAsia="Times New Roman" w:hAnsi="Verdana" w:cs="Verdana"/>
          <w:sz w:val="18"/>
          <w:szCs w:val="18"/>
          <w:lang w:eastAsia="ar-SA" w:bidi="ar-SA"/>
        </w:rPr>
        <w:t xml:space="preserve"> for </w:t>
      </w:r>
      <w:r w:rsidR="00043238">
        <w:rPr>
          <w:rFonts w:ascii="Verdana" w:eastAsia="Times New Roman" w:hAnsi="Verdana" w:cs="Verdana"/>
          <w:sz w:val="18"/>
          <w:szCs w:val="18"/>
          <w:lang w:eastAsia="ar-SA" w:bidi="ar-SA"/>
        </w:rPr>
        <w:t xml:space="preserve">Planning </w:t>
      </w:r>
      <w:r w:rsidR="001D6914">
        <w:rPr>
          <w:rFonts w:ascii="Verdana" w:eastAsia="Times New Roman" w:hAnsi="Verdana" w:cs="Verdana"/>
          <w:sz w:val="18"/>
          <w:szCs w:val="18"/>
          <w:lang w:eastAsia="ar-SA" w:bidi="ar-SA"/>
        </w:rPr>
        <w:t xml:space="preserve">and Order Execution </w:t>
      </w:r>
      <w:r w:rsidR="00E42A94">
        <w:rPr>
          <w:rFonts w:ascii="Verdana" w:eastAsia="Times New Roman" w:hAnsi="Verdana" w:cs="Verdana"/>
          <w:sz w:val="18"/>
          <w:szCs w:val="18"/>
          <w:lang w:eastAsia="ar-SA" w:bidi="ar-SA"/>
        </w:rPr>
        <w:t>Systems</w:t>
      </w:r>
    </w:p>
    <w:p w:rsidR="00FF6A09" w:rsidRPr="00FF6A09" w:rsidRDefault="00FF6A09" w:rsidP="00FF6A09">
      <w:pPr>
        <w:numPr>
          <w:ilvl w:val="0"/>
          <w:numId w:val="5"/>
        </w:numPr>
        <w:suppressAutoHyphens/>
        <w:spacing w:before="120" w:after="120" w:line="240" w:lineRule="auto"/>
        <w:jc w:val="both"/>
        <w:rPr>
          <w:rFonts w:ascii="Verdana" w:eastAsia="Times New Roman" w:hAnsi="Verdana" w:cs="Verdana"/>
          <w:sz w:val="18"/>
          <w:szCs w:val="18"/>
          <w:lang w:eastAsia="ar-SA" w:bidi="ar-SA"/>
        </w:rPr>
      </w:pPr>
      <w:r w:rsidRPr="00FF6A09">
        <w:rPr>
          <w:rFonts w:ascii="Verdana" w:eastAsia="Times New Roman" w:hAnsi="Verdana" w:cs="Verdana"/>
          <w:sz w:val="18"/>
          <w:szCs w:val="18"/>
          <w:lang w:eastAsia="ar-SA" w:bidi="ar-SA"/>
        </w:rPr>
        <w:t>Resolving the issues affecting defined program schedule.</w:t>
      </w:r>
    </w:p>
    <w:p w:rsidR="00FF6A09" w:rsidRPr="00FF6A09" w:rsidRDefault="00FF6A09" w:rsidP="00FF6A09">
      <w:pPr>
        <w:numPr>
          <w:ilvl w:val="0"/>
          <w:numId w:val="5"/>
        </w:numPr>
        <w:suppressAutoHyphens/>
        <w:spacing w:before="120" w:after="120" w:line="240" w:lineRule="auto"/>
        <w:jc w:val="both"/>
        <w:rPr>
          <w:rFonts w:ascii="Verdana" w:eastAsia="Times New Roman" w:hAnsi="Verdana" w:cs="Verdana"/>
          <w:sz w:val="18"/>
          <w:szCs w:val="18"/>
          <w:lang w:eastAsia="ar-SA" w:bidi="ar-SA"/>
        </w:rPr>
      </w:pPr>
      <w:r w:rsidRPr="00FF6A09">
        <w:rPr>
          <w:rFonts w:ascii="Verdana" w:eastAsia="Times New Roman" w:hAnsi="Verdana" w:cs="Verdana"/>
          <w:sz w:val="18"/>
          <w:szCs w:val="18"/>
          <w:lang w:eastAsia="ar-SA" w:bidi="ar-SA"/>
        </w:rPr>
        <w:t>Enterprising team leader with excellent interpersonal and relationship management skills and mentoring &amp; motivating teams in optimizing performance levels.</w:t>
      </w:r>
    </w:p>
    <w:p w:rsidR="00FF6A09" w:rsidRPr="00FF6A09" w:rsidRDefault="00FF6A09" w:rsidP="00FF6A09">
      <w:pPr>
        <w:numPr>
          <w:ilvl w:val="0"/>
          <w:numId w:val="5"/>
        </w:numPr>
        <w:suppressAutoHyphens/>
        <w:spacing w:before="120" w:after="120" w:line="240" w:lineRule="auto"/>
        <w:jc w:val="both"/>
        <w:rPr>
          <w:rFonts w:ascii="Verdana" w:eastAsia="Times New Roman" w:hAnsi="Verdana" w:cs="Verdana"/>
          <w:sz w:val="18"/>
          <w:szCs w:val="18"/>
          <w:lang w:eastAsia="ar-SA" w:bidi="ar-SA"/>
        </w:rPr>
      </w:pPr>
      <w:r w:rsidRPr="00FF6A09">
        <w:rPr>
          <w:rFonts w:ascii="Verdana" w:eastAsia="Times New Roman" w:hAnsi="Verdana" w:cs="Verdana"/>
          <w:sz w:val="18"/>
          <w:szCs w:val="18"/>
          <w:lang w:eastAsia="ar-SA" w:bidi="ar-SA"/>
        </w:rPr>
        <w:t>A keen strategist with the flair for designing and implementing innovative ideas.</w:t>
      </w:r>
    </w:p>
    <w:p w:rsidR="00FF6A09" w:rsidRPr="00FF6A09" w:rsidRDefault="00FF6A09" w:rsidP="00FF6A09">
      <w:pPr>
        <w:numPr>
          <w:ilvl w:val="0"/>
          <w:numId w:val="5"/>
        </w:numPr>
        <w:suppressAutoHyphens/>
        <w:spacing w:before="120" w:after="120" w:line="240" w:lineRule="auto"/>
        <w:jc w:val="both"/>
        <w:rPr>
          <w:rFonts w:ascii="Verdana" w:eastAsia="Times New Roman" w:hAnsi="Verdana" w:cs="Verdana"/>
          <w:sz w:val="18"/>
          <w:szCs w:val="18"/>
          <w:lang w:eastAsia="ar-SA" w:bidi="ar-SA"/>
        </w:rPr>
      </w:pPr>
      <w:r w:rsidRPr="00FF6A09">
        <w:rPr>
          <w:rFonts w:ascii="Verdana" w:eastAsia="Times New Roman" w:hAnsi="Verdana" w:cs="Verdana"/>
          <w:sz w:val="18"/>
          <w:szCs w:val="18"/>
          <w:lang w:eastAsia="ar-SA" w:bidi="ar-SA"/>
        </w:rPr>
        <w:t>Resolving</w:t>
      </w:r>
      <w:r w:rsidR="0041655C">
        <w:rPr>
          <w:rFonts w:ascii="Verdana" w:eastAsia="Times New Roman" w:hAnsi="Verdana" w:cs="Verdana"/>
          <w:sz w:val="18"/>
          <w:szCs w:val="18"/>
          <w:lang w:eastAsia="ar-SA" w:bidi="ar-SA"/>
        </w:rPr>
        <w:t xml:space="preserve"> the issues related to products and process.</w:t>
      </w:r>
    </w:p>
    <w:p w:rsidR="00FF6A09" w:rsidRPr="00FF6A09" w:rsidRDefault="00FF6A09" w:rsidP="00FF6A09">
      <w:pPr>
        <w:numPr>
          <w:ilvl w:val="0"/>
          <w:numId w:val="5"/>
        </w:numPr>
        <w:tabs>
          <w:tab w:val="left" w:pos="8856"/>
        </w:tabs>
        <w:suppressAutoHyphens/>
        <w:spacing w:before="120" w:after="120" w:line="240" w:lineRule="auto"/>
        <w:jc w:val="both"/>
        <w:rPr>
          <w:rFonts w:ascii="Verdana" w:eastAsia="Times New Roman" w:hAnsi="Verdana" w:cs="Verdana"/>
          <w:sz w:val="18"/>
          <w:szCs w:val="18"/>
          <w:lang w:eastAsia="ar-SA" w:bidi="ar-SA"/>
        </w:rPr>
      </w:pPr>
      <w:r w:rsidRPr="00FF6A09">
        <w:rPr>
          <w:rFonts w:ascii="Verdana" w:eastAsia="Times New Roman" w:hAnsi="Verdana" w:cs="Verdana"/>
          <w:sz w:val="18"/>
          <w:szCs w:val="18"/>
          <w:lang w:eastAsia="ar-SA" w:bidi="ar-SA"/>
        </w:rPr>
        <w:t>Strong logical, problem solving &amp; organizational abilities. Seizes a flexible &amp; precise approach.</w:t>
      </w:r>
    </w:p>
    <w:p w:rsidR="00FF6A09" w:rsidRDefault="00FF6A09" w:rsidP="009C4874">
      <w:pPr>
        <w:suppressAutoHyphens/>
        <w:spacing w:before="120" w:after="120" w:line="240" w:lineRule="auto"/>
        <w:ind w:left="4320"/>
        <w:jc w:val="both"/>
        <w:rPr>
          <w:rFonts w:ascii="Verdana" w:eastAsia="Times New Roman" w:hAnsi="Verdana" w:cs="Verdana"/>
          <w:sz w:val="18"/>
          <w:szCs w:val="18"/>
          <w:lang w:eastAsia="ar-SA" w:bidi="ar-SA"/>
        </w:rPr>
      </w:pPr>
    </w:p>
    <w:p w:rsidR="002D4E07" w:rsidRPr="00FF6A09" w:rsidRDefault="002D4E07" w:rsidP="009C4874">
      <w:pPr>
        <w:suppressAutoHyphens/>
        <w:spacing w:before="120" w:after="120" w:line="240" w:lineRule="auto"/>
        <w:ind w:left="4320"/>
        <w:jc w:val="both"/>
        <w:rPr>
          <w:rFonts w:ascii="Verdana" w:eastAsia="Times New Roman" w:hAnsi="Verdana" w:cs="Verdana"/>
          <w:sz w:val="18"/>
          <w:szCs w:val="18"/>
          <w:lang w:eastAsia="ar-SA" w:bidi="ar-SA"/>
        </w:rPr>
      </w:pPr>
    </w:p>
    <w:p w:rsidR="00FF6A09" w:rsidRPr="00FF6A09" w:rsidRDefault="00FF6A09" w:rsidP="00FF6A09">
      <w:pPr>
        <w:suppressAutoHyphens/>
        <w:spacing w:before="120" w:after="120" w:line="240" w:lineRule="auto"/>
        <w:ind w:left="4320"/>
        <w:jc w:val="both"/>
        <w:rPr>
          <w:rFonts w:ascii="Verdana" w:eastAsia="Times New Roman" w:hAnsi="Verdana" w:cs="Verdana"/>
          <w:sz w:val="18"/>
          <w:szCs w:val="18"/>
          <w:lang w:eastAsia="ar-SA" w:bidi="ar-SA"/>
        </w:rPr>
      </w:pPr>
    </w:p>
    <w:p w:rsidR="00FF6A09" w:rsidRPr="00FF6A09" w:rsidRDefault="00FF6A09" w:rsidP="00FF6A09">
      <w:pPr>
        <w:suppressAutoHyphens/>
        <w:spacing w:before="120" w:after="120" w:line="240" w:lineRule="auto"/>
        <w:ind w:left="4320"/>
        <w:jc w:val="both"/>
        <w:rPr>
          <w:rFonts w:ascii="Verdana" w:eastAsia="Times New Roman" w:hAnsi="Verdana" w:cs="Verdana"/>
          <w:sz w:val="18"/>
          <w:szCs w:val="18"/>
          <w:lang w:eastAsia="ar-SA" w:bidi="ar-SA"/>
        </w:rPr>
      </w:pPr>
    </w:p>
    <w:p w:rsidR="00FF6A09" w:rsidRPr="00FF6A09" w:rsidRDefault="00FF6A09" w:rsidP="00FF6A09">
      <w:pPr>
        <w:suppressAutoHyphens/>
        <w:spacing w:before="120" w:after="120" w:line="240" w:lineRule="auto"/>
        <w:ind w:left="4320"/>
        <w:jc w:val="both"/>
        <w:rPr>
          <w:rFonts w:ascii="Verdana" w:eastAsia="Times New Roman" w:hAnsi="Verdana" w:cs="Verdana"/>
          <w:sz w:val="18"/>
          <w:szCs w:val="18"/>
          <w:lang w:eastAsia="ar-SA" w:bidi="ar-SA"/>
        </w:rPr>
      </w:pPr>
    </w:p>
    <w:p w:rsidR="00FF6A09" w:rsidRPr="00FF6A09" w:rsidRDefault="00FF6A09" w:rsidP="00FF6A09">
      <w:pPr>
        <w:suppressAutoHyphens/>
        <w:spacing w:before="120" w:after="120" w:line="240" w:lineRule="auto"/>
        <w:ind w:left="4320"/>
        <w:jc w:val="both"/>
        <w:rPr>
          <w:rFonts w:ascii="Verdana" w:eastAsia="Times New Roman" w:hAnsi="Verdana" w:cs="Verdana"/>
          <w:sz w:val="18"/>
          <w:szCs w:val="18"/>
          <w:lang w:eastAsia="ar-SA" w:bidi="ar-SA"/>
        </w:rPr>
      </w:pPr>
    </w:p>
    <w:p w:rsidR="00FF6A09" w:rsidRPr="00FF6A09" w:rsidRDefault="00FF6A09" w:rsidP="00FF6A09">
      <w:pPr>
        <w:suppressAutoHyphens/>
        <w:spacing w:before="120" w:after="120" w:line="240" w:lineRule="auto"/>
        <w:ind w:left="4320"/>
        <w:jc w:val="both"/>
        <w:rPr>
          <w:rFonts w:ascii="Verdana" w:eastAsia="Times New Roman" w:hAnsi="Verdana" w:cs="Verdana"/>
          <w:sz w:val="18"/>
          <w:szCs w:val="18"/>
          <w:lang w:eastAsia="ar-SA" w:bidi="ar-SA"/>
        </w:rPr>
      </w:pPr>
    </w:p>
    <w:p w:rsidR="00FF6A09" w:rsidRPr="00FF6A09" w:rsidRDefault="00FF6A09" w:rsidP="00FF6A09">
      <w:pPr>
        <w:suppressAutoHyphens/>
        <w:spacing w:before="120" w:after="120" w:line="240" w:lineRule="auto"/>
        <w:ind w:left="4320"/>
        <w:jc w:val="both"/>
        <w:rPr>
          <w:rFonts w:ascii="Verdana" w:eastAsia="Times New Roman" w:hAnsi="Verdana" w:cs="Verdana"/>
          <w:sz w:val="18"/>
          <w:szCs w:val="18"/>
          <w:lang w:eastAsia="ar-SA" w:bidi="ar-SA"/>
        </w:rPr>
      </w:pPr>
    </w:p>
    <w:p w:rsidR="00FF6A09" w:rsidRDefault="00FF6A09" w:rsidP="00FF6A09">
      <w:pPr>
        <w:suppressAutoHyphens/>
        <w:spacing w:before="120" w:after="120" w:line="240" w:lineRule="auto"/>
        <w:jc w:val="both"/>
        <w:rPr>
          <w:rFonts w:ascii="Verdana" w:eastAsia="Times New Roman" w:hAnsi="Verdana" w:cs="Verdana"/>
          <w:sz w:val="17"/>
          <w:szCs w:val="17"/>
          <w:lang w:eastAsia="ar-SA" w:bidi="ar-SA"/>
        </w:rPr>
      </w:pPr>
    </w:p>
    <w:p w:rsidR="00CF60B3" w:rsidRDefault="00CF60B3" w:rsidP="00FF6A09">
      <w:pPr>
        <w:suppressAutoHyphens/>
        <w:spacing w:before="120" w:after="120" w:line="240" w:lineRule="auto"/>
        <w:jc w:val="both"/>
        <w:rPr>
          <w:rFonts w:ascii="Verdana" w:eastAsia="Times New Roman" w:hAnsi="Verdana" w:cs="Verdana"/>
          <w:sz w:val="17"/>
          <w:szCs w:val="17"/>
          <w:lang w:eastAsia="ar-SA" w:bidi="ar-SA"/>
        </w:rPr>
      </w:pPr>
    </w:p>
    <w:p w:rsidR="00CF60B3" w:rsidRDefault="00CF60B3" w:rsidP="00FF6A09">
      <w:pPr>
        <w:suppressAutoHyphens/>
        <w:spacing w:before="120" w:after="120" w:line="240" w:lineRule="auto"/>
        <w:jc w:val="both"/>
        <w:rPr>
          <w:rFonts w:ascii="Verdana" w:eastAsia="Times New Roman" w:hAnsi="Verdana" w:cs="Verdana"/>
          <w:sz w:val="17"/>
          <w:szCs w:val="17"/>
          <w:lang w:eastAsia="ar-SA" w:bidi="ar-SA"/>
        </w:rPr>
      </w:pPr>
    </w:p>
    <w:p w:rsidR="00CF60B3" w:rsidRDefault="00CF60B3" w:rsidP="00FF6A09">
      <w:pPr>
        <w:suppressAutoHyphens/>
        <w:spacing w:before="120" w:after="120" w:line="240" w:lineRule="auto"/>
        <w:jc w:val="both"/>
        <w:rPr>
          <w:rFonts w:ascii="Verdana" w:eastAsia="Times New Roman" w:hAnsi="Verdana" w:cs="Verdana"/>
          <w:sz w:val="17"/>
          <w:szCs w:val="17"/>
          <w:lang w:eastAsia="ar-SA" w:bidi="ar-SA"/>
        </w:rPr>
      </w:pPr>
    </w:p>
    <w:p w:rsidR="00CF60B3" w:rsidRDefault="00CF60B3" w:rsidP="00FF6A09">
      <w:pPr>
        <w:suppressAutoHyphens/>
        <w:spacing w:before="120" w:after="120" w:line="240" w:lineRule="auto"/>
        <w:jc w:val="both"/>
        <w:rPr>
          <w:rFonts w:ascii="Verdana" w:eastAsia="Times New Roman" w:hAnsi="Verdana" w:cs="Verdana"/>
          <w:sz w:val="17"/>
          <w:szCs w:val="17"/>
          <w:lang w:eastAsia="ar-SA" w:bidi="ar-SA"/>
        </w:rPr>
      </w:pPr>
    </w:p>
    <w:p w:rsidR="00CF60B3" w:rsidRDefault="00CF60B3" w:rsidP="00FF6A09">
      <w:pPr>
        <w:suppressAutoHyphens/>
        <w:spacing w:before="120" w:after="120" w:line="240" w:lineRule="auto"/>
        <w:jc w:val="both"/>
        <w:rPr>
          <w:rFonts w:ascii="Verdana" w:eastAsia="Times New Roman" w:hAnsi="Verdana" w:cs="Verdana"/>
          <w:sz w:val="17"/>
          <w:szCs w:val="17"/>
          <w:lang w:eastAsia="ar-SA" w:bidi="ar-SA"/>
        </w:rPr>
      </w:pPr>
    </w:p>
    <w:p w:rsidR="00FA36D7" w:rsidRDefault="00FA36D7" w:rsidP="00FF6A09">
      <w:pPr>
        <w:suppressAutoHyphens/>
        <w:spacing w:before="120" w:after="120" w:line="240" w:lineRule="auto"/>
        <w:jc w:val="both"/>
        <w:rPr>
          <w:rFonts w:ascii="Verdana" w:eastAsia="Times New Roman" w:hAnsi="Verdana" w:cs="Verdana"/>
          <w:sz w:val="17"/>
          <w:szCs w:val="17"/>
          <w:lang w:eastAsia="ar-SA" w:bidi="ar-SA"/>
        </w:rPr>
      </w:pPr>
    </w:p>
    <w:p w:rsidR="00244DBB" w:rsidRPr="00FF6A09" w:rsidRDefault="00244DBB" w:rsidP="00FF6A09">
      <w:pPr>
        <w:suppressAutoHyphens/>
        <w:spacing w:before="120" w:after="120" w:line="240" w:lineRule="auto"/>
        <w:jc w:val="both"/>
        <w:rPr>
          <w:rFonts w:ascii="Verdana" w:eastAsia="Times New Roman" w:hAnsi="Verdana" w:cs="Verdana"/>
          <w:sz w:val="17"/>
          <w:szCs w:val="17"/>
          <w:lang w:eastAsia="ar-SA" w:bidi="ar-SA"/>
        </w:rPr>
      </w:pPr>
    </w:p>
    <w:p w:rsidR="008D5020" w:rsidRDefault="008D5020" w:rsidP="00FF6A09">
      <w:pPr>
        <w:pBdr>
          <w:bottom w:val="double" w:sz="2" w:space="1" w:color="000000"/>
        </w:pBdr>
        <w:shd w:val="clear" w:color="auto" w:fill="D9D9D9"/>
        <w:suppressAutoHyphens/>
        <w:spacing w:before="20" w:after="20" w:line="240" w:lineRule="auto"/>
        <w:ind w:left="3600" w:hanging="3820"/>
        <w:jc w:val="center"/>
        <w:rPr>
          <w:rFonts w:ascii="Verdana" w:eastAsia="Times New Roman" w:hAnsi="Verdana" w:cs="Times New Roman"/>
          <w:b/>
          <w:sz w:val="17"/>
          <w:szCs w:val="17"/>
          <w:lang w:eastAsia="ar-SA"/>
        </w:rPr>
      </w:pPr>
    </w:p>
    <w:p w:rsidR="00FF6A09" w:rsidRPr="00FF6A09" w:rsidRDefault="00FF6A09" w:rsidP="00FF6A09">
      <w:pPr>
        <w:pBdr>
          <w:bottom w:val="double" w:sz="2" w:space="1" w:color="000000"/>
        </w:pBdr>
        <w:shd w:val="clear" w:color="auto" w:fill="D9D9D9"/>
        <w:suppressAutoHyphens/>
        <w:spacing w:before="20" w:after="20" w:line="240" w:lineRule="auto"/>
        <w:ind w:left="3600" w:hanging="3820"/>
        <w:jc w:val="center"/>
        <w:rPr>
          <w:rFonts w:ascii="Verdana" w:eastAsia="Times New Roman" w:hAnsi="Verdana" w:cs="Times New Roman"/>
          <w:b/>
          <w:sz w:val="17"/>
          <w:szCs w:val="17"/>
          <w:lang w:eastAsia="ar-SA"/>
        </w:rPr>
      </w:pPr>
      <w:r w:rsidRPr="00FF6A09">
        <w:rPr>
          <w:rFonts w:ascii="Verdana" w:eastAsia="Times New Roman" w:hAnsi="Verdana" w:cs="Times New Roman"/>
          <w:b/>
          <w:sz w:val="17"/>
          <w:szCs w:val="17"/>
          <w:lang w:eastAsia="ar-SA"/>
        </w:rPr>
        <w:t>ORGAN</w:t>
      </w:r>
      <w:r w:rsidR="002B2ABE">
        <w:rPr>
          <w:rFonts w:ascii="Verdana" w:eastAsia="Times New Roman" w:hAnsi="Verdana" w:cs="Times New Roman"/>
          <w:b/>
          <w:sz w:val="17"/>
          <w:szCs w:val="17"/>
          <w:lang w:eastAsia="ar-SA"/>
        </w:rPr>
        <w:t>I</w:t>
      </w:r>
      <w:r w:rsidRPr="00FF6A09">
        <w:rPr>
          <w:rFonts w:ascii="Verdana" w:eastAsia="Times New Roman" w:hAnsi="Verdana" w:cs="Times New Roman"/>
          <w:b/>
          <w:sz w:val="17"/>
          <w:szCs w:val="17"/>
          <w:lang w:eastAsia="ar-SA"/>
        </w:rPr>
        <w:t>SATIONAL EXPERIENCE</w:t>
      </w:r>
    </w:p>
    <w:p w:rsidR="00FF6A09" w:rsidRPr="00FF6A09" w:rsidRDefault="00FF6A09" w:rsidP="00FF6A09">
      <w:pPr>
        <w:suppressAutoHyphens/>
        <w:spacing w:before="120" w:after="120" w:line="240" w:lineRule="auto"/>
        <w:jc w:val="both"/>
        <w:rPr>
          <w:rFonts w:ascii="Verdana" w:eastAsia="Times New Roman" w:hAnsi="Verdana" w:cs="Verdana"/>
          <w:sz w:val="17"/>
          <w:szCs w:val="17"/>
          <w:rtl/>
          <w:cs/>
          <w:lang w:eastAsia="ar-SA" w:bidi="ar-SA"/>
        </w:rPr>
      </w:pPr>
      <w:r w:rsidRPr="00FF6A09">
        <w:rPr>
          <w:rFonts w:ascii="Verdana" w:eastAsia="Times New Roman" w:hAnsi="Verdana" w:cs="Verdana"/>
          <w:sz w:val="17"/>
          <w:szCs w:val="17"/>
          <w:lang w:eastAsia="ar-SA" w:bidi="ar-SA"/>
        </w:rPr>
        <w:t>The Career Path</w:t>
      </w:r>
    </w:p>
    <w:tbl>
      <w:tblPr>
        <w:tblW w:w="0" w:type="auto"/>
        <w:tblInd w:w="83" w:type="dxa"/>
        <w:tblLayout w:type="fixed"/>
        <w:tblLook w:val="04A0" w:firstRow="1" w:lastRow="0" w:firstColumn="1" w:lastColumn="0" w:noHBand="0" w:noVBand="1"/>
      </w:tblPr>
      <w:tblGrid>
        <w:gridCol w:w="1097"/>
        <w:gridCol w:w="2614"/>
        <w:gridCol w:w="2786"/>
        <w:gridCol w:w="2540"/>
        <w:gridCol w:w="10"/>
      </w:tblGrid>
      <w:tr w:rsidR="00FF6A09" w:rsidRPr="00FF6A09" w:rsidTr="00572180">
        <w:trPr>
          <w:gridAfter w:val="1"/>
          <w:wAfter w:w="10" w:type="dxa"/>
          <w:trHeight w:val="435"/>
        </w:trPr>
        <w:tc>
          <w:tcPr>
            <w:tcW w:w="109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FF6A09" w:rsidRPr="00FF6A09" w:rsidRDefault="00FF6A09" w:rsidP="00ED4546">
            <w:pPr>
              <w:suppressAutoHyphens/>
              <w:snapToGrid w:val="0"/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8"/>
                <w:szCs w:val="18"/>
                <w:lang w:eastAsia="ar-SA" w:bidi="ar-SA"/>
              </w:rPr>
            </w:pPr>
            <w:r w:rsidRPr="00FF6A09">
              <w:rPr>
                <w:rFonts w:ascii="Verdana" w:eastAsia="Times New Roman" w:hAnsi="Verdana" w:cs="Arial"/>
                <w:b/>
                <w:bCs/>
                <w:sz w:val="18"/>
                <w:szCs w:val="18"/>
                <w:lang w:eastAsia="ar-SA" w:bidi="ar-SA"/>
              </w:rPr>
              <w:t>Year</w:t>
            </w:r>
          </w:p>
        </w:tc>
        <w:tc>
          <w:tcPr>
            <w:tcW w:w="261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FF6A09" w:rsidRPr="00FF6A09" w:rsidRDefault="00FF6A09" w:rsidP="00ED4546">
            <w:pPr>
              <w:suppressAutoHyphens/>
              <w:snapToGrid w:val="0"/>
              <w:spacing w:after="0" w:line="240" w:lineRule="auto"/>
              <w:ind w:right="97"/>
              <w:jc w:val="center"/>
              <w:rPr>
                <w:rFonts w:ascii="Verdana" w:eastAsia="Times New Roman" w:hAnsi="Verdana" w:cs="Arial"/>
                <w:b/>
                <w:bCs/>
                <w:sz w:val="18"/>
                <w:szCs w:val="18"/>
                <w:lang w:eastAsia="ar-SA" w:bidi="ar-SA"/>
              </w:rPr>
            </w:pPr>
            <w:r w:rsidRPr="00FF6A09">
              <w:rPr>
                <w:rFonts w:ascii="Verdana" w:eastAsia="Times New Roman" w:hAnsi="Verdana" w:cs="Arial"/>
                <w:b/>
                <w:bCs/>
                <w:sz w:val="18"/>
                <w:szCs w:val="18"/>
                <w:lang w:eastAsia="ar-SA" w:bidi="ar-SA"/>
              </w:rPr>
              <w:t>Company</w:t>
            </w:r>
          </w:p>
        </w:tc>
        <w:tc>
          <w:tcPr>
            <w:tcW w:w="278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FF6A09" w:rsidRPr="00FF6A09" w:rsidRDefault="00FF6A09" w:rsidP="00ED4546">
            <w:pPr>
              <w:suppressAutoHyphens/>
              <w:snapToGrid w:val="0"/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8"/>
                <w:szCs w:val="18"/>
                <w:lang w:eastAsia="ar-SA" w:bidi="ar-SA"/>
              </w:rPr>
            </w:pPr>
            <w:r w:rsidRPr="00FF6A09">
              <w:rPr>
                <w:rFonts w:ascii="Verdana" w:eastAsia="Times New Roman" w:hAnsi="Verdana" w:cs="Arial"/>
                <w:b/>
                <w:bCs/>
                <w:sz w:val="18"/>
                <w:szCs w:val="18"/>
                <w:lang w:eastAsia="ar-SA" w:bidi="ar-SA"/>
              </w:rPr>
              <w:t>Type of Industry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FF6A09" w:rsidRPr="00FF6A09" w:rsidRDefault="00FF6A09" w:rsidP="00ED4546">
            <w:pPr>
              <w:suppressAutoHyphens/>
              <w:snapToGrid w:val="0"/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8"/>
                <w:szCs w:val="18"/>
                <w:lang w:eastAsia="ar-SA" w:bidi="ar-SA"/>
              </w:rPr>
            </w:pPr>
            <w:r w:rsidRPr="00FF6A09">
              <w:rPr>
                <w:rFonts w:ascii="Verdana" w:eastAsia="Times New Roman" w:hAnsi="Verdana" w:cs="Arial"/>
                <w:b/>
                <w:bCs/>
                <w:sz w:val="18"/>
                <w:szCs w:val="18"/>
                <w:lang w:eastAsia="ar-SA" w:bidi="ar-SA"/>
              </w:rPr>
              <w:t>Position</w:t>
            </w:r>
          </w:p>
        </w:tc>
      </w:tr>
      <w:tr w:rsidR="00F662BC" w:rsidRPr="00FF6A09" w:rsidTr="00257380">
        <w:trPr>
          <w:gridAfter w:val="1"/>
          <w:wAfter w:w="10" w:type="dxa"/>
          <w:trHeight w:val="435"/>
        </w:trPr>
        <w:tc>
          <w:tcPr>
            <w:tcW w:w="109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vAlign w:val="center"/>
          </w:tcPr>
          <w:p w:rsidR="00F662BC" w:rsidRDefault="00F662BC" w:rsidP="00572180">
            <w:pPr>
              <w:suppressAutoHyphens/>
              <w:snapToGrid w:val="0"/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8"/>
                <w:szCs w:val="18"/>
                <w:lang w:eastAsia="ar-SA" w:bidi="ar-SA"/>
              </w:rPr>
            </w:pPr>
            <w:r>
              <w:rPr>
                <w:rFonts w:ascii="Verdana" w:eastAsia="Times New Roman" w:hAnsi="Verdana" w:cs="Arial"/>
                <w:b/>
                <w:bCs/>
                <w:sz w:val="18"/>
                <w:szCs w:val="18"/>
                <w:lang w:eastAsia="ar-SA" w:bidi="ar-SA"/>
              </w:rPr>
              <w:t>May’20 to Present</w:t>
            </w:r>
          </w:p>
        </w:tc>
        <w:tc>
          <w:tcPr>
            <w:tcW w:w="7940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F662BC" w:rsidRDefault="00214F4B" w:rsidP="00E8620B">
            <w:pPr>
              <w:suppressAutoHyphens/>
              <w:snapToGrid w:val="0"/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8"/>
                <w:szCs w:val="18"/>
                <w:lang w:eastAsia="ar-SA" w:bidi="ar-SA"/>
              </w:rPr>
            </w:pPr>
            <w:r>
              <w:rPr>
                <w:rFonts w:ascii="Verdana" w:eastAsia="Times New Roman" w:hAnsi="Verdana" w:cs="Arial"/>
                <w:b/>
                <w:bCs/>
                <w:sz w:val="18"/>
                <w:szCs w:val="18"/>
                <w:lang w:val="nb-NO" w:eastAsia="ar-SA" w:bidi="ar-SA"/>
              </w:rPr>
              <w:t>COVID-19 Pandamic l</w:t>
            </w:r>
            <w:r w:rsidR="00F662BC">
              <w:rPr>
                <w:rFonts w:ascii="Verdana" w:eastAsia="Times New Roman" w:hAnsi="Verdana" w:cs="Arial"/>
                <w:b/>
                <w:bCs/>
                <w:sz w:val="18"/>
                <w:szCs w:val="18"/>
                <w:lang w:val="nb-NO" w:eastAsia="ar-SA" w:bidi="ar-SA"/>
              </w:rPr>
              <w:t>ost Job and searching for same</w:t>
            </w:r>
          </w:p>
        </w:tc>
      </w:tr>
      <w:tr w:rsidR="00A64E30" w:rsidRPr="00FF6A09" w:rsidTr="00572180">
        <w:trPr>
          <w:gridAfter w:val="1"/>
          <w:wAfter w:w="10" w:type="dxa"/>
          <w:trHeight w:val="435"/>
        </w:trPr>
        <w:tc>
          <w:tcPr>
            <w:tcW w:w="109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vAlign w:val="center"/>
          </w:tcPr>
          <w:p w:rsidR="00A64E30" w:rsidRDefault="00560E72" w:rsidP="00572180">
            <w:pPr>
              <w:suppressAutoHyphens/>
              <w:snapToGrid w:val="0"/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8"/>
                <w:szCs w:val="18"/>
                <w:lang w:eastAsia="ar-SA" w:bidi="ar-SA"/>
              </w:rPr>
            </w:pPr>
            <w:r>
              <w:rPr>
                <w:rFonts w:ascii="Verdana" w:eastAsia="Times New Roman" w:hAnsi="Verdana" w:cs="Arial"/>
                <w:b/>
                <w:bCs/>
                <w:sz w:val="18"/>
                <w:szCs w:val="18"/>
                <w:lang w:eastAsia="ar-SA" w:bidi="ar-SA"/>
              </w:rPr>
              <w:t>Oct’19 to May</w:t>
            </w:r>
            <w:r w:rsidR="002A7446">
              <w:rPr>
                <w:rFonts w:ascii="Verdana" w:eastAsia="Times New Roman" w:hAnsi="Verdana" w:cs="Arial"/>
                <w:b/>
                <w:bCs/>
                <w:sz w:val="18"/>
                <w:szCs w:val="18"/>
                <w:lang w:eastAsia="ar-SA" w:bidi="ar-SA"/>
              </w:rPr>
              <w:t>’20</w:t>
            </w:r>
          </w:p>
        </w:tc>
        <w:tc>
          <w:tcPr>
            <w:tcW w:w="261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vAlign w:val="center"/>
          </w:tcPr>
          <w:p w:rsidR="00A64E30" w:rsidRDefault="00E8620B" w:rsidP="00572180">
            <w:pPr>
              <w:suppressAutoHyphens/>
              <w:snapToGrid w:val="0"/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8"/>
                <w:szCs w:val="18"/>
                <w:lang w:val="nb-NO" w:eastAsia="ar-SA" w:bidi="ar-SA"/>
              </w:rPr>
            </w:pPr>
            <w:r>
              <w:rPr>
                <w:rFonts w:ascii="Verdana" w:eastAsia="Times New Roman" w:hAnsi="Verdana" w:cs="Arial"/>
                <w:b/>
                <w:bCs/>
                <w:sz w:val="18"/>
                <w:szCs w:val="18"/>
                <w:lang w:val="nb-NO" w:eastAsia="ar-SA" w:bidi="ar-SA"/>
              </w:rPr>
              <w:t>Sri Energy Inc</w:t>
            </w:r>
            <w:r w:rsidR="004C5EB5">
              <w:rPr>
                <w:rFonts w:ascii="Verdana" w:eastAsia="Times New Roman" w:hAnsi="Verdana" w:cs="Arial"/>
                <w:b/>
                <w:bCs/>
                <w:sz w:val="18"/>
                <w:szCs w:val="18"/>
                <w:lang w:val="nb-NO" w:eastAsia="ar-SA" w:bidi="ar-SA"/>
              </w:rPr>
              <w:t xml:space="preserve"> ,</w:t>
            </w:r>
            <w:r>
              <w:rPr>
                <w:rFonts w:ascii="Verdana" w:eastAsia="Times New Roman" w:hAnsi="Verdana" w:cs="Arial"/>
                <w:b/>
                <w:bCs/>
                <w:sz w:val="18"/>
                <w:szCs w:val="18"/>
                <w:lang w:val="nb-NO" w:eastAsia="ar-SA" w:bidi="ar-SA"/>
              </w:rPr>
              <w:t>Trichy</w:t>
            </w:r>
          </w:p>
        </w:tc>
        <w:tc>
          <w:tcPr>
            <w:tcW w:w="278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vAlign w:val="center"/>
          </w:tcPr>
          <w:p w:rsidR="00A64E30" w:rsidRPr="00FF6A09" w:rsidRDefault="00E8620B" w:rsidP="00572180">
            <w:pPr>
              <w:suppressAutoHyphens/>
              <w:snapToGrid w:val="0"/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8"/>
                <w:szCs w:val="18"/>
                <w:lang w:eastAsia="ar-SA" w:bidi="ar-SA"/>
              </w:rPr>
            </w:pPr>
            <w:r>
              <w:rPr>
                <w:rFonts w:ascii="Verdana" w:eastAsia="Times New Roman" w:hAnsi="Verdana" w:cs="Arial"/>
                <w:b/>
                <w:bCs/>
                <w:sz w:val="18"/>
                <w:szCs w:val="18"/>
                <w:lang w:eastAsia="ar-SA" w:bidi="ar-SA"/>
              </w:rPr>
              <w:t>Manufacturer of Pressure Valves and Manifolds for Oil , Mud and Sub Sea purpose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A64E30" w:rsidRDefault="00E8620B" w:rsidP="00E8620B">
            <w:pPr>
              <w:suppressAutoHyphens/>
              <w:snapToGrid w:val="0"/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8"/>
                <w:szCs w:val="18"/>
                <w:lang w:eastAsia="ar-SA" w:bidi="ar-SA"/>
              </w:rPr>
            </w:pPr>
            <w:r>
              <w:rPr>
                <w:rFonts w:ascii="Verdana" w:eastAsia="Times New Roman" w:hAnsi="Verdana" w:cs="Arial"/>
                <w:b/>
                <w:bCs/>
                <w:sz w:val="18"/>
                <w:szCs w:val="18"/>
                <w:lang w:eastAsia="ar-SA" w:bidi="ar-SA"/>
              </w:rPr>
              <w:t>Sr.</w:t>
            </w:r>
            <w:r w:rsidR="00A071BF">
              <w:rPr>
                <w:rFonts w:ascii="Verdana" w:eastAsia="Times New Roman" w:hAnsi="Verdana" w:cs="Arial"/>
                <w:b/>
                <w:bCs/>
                <w:sz w:val="18"/>
                <w:szCs w:val="18"/>
                <w:lang w:eastAsia="ar-SA" w:bidi="ar-SA"/>
              </w:rPr>
              <w:t xml:space="preserve"> Engineer – Planning &amp; Order Execution</w:t>
            </w:r>
          </w:p>
        </w:tc>
      </w:tr>
      <w:tr w:rsidR="00FF6A09" w:rsidRPr="00FF6A09" w:rsidTr="00572180">
        <w:trPr>
          <w:gridAfter w:val="1"/>
          <w:wAfter w:w="10" w:type="dxa"/>
          <w:trHeight w:val="435"/>
        </w:trPr>
        <w:tc>
          <w:tcPr>
            <w:tcW w:w="109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FF6A09" w:rsidRPr="00E8620B" w:rsidRDefault="006B4AE9" w:rsidP="00572180">
            <w:pPr>
              <w:suppressAutoHyphens/>
              <w:snapToGrid w:val="0"/>
              <w:spacing w:after="0" w:line="240" w:lineRule="auto"/>
              <w:jc w:val="center"/>
              <w:rPr>
                <w:rFonts w:ascii="Verdana" w:eastAsia="Times New Roman" w:hAnsi="Verdana" w:cs="Arial"/>
                <w:bCs/>
                <w:sz w:val="18"/>
                <w:szCs w:val="18"/>
                <w:lang w:eastAsia="ar-SA" w:bidi="ar-SA"/>
              </w:rPr>
            </w:pPr>
            <w:r w:rsidRPr="00E8620B">
              <w:rPr>
                <w:rFonts w:ascii="Verdana" w:eastAsia="Times New Roman" w:hAnsi="Verdana" w:cs="Arial"/>
                <w:bCs/>
                <w:sz w:val="18"/>
                <w:szCs w:val="18"/>
                <w:lang w:eastAsia="ar-SA" w:bidi="ar-SA"/>
              </w:rPr>
              <w:t xml:space="preserve">From </w:t>
            </w:r>
            <w:r w:rsidR="008A7B77">
              <w:rPr>
                <w:rFonts w:ascii="Verdana" w:eastAsia="Times New Roman" w:hAnsi="Verdana" w:cs="Arial"/>
                <w:bCs/>
                <w:sz w:val="18"/>
                <w:szCs w:val="18"/>
                <w:lang w:eastAsia="ar-SA" w:bidi="ar-SA"/>
              </w:rPr>
              <w:t>Aug</w:t>
            </w:r>
            <w:r w:rsidR="00572180" w:rsidRPr="00E8620B">
              <w:rPr>
                <w:rFonts w:ascii="Verdana" w:eastAsia="Times New Roman" w:hAnsi="Verdana" w:cs="Arial"/>
                <w:bCs/>
                <w:sz w:val="18"/>
                <w:szCs w:val="18"/>
                <w:lang w:eastAsia="ar-SA" w:bidi="ar-SA"/>
              </w:rPr>
              <w:t>’15</w:t>
            </w:r>
            <w:r w:rsidR="00A64E30" w:rsidRPr="00E8620B">
              <w:rPr>
                <w:rFonts w:ascii="Verdana" w:eastAsia="Times New Roman" w:hAnsi="Verdana" w:cs="Arial"/>
                <w:bCs/>
                <w:sz w:val="18"/>
                <w:szCs w:val="18"/>
                <w:lang w:eastAsia="ar-SA" w:bidi="ar-SA"/>
              </w:rPr>
              <w:t xml:space="preserve"> to Sep’19</w:t>
            </w:r>
          </w:p>
        </w:tc>
        <w:tc>
          <w:tcPr>
            <w:tcW w:w="261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FF6A09" w:rsidRPr="00E8620B" w:rsidRDefault="006B4AE9" w:rsidP="00572180">
            <w:pPr>
              <w:suppressAutoHyphens/>
              <w:snapToGrid w:val="0"/>
              <w:spacing w:after="0" w:line="240" w:lineRule="auto"/>
              <w:jc w:val="center"/>
              <w:rPr>
                <w:rFonts w:ascii="Verdana" w:eastAsia="Times New Roman" w:hAnsi="Verdana" w:cs="Arial"/>
                <w:bCs/>
                <w:sz w:val="18"/>
                <w:szCs w:val="18"/>
                <w:lang w:val="nb-NO" w:eastAsia="ar-SA" w:bidi="ar-SA"/>
              </w:rPr>
            </w:pPr>
            <w:r w:rsidRPr="00E8620B">
              <w:rPr>
                <w:rFonts w:ascii="Verdana" w:eastAsia="Times New Roman" w:hAnsi="Verdana" w:cs="Arial"/>
                <w:bCs/>
                <w:sz w:val="18"/>
                <w:szCs w:val="18"/>
                <w:lang w:val="nb-NO" w:eastAsia="ar-SA" w:bidi="ar-SA"/>
              </w:rPr>
              <w:t xml:space="preserve">TVS Sundram Fasteners Limited, </w:t>
            </w:r>
            <w:r w:rsidR="00572180" w:rsidRPr="00E8620B">
              <w:rPr>
                <w:rFonts w:ascii="Verdana" w:eastAsia="Times New Roman" w:hAnsi="Verdana" w:cs="Arial"/>
                <w:bCs/>
                <w:sz w:val="18"/>
                <w:szCs w:val="18"/>
                <w:lang w:val="nb-NO" w:eastAsia="ar-SA" w:bidi="ar-SA"/>
              </w:rPr>
              <w:t>Krishnapuram,Madurai</w:t>
            </w:r>
          </w:p>
        </w:tc>
        <w:tc>
          <w:tcPr>
            <w:tcW w:w="278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FF6A09" w:rsidRPr="00E8620B" w:rsidRDefault="00FF6A09" w:rsidP="00572180">
            <w:pPr>
              <w:suppressAutoHyphens/>
              <w:snapToGrid w:val="0"/>
              <w:spacing w:after="0" w:line="240" w:lineRule="auto"/>
              <w:jc w:val="center"/>
              <w:rPr>
                <w:rFonts w:ascii="Verdana" w:eastAsia="Times New Roman" w:hAnsi="Verdana" w:cs="Arial"/>
                <w:bCs/>
                <w:sz w:val="18"/>
                <w:szCs w:val="18"/>
                <w:lang w:eastAsia="ar-SA" w:bidi="ar-SA"/>
              </w:rPr>
            </w:pPr>
            <w:r w:rsidRPr="00E8620B">
              <w:rPr>
                <w:rFonts w:ascii="Verdana" w:eastAsia="Times New Roman" w:hAnsi="Verdana" w:cs="Arial"/>
                <w:bCs/>
                <w:sz w:val="18"/>
                <w:szCs w:val="18"/>
                <w:lang w:eastAsia="ar-SA" w:bidi="ar-SA"/>
              </w:rPr>
              <w:t>Man</w:t>
            </w:r>
            <w:r w:rsidR="00B367C3" w:rsidRPr="00E8620B">
              <w:rPr>
                <w:rFonts w:ascii="Verdana" w:eastAsia="Times New Roman" w:hAnsi="Verdana" w:cs="Arial"/>
                <w:bCs/>
                <w:sz w:val="18"/>
                <w:szCs w:val="18"/>
                <w:lang w:eastAsia="ar-SA" w:bidi="ar-SA"/>
              </w:rPr>
              <w:t xml:space="preserve">ufacturer High Tensile </w:t>
            </w:r>
            <w:r w:rsidR="00572180" w:rsidRPr="00E8620B">
              <w:rPr>
                <w:rFonts w:ascii="Verdana" w:eastAsia="Times New Roman" w:hAnsi="Verdana" w:cs="Arial"/>
                <w:bCs/>
                <w:sz w:val="18"/>
                <w:szCs w:val="18"/>
                <w:lang w:eastAsia="ar-SA" w:bidi="ar-SA"/>
              </w:rPr>
              <w:t>Bolt&amp; Nut Fasteners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FF6A09" w:rsidRPr="00E8620B" w:rsidRDefault="0043124D" w:rsidP="00E8620B">
            <w:pPr>
              <w:suppressAutoHyphens/>
              <w:snapToGrid w:val="0"/>
              <w:spacing w:after="0" w:line="240" w:lineRule="auto"/>
              <w:jc w:val="center"/>
              <w:rPr>
                <w:rFonts w:ascii="Verdana" w:eastAsia="Times New Roman" w:hAnsi="Verdana" w:cs="Arial"/>
                <w:bCs/>
                <w:sz w:val="18"/>
                <w:szCs w:val="18"/>
                <w:lang w:eastAsia="ar-SA" w:bidi="ar-SA"/>
              </w:rPr>
            </w:pPr>
            <w:r>
              <w:rPr>
                <w:rFonts w:ascii="Verdana" w:eastAsia="Times New Roman" w:hAnsi="Verdana" w:cs="Arial"/>
                <w:bCs/>
                <w:sz w:val="18"/>
                <w:szCs w:val="18"/>
                <w:lang w:eastAsia="ar-SA" w:bidi="ar-SA"/>
              </w:rPr>
              <w:t xml:space="preserve">Executive </w:t>
            </w:r>
            <w:r w:rsidR="00043238" w:rsidRPr="00E8620B">
              <w:rPr>
                <w:rFonts w:ascii="Verdana" w:eastAsia="Times New Roman" w:hAnsi="Verdana" w:cs="Arial"/>
                <w:bCs/>
                <w:sz w:val="18"/>
                <w:szCs w:val="18"/>
                <w:lang w:eastAsia="ar-SA" w:bidi="ar-SA"/>
              </w:rPr>
              <w:t>Engineer</w:t>
            </w:r>
            <w:r w:rsidR="0052775C">
              <w:rPr>
                <w:rFonts w:ascii="Verdana" w:eastAsia="Times New Roman" w:hAnsi="Verdana" w:cs="Arial"/>
                <w:bCs/>
                <w:sz w:val="18"/>
                <w:szCs w:val="18"/>
                <w:lang w:eastAsia="ar-SA" w:bidi="ar-SA"/>
              </w:rPr>
              <w:t xml:space="preserve"> – </w:t>
            </w:r>
            <w:r w:rsidR="00E3437E">
              <w:rPr>
                <w:rFonts w:ascii="Verdana" w:eastAsia="Times New Roman" w:hAnsi="Verdana" w:cs="Arial"/>
                <w:bCs/>
                <w:sz w:val="18"/>
                <w:szCs w:val="18"/>
                <w:lang w:eastAsia="ar-SA" w:bidi="ar-SA"/>
              </w:rPr>
              <w:t>PPC</w:t>
            </w:r>
          </w:p>
        </w:tc>
      </w:tr>
      <w:tr w:rsidR="00572180" w:rsidRPr="00FF6A09" w:rsidTr="00572180">
        <w:trPr>
          <w:gridAfter w:val="1"/>
          <w:wAfter w:w="10" w:type="dxa"/>
          <w:trHeight w:val="542"/>
        </w:trPr>
        <w:tc>
          <w:tcPr>
            <w:tcW w:w="1097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572180" w:rsidRPr="00572180" w:rsidRDefault="00572180" w:rsidP="00572180">
            <w:pPr>
              <w:suppressAutoHyphens/>
              <w:snapToGrid w:val="0"/>
              <w:spacing w:after="0" w:line="240" w:lineRule="auto"/>
              <w:jc w:val="center"/>
              <w:rPr>
                <w:rFonts w:ascii="Verdana" w:eastAsia="Times New Roman" w:hAnsi="Verdana" w:cs="Arial"/>
                <w:bCs/>
                <w:sz w:val="18"/>
                <w:szCs w:val="18"/>
                <w:lang w:eastAsia="ar-SA" w:bidi="ar-SA"/>
              </w:rPr>
            </w:pPr>
            <w:r w:rsidRPr="00572180">
              <w:rPr>
                <w:rFonts w:ascii="Verdana" w:eastAsia="Times New Roman" w:hAnsi="Verdana" w:cs="Arial"/>
                <w:bCs/>
                <w:sz w:val="18"/>
                <w:szCs w:val="18"/>
                <w:lang w:eastAsia="ar-SA" w:bidi="ar-SA"/>
              </w:rPr>
              <w:t>From Apr’06</w:t>
            </w:r>
            <w:r w:rsidR="008A7B77">
              <w:rPr>
                <w:rFonts w:ascii="Verdana" w:eastAsia="Times New Roman" w:hAnsi="Verdana" w:cs="Arial"/>
                <w:bCs/>
                <w:sz w:val="18"/>
                <w:szCs w:val="18"/>
                <w:lang w:eastAsia="ar-SA" w:bidi="ar-SA"/>
              </w:rPr>
              <w:t xml:space="preserve"> to Aug</w:t>
            </w:r>
            <w:r w:rsidR="00E8620B">
              <w:rPr>
                <w:rFonts w:ascii="Verdana" w:eastAsia="Times New Roman" w:hAnsi="Verdana" w:cs="Arial"/>
                <w:bCs/>
                <w:sz w:val="18"/>
                <w:szCs w:val="18"/>
                <w:lang w:eastAsia="ar-SA" w:bidi="ar-SA"/>
              </w:rPr>
              <w:t>’15</w:t>
            </w:r>
          </w:p>
        </w:tc>
        <w:tc>
          <w:tcPr>
            <w:tcW w:w="2614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572180" w:rsidRPr="00572180" w:rsidRDefault="00572180" w:rsidP="00572180">
            <w:pPr>
              <w:suppressAutoHyphens/>
              <w:snapToGrid w:val="0"/>
              <w:spacing w:after="0" w:line="240" w:lineRule="auto"/>
              <w:jc w:val="center"/>
              <w:rPr>
                <w:rFonts w:ascii="Verdana" w:eastAsia="Times New Roman" w:hAnsi="Verdana" w:cs="Arial"/>
                <w:bCs/>
                <w:sz w:val="18"/>
                <w:szCs w:val="18"/>
                <w:lang w:val="nb-NO" w:eastAsia="ar-SA" w:bidi="ar-SA"/>
              </w:rPr>
            </w:pPr>
            <w:r w:rsidRPr="00572180">
              <w:rPr>
                <w:rFonts w:ascii="Verdana" w:eastAsia="Times New Roman" w:hAnsi="Verdana" w:cs="Arial"/>
                <w:bCs/>
                <w:sz w:val="18"/>
                <w:szCs w:val="18"/>
                <w:lang w:val="nb-NO" w:eastAsia="ar-SA" w:bidi="ar-SA"/>
              </w:rPr>
              <w:t>TVS Sundram Fasteners Limited, Hyderbad</w:t>
            </w:r>
          </w:p>
        </w:tc>
        <w:tc>
          <w:tcPr>
            <w:tcW w:w="2786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572180" w:rsidRPr="00572180" w:rsidRDefault="00572180" w:rsidP="00572180">
            <w:pPr>
              <w:suppressAutoHyphens/>
              <w:snapToGrid w:val="0"/>
              <w:spacing w:after="0" w:line="240" w:lineRule="auto"/>
              <w:jc w:val="center"/>
              <w:rPr>
                <w:rFonts w:ascii="Verdana" w:eastAsia="Times New Roman" w:hAnsi="Verdana" w:cs="Arial"/>
                <w:bCs/>
                <w:sz w:val="18"/>
                <w:szCs w:val="18"/>
                <w:lang w:eastAsia="ar-SA" w:bidi="ar-SA"/>
              </w:rPr>
            </w:pPr>
            <w:r w:rsidRPr="00572180">
              <w:rPr>
                <w:rFonts w:ascii="Verdana" w:eastAsia="Times New Roman" w:hAnsi="Verdana" w:cs="Arial"/>
                <w:bCs/>
                <w:sz w:val="18"/>
                <w:szCs w:val="18"/>
                <w:lang w:eastAsia="ar-SA" w:bidi="ar-SA"/>
              </w:rPr>
              <w:t xml:space="preserve">Manufacturer  Powder metallurgy Products and Iron Powder </w:t>
            </w:r>
          </w:p>
        </w:tc>
        <w:tc>
          <w:tcPr>
            <w:tcW w:w="25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572180" w:rsidRPr="00572180" w:rsidRDefault="00572180" w:rsidP="00E8620B">
            <w:pPr>
              <w:suppressAutoHyphens/>
              <w:snapToGrid w:val="0"/>
              <w:spacing w:after="0" w:line="240" w:lineRule="auto"/>
              <w:jc w:val="center"/>
              <w:rPr>
                <w:rFonts w:ascii="Verdana" w:eastAsia="Times New Roman" w:hAnsi="Verdana" w:cs="Arial"/>
                <w:bCs/>
                <w:sz w:val="18"/>
                <w:szCs w:val="18"/>
                <w:lang w:eastAsia="ar-SA" w:bidi="ar-SA"/>
              </w:rPr>
            </w:pPr>
            <w:r w:rsidRPr="00572180">
              <w:rPr>
                <w:rFonts w:ascii="Verdana" w:eastAsia="Times New Roman" w:hAnsi="Verdana" w:cs="Arial"/>
                <w:bCs/>
                <w:sz w:val="18"/>
                <w:szCs w:val="18"/>
                <w:lang w:eastAsia="ar-SA" w:bidi="ar-SA"/>
              </w:rPr>
              <w:t>Executive Engineer</w:t>
            </w:r>
            <w:r w:rsidR="00E3437E">
              <w:rPr>
                <w:rFonts w:ascii="Verdana" w:eastAsia="Times New Roman" w:hAnsi="Verdana" w:cs="Arial"/>
                <w:bCs/>
                <w:sz w:val="18"/>
                <w:szCs w:val="18"/>
                <w:lang w:eastAsia="ar-SA" w:bidi="ar-SA"/>
              </w:rPr>
              <w:t xml:space="preserve"> - Production</w:t>
            </w:r>
          </w:p>
        </w:tc>
      </w:tr>
      <w:tr w:rsidR="00572180" w:rsidTr="005721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31"/>
        </w:trPr>
        <w:tc>
          <w:tcPr>
            <w:tcW w:w="1097" w:type="dxa"/>
            <w:vAlign w:val="center"/>
          </w:tcPr>
          <w:p w:rsidR="00572180" w:rsidRDefault="00572180" w:rsidP="00572180">
            <w:pPr>
              <w:suppressAutoHyphens/>
              <w:spacing w:before="120" w:after="120" w:line="240" w:lineRule="auto"/>
              <w:ind w:left="25"/>
              <w:jc w:val="center"/>
              <w:rPr>
                <w:rFonts w:ascii="Verdana" w:eastAsia="Times New Roman" w:hAnsi="Verdana" w:cs="Times New Roman"/>
                <w:sz w:val="17"/>
                <w:szCs w:val="17"/>
                <w:lang w:eastAsia="ar-SA" w:bidi="ar-SA"/>
              </w:rPr>
            </w:pPr>
            <w:r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ar-SA" w:bidi="ar-SA"/>
              </w:rPr>
              <w:t>Aug’05 to Mar’06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572180" w:rsidRDefault="00572180" w:rsidP="00572180">
            <w:pPr>
              <w:jc w:val="center"/>
              <w:rPr>
                <w:rFonts w:ascii="Verdana" w:eastAsia="Times New Roman" w:hAnsi="Verdana" w:cs="Times New Roman"/>
                <w:sz w:val="17"/>
                <w:szCs w:val="17"/>
                <w:lang w:eastAsia="ar-SA" w:bidi="ar-SA"/>
              </w:rPr>
            </w:pPr>
            <w:proofErr w:type="spellStart"/>
            <w:r>
              <w:rPr>
                <w:rFonts w:ascii="Verdana" w:eastAsia="Times New Roman" w:hAnsi="Verdana" w:cs="Arial"/>
                <w:sz w:val="18"/>
                <w:szCs w:val="18"/>
                <w:lang w:eastAsia="ar-SA" w:bidi="ar-SA"/>
              </w:rPr>
              <w:t>Appasamy</w:t>
            </w:r>
            <w:proofErr w:type="spellEnd"/>
            <w:r>
              <w:rPr>
                <w:rFonts w:ascii="Verdana" w:eastAsia="Times New Roman" w:hAnsi="Verdana" w:cs="Arial"/>
                <w:sz w:val="18"/>
                <w:szCs w:val="18"/>
                <w:lang w:eastAsia="ar-SA" w:bidi="ar-SA"/>
              </w:rPr>
              <w:t xml:space="preserve"> Ocular Devices (p) Ltd, Pondicherry</w:t>
            </w:r>
          </w:p>
        </w:tc>
        <w:tc>
          <w:tcPr>
            <w:tcW w:w="2786" w:type="dxa"/>
            <w:shd w:val="clear" w:color="auto" w:fill="auto"/>
            <w:vAlign w:val="center"/>
          </w:tcPr>
          <w:p w:rsidR="00572180" w:rsidRPr="00214F4B" w:rsidRDefault="00572180" w:rsidP="00572180">
            <w:pPr>
              <w:jc w:val="center"/>
              <w:rPr>
                <w:rFonts w:ascii="Verdana" w:eastAsia="Times New Roman" w:hAnsi="Verdana" w:cstheme="minorHAnsi"/>
                <w:sz w:val="18"/>
                <w:szCs w:val="18"/>
                <w:lang w:eastAsia="ar-SA" w:bidi="ar-SA"/>
              </w:rPr>
            </w:pPr>
            <w:r w:rsidRPr="00214F4B">
              <w:rPr>
                <w:rFonts w:ascii="Verdana" w:eastAsia="Times New Roman" w:hAnsi="Verdana" w:cstheme="minorHAnsi"/>
                <w:sz w:val="18"/>
                <w:szCs w:val="18"/>
                <w:lang w:eastAsia="ar-SA" w:bidi="ar-SA"/>
              </w:rPr>
              <w:t>Manufacturer Microscope, Optical Instruments</w:t>
            </w:r>
          </w:p>
        </w:tc>
        <w:tc>
          <w:tcPr>
            <w:tcW w:w="2550" w:type="dxa"/>
            <w:gridSpan w:val="2"/>
            <w:shd w:val="clear" w:color="auto" w:fill="auto"/>
            <w:vAlign w:val="center"/>
          </w:tcPr>
          <w:p w:rsidR="00572180" w:rsidRPr="00DB4C38" w:rsidRDefault="00E3437E" w:rsidP="00E8620B">
            <w:pPr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ar-SA" w:bidi="ar-SA"/>
              </w:rPr>
            </w:pPr>
            <w:r w:rsidRPr="00DB4C38">
              <w:rPr>
                <w:rFonts w:ascii="Verdana" w:eastAsia="Times New Roman" w:hAnsi="Verdana" w:cs="Arial"/>
                <w:sz w:val="18"/>
                <w:szCs w:val="18"/>
                <w:lang w:eastAsia="ar-SA" w:bidi="ar-SA"/>
              </w:rPr>
              <w:t>S</w:t>
            </w:r>
            <w:r w:rsidR="00572180" w:rsidRPr="00DB4C38">
              <w:rPr>
                <w:rFonts w:ascii="Verdana" w:eastAsia="Times New Roman" w:hAnsi="Verdana" w:cs="Arial"/>
                <w:sz w:val="18"/>
                <w:szCs w:val="18"/>
                <w:lang w:eastAsia="ar-SA" w:bidi="ar-SA"/>
              </w:rPr>
              <w:t>upervisor</w:t>
            </w:r>
            <w:r w:rsidRPr="00DB4C38">
              <w:rPr>
                <w:rFonts w:ascii="Verdana" w:eastAsia="Times New Roman" w:hAnsi="Verdana" w:cs="Arial"/>
                <w:sz w:val="18"/>
                <w:szCs w:val="18"/>
                <w:lang w:eastAsia="ar-SA" w:bidi="ar-SA"/>
              </w:rPr>
              <w:t xml:space="preserve"> – Production </w:t>
            </w:r>
          </w:p>
        </w:tc>
      </w:tr>
    </w:tbl>
    <w:p w:rsidR="00ED5A58" w:rsidRPr="00FF6A09" w:rsidRDefault="00ED5A58" w:rsidP="00FF6A09">
      <w:pPr>
        <w:suppressAutoHyphens/>
        <w:spacing w:before="120" w:after="120" w:line="240" w:lineRule="auto"/>
        <w:jc w:val="both"/>
        <w:rPr>
          <w:rFonts w:ascii="Verdana" w:eastAsia="Times New Roman" w:hAnsi="Verdana" w:cs="Times New Roman"/>
          <w:sz w:val="17"/>
          <w:szCs w:val="17"/>
          <w:lang w:eastAsia="ar-SA" w:bidi="ar-SA"/>
        </w:rPr>
      </w:pPr>
    </w:p>
    <w:p w:rsidR="00FF6A09" w:rsidRPr="00FF6A09" w:rsidRDefault="00FF6A09" w:rsidP="00FF6A09">
      <w:pPr>
        <w:pBdr>
          <w:bottom w:val="double" w:sz="2" w:space="1" w:color="000000"/>
        </w:pBdr>
        <w:shd w:val="clear" w:color="auto" w:fill="D9D9D9"/>
        <w:suppressAutoHyphens/>
        <w:spacing w:after="20" w:line="240" w:lineRule="auto"/>
        <w:ind w:left="3600" w:hanging="3820"/>
        <w:jc w:val="center"/>
        <w:rPr>
          <w:rFonts w:ascii="Verdana" w:eastAsia="Times New Roman" w:hAnsi="Verdana" w:cs="Times New Roman"/>
          <w:b/>
          <w:sz w:val="18"/>
          <w:szCs w:val="18"/>
          <w:lang w:eastAsia="ar-SA" w:bidi="ar-SA"/>
        </w:rPr>
      </w:pPr>
      <w:r w:rsidRPr="00FF6A09">
        <w:rPr>
          <w:rFonts w:ascii="Verdana" w:eastAsia="Times New Roman" w:hAnsi="Verdana" w:cs="Times New Roman"/>
          <w:b/>
          <w:sz w:val="18"/>
          <w:szCs w:val="18"/>
          <w:lang w:eastAsia="ar-SA" w:bidi="ar-SA"/>
        </w:rPr>
        <w:t>CAREER HIGHLIGHTS</w:t>
      </w:r>
    </w:p>
    <w:p w:rsidR="001C5C4A" w:rsidRDefault="001C5C4A" w:rsidP="00FF6A09">
      <w:pPr>
        <w:suppressAutoHyphens/>
        <w:spacing w:after="0" w:line="240" w:lineRule="auto"/>
        <w:jc w:val="both"/>
        <w:rPr>
          <w:rFonts w:ascii="Verdana" w:eastAsia="Times New Roman" w:hAnsi="Verdana" w:cs="Times New Roman"/>
          <w:b/>
          <w:sz w:val="18"/>
          <w:szCs w:val="18"/>
          <w:lang w:eastAsia="ar-SA" w:bidi="ar-SA"/>
        </w:rPr>
      </w:pPr>
    </w:p>
    <w:p w:rsidR="00FF6A09" w:rsidRDefault="008D5020" w:rsidP="00FF6A09">
      <w:pPr>
        <w:suppressAutoHyphens/>
        <w:spacing w:after="0" w:line="240" w:lineRule="auto"/>
        <w:jc w:val="both"/>
        <w:rPr>
          <w:rFonts w:ascii="Verdana" w:eastAsia="Times New Roman" w:hAnsi="Verdana" w:cs="Times New Roman"/>
          <w:b/>
          <w:i/>
          <w:sz w:val="18"/>
          <w:szCs w:val="18"/>
          <w:lang w:eastAsia="ar-SA" w:bidi="ar-SA"/>
        </w:rPr>
      </w:pPr>
      <w:r>
        <w:rPr>
          <w:rFonts w:ascii="Verdana" w:eastAsia="Times New Roman" w:hAnsi="Verdana" w:cs="Times New Roman"/>
          <w:b/>
          <w:i/>
          <w:sz w:val="18"/>
          <w:szCs w:val="18"/>
          <w:lang w:eastAsia="ar-SA" w:bidi="ar-SA"/>
        </w:rPr>
        <w:t xml:space="preserve">Sri Energy </w:t>
      </w:r>
      <w:proofErr w:type="spellStart"/>
      <w:r>
        <w:rPr>
          <w:rFonts w:ascii="Verdana" w:eastAsia="Times New Roman" w:hAnsi="Verdana" w:cs="Times New Roman"/>
          <w:b/>
          <w:i/>
          <w:sz w:val="18"/>
          <w:szCs w:val="18"/>
          <w:lang w:eastAsia="ar-SA" w:bidi="ar-SA"/>
        </w:rPr>
        <w:t>Inc</w:t>
      </w:r>
      <w:proofErr w:type="spellEnd"/>
      <w:r>
        <w:rPr>
          <w:rFonts w:ascii="Verdana" w:eastAsia="Times New Roman" w:hAnsi="Verdana" w:cs="Times New Roman"/>
          <w:b/>
          <w:i/>
          <w:sz w:val="18"/>
          <w:szCs w:val="18"/>
          <w:lang w:eastAsia="ar-SA" w:bidi="ar-SA"/>
        </w:rPr>
        <w:t xml:space="preserve"> (Valve </w:t>
      </w:r>
      <w:proofErr w:type="spellStart"/>
      <w:r>
        <w:rPr>
          <w:rFonts w:ascii="Verdana" w:eastAsia="Times New Roman" w:hAnsi="Verdana" w:cs="Times New Roman"/>
          <w:b/>
          <w:i/>
          <w:sz w:val="18"/>
          <w:szCs w:val="18"/>
          <w:lang w:eastAsia="ar-SA" w:bidi="ar-SA"/>
        </w:rPr>
        <w:t>Mfg</w:t>
      </w:r>
      <w:proofErr w:type="spellEnd"/>
      <w:r>
        <w:rPr>
          <w:rFonts w:ascii="Verdana" w:eastAsia="Times New Roman" w:hAnsi="Verdana" w:cs="Times New Roman"/>
          <w:b/>
          <w:i/>
          <w:sz w:val="18"/>
          <w:szCs w:val="18"/>
          <w:lang w:eastAsia="ar-SA" w:bidi="ar-SA"/>
        </w:rPr>
        <w:t>)</w:t>
      </w:r>
      <w:r w:rsidR="00043238">
        <w:rPr>
          <w:rFonts w:ascii="Verdana" w:eastAsia="Times New Roman" w:hAnsi="Verdana" w:cs="Times New Roman"/>
          <w:b/>
          <w:i/>
          <w:sz w:val="18"/>
          <w:szCs w:val="18"/>
          <w:lang w:eastAsia="ar-SA" w:bidi="ar-SA"/>
        </w:rPr>
        <w:t xml:space="preserve"> as</w:t>
      </w:r>
      <w:r w:rsidR="00DF2518">
        <w:rPr>
          <w:rFonts w:ascii="Verdana" w:eastAsia="Times New Roman" w:hAnsi="Verdana" w:cs="Times New Roman"/>
          <w:b/>
          <w:i/>
          <w:sz w:val="18"/>
          <w:szCs w:val="18"/>
          <w:lang w:eastAsia="ar-SA" w:bidi="ar-SA"/>
        </w:rPr>
        <w:t xml:space="preserve"> Sr. En</w:t>
      </w:r>
      <w:r>
        <w:rPr>
          <w:rFonts w:ascii="Verdana" w:eastAsia="Times New Roman" w:hAnsi="Verdana" w:cs="Times New Roman"/>
          <w:b/>
          <w:i/>
          <w:sz w:val="18"/>
          <w:szCs w:val="18"/>
          <w:lang w:eastAsia="ar-SA" w:bidi="ar-SA"/>
        </w:rPr>
        <w:t>gineer – Planning &amp;</w:t>
      </w:r>
      <w:r w:rsidR="00DB4C38">
        <w:rPr>
          <w:rFonts w:ascii="Verdana" w:eastAsia="Times New Roman" w:hAnsi="Verdana" w:cs="Times New Roman"/>
          <w:b/>
          <w:i/>
          <w:sz w:val="18"/>
          <w:szCs w:val="18"/>
          <w:lang w:eastAsia="ar-SA" w:bidi="ar-SA"/>
        </w:rPr>
        <w:t xml:space="preserve"> Order</w:t>
      </w:r>
      <w:r>
        <w:rPr>
          <w:rFonts w:ascii="Verdana" w:eastAsia="Times New Roman" w:hAnsi="Verdana" w:cs="Times New Roman"/>
          <w:b/>
          <w:i/>
          <w:sz w:val="18"/>
          <w:szCs w:val="18"/>
          <w:lang w:eastAsia="ar-SA" w:bidi="ar-SA"/>
        </w:rPr>
        <w:t xml:space="preserve"> Execution</w:t>
      </w:r>
      <w:r w:rsidR="00E52E17">
        <w:rPr>
          <w:rFonts w:ascii="Verdana" w:eastAsia="Times New Roman" w:hAnsi="Verdana" w:cs="Times New Roman"/>
          <w:b/>
          <w:i/>
          <w:sz w:val="18"/>
          <w:szCs w:val="18"/>
          <w:lang w:eastAsia="ar-SA" w:bidi="ar-SA"/>
        </w:rPr>
        <w:t xml:space="preserve"> </w:t>
      </w:r>
      <w:r w:rsidR="00D90DBC">
        <w:rPr>
          <w:rFonts w:ascii="Verdana" w:eastAsia="Times New Roman" w:hAnsi="Verdana" w:cs="Times New Roman"/>
          <w:b/>
          <w:i/>
          <w:sz w:val="18"/>
          <w:szCs w:val="18"/>
          <w:lang w:eastAsia="ar-SA" w:bidi="ar-SA"/>
        </w:rPr>
        <w:t xml:space="preserve">- </w:t>
      </w:r>
    </w:p>
    <w:p w:rsidR="00E52E17" w:rsidRPr="00FF6A09" w:rsidRDefault="00E52E17" w:rsidP="00FF6A09">
      <w:pPr>
        <w:suppressAutoHyphens/>
        <w:spacing w:after="0" w:line="240" w:lineRule="auto"/>
        <w:jc w:val="both"/>
        <w:rPr>
          <w:rFonts w:ascii="Verdana" w:eastAsia="Times New Roman" w:hAnsi="Verdana" w:cs="Times New Roman"/>
          <w:b/>
          <w:i/>
          <w:sz w:val="18"/>
          <w:szCs w:val="18"/>
          <w:lang w:eastAsia="ar-SA" w:bidi="ar-SA"/>
        </w:rPr>
      </w:pPr>
      <w:r>
        <w:rPr>
          <w:rFonts w:ascii="Verdana" w:eastAsia="Times New Roman" w:hAnsi="Verdana" w:cs="Times New Roman"/>
          <w:b/>
          <w:i/>
          <w:sz w:val="18"/>
          <w:szCs w:val="18"/>
          <w:lang w:eastAsia="ar-SA" w:bidi="ar-SA"/>
        </w:rPr>
        <w:t>From Oct’2019 to May’2020</w:t>
      </w:r>
    </w:p>
    <w:p w:rsidR="00E42A94" w:rsidRDefault="00E42A94" w:rsidP="00FF6A09">
      <w:pPr>
        <w:suppressAutoHyphens/>
        <w:spacing w:after="0" w:line="240" w:lineRule="auto"/>
        <w:jc w:val="both"/>
        <w:rPr>
          <w:rFonts w:ascii="Verdana" w:eastAsia="Times New Roman" w:hAnsi="Verdana" w:cs="Times New Roman"/>
          <w:b/>
          <w:sz w:val="18"/>
          <w:szCs w:val="18"/>
          <w:u w:val="single"/>
          <w:lang w:eastAsia="ar-SA" w:bidi="ar-SA"/>
        </w:rPr>
      </w:pPr>
    </w:p>
    <w:p w:rsidR="00FF6A09" w:rsidRPr="00FF6A09" w:rsidRDefault="00FF6A09" w:rsidP="00FF6A09">
      <w:pPr>
        <w:suppressAutoHyphens/>
        <w:spacing w:after="0" w:line="240" w:lineRule="auto"/>
        <w:jc w:val="both"/>
        <w:rPr>
          <w:rFonts w:ascii="Verdana" w:eastAsia="Times New Roman" w:hAnsi="Verdana" w:cs="Times New Roman"/>
          <w:b/>
          <w:sz w:val="18"/>
          <w:szCs w:val="18"/>
          <w:u w:val="single"/>
          <w:lang w:eastAsia="ar-SA" w:bidi="ar-SA"/>
        </w:rPr>
      </w:pPr>
      <w:r w:rsidRPr="00FF6A09">
        <w:rPr>
          <w:rFonts w:ascii="Verdana" w:eastAsia="Times New Roman" w:hAnsi="Verdana" w:cs="Times New Roman"/>
          <w:b/>
          <w:sz w:val="18"/>
          <w:szCs w:val="18"/>
          <w:u w:val="single"/>
          <w:lang w:eastAsia="ar-SA" w:bidi="ar-SA"/>
        </w:rPr>
        <w:t>Key Responsibilities:</w:t>
      </w:r>
    </w:p>
    <w:p w:rsidR="00F974FB" w:rsidRDefault="008D5020" w:rsidP="00FF6A09">
      <w:pPr>
        <w:numPr>
          <w:ilvl w:val="0"/>
          <w:numId w:val="9"/>
        </w:numPr>
        <w:suppressAutoHyphens/>
        <w:spacing w:after="0" w:line="240" w:lineRule="auto"/>
        <w:jc w:val="both"/>
        <w:rPr>
          <w:rFonts w:ascii="Verdana" w:eastAsia="Times New Roman" w:hAnsi="Verdana" w:cs="Verdana"/>
          <w:sz w:val="18"/>
          <w:szCs w:val="18"/>
          <w:lang w:eastAsia="ar-SA" w:bidi="ar-SA"/>
        </w:rPr>
      </w:pPr>
      <w:r>
        <w:rPr>
          <w:rFonts w:ascii="Verdana" w:eastAsia="Times New Roman" w:hAnsi="Verdana" w:cs="Verdana"/>
          <w:sz w:val="18"/>
          <w:szCs w:val="18"/>
          <w:lang w:eastAsia="ar-SA" w:bidi="ar-SA"/>
        </w:rPr>
        <w:t xml:space="preserve">Reduce and Maintain Inventory using Modern </w:t>
      </w:r>
      <w:r w:rsidR="00F974FB">
        <w:rPr>
          <w:rFonts w:ascii="Verdana" w:eastAsia="Times New Roman" w:hAnsi="Verdana" w:cs="Verdana"/>
          <w:sz w:val="18"/>
          <w:szCs w:val="18"/>
          <w:lang w:eastAsia="ar-SA" w:bidi="ar-SA"/>
        </w:rPr>
        <w:t xml:space="preserve">methods </w:t>
      </w:r>
    </w:p>
    <w:p w:rsidR="00FF6A09" w:rsidRPr="00FF6A09" w:rsidRDefault="00FF6A09" w:rsidP="00FF6A09">
      <w:pPr>
        <w:numPr>
          <w:ilvl w:val="0"/>
          <w:numId w:val="9"/>
        </w:numPr>
        <w:suppressAutoHyphens/>
        <w:spacing w:after="0" w:line="240" w:lineRule="auto"/>
        <w:jc w:val="both"/>
        <w:rPr>
          <w:rFonts w:ascii="Verdana" w:eastAsia="Times New Roman" w:hAnsi="Verdana" w:cs="Verdana"/>
          <w:sz w:val="18"/>
          <w:szCs w:val="18"/>
          <w:lang w:eastAsia="ar-SA" w:bidi="ar-SA"/>
        </w:rPr>
      </w:pPr>
      <w:r w:rsidRPr="00FF6A09">
        <w:rPr>
          <w:rFonts w:ascii="Verdana" w:eastAsia="Times New Roman" w:hAnsi="Verdana" w:cs="Verdana"/>
          <w:sz w:val="18"/>
          <w:szCs w:val="18"/>
          <w:lang w:eastAsia="ar-SA" w:bidi="ar-SA"/>
        </w:rPr>
        <w:t>Develop detailed process flows and process</w:t>
      </w:r>
      <w:r w:rsidR="00FE573D">
        <w:rPr>
          <w:rFonts w:ascii="Verdana" w:eastAsia="Times New Roman" w:hAnsi="Verdana" w:cs="Verdana"/>
          <w:sz w:val="18"/>
          <w:szCs w:val="18"/>
          <w:lang w:eastAsia="ar-SA" w:bidi="ar-SA"/>
        </w:rPr>
        <w:t xml:space="preserve"> measurements for</w:t>
      </w:r>
      <w:r w:rsidRPr="00FF6A09">
        <w:rPr>
          <w:rFonts w:ascii="Verdana" w:eastAsia="Times New Roman" w:hAnsi="Verdana" w:cs="Verdana"/>
          <w:sz w:val="18"/>
          <w:szCs w:val="18"/>
          <w:lang w:eastAsia="ar-SA" w:bidi="ar-SA"/>
        </w:rPr>
        <w:t xml:space="preserve"> manufacturing technology transfers.</w:t>
      </w:r>
    </w:p>
    <w:p w:rsidR="00FF6A09" w:rsidRDefault="00E52E17" w:rsidP="00DF2518">
      <w:pPr>
        <w:numPr>
          <w:ilvl w:val="0"/>
          <w:numId w:val="9"/>
        </w:numPr>
        <w:suppressAutoHyphens/>
        <w:spacing w:after="0" w:line="240" w:lineRule="auto"/>
        <w:jc w:val="both"/>
        <w:rPr>
          <w:rFonts w:ascii="Verdana" w:eastAsia="Times New Roman" w:hAnsi="Verdana" w:cs="Verdana"/>
          <w:sz w:val="18"/>
          <w:szCs w:val="18"/>
          <w:lang w:eastAsia="ar-SA" w:bidi="ar-SA"/>
        </w:rPr>
      </w:pPr>
      <w:r>
        <w:rPr>
          <w:rFonts w:ascii="Verdana" w:eastAsia="Times New Roman" w:hAnsi="Verdana" w:cs="Verdana"/>
          <w:sz w:val="18"/>
          <w:szCs w:val="18"/>
          <w:lang w:eastAsia="ar-SA" w:bidi="ar-SA"/>
        </w:rPr>
        <w:t xml:space="preserve">Devise Monthly order status </w:t>
      </w:r>
      <w:r w:rsidR="00DF2518">
        <w:rPr>
          <w:rFonts w:ascii="Verdana" w:eastAsia="Times New Roman" w:hAnsi="Verdana" w:cs="Verdana"/>
          <w:sz w:val="18"/>
          <w:szCs w:val="18"/>
          <w:lang w:eastAsia="ar-SA" w:bidi="ar-SA"/>
        </w:rPr>
        <w:t xml:space="preserve">in coordination with SCM </w:t>
      </w:r>
      <w:r w:rsidR="00FF6A09" w:rsidRPr="00DF2518">
        <w:rPr>
          <w:rFonts w:ascii="Verdana" w:eastAsia="Times New Roman" w:hAnsi="Verdana" w:cs="Verdana"/>
          <w:sz w:val="18"/>
          <w:szCs w:val="18"/>
          <w:lang w:eastAsia="ar-SA" w:bidi="ar-SA"/>
        </w:rPr>
        <w:t>team.</w:t>
      </w:r>
    </w:p>
    <w:p w:rsidR="00244DBB" w:rsidRDefault="00244DBB" w:rsidP="00DF2518">
      <w:pPr>
        <w:numPr>
          <w:ilvl w:val="0"/>
          <w:numId w:val="9"/>
        </w:numPr>
        <w:suppressAutoHyphens/>
        <w:spacing w:after="0" w:line="240" w:lineRule="auto"/>
        <w:jc w:val="both"/>
        <w:rPr>
          <w:rFonts w:ascii="Verdana" w:eastAsia="Times New Roman" w:hAnsi="Verdana" w:cs="Verdana"/>
          <w:sz w:val="18"/>
          <w:szCs w:val="18"/>
          <w:lang w:eastAsia="ar-SA" w:bidi="ar-SA"/>
        </w:rPr>
      </w:pPr>
      <w:r>
        <w:rPr>
          <w:rFonts w:ascii="Verdana" w:eastAsia="Times New Roman" w:hAnsi="Verdana" w:cs="Verdana"/>
          <w:sz w:val="18"/>
          <w:szCs w:val="18"/>
          <w:lang w:eastAsia="ar-SA" w:bidi="ar-SA"/>
        </w:rPr>
        <w:t>MRP plan running and ageing stock management.</w:t>
      </w:r>
    </w:p>
    <w:p w:rsidR="00C07E05" w:rsidRDefault="00C07E05" w:rsidP="00DF2518">
      <w:pPr>
        <w:numPr>
          <w:ilvl w:val="0"/>
          <w:numId w:val="9"/>
        </w:numPr>
        <w:suppressAutoHyphens/>
        <w:spacing w:after="0" w:line="240" w:lineRule="auto"/>
        <w:jc w:val="both"/>
        <w:rPr>
          <w:rFonts w:ascii="Verdana" w:eastAsia="Times New Roman" w:hAnsi="Verdana" w:cs="Verdana"/>
          <w:sz w:val="18"/>
          <w:szCs w:val="18"/>
          <w:lang w:eastAsia="ar-SA" w:bidi="ar-SA"/>
        </w:rPr>
      </w:pPr>
      <w:r>
        <w:rPr>
          <w:rFonts w:ascii="Verdana" w:eastAsia="Times New Roman" w:hAnsi="Verdana" w:cs="Verdana"/>
          <w:sz w:val="18"/>
          <w:szCs w:val="18"/>
          <w:lang w:eastAsia="ar-SA" w:bidi="ar-SA"/>
        </w:rPr>
        <w:t xml:space="preserve">BOM </w:t>
      </w:r>
      <w:proofErr w:type="spellStart"/>
      <w:r>
        <w:rPr>
          <w:rFonts w:ascii="Verdana" w:eastAsia="Times New Roman" w:hAnsi="Verdana" w:cs="Verdana"/>
          <w:sz w:val="18"/>
          <w:szCs w:val="18"/>
          <w:lang w:eastAsia="ar-SA" w:bidi="ar-SA"/>
        </w:rPr>
        <w:t>creation,routing</w:t>
      </w:r>
      <w:proofErr w:type="spellEnd"/>
      <w:r>
        <w:rPr>
          <w:rFonts w:ascii="Verdana" w:eastAsia="Times New Roman" w:hAnsi="Verdana" w:cs="Verdana"/>
          <w:sz w:val="18"/>
          <w:szCs w:val="18"/>
          <w:lang w:eastAsia="ar-SA" w:bidi="ar-SA"/>
        </w:rPr>
        <w:t xml:space="preserve"> and running.</w:t>
      </w:r>
    </w:p>
    <w:p w:rsidR="00FF6A09" w:rsidRPr="00037AAA" w:rsidRDefault="00244DBB" w:rsidP="00037AAA">
      <w:pPr>
        <w:numPr>
          <w:ilvl w:val="0"/>
          <w:numId w:val="9"/>
        </w:numPr>
        <w:suppressAutoHyphens/>
        <w:spacing w:after="0" w:line="240" w:lineRule="auto"/>
        <w:jc w:val="both"/>
        <w:rPr>
          <w:rFonts w:ascii="Verdana" w:eastAsia="Times New Roman" w:hAnsi="Verdana" w:cs="Verdana"/>
          <w:sz w:val="18"/>
          <w:szCs w:val="18"/>
          <w:lang w:eastAsia="ar-SA" w:bidi="ar-SA"/>
        </w:rPr>
      </w:pPr>
      <w:r>
        <w:rPr>
          <w:rFonts w:ascii="Verdana" w:eastAsia="Times New Roman" w:hAnsi="Verdana" w:cs="Verdana"/>
          <w:sz w:val="18"/>
          <w:szCs w:val="18"/>
          <w:lang w:eastAsia="ar-SA" w:bidi="ar-SA"/>
        </w:rPr>
        <w:t>Effective material management by controlling 3</w:t>
      </w:r>
      <w:r w:rsidRPr="00244DBB">
        <w:rPr>
          <w:rFonts w:ascii="Verdana" w:eastAsia="Times New Roman" w:hAnsi="Verdana" w:cs="Verdana"/>
          <w:sz w:val="18"/>
          <w:szCs w:val="18"/>
          <w:vertAlign w:val="superscript"/>
          <w:lang w:eastAsia="ar-SA" w:bidi="ar-SA"/>
        </w:rPr>
        <w:t>rd</w:t>
      </w:r>
      <w:r>
        <w:rPr>
          <w:rFonts w:ascii="Verdana" w:eastAsia="Times New Roman" w:hAnsi="Verdana" w:cs="Verdana"/>
          <w:sz w:val="18"/>
          <w:szCs w:val="18"/>
          <w:lang w:eastAsia="ar-SA" w:bidi="ar-SA"/>
        </w:rPr>
        <w:t xml:space="preserve"> party and sub-contractors.</w:t>
      </w:r>
    </w:p>
    <w:p w:rsidR="00FF6A09" w:rsidRPr="00FF6A09" w:rsidRDefault="00FF6A09" w:rsidP="00FF6A09">
      <w:pPr>
        <w:numPr>
          <w:ilvl w:val="0"/>
          <w:numId w:val="9"/>
        </w:numPr>
        <w:suppressAutoHyphens/>
        <w:spacing w:after="0" w:line="240" w:lineRule="auto"/>
        <w:jc w:val="both"/>
        <w:rPr>
          <w:rFonts w:ascii="Verdana" w:eastAsia="Times New Roman" w:hAnsi="Verdana" w:cs="Verdana"/>
          <w:sz w:val="18"/>
          <w:szCs w:val="18"/>
          <w:lang w:eastAsia="ar-SA" w:bidi="ar-SA"/>
        </w:rPr>
      </w:pPr>
      <w:r w:rsidRPr="00FF6A09">
        <w:rPr>
          <w:rFonts w:ascii="Verdana" w:eastAsia="Times New Roman" w:hAnsi="Verdana" w:cs="Verdana"/>
          <w:sz w:val="18"/>
          <w:szCs w:val="18"/>
          <w:lang w:eastAsia="ar-SA" w:bidi="ar-SA"/>
        </w:rPr>
        <w:t>Perform work measureme</w:t>
      </w:r>
      <w:r w:rsidR="00F974FB">
        <w:rPr>
          <w:rFonts w:ascii="Verdana" w:eastAsia="Times New Roman" w:hAnsi="Verdana" w:cs="Verdana"/>
          <w:sz w:val="18"/>
          <w:szCs w:val="18"/>
          <w:lang w:eastAsia="ar-SA" w:bidi="ar-SA"/>
        </w:rPr>
        <w:t xml:space="preserve">nts and analyze methods for </w:t>
      </w:r>
      <w:r w:rsidR="00DF2518">
        <w:rPr>
          <w:rFonts w:ascii="Verdana" w:eastAsia="Times New Roman" w:hAnsi="Verdana" w:cs="Verdana"/>
          <w:sz w:val="18"/>
          <w:szCs w:val="18"/>
          <w:lang w:eastAsia="ar-SA" w:bidi="ar-SA"/>
        </w:rPr>
        <w:t>Effective Productivity/</w:t>
      </w:r>
      <w:r w:rsidR="00F974FB">
        <w:rPr>
          <w:rFonts w:ascii="Verdana" w:eastAsia="Times New Roman" w:hAnsi="Verdana" w:cs="Verdana"/>
          <w:sz w:val="18"/>
          <w:szCs w:val="18"/>
          <w:lang w:eastAsia="ar-SA" w:bidi="ar-SA"/>
        </w:rPr>
        <w:t>Quality</w:t>
      </w:r>
      <w:r w:rsidRPr="00FF6A09">
        <w:rPr>
          <w:rFonts w:ascii="Verdana" w:eastAsia="Times New Roman" w:hAnsi="Verdana" w:cs="Verdana"/>
          <w:sz w:val="18"/>
          <w:szCs w:val="18"/>
          <w:lang w:eastAsia="ar-SA" w:bidi="ar-SA"/>
        </w:rPr>
        <w:t xml:space="preserve"> control/</w:t>
      </w:r>
      <w:r w:rsidR="00F974FB">
        <w:rPr>
          <w:rFonts w:ascii="Verdana" w:eastAsia="Times New Roman" w:hAnsi="Verdana" w:cs="Verdana"/>
          <w:sz w:val="18"/>
          <w:szCs w:val="18"/>
          <w:lang w:eastAsia="ar-SA" w:bidi="ar-SA"/>
        </w:rPr>
        <w:t xml:space="preserve">Rejection </w:t>
      </w:r>
      <w:r w:rsidRPr="00FF6A09">
        <w:rPr>
          <w:rFonts w:ascii="Verdana" w:eastAsia="Times New Roman" w:hAnsi="Verdana" w:cs="Verdana"/>
          <w:sz w:val="18"/>
          <w:szCs w:val="18"/>
          <w:lang w:eastAsia="ar-SA" w:bidi="ar-SA"/>
        </w:rPr>
        <w:t>reduction program.</w:t>
      </w:r>
    </w:p>
    <w:p w:rsidR="00FF6A09" w:rsidRPr="00FF6A09" w:rsidRDefault="00FF6A09" w:rsidP="00FF6A09">
      <w:pPr>
        <w:numPr>
          <w:ilvl w:val="0"/>
          <w:numId w:val="9"/>
        </w:numPr>
        <w:suppressAutoHyphens/>
        <w:spacing w:after="0" w:line="240" w:lineRule="auto"/>
        <w:jc w:val="both"/>
        <w:rPr>
          <w:rFonts w:ascii="Verdana" w:eastAsia="Times New Roman" w:hAnsi="Verdana" w:cs="Verdana"/>
          <w:sz w:val="18"/>
          <w:szCs w:val="18"/>
          <w:lang w:eastAsia="ar-SA" w:bidi="ar-SA"/>
        </w:rPr>
      </w:pPr>
      <w:r w:rsidRPr="00FF6A09">
        <w:rPr>
          <w:rFonts w:ascii="Verdana" w:eastAsia="Times New Roman" w:hAnsi="Verdana" w:cs="Verdana"/>
          <w:sz w:val="18"/>
          <w:szCs w:val="18"/>
          <w:lang w:eastAsia="ar-SA" w:bidi="ar-SA"/>
        </w:rPr>
        <w:t>Perform evaluation studies for configuration flow of work processes, mater</w:t>
      </w:r>
      <w:r w:rsidR="00EF0866">
        <w:rPr>
          <w:rFonts w:ascii="Verdana" w:eastAsia="Times New Roman" w:hAnsi="Verdana" w:cs="Verdana"/>
          <w:sz w:val="18"/>
          <w:szCs w:val="18"/>
          <w:lang w:eastAsia="ar-SA" w:bidi="ar-SA"/>
        </w:rPr>
        <w:t xml:space="preserve">ial-handling systems to improve </w:t>
      </w:r>
      <w:r w:rsidRPr="00FF6A09">
        <w:rPr>
          <w:rFonts w:ascii="Verdana" w:eastAsia="Times New Roman" w:hAnsi="Verdana" w:cs="Verdana"/>
          <w:sz w:val="18"/>
          <w:szCs w:val="18"/>
          <w:lang w:eastAsia="ar-SA" w:bidi="ar-SA"/>
        </w:rPr>
        <w:t>productivity.</w:t>
      </w:r>
    </w:p>
    <w:p w:rsidR="00FF6A09" w:rsidRPr="00FF6A09" w:rsidRDefault="00FF6A09" w:rsidP="00FF6A09">
      <w:pPr>
        <w:numPr>
          <w:ilvl w:val="0"/>
          <w:numId w:val="9"/>
        </w:numPr>
        <w:suppressAutoHyphens/>
        <w:spacing w:after="0" w:line="240" w:lineRule="auto"/>
        <w:jc w:val="both"/>
        <w:rPr>
          <w:rFonts w:ascii="Verdana" w:eastAsia="Times New Roman" w:hAnsi="Verdana" w:cs="Verdana"/>
          <w:sz w:val="18"/>
          <w:szCs w:val="18"/>
          <w:lang w:eastAsia="ar-SA" w:bidi="ar-SA"/>
        </w:rPr>
      </w:pPr>
      <w:r w:rsidRPr="00FF6A09">
        <w:rPr>
          <w:rFonts w:ascii="Verdana" w:eastAsia="Times New Roman" w:hAnsi="Verdana" w:cs="Verdana"/>
          <w:sz w:val="18"/>
          <w:szCs w:val="18"/>
          <w:lang w:eastAsia="ar-SA" w:bidi="ar-SA"/>
        </w:rPr>
        <w:t>Analyzing process, time, manning, facility and overall systems for optimum utilization.</w:t>
      </w:r>
    </w:p>
    <w:p w:rsidR="00FF6A09" w:rsidRDefault="00FF6A09" w:rsidP="003E23BE">
      <w:pPr>
        <w:numPr>
          <w:ilvl w:val="0"/>
          <w:numId w:val="9"/>
        </w:numPr>
        <w:suppressAutoHyphens/>
        <w:spacing w:after="0" w:line="240" w:lineRule="auto"/>
        <w:jc w:val="both"/>
        <w:rPr>
          <w:rFonts w:ascii="Verdana" w:eastAsia="Times New Roman" w:hAnsi="Verdana" w:cs="Verdana"/>
          <w:sz w:val="18"/>
          <w:szCs w:val="18"/>
          <w:lang w:eastAsia="ar-SA" w:bidi="ar-SA"/>
        </w:rPr>
      </w:pPr>
      <w:r w:rsidRPr="00FF6A09">
        <w:rPr>
          <w:rFonts w:ascii="Verdana" w:eastAsia="Times New Roman" w:hAnsi="Verdana" w:cs="Verdana"/>
          <w:sz w:val="18"/>
          <w:szCs w:val="18"/>
          <w:lang w:eastAsia="ar-SA" w:bidi="ar-SA"/>
        </w:rPr>
        <w:t>Perform work measureme</w:t>
      </w:r>
      <w:r w:rsidR="00FE573D">
        <w:rPr>
          <w:rFonts w:ascii="Verdana" w:eastAsia="Times New Roman" w:hAnsi="Verdana" w:cs="Verdana"/>
          <w:sz w:val="18"/>
          <w:szCs w:val="18"/>
          <w:lang w:eastAsia="ar-SA" w:bidi="ar-SA"/>
        </w:rPr>
        <w:t>nts</w:t>
      </w:r>
      <w:r w:rsidR="00EF0866">
        <w:rPr>
          <w:rFonts w:ascii="Verdana" w:eastAsia="Times New Roman" w:hAnsi="Verdana" w:cs="Verdana"/>
          <w:sz w:val="18"/>
          <w:szCs w:val="18"/>
          <w:lang w:eastAsia="ar-SA" w:bidi="ar-SA"/>
        </w:rPr>
        <w:t xml:space="preserve"> and analyze methods for Smooth process flow to dispatch.</w:t>
      </w:r>
    </w:p>
    <w:p w:rsidR="00C30B3D" w:rsidRPr="00C30B3D" w:rsidRDefault="00C30B3D" w:rsidP="00C30B3D">
      <w:pPr>
        <w:numPr>
          <w:ilvl w:val="0"/>
          <w:numId w:val="9"/>
        </w:numPr>
        <w:tabs>
          <w:tab w:val="left" w:pos="1080"/>
        </w:tabs>
        <w:suppressAutoHyphens/>
        <w:spacing w:before="20" w:after="20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ar-SA" w:bidi="ar-SA"/>
        </w:rPr>
      </w:pPr>
      <w:r w:rsidRPr="00FF6A09">
        <w:rPr>
          <w:rFonts w:ascii="Verdana" w:eastAsia="Times New Roman" w:hAnsi="Verdana" w:cs="Times New Roman"/>
          <w:sz w:val="18"/>
          <w:szCs w:val="18"/>
          <w:lang w:eastAsia="ar-SA" w:bidi="ar-SA"/>
        </w:rPr>
        <w:t xml:space="preserve">Method and Time study using stopwatch, MTM, MOST, </w:t>
      </w:r>
      <w:proofErr w:type="spellStart"/>
      <w:r w:rsidRPr="00FF6A09">
        <w:rPr>
          <w:rFonts w:ascii="Verdana" w:eastAsia="Times New Roman" w:hAnsi="Verdana" w:cs="Times New Roman"/>
          <w:sz w:val="18"/>
          <w:szCs w:val="18"/>
          <w:lang w:eastAsia="ar-SA" w:bidi="ar-SA"/>
        </w:rPr>
        <w:t>etc</w:t>
      </w:r>
      <w:proofErr w:type="spellEnd"/>
    </w:p>
    <w:p w:rsidR="00882BD4" w:rsidRPr="00E3437E" w:rsidRDefault="00882BD4" w:rsidP="00FF6A09">
      <w:pPr>
        <w:numPr>
          <w:ilvl w:val="0"/>
          <w:numId w:val="9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ar-SA" w:bidi="ar-SA"/>
        </w:rPr>
      </w:pPr>
      <w:r>
        <w:rPr>
          <w:rFonts w:ascii="Verdana" w:eastAsia="Times New Roman" w:hAnsi="Verdana" w:cs="Times New Roman"/>
          <w:sz w:val="18"/>
          <w:szCs w:val="18"/>
          <w:lang w:eastAsia="ar-SA" w:bidi="ar-SA"/>
        </w:rPr>
        <w:t xml:space="preserve">SAP – PP module </w:t>
      </w:r>
      <w:r w:rsidR="00C3658E">
        <w:rPr>
          <w:rFonts w:ascii="Verdana" w:eastAsia="Times New Roman" w:hAnsi="Verdana" w:cs="Times New Roman"/>
          <w:sz w:val="18"/>
          <w:szCs w:val="18"/>
          <w:lang w:eastAsia="ar-SA" w:bidi="ar-SA"/>
        </w:rPr>
        <w:t>process oriented issues solvation and providing uninterrupted functions</w:t>
      </w:r>
      <w:r w:rsidR="00F974FB">
        <w:rPr>
          <w:rFonts w:ascii="Verdana" w:eastAsia="Times New Roman" w:hAnsi="Verdana" w:cs="Times New Roman"/>
          <w:sz w:val="18"/>
          <w:szCs w:val="18"/>
          <w:lang w:eastAsia="ar-SA" w:bidi="ar-SA"/>
        </w:rPr>
        <w:t>.</w:t>
      </w:r>
    </w:p>
    <w:p w:rsidR="00E3437E" w:rsidRPr="00043238" w:rsidRDefault="00CA1F1D" w:rsidP="00FF6A09">
      <w:pPr>
        <w:numPr>
          <w:ilvl w:val="0"/>
          <w:numId w:val="9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ar-SA" w:bidi="ar-SA"/>
        </w:rPr>
      </w:pPr>
      <w:r>
        <w:rPr>
          <w:rFonts w:ascii="Verdana" w:eastAsia="Times New Roman" w:hAnsi="Verdana" w:cs="Times New Roman"/>
          <w:sz w:val="18"/>
          <w:szCs w:val="18"/>
          <w:lang w:eastAsia="ar-SA" w:bidi="ar-SA"/>
        </w:rPr>
        <w:t>Error proof planning by using Plan Visage.</w:t>
      </w:r>
    </w:p>
    <w:p w:rsidR="00043238" w:rsidRPr="00043238" w:rsidRDefault="00043238" w:rsidP="00FF6A09">
      <w:pPr>
        <w:numPr>
          <w:ilvl w:val="0"/>
          <w:numId w:val="9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ar-SA" w:bidi="ar-SA"/>
        </w:rPr>
      </w:pPr>
      <w:r>
        <w:rPr>
          <w:rFonts w:ascii="Verdana" w:eastAsia="Times New Roman" w:hAnsi="Verdana" w:cs="Times New Roman"/>
          <w:sz w:val="18"/>
          <w:szCs w:val="18"/>
          <w:lang w:eastAsia="ar-SA" w:bidi="ar-SA"/>
        </w:rPr>
        <w:t>Reducing</w:t>
      </w:r>
      <w:r w:rsidR="00EF0866">
        <w:rPr>
          <w:rFonts w:ascii="Verdana" w:eastAsia="Times New Roman" w:hAnsi="Verdana" w:cs="Times New Roman"/>
          <w:sz w:val="18"/>
          <w:szCs w:val="18"/>
          <w:lang w:eastAsia="ar-SA" w:bidi="ar-SA"/>
        </w:rPr>
        <w:t xml:space="preserve"> and maintaining</w:t>
      </w:r>
      <w:r>
        <w:rPr>
          <w:rFonts w:ascii="Verdana" w:eastAsia="Times New Roman" w:hAnsi="Verdana" w:cs="Times New Roman"/>
          <w:sz w:val="18"/>
          <w:szCs w:val="18"/>
          <w:lang w:eastAsia="ar-SA" w:bidi="ar-SA"/>
        </w:rPr>
        <w:t xml:space="preserve"> the WIP Levels for the continuous flow.</w:t>
      </w:r>
    </w:p>
    <w:p w:rsidR="00043238" w:rsidRPr="002D13DF" w:rsidRDefault="002D13DF" w:rsidP="00FF6A09">
      <w:pPr>
        <w:numPr>
          <w:ilvl w:val="0"/>
          <w:numId w:val="9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ar-SA" w:bidi="ar-SA"/>
        </w:rPr>
      </w:pPr>
      <w:r>
        <w:rPr>
          <w:rFonts w:ascii="Verdana" w:eastAsia="Times New Roman" w:hAnsi="Verdana" w:cs="Times New Roman"/>
          <w:sz w:val="18"/>
          <w:szCs w:val="18"/>
          <w:lang w:eastAsia="ar-SA" w:bidi="ar-SA"/>
        </w:rPr>
        <w:t xml:space="preserve">Initiating the JIT Manufacturing </w:t>
      </w:r>
    </w:p>
    <w:p w:rsidR="002D13DF" w:rsidRDefault="00E8620B" w:rsidP="00FF6A09">
      <w:pPr>
        <w:numPr>
          <w:ilvl w:val="0"/>
          <w:numId w:val="9"/>
        </w:numPr>
        <w:suppressAutoHyphens/>
        <w:spacing w:after="0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ar-SA" w:bidi="ar-SA"/>
        </w:rPr>
      </w:pPr>
      <w:r w:rsidRPr="002D13DF">
        <w:rPr>
          <w:rFonts w:ascii="Verdana" w:eastAsia="Times New Roman" w:hAnsi="Verdana" w:cs="Times New Roman"/>
          <w:sz w:val="18"/>
          <w:szCs w:val="18"/>
          <w:lang w:eastAsia="ar-SA" w:bidi="ar-SA"/>
        </w:rPr>
        <w:t>Analyzing</w:t>
      </w:r>
      <w:r w:rsidR="002D13DF" w:rsidRPr="002D13DF">
        <w:rPr>
          <w:rFonts w:ascii="Verdana" w:eastAsia="Times New Roman" w:hAnsi="Verdana" w:cs="Times New Roman"/>
          <w:sz w:val="18"/>
          <w:szCs w:val="18"/>
          <w:lang w:eastAsia="ar-SA" w:bidi="ar-SA"/>
        </w:rPr>
        <w:t xml:space="preserve"> the Product MFM Trends and </w:t>
      </w:r>
      <w:proofErr w:type="gramStart"/>
      <w:r w:rsidR="002D13DF" w:rsidRPr="002D13DF">
        <w:rPr>
          <w:rFonts w:ascii="Verdana" w:eastAsia="Times New Roman" w:hAnsi="Verdana" w:cs="Times New Roman"/>
          <w:sz w:val="18"/>
          <w:szCs w:val="18"/>
          <w:lang w:eastAsia="ar-SA" w:bidi="ar-SA"/>
        </w:rPr>
        <w:t>Improving</w:t>
      </w:r>
      <w:proofErr w:type="gramEnd"/>
      <w:r w:rsidR="002D13DF" w:rsidRPr="002D13DF">
        <w:rPr>
          <w:rFonts w:ascii="Verdana" w:eastAsia="Times New Roman" w:hAnsi="Verdana" w:cs="Times New Roman"/>
          <w:sz w:val="18"/>
          <w:szCs w:val="18"/>
          <w:lang w:eastAsia="ar-SA" w:bidi="ar-SA"/>
        </w:rPr>
        <w:t xml:space="preserve"> the material flow.</w:t>
      </w:r>
    </w:p>
    <w:p w:rsidR="00EF0866" w:rsidRDefault="002D13DF" w:rsidP="00EF0866">
      <w:pPr>
        <w:numPr>
          <w:ilvl w:val="0"/>
          <w:numId w:val="9"/>
        </w:numPr>
        <w:suppressAutoHyphens/>
        <w:spacing w:after="0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ar-SA" w:bidi="ar-SA"/>
        </w:rPr>
      </w:pPr>
      <w:r>
        <w:rPr>
          <w:rFonts w:ascii="Verdana" w:eastAsia="Times New Roman" w:hAnsi="Verdana" w:cs="Times New Roman"/>
          <w:sz w:val="18"/>
          <w:szCs w:val="18"/>
          <w:lang w:eastAsia="ar-SA" w:bidi="ar-SA"/>
        </w:rPr>
        <w:t xml:space="preserve">Process flow monitoring and </w:t>
      </w:r>
      <w:r w:rsidR="00DF2518">
        <w:rPr>
          <w:rFonts w:ascii="Verdana" w:eastAsia="Times New Roman" w:hAnsi="Verdana" w:cs="Times New Roman"/>
          <w:sz w:val="18"/>
          <w:szCs w:val="18"/>
          <w:lang w:eastAsia="ar-SA" w:bidi="ar-SA"/>
        </w:rPr>
        <w:t>Standardization</w:t>
      </w:r>
    </w:p>
    <w:p w:rsidR="00EF0866" w:rsidRDefault="00EF0866" w:rsidP="00EF0866">
      <w:pPr>
        <w:numPr>
          <w:ilvl w:val="0"/>
          <w:numId w:val="9"/>
        </w:numPr>
        <w:suppressAutoHyphens/>
        <w:spacing w:after="0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ar-SA" w:bidi="ar-SA"/>
        </w:rPr>
      </w:pPr>
      <w:r>
        <w:rPr>
          <w:rFonts w:ascii="Verdana" w:eastAsia="Times New Roman" w:hAnsi="Verdana" w:cs="Times New Roman"/>
          <w:sz w:val="18"/>
          <w:szCs w:val="18"/>
          <w:lang w:eastAsia="ar-SA" w:bidi="ar-SA"/>
        </w:rPr>
        <w:t>Planning high value and realization parts production based on customer demand, supply and profit.</w:t>
      </w:r>
    </w:p>
    <w:p w:rsidR="00EF0866" w:rsidRPr="00C30B3D" w:rsidRDefault="00EF0866" w:rsidP="00C30B3D">
      <w:pPr>
        <w:numPr>
          <w:ilvl w:val="0"/>
          <w:numId w:val="9"/>
        </w:numPr>
        <w:suppressAutoHyphens/>
        <w:spacing w:after="0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ar-SA" w:bidi="ar-SA"/>
        </w:rPr>
      </w:pPr>
      <w:r>
        <w:rPr>
          <w:rFonts w:ascii="Verdana" w:eastAsia="Times New Roman" w:hAnsi="Verdana" w:cs="Times New Roman"/>
          <w:sz w:val="18"/>
          <w:szCs w:val="18"/>
          <w:lang w:eastAsia="ar-SA" w:bidi="ar-SA"/>
        </w:rPr>
        <w:t>Ensuring on time or before delivery to customer from planning side</w:t>
      </w:r>
      <w:bookmarkStart w:id="0" w:name="_GoBack"/>
      <w:bookmarkEnd w:id="0"/>
    </w:p>
    <w:p w:rsidR="00FA36D7" w:rsidRDefault="00FA36D7" w:rsidP="00FF6A09">
      <w:pPr>
        <w:suppressAutoHyphens/>
        <w:spacing w:after="0" w:line="240" w:lineRule="auto"/>
        <w:jc w:val="both"/>
        <w:rPr>
          <w:rFonts w:ascii="Verdana" w:eastAsia="Times New Roman" w:hAnsi="Verdana" w:cs="Times New Roman"/>
          <w:b/>
          <w:sz w:val="18"/>
          <w:szCs w:val="18"/>
          <w:u w:val="single"/>
          <w:lang w:eastAsia="ar-SA" w:bidi="ar-SA"/>
        </w:rPr>
      </w:pPr>
    </w:p>
    <w:p w:rsidR="00363696" w:rsidRDefault="00363696" w:rsidP="00FF6A09">
      <w:pPr>
        <w:suppressAutoHyphens/>
        <w:spacing w:after="0" w:line="240" w:lineRule="auto"/>
        <w:jc w:val="both"/>
        <w:rPr>
          <w:rFonts w:ascii="Verdana" w:eastAsia="Times New Roman" w:hAnsi="Verdana" w:cs="Times New Roman"/>
          <w:b/>
          <w:sz w:val="18"/>
          <w:szCs w:val="18"/>
          <w:u w:val="single"/>
          <w:lang w:eastAsia="ar-SA" w:bidi="ar-SA"/>
        </w:rPr>
      </w:pPr>
    </w:p>
    <w:p w:rsidR="00363696" w:rsidRDefault="00363696" w:rsidP="00363696">
      <w:pPr>
        <w:tabs>
          <w:tab w:val="left" w:pos="720"/>
        </w:tabs>
        <w:suppressAutoHyphens/>
        <w:spacing w:before="20" w:after="20" w:line="240" w:lineRule="auto"/>
        <w:jc w:val="both"/>
        <w:rPr>
          <w:rFonts w:ascii="Verdana" w:eastAsia="Times New Roman" w:hAnsi="Verdana" w:cs="Times New Roman"/>
          <w:b/>
          <w:i/>
          <w:sz w:val="18"/>
          <w:szCs w:val="18"/>
          <w:u w:val="single"/>
          <w:lang w:eastAsia="ar-SA" w:bidi="ar-SA"/>
        </w:rPr>
      </w:pPr>
      <w:r>
        <w:rPr>
          <w:rFonts w:ascii="Verdana" w:eastAsia="Times New Roman" w:hAnsi="Verdana" w:cs="Times New Roman"/>
          <w:b/>
          <w:i/>
          <w:sz w:val="18"/>
          <w:szCs w:val="18"/>
          <w:u w:val="single"/>
          <w:lang w:eastAsia="ar-SA" w:bidi="ar-SA"/>
        </w:rPr>
        <w:t xml:space="preserve">TVS </w:t>
      </w:r>
      <w:proofErr w:type="spellStart"/>
      <w:r>
        <w:rPr>
          <w:rFonts w:ascii="Verdana" w:eastAsia="Times New Roman" w:hAnsi="Verdana" w:cs="Times New Roman"/>
          <w:b/>
          <w:i/>
          <w:sz w:val="18"/>
          <w:szCs w:val="18"/>
          <w:u w:val="single"/>
          <w:lang w:eastAsia="ar-SA" w:bidi="ar-SA"/>
        </w:rPr>
        <w:t>Su</w:t>
      </w:r>
      <w:r w:rsidR="0043124D">
        <w:rPr>
          <w:rFonts w:ascii="Verdana" w:eastAsia="Times New Roman" w:hAnsi="Verdana" w:cs="Times New Roman"/>
          <w:b/>
          <w:i/>
          <w:sz w:val="18"/>
          <w:szCs w:val="18"/>
          <w:u w:val="single"/>
          <w:lang w:eastAsia="ar-SA" w:bidi="ar-SA"/>
        </w:rPr>
        <w:t>ndram</w:t>
      </w:r>
      <w:proofErr w:type="spellEnd"/>
      <w:r w:rsidR="0043124D">
        <w:rPr>
          <w:rFonts w:ascii="Verdana" w:eastAsia="Times New Roman" w:hAnsi="Verdana" w:cs="Times New Roman"/>
          <w:b/>
          <w:i/>
          <w:sz w:val="18"/>
          <w:szCs w:val="18"/>
          <w:u w:val="single"/>
          <w:lang w:eastAsia="ar-SA" w:bidi="ar-SA"/>
        </w:rPr>
        <w:t xml:space="preserve"> Fasteners Ltd as Executive </w:t>
      </w:r>
      <w:r>
        <w:rPr>
          <w:rFonts w:ascii="Verdana" w:eastAsia="Times New Roman" w:hAnsi="Verdana" w:cs="Times New Roman"/>
          <w:b/>
          <w:i/>
          <w:sz w:val="18"/>
          <w:szCs w:val="18"/>
          <w:u w:val="single"/>
          <w:lang w:eastAsia="ar-SA" w:bidi="ar-SA"/>
        </w:rPr>
        <w:t>Engineer – PPC - Madurai</w:t>
      </w:r>
    </w:p>
    <w:p w:rsidR="00363696" w:rsidRDefault="00363696" w:rsidP="00363696">
      <w:pPr>
        <w:tabs>
          <w:tab w:val="left" w:pos="720"/>
        </w:tabs>
        <w:suppressAutoHyphens/>
        <w:spacing w:before="20" w:after="20" w:line="240" w:lineRule="auto"/>
        <w:jc w:val="both"/>
        <w:rPr>
          <w:rFonts w:ascii="Verdana" w:eastAsia="Times New Roman" w:hAnsi="Verdana" w:cs="Times New Roman"/>
          <w:b/>
          <w:i/>
          <w:sz w:val="18"/>
          <w:szCs w:val="18"/>
          <w:u w:val="single"/>
          <w:lang w:eastAsia="ar-SA" w:bidi="ar-SA"/>
        </w:rPr>
      </w:pPr>
      <w:r>
        <w:rPr>
          <w:rFonts w:ascii="Verdana" w:eastAsia="Times New Roman" w:hAnsi="Verdana" w:cs="Times New Roman"/>
          <w:b/>
          <w:i/>
          <w:sz w:val="18"/>
          <w:szCs w:val="18"/>
          <w:u w:val="single"/>
          <w:lang w:eastAsia="ar-SA" w:bidi="ar-SA"/>
        </w:rPr>
        <w:t>From Aug’2015 to Sep’2019</w:t>
      </w:r>
      <w:r>
        <w:rPr>
          <w:rFonts w:ascii="Verdana" w:eastAsia="Times New Roman" w:hAnsi="Verdana" w:cs="Times New Roman"/>
          <w:b/>
          <w:i/>
          <w:sz w:val="18"/>
          <w:szCs w:val="18"/>
          <w:u w:val="single"/>
          <w:lang w:eastAsia="ar-SA" w:bidi="ar-SA"/>
        </w:rPr>
        <w:tab/>
      </w:r>
    </w:p>
    <w:p w:rsidR="00363696" w:rsidRDefault="00363696" w:rsidP="00363696">
      <w:pPr>
        <w:suppressAutoHyphens/>
        <w:spacing w:after="0" w:line="240" w:lineRule="auto"/>
        <w:jc w:val="both"/>
        <w:rPr>
          <w:rFonts w:ascii="Verdana" w:eastAsia="Times New Roman" w:hAnsi="Verdana" w:cs="Times New Roman"/>
          <w:b/>
          <w:sz w:val="18"/>
          <w:szCs w:val="18"/>
          <w:u w:val="single"/>
          <w:lang w:eastAsia="ar-SA" w:bidi="ar-SA"/>
        </w:rPr>
      </w:pPr>
    </w:p>
    <w:p w:rsidR="00363696" w:rsidRPr="001E421C" w:rsidRDefault="00363696" w:rsidP="00363696">
      <w:pPr>
        <w:numPr>
          <w:ilvl w:val="0"/>
          <w:numId w:val="7"/>
        </w:numPr>
        <w:tabs>
          <w:tab w:val="left" w:pos="1080"/>
        </w:tabs>
        <w:suppressAutoHyphens/>
        <w:spacing w:before="20" w:after="20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ar-SA" w:bidi="ar-SA"/>
        </w:rPr>
      </w:pPr>
      <w:r>
        <w:rPr>
          <w:rFonts w:ascii="Verdana" w:eastAsia="Times New Roman" w:hAnsi="Verdana" w:cs="Times New Roman"/>
          <w:sz w:val="18"/>
          <w:szCs w:val="18"/>
          <w:lang w:eastAsia="ar-SA" w:bidi="ar-SA"/>
        </w:rPr>
        <w:t>Making flexible</w:t>
      </w:r>
      <w:r w:rsidR="00021DF8">
        <w:rPr>
          <w:rFonts w:ascii="Verdana" w:eastAsia="Times New Roman" w:hAnsi="Verdana" w:cs="Times New Roman"/>
          <w:sz w:val="18"/>
          <w:szCs w:val="18"/>
          <w:lang w:eastAsia="ar-SA" w:bidi="ar-SA"/>
        </w:rPr>
        <w:t xml:space="preserve"> planning</w:t>
      </w:r>
      <w:r>
        <w:rPr>
          <w:rFonts w:ascii="Verdana" w:eastAsia="Times New Roman" w:hAnsi="Verdana" w:cs="Times New Roman"/>
          <w:sz w:val="18"/>
          <w:szCs w:val="18"/>
          <w:lang w:eastAsia="ar-SA" w:bidi="ar-SA"/>
        </w:rPr>
        <w:t xml:space="preserve"> to run small size screws and bolts in major size machines.</w:t>
      </w:r>
    </w:p>
    <w:p w:rsidR="00363696" w:rsidRDefault="00363696" w:rsidP="00363696">
      <w:pPr>
        <w:numPr>
          <w:ilvl w:val="0"/>
          <w:numId w:val="7"/>
        </w:numPr>
        <w:suppressAutoHyphens/>
        <w:spacing w:after="0" w:line="240" w:lineRule="auto"/>
        <w:jc w:val="both"/>
        <w:rPr>
          <w:rFonts w:ascii="Verdana" w:eastAsia="Times New Roman" w:hAnsi="Verdana" w:cs="Verdana"/>
          <w:sz w:val="18"/>
          <w:szCs w:val="18"/>
          <w:lang w:eastAsia="ar-SA" w:bidi="ar-SA"/>
        </w:rPr>
      </w:pPr>
      <w:r w:rsidRPr="00FF6A09">
        <w:rPr>
          <w:rFonts w:ascii="Verdana" w:eastAsia="Times New Roman" w:hAnsi="Verdana" w:cs="Verdana"/>
          <w:sz w:val="18"/>
          <w:szCs w:val="18"/>
          <w:lang w:eastAsia="ar-SA" w:bidi="ar-SA"/>
        </w:rPr>
        <w:t>Perform work measureme</w:t>
      </w:r>
      <w:r>
        <w:rPr>
          <w:rFonts w:ascii="Verdana" w:eastAsia="Times New Roman" w:hAnsi="Verdana" w:cs="Verdana"/>
          <w:sz w:val="18"/>
          <w:szCs w:val="18"/>
          <w:lang w:eastAsia="ar-SA" w:bidi="ar-SA"/>
        </w:rPr>
        <w:t>nts and analyze methods for Quality</w:t>
      </w:r>
      <w:r w:rsidRPr="00FF6A09">
        <w:rPr>
          <w:rFonts w:ascii="Verdana" w:eastAsia="Times New Roman" w:hAnsi="Verdana" w:cs="Verdana"/>
          <w:sz w:val="18"/>
          <w:szCs w:val="18"/>
          <w:lang w:eastAsia="ar-SA" w:bidi="ar-SA"/>
        </w:rPr>
        <w:t xml:space="preserve"> control/</w:t>
      </w:r>
      <w:r>
        <w:rPr>
          <w:rFonts w:ascii="Verdana" w:eastAsia="Times New Roman" w:hAnsi="Verdana" w:cs="Verdana"/>
          <w:sz w:val="18"/>
          <w:szCs w:val="18"/>
          <w:lang w:eastAsia="ar-SA" w:bidi="ar-SA"/>
        </w:rPr>
        <w:t>Rejection</w:t>
      </w:r>
      <w:r w:rsidRPr="00FF6A09">
        <w:rPr>
          <w:rFonts w:ascii="Verdana" w:eastAsia="Times New Roman" w:hAnsi="Verdana" w:cs="Verdana"/>
          <w:sz w:val="18"/>
          <w:szCs w:val="18"/>
          <w:lang w:eastAsia="ar-SA" w:bidi="ar-SA"/>
        </w:rPr>
        <w:t xml:space="preserve"> reduction.</w:t>
      </w:r>
    </w:p>
    <w:p w:rsidR="00363696" w:rsidRDefault="00363696" w:rsidP="00363696">
      <w:pPr>
        <w:numPr>
          <w:ilvl w:val="0"/>
          <w:numId w:val="7"/>
        </w:numPr>
        <w:tabs>
          <w:tab w:val="left" w:pos="1080"/>
        </w:tabs>
        <w:suppressAutoHyphens/>
        <w:spacing w:before="20" w:after="20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ar-SA" w:bidi="ar-SA"/>
        </w:rPr>
      </w:pPr>
      <w:r>
        <w:rPr>
          <w:rFonts w:ascii="Verdana" w:eastAsia="Times New Roman" w:hAnsi="Verdana" w:cs="Times New Roman"/>
          <w:sz w:val="18"/>
          <w:szCs w:val="18"/>
          <w:lang w:eastAsia="ar-SA" w:bidi="ar-SA"/>
        </w:rPr>
        <w:t>Monitoring, Recording and solving line bottlenecks in Hex Bolt by Quality Circle analysis &amp; Quality Improvement analysis.</w:t>
      </w:r>
    </w:p>
    <w:p w:rsidR="00FC4018" w:rsidRDefault="00FC4018" w:rsidP="00363696">
      <w:pPr>
        <w:numPr>
          <w:ilvl w:val="0"/>
          <w:numId w:val="7"/>
        </w:numPr>
        <w:tabs>
          <w:tab w:val="left" w:pos="1080"/>
        </w:tabs>
        <w:suppressAutoHyphens/>
        <w:spacing w:before="20" w:after="20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ar-SA" w:bidi="ar-SA"/>
        </w:rPr>
      </w:pPr>
      <w:r>
        <w:rPr>
          <w:rFonts w:ascii="Verdana" w:eastAsia="Times New Roman" w:hAnsi="Verdana" w:cs="Times New Roman"/>
          <w:sz w:val="18"/>
          <w:szCs w:val="18"/>
          <w:lang w:eastAsia="ar-SA" w:bidi="ar-SA"/>
        </w:rPr>
        <w:t>Adhering production plan vs actual to 95%</w:t>
      </w:r>
    </w:p>
    <w:p w:rsidR="00363696" w:rsidRDefault="00363696" w:rsidP="00363696">
      <w:pPr>
        <w:numPr>
          <w:ilvl w:val="0"/>
          <w:numId w:val="7"/>
        </w:numPr>
        <w:tabs>
          <w:tab w:val="left" w:pos="1080"/>
        </w:tabs>
        <w:suppressAutoHyphens/>
        <w:spacing w:before="20" w:after="20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ar-SA" w:bidi="ar-SA"/>
        </w:rPr>
      </w:pPr>
      <w:r>
        <w:rPr>
          <w:rFonts w:ascii="Verdana" w:eastAsia="Times New Roman" w:hAnsi="Verdana" w:cs="Times New Roman"/>
          <w:sz w:val="18"/>
          <w:szCs w:val="18"/>
          <w:lang w:eastAsia="ar-SA" w:bidi="ar-SA"/>
        </w:rPr>
        <w:lastRenderedPageBreak/>
        <w:t>Customer requirement trend and critical products follow up.</w:t>
      </w:r>
    </w:p>
    <w:p w:rsidR="00363696" w:rsidRDefault="00363696" w:rsidP="00363696">
      <w:pPr>
        <w:numPr>
          <w:ilvl w:val="0"/>
          <w:numId w:val="7"/>
        </w:numPr>
        <w:tabs>
          <w:tab w:val="left" w:pos="1080"/>
        </w:tabs>
        <w:suppressAutoHyphens/>
        <w:spacing w:before="20" w:after="20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ar-SA" w:bidi="ar-SA"/>
        </w:rPr>
      </w:pPr>
      <w:r>
        <w:rPr>
          <w:rFonts w:ascii="Verdana" w:eastAsia="Times New Roman" w:hAnsi="Verdana" w:cs="Times New Roman"/>
          <w:sz w:val="18"/>
          <w:szCs w:val="18"/>
          <w:lang w:eastAsia="ar-SA" w:bidi="ar-SA"/>
        </w:rPr>
        <w:t>High value part</w:t>
      </w:r>
      <w:r w:rsidR="00244DBB">
        <w:rPr>
          <w:rFonts w:ascii="Verdana" w:eastAsia="Times New Roman" w:hAnsi="Verdana" w:cs="Times New Roman"/>
          <w:sz w:val="18"/>
          <w:szCs w:val="18"/>
          <w:lang w:eastAsia="ar-SA" w:bidi="ar-SA"/>
        </w:rPr>
        <w:t>s forging plan with respect to c</w:t>
      </w:r>
      <w:r>
        <w:rPr>
          <w:rFonts w:ascii="Verdana" w:eastAsia="Times New Roman" w:hAnsi="Verdana" w:cs="Times New Roman"/>
          <w:sz w:val="18"/>
          <w:szCs w:val="18"/>
          <w:lang w:eastAsia="ar-SA" w:bidi="ar-SA"/>
        </w:rPr>
        <w:t>ustomer urgent products.</w:t>
      </w:r>
    </w:p>
    <w:p w:rsidR="00363696" w:rsidRDefault="00363696" w:rsidP="00363696">
      <w:pPr>
        <w:numPr>
          <w:ilvl w:val="0"/>
          <w:numId w:val="7"/>
        </w:numPr>
        <w:tabs>
          <w:tab w:val="left" w:pos="1080"/>
        </w:tabs>
        <w:suppressAutoHyphens/>
        <w:spacing w:before="20" w:after="20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ar-SA" w:bidi="ar-SA"/>
        </w:rPr>
      </w:pPr>
      <w:r>
        <w:rPr>
          <w:rFonts w:ascii="Verdana" w:eastAsia="Times New Roman" w:hAnsi="Verdana" w:cs="Times New Roman"/>
          <w:sz w:val="18"/>
          <w:szCs w:val="18"/>
          <w:lang w:eastAsia="ar-SA" w:bidi="ar-SA"/>
        </w:rPr>
        <w:t>Reducing Non – Moving WIP by knowing the requirement with customer.</w:t>
      </w:r>
    </w:p>
    <w:p w:rsidR="00363696" w:rsidRDefault="00363696" w:rsidP="00363696">
      <w:pPr>
        <w:numPr>
          <w:ilvl w:val="0"/>
          <w:numId w:val="7"/>
        </w:numPr>
        <w:tabs>
          <w:tab w:val="left" w:pos="1080"/>
        </w:tabs>
        <w:suppressAutoHyphens/>
        <w:spacing w:before="20" w:after="20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ar-SA" w:bidi="ar-SA"/>
        </w:rPr>
      </w:pPr>
      <w:r>
        <w:rPr>
          <w:rFonts w:ascii="Verdana" w:eastAsia="Times New Roman" w:hAnsi="Verdana" w:cs="Times New Roman"/>
          <w:sz w:val="18"/>
          <w:szCs w:val="18"/>
          <w:lang w:eastAsia="ar-SA" w:bidi="ar-SA"/>
        </w:rPr>
        <w:t>Maintaining plant inventory at required level.</w:t>
      </w:r>
    </w:p>
    <w:p w:rsidR="00363696" w:rsidRDefault="00363696" w:rsidP="00363696">
      <w:pPr>
        <w:numPr>
          <w:ilvl w:val="0"/>
          <w:numId w:val="7"/>
        </w:numPr>
        <w:tabs>
          <w:tab w:val="left" w:pos="1080"/>
        </w:tabs>
        <w:suppressAutoHyphens/>
        <w:spacing w:before="20" w:after="20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ar-SA" w:bidi="ar-SA"/>
        </w:rPr>
      </w:pPr>
      <w:r>
        <w:rPr>
          <w:rFonts w:ascii="Verdana" w:eastAsia="Times New Roman" w:hAnsi="Verdana" w:cs="Times New Roman"/>
          <w:sz w:val="18"/>
          <w:szCs w:val="18"/>
          <w:lang w:eastAsia="ar-SA" w:bidi="ar-SA"/>
        </w:rPr>
        <w:t>Ensuring in process material flow with SOP.</w:t>
      </w:r>
    </w:p>
    <w:p w:rsidR="00363696" w:rsidRDefault="00363696" w:rsidP="00363696">
      <w:pPr>
        <w:numPr>
          <w:ilvl w:val="0"/>
          <w:numId w:val="7"/>
        </w:numPr>
        <w:tabs>
          <w:tab w:val="left" w:pos="1080"/>
        </w:tabs>
        <w:suppressAutoHyphens/>
        <w:spacing w:before="20" w:after="20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ar-SA" w:bidi="ar-SA"/>
        </w:rPr>
      </w:pPr>
      <w:r>
        <w:rPr>
          <w:rFonts w:ascii="Verdana" w:eastAsia="Times New Roman" w:hAnsi="Verdana" w:cs="Times New Roman"/>
          <w:sz w:val="18"/>
          <w:szCs w:val="18"/>
          <w:lang w:eastAsia="ar-SA" w:bidi="ar-SA"/>
        </w:rPr>
        <w:t xml:space="preserve">Taking up monthly projects to </w:t>
      </w:r>
      <w:proofErr w:type="gramStart"/>
      <w:r>
        <w:rPr>
          <w:rFonts w:ascii="Verdana" w:eastAsia="Times New Roman" w:hAnsi="Verdana" w:cs="Times New Roman"/>
          <w:sz w:val="18"/>
          <w:szCs w:val="18"/>
          <w:lang w:eastAsia="ar-SA" w:bidi="ar-SA"/>
        </w:rPr>
        <w:t>reduce  lead</w:t>
      </w:r>
      <w:proofErr w:type="gramEnd"/>
      <w:r>
        <w:rPr>
          <w:rFonts w:ascii="Verdana" w:eastAsia="Times New Roman" w:hAnsi="Verdana" w:cs="Times New Roman"/>
          <w:sz w:val="18"/>
          <w:szCs w:val="18"/>
          <w:lang w:eastAsia="ar-SA" w:bidi="ar-SA"/>
        </w:rPr>
        <w:t xml:space="preserve"> time of products.</w:t>
      </w:r>
    </w:p>
    <w:p w:rsidR="00363696" w:rsidRDefault="00363696" w:rsidP="00363696">
      <w:pPr>
        <w:numPr>
          <w:ilvl w:val="0"/>
          <w:numId w:val="7"/>
        </w:numPr>
        <w:tabs>
          <w:tab w:val="left" w:pos="1080"/>
        </w:tabs>
        <w:suppressAutoHyphens/>
        <w:spacing w:before="20" w:after="20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ar-SA" w:bidi="ar-SA"/>
        </w:rPr>
      </w:pPr>
      <w:r>
        <w:rPr>
          <w:rFonts w:ascii="Verdana" w:eastAsia="Times New Roman" w:hAnsi="Verdana" w:cs="Times New Roman"/>
          <w:sz w:val="18"/>
          <w:szCs w:val="18"/>
          <w:lang w:eastAsia="ar-SA" w:bidi="ar-SA"/>
        </w:rPr>
        <w:t>Achieving daily sales turnover plant wise</w:t>
      </w:r>
    </w:p>
    <w:p w:rsidR="00363696" w:rsidRDefault="00363696" w:rsidP="00363696">
      <w:pPr>
        <w:numPr>
          <w:ilvl w:val="0"/>
          <w:numId w:val="7"/>
        </w:numPr>
        <w:tabs>
          <w:tab w:val="left" w:pos="1080"/>
        </w:tabs>
        <w:suppressAutoHyphens/>
        <w:spacing w:before="20" w:after="20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ar-SA" w:bidi="ar-SA"/>
        </w:rPr>
      </w:pPr>
      <w:r>
        <w:rPr>
          <w:rFonts w:ascii="Verdana" w:eastAsia="Times New Roman" w:hAnsi="Verdana" w:cs="Times New Roman"/>
          <w:sz w:val="18"/>
          <w:szCs w:val="18"/>
          <w:lang w:eastAsia="ar-SA" w:bidi="ar-SA"/>
        </w:rPr>
        <w:t>Having good interpersonal relationship with marketing and customer.</w:t>
      </w:r>
    </w:p>
    <w:p w:rsidR="00363696" w:rsidRDefault="00363696" w:rsidP="00363696">
      <w:pPr>
        <w:numPr>
          <w:ilvl w:val="0"/>
          <w:numId w:val="7"/>
        </w:numPr>
        <w:tabs>
          <w:tab w:val="left" w:pos="1080"/>
        </w:tabs>
        <w:suppressAutoHyphens/>
        <w:spacing w:before="20" w:after="20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ar-SA" w:bidi="ar-SA"/>
        </w:rPr>
      </w:pPr>
      <w:r>
        <w:rPr>
          <w:rFonts w:ascii="Verdana" w:eastAsia="Times New Roman" w:hAnsi="Verdana" w:cs="Times New Roman"/>
          <w:sz w:val="18"/>
          <w:szCs w:val="18"/>
          <w:lang w:eastAsia="ar-SA" w:bidi="ar-SA"/>
        </w:rPr>
        <w:t>Developing forecast for customer required products with marketing.</w:t>
      </w:r>
    </w:p>
    <w:p w:rsidR="00363696" w:rsidRDefault="00363696" w:rsidP="00363696">
      <w:pPr>
        <w:numPr>
          <w:ilvl w:val="0"/>
          <w:numId w:val="7"/>
        </w:numPr>
        <w:tabs>
          <w:tab w:val="left" w:pos="1080"/>
        </w:tabs>
        <w:suppressAutoHyphens/>
        <w:spacing w:before="20" w:after="20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ar-SA" w:bidi="ar-SA"/>
        </w:rPr>
      </w:pPr>
      <w:r>
        <w:rPr>
          <w:rFonts w:ascii="Verdana" w:eastAsia="Times New Roman" w:hAnsi="Verdana" w:cs="Times New Roman"/>
          <w:sz w:val="18"/>
          <w:szCs w:val="18"/>
          <w:lang w:eastAsia="ar-SA" w:bidi="ar-SA"/>
        </w:rPr>
        <w:t xml:space="preserve">Reporting day to day </w:t>
      </w:r>
      <w:proofErr w:type="gramStart"/>
      <w:r>
        <w:rPr>
          <w:rFonts w:ascii="Verdana" w:eastAsia="Times New Roman" w:hAnsi="Verdana" w:cs="Times New Roman"/>
          <w:sz w:val="18"/>
          <w:szCs w:val="18"/>
          <w:lang w:eastAsia="ar-SA" w:bidi="ar-SA"/>
        </w:rPr>
        <w:t>activities ,</w:t>
      </w:r>
      <w:proofErr w:type="gramEnd"/>
      <w:r>
        <w:rPr>
          <w:rFonts w:ascii="Verdana" w:eastAsia="Times New Roman" w:hAnsi="Verdana" w:cs="Times New Roman"/>
          <w:sz w:val="18"/>
          <w:szCs w:val="18"/>
          <w:lang w:eastAsia="ar-SA" w:bidi="ar-SA"/>
        </w:rPr>
        <w:t xml:space="preserve"> targets and In progress to management.</w:t>
      </w:r>
    </w:p>
    <w:p w:rsidR="00363696" w:rsidRPr="003C5ECC" w:rsidRDefault="00363696" w:rsidP="00363696">
      <w:pPr>
        <w:numPr>
          <w:ilvl w:val="0"/>
          <w:numId w:val="7"/>
        </w:numPr>
        <w:tabs>
          <w:tab w:val="left" w:pos="1080"/>
        </w:tabs>
        <w:suppressAutoHyphens/>
        <w:spacing w:before="20" w:after="20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ar-SA" w:bidi="ar-SA"/>
        </w:rPr>
      </w:pPr>
      <w:r>
        <w:rPr>
          <w:rFonts w:ascii="Verdana" w:eastAsia="Times New Roman" w:hAnsi="Verdana" w:cs="Times New Roman"/>
          <w:sz w:val="18"/>
          <w:szCs w:val="18"/>
          <w:lang w:eastAsia="ar-SA" w:bidi="ar-SA"/>
        </w:rPr>
        <w:t>C</w:t>
      </w:r>
      <w:r w:rsidRPr="003C5ECC">
        <w:rPr>
          <w:rFonts w:ascii="Verdana" w:eastAsia="Times New Roman" w:hAnsi="Verdana" w:cs="Times New Roman"/>
          <w:sz w:val="18"/>
          <w:szCs w:val="18"/>
          <w:lang w:eastAsia="ar-SA" w:bidi="ar-SA"/>
        </w:rPr>
        <w:t xml:space="preserve">oordinating </w:t>
      </w:r>
      <w:r w:rsidR="00FC4018">
        <w:rPr>
          <w:rFonts w:ascii="Verdana" w:eastAsia="Times New Roman" w:hAnsi="Verdana" w:cs="Times New Roman"/>
          <w:sz w:val="18"/>
          <w:szCs w:val="18"/>
          <w:lang w:eastAsia="ar-SA" w:bidi="ar-SA"/>
        </w:rPr>
        <w:t xml:space="preserve">with NPD for </w:t>
      </w:r>
      <w:r>
        <w:rPr>
          <w:rFonts w:ascii="Verdana" w:eastAsia="Times New Roman" w:hAnsi="Verdana" w:cs="Times New Roman"/>
          <w:sz w:val="18"/>
          <w:szCs w:val="18"/>
          <w:lang w:eastAsia="ar-SA" w:bidi="ar-SA"/>
        </w:rPr>
        <w:t>NPD</w:t>
      </w:r>
      <w:r w:rsidR="00FC4018">
        <w:rPr>
          <w:rFonts w:ascii="Verdana" w:eastAsia="Times New Roman" w:hAnsi="Verdana" w:cs="Times New Roman"/>
          <w:sz w:val="18"/>
          <w:szCs w:val="18"/>
          <w:lang w:eastAsia="ar-SA" w:bidi="ar-SA"/>
        </w:rPr>
        <w:t xml:space="preserve"> projects</w:t>
      </w:r>
      <w:r>
        <w:rPr>
          <w:rFonts w:ascii="Verdana" w:eastAsia="Times New Roman" w:hAnsi="Verdana" w:cs="Times New Roman"/>
          <w:sz w:val="18"/>
          <w:szCs w:val="18"/>
          <w:lang w:eastAsia="ar-SA" w:bidi="ar-SA"/>
        </w:rPr>
        <w:t>.</w:t>
      </w:r>
    </w:p>
    <w:p w:rsidR="00363696" w:rsidRDefault="00363696" w:rsidP="00FF6A09">
      <w:pPr>
        <w:suppressAutoHyphens/>
        <w:spacing w:after="0" w:line="240" w:lineRule="auto"/>
        <w:jc w:val="both"/>
        <w:rPr>
          <w:rFonts w:ascii="Verdana" w:eastAsia="Times New Roman" w:hAnsi="Verdana" w:cs="Times New Roman"/>
          <w:b/>
          <w:sz w:val="18"/>
          <w:szCs w:val="18"/>
          <w:u w:val="single"/>
          <w:lang w:eastAsia="ar-SA" w:bidi="ar-SA"/>
        </w:rPr>
      </w:pPr>
    </w:p>
    <w:p w:rsidR="00363696" w:rsidRDefault="00363696" w:rsidP="00FF6A09">
      <w:pPr>
        <w:suppressAutoHyphens/>
        <w:spacing w:after="0" w:line="240" w:lineRule="auto"/>
        <w:jc w:val="both"/>
        <w:rPr>
          <w:rFonts w:ascii="Verdana" w:eastAsia="Times New Roman" w:hAnsi="Verdana" w:cs="Times New Roman"/>
          <w:b/>
          <w:sz w:val="18"/>
          <w:szCs w:val="18"/>
          <w:u w:val="single"/>
          <w:lang w:eastAsia="ar-SA" w:bidi="ar-SA"/>
        </w:rPr>
      </w:pPr>
    </w:p>
    <w:p w:rsidR="00E52E17" w:rsidRDefault="00E52E17" w:rsidP="00E52E17">
      <w:pPr>
        <w:tabs>
          <w:tab w:val="left" w:pos="720"/>
        </w:tabs>
        <w:suppressAutoHyphens/>
        <w:spacing w:before="20" w:after="20" w:line="240" w:lineRule="auto"/>
        <w:jc w:val="both"/>
        <w:rPr>
          <w:rFonts w:ascii="Verdana" w:eastAsia="Times New Roman" w:hAnsi="Verdana" w:cs="Times New Roman"/>
          <w:b/>
          <w:i/>
          <w:sz w:val="18"/>
          <w:szCs w:val="18"/>
          <w:u w:val="single"/>
          <w:lang w:eastAsia="ar-SA" w:bidi="ar-SA"/>
        </w:rPr>
      </w:pPr>
      <w:r>
        <w:rPr>
          <w:rFonts w:ascii="Verdana" w:eastAsia="Times New Roman" w:hAnsi="Verdana" w:cs="Times New Roman"/>
          <w:b/>
          <w:i/>
          <w:sz w:val="18"/>
          <w:szCs w:val="18"/>
          <w:u w:val="single"/>
          <w:lang w:eastAsia="ar-SA" w:bidi="ar-SA"/>
        </w:rPr>
        <w:t xml:space="preserve">TVS </w:t>
      </w:r>
      <w:proofErr w:type="spellStart"/>
      <w:r>
        <w:rPr>
          <w:rFonts w:ascii="Verdana" w:eastAsia="Times New Roman" w:hAnsi="Verdana" w:cs="Times New Roman"/>
          <w:b/>
          <w:i/>
          <w:sz w:val="18"/>
          <w:szCs w:val="18"/>
          <w:u w:val="single"/>
          <w:lang w:eastAsia="ar-SA" w:bidi="ar-SA"/>
        </w:rPr>
        <w:t>Sundram</w:t>
      </w:r>
      <w:proofErr w:type="spellEnd"/>
      <w:r>
        <w:rPr>
          <w:rFonts w:ascii="Verdana" w:eastAsia="Times New Roman" w:hAnsi="Verdana" w:cs="Times New Roman"/>
          <w:b/>
          <w:i/>
          <w:sz w:val="18"/>
          <w:szCs w:val="18"/>
          <w:u w:val="single"/>
          <w:lang w:eastAsia="ar-SA" w:bidi="ar-SA"/>
        </w:rPr>
        <w:t xml:space="preserve"> Fasteners Ltd as Executive Engineer – Production - Hyderabad</w:t>
      </w:r>
    </w:p>
    <w:p w:rsidR="00E52E17" w:rsidRDefault="00C30B3D" w:rsidP="00E52E17">
      <w:pPr>
        <w:tabs>
          <w:tab w:val="left" w:pos="720"/>
        </w:tabs>
        <w:suppressAutoHyphens/>
        <w:spacing w:before="20" w:after="20" w:line="240" w:lineRule="auto"/>
        <w:jc w:val="both"/>
        <w:rPr>
          <w:rFonts w:ascii="Verdana" w:eastAsia="Times New Roman" w:hAnsi="Verdana" w:cs="Times New Roman"/>
          <w:b/>
          <w:i/>
          <w:sz w:val="18"/>
          <w:szCs w:val="18"/>
          <w:u w:val="single"/>
          <w:lang w:eastAsia="ar-SA" w:bidi="ar-SA"/>
        </w:rPr>
      </w:pPr>
      <w:r>
        <w:rPr>
          <w:rFonts w:ascii="Verdana" w:eastAsia="Times New Roman" w:hAnsi="Verdana" w:cs="Times New Roman"/>
          <w:b/>
          <w:i/>
          <w:sz w:val="18"/>
          <w:szCs w:val="18"/>
          <w:u w:val="single"/>
          <w:lang w:eastAsia="ar-SA" w:bidi="ar-SA"/>
        </w:rPr>
        <w:t>From</w:t>
      </w:r>
      <w:r w:rsidR="00D90DBC">
        <w:rPr>
          <w:rFonts w:ascii="Verdana" w:eastAsia="Times New Roman" w:hAnsi="Verdana" w:cs="Times New Roman"/>
          <w:b/>
          <w:i/>
          <w:sz w:val="18"/>
          <w:szCs w:val="18"/>
          <w:u w:val="single"/>
          <w:lang w:eastAsia="ar-SA" w:bidi="ar-SA"/>
        </w:rPr>
        <w:t xml:space="preserve"> Apr’2006 to Aug’2015</w:t>
      </w:r>
      <w:r w:rsidR="00D90DBC">
        <w:rPr>
          <w:rFonts w:ascii="Verdana" w:eastAsia="Times New Roman" w:hAnsi="Verdana" w:cs="Times New Roman"/>
          <w:b/>
          <w:i/>
          <w:sz w:val="18"/>
          <w:szCs w:val="18"/>
          <w:u w:val="single"/>
          <w:lang w:eastAsia="ar-SA" w:bidi="ar-SA"/>
        </w:rPr>
        <w:tab/>
      </w:r>
    </w:p>
    <w:p w:rsidR="00C30B3D" w:rsidRDefault="00C30B3D" w:rsidP="00E52E17">
      <w:pPr>
        <w:tabs>
          <w:tab w:val="left" w:pos="720"/>
        </w:tabs>
        <w:suppressAutoHyphens/>
        <w:spacing w:before="20" w:after="20" w:line="240" w:lineRule="auto"/>
        <w:jc w:val="both"/>
        <w:rPr>
          <w:rFonts w:ascii="Verdana" w:eastAsia="Times New Roman" w:hAnsi="Verdana" w:cs="Times New Roman"/>
          <w:b/>
          <w:i/>
          <w:sz w:val="18"/>
          <w:szCs w:val="18"/>
          <w:u w:val="single"/>
          <w:lang w:eastAsia="ar-SA" w:bidi="ar-SA"/>
        </w:rPr>
      </w:pPr>
    </w:p>
    <w:p w:rsidR="00C30B3D" w:rsidRPr="00FF6A09" w:rsidRDefault="00C30B3D" w:rsidP="00E52E17">
      <w:pPr>
        <w:tabs>
          <w:tab w:val="left" w:pos="720"/>
        </w:tabs>
        <w:suppressAutoHyphens/>
        <w:spacing w:before="20" w:after="20" w:line="240" w:lineRule="auto"/>
        <w:jc w:val="both"/>
        <w:rPr>
          <w:rFonts w:ascii="Verdana" w:eastAsia="Times New Roman" w:hAnsi="Verdana" w:cs="Times New Roman"/>
          <w:b/>
          <w:i/>
          <w:sz w:val="18"/>
          <w:szCs w:val="18"/>
          <w:u w:val="single"/>
          <w:lang w:eastAsia="ar-SA" w:bidi="ar-SA"/>
        </w:rPr>
      </w:pPr>
      <w:r w:rsidRPr="00FF6A09">
        <w:rPr>
          <w:rFonts w:ascii="Verdana" w:eastAsia="Times New Roman" w:hAnsi="Verdana" w:cs="Times New Roman"/>
          <w:b/>
          <w:sz w:val="18"/>
          <w:szCs w:val="18"/>
          <w:u w:val="single"/>
          <w:lang w:eastAsia="ar-SA" w:bidi="ar-SA"/>
        </w:rPr>
        <w:t>Key Responsibilities:</w:t>
      </w:r>
    </w:p>
    <w:p w:rsidR="00E52E17" w:rsidRDefault="00E52E17" w:rsidP="00E52E17">
      <w:pPr>
        <w:numPr>
          <w:ilvl w:val="0"/>
          <w:numId w:val="7"/>
        </w:numPr>
        <w:tabs>
          <w:tab w:val="left" w:pos="1080"/>
        </w:tabs>
        <w:suppressAutoHyphens/>
        <w:spacing w:before="20" w:after="20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ar-SA" w:bidi="ar-SA"/>
        </w:rPr>
      </w:pPr>
      <w:r w:rsidRPr="00FF6A09">
        <w:rPr>
          <w:rFonts w:ascii="Verdana" w:eastAsia="Times New Roman" w:hAnsi="Verdana" w:cs="Times New Roman"/>
          <w:sz w:val="18"/>
          <w:szCs w:val="18"/>
          <w:lang w:eastAsia="ar-SA" w:bidi="ar-SA"/>
        </w:rPr>
        <w:t xml:space="preserve">Allocation of Resources and manpower </w:t>
      </w:r>
      <w:r>
        <w:rPr>
          <w:rFonts w:ascii="Verdana" w:eastAsia="Times New Roman" w:hAnsi="Verdana" w:cs="Times New Roman"/>
          <w:sz w:val="18"/>
          <w:szCs w:val="18"/>
          <w:lang w:eastAsia="ar-SA" w:bidi="ar-SA"/>
        </w:rPr>
        <w:t>for Production</w:t>
      </w:r>
    </w:p>
    <w:p w:rsidR="00E52E17" w:rsidRDefault="00E52E17" w:rsidP="00E52E17">
      <w:pPr>
        <w:numPr>
          <w:ilvl w:val="0"/>
          <w:numId w:val="7"/>
        </w:numPr>
        <w:tabs>
          <w:tab w:val="left" w:pos="1080"/>
        </w:tabs>
        <w:suppressAutoHyphens/>
        <w:spacing w:before="20" w:after="20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ar-SA" w:bidi="ar-SA"/>
        </w:rPr>
      </w:pPr>
      <w:r>
        <w:rPr>
          <w:rFonts w:ascii="Verdana" w:eastAsia="Times New Roman" w:hAnsi="Verdana" w:cs="Times New Roman"/>
          <w:sz w:val="18"/>
          <w:szCs w:val="18"/>
          <w:lang w:eastAsia="ar-SA" w:bidi="ar-SA"/>
        </w:rPr>
        <w:t>Improving Productivity by reducing 16 major losses.</w:t>
      </w:r>
    </w:p>
    <w:p w:rsidR="00E52E17" w:rsidRDefault="00E52E17" w:rsidP="00E52E17">
      <w:pPr>
        <w:numPr>
          <w:ilvl w:val="0"/>
          <w:numId w:val="7"/>
        </w:numPr>
        <w:tabs>
          <w:tab w:val="left" w:pos="1080"/>
        </w:tabs>
        <w:suppressAutoHyphens/>
        <w:spacing w:before="20" w:after="20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ar-SA" w:bidi="ar-SA"/>
        </w:rPr>
      </w:pPr>
      <w:r>
        <w:rPr>
          <w:rFonts w:ascii="Verdana" w:eastAsia="Times New Roman" w:hAnsi="Verdana" w:cs="Times New Roman"/>
          <w:sz w:val="18"/>
          <w:szCs w:val="18"/>
          <w:lang w:eastAsia="ar-SA" w:bidi="ar-SA"/>
        </w:rPr>
        <w:t xml:space="preserve">Design changes in </w:t>
      </w:r>
      <w:proofErr w:type="spellStart"/>
      <w:r>
        <w:rPr>
          <w:rFonts w:ascii="Verdana" w:eastAsia="Times New Roman" w:hAnsi="Verdana" w:cs="Times New Roman"/>
          <w:sz w:val="18"/>
          <w:szCs w:val="18"/>
          <w:lang w:eastAsia="ar-SA" w:bidi="ar-SA"/>
        </w:rPr>
        <w:t>tundish</w:t>
      </w:r>
      <w:proofErr w:type="spellEnd"/>
      <w:r>
        <w:rPr>
          <w:rFonts w:ascii="Verdana" w:eastAsia="Times New Roman" w:hAnsi="Verdana" w:cs="Times New Roman"/>
          <w:sz w:val="18"/>
          <w:szCs w:val="18"/>
          <w:lang w:eastAsia="ar-SA" w:bidi="ar-SA"/>
        </w:rPr>
        <w:t xml:space="preserve"> </w:t>
      </w:r>
      <w:r w:rsidR="00C30B3D">
        <w:rPr>
          <w:rFonts w:ascii="Verdana" w:eastAsia="Times New Roman" w:hAnsi="Verdana" w:cs="Times New Roman"/>
          <w:sz w:val="18"/>
          <w:szCs w:val="18"/>
          <w:lang w:eastAsia="ar-SA" w:bidi="ar-SA"/>
        </w:rPr>
        <w:t xml:space="preserve">for smooth flow of molten metal and time saving </w:t>
      </w:r>
      <w:proofErr w:type="spellStart"/>
      <w:r w:rsidR="00C30B3D">
        <w:rPr>
          <w:rFonts w:ascii="Verdana" w:eastAsia="Times New Roman" w:hAnsi="Verdana" w:cs="Times New Roman"/>
          <w:sz w:val="18"/>
          <w:szCs w:val="18"/>
          <w:lang w:eastAsia="ar-SA" w:bidi="ar-SA"/>
        </w:rPr>
        <w:t>upto</w:t>
      </w:r>
      <w:proofErr w:type="spellEnd"/>
      <w:r w:rsidR="00C30B3D">
        <w:rPr>
          <w:rFonts w:ascii="Verdana" w:eastAsia="Times New Roman" w:hAnsi="Verdana" w:cs="Times New Roman"/>
          <w:sz w:val="18"/>
          <w:szCs w:val="18"/>
          <w:lang w:eastAsia="ar-SA" w:bidi="ar-SA"/>
        </w:rPr>
        <w:t xml:space="preserve"> 30 mins every melts.</w:t>
      </w:r>
    </w:p>
    <w:p w:rsidR="00E52E17" w:rsidRPr="00FE573D" w:rsidRDefault="00E52E17" w:rsidP="00E52E17">
      <w:pPr>
        <w:numPr>
          <w:ilvl w:val="0"/>
          <w:numId w:val="7"/>
        </w:numPr>
        <w:tabs>
          <w:tab w:val="left" w:pos="1080"/>
        </w:tabs>
        <w:suppressAutoHyphens/>
        <w:spacing w:before="20" w:after="20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ar-SA" w:bidi="ar-SA"/>
        </w:rPr>
      </w:pPr>
      <w:r>
        <w:rPr>
          <w:rFonts w:ascii="Verdana" w:eastAsia="Times New Roman" w:hAnsi="Verdana" w:cs="Times New Roman"/>
          <w:sz w:val="18"/>
          <w:szCs w:val="18"/>
          <w:lang w:eastAsia="ar-SA" w:bidi="ar-SA"/>
        </w:rPr>
        <w:t>Reducing melting time from 120 mins to 90 mins by changing coagulant and nozzle design regularization</w:t>
      </w:r>
    </w:p>
    <w:p w:rsidR="00E52E17" w:rsidRPr="00FF6A09" w:rsidRDefault="00E52E17" w:rsidP="00E52E17">
      <w:pPr>
        <w:numPr>
          <w:ilvl w:val="0"/>
          <w:numId w:val="7"/>
        </w:numPr>
        <w:tabs>
          <w:tab w:val="left" w:pos="2340"/>
          <w:tab w:val="left" w:pos="2700"/>
        </w:tabs>
        <w:suppressAutoHyphens/>
        <w:spacing w:after="0" w:line="240" w:lineRule="auto"/>
        <w:jc w:val="both"/>
        <w:rPr>
          <w:rFonts w:ascii="Verdana" w:eastAsia="MS Mincho" w:hAnsi="Verdana" w:cs="Times New Roman"/>
          <w:sz w:val="18"/>
          <w:szCs w:val="18"/>
          <w:lang w:eastAsia="ar-SA" w:bidi="ar-SA"/>
        </w:rPr>
      </w:pPr>
      <w:r w:rsidRPr="00FF6A09">
        <w:rPr>
          <w:rFonts w:ascii="Verdana" w:eastAsia="MS Mincho" w:hAnsi="Verdana" w:cs="Times New Roman"/>
          <w:sz w:val="18"/>
          <w:szCs w:val="18"/>
          <w:lang w:eastAsia="ar-SA" w:bidi="ar-SA"/>
        </w:rPr>
        <w:t>Re-defining layout in the way of process improvements for optimal utilization of floor space.</w:t>
      </w:r>
    </w:p>
    <w:p w:rsidR="00E52E17" w:rsidRDefault="00E52E17" w:rsidP="00C30B3D">
      <w:pPr>
        <w:numPr>
          <w:ilvl w:val="0"/>
          <w:numId w:val="6"/>
        </w:numPr>
        <w:tabs>
          <w:tab w:val="left" w:pos="1080"/>
        </w:tabs>
        <w:suppressAutoHyphens/>
        <w:spacing w:before="20" w:after="20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ar-SA" w:bidi="ar-SA"/>
        </w:rPr>
      </w:pPr>
      <w:r w:rsidRPr="00FF6A09">
        <w:rPr>
          <w:rFonts w:ascii="Verdana" w:eastAsia="Times New Roman" w:hAnsi="Verdana" w:cs="Times New Roman"/>
          <w:sz w:val="18"/>
          <w:szCs w:val="18"/>
          <w:lang w:eastAsia="ar-SA" w:bidi="ar-SA"/>
        </w:rPr>
        <w:t>Resource allocation, Quality Engineering, Decision-making, Plant Performance analysis, Line balancing, Analy</w:t>
      </w:r>
      <w:r>
        <w:rPr>
          <w:rFonts w:ascii="Verdana" w:eastAsia="Times New Roman" w:hAnsi="Verdana" w:cs="Times New Roman"/>
          <w:sz w:val="18"/>
          <w:szCs w:val="18"/>
          <w:lang w:eastAsia="ar-SA" w:bidi="ar-SA"/>
        </w:rPr>
        <w:t xml:space="preserve">zing and improving shop floor </w:t>
      </w:r>
      <w:r w:rsidRPr="00FF6A09">
        <w:rPr>
          <w:rFonts w:ascii="Verdana" w:eastAsia="Times New Roman" w:hAnsi="Verdana" w:cs="Times New Roman"/>
          <w:sz w:val="18"/>
          <w:szCs w:val="18"/>
          <w:lang w:eastAsia="ar-SA" w:bidi="ar-SA"/>
        </w:rPr>
        <w:t>and layouts.</w:t>
      </w:r>
    </w:p>
    <w:p w:rsidR="00C30B3D" w:rsidRPr="00C30B3D" w:rsidRDefault="00C30B3D" w:rsidP="00C30B3D">
      <w:pPr>
        <w:numPr>
          <w:ilvl w:val="0"/>
          <w:numId w:val="6"/>
        </w:numPr>
        <w:tabs>
          <w:tab w:val="left" w:pos="1080"/>
        </w:tabs>
        <w:suppressAutoHyphens/>
        <w:spacing w:before="20" w:after="20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ar-SA" w:bidi="ar-SA"/>
        </w:rPr>
      </w:pPr>
      <w:r>
        <w:rPr>
          <w:rFonts w:ascii="Verdana" w:eastAsia="Times New Roman" w:hAnsi="Verdana" w:cs="Times New Roman"/>
          <w:sz w:val="18"/>
          <w:szCs w:val="18"/>
          <w:lang w:eastAsia="ar-SA" w:bidi="ar-SA"/>
        </w:rPr>
        <w:t>Reducing yield loss by kaizen ideas and process improvements.</w:t>
      </w:r>
    </w:p>
    <w:p w:rsidR="00E52E17" w:rsidRPr="00FF6A09" w:rsidRDefault="00E52E17" w:rsidP="00E52E17">
      <w:pPr>
        <w:numPr>
          <w:ilvl w:val="0"/>
          <w:numId w:val="6"/>
        </w:numPr>
        <w:tabs>
          <w:tab w:val="left" w:pos="1080"/>
        </w:tabs>
        <w:suppressAutoHyphens/>
        <w:spacing w:before="20" w:after="20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ar-SA" w:bidi="ar-SA"/>
        </w:rPr>
      </w:pPr>
      <w:r w:rsidRPr="00FF6A09">
        <w:rPr>
          <w:rFonts w:ascii="Verdana" w:eastAsia="Times New Roman" w:hAnsi="Verdana" w:cs="Times New Roman"/>
          <w:sz w:val="18"/>
          <w:szCs w:val="18"/>
          <w:lang w:eastAsia="ar-SA" w:bidi="ar-SA"/>
        </w:rPr>
        <w:t>Manpower and capacity planning.</w:t>
      </w:r>
    </w:p>
    <w:p w:rsidR="00E52E17" w:rsidRPr="00FF6A09" w:rsidRDefault="00E52E17" w:rsidP="00E52E17">
      <w:pPr>
        <w:numPr>
          <w:ilvl w:val="0"/>
          <w:numId w:val="6"/>
        </w:numPr>
        <w:tabs>
          <w:tab w:val="left" w:pos="1080"/>
        </w:tabs>
        <w:suppressAutoHyphens/>
        <w:spacing w:before="20" w:after="20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ar-SA" w:bidi="ar-SA"/>
        </w:rPr>
      </w:pPr>
      <w:r w:rsidRPr="00FF6A09">
        <w:rPr>
          <w:rFonts w:ascii="Verdana" w:eastAsia="Times New Roman" w:hAnsi="Verdana" w:cs="Times New Roman"/>
          <w:sz w:val="18"/>
          <w:szCs w:val="18"/>
          <w:lang w:eastAsia="ar-SA" w:bidi="ar-SA"/>
        </w:rPr>
        <w:t xml:space="preserve">Ascertaining and Publishing plant performance reports like Efficiency, Utilization, </w:t>
      </w:r>
      <w:r w:rsidR="00C30B3D">
        <w:rPr>
          <w:rFonts w:ascii="Verdana" w:eastAsia="Times New Roman" w:hAnsi="Verdana" w:cs="Times New Roman"/>
          <w:sz w:val="18"/>
          <w:szCs w:val="18"/>
          <w:lang w:eastAsia="ar-SA" w:bidi="ar-SA"/>
        </w:rPr>
        <w:t xml:space="preserve">Tooling, Cost reduction, </w:t>
      </w:r>
      <w:proofErr w:type="gramStart"/>
      <w:r w:rsidR="00C30B3D">
        <w:rPr>
          <w:rFonts w:ascii="Verdana" w:eastAsia="Times New Roman" w:hAnsi="Verdana" w:cs="Times New Roman"/>
          <w:sz w:val="18"/>
          <w:szCs w:val="18"/>
          <w:lang w:eastAsia="ar-SA" w:bidi="ar-SA"/>
        </w:rPr>
        <w:t>Delivery ,Trainings</w:t>
      </w:r>
      <w:proofErr w:type="gramEnd"/>
      <w:r w:rsidRPr="00FF6A09">
        <w:rPr>
          <w:rFonts w:ascii="Verdana" w:eastAsia="Times New Roman" w:hAnsi="Verdana" w:cs="Times New Roman"/>
          <w:sz w:val="18"/>
          <w:szCs w:val="18"/>
          <w:lang w:eastAsia="ar-SA" w:bidi="ar-SA"/>
        </w:rPr>
        <w:t xml:space="preserve"> etc...</w:t>
      </w:r>
    </w:p>
    <w:p w:rsidR="00E52E17" w:rsidRPr="00FF6A09" w:rsidRDefault="00E52E17" w:rsidP="00E52E17">
      <w:pPr>
        <w:numPr>
          <w:ilvl w:val="0"/>
          <w:numId w:val="6"/>
        </w:numPr>
        <w:tabs>
          <w:tab w:val="left" w:pos="1080"/>
        </w:tabs>
        <w:suppressAutoHyphens/>
        <w:spacing w:before="20" w:after="20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ar-SA" w:bidi="ar-SA"/>
        </w:rPr>
      </w:pPr>
      <w:r w:rsidRPr="00FF6A09">
        <w:rPr>
          <w:rFonts w:ascii="Verdana" w:eastAsia="Times New Roman" w:hAnsi="Verdana" w:cs="Times New Roman"/>
          <w:sz w:val="18"/>
          <w:szCs w:val="18"/>
          <w:lang w:eastAsia="ar-SA" w:bidi="ar-SA"/>
        </w:rPr>
        <w:t>Jigs/Fixtures and tools design</w:t>
      </w:r>
      <w:r>
        <w:rPr>
          <w:rFonts w:ascii="Verdana" w:eastAsia="Times New Roman" w:hAnsi="Verdana" w:cs="Times New Roman"/>
          <w:sz w:val="18"/>
          <w:szCs w:val="18"/>
          <w:lang w:eastAsia="ar-SA" w:bidi="ar-SA"/>
        </w:rPr>
        <w:t xml:space="preserve"> changes</w:t>
      </w:r>
      <w:r w:rsidRPr="00FF6A09">
        <w:rPr>
          <w:rFonts w:ascii="Verdana" w:eastAsia="Times New Roman" w:hAnsi="Verdana" w:cs="Times New Roman"/>
          <w:sz w:val="18"/>
          <w:szCs w:val="18"/>
          <w:lang w:eastAsia="ar-SA" w:bidi="ar-SA"/>
        </w:rPr>
        <w:t xml:space="preserve"> for process improvement.</w:t>
      </w:r>
    </w:p>
    <w:p w:rsidR="00E52E17" w:rsidRDefault="00E52E17" w:rsidP="00E52E17">
      <w:pPr>
        <w:numPr>
          <w:ilvl w:val="0"/>
          <w:numId w:val="6"/>
        </w:numPr>
        <w:tabs>
          <w:tab w:val="left" w:pos="1080"/>
        </w:tabs>
        <w:suppressAutoHyphens/>
        <w:spacing w:before="20" w:after="20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ar-SA" w:bidi="ar-SA"/>
        </w:rPr>
      </w:pPr>
      <w:r w:rsidRPr="00FF6A09">
        <w:rPr>
          <w:rFonts w:ascii="Verdana" w:eastAsia="Times New Roman" w:hAnsi="Verdana" w:cs="Times New Roman"/>
          <w:sz w:val="18"/>
          <w:szCs w:val="18"/>
          <w:lang w:eastAsia="ar-SA" w:bidi="ar-SA"/>
        </w:rPr>
        <w:t>Lean Manufacturing concepts</w:t>
      </w:r>
      <w:r>
        <w:rPr>
          <w:rFonts w:ascii="Verdana" w:eastAsia="Times New Roman" w:hAnsi="Verdana" w:cs="Times New Roman"/>
          <w:sz w:val="18"/>
          <w:szCs w:val="18"/>
          <w:lang w:eastAsia="ar-SA" w:bidi="ar-SA"/>
        </w:rPr>
        <w:t xml:space="preserve"> like Kaizen, 5S, POKAYOKE</w:t>
      </w:r>
      <w:r w:rsidRPr="00FF6A09">
        <w:rPr>
          <w:rFonts w:ascii="Verdana" w:eastAsia="Times New Roman" w:hAnsi="Verdana" w:cs="Times New Roman"/>
          <w:sz w:val="18"/>
          <w:szCs w:val="18"/>
          <w:lang w:eastAsia="ar-SA" w:bidi="ar-SA"/>
        </w:rPr>
        <w:t xml:space="preserve"> etc.</w:t>
      </w:r>
    </w:p>
    <w:p w:rsidR="00E52E17" w:rsidRDefault="00363696" w:rsidP="00E52E17">
      <w:pPr>
        <w:numPr>
          <w:ilvl w:val="0"/>
          <w:numId w:val="6"/>
        </w:numPr>
        <w:tabs>
          <w:tab w:val="left" w:pos="1080"/>
        </w:tabs>
        <w:suppressAutoHyphens/>
        <w:spacing w:before="20" w:after="20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ar-SA" w:bidi="ar-SA"/>
        </w:rPr>
      </w:pPr>
      <w:r>
        <w:rPr>
          <w:rFonts w:ascii="Verdana" w:eastAsia="Times New Roman" w:hAnsi="Verdana" w:cs="Times New Roman"/>
          <w:sz w:val="18"/>
          <w:szCs w:val="18"/>
          <w:lang w:eastAsia="ar-SA" w:bidi="ar-SA"/>
        </w:rPr>
        <w:t>TQM Practices like DWM</w:t>
      </w:r>
      <w:r w:rsidR="008A7B77">
        <w:rPr>
          <w:rFonts w:ascii="Verdana" w:eastAsia="Times New Roman" w:hAnsi="Verdana" w:cs="Times New Roman"/>
          <w:sz w:val="18"/>
          <w:szCs w:val="18"/>
          <w:lang w:eastAsia="ar-SA" w:bidi="ar-SA"/>
        </w:rPr>
        <w:t>, Kaizen, QCC and QIT</w:t>
      </w:r>
    </w:p>
    <w:p w:rsidR="00E52E17" w:rsidRPr="00FF6A09" w:rsidRDefault="00E52E17" w:rsidP="00E52E17">
      <w:pPr>
        <w:suppressAutoHyphens/>
        <w:spacing w:before="20" w:after="20" w:line="240" w:lineRule="auto"/>
        <w:jc w:val="both"/>
        <w:rPr>
          <w:rFonts w:ascii="Verdana" w:eastAsia="Times New Roman" w:hAnsi="Verdana" w:cs="Times New Roman"/>
          <w:b/>
          <w:i/>
          <w:sz w:val="18"/>
          <w:szCs w:val="18"/>
          <w:u w:val="single"/>
          <w:lang w:eastAsia="ar-SA" w:bidi="ar-SA"/>
        </w:rPr>
      </w:pPr>
    </w:p>
    <w:p w:rsidR="00E52E17" w:rsidRDefault="00E52E17" w:rsidP="00FF6A09">
      <w:pPr>
        <w:suppressAutoHyphens/>
        <w:spacing w:after="0" w:line="240" w:lineRule="auto"/>
        <w:jc w:val="both"/>
        <w:rPr>
          <w:rFonts w:ascii="Verdana" w:eastAsia="Times New Roman" w:hAnsi="Verdana" w:cs="Times New Roman"/>
          <w:b/>
          <w:sz w:val="18"/>
          <w:szCs w:val="18"/>
          <w:u w:val="single"/>
          <w:lang w:eastAsia="ar-SA" w:bidi="ar-SA"/>
        </w:rPr>
      </w:pPr>
    </w:p>
    <w:p w:rsidR="00D11696" w:rsidRDefault="00D11696" w:rsidP="00FF6A09">
      <w:pPr>
        <w:suppressAutoHyphens/>
        <w:spacing w:after="0" w:line="240" w:lineRule="auto"/>
        <w:jc w:val="both"/>
        <w:rPr>
          <w:rFonts w:ascii="Verdana" w:eastAsia="Times New Roman" w:hAnsi="Verdana" w:cs="Times New Roman"/>
          <w:b/>
          <w:sz w:val="18"/>
          <w:szCs w:val="18"/>
          <w:u w:val="single"/>
          <w:lang w:eastAsia="ar-SA" w:bidi="ar-SA"/>
        </w:rPr>
      </w:pPr>
    </w:p>
    <w:p w:rsidR="00FF6A09" w:rsidRDefault="00FF6A09" w:rsidP="00FF6A09">
      <w:pPr>
        <w:suppressAutoHyphens/>
        <w:spacing w:after="0" w:line="240" w:lineRule="auto"/>
        <w:jc w:val="both"/>
        <w:rPr>
          <w:rFonts w:ascii="Verdana" w:eastAsia="Times New Roman" w:hAnsi="Verdana" w:cs="Times New Roman"/>
          <w:b/>
          <w:sz w:val="18"/>
          <w:szCs w:val="18"/>
          <w:u w:val="single"/>
          <w:lang w:eastAsia="ar-SA" w:bidi="ar-SA"/>
        </w:rPr>
      </w:pPr>
      <w:r w:rsidRPr="00FF6A09">
        <w:rPr>
          <w:rFonts w:ascii="Verdana" w:eastAsia="Times New Roman" w:hAnsi="Verdana" w:cs="Times New Roman"/>
          <w:b/>
          <w:sz w:val="18"/>
          <w:szCs w:val="18"/>
          <w:u w:val="single"/>
          <w:lang w:eastAsia="ar-SA" w:bidi="ar-SA"/>
        </w:rPr>
        <w:t>Achievements:</w:t>
      </w:r>
    </w:p>
    <w:p w:rsidR="00D11696" w:rsidRPr="00FF6A09" w:rsidRDefault="00D11696" w:rsidP="00FF6A09">
      <w:pPr>
        <w:suppressAutoHyphens/>
        <w:spacing w:after="0" w:line="240" w:lineRule="auto"/>
        <w:jc w:val="both"/>
        <w:rPr>
          <w:rFonts w:ascii="Verdana" w:eastAsia="Times New Roman" w:hAnsi="Verdana" w:cs="Times New Roman"/>
          <w:b/>
          <w:sz w:val="18"/>
          <w:szCs w:val="18"/>
          <w:u w:val="single"/>
          <w:lang w:eastAsia="ar-SA" w:bidi="ar-SA"/>
        </w:rPr>
      </w:pPr>
    </w:p>
    <w:p w:rsidR="002D13DF" w:rsidRPr="00DB4C38" w:rsidRDefault="00882BD4" w:rsidP="00DB4C38">
      <w:pPr>
        <w:numPr>
          <w:ilvl w:val="0"/>
          <w:numId w:val="10"/>
        </w:numPr>
        <w:suppressAutoHyphens/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ar-SA" w:bidi="ar-SA"/>
        </w:rPr>
      </w:pPr>
      <w:r>
        <w:rPr>
          <w:rFonts w:ascii="Verdana" w:eastAsia="Times New Roman" w:hAnsi="Verdana" w:cs="Times New Roman"/>
          <w:sz w:val="18"/>
          <w:szCs w:val="18"/>
          <w:lang w:eastAsia="ar-SA" w:bidi="ar-SA"/>
        </w:rPr>
        <w:t xml:space="preserve">Received </w:t>
      </w:r>
      <w:r w:rsidR="00E8620B">
        <w:rPr>
          <w:rFonts w:ascii="Verdana" w:eastAsia="Times New Roman" w:hAnsi="Verdana" w:cs="Times New Roman"/>
          <w:sz w:val="18"/>
          <w:szCs w:val="18"/>
          <w:lang w:eastAsia="ar-SA" w:bidi="ar-SA"/>
        </w:rPr>
        <w:t>Appreciation from</w:t>
      </w:r>
      <w:r w:rsidR="00FE573D">
        <w:rPr>
          <w:rFonts w:ascii="Verdana" w:eastAsia="Times New Roman" w:hAnsi="Verdana" w:cs="Times New Roman"/>
          <w:sz w:val="18"/>
          <w:szCs w:val="18"/>
          <w:lang w:eastAsia="ar-SA" w:bidi="ar-SA"/>
        </w:rPr>
        <w:t xml:space="preserve"> JMD – </w:t>
      </w:r>
      <w:proofErr w:type="gramStart"/>
      <w:r w:rsidR="00FE573D">
        <w:rPr>
          <w:rFonts w:ascii="Verdana" w:eastAsia="Times New Roman" w:hAnsi="Verdana" w:cs="Times New Roman"/>
          <w:sz w:val="18"/>
          <w:szCs w:val="18"/>
          <w:lang w:eastAsia="ar-SA" w:bidi="ar-SA"/>
        </w:rPr>
        <w:t xml:space="preserve">SFL </w:t>
      </w:r>
      <w:r w:rsidR="002D13DF">
        <w:rPr>
          <w:rFonts w:ascii="Verdana" w:eastAsia="Times New Roman" w:hAnsi="Verdana" w:cs="Times New Roman"/>
          <w:sz w:val="18"/>
          <w:szCs w:val="18"/>
          <w:lang w:eastAsia="ar-SA" w:bidi="ar-SA"/>
        </w:rPr>
        <w:t xml:space="preserve"> for</w:t>
      </w:r>
      <w:proofErr w:type="gramEnd"/>
      <w:r w:rsidR="002D13DF">
        <w:rPr>
          <w:rFonts w:ascii="Verdana" w:eastAsia="Times New Roman" w:hAnsi="Verdana" w:cs="Times New Roman"/>
          <w:sz w:val="18"/>
          <w:szCs w:val="18"/>
          <w:lang w:eastAsia="ar-SA" w:bidi="ar-SA"/>
        </w:rPr>
        <w:t xml:space="preserve"> the Improving Productivity.</w:t>
      </w:r>
    </w:p>
    <w:p w:rsidR="00FF6A09" w:rsidRPr="00FF6A09" w:rsidRDefault="00FF6A09" w:rsidP="00FE573D">
      <w:pPr>
        <w:suppressAutoHyphens/>
        <w:spacing w:after="0" w:line="240" w:lineRule="auto"/>
        <w:ind w:left="360"/>
        <w:rPr>
          <w:rFonts w:ascii="Verdana" w:eastAsia="Times New Roman" w:hAnsi="Verdana" w:cs="Times New Roman"/>
          <w:sz w:val="18"/>
          <w:szCs w:val="18"/>
          <w:lang w:eastAsia="ar-SA" w:bidi="ar-SA"/>
        </w:rPr>
      </w:pPr>
    </w:p>
    <w:p w:rsidR="00882BD4" w:rsidRPr="00FF6A09" w:rsidRDefault="00882BD4" w:rsidP="00FF6A09">
      <w:pPr>
        <w:suppressAutoHyphens/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ar-SA" w:bidi="ar-SA"/>
        </w:rPr>
      </w:pPr>
    </w:p>
    <w:p w:rsidR="00FF6A09" w:rsidRPr="00FF6A09" w:rsidRDefault="00FF6A09" w:rsidP="00FF6A09">
      <w:pPr>
        <w:tabs>
          <w:tab w:val="left" w:pos="1980"/>
          <w:tab w:val="left" w:pos="2340"/>
        </w:tabs>
        <w:suppressAutoHyphens/>
        <w:spacing w:after="0" w:line="240" w:lineRule="auto"/>
        <w:jc w:val="both"/>
        <w:rPr>
          <w:rFonts w:ascii="Verdana" w:eastAsia="MS Mincho" w:hAnsi="Verdana" w:cs="Times New Roman"/>
          <w:b/>
          <w:sz w:val="18"/>
          <w:szCs w:val="18"/>
          <w:u w:val="single"/>
          <w:lang w:eastAsia="ar-SA" w:bidi="ar-SA"/>
        </w:rPr>
      </w:pPr>
    </w:p>
    <w:p w:rsidR="00FA36D7" w:rsidRDefault="00FA36D7" w:rsidP="00FF6A09">
      <w:pPr>
        <w:suppressAutoHyphens/>
        <w:spacing w:after="0" w:line="240" w:lineRule="auto"/>
        <w:jc w:val="both"/>
        <w:rPr>
          <w:rFonts w:ascii="Verdana" w:eastAsia="Times New Roman" w:hAnsi="Verdana" w:cs="Times New Roman"/>
          <w:i/>
          <w:sz w:val="18"/>
          <w:szCs w:val="18"/>
          <w:lang w:eastAsia="ar-SA" w:bidi="ar-SA"/>
        </w:rPr>
      </w:pPr>
    </w:p>
    <w:p w:rsidR="00363696" w:rsidRDefault="00363696" w:rsidP="00363696">
      <w:pPr>
        <w:pBdr>
          <w:bottom w:val="double" w:sz="2" w:space="3" w:color="000000"/>
        </w:pBdr>
        <w:shd w:val="clear" w:color="auto" w:fill="D9D9D9"/>
        <w:suppressAutoHyphens/>
        <w:spacing w:after="20" w:line="240" w:lineRule="auto"/>
        <w:ind w:left="3600" w:hanging="3820"/>
        <w:rPr>
          <w:rFonts w:ascii="Verdana" w:eastAsia="Times New Roman" w:hAnsi="Verdana" w:cs="Times New Roman"/>
          <w:b/>
          <w:sz w:val="18"/>
          <w:szCs w:val="18"/>
          <w:lang w:eastAsia="ar-SA" w:bidi="ar-SA"/>
        </w:rPr>
      </w:pPr>
    </w:p>
    <w:p w:rsidR="00363696" w:rsidRDefault="00DB4C38" w:rsidP="00363696">
      <w:pPr>
        <w:pBdr>
          <w:bottom w:val="double" w:sz="2" w:space="3" w:color="000000"/>
        </w:pBdr>
        <w:shd w:val="clear" w:color="auto" w:fill="D9D9D9"/>
        <w:suppressAutoHyphens/>
        <w:spacing w:after="20" w:line="240" w:lineRule="auto"/>
        <w:ind w:left="3600" w:hanging="3820"/>
        <w:rPr>
          <w:rFonts w:ascii="Verdana" w:eastAsia="Times New Roman" w:hAnsi="Verdana" w:cs="Times New Roman"/>
          <w:b/>
          <w:sz w:val="18"/>
          <w:szCs w:val="18"/>
          <w:lang w:eastAsia="ar-SA" w:bidi="ar-SA"/>
        </w:rPr>
      </w:pPr>
      <w:proofErr w:type="gramStart"/>
      <w:r>
        <w:rPr>
          <w:rFonts w:ascii="Verdana" w:eastAsia="Times New Roman" w:hAnsi="Verdana" w:cs="Times New Roman"/>
          <w:b/>
          <w:sz w:val="18"/>
          <w:szCs w:val="18"/>
          <w:lang w:eastAsia="ar-SA" w:bidi="ar-SA"/>
        </w:rPr>
        <w:t>Name :</w:t>
      </w:r>
      <w:proofErr w:type="gramEnd"/>
      <w:r>
        <w:rPr>
          <w:rFonts w:ascii="Verdana" w:eastAsia="Times New Roman" w:hAnsi="Verdana" w:cs="Times New Roman"/>
          <w:b/>
          <w:sz w:val="18"/>
          <w:szCs w:val="18"/>
          <w:lang w:eastAsia="ar-SA" w:bidi="ar-SA"/>
        </w:rPr>
        <w:t xml:space="preserve"> K </w:t>
      </w:r>
      <w:proofErr w:type="spellStart"/>
      <w:r>
        <w:rPr>
          <w:rFonts w:ascii="Verdana" w:eastAsia="Times New Roman" w:hAnsi="Verdana" w:cs="Times New Roman"/>
          <w:b/>
          <w:sz w:val="18"/>
          <w:szCs w:val="18"/>
          <w:lang w:eastAsia="ar-SA" w:bidi="ar-SA"/>
        </w:rPr>
        <w:t>Rathina</w:t>
      </w:r>
      <w:proofErr w:type="spellEnd"/>
      <w:r>
        <w:rPr>
          <w:rFonts w:ascii="Verdana" w:eastAsia="Times New Roman" w:hAnsi="Verdana" w:cs="Times New Roman"/>
          <w:b/>
          <w:sz w:val="18"/>
          <w:szCs w:val="18"/>
          <w:lang w:eastAsia="ar-SA" w:bidi="ar-SA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sz w:val="18"/>
          <w:szCs w:val="18"/>
          <w:lang w:eastAsia="ar-SA" w:bidi="ar-SA"/>
        </w:rPr>
        <w:t>Sabapathy</w:t>
      </w:r>
      <w:proofErr w:type="spellEnd"/>
    </w:p>
    <w:p w:rsidR="00363696" w:rsidRDefault="00363696" w:rsidP="00363696">
      <w:pPr>
        <w:pBdr>
          <w:bottom w:val="double" w:sz="2" w:space="3" w:color="000000"/>
        </w:pBdr>
        <w:shd w:val="clear" w:color="auto" w:fill="D9D9D9"/>
        <w:suppressAutoHyphens/>
        <w:spacing w:after="20" w:line="240" w:lineRule="auto"/>
        <w:ind w:left="3600" w:hanging="3820"/>
        <w:rPr>
          <w:rFonts w:ascii="Verdana" w:eastAsia="Times New Roman" w:hAnsi="Verdana" w:cs="Times New Roman"/>
          <w:b/>
          <w:sz w:val="18"/>
          <w:szCs w:val="18"/>
          <w:lang w:eastAsia="ar-SA" w:bidi="ar-SA"/>
        </w:rPr>
      </w:pPr>
    </w:p>
    <w:p w:rsidR="00363696" w:rsidRDefault="00363696" w:rsidP="00363696">
      <w:pPr>
        <w:pBdr>
          <w:bottom w:val="double" w:sz="2" w:space="3" w:color="000000"/>
        </w:pBdr>
        <w:shd w:val="clear" w:color="auto" w:fill="D9D9D9"/>
        <w:suppressAutoHyphens/>
        <w:spacing w:after="20" w:line="240" w:lineRule="auto"/>
        <w:ind w:left="3600" w:hanging="3820"/>
        <w:rPr>
          <w:rFonts w:ascii="Verdana" w:eastAsia="Times New Roman" w:hAnsi="Verdana" w:cs="Times New Roman"/>
          <w:b/>
          <w:sz w:val="18"/>
          <w:szCs w:val="18"/>
          <w:lang w:eastAsia="ar-SA" w:bidi="ar-SA"/>
        </w:rPr>
      </w:pPr>
      <w:r>
        <w:rPr>
          <w:rFonts w:ascii="Verdana" w:eastAsia="Times New Roman" w:hAnsi="Verdana" w:cs="Times New Roman"/>
          <w:b/>
          <w:sz w:val="18"/>
          <w:szCs w:val="18"/>
          <w:lang w:eastAsia="ar-SA" w:bidi="ar-SA"/>
        </w:rPr>
        <w:t xml:space="preserve">Date of </w:t>
      </w:r>
      <w:proofErr w:type="gramStart"/>
      <w:r>
        <w:rPr>
          <w:rFonts w:ascii="Verdana" w:eastAsia="Times New Roman" w:hAnsi="Verdana" w:cs="Times New Roman"/>
          <w:b/>
          <w:sz w:val="18"/>
          <w:szCs w:val="18"/>
          <w:lang w:eastAsia="ar-SA" w:bidi="ar-SA"/>
        </w:rPr>
        <w:t>Birth :</w:t>
      </w:r>
      <w:proofErr w:type="gramEnd"/>
      <w:r>
        <w:rPr>
          <w:rFonts w:ascii="Verdana" w:eastAsia="Times New Roman" w:hAnsi="Verdana" w:cs="Times New Roman"/>
          <w:b/>
          <w:sz w:val="18"/>
          <w:szCs w:val="18"/>
          <w:lang w:eastAsia="ar-SA" w:bidi="ar-SA"/>
        </w:rPr>
        <w:t xml:space="preserve"> 08/07/1987</w:t>
      </w:r>
    </w:p>
    <w:p w:rsidR="00363696" w:rsidRDefault="00363696" w:rsidP="00363696">
      <w:pPr>
        <w:pBdr>
          <w:bottom w:val="double" w:sz="2" w:space="3" w:color="000000"/>
        </w:pBdr>
        <w:shd w:val="clear" w:color="auto" w:fill="D9D9D9"/>
        <w:suppressAutoHyphens/>
        <w:spacing w:after="20" w:line="240" w:lineRule="auto"/>
        <w:ind w:left="3600" w:hanging="3820"/>
        <w:rPr>
          <w:rFonts w:ascii="Verdana" w:eastAsia="Times New Roman" w:hAnsi="Verdana" w:cs="Times New Roman"/>
          <w:b/>
          <w:sz w:val="18"/>
          <w:szCs w:val="18"/>
          <w:lang w:eastAsia="ar-SA" w:bidi="ar-SA"/>
        </w:rPr>
      </w:pPr>
    </w:p>
    <w:p w:rsidR="00363696" w:rsidRDefault="00363696" w:rsidP="00363696">
      <w:pPr>
        <w:pBdr>
          <w:bottom w:val="double" w:sz="2" w:space="3" w:color="000000"/>
        </w:pBdr>
        <w:shd w:val="clear" w:color="auto" w:fill="D9D9D9"/>
        <w:suppressAutoHyphens/>
        <w:spacing w:after="20" w:line="240" w:lineRule="auto"/>
        <w:ind w:left="3600" w:hanging="3820"/>
        <w:rPr>
          <w:rFonts w:ascii="Verdana" w:eastAsia="Times New Roman" w:hAnsi="Verdana" w:cs="Times New Roman"/>
          <w:b/>
          <w:sz w:val="18"/>
          <w:szCs w:val="18"/>
          <w:lang w:eastAsia="ar-SA" w:bidi="ar-SA"/>
        </w:rPr>
      </w:pPr>
      <w:r>
        <w:rPr>
          <w:rFonts w:ascii="Verdana" w:eastAsia="Times New Roman" w:hAnsi="Verdana" w:cs="Times New Roman"/>
          <w:b/>
          <w:sz w:val="18"/>
          <w:szCs w:val="18"/>
          <w:lang w:eastAsia="ar-SA" w:bidi="ar-SA"/>
        </w:rPr>
        <w:t xml:space="preserve">Permanent / Present </w:t>
      </w:r>
      <w:proofErr w:type="gramStart"/>
      <w:r>
        <w:rPr>
          <w:rFonts w:ascii="Verdana" w:eastAsia="Times New Roman" w:hAnsi="Verdana" w:cs="Times New Roman"/>
          <w:b/>
          <w:sz w:val="18"/>
          <w:szCs w:val="18"/>
          <w:lang w:eastAsia="ar-SA" w:bidi="ar-SA"/>
        </w:rPr>
        <w:t>Address :</w:t>
      </w:r>
      <w:proofErr w:type="gramEnd"/>
    </w:p>
    <w:p w:rsidR="00363696" w:rsidRDefault="00363696" w:rsidP="00363696">
      <w:pPr>
        <w:pBdr>
          <w:bottom w:val="double" w:sz="2" w:space="3" w:color="000000"/>
        </w:pBdr>
        <w:shd w:val="clear" w:color="auto" w:fill="D9D9D9"/>
        <w:suppressAutoHyphens/>
        <w:spacing w:after="20" w:line="240" w:lineRule="auto"/>
        <w:ind w:left="3600" w:hanging="3820"/>
        <w:rPr>
          <w:rFonts w:ascii="Verdana" w:eastAsia="Times New Roman" w:hAnsi="Verdana" w:cs="Times New Roman"/>
          <w:b/>
          <w:sz w:val="18"/>
          <w:szCs w:val="18"/>
          <w:lang w:eastAsia="ar-SA" w:bidi="ar-SA"/>
        </w:rPr>
      </w:pPr>
      <w:r>
        <w:rPr>
          <w:rFonts w:ascii="Verdana" w:eastAsia="Times New Roman" w:hAnsi="Verdana" w:cs="Times New Roman"/>
          <w:b/>
          <w:sz w:val="18"/>
          <w:szCs w:val="18"/>
          <w:lang w:eastAsia="ar-SA" w:bidi="ar-SA"/>
        </w:rPr>
        <w:t>11/83 VOC St,</w:t>
      </w:r>
    </w:p>
    <w:p w:rsidR="00363696" w:rsidRDefault="00363696" w:rsidP="00363696">
      <w:pPr>
        <w:pBdr>
          <w:bottom w:val="double" w:sz="2" w:space="3" w:color="000000"/>
        </w:pBdr>
        <w:shd w:val="clear" w:color="auto" w:fill="D9D9D9"/>
        <w:suppressAutoHyphens/>
        <w:spacing w:after="20" w:line="240" w:lineRule="auto"/>
        <w:ind w:left="3600" w:hanging="3820"/>
        <w:rPr>
          <w:rFonts w:ascii="Verdana" w:eastAsia="Times New Roman" w:hAnsi="Verdana" w:cs="Times New Roman"/>
          <w:b/>
          <w:sz w:val="18"/>
          <w:szCs w:val="18"/>
          <w:lang w:eastAsia="ar-SA" w:bidi="ar-SA"/>
        </w:rPr>
      </w:pPr>
      <w:r>
        <w:rPr>
          <w:rFonts w:ascii="Verdana" w:eastAsia="Times New Roman" w:hAnsi="Verdana" w:cs="Times New Roman"/>
          <w:b/>
          <w:sz w:val="18"/>
          <w:szCs w:val="18"/>
          <w:lang w:eastAsia="ar-SA" w:bidi="ar-SA"/>
        </w:rPr>
        <w:t>Chidambaram - 608001,</w:t>
      </w:r>
    </w:p>
    <w:p w:rsidR="00363696" w:rsidRDefault="00363696" w:rsidP="00363696">
      <w:pPr>
        <w:pBdr>
          <w:bottom w:val="double" w:sz="2" w:space="3" w:color="000000"/>
        </w:pBdr>
        <w:shd w:val="clear" w:color="auto" w:fill="D9D9D9"/>
        <w:suppressAutoHyphens/>
        <w:spacing w:after="20" w:line="240" w:lineRule="auto"/>
        <w:ind w:left="3600" w:hanging="3820"/>
        <w:rPr>
          <w:rFonts w:ascii="Verdana" w:eastAsia="Times New Roman" w:hAnsi="Verdana" w:cs="Times New Roman"/>
          <w:b/>
          <w:sz w:val="18"/>
          <w:szCs w:val="18"/>
          <w:lang w:eastAsia="ar-SA" w:bidi="ar-SA"/>
        </w:rPr>
      </w:pPr>
      <w:proofErr w:type="spellStart"/>
      <w:r>
        <w:rPr>
          <w:rFonts w:ascii="Verdana" w:eastAsia="Times New Roman" w:hAnsi="Verdana" w:cs="Times New Roman"/>
          <w:b/>
          <w:sz w:val="18"/>
          <w:szCs w:val="18"/>
          <w:lang w:eastAsia="ar-SA" w:bidi="ar-SA"/>
        </w:rPr>
        <w:t>Cuddalore</w:t>
      </w:r>
      <w:proofErr w:type="spellEnd"/>
      <w:r>
        <w:rPr>
          <w:rFonts w:ascii="Verdana" w:eastAsia="Times New Roman" w:hAnsi="Verdana" w:cs="Times New Roman"/>
          <w:b/>
          <w:sz w:val="18"/>
          <w:szCs w:val="18"/>
          <w:lang w:eastAsia="ar-SA" w:bidi="ar-SA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sz w:val="18"/>
          <w:szCs w:val="18"/>
          <w:lang w:eastAsia="ar-SA" w:bidi="ar-SA"/>
        </w:rPr>
        <w:t>Dist</w:t>
      </w:r>
      <w:proofErr w:type="spellEnd"/>
      <w:r>
        <w:rPr>
          <w:rFonts w:ascii="Verdana" w:eastAsia="Times New Roman" w:hAnsi="Verdana" w:cs="Times New Roman"/>
          <w:b/>
          <w:sz w:val="18"/>
          <w:szCs w:val="18"/>
          <w:lang w:eastAsia="ar-SA" w:bidi="ar-SA"/>
        </w:rPr>
        <w:t>,</w:t>
      </w:r>
    </w:p>
    <w:p w:rsidR="00363696" w:rsidRDefault="00363696" w:rsidP="00363696">
      <w:pPr>
        <w:pBdr>
          <w:bottom w:val="double" w:sz="2" w:space="3" w:color="000000"/>
        </w:pBdr>
        <w:shd w:val="clear" w:color="auto" w:fill="D9D9D9"/>
        <w:suppressAutoHyphens/>
        <w:spacing w:after="20" w:line="240" w:lineRule="auto"/>
        <w:ind w:left="3600" w:hanging="3820"/>
        <w:rPr>
          <w:rFonts w:ascii="Verdana" w:eastAsia="Times New Roman" w:hAnsi="Verdana" w:cs="Times New Roman"/>
          <w:b/>
          <w:sz w:val="18"/>
          <w:szCs w:val="18"/>
          <w:lang w:eastAsia="ar-SA" w:bidi="ar-SA"/>
        </w:rPr>
      </w:pPr>
      <w:proofErr w:type="spellStart"/>
      <w:r>
        <w:rPr>
          <w:rFonts w:ascii="Verdana" w:eastAsia="Times New Roman" w:hAnsi="Verdana" w:cs="Times New Roman"/>
          <w:b/>
          <w:sz w:val="18"/>
          <w:szCs w:val="18"/>
          <w:lang w:eastAsia="ar-SA" w:bidi="ar-SA"/>
        </w:rPr>
        <w:t>Tamilnadu</w:t>
      </w:r>
      <w:proofErr w:type="spellEnd"/>
      <w:r>
        <w:rPr>
          <w:rFonts w:ascii="Verdana" w:eastAsia="Times New Roman" w:hAnsi="Verdana" w:cs="Times New Roman"/>
          <w:b/>
          <w:sz w:val="18"/>
          <w:szCs w:val="18"/>
          <w:lang w:eastAsia="ar-SA" w:bidi="ar-SA"/>
        </w:rPr>
        <w:t>.</w:t>
      </w:r>
    </w:p>
    <w:p w:rsidR="00363696" w:rsidRDefault="00363696" w:rsidP="00363696">
      <w:pPr>
        <w:pBdr>
          <w:bottom w:val="double" w:sz="2" w:space="3" w:color="000000"/>
        </w:pBdr>
        <w:shd w:val="clear" w:color="auto" w:fill="D9D9D9"/>
        <w:suppressAutoHyphens/>
        <w:spacing w:after="20" w:line="240" w:lineRule="auto"/>
        <w:ind w:left="3600" w:hanging="3820"/>
        <w:jc w:val="center"/>
        <w:rPr>
          <w:rFonts w:ascii="Verdana" w:eastAsia="Times New Roman" w:hAnsi="Verdana" w:cs="Times New Roman"/>
          <w:b/>
          <w:sz w:val="18"/>
          <w:szCs w:val="18"/>
          <w:lang w:eastAsia="ar-SA" w:bidi="ar-SA"/>
        </w:rPr>
      </w:pPr>
    </w:p>
    <w:p w:rsidR="00363696" w:rsidRDefault="00363696" w:rsidP="00363696">
      <w:pPr>
        <w:pBdr>
          <w:bottom w:val="double" w:sz="2" w:space="3" w:color="000000"/>
        </w:pBdr>
        <w:shd w:val="clear" w:color="auto" w:fill="D9D9D9"/>
        <w:suppressAutoHyphens/>
        <w:spacing w:after="20" w:line="240" w:lineRule="auto"/>
        <w:ind w:left="3600" w:hanging="3820"/>
        <w:jc w:val="center"/>
        <w:rPr>
          <w:rFonts w:ascii="Verdana" w:eastAsia="Times New Roman" w:hAnsi="Verdana" w:cs="Times New Roman"/>
          <w:b/>
          <w:sz w:val="18"/>
          <w:szCs w:val="18"/>
          <w:lang w:eastAsia="ar-SA" w:bidi="ar-SA"/>
        </w:rPr>
      </w:pPr>
    </w:p>
    <w:p w:rsidR="00363696" w:rsidRDefault="00363696" w:rsidP="00363696">
      <w:pPr>
        <w:pBdr>
          <w:bottom w:val="double" w:sz="2" w:space="3" w:color="000000"/>
        </w:pBdr>
        <w:shd w:val="clear" w:color="auto" w:fill="D9D9D9"/>
        <w:suppressAutoHyphens/>
        <w:spacing w:after="20" w:line="240" w:lineRule="auto"/>
        <w:ind w:left="3600" w:hanging="3820"/>
        <w:jc w:val="center"/>
        <w:rPr>
          <w:rFonts w:ascii="Verdana" w:eastAsia="Times New Roman" w:hAnsi="Verdana" w:cs="Times New Roman"/>
          <w:b/>
          <w:sz w:val="18"/>
          <w:szCs w:val="18"/>
          <w:lang w:eastAsia="ar-SA" w:bidi="ar-SA"/>
        </w:rPr>
      </w:pPr>
    </w:p>
    <w:p w:rsidR="00363696" w:rsidRDefault="00363696" w:rsidP="00363696">
      <w:pPr>
        <w:pBdr>
          <w:bottom w:val="double" w:sz="2" w:space="3" w:color="000000"/>
        </w:pBdr>
        <w:shd w:val="clear" w:color="auto" w:fill="D9D9D9"/>
        <w:suppressAutoHyphens/>
        <w:spacing w:after="20" w:line="240" w:lineRule="auto"/>
        <w:ind w:left="3600" w:hanging="3820"/>
        <w:jc w:val="center"/>
        <w:rPr>
          <w:rFonts w:ascii="Verdana" w:eastAsia="Times New Roman" w:hAnsi="Verdana" w:cs="Times New Roman"/>
          <w:b/>
          <w:sz w:val="18"/>
          <w:szCs w:val="18"/>
          <w:lang w:eastAsia="ar-SA" w:bidi="ar-SA"/>
        </w:rPr>
      </w:pPr>
      <w:r>
        <w:rPr>
          <w:rFonts w:ascii="Verdana" w:eastAsia="Times New Roman" w:hAnsi="Verdana" w:cs="Times New Roman"/>
          <w:b/>
          <w:sz w:val="18"/>
          <w:szCs w:val="18"/>
          <w:lang w:eastAsia="ar-SA" w:bidi="ar-SA"/>
        </w:rPr>
        <w:t xml:space="preserve">                                                                                         Yours Sincerely</w:t>
      </w:r>
    </w:p>
    <w:p w:rsidR="00363696" w:rsidRDefault="00363696" w:rsidP="00363696">
      <w:pPr>
        <w:pBdr>
          <w:bottom w:val="double" w:sz="2" w:space="3" w:color="000000"/>
        </w:pBdr>
        <w:shd w:val="clear" w:color="auto" w:fill="D9D9D9"/>
        <w:suppressAutoHyphens/>
        <w:spacing w:after="20" w:line="240" w:lineRule="auto"/>
        <w:ind w:left="3600" w:hanging="3820"/>
        <w:jc w:val="center"/>
        <w:rPr>
          <w:rFonts w:ascii="Verdana" w:eastAsia="Times New Roman" w:hAnsi="Verdana" w:cs="Times New Roman"/>
          <w:b/>
          <w:sz w:val="18"/>
          <w:szCs w:val="18"/>
          <w:lang w:eastAsia="ar-SA" w:bidi="ar-SA"/>
        </w:rPr>
      </w:pPr>
      <w:r>
        <w:rPr>
          <w:rFonts w:ascii="Verdana" w:eastAsia="Times New Roman" w:hAnsi="Verdana" w:cs="Times New Roman"/>
          <w:b/>
          <w:sz w:val="18"/>
          <w:szCs w:val="18"/>
          <w:lang w:eastAsia="ar-SA" w:bidi="ar-SA"/>
        </w:rPr>
        <w:t xml:space="preserve">                                                                                          K </w:t>
      </w:r>
      <w:proofErr w:type="spellStart"/>
      <w:r>
        <w:rPr>
          <w:rFonts w:ascii="Verdana" w:eastAsia="Times New Roman" w:hAnsi="Verdana" w:cs="Times New Roman"/>
          <w:b/>
          <w:sz w:val="18"/>
          <w:szCs w:val="18"/>
          <w:lang w:eastAsia="ar-SA" w:bidi="ar-SA"/>
        </w:rPr>
        <w:t>Rathina</w:t>
      </w:r>
      <w:proofErr w:type="spellEnd"/>
      <w:r>
        <w:rPr>
          <w:rFonts w:ascii="Verdana" w:eastAsia="Times New Roman" w:hAnsi="Verdana" w:cs="Times New Roman"/>
          <w:b/>
          <w:sz w:val="18"/>
          <w:szCs w:val="18"/>
          <w:lang w:eastAsia="ar-SA" w:bidi="ar-SA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sz w:val="18"/>
          <w:szCs w:val="18"/>
          <w:lang w:eastAsia="ar-SA" w:bidi="ar-SA"/>
        </w:rPr>
        <w:t>Sabapathi</w:t>
      </w:r>
      <w:proofErr w:type="spellEnd"/>
    </w:p>
    <w:p w:rsidR="00363696" w:rsidRPr="00C3658E" w:rsidRDefault="00363696" w:rsidP="00363696">
      <w:pPr>
        <w:pBdr>
          <w:bottom w:val="double" w:sz="2" w:space="3" w:color="000000"/>
        </w:pBdr>
        <w:shd w:val="clear" w:color="auto" w:fill="D9D9D9"/>
        <w:suppressAutoHyphens/>
        <w:spacing w:after="20" w:line="240" w:lineRule="auto"/>
        <w:ind w:left="3600" w:hanging="3820"/>
        <w:jc w:val="center"/>
        <w:rPr>
          <w:rFonts w:ascii="Verdana" w:eastAsia="Times New Roman" w:hAnsi="Verdana" w:cs="Times New Roman"/>
          <w:b/>
          <w:sz w:val="18"/>
          <w:szCs w:val="18"/>
          <w:lang w:eastAsia="ar-SA" w:bidi="ar-SA"/>
        </w:rPr>
      </w:pPr>
    </w:p>
    <w:p w:rsidR="00FA36D7" w:rsidRDefault="00FA36D7" w:rsidP="00FF6A09">
      <w:pPr>
        <w:suppressAutoHyphens/>
        <w:spacing w:after="0" w:line="240" w:lineRule="auto"/>
        <w:jc w:val="both"/>
        <w:rPr>
          <w:rFonts w:ascii="Verdana" w:eastAsia="Times New Roman" w:hAnsi="Verdana" w:cs="Times New Roman"/>
          <w:i/>
          <w:sz w:val="18"/>
          <w:szCs w:val="18"/>
          <w:lang w:eastAsia="ar-SA" w:bidi="ar-SA"/>
        </w:rPr>
      </w:pPr>
    </w:p>
    <w:p w:rsidR="00FA36D7" w:rsidRDefault="00FA36D7" w:rsidP="00FF6A09">
      <w:pPr>
        <w:suppressAutoHyphens/>
        <w:spacing w:after="0" w:line="240" w:lineRule="auto"/>
        <w:jc w:val="both"/>
        <w:rPr>
          <w:rFonts w:ascii="Verdana" w:eastAsia="Times New Roman" w:hAnsi="Verdana" w:cs="Times New Roman"/>
          <w:i/>
          <w:sz w:val="18"/>
          <w:szCs w:val="18"/>
          <w:lang w:eastAsia="ar-SA" w:bidi="ar-SA"/>
        </w:rPr>
      </w:pPr>
    </w:p>
    <w:p w:rsidR="00FA36D7" w:rsidRDefault="00FA36D7" w:rsidP="00FF6A09">
      <w:pPr>
        <w:suppressAutoHyphens/>
        <w:spacing w:after="0" w:line="240" w:lineRule="auto"/>
        <w:jc w:val="both"/>
        <w:rPr>
          <w:rFonts w:ascii="Verdana" w:eastAsia="Times New Roman" w:hAnsi="Verdana" w:cs="Times New Roman"/>
          <w:i/>
          <w:sz w:val="18"/>
          <w:szCs w:val="18"/>
          <w:lang w:eastAsia="ar-SA" w:bidi="ar-SA"/>
        </w:rPr>
      </w:pPr>
    </w:p>
    <w:p w:rsidR="00FA36D7" w:rsidRDefault="00FA36D7" w:rsidP="00FF6A09">
      <w:pPr>
        <w:suppressAutoHyphens/>
        <w:spacing w:after="0" w:line="240" w:lineRule="auto"/>
        <w:jc w:val="both"/>
        <w:rPr>
          <w:rFonts w:ascii="Verdana" w:eastAsia="Times New Roman" w:hAnsi="Verdana" w:cs="Times New Roman"/>
          <w:i/>
          <w:sz w:val="18"/>
          <w:szCs w:val="18"/>
          <w:lang w:eastAsia="ar-SA" w:bidi="ar-SA"/>
        </w:rPr>
      </w:pPr>
    </w:p>
    <w:p w:rsidR="00FA36D7" w:rsidRDefault="00FA36D7" w:rsidP="00FF6A09">
      <w:pPr>
        <w:suppressAutoHyphens/>
        <w:spacing w:after="0" w:line="240" w:lineRule="auto"/>
        <w:jc w:val="both"/>
        <w:rPr>
          <w:rFonts w:ascii="Verdana" w:eastAsia="Times New Roman" w:hAnsi="Verdana" w:cs="Times New Roman"/>
          <w:i/>
          <w:sz w:val="18"/>
          <w:szCs w:val="18"/>
          <w:lang w:eastAsia="ar-SA" w:bidi="ar-SA"/>
        </w:rPr>
      </w:pPr>
    </w:p>
    <w:p w:rsidR="00FA36D7" w:rsidRDefault="00FA36D7" w:rsidP="00FF6A09">
      <w:pPr>
        <w:suppressAutoHyphens/>
        <w:spacing w:after="0" w:line="240" w:lineRule="auto"/>
        <w:jc w:val="both"/>
        <w:rPr>
          <w:rFonts w:ascii="Verdana" w:eastAsia="Times New Roman" w:hAnsi="Verdana" w:cs="Times New Roman"/>
          <w:i/>
          <w:sz w:val="18"/>
          <w:szCs w:val="18"/>
          <w:lang w:eastAsia="ar-SA" w:bidi="ar-SA"/>
        </w:rPr>
      </w:pPr>
    </w:p>
    <w:p w:rsidR="00FA36D7" w:rsidRDefault="00FA36D7" w:rsidP="00FF6A09">
      <w:pPr>
        <w:suppressAutoHyphens/>
        <w:spacing w:after="0" w:line="240" w:lineRule="auto"/>
        <w:jc w:val="both"/>
        <w:rPr>
          <w:rFonts w:ascii="Verdana" w:eastAsia="Times New Roman" w:hAnsi="Verdana" w:cs="Times New Roman"/>
          <w:i/>
          <w:sz w:val="18"/>
          <w:szCs w:val="18"/>
          <w:lang w:eastAsia="ar-SA" w:bidi="ar-SA"/>
        </w:rPr>
      </w:pPr>
    </w:p>
    <w:p w:rsidR="00FF6A09" w:rsidRDefault="00FF6A09" w:rsidP="00FF6A09">
      <w:pPr>
        <w:suppressAutoHyphens/>
        <w:spacing w:after="0" w:line="240" w:lineRule="auto"/>
        <w:jc w:val="both"/>
        <w:rPr>
          <w:rFonts w:ascii="Verdana" w:eastAsia="Times New Roman" w:hAnsi="Verdana" w:cs="Times New Roman"/>
          <w:i/>
          <w:sz w:val="18"/>
          <w:szCs w:val="18"/>
          <w:lang w:eastAsia="ar-SA" w:bidi="ar-SA"/>
        </w:rPr>
      </w:pPr>
      <w:r w:rsidRPr="00FF6A09">
        <w:rPr>
          <w:rFonts w:ascii="Verdana" w:eastAsia="Times New Roman" w:hAnsi="Verdana" w:cs="Times New Roman"/>
          <w:i/>
          <w:sz w:val="18"/>
          <w:szCs w:val="18"/>
          <w:lang w:eastAsia="ar-SA" w:bidi="ar-SA"/>
        </w:rPr>
        <w:tab/>
      </w:r>
    </w:p>
    <w:p w:rsidR="0041655C" w:rsidRDefault="0041655C" w:rsidP="00FF6A09">
      <w:pPr>
        <w:suppressAutoHyphens/>
        <w:spacing w:after="0" w:line="240" w:lineRule="auto"/>
        <w:jc w:val="both"/>
        <w:rPr>
          <w:rFonts w:ascii="Verdana" w:eastAsia="Times New Roman" w:hAnsi="Verdana" w:cs="Times New Roman"/>
          <w:i/>
          <w:sz w:val="18"/>
          <w:szCs w:val="18"/>
          <w:lang w:eastAsia="ar-SA" w:bidi="ar-SA"/>
        </w:rPr>
      </w:pPr>
    </w:p>
    <w:p w:rsidR="0041655C" w:rsidRDefault="0041655C" w:rsidP="00FF6A09">
      <w:pPr>
        <w:suppressAutoHyphens/>
        <w:spacing w:after="0" w:line="240" w:lineRule="auto"/>
        <w:jc w:val="both"/>
        <w:rPr>
          <w:rFonts w:ascii="Verdana" w:eastAsia="Times New Roman" w:hAnsi="Verdana" w:cs="Times New Roman"/>
          <w:i/>
          <w:sz w:val="18"/>
          <w:szCs w:val="18"/>
          <w:lang w:eastAsia="ar-SA" w:bidi="ar-SA"/>
        </w:rPr>
      </w:pPr>
    </w:p>
    <w:p w:rsidR="0041655C" w:rsidRDefault="0041655C" w:rsidP="00FF6A09">
      <w:pPr>
        <w:suppressAutoHyphens/>
        <w:spacing w:after="0" w:line="240" w:lineRule="auto"/>
        <w:jc w:val="both"/>
        <w:rPr>
          <w:rFonts w:ascii="Verdana" w:eastAsia="Times New Roman" w:hAnsi="Verdana" w:cs="Times New Roman"/>
          <w:i/>
          <w:sz w:val="18"/>
          <w:szCs w:val="18"/>
          <w:lang w:eastAsia="ar-SA" w:bidi="ar-SA"/>
        </w:rPr>
      </w:pPr>
    </w:p>
    <w:p w:rsidR="0041655C" w:rsidRDefault="0041655C" w:rsidP="00FF6A09">
      <w:pPr>
        <w:suppressAutoHyphens/>
        <w:spacing w:after="0" w:line="240" w:lineRule="auto"/>
        <w:jc w:val="both"/>
        <w:rPr>
          <w:rFonts w:ascii="Verdana" w:eastAsia="Times New Roman" w:hAnsi="Verdana" w:cs="Times New Roman"/>
          <w:i/>
          <w:sz w:val="18"/>
          <w:szCs w:val="18"/>
          <w:lang w:eastAsia="ar-SA" w:bidi="ar-SA"/>
        </w:rPr>
      </w:pPr>
    </w:p>
    <w:p w:rsidR="0041655C" w:rsidRDefault="0041655C" w:rsidP="00FF6A09">
      <w:pPr>
        <w:suppressAutoHyphens/>
        <w:spacing w:after="0" w:line="240" w:lineRule="auto"/>
        <w:jc w:val="both"/>
        <w:rPr>
          <w:rFonts w:ascii="Verdana" w:eastAsia="Times New Roman" w:hAnsi="Verdana" w:cs="Times New Roman"/>
          <w:i/>
          <w:sz w:val="18"/>
          <w:szCs w:val="18"/>
          <w:lang w:eastAsia="ar-SA" w:bidi="ar-SA"/>
        </w:rPr>
      </w:pPr>
    </w:p>
    <w:p w:rsidR="0041655C" w:rsidRDefault="0041655C" w:rsidP="00FF6A09">
      <w:pPr>
        <w:suppressAutoHyphens/>
        <w:spacing w:after="0" w:line="240" w:lineRule="auto"/>
        <w:jc w:val="both"/>
        <w:rPr>
          <w:rFonts w:ascii="Verdana" w:eastAsia="Times New Roman" w:hAnsi="Verdana" w:cs="Times New Roman"/>
          <w:i/>
          <w:sz w:val="18"/>
          <w:szCs w:val="18"/>
          <w:lang w:eastAsia="ar-SA" w:bidi="ar-SA"/>
        </w:rPr>
      </w:pPr>
    </w:p>
    <w:p w:rsidR="0041655C" w:rsidRDefault="0041655C" w:rsidP="00FF6A09">
      <w:pPr>
        <w:suppressAutoHyphens/>
        <w:spacing w:after="0" w:line="240" w:lineRule="auto"/>
        <w:jc w:val="both"/>
        <w:rPr>
          <w:rFonts w:ascii="Verdana" w:eastAsia="Times New Roman" w:hAnsi="Verdana" w:cs="Times New Roman"/>
          <w:i/>
          <w:sz w:val="18"/>
          <w:szCs w:val="18"/>
          <w:lang w:eastAsia="ar-SA" w:bidi="ar-SA"/>
        </w:rPr>
      </w:pPr>
    </w:p>
    <w:p w:rsidR="0041655C" w:rsidRDefault="0041655C" w:rsidP="00FF6A09">
      <w:pPr>
        <w:suppressAutoHyphens/>
        <w:spacing w:after="0" w:line="240" w:lineRule="auto"/>
        <w:jc w:val="both"/>
        <w:rPr>
          <w:rFonts w:ascii="Verdana" w:eastAsia="Times New Roman" w:hAnsi="Verdana" w:cs="Times New Roman"/>
          <w:i/>
          <w:sz w:val="18"/>
          <w:szCs w:val="18"/>
          <w:lang w:eastAsia="ar-SA" w:bidi="ar-SA"/>
        </w:rPr>
      </w:pPr>
    </w:p>
    <w:p w:rsidR="0041655C" w:rsidRDefault="0041655C" w:rsidP="00FF6A09">
      <w:pPr>
        <w:suppressAutoHyphens/>
        <w:spacing w:after="0" w:line="240" w:lineRule="auto"/>
        <w:jc w:val="both"/>
        <w:rPr>
          <w:rFonts w:ascii="Verdana" w:eastAsia="Times New Roman" w:hAnsi="Verdana" w:cs="Times New Roman"/>
          <w:i/>
          <w:sz w:val="18"/>
          <w:szCs w:val="18"/>
          <w:lang w:eastAsia="ar-SA" w:bidi="ar-SA"/>
        </w:rPr>
      </w:pPr>
    </w:p>
    <w:p w:rsidR="0041655C" w:rsidRDefault="0041655C" w:rsidP="00FF6A09">
      <w:pPr>
        <w:suppressAutoHyphens/>
        <w:spacing w:after="0" w:line="240" w:lineRule="auto"/>
        <w:jc w:val="both"/>
        <w:rPr>
          <w:rFonts w:ascii="Verdana" w:eastAsia="Times New Roman" w:hAnsi="Verdana" w:cs="Times New Roman"/>
          <w:i/>
          <w:sz w:val="18"/>
          <w:szCs w:val="18"/>
          <w:lang w:eastAsia="ar-SA" w:bidi="ar-SA"/>
        </w:rPr>
      </w:pPr>
    </w:p>
    <w:p w:rsidR="0041655C" w:rsidRDefault="0041655C" w:rsidP="00FF6A09">
      <w:pPr>
        <w:suppressAutoHyphens/>
        <w:spacing w:after="0" w:line="240" w:lineRule="auto"/>
        <w:jc w:val="both"/>
        <w:rPr>
          <w:rFonts w:ascii="Verdana" w:eastAsia="Times New Roman" w:hAnsi="Verdana" w:cs="Times New Roman"/>
          <w:i/>
          <w:sz w:val="18"/>
          <w:szCs w:val="18"/>
          <w:lang w:eastAsia="ar-SA" w:bidi="ar-SA"/>
        </w:rPr>
      </w:pPr>
    </w:p>
    <w:p w:rsidR="0041655C" w:rsidRDefault="0041655C" w:rsidP="00FF6A09">
      <w:pPr>
        <w:suppressAutoHyphens/>
        <w:spacing w:after="0" w:line="240" w:lineRule="auto"/>
        <w:jc w:val="both"/>
        <w:rPr>
          <w:rFonts w:ascii="Verdana" w:eastAsia="Times New Roman" w:hAnsi="Verdana" w:cs="Times New Roman"/>
          <w:i/>
          <w:sz w:val="18"/>
          <w:szCs w:val="18"/>
          <w:lang w:eastAsia="ar-SA" w:bidi="ar-SA"/>
        </w:rPr>
      </w:pPr>
    </w:p>
    <w:p w:rsidR="0041655C" w:rsidRDefault="0041655C" w:rsidP="00FF6A09">
      <w:pPr>
        <w:suppressAutoHyphens/>
        <w:spacing w:after="0" w:line="240" w:lineRule="auto"/>
        <w:jc w:val="both"/>
        <w:rPr>
          <w:rFonts w:ascii="Verdana" w:eastAsia="Times New Roman" w:hAnsi="Verdana" w:cs="Times New Roman"/>
          <w:i/>
          <w:sz w:val="18"/>
          <w:szCs w:val="18"/>
          <w:lang w:eastAsia="ar-SA" w:bidi="ar-SA"/>
        </w:rPr>
      </w:pPr>
    </w:p>
    <w:p w:rsidR="0041655C" w:rsidRDefault="0041655C" w:rsidP="00FF6A09">
      <w:pPr>
        <w:suppressAutoHyphens/>
        <w:spacing w:after="0" w:line="240" w:lineRule="auto"/>
        <w:jc w:val="both"/>
        <w:rPr>
          <w:rFonts w:ascii="Verdana" w:eastAsia="Times New Roman" w:hAnsi="Verdana" w:cs="Times New Roman"/>
          <w:i/>
          <w:sz w:val="18"/>
          <w:szCs w:val="18"/>
          <w:lang w:eastAsia="ar-SA" w:bidi="ar-SA"/>
        </w:rPr>
      </w:pPr>
    </w:p>
    <w:p w:rsidR="00FF6A09" w:rsidRPr="00FF6A09" w:rsidRDefault="00FF6A09" w:rsidP="00BB1255">
      <w:pPr>
        <w:suppressAutoHyphens/>
        <w:spacing w:after="0" w:line="240" w:lineRule="auto"/>
        <w:jc w:val="both"/>
        <w:rPr>
          <w:rFonts w:ascii="Verdana" w:eastAsia="Times New Roman" w:hAnsi="Verdana" w:cs="Times New Roman"/>
          <w:i/>
          <w:sz w:val="18"/>
          <w:szCs w:val="18"/>
          <w:lang w:eastAsia="ar-SA" w:bidi="ar-SA"/>
        </w:rPr>
      </w:pPr>
    </w:p>
    <w:sectPr w:rsidR="00FF6A09" w:rsidRPr="00FF6A09" w:rsidSect="00CF60B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/>
        <w:color w:val="auto"/>
      </w:rPr>
    </w:lvl>
  </w:abstractNum>
  <w:abstractNum w:abstractNumId="3" w15:restartNumberingAfterBreak="0">
    <w:nsid w:val="00000004"/>
    <w:multiLevelType w:val="singleLevel"/>
    <w:tmpl w:val="00000004"/>
    <w:name w:val="WW8Num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color w:val="auto"/>
      </w:rPr>
    </w:lvl>
  </w:abstractNum>
  <w:abstractNum w:abstractNumId="4" w15:restartNumberingAfterBreak="0">
    <w:nsid w:val="00000005"/>
    <w:multiLevelType w:val="singleLevel"/>
    <w:tmpl w:val="00000005"/>
    <w:name w:val="WW8Num8"/>
    <w:lvl w:ilvl="0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/>
        <w:color w:val="auto"/>
      </w:rPr>
    </w:lvl>
  </w:abstractNum>
  <w:abstractNum w:abstractNumId="5" w15:restartNumberingAfterBreak="0">
    <w:nsid w:val="00000006"/>
    <w:multiLevelType w:val="singleLevel"/>
    <w:tmpl w:val="00000006"/>
    <w:name w:val="WW8Num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color w:val="auto"/>
      </w:rPr>
    </w:lvl>
  </w:abstractNum>
  <w:abstractNum w:abstractNumId="6" w15:restartNumberingAfterBreak="0">
    <w:nsid w:val="00000007"/>
    <w:multiLevelType w:val="singleLevel"/>
    <w:tmpl w:val="00000007"/>
    <w:name w:val="WW8Num10"/>
    <w:lvl w:ilvl="0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/>
        <w:color w:val="auto"/>
        <w:sz w:val="20"/>
        <w:szCs w:val="20"/>
      </w:rPr>
    </w:lvl>
  </w:abstractNum>
  <w:abstractNum w:abstractNumId="7" w15:restartNumberingAfterBreak="0">
    <w:nsid w:val="00000009"/>
    <w:multiLevelType w:val="multilevel"/>
    <w:tmpl w:val="00000009"/>
    <w:name w:val="WW8Num1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A"/>
    <w:multiLevelType w:val="singleLevel"/>
    <w:tmpl w:val="0000000A"/>
    <w:name w:val="WW8Num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9" w15:restartNumberingAfterBreak="0">
    <w:nsid w:val="0000000B"/>
    <w:multiLevelType w:val="singleLevel"/>
    <w:tmpl w:val="0000000B"/>
    <w:name w:val="WW8Num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color w:val="auto"/>
      </w:rPr>
    </w:lvl>
  </w:abstractNum>
  <w:abstractNum w:abstractNumId="10" w15:restartNumberingAfterBreak="0">
    <w:nsid w:val="0000000C"/>
    <w:multiLevelType w:val="singleLevel"/>
    <w:tmpl w:val="0000000C"/>
    <w:name w:val="WW8Num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color w:val="auto"/>
      </w:rPr>
    </w:lvl>
  </w:abstractNum>
  <w:abstractNum w:abstractNumId="11" w15:restartNumberingAfterBreak="0">
    <w:nsid w:val="0000000D"/>
    <w:multiLevelType w:val="multilevel"/>
    <w:tmpl w:val="0000000D"/>
    <w:name w:val="WW8Num19"/>
    <w:lvl w:ilvl="0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E"/>
    <w:multiLevelType w:val="singleLevel"/>
    <w:tmpl w:val="0000000E"/>
    <w:name w:val="WW8Num20"/>
    <w:lvl w:ilvl="0">
      <w:start w:val="1"/>
      <w:numFmt w:val="bullet"/>
      <w:lvlText w:val=""/>
      <w:lvlJc w:val="left"/>
      <w:pPr>
        <w:tabs>
          <w:tab w:val="num" w:pos="4680"/>
        </w:tabs>
        <w:ind w:left="4680" w:hanging="360"/>
      </w:pPr>
      <w:rPr>
        <w:rFonts w:ascii="Wingdings" w:hAnsi="Wingdings"/>
        <w:color w:val="auto"/>
      </w:rPr>
    </w:lvl>
  </w:abstractNum>
  <w:abstractNum w:abstractNumId="13" w15:restartNumberingAfterBreak="0">
    <w:nsid w:val="0000000F"/>
    <w:multiLevelType w:val="singleLevel"/>
    <w:tmpl w:val="0000000F"/>
    <w:name w:val="WW8Num2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4" w15:restartNumberingAfterBreak="0">
    <w:nsid w:val="00000010"/>
    <w:multiLevelType w:val="singleLevel"/>
    <w:tmpl w:val="00000010"/>
    <w:name w:val="WW8Num22"/>
    <w:lvl w:ilvl="0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/>
        <w:color w:val="auto"/>
      </w:rPr>
    </w:lvl>
  </w:abstractNum>
  <w:abstractNum w:abstractNumId="15" w15:restartNumberingAfterBreak="0">
    <w:nsid w:val="00000011"/>
    <w:multiLevelType w:val="singleLevel"/>
    <w:tmpl w:val="00000011"/>
    <w:name w:val="WW8Num23"/>
    <w:lvl w:ilvl="0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/>
        <w:color w:val="auto"/>
      </w:rPr>
    </w:lvl>
  </w:abstractNum>
  <w:abstractNum w:abstractNumId="16" w15:restartNumberingAfterBreak="0">
    <w:nsid w:val="00000012"/>
    <w:multiLevelType w:val="singleLevel"/>
    <w:tmpl w:val="00000012"/>
    <w:name w:val="WW8Num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1"/>
  </w:num>
  <w:num w:numId="4">
    <w:abstractNumId w:val="2"/>
  </w:num>
  <w:num w:numId="5">
    <w:abstractNumId w:val="12"/>
  </w:num>
  <w:num w:numId="6">
    <w:abstractNumId w:val="15"/>
  </w:num>
  <w:num w:numId="7">
    <w:abstractNumId w:val="14"/>
  </w:num>
  <w:num w:numId="8">
    <w:abstractNumId w:val="6"/>
  </w:num>
  <w:num w:numId="9">
    <w:abstractNumId w:val="1"/>
  </w:num>
  <w:num w:numId="10">
    <w:abstractNumId w:val="13"/>
  </w:num>
  <w:num w:numId="11">
    <w:abstractNumId w:val="7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3"/>
  </w:num>
  <w:num w:numId="13">
    <w:abstractNumId w:val="5"/>
  </w:num>
  <w:num w:numId="14">
    <w:abstractNumId w:val="9"/>
  </w:num>
  <w:num w:numId="15">
    <w:abstractNumId w:val="8"/>
  </w:num>
  <w:num w:numId="16">
    <w:abstractNumId w:val="1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350"/>
    <w:rsid w:val="00021DF8"/>
    <w:rsid w:val="00037AAA"/>
    <w:rsid w:val="00043238"/>
    <w:rsid w:val="000E3216"/>
    <w:rsid w:val="00100D10"/>
    <w:rsid w:val="0012734C"/>
    <w:rsid w:val="001C5C4A"/>
    <w:rsid w:val="001D6914"/>
    <w:rsid w:val="001E421C"/>
    <w:rsid w:val="00214F4B"/>
    <w:rsid w:val="00244DBB"/>
    <w:rsid w:val="002A7446"/>
    <w:rsid w:val="002B2ABE"/>
    <w:rsid w:val="002B6139"/>
    <w:rsid w:val="002D13DF"/>
    <w:rsid w:val="002D4E07"/>
    <w:rsid w:val="002E148C"/>
    <w:rsid w:val="002F17A2"/>
    <w:rsid w:val="003132AD"/>
    <w:rsid w:val="0032001D"/>
    <w:rsid w:val="00327AE4"/>
    <w:rsid w:val="00345CC8"/>
    <w:rsid w:val="00363696"/>
    <w:rsid w:val="0037035D"/>
    <w:rsid w:val="00394EBD"/>
    <w:rsid w:val="003C48AD"/>
    <w:rsid w:val="003C5ECC"/>
    <w:rsid w:val="003E23BE"/>
    <w:rsid w:val="003F084E"/>
    <w:rsid w:val="003F553A"/>
    <w:rsid w:val="0041655C"/>
    <w:rsid w:val="0043124D"/>
    <w:rsid w:val="004420ED"/>
    <w:rsid w:val="00486C6E"/>
    <w:rsid w:val="004B24F0"/>
    <w:rsid w:val="004C5EB5"/>
    <w:rsid w:val="004F18EB"/>
    <w:rsid w:val="00511903"/>
    <w:rsid w:val="0052775C"/>
    <w:rsid w:val="00556E94"/>
    <w:rsid w:val="00560E72"/>
    <w:rsid w:val="00572180"/>
    <w:rsid w:val="005974C9"/>
    <w:rsid w:val="006404B5"/>
    <w:rsid w:val="006461C3"/>
    <w:rsid w:val="006B4AE9"/>
    <w:rsid w:val="00732FE3"/>
    <w:rsid w:val="00743E08"/>
    <w:rsid w:val="007A50DB"/>
    <w:rsid w:val="007B7D47"/>
    <w:rsid w:val="00815350"/>
    <w:rsid w:val="00862C90"/>
    <w:rsid w:val="00870863"/>
    <w:rsid w:val="00882BD4"/>
    <w:rsid w:val="00885BAC"/>
    <w:rsid w:val="008A7B77"/>
    <w:rsid w:val="008C3947"/>
    <w:rsid w:val="008D5020"/>
    <w:rsid w:val="00914082"/>
    <w:rsid w:val="00975AD9"/>
    <w:rsid w:val="009C4874"/>
    <w:rsid w:val="009D56A7"/>
    <w:rsid w:val="00A03A63"/>
    <w:rsid w:val="00A071BF"/>
    <w:rsid w:val="00A4114D"/>
    <w:rsid w:val="00A636C1"/>
    <w:rsid w:val="00A64E30"/>
    <w:rsid w:val="00A87EF5"/>
    <w:rsid w:val="00AC5FE6"/>
    <w:rsid w:val="00B01172"/>
    <w:rsid w:val="00B2203B"/>
    <w:rsid w:val="00B2768E"/>
    <w:rsid w:val="00B367C3"/>
    <w:rsid w:val="00B461DD"/>
    <w:rsid w:val="00BB0E8B"/>
    <w:rsid w:val="00BB1255"/>
    <w:rsid w:val="00BC0B09"/>
    <w:rsid w:val="00BE18B6"/>
    <w:rsid w:val="00BE37C3"/>
    <w:rsid w:val="00BE6553"/>
    <w:rsid w:val="00C07E05"/>
    <w:rsid w:val="00C154DD"/>
    <w:rsid w:val="00C30B3D"/>
    <w:rsid w:val="00C3658E"/>
    <w:rsid w:val="00CA1F1D"/>
    <w:rsid w:val="00CD4C10"/>
    <w:rsid w:val="00CF60B3"/>
    <w:rsid w:val="00D071DA"/>
    <w:rsid w:val="00D11696"/>
    <w:rsid w:val="00D20CC5"/>
    <w:rsid w:val="00D31890"/>
    <w:rsid w:val="00D90DBC"/>
    <w:rsid w:val="00DB1AD6"/>
    <w:rsid w:val="00DB4C38"/>
    <w:rsid w:val="00DE6B44"/>
    <w:rsid w:val="00DF2518"/>
    <w:rsid w:val="00E3437E"/>
    <w:rsid w:val="00E42A94"/>
    <w:rsid w:val="00E52E17"/>
    <w:rsid w:val="00E565DC"/>
    <w:rsid w:val="00E61C44"/>
    <w:rsid w:val="00E841C3"/>
    <w:rsid w:val="00E8620B"/>
    <w:rsid w:val="00ED4546"/>
    <w:rsid w:val="00ED5A58"/>
    <w:rsid w:val="00EF0866"/>
    <w:rsid w:val="00F662BC"/>
    <w:rsid w:val="00F83184"/>
    <w:rsid w:val="00F974FB"/>
    <w:rsid w:val="00FA36D7"/>
    <w:rsid w:val="00FC4018"/>
    <w:rsid w:val="00FC5AB2"/>
    <w:rsid w:val="00FD2380"/>
    <w:rsid w:val="00FE573D"/>
    <w:rsid w:val="00FF6A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7BE5FC-7F68-420B-BD4F-81F63FB12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A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FF6A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64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0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496E95-140B-4F9F-9C8D-5C3196993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4</Pages>
  <Words>912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ASUS</cp:lastModifiedBy>
  <cp:revision>59</cp:revision>
  <dcterms:created xsi:type="dcterms:W3CDTF">2020-07-20T07:13:00Z</dcterms:created>
  <dcterms:modified xsi:type="dcterms:W3CDTF">2021-08-22T13:54:00Z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-1444306927</vt:i4>
  </property>
</Properties>
</file>