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ackground w:color="ffffff"/>
  <w:body>
    <w:p>
      <w:pPr>
        <w:pStyle w:val="style0"/>
        <w:jc w:val="center"/>
        <w:rPr>
          <w:rFonts w:ascii="Segoe UI" w:cs="Segoe UI" w:hAnsi="Segoe UI"/>
          <w:b/>
          <w:color w:val="535353"/>
          <w:sz w:val="24"/>
          <w:szCs w:val="20"/>
          <w:u w:val="single"/>
        </w:rPr>
      </w:pPr>
      <w:r>
        <w:rPr>
          <w:rFonts w:ascii="Segoe UI" w:cs="Segoe UI" w:hAnsi="Segoe UI"/>
          <w:b/>
          <w:color w:val="535353"/>
          <w:sz w:val="24"/>
          <w:szCs w:val="20"/>
        </w:rPr>
        <w:t>RESUME</w:t>
      </w:r>
    </w:p>
    <w:p>
      <w:pPr>
        <w:pStyle w:val="style157"/>
        <w:rPr>
          <w:rFonts w:ascii="Segoe UI" w:cs="Segoe UI" w:hAnsi="Segoe UI"/>
          <w:b/>
          <w:color w:val="1f497d"/>
          <w:sz w:val="20"/>
          <w:szCs w:val="20"/>
        </w:rPr>
      </w:pPr>
      <w:r>
        <w:rPr>
          <w:rFonts w:ascii="Segoe UI" w:cs="Segoe UI" w:hAnsi="Segoe UI"/>
          <w:b/>
          <w:color w:val="1f497d"/>
          <w:sz w:val="20"/>
          <w:szCs w:val="20"/>
        </w:rPr>
        <w:t>MANAM MAHESH BABU</w:t>
      </w:r>
    </w:p>
    <w:p>
      <w:pPr>
        <w:pStyle w:val="style0"/>
        <w:spacing w:after="0"/>
        <w:rPr/>
      </w:pPr>
      <w:r>
        <w:rPr>
          <w:b/>
        </w:rPr>
        <w:t>E-Mail:</w:t>
      </w:r>
      <w:r>
        <w:t xml:space="preserve"> </w:t>
      </w:r>
      <w:r>
        <w:rPr/>
        <w:fldChar w:fldCharType="begin"/>
      </w:r>
      <w:r>
        <w:instrText xml:space="preserve"> HYPERLINK "mailto:MAHESHMANAM1@GMAIL.COM" </w:instrText>
      </w:r>
      <w:r>
        <w:rPr/>
        <w:fldChar w:fldCharType="separate"/>
      </w:r>
      <w:r>
        <w:rPr>
          <w:rStyle w:val="style85"/>
        </w:rPr>
        <w:t>MAHESHMANAM1@GMAIL.COM</w:t>
      </w:r>
      <w:r>
        <w:rPr/>
        <w:fldChar w:fldCharType="end"/>
      </w:r>
    </w:p>
    <w:p>
      <w:pPr>
        <w:pStyle w:val="style0"/>
        <w:spacing w:after="0"/>
        <w:rPr/>
      </w:pPr>
      <w:r>
        <w:rPr>
          <w:b/>
        </w:rPr>
        <w:t>Mobile:</w:t>
      </w:r>
      <w:r>
        <w:t xml:space="preserve"> +91-</w:t>
      </w:r>
      <w:r>
        <w:t>9515753718</w:t>
      </w:r>
      <w:r>
        <w:rPr>
          <w:rFonts w:ascii="Segoe UI" w:cs="Segoe UI" w:hAnsi="Segoe UI"/>
          <w:color w:val="535353"/>
          <w:sz w:val="20"/>
          <w:szCs w:val="20"/>
        </w:rPr>
        <w:t xml:space="preserve">                </w:t>
      </w:r>
    </w:p>
    <w:p>
      <w:pPr>
        <w:pStyle w:val="style0"/>
        <w:pBdr>
          <w:bottom w:val="single" w:sz="12" w:space="1" w:color="auto"/>
        </w:pBdr>
        <w:spacing w:after="0" w:lineRule="auto" w:line="240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pStyle w:val="style157"/>
        <w:spacing w:lineRule="auto" w:line="360"/>
        <w:rPr>
          <w:rFonts w:ascii="Segoe UI" w:cs="Segoe UI" w:hAnsi="Segoe UI"/>
          <w:color w:val="535353"/>
          <w:sz w:val="20"/>
          <w:szCs w:val="20"/>
        </w:rPr>
      </w:pPr>
      <w:r>
        <w:rPr>
          <w:rFonts w:ascii="Segoe UI" w:cs="Segoe UI" w:hAnsi="Segoe UI"/>
          <w:b/>
          <w:color w:val="535353"/>
          <w:sz w:val="20"/>
          <w:szCs w:val="20"/>
          <w:u w:val="single"/>
        </w:rPr>
        <w:t>CAREER OBJECTIVE:</w:t>
      </w:r>
    </w:p>
    <w:p>
      <w:pPr>
        <w:pStyle w:val="style157"/>
        <w:spacing w:lineRule="auto" w:line="360"/>
        <w:ind w:left="288" w:right="-469"/>
        <w:rPr>
          <w:rFonts w:ascii="Times New Roman" w:hAnsi="Times New Roman"/>
          <w:color w:val="535353"/>
          <w:sz w:val="24"/>
          <w:szCs w:val="20"/>
        </w:rPr>
      </w:pPr>
      <w:r>
        <w:rPr>
          <w:rFonts w:ascii="Times New Roman" w:hAnsi="Times New Roman"/>
          <w:color w:val="535353"/>
          <w:sz w:val="24"/>
          <w:szCs w:val="20"/>
        </w:rPr>
        <w:t>Looking for an opportunity to enhance my technical knowledge, and build my career that would help me in achieving greater practical excellence.</w:t>
      </w:r>
    </w:p>
    <w:p>
      <w:pPr>
        <w:pStyle w:val="style157"/>
        <w:spacing w:lineRule="auto" w:line="360"/>
        <w:rPr>
          <w:rFonts w:ascii="Segoe UI" w:cs="Segoe UI" w:hAnsi="Segoe UI"/>
          <w:b/>
          <w:color w:val="535353"/>
          <w:sz w:val="20"/>
          <w:szCs w:val="20"/>
          <w:u w:val="single"/>
        </w:rPr>
      </w:pPr>
      <w:r>
        <w:rPr>
          <w:rFonts w:ascii="Segoe UI" w:cs="Segoe UI" w:hAnsi="Segoe UI"/>
          <w:b/>
          <w:color w:val="535353"/>
          <w:sz w:val="20"/>
          <w:szCs w:val="20"/>
          <w:u w:val="single"/>
        </w:rPr>
        <w:t xml:space="preserve">WORK </w:t>
      </w:r>
      <w:r>
        <w:rPr>
          <w:rFonts w:ascii="Segoe UI" w:cs="Segoe UI" w:hAnsi="Segoe UI"/>
          <w:b/>
          <w:color w:val="535353"/>
          <w:sz w:val="20"/>
          <w:szCs w:val="20"/>
          <w:u w:val="single"/>
        </w:rPr>
        <w:t>EXPERIENCE:</w:t>
      </w:r>
    </w:p>
    <w:p>
      <w:pPr>
        <w:pStyle w:val="style157"/>
        <w:numPr>
          <w:ilvl w:val="0"/>
          <w:numId w:val="6"/>
        </w:numPr>
        <w:spacing w:lineRule="auto" w:line="360"/>
        <w:rPr>
          <w:rFonts w:ascii="Segoe UI" w:cs="Segoe UI" w:hAnsi="Segoe UI"/>
          <w:b/>
          <w:color w:val="535353"/>
          <w:sz w:val="20"/>
          <w:szCs w:val="20"/>
        </w:rPr>
      </w:pPr>
      <w:r>
        <w:rPr>
          <w:rFonts w:ascii="Segoe UI" w:cs="Segoe UI" w:hAnsi="Segoe UI"/>
          <w:b/>
          <w:color w:val="535353"/>
          <w:sz w:val="20"/>
          <w:szCs w:val="20"/>
        </w:rPr>
        <w:t>Aswartha CM Engineers:</w:t>
      </w:r>
    </w:p>
    <w:p>
      <w:pPr>
        <w:pStyle w:val="style157"/>
        <w:numPr>
          <w:ilvl w:val="0"/>
          <w:numId w:val="8"/>
        </w:numPr>
        <w:spacing w:lineRule="auto" w:line="360"/>
        <w:ind w:left="1224" w:right="-610"/>
        <w:rPr>
          <w:rFonts w:ascii="Times New Roman" w:hAnsi="Times New Roman"/>
          <w:color w:val="535353"/>
          <w:sz w:val="24"/>
          <w:szCs w:val="20"/>
        </w:rPr>
      </w:pPr>
      <w:r>
        <w:rPr>
          <w:rFonts w:ascii="Times New Roman" w:hAnsi="Times New Roman"/>
          <w:color w:val="535353"/>
          <w:sz w:val="24"/>
          <w:szCs w:val="20"/>
        </w:rPr>
        <w:t xml:space="preserve">As </w:t>
      </w:r>
      <w:r>
        <w:rPr>
          <w:rFonts w:ascii="Times New Roman" w:hAnsi="Times New Roman"/>
          <w:b/>
          <w:color w:val="535353"/>
          <w:sz w:val="24"/>
          <w:szCs w:val="20"/>
        </w:rPr>
        <w:t>Engineer</w:t>
      </w:r>
      <w:r>
        <w:rPr>
          <w:rFonts w:ascii="Times New Roman" w:hAnsi="Times New Roman"/>
          <w:color w:val="535353"/>
          <w:sz w:val="24"/>
          <w:szCs w:val="20"/>
        </w:rPr>
        <w:t xml:space="preserve"> in </w:t>
      </w:r>
      <w:r>
        <w:rPr>
          <w:rFonts w:ascii="Times New Roman" w:hAnsi="Times New Roman"/>
          <w:b/>
          <w:color w:val="535353"/>
          <w:sz w:val="24"/>
          <w:szCs w:val="20"/>
        </w:rPr>
        <w:t>Condition Based Maintenance</w:t>
      </w:r>
      <w:r>
        <w:rPr>
          <w:rFonts w:ascii="Times New Roman" w:hAnsi="Times New Roman"/>
          <w:color w:val="535353"/>
          <w:sz w:val="24"/>
          <w:szCs w:val="20"/>
        </w:rPr>
        <w:t xml:space="preserve"> since June</w:t>
      </w:r>
      <w:r>
        <w:rPr>
          <w:rFonts w:ascii="Times New Roman" w:hAnsi="Times New Roman"/>
          <w:color w:val="535353"/>
          <w:sz w:val="24"/>
          <w:szCs w:val="20"/>
        </w:rPr>
        <w:t>‘20</w:t>
      </w:r>
      <w:r>
        <w:rPr>
          <w:rFonts w:ascii="Times New Roman" w:hAnsi="Times New Roman"/>
          <w:color w:val="535353"/>
          <w:sz w:val="24"/>
          <w:szCs w:val="20"/>
        </w:rPr>
        <w:t>17</w:t>
      </w:r>
      <w:r>
        <w:rPr>
          <w:rFonts w:ascii="Times New Roman" w:hAnsi="Times New Roman"/>
          <w:color w:val="535353"/>
          <w:sz w:val="24"/>
          <w:szCs w:val="20"/>
        </w:rPr>
        <w:t xml:space="preserve"> t</w:t>
      </w:r>
      <w:r>
        <w:rPr>
          <w:rFonts w:ascii="Times New Roman" w:hAnsi="Times New Roman"/>
          <w:color w:val="535353"/>
          <w:sz w:val="24"/>
          <w:szCs w:val="20"/>
        </w:rPr>
        <w:t xml:space="preserve">o </w:t>
      </w:r>
      <w:r>
        <w:rPr>
          <w:rFonts w:ascii="Times New Roman" w:hAnsi="Times New Roman"/>
          <w:color w:val="535353"/>
          <w:sz w:val="24"/>
          <w:szCs w:val="20"/>
        </w:rPr>
        <w:t>July 2018</w:t>
      </w:r>
    </w:p>
    <w:p>
      <w:pPr>
        <w:pStyle w:val="style157"/>
        <w:numPr>
          <w:ilvl w:val="0"/>
          <w:numId w:val="8"/>
        </w:numPr>
        <w:spacing w:lineRule="auto" w:line="360"/>
        <w:ind w:left="1224" w:right="-469"/>
        <w:rPr>
          <w:rFonts w:ascii="Times New Roman" w:hAnsi="Times New Roman"/>
          <w:color w:val="535353"/>
          <w:sz w:val="24"/>
          <w:szCs w:val="20"/>
        </w:rPr>
      </w:pPr>
      <w:r>
        <w:rPr>
          <w:rFonts w:ascii="Times New Roman" w:hAnsi="Times New Roman"/>
          <w:color w:val="535353"/>
          <w:sz w:val="24"/>
          <w:szCs w:val="20"/>
        </w:rPr>
        <w:t>Worke</w:t>
      </w:r>
      <w:r>
        <w:rPr>
          <w:rFonts w:ascii="Times New Roman" w:hAnsi="Times New Roman"/>
          <w:color w:val="535353"/>
          <w:sz w:val="24"/>
          <w:szCs w:val="20"/>
        </w:rPr>
        <w:t xml:space="preserve">d at </w:t>
      </w:r>
      <w:r>
        <w:rPr>
          <w:rFonts w:ascii="Times New Roman" w:hAnsi="Times New Roman"/>
          <w:color w:val="535353"/>
          <w:sz w:val="24"/>
          <w:szCs w:val="20"/>
        </w:rPr>
        <w:t xml:space="preserve">Clp (JPL) power plant </w:t>
      </w:r>
      <w:r>
        <w:rPr>
          <w:rFonts w:ascii="Times New Roman" w:hAnsi="Times New Roman"/>
          <w:color w:val="535353"/>
          <w:sz w:val="24"/>
          <w:szCs w:val="20"/>
        </w:rPr>
        <w:t>2*6</w:t>
      </w:r>
      <w:r>
        <w:rPr>
          <w:rFonts w:ascii="Times New Roman" w:hAnsi="Times New Roman"/>
          <w:color w:val="535353"/>
          <w:sz w:val="24"/>
          <w:szCs w:val="20"/>
        </w:rPr>
        <w:t>50MW</w:t>
      </w:r>
      <w:r>
        <w:rPr>
          <w:rFonts w:ascii="Times New Roman" w:hAnsi="Times New Roman"/>
          <w:color w:val="535353"/>
          <w:sz w:val="24"/>
          <w:szCs w:val="20"/>
        </w:rPr>
        <w:t>.</w:t>
      </w:r>
    </w:p>
    <w:p>
      <w:pPr>
        <w:pStyle w:val="style157"/>
        <w:spacing w:lineRule="auto" w:line="360"/>
        <w:rPr>
          <w:rFonts w:ascii="Segoe UI" w:cs="Segoe UI" w:hAnsi="Segoe UI"/>
          <w:b/>
          <w:color w:val="535353"/>
          <w:sz w:val="20"/>
          <w:szCs w:val="20"/>
        </w:rPr>
      </w:pPr>
      <w:r>
        <w:rPr>
          <w:rFonts w:ascii="Segoe UI" w:cs="Segoe UI" w:hAnsi="Segoe UI"/>
          <w:b/>
          <w:color w:val="535353"/>
          <w:sz w:val="20"/>
          <w:szCs w:val="20"/>
          <w:u w:val="single"/>
        </w:rPr>
        <w:t>ROLE AND RESPONSIBILITIES</w:t>
      </w:r>
      <w:r>
        <w:rPr>
          <w:rFonts w:ascii="Segoe UI" w:cs="Segoe UI" w:hAnsi="Segoe UI"/>
          <w:b/>
          <w:color w:val="535353"/>
          <w:sz w:val="20"/>
          <w:szCs w:val="20"/>
        </w:rPr>
        <w:t>:</w:t>
      </w:r>
    </w:p>
    <w:p>
      <w:pPr>
        <w:pStyle w:val="style157"/>
        <w:numPr>
          <w:ilvl w:val="0"/>
          <w:numId w:val="20"/>
        </w:numPr>
        <w:spacing w:lineRule="auto" w:line="276"/>
        <w:ind w:right="-469"/>
        <w:rPr>
          <w:rFonts w:ascii="Times New Roman" w:hAnsi="Times New Roman"/>
          <w:color w:val="535353"/>
          <w:sz w:val="24"/>
          <w:szCs w:val="20"/>
        </w:rPr>
      </w:pPr>
      <w:r>
        <w:rPr>
          <w:rFonts w:ascii="Times New Roman" w:hAnsi="Times New Roman"/>
          <w:color w:val="535353"/>
          <w:sz w:val="24"/>
          <w:szCs w:val="20"/>
        </w:rPr>
        <w:t>Diagnosing breakdown problems</w:t>
      </w:r>
      <w:r>
        <w:rPr>
          <w:rFonts w:ascii="Times New Roman" w:hAnsi="Times New Roman"/>
          <w:color w:val="535353"/>
          <w:sz w:val="24"/>
          <w:szCs w:val="20"/>
        </w:rPr>
        <w:t>.</w:t>
      </w:r>
    </w:p>
    <w:p>
      <w:pPr>
        <w:pStyle w:val="style157"/>
        <w:numPr>
          <w:ilvl w:val="0"/>
          <w:numId w:val="20"/>
        </w:numPr>
        <w:spacing w:lineRule="auto" w:line="276"/>
        <w:ind w:right="-469"/>
        <w:rPr>
          <w:rFonts w:ascii="Times New Roman" w:hAnsi="Times New Roman"/>
          <w:color w:val="535353"/>
          <w:sz w:val="24"/>
          <w:szCs w:val="20"/>
        </w:rPr>
      </w:pPr>
      <w:r>
        <w:rPr>
          <w:rFonts w:ascii="Times New Roman" w:hAnsi="Times New Roman"/>
          <w:color w:val="535353"/>
          <w:sz w:val="24"/>
          <w:szCs w:val="20"/>
        </w:rPr>
        <w:t>Carrying out routine</w:t>
      </w:r>
      <w:r>
        <w:rPr>
          <w:rFonts w:ascii="Times New Roman" w:hAnsi="Times New Roman"/>
          <w:color w:val="535353"/>
          <w:sz w:val="24"/>
          <w:szCs w:val="20"/>
        </w:rPr>
        <w:t xml:space="preserve"> scheduled</w:t>
      </w:r>
      <w:r>
        <w:rPr>
          <w:rFonts w:ascii="Times New Roman" w:hAnsi="Times New Roman"/>
          <w:color w:val="535353"/>
          <w:sz w:val="24"/>
          <w:szCs w:val="20"/>
        </w:rPr>
        <w:t xml:space="preserve"> of preventive maintenance </w:t>
      </w:r>
      <w:r>
        <w:rPr>
          <w:rFonts w:ascii="Times New Roman" w:hAnsi="Times New Roman"/>
          <w:color w:val="535353"/>
          <w:sz w:val="24"/>
          <w:szCs w:val="20"/>
        </w:rPr>
        <w:t xml:space="preserve">and </w:t>
      </w:r>
      <w:r>
        <w:rPr>
          <w:rFonts w:ascii="Times New Roman" w:hAnsi="Times New Roman"/>
          <w:color w:val="535353"/>
          <w:sz w:val="24"/>
          <w:szCs w:val="20"/>
        </w:rPr>
        <w:t>reducing breakdowns.</w:t>
      </w:r>
    </w:p>
    <w:p>
      <w:pPr>
        <w:pStyle w:val="style157"/>
        <w:numPr>
          <w:ilvl w:val="0"/>
          <w:numId w:val="20"/>
        </w:numPr>
        <w:spacing w:lineRule="auto" w:line="276"/>
        <w:ind w:right="-469"/>
        <w:rPr>
          <w:rFonts w:ascii="Times New Roman" w:hAnsi="Times New Roman"/>
          <w:color w:val="535353"/>
          <w:sz w:val="24"/>
          <w:szCs w:val="20"/>
        </w:rPr>
      </w:pPr>
      <w:r>
        <w:rPr>
          <w:rFonts w:ascii="Times New Roman" w:hAnsi="Times New Roman"/>
          <w:color w:val="535353"/>
          <w:sz w:val="24"/>
          <w:szCs w:val="20"/>
        </w:rPr>
        <w:t>Working with new equipments</w:t>
      </w:r>
      <w:r>
        <w:rPr>
          <w:rFonts w:ascii="Times New Roman" w:hAnsi="Times New Roman"/>
          <w:color w:val="535353"/>
          <w:sz w:val="24"/>
          <w:szCs w:val="20"/>
        </w:rPr>
        <w:t xml:space="preserve"> and making sure </w:t>
      </w:r>
      <w:r>
        <w:rPr>
          <w:rFonts w:ascii="Times New Roman" w:hAnsi="Times New Roman"/>
          <w:color w:val="535353"/>
          <w:sz w:val="24"/>
          <w:szCs w:val="20"/>
        </w:rPr>
        <w:t xml:space="preserve">that </w:t>
      </w:r>
      <w:r>
        <w:rPr>
          <w:rFonts w:ascii="Times New Roman" w:hAnsi="Times New Roman"/>
          <w:color w:val="535353"/>
          <w:sz w:val="24"/>
          <w:szCs w:val="20"/>
        </w:rPr>
        <w:t>equipment is working properly</w:t>
      </w:r>
      <w:r>
        <w:rPr>
          <w:rFonts w:ascii="Times New Roman" w:hAnsi="Times New Roman"/>
          <w:color w:val="535353"/>
          <w:sz w:val="24"/>
          <w:szCs w:val="20"/>
        </w:rPr>
        <w:t>.</w:t>
      </w:r>
    </w:p>
    <w:p>
      <w:pPr>
        <w:pStyle w:val="style157"/>
        <w:numPr>
          <w:ilvl w:val="0"/>
          <w:numId w:val="20"/>
        </w:numPr>
        <w:spacing w:lineRule="auto" w:line="276"/>
        <w:ind w:right="-469"/>
        <w:rPr>
          <w:rFonts w:ascii="Times New Roman" w:hAnsi="Times New Roman"/>
          <w:color w:val="535353"/>
          <w:sz w:val="24"/>
          <w:szCs w:val="20"/>
        </w:rPr>
      </w:pPr>
      <w:r>
        <w:rPr>
          <w:rFonts w:ascii="Times New Roman" w:hAnsi="Times New Roman"/>
          <w:color w:val="535353"/>
          <w:sz w:val="24"/>
          <w:szCs w:val="20"/>
        </w:rPr>
        <w:t>Monitoring and controlling maintenance costs.</w:t>
      </w:r>
    </w:p>
    <w:p>
      <w:pPr>
        <w:pStyle w:val="style157"/>
        <w:numPr>
          <w:ilvl w:val="0"/>
          <w:numId w:val="20"/>
        </w:numPr>
        <w:spacing w:lineRule="auto" w:line="276"/>
        <w:ind w:right="-469"/>
        <w:rPr>
          <w:rFonts w:ascii="Times New Roman" w:hAnsi="Times New Roman"/>
          <w:color w:val="535353"/>
          <w:sz w:val="24"/>
          <w:szCs w:val="20"/>
        </w:rPr>
      </w:pPr>
      <w:r>
        <w:rPr>
          <w:rFonts w:ascii="Times New Roman" w:hAnsi="Times New Roman"/>
          <w:color w:val="535353"/>
          <w:sz w:val="24"/>
          <w:szCs w:val="20"/>
        </w:rPr>
        <w:t>Dealing with unplanned breakdown problems and repairs.</w:t>
      </w:r>
    </w:p>
    <w:p>
      <w:pPr>
        <w:pStyle w:val="style157"/>
        <w:numPr>
          <w:ilvl w:val="0"/>
          <w:numId w:val="20"/>
        </w:numPr>
        <w:spacing w:lineRule="auto" w:line="276"/>
        <w:ind w:right="-469"/>
        <w:rPr>
          <w:rFonts w:ascii="Times New Roman" w:hAnsi="Times New Roman"/>
          <w:color w:val="535353"/>
          <w:sz w:val="24"/>
          <w:szCs w:val="20"/>
        </w:rPr>
      </w:pPr>
      <w:r>
        <w:rPr>
          <w:rFonts w:ascii="Times New Roman" w:hAnsi="Times New Roman"/>
          <w:color w:val="535353"/>
          <w:sz w:val="24"/>
        </w:rPr>
        <w:t>A regular review on vibration data for assigned machines and triggers necessary actions.</w:t>
      </w:r>
    </w:p>
    <w:p>
      <w:pPr>
        <w:pStyle w:val="style157"/>
        <w:numPr>
          <w:ilvl w:val="0"/>
          <w:numId w:val="20"/>
        </w:numPr>
        <w:spacing w:lineRule="auto" w:line="276"/>
        <w:ind w:right="-469"/>
        <w:rPr>
          <w:rFonts w:ascii="Times New Roman" w:hAnsi="Times New Roman"/>
          <w:color w:val="535353"/>
          <w:sz w:val="24"/>
          <w:szCs w:val="20"/>
        </w:rPr>
      </w:pPr>
      <w:r>
        <w:rPr>
          <w:rFonts w:ascii="Times New Roman" w:hAnsi="Times New Roman"/>
          <w:color w:val="535353"/>
          <w:sz w:val="24"/>
          <w:szCs w:val="20"/>
        </w:rPr>
        <w:t>Dynamic Balancing in rotating unbalance equipment's and carry out mechanical vibrations.</w:t>
      </w:r>
    </w:p>
    <w:p>
      <w:pPr>
        <w:pStyle w:val="style157"/>
        <w:numPr>
          <w:ilvl w:val="0"/>
          <w:numId w:val="20"/>
        </w:numPr>
        <w:spacing w:lineRule="auto" w:line="360"/>
        <w:ind w:right="-469"/>
        <w:rPr>
          <w:rFonts w:ascii="Times New Roman" w:hAnsi="Times New Roman"/>
          <w:color w:val="535353"/>
          <w:sz w:val="24"/>
          <w:szCs w:val="20"/>
        </w:rPr>
      </w:pPr>
      <w:r>
        <w:rPr>
          <w:rFonts w:ascii="Times New Roman" w:hAnsi="Times New Roman"/>
          <w:color w:val="535353"/>
          <w:sz w:val="24"/>
          <w:szCs w:val="20"/>
        </w:rPr>
        <w:t>Early detection in</w:t>
      </w:r>
      <w:r>
        <w:rPr>
          <w:rFonts w:ascii="Times New Roman" w:hAnsi="Times New Roman"/>
          <w:color w:val="535353"/>
          <w:sz w:val="24"/>
          <w:szCs w:val="20"/>
        </w:rPr>
        <w:t xml:space="preserve"> Mechanical damages.</w:t>
      </w:r>
    </w:p>
    <w:p>
      <w:pPr>
        <w:pStyle w:val="style157"/>
        <w:spacing w:lineRule="auto" w:line="360"/>
        <w:rPr>
          <w:rFonts w:ascii="Segoe UI" w:cs="Segoe UI" w:hAnsi="Segoe UI"/>
          <w:b/>
          <w:color w:val="535353"/>
          <w:sz w:val="20"/>
          <w:szCs w:val="20"/>
          <w:u w:val="single"/>
        </w:rPr>
      </w:pPr>
      <w:r>
        <w:rPr>
          <w:rFonts w:ascii="Segoe UI" w:cs="Segoe UI" w:hAnsi="Segoe UI"/>
          <w:b/>
          <w:color w:val="535353"/>
          <w:sz w:val="20"/>
          <w:szCs w:val="20"/>
          <w:u w:val="single"/>
        </w:rPr>
        <w:t>ACHIEVMENTS</w:t>
      </w:r>
      <w:r>
        <w:rPr>
          <w:rFonts w:ascii="Segoe UI" w:cs="Segoe UI" w:hAnsi="Segoe UI"/>
          <w:b/>
          <w:color w:val="535353"/>
          <w:sz w:val="20"/>
          <w:szCs w:val="20"/>
          <w:u w:val="single"/>
        </w:rPr>
        <w:t xml:space="preserve"> IN JOB</w:t>
      </w:r>
      <w:r>
        <w:rPr>
          <w:rFonts w:ascii="Segoe UI" w:cs="Segoe UI" w:hAnsi="Segoe UI"/>
          <w:b/>
          <w:color w:val="535353"/>
          <w:sz w:val="20"/>
          <w:szCs w:val="20"/>
          <w:u w:val="single"/>
        </w:rPr>
        <w:t>:</w:t>
      </w:r>
    </w:p>
    <w:p>
      <w:pPr>
        <w:pStyle w:val="style157"/>
        <w:numPr>
          <w:ilvl w:val="0"/>
          <w:numId w:val="10"/>
        </w:numPr>
        <w:ind w:right="-469"/>
        <w:rPr>
          <w:rFonts w:ascii="Times New Roman" w:hAnsi="Times New Roman"/>
          <w:color w:val="535353"/>
          <w:sz w:val="24"/>
          <w:szCs w:val="20"/>
        </w:rPr>
      </w:pPr>
      <w:r>
        <w:rPr>
          <w:rFonts w:ascii="Times New Roman" w:hAnsi="Times New Roman"/>
          <w:color w:val="535353"/>
          <w:sz w:val="24"/>
          <w:szCs w:val="20"/>
        </w:rPr>
        <w:t xml:space="preserve">Attended a dynamic balancing at </w:t>
      </w:r>
      <w:r>
        <w:rPr>
          <w:rFonts w:ascii="Times New Roman" w:hAnsi="Times New Roman"/>
          <w:color w:val="535353"/>
          <w:sz w:val="24"/>
          <w:szCs w:val="20"/>
        </w:rPr>
        <w:t>CLP (JPL)</w:t>
      </w:r>
      <w:r>
        <w:rPr>
          <w:rFonts w:ascii="Times New Roman" w:hAnsi="Times New Roman"/>
          <w:color w:val="535353"/>
          <w:sz w:val="24"/>
          <w:szCs w:val="20"/>
        </w:rPr>
        <w:t>.</w:t>
      </w:r>
    </w:p>
    <w:p>
      <w:pPr>
        <w:pStyle w:val="style157"/>
        <w:spacing w:lineRule="auto" w:line="360"/>
        <w:rPr>
          <w:rFonts w:ascii="Segoe UI" w:cs="Segoe UI" w:hAnsi="Segoe UI"/>
          <w:b/>
          <w:color w:val="535353"/>
          <w:sz w:val="20"/>
          <w:szCs w:val="20"/>
          <w:u w:val="single"/>
        </w:rPr>
      </w:pPr>
    </w:p>
    <w:p>
      <w:pPr>
        <w:pStyle w:val="style157"/>
        <w:spacing w:lineRule="auto" w:line="360"/>
        <w:rPr>
          <w:rFonts w:ascii="Segoe UI" w:cs="Segoe UI" w:hAnsi="Segoe UI"/>
          <w:b/>
          <w:color w:val="535353"/>
          <w:sz w:val="20"/>
          <w:szCs w:val="20"/>
          <w:u w:val="single"/>
        </w:rPr>
      </w:pPr>
      <w:r>
        <w:rPr>
          <w:rFonts w:ascii="Segoe UI" w:cs="Segoe UI" w:hAnsi="Segoe UI"/>
          <w:b/>
          <w:color w:val="535353"/>
          <w:sz w:val="20"/>
          <w:szCs w:val="20"/>
          <w:u w:val="single"/>
        </w:rPr>
        <w:t>EDUCATIONAL HISTORY</w:t>
      </w:r>
      <w:r>
        <w:rPr>
          <w:rFonts w:ascii="Segoe UI" w:cs="Segoe UI" w:hAnsi="Segoe UI"/>
          <w:b/>
          <w:color w:val="535353"/>
          <w:sz w:val="20"/>
          <w:szCs w:val="20"/>
          <w:u w:val="single"/>
        </w:rPr>
        <w:t>:</w:t>
      </w:r>
    </w:p>
    <w:p>
      <w:pPr>
        <w:pStyle w:val="style157"/>
        <w:numPr>
          <w:ilvl w:val="0"/>
          <w:numId w:val="25"/>
        </w:numPr>
        <w:spacing w:after="120"/>
        <w:ind w:left="714" w:right="-471" w:hanging="357"/>
        <w:rPr>
          <w:rFonts w:ascii="Times New Roman" w:hAnsi="Times New Roman"/>
          <w:color w:val="535353"/>
          <w:sz w:val="24"/>
          <w:szCs w:val="20"/>
        </w:rPr>
      </w:pPr>
      <w:r>
        <w:rPr>
          <w:rFonts w:ascii="Times New Roman" w:hAnsi="Times New Roman"/>
          <w:color w:val="535353"/>
          <w:sz w:val="24"/>
          <w:szCs w:val="20"/>
        </w:rPr>
        <w:t>Bachelor Degree with Mechanical Engineering</w:t>
      </w:r>
      <w:r>
        <w:rPr>
          <w:rFonts w:ascii="Times New Roman" w:hAnsi="Times New Roman"/>
          <w:color w:val="535353"/>
          <w:sz w:val="24"/>
          <w:szCs w:val="20"/>
        </w:rPr>
        <w:t xml:space="preserve"> with</w:t>
      </w:r>
      <w:r>
        <w:rPr>
          <w:rFonts w:ascii="Times New Roman" w:hAnsi="Times New Roman"/>
          <w:color w:val="535353"/>
          <w:sz w:val="24"/>
          <w:szCs w:val="20"/>
        </w:rPr>
        <w:t xml:space="preserve"> 69% </w:t>
      </w:r>
      <w:r>
        <w:rPr>
          <w:rFonts w:ascii="Times New Roman" w:hAnsi="Times New Roman"/>
          <w:color w:val="535353"/>
          <w:sz w:val="24"/>
          <w:szCs w:val="20"/>
        </w:rPr>
        <w:t xml:space="preserve">from </w:t>
      </w:r>
      <w:r>
        <w:rPr>
          <w:rFonts w:ascii="Times New Roman" w:hAnsi="Times New Roman"/>
          <w:color w:val="535353"/>
          <w:sz w:val="24"/>
          <w:szCs w:val="20"/>
        </w:rPr>
        <w:t>AKSKHYA BHARATHI INSTITUTE OF TECHNOLOGY</w:t>
      </w:r>
      <w:r>
        <w:rPr>
          <w:rFonts w:ascii="Times New Roman" w:hAnsi="Times New Roman"/>
          <w:color w:val="535353"/>
          <w:sz w:val="24"/>
          <w:szCs w:val="20"/>
        </w:rPr>
        <w:t xml:space="preserve"> (</w:t>
      </w:r>
      <w:r>
        <w:rPr>
          <w:rFonts w:ascii="Times New Roman" w:hAnsi="Times New Roman"/>
          <w:color w:val="535353"/>
          <w:sz w:val="24"/>
          <w:szCs w:val="20"/>
        </w:rPr>
        <w:t>2013-2017</w:t>
      </w:r>
      <w:r>
        <w:rPr>
          <w:rFonts w:ascii="Times New Roman" w:hAnsi="Times New Roman"/>
          <w:color w:val="535353"/>
          <w:sz w:val="24"/>
          <w:szCs w:val="20"/>
        </w:rPr>
        <w:t>).</w:t>
      </w:r>
    </w:p>
    <w:p>
      <w:pPr>
        <w:pStyle w:val="style157"/>
        <w:numPr>
          <w:ilvl w:val="0"/>
          <w:numId w:val="25"/>
        </w:numPr>
        <w:spacing w:after="120"/>
        <w:ind w:left="714" w:right="-471" w:hanging="357"/>
        <w:rPr>
          <w:rFonts w:ascii="Times New Roman" w:hAnsi="Times New Roman"/>
          <w:color w:val="535353"/>
          <w:sz w:val="24"/>
          <w:szCs w:val="20"/>
        </w:rPr>
      </w:pPr>
      <w:r>
        <w:rPr>
          <w:rFonts w:ascii="Times New Roman" w:hAnsi="Times New Roman"/>
          <w:color w:val="535353"/>
          <w:sz w:val="24"/>
          <w:szCs w:val="20"/>
        </w:rPr>
        <w:t>Intermediate</w:t>
      </w:r>
      <w:r>
        <w:rPr>
          <w:rFonts w:ascii="Times New Roman" w:hAnsi="Times New Roman"/>
          <w:color w:val="535353"/>
          <w:sz w:val="24"/>
          <w:szCs w:val="20"/>
        </w:rPr>
        <w:t xml:space="preserve"> </w:t>
      </w:r>
      <w:r>
        <w:rPr>
          <w:rFonts w:ascii="Times New Roman" w:hAnsi="Times New Roman"/>
          <w:color w:val="535353"/>
          <w:sz w:val="24"/>
          <w:szCs w:val="20"/>
        </w:rPr>
        <w:t xml:space="preserve">with </w:t>
      </w:r>
      <w:r>
        <w:rPr>
          <w:rFonts w:ascii="Times New Roman" w:hAnsi="Times New Roman"/>
          <w:color w:val="535353"/>
          <w:sz w:val="24"/>
          <w:szCs w:val="20"/>
        </w:rPr>
        <w:t>8</w:t>
      </w:r>
      <w:r>
        <w:rPr>
          <w:rFonts w:ascii="Times New Roman" w:hAnsi="Times New Roman"/>
          <w:color w:val="535353"/>
          <w:sz w:val="24"/>
          <w:szCs w:val="20"/>
        </w:rPr>
        <w:t>8.</w:t>
      </w:r>
      <w:r>
        <w:rPr>
          <w:rFonts w:ascii="Times New Roman" w:hAnsi="Times New Roman"/>
          <w:color w:val="535353"/>
          <w:sz w:val="24"/>
          <w:szCs w:val="20"/>
        </w:rPr>
        <w:t xml:space="preserve"> </w:t>
      </w:r>
      <w:r>
        <w:rPr>
          <w:rFonts w:ascii="Times New Roman" w:hAnsi="Times New Roman"/>
          <w:color w:val="535353"/>
          <w:sz w:val="24"/>
          <w:szCs w:val="20"/>
        </w:rPr>
        <w:t>7%</w:t>
      </w:r>
      <w:r>
        <w:rPr>
          <w:rFonts w:ascii="Times New Roman" w:hAnsi="Times New Roman"/>
          <w:color w:val="535353"/>
          <w:sz w:val="24"/>
          <w:szCs w:val="20"/>
        </w:rPr>
        <w:t>from Narayana Junior College (</w:t>
      </w:r>
      <w:r>
        <w:rPr>
          <w:rFonts w:ascii="Times New Roman" w:hAnsi="Times New Roman"/>
          <w:color w:val="535353"/>
          <w:sz w:val="24"/>
          <w:szCs w:val="20"/>
        </w:rPr>
        <w:t>2011-2013</w:t>
      </w:r>
      <w:r>
        <w:rPr>
          <w:rFonts w:ascii="Times New Roman" w:hAnsi="Times New Roman"/>
          <w:color w:val="535353"/>
          <w:sz w:val="24"/>
          <w:szCs w:val="20"/>
        </w:rPr>
        <w:t>).</w:t>
      </w:r>
    </w:p>
    <w:p>
      <w:pPr>
        <w:pStyle w:val="style157"/>
        <w:numPr>
          <w:ilvl w:val="0"/>
          <w:numId w:val="25"/>
        </w:numPr>
        <w:spacing w:after="120"/>
        <w:ind w:left="714" w:right="-471" w:hanging="357"/>
        <w:rPr>
          <w:rFonts w:ascii="Times New Roman" w:hAnsi="Times New Roman"/>
          <w:color w:val="535353"/>
          <w:sz w:val="24"/>
          <w:szCs w:val="20"/>
        </w:rPr>
      </w:pPr>
      <w:r>
        <w:rPr>
          <w:rFonts w:ascii="Times New Roman" w:hAnsi="Times New Roman"/>
          <w:color w:val="535353"/>
          <w:sz w:val="24"/>
          <w:szCs w:val="20"/>
        </w:rPr>
        <w:t>SSC</w:t>
      </w:r>
      <w:r>
        <w:rPr>
          <w:rFonts w:ascii="Times New Roman" w:hAnsi="Times New Roman"/>
          <w:color w:val="535353"/>
          <w:sz w:val="24"/>
          <w:szCs w:val="20"/>
        </w:rPr>
        <w:t xml:space="preserve"> with 84.6%</w:t>
      </w:r>
      <w:r>
        <w:rPr>
          <w:rFonts w:ascii="Times New Roman" w:hAnsi="Times New Roman"/>
          <w:color w:val="535353"/>
          <w:sz w:val="24"/>
          <w:szCs w:val="20"/>
        </w:rPr>
        <w:t xml:space="preserve"> from </w:t>
      </w:r>
      <w:r>
        <w:rPr>
          <w:rFonts w:ascii="Times New Roman" w:hAnsi="Times New Roman"/>
          <w:color w:val="535353"/>
          <w:sz w:val="24"/>
          <w:szCs w:val="20"/>
        </w:rPr>
        <w:t>RAYALASEEMA HIGH SCHOOL</w:t>
      </w:r>
      <w:r>
        <w:rPr>
          <w:rFonts w:ascii="Times New Roman" w:hAnsi="Times New Roman"/>
          <w:color w:val="535353"/>
          <w:sz w:val="24"/>
          <w:szCs w:val="20"/>
        </w:rPr>
        <w:t xml:space="preserve"> (</w:t>
      </w:r>
      <w:r>
        <w:rPr>
          <w:rFonts w:ascii="Times New Roman" w:hAnsi="Times New Roman"/>
          <w:color w:val="535353"/>
          <w:sz w:val="24"/>
          <w:szCs w:val="20"/>
        </w:rPr>
        <w:t>2011</w:t>
      </w:r>
      <w:r>
        <w:rPr>
          <w:rFonts w:ascii="Times New Roman" w:hAnsi="Times New Roman"/>
          <w:color w:val="535353"/>
          <w:sz w:val="24"/>
          <w:szCs w:val="20"/>
        </w:rPr>
        <w:t xml:space="preserve"> Passed out).</w:t>
      </w:r>
    </w:p>
    <w:p>
      <w:pPr>
        <w:pStyle w:val="style157"/>
        <w:spacing w:lineRule="auto" w:line="360"/>
        <w:rPr>
          <w:rFonts w:ascii="Segoe UI" w:cs="Segoe UI" w:hAnsi="Segoe UI"/>
          <w:b/>
          <w:color w:val="535353"/>
          <w:sz w:val="20"/>
          <w:szCs w:val="20"/>
          <w:u w:val="single"/>
        </w:rPr>
      </w:pPr>
      <w:r>
        <w:rPr>
          <w:rFonts w:ascii="Segoe UI" w:cs="Segoe UI" w:hAnsi="Segoe UI"/>
          <w:b/>
          <w:color w:val="535353"/>
          <w:sz w:val="20"/>
          <w:szCs w:val="20"/>
          <w:u w:val="single"/>
        </w:rPr>
        <w:t>CURRICULAR ACTIVITIES</w:t>
      </w:r>
    </w:p>
    <w:p>
      <w:pPr>
        <w:pStyle w:val="style157"/>
        <w:numPr>
          <w:ilvl w:val="0"/>
          <w:numId w:val="37"/>
        </w:numPr>
        <w:ind w:left="714" w:right="-471" w:hanging="357"/>
        <w:rPr>
          <w:rFonts w:ascii="Times New Roman" w:hAnsi="Times New Roman"/>
          <w:color w:val="535353"/>
          <w:sz w:val="24"/>
          <w:szCs w:val="20"/>
        </w:rPr>
      </w:pPr>
      <w:r>
        <w:rPr>
          <w:rFonts w:ascii="Times New Roman" w:hAnsi="Times New Roman"/>
          <w:color w:val="535353"/>
          <w:sz w:val="24"/>
          <w:szCs w:val="20"/>
        </w:rPr>
        <w:t xml:space="preserve">Participated in the </w:t>
      </w:r>
      <w:r>
        <w:rPr>
          <w:rFonts w:ascii="Times New Roman" w:hAnsi="Times New Roman"/>
          <w:color w:val="535353"/>
          <w:sz w:val="24"/>
          <w:szCs w:val="20"/>
        </w:rPr>
        <w:t xml:space="preserve">Blood Donation Camp conducted by </w:t>
      </w:r>
      <w:r>
        <w:rPr>
          <w:rFonts w:ascii="Times New Roman" w:hAnsi="Times New Roman"/>
          <w:color w:val="535353"/>
          <w:sz w:val="24"/>
          <w:szCs w:val="20"/>
        </w:rPr>
        <w:t>AKSKHYA BHARATHI INSTITUTE OF TECHNOLOGY</w:t>
      </w:r>
      <w:r>
        <w:rPr>
          <w:rFonts w:ascii="Times New Roman" w:hAnsi="Times New Roman"/>
          <w:color w:val="535353"/>
          <w:sz w:val="24"/>
          <w:szCs w:val="20"/>
        </w:rPr>
        <w:t>.</w:t>
      </w:r>
    </w:p>
    <w:p>
      <w:pPr>
        <w:pStyle w:val="style157"/>
        <w:numPr>
          <w:ilvl w:val="0"/>
          <w:numId w:val="37"/>
        </w:numPr>
        <w:ind w:left="714" w:right="-471" w:hanging="357"/>
        <w:rPr>
          <w:rFonts w:ascii="Times New Roman" w:hAnsi="Times New Roman"/>
          <w:color w:val="535353"/>
          <w:sz w:val="24"/>
          <w:szCs w:val="20"/>
        </w:rPr>
      </w:pPr>
      <w:r>
        <w:rPr>
          <w:rFonts w:ascii="Times New Roman" w:hAnsi="Times New Roman"/>
          <w:color w:val="535353"/>
          <w:sz w:val="24"/>
          <w:szCs w:val="20"/>
        </w:rPr>
        <w:t xml:space="preserve">Organized a National Level Fest in </w:t>
      </w:r>
      <w:r>
        <w:rPr>
          <w:rFonts w:ascii="Times New Roman" w:hAnsi="Times New Roman"/>
          <w:color w:val="535353"/>
          <w:sz w:val="24"/>
          <w:szCs w:val="20"/>
        </w:rPr>
        <w:t>AKSKHYA BHARATHI INSTITUTE OF TECHNOLOGY</w:t>
      </w:r>
      <w:r>
        <w:rPr>
          <w:rFonts w:ascii="Times New Roman" w:hAnsi="Times New Roman"/>
          <w:color w:val="535353"/>
          <w:sz w:val="24"/>
          <w:szCs w:val="20"/>
        </w:rPr>
        <w:t xml:space="preserve"> at </w:t>
      </w:r>
      <w:r>
        <w:rPr>
          <w:rFonts w:ascii="Times New Roman" w:hAnsi="Times New Roman"/>
          <w:color w:val="535353"/>
          <w:sz w:val="24"/>
          <w:szCs w:val="20"/>
        </w:rPr>
        <w:t>Hyderabad</w:t>
      </w:r>
      <w:r>
        <w:rPr>
          <w:rFonts w:ascii="Times New Roman" w:hAnsi="Times New Roman"/>
          <w:color w:val="535353"/>
          <w:sz w:val="24"/>
          <w:szCs w:val="20"/>
        </w:rPr>
        <w:t>.</w:t>
      </w:r>
    </w:p>
    <w:p>
      <w:pPr>
        <w:pStyle w:val="style157"/>
        <w:numPr>
          <w:ilvl w:val="0"/>
          <w:numId w:val="37"/>
        </w:numPr>
        <w:ind w:left="714" w:right="-471" w:hanging="357"/>
        <w:rPr>
          <w:rFonts w:ascii="Times New Roman" w:hAnsi="Times New Roman"/>
          <w:color w:val="535353"/>
          <w:sz w:val="24"/>
          <w:szCs w:val="20"/>
        </w:rPr>
      </w:pPr>
      <w:r>
        <w:rPr>
          <w:rFonts w:ascii="Times New Roman" w:hAnsi="Times New Roman"/>
          <w:color w:val="535353"/>
          <w:sz w:val="24"/>
          <w:szCs w:val="20"/>
        </w:rPr>
        <w:t xml:space="preserve">Organized a </w:t>
      </w:r>
      <w:r>
        <w:rPr>
          <w:rFonts w:ascii="Times New Roman" w:hAnsi="Times New Roman"/>
          <w:color w:val="535353"/>
          <w:sz w:val="24"/>
          <w:szCs w:val="20"/>
        </w:rPr>
        <w:t>College</w:t>
      </w:r>
      <w:r>
        <w:rPr>
          <w:rFonts w:ascii="Times New Roman" w:hAnsi="Times New Roman"/>
          <w:color w:val="535353"/>
          <w:sz w:val="24"/>
          <w:szCs w:val="20"/>
        </w:rPr>
        <w:t xml:space="preserve"> Level Fest in </w:t>
      </w:r>
      <w:r>
        <w:rPr>
          <w:rFonts w:ascii="Times New Roman" w:hAnsi="Times New Roman"/>
          <w:color w:val="535353"/>
          <w:sz w:val="24"/>
          <w:szCs w:val="20"/>
        </w:rPr>
        <w:t>AKSKHYA BHARATHI INSTITUTE OF TECHNOLOGY</w:t>
      </w:r>
      <w:r>
        <w:rPr>
          <w:rFonts w:ascii="Times New Roman" w:hAnsi="Times New Roman"/>
          <w:color w:val="535353"/>
          <w:sz w:val="24"/>
          <w:szCs w:val="20"/>
        </w:rPr>
        <w:t xml:space="preserve"> at </w:t>
      </w:r>
      <w:r>
        <w:rPr>
          <w:rFonts w:ascii="Times New Roman" w:hAnsi="Times New Roman"/>
          <w:color w:val="535353"/>
          <w:sz w:val="24"/>
          <w:szCs w:val="20"/>
        </w:rPr>
        <w:t>Hyderabad</w:t>
      </w:r>
      <w:r>
        <w:rPr>
          <w:rFonts w:ascii="Times New Roman" w:hAnsi="Times New Roman"/>
          <w:color w:val="535353"/>
          <w:sz w:val="24"/>
          <w:szCs w:val="20"/>
        </w:rPr>
        <w:t>.</w:t>
      </w:r>
    </w:p>
    <w:p>
      <w:pPr>
        <w:pStyle w:val="style157"/>
        <w:ind w:left="714" w:right="-471"/>
        <w:rPr>
          <w:rFonts w:ascii="Times New Roman" w:hAnsi="Times New Roman"/>
          <w:color w:val="535353"/>
          <w:sz w:val="24"/>
          <w:szCs w:val="20"/>
        </w:rPr>
      </w:pPr>
    </w:p>
    <w:p>
      <w:pPr>
        <w:pStyle w:val="style157"/>
        <w:spacing w:lineRule="auto" w:line="360"/>
        <w:rPr>
          <w:rFonts w:ascii="Segoe UI" w:cs="Segoe UI" w:hAnsi="Segoe UI"/>
          <w:b/>
          <w:color w:val="535353"/>
          <w:sz w:val="20"/>
          <w:szCs w:val="20"/>
        </w:rPr>
      </w:pPr>
      <w:r>
        <w:rPr>
          <w:rFonts w:ascii="Segoe UI" w:cs="Segoe UI" w:hAnsi="Segoe UI"/>
          <w:b/>
          <w:color w:val="535353"/>
          <w:sz w:val="20"/>
          <w:szCs w:val="20"/>
          <w:u w:val="single"/>
        </w:rPr>
        <w:t>STRENGTHS</w:t>
      </w:r>
      <w:r>
        <w:rPr>
          <w:rFonts w:ascii="Segoe UI" w:cs="Segoe UI" w:hAnsi="Segoe UI"/>
          <w:b/>
          <w:color w:val="535353"/>
          <w:sz w:val="20"/>
          <w:szCs w:val="20"/>
        </w:rPr>
        <w:t>:</w:t>
      </w:r>
    </w:p>
    <w:p>
      <w:pPr>
        <w:pStyle w:val="style157"/>
        <w:numPr>
          <w:ilvl w:val="0"/>
          <w:numId w:val="2"/>
        </w:numPr>
        <w:ind w:left="714" w:right="-471" w:hanging="357"/>
        <w:rPr>
          <w:rFonts w:ascii="Times New Roman" w:hAnsi="Times New Roman"/>
          <w:color w:val="535353"/>
          <w:sz w:val="24"/>
          <w:szCs w:val="20"/>
        </w:rPr>
      </w:pPr>
      <w:r>
        <w:rPr>
          <w:rFonts w:ascii="Times New Roman" w:hAnsi="Times New Roman"/>
          <w:color w:val="535353"/>
          <w:sz w:val="24"/>
          <w:szCs w:val="20"/>
        </w:rPr>
        <w:t>Good Presentation Skill and Analyzing Skill.</w:t>
      </w:r>
    </w:p>
    <w:p>
      <w:pPr>
        <w:pStyle w:val="style157"/>
        <w:numPr>
          <w:ilvl w:val="0"/>
          <w:numId w:val="2"/>
        </w:numPr>
        <w:ind w:left="714" w:right="-471" w:hanging="357"/>
        <w:rPr>
          <w:rFonts w:ascii="Times New Roman" w:hAnsi="Times New Roman"/>
          <w:color w:val="535353"/>
          <w:sz w:val="24"/>
          <w:szCs w:val="20"/>
        </w:rPr>
      </w:pPr>
      <w:r>
        <w:rPr>
          <w:rFonts w:ascii="Times New Roman" w:hAnsi="Times New Roman"/>
          <w:color w:val="535353"/>
          <w:sz w:val="24"/>
          <w:szCs w:val="20"/>
        </w:rPr>
        <w:t>Flexible and easily adaptable to new technologies and environment.</w:t>
      </w:r>
    </w:p>
    <w:p>
      <w:pPr>
        <w:pStyle w:val="style157"/>
        <w:numPr>
          <w:ilvl w:val="0"/>
          <w:numId w:val="2"/>
        </w:numPr>
        <w:ind w:left="714" w:right="-471" w:hanging="357"/>
        <w:rPr>
          <w:rFonts w:ascii="Times New Roman" w:hAnsi="Times New Roman"/>
          <w:color w:val="535353"/>
          <w:sz w:val="24"/>
          <w:szCs w:val="20"/>
        </w:rPr>
      </w:pPr>
      <w:r>
        <w:rPr>
          <w:rFonts w:ascii="Times New Roman" w:hAnsi="Times New Roman"/>
          <w:color w:val="535353"/>
          <w:sz w:val="24"/>
          <w:szCs w:val="20"/>
        </w:rPr>
        <w:t>Self-motivated</w:t>
      </w:r>
      <w:r>
        <w:rPr>
          <w:rFonts w:ascii="Times New Roman" w:hAnsi="Times New Roman"/>
          <w:color w:val="535353"/>
          <w:sz w:val="24"/>
          <w:szCs w:val="20"/>
        </w:rPr>
        <w:t xml:space="preserve">, quick intake, </w:t>
      </w:r>
      <w:r>
        <w:rPr>
          <w:rFonts w:ascii="Times New Roman" w:hAnsi="Times New Roman"/>
          <w:color w:val="535353"/>
          <w:sz w:val="24"/>
          <w:szCs w:val="20"/>
        </w:rPr>
        <w:t>self-starter</w:t>
      </w:r>
      <w:r>
        <w:rPr>
          <w:rFonts w:ascii="Times New Roman" w:hAnsi="Times New Roman"/>
          <w:color w:val="535353"/>
          <w:sz w:val="24"/>
          <w:szCs w:val="20"/>
        </w:rPr>
        <w:t xml:space="preserve"> and always keep</w:t>
      </w:r>
      <w:r>
        <w:rPr>
          <w:rFonts w:ascii="Times New Roman" w:hAnsi="Times New Roman"/>
          <w:color w:val="535353"/>
          <w:sz w:val="24"/>
          <w:szCs w:val="20"/>
        </w:rPr>
        <w:t xml:space="preserve"> to learn modern technologies.</w:t>
      </w:r>
    </w:p>
    <w:p>
      <w:pPr>
        <w:pStyle w:val="style157"/>
        <w:numPr>
          <w:ilvl w:val="0"/>
          <w:numId w:val="2"/>
        </w:numPr>
        <w:tabs>
          <w:tab w:val="left" w:leader="none" w:pos="3240"/>
        </w:tabs>
        <w:ind w:left="714" w:right="-471" w:hanging="357"/>
        <w:rPr>
          <w:rFonts w:ascii="Times New Roman" w:hAnsi="Times New Roman"/>
          <w:color w:val="535353"/>
          <w:sz w:val="24"/>
          <w:szCs w:val="20"/>
        </w:rPr>
      </w:pPr>
      <w:r>
        <w:rPr>
          <w:rFonts w:ascii="Times New Roman" w:hAnsi="Times New Roman"/>
          <w:color w:val="535353"/>
          <w:sz w:val="24"/>
          <w:szCs w:val="20"/>
        </w:rPr>
        <w:t>Strong analytical and problem solving skills.</w:t>
      </w:r>
    </w:p>
    <w:p>
      <w:pPr>
        <w:pStyle w:val="style157"/>
        <w:spacing w:lineRule="auto" w:line="360"/>
        <w:rPr>
          <w:rFonts w:ascii="Segoe UI" w:cs="Segoe UI" w:hAnsi="Segoe UI"/>
          <w:b/>
          <w:color w:val="535353"/>
          <w:sz w:val="20"/>
          <w:szCs w:val="20"/>
        </w:rPr>
      </w:pPr>
      <w:r>
        <w:rPr>
          <w:rFonts w:ascii="Segoe UI" w:cs="Segoe UI" w:hAnsi="Segoe UI"/>
          <w:b/>
          <w:color w:val="535353"/>
          <w:sz w:val="20"/>
          <w:szCs w:val="20"/>
          <w:u w:val="single"/>
        </w:rPr>
        <w:t>HOBBIES</w:t>
      </w:r>
      <w:r>
        <w:rPr>
          <w:rFonts w:ascii="Segoe UI" w:cs="Segoe UI" w:hAnsi="Segoe UI"/>
          <w:b/>
          <w:color w:val="535353"/>
          <w:sz w:val="20"/>
          <w:szCs w:val="20"/>
        </w:rPr>
        <w:t>:</w:t>
      </w:r>
    </w:p>
    <w:p>
      <w:pPr>
        <w:pStyle w:val="style157"/>
        <w:numPr>
          <w:ilvl w:val="0"/>
          <w:numId w:val="32"/>
        </w:numPr>
        <w:ind w:left="714" w:right="-471" w:hanging="357"/>
        <w:rPr>
          <w:rFonts w:ascii="Times New Roman" w:hAnsi="Times New Roman"/>
          <w:color w:val="535353"/>
          <w:sz w:val="24"/>
          <w:szCs w:val="20"/>
        </w:rPr>
      </w:pPr>
      <w:r>
        <w:rPr>
          <w:rFonts w:ascii="Times New Roman" w:hAnsi="Times New Roman"/>
          <w:color w:val="535353"/>
          <w:sz w:val="24"/>
          <w:szCs w:val="20"/>
        </w:rPr>
        <w:t>Dancing</w:t>
      </w:r>
      <w:r>
        <w:rPr>
          <w:rFonts w:ascii="Times New Roman" w:hAnsi="Times New Roman"/>
          <w:color w:val="535353"/>
          <w:sz w:val="24"/>
          <w:szCs w:val="20"/>
        </w:rPr>
        <w:t>.</w:t>
      </w:r>
    </w:p>
    <w:p>
      <w:pPr>
        <w:pStyle w:val="style157"/>
        <w:numPr>
          <w:ilvl w:val="0"/>
          <w:numId w:val="32"/>
        </w:numPr>
        <w:ind w:left="714" w:right="-471" w:hanging="357"/>
        <w:rPr>
          <w:rFonts w:ascii="Times New Roman" w:hAnsi="Times New Roman"/>
          <w:color w:val="404040"/>
          <w:sz w:val="24"/>
          <w:szCs w:val="20"/>
        </w:rPr>
      </w:pPr>
      <w:r>
        <w:rPr>
          <w:rFonts w:ascii="Times New Roman" w:hAnsi="Times New Roman"/>
          <w:color w:val="404040"/>
          <w:sz w:val="24"/>
        </w:rPr>
        <w:t>Listening</w:t>
      </w:r>
      <w:r>
        <w:rPr>
          <w:rFonts w:ascii="Times New Roman" w:hAnsi="Times New Roman"/>
          <w:color w:val="535353"/>
          <w:sz w:val="24"/>
          <w:szCs w:val="20"/>
        </w:rPr>
        <w:t xml:space="preserve"> Music</w:t>
      </w:r>
      <w:r>
        <w:rPr>
          <w:rFonts w:ascii="Times New Roman" w:hAnsi="Times New Roman"/>
          <w:color w:val="535353"/>
          <w:sz w:val="24"/>
          <w:szCs w:val="20"/>
        </w:rPr>
        <w:t>.</w:t>
      </w:r>
    </w:p>
    <w:p>
      <w:pPr>
        <w:pStyle w:val="style157"/>
        <w:spacing w:lineRule="auto" w:line="360"/>
        <w:rPr>
          <w:rFonts w:ascii="Segoe UI" w:cs="Segoe UI" w:hAnsi="Segoe UI"/>
          <w:b/>
          <w:color w:val="535353"/>
          <w:sz w:val="20"/>
          <w:szCs w:val="20"/>
          <w:u w:val="single"/>
        </w:rPr>
      </w:pPr>
      <w:r>
        <w:rPr>
          <w:rFonts w:ascii="Segoe UI" w:cs="Segoe UI" w:hAnsi="Segoe UI"/>
          <w:b/>
          <w:color w:val="535353"/>
          <w:sz w:val="20"/>
          <w:szCs w:val="20"/>
          <w:u w:val="single"/>
        </w:rPr>
        <w:t>PERSONAL PROFILE:</w:t>
      </w:r>
    </w:p>
    <w:tbl>
      <w:tblPr>
        <w:tblStyle w:val="style154"/>
        <w:tblW w:w="8620" w:type="dxa"/>
        <w:tblInd w:w="207" w:type="dxa"/>
        <w:tblLook w:val="04A0" w:firstRow="1" w:lastRow="0" w:firstColumn="1" w:lastColumn="0" w:noHBand="0" w:noVBand="1"/>
      </w:tblPr>
      <w:tblGrid>
        <w:gridCol w:w="8620"/>
      </w:tblGrid>
      <w:tr>
        <w:trPr>
          <w:trHeight w:val="323" w:hRule="atLeast"/>
        </w:trPr>
        <w:tc>
          <w:tcPr>
            <w:tcW w:w="8620" w:type="dxa"/>
            <w:tcBorders/>
            <w:tcFitText w:val="false"/>
          </w:tcPr>
          <w:p>
            <w:pPr>
              <w:pStyle w:val="style157"/>
              <w:spacing w:lineRule="auto" w:line="276"/>
              <w:ind w:right="-812"/>
              <w:rPr>
                <w:rFonts w:ascii="Times New Roman" w:hAnsi="Times New Roman"/>
                <w:color w:val="535353"/>
                <w:sz w:val="24"/>
                <w:szCs w:val="20"/>
              </w:rPr>
            </w:pPr>
            <w:r>
              <w:rPr>
                <w:rFonts w:ascii="Times New Roman" w:hAnsi="Times New Roman"/>
                <w:color w:val="535353"/>
                <w:sz w:val="24"/>
                <w:szCs w:val="20"/>
              </w:rPr>
              <w:t xml:space="preserve">Father’s Name                                                Mr. </w:t>
            </w:r>
            <w:r>
              <w:rPr>
                <w:rFonts w:ascii="Times New Roman" w:hAnsi="Times New Roman"/>
                <w:color w:val="535353"/>
                <w:sz w:val="24"/>
                <w:szCs w:val="20"/>
              </w:rPr>
              <w:t>Sivaiah</w:t>
            </w:r>
          </w:p>
        </w:tc>
      </w:tr>
      <w:tr>
        <w:tblPrEx/>
        <w:trPr>
          <w:trHeight w:val="337" w:hRule="atLeast"/>
        </w:trPr>
        <w:tc>
          <w:tcPr>
            <w:tcW w:w="8620" w:type="dxa"/>
            <w:tcBorders/>
            <w:tcFitText w:val="false"/>
          </w:tcPr>
          <w:p>
            <w:pPr>
              <w:pStyle w:val="style157"/>
              <w:spacing w:lineRule="auto" w:line="276"/>
              <w:ind w:right="-812"/>
              <w:rPr>
                <w:rFonts w:ascii="Times New Roman" w:hAnsi="Times New Roman"/>
                <w:color w:val="535353"/>
                <w:sz w:val="24"/>
                <w:szCs w:val="20"/>
              </w:rPr>
            </w:pPr>
            <w:r>
              <w:rPr>
                <w:rFonts w:ascii="Times New Roman" w:hAnsi="Times New Roman"/>
                <w:color w:val="535353"/>
                <w:sz w:val="24"/>
                <w:szCs w:val="20"/>
              </w:rPr>
              <w:t xml:space="preserve">Date of Birth                                                   </w:t>
            </w:r>
            <w:r>
              <w:rPr>
                <w:rFonts w:ascii="Times New Roman" w:hAnsi="Times New Roman"/>
                <w:color w:val="535353"/>
                <w:sz w:val="24"/>
                <w:szCs w:val="20"/>
              </w:rPr>
              <w:t>07</w:t>
            </w:r>
            <w:r>
              <w:rPr>
                <w:rFonts w:ascii="Times New Roman" w:hAnsi="Times New Roman"/>
                <w:color w:val="535353"/>
                <w:sz w:val="24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color w:val="535353"/>
                <w:sz w:val="24"/>
                <w:szCs w:val="20"/>
              </w:rPr>
              <w:t xml:space="preserve"> June 1996</w:t>
            </w:r>
          </w:p>
        </w:tc>
      </w:tr>
      <w:tr>
        <w:tblPrEx/>
        <w:trPr>
          <w:trHeight w:val="337" w:hRule="atLeast"/>
        </w:trPr>
        <w:tc>
          <w:tcPr>
            <w:tcW w:w="8620" w:type="dxa"/>
            <w:tcBorders/>
            <w:tcFitText w:val="false"/>
          </w:tcPr>
          <w:p>
            <w:pPr>
              <w:pStyle w:val="style157"/>
              <w:spacing w:lineRule="auto" w:line="276"/>
              <w:ind w:right="-812"/>
              <w:rPr>
                <w:rFonts w:ascii="Times New Roman" w:hAnsi="Times New Roman"/>
                <w:color w:val="535353"/>
                <w:sz w:val="24"/>
                <w:szCs w:val="20"/>
              </w:rPr>
            </w:pPr>
            <w:r>
              <w:rPr>
                <w:rFonts w:ascii="Times New Roman" w:hAnsi="Times New Roman"/>
                <w:color w:val="535353"/>
                <w:sz w:val="24"/>
                <w:szCs w:val="20"/>
              </w:rPr>
              <w:t>Marital status                                                  Single</w:t>
            </w:r>
          </w:p>
        </w:tc>
      </w:tr>
      <w:tr>
        <w:tblPrEx/>
        <w:trPr>
          <w:trHeight w:val="337" w:hRule="atLeast"/>
        </w:trPr>
        <w:tc>
          <w:tcPr>
            <w:tcW w:w="8620" w:type="dxa"/>
            <w:tcBorders/>
            <w:tcFitText w:val="false"/>
          </w:tcPr>
          <w:p>
            <w:pPr>
              <w:pStyle w:val="style157"/>
              <w:tabs>
                <w:tab w:val="left" w:leader="none" w:pos="3150"/>
              </w:tabs>
              <w:spacing w:lineRule="auto" w:line="276"/>
              <w:ind w:right="-812"/>
              <w:rPr>
                <w:rFonts w:ascii="Times New Roman" w:hAnsi="Times New Roman"/>
                <w:color w:val="535353"/>
                <w:sz w:val="24"/>
                <w:szCs w:val="20"/>
              </w:rPr>
            </w:pPr>
            <w:r>
              <w:rPr>
                <w:rFonts w:ascii="Times New Roman" w:hAnsi="Times New Roman"/>
                <w:color w:val="535353"/>
                <w:sz w:val="24"/>
                <w:szCs w:val="20"/>
              </w:rPr>
              <w:t>Nationality                                                      Indian</w:t>
            </w:r>
          </w:p>
        </w:tc>
      </w:tr>
      <w:tr>
        <w:tblPrEx/>
        <w:trPr>
          <w:trHeight w:val="323" w:hRule="atLeast"/>
        </w:trPr>
        <w:tc>
          <w:tcPr>
            <w:tcW w:w="8620" w:type="dxa"/>
            <w:tcBorders/>
            <w:tcFitText w:val="false"/>
          </w:tcPr>
          <w:p>
            <w:pPr>
              <w:pStyle w:val="style157"/>
              <w:spacing w:lineRule="auto" w:line="276"/>
              <w:ind w:right="-812"/>
              <w:rPr>
                <w:rFonts w:ascii="Times New Roman" w:hAnsi="Times New Roman"/>
                <w:color w:val="535353"/>
                <w:sz w:val="24"/>
                <w:szCs w:val="20"/>
              </w:rPr>
            </w:pPr>
            <w:r>
              <w:rPr>
                <w:rFonts w:ascii="Times New Roman" w:hAnsi="Times New Roman"/>
                <w:color w:val="535353"/>
                <w:sz w:val="24"/>
                <w:szCs w:val="20"/>
              </w:rPr>
              <w:t>Languages known                                          English, Hindi &amp; Telugu</w:t>
            </w:r>
          </w:p>
        </w:tc>
      </w:tr>
      <w:tr>
        <w:tblPrEx/>
        <w:trPr>
          <w:trHeight w:val="1321" w:hRule="atLeast"/>
        </w:trPr>
        <w:tc>
          <w:tcPr>
            <w:tcW w:w="8620" w:type="dxa"/>
            <w:tcBorders/>
            <w:tcFitText w:val="false"/>
          </w:tcPr>
          <w:p>
            <w:pPr>
              <w:pStyle w:val="style157"/>
              <w:spacing w:lineRule="auto" w:line="276"/>
              <w:ind w:right="-812"/>
              <w:rPr>
                <w:rFonts w:ascii="Times New Roman" w:hAnsi="Times New Roman"/>
                <w:color w:val="535353"/>
                <w:sz w:val="24"/>
                <w:szCs w:val="20"/>
              </w:rPr>
            </w:pPr>
            <w:r>
              <w:rPr>
                <w:rFonts w:ascii="Times New Roman" w:hAnsi="Times New Roman"/>
                <w:color w:val="535353"/>
                <w:sz w:val="24"/>
                <w:szCs w:val="20"/>
              </w:rPr>
              <w:t>Permanent Address                                        H.No.</w:t>
            </w:r>
            <w:r>
              <w:rPr>
                <w:rFonts w:ascii="Times New Roman" w:hAnsi="Times New Roman"/>
                <w:color w:val="535353"/>
                <w:sz w:val="24"/>
                <w:szCs w:val="20"/>
              </w:rPr>
              <w:t>3/8</w:t>
            </w:r>
            <w:r>
              <w:rPr>
                <w:rFonts w:ascii="Times New Roman" w:hAnsi="Times New Roman"/>
                <w:color w:val="535353"/>
                <w:sz w:val="24"/>
                <w:szCs w:val="20"/>
              </w:rPr>
              <w:t>,</w:t>
            </w:r>
          </w:p>
          <w:p>
            <w:pPr>
              <w:pStyle w:val="style157"/>
              <w:spacing w:lineRule="auto" w:line="276"/>
              <w:ind w:right="-812"/>
              <w:rPr>
                <w:rFonts w:ascii="Times New Roman" w:hAnsi="Times New Roman"/>
                <w:color w:val="535353"/>
                <w:sz w:val="24"/>
                <w:szCs w:val="20"/>
              </w:rPr>
            </w:pPr>
            <w:r>
              <w:rPr>
                <w:rFonts w:ascii="Times New Roman" w:hAnsi="Times New Roman"/>
                <w:color w:val="535353"/>
                <w:sz w:val="24"/>
                <w:szCs w:val="20"/>
              </w:rPr>
              <w:t xml:space="preserve">                                                                        </w:t>
            </w:r>
            <w:r>
              <w:rPr>
                <w:rFonts w:ascii="Times New Roman" w:hAnsi="Times New Roman"/>
                <w:color w:val="535353"/>
                <w:sz w:val="24"/>
                <w:szCs w:val="20"/>
              </w:rPr>
              <w:t>Telagapuram village,</w:t>
            </w:r>
          </w:p>
          <w:p>
            <w:pPr>
              <w:pStyle w:val="style157"/>
              <w:spacing w:lineRule="auto" w:line="276"/>
              <w:ind w:right="-812"/>
              <w:rPr>
                <w:rFonts w:ascii="Times New Roman" w:hAnsi="Times New Roman"/>
                <w:color w:val="535353"/>
                <w:sz w:val="24"/>
                <w:szCs w:val="20"/>
              </w:rPr>
            </w:pPr>
            <w:r>
              <w:rPr>
                <w:rFonts w:ascii="Times New Roman" w:hAnsi="Times New Roman"/>
                <w:color w:val="535353"/>
                <w:sz w:val="24"/>
                <w:szCs w:val="20"/>
              </w:rPr>
              <w:t xml:space="preserve">                                                                        badvel Mandal,</w:t>
            </w:r>
          </w:p>
          <w:p>
            <w:pPr>
              <w:pStyle w:val="style157"/>
              <w:spacing w:lineRule="auto" w:line="276"/>
              <w:ind w:right="-812"/>
              <w:rPr>
                <w:rFonts w:ascii="Times New Roman" w:hAnsi="Times New Roman"/>
                <w:color w:val="535353"/>
                <w:sz w:val="24"/>
                <w:szCs w:val="20"/>
              </w:rPr>
            </w:pPr>
            <w:r>
              <w:rPr>
                <w:rFonts w:ascii="Times New Roman" w:hAnsi="Times New Roman"/>
                <w:color w:val="535353"/>
                <w:sz w:val="24"/>
                <w:szCs w:val="20"/>
              </w:rPr>
              <w:t xml:space="preserve">                                                                        Y.S.R Kadapa Dist. </w:t>
            </w:r>
          </w:p>
          <w:p>
            <w:pPr>
              <w:pStyle w:val="style157"/>
              <w:spacing w:lineRule="auto" w:line="276"/>
              <w:ind w:right="-812"/>
              <w:rPr>
                <w:rFonts w:ascii="Times New Roman" w:hAnsi="Times New Roman"/>
                <w:color w:val="535353"/>
                <w:sz w:val="24"/>
                <w:szCs w:val="20"/>
              </w:rPr>
            </w:pPr>
            <w:r>
              <w:rPr>
                <w:rFonts w:ascii="Times New Roman" w:hAnsi="Times New Roman"/>
                <w:color w:val="535353"/>
                <w:sz w:val="24"/>
                <w:szCs w:val="20"/>
              </w:rPr>
              <w:t>.</w:t>
            </w:r>
          </w:p>
        </w:tc>
      </w:tr>
    </w:tbl>
    <w:p>
      <w:pPr>
        <w:pStyle w:val="style157"/>
        <w:spacing w:lineRule="auto" w:line="276"/>
        <w:rPr>
          <w:rFonts w:ascii="Segoe UI" w:cs="Segoe UI" w:hAnsi="Segoe UI"/>
          <w:color w:val="535353"/>
          <w:sz w:val="20"/>
          <w:szCs w:val="20"/>
        </w:rPr>
      </w:pPr>
    </w:p>
    <w:p>
      <w:pPr>
        <w:pStyle w:val="style157"/>
        <w:spacing w:lineRule="auto" w:line="276"/>
        <w:rPr>
          <w:rFonts w:ascii="Segoe UI" w:cs="Segoe UI" w:hAnsi="Segoe UI"/>
          <w:color w:val="535353"/>
          <w:sz w:val="20"/>
          <w:szCs w:val="20"/>
        </w:rPr>
      </w:pPr>
    </w:p>
    <w:p>
      <w:pPr>
        <w:pStyle w:val="style157"/>
        <w:spacing w:lineRule="auto" w:line="480"/>
        <w:rPr>
          <w:rFonts w:ascii="Segoe UI" w:cs="Segoe UI" w:hAnsi="Segoe UI"/>
          <w:b/>
          <w:color w:val="535353"/>
          <w:sz w:val="20"/>
          <w:szCs w:val="20"/>
        </w:rPr>
      </w:pPr>
      <w:r>
        <w:rPr>
          <w:rFonts w:ascii="Segoe UI" w:cs="Segoe UI" w:hAnsi="Segoe UI"/>
          <w:b/>
          <w:color w:val="535353"/>
          <w:sz w:val="20"/>
          <w:szCs w:val="20"/>
        </w:rPr>
        <w:t>(</w:t>
      </w:r>
      <w:r>
        <w:rPr>
          <w:rFonts w:ascii="Segoe UI" w:cs="Segoe UI" w:hAnsi="Segoe UI"/>
          <w:b/>
          <w:color w:val="535353"/>
          <w:sz w:val="20"/>
          <w:szCs w:val="20"/>
        </w:rPr>
        <w:t>Manam Mahesh Babu</w:t>
      </w:r>
      <w:r>
        <w:rPr>
          <w:rFonts w:ascii="Segoe UI" w:cs="Segoe UI" w:hAnsi="Segoe UI"/>
          <w:b/>
          <w:color w:val="535353"/>
          <w:sz w:val="20"/>
          <w:szCs w:val="20"/>
        </w:rPr>
        <w:t>)</w:t>
      </w:r>
      <w:bookmarkStart w:id="0" w:name="_GoBack"/>
      <w:bookmarkEnd w:id="0"/>
    </w:p>
    <w:sectPr>
      <w:pgSz w:w="11909" w:h="16834" w:orient="portrait" w:code="9"/>
      <w:pgMar w:top="1135" w:right="1440" w:bottom="993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10022FF" w:usb1="C000E47F" w:usb2="00000029" w:usb3="00000000" w:csb0="000001D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C7B85D5C">
      <w:start w:val="1"/>
      <w:numFmt w:val="bullet"/>
      <w:lvlText w:val=""/>
      <w:lvlJc w:val="left"/>
      <w:pPr>
        <w:ind w:left="2160" w:hanging="360"/>
      </w:pPr>
      <w:rPr>
        <w:rFonts w:ascii="Wingdings" w:hAnsi="Wingdings"/>
      </w:rPr>
    </w:lvl>
    <w:lvl w:ilvl="1" w:tplc="054689C4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/>
      </w:rPr>
    </w:lvl>
    <w:lvl w:ilvl="2" w:tplc="962EC6C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D13A5516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A7062BDA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/>
      </w:rPr>
    </w:lvl>
    <w:lvl w:ilvl="5" w:tplc="BF4A0312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3C84FC8C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0B52C4E0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/>
      </w:rPr>
    </w:lvl>
    <w:lvl w:ilvl="8" w:tplc="3E1899B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0000002"/>
    <w:multiLevelType w:val="hybridMultilevel"/>
    <w:tmpl w:val="00000000"/>
    <w:lvl w:ilvl="0" w:tplc="31AACB64">
      <w:start w:val="1"/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 w:tplc="4650C766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 w:tplc="122A1C6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40322412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746E29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 w:tplc="DB9EDFA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1992768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976C999A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 w:tplc="407087A0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00000000"/>
    <w:lvl w:ilvl="0" w:tplc="20BAD2BC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4DCD57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CA22F8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DA6F0F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252104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E370ED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4E8F08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81EF47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9292595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00000000"/>
    <w:lvl w:ilvl="0" w:tplc="62C6CD3A">
      <w:start w:val="1"/>
      <w:numFmt w:val="bullet"/>
      <w:lvlText w:val="•"/>
      <w:lvlJc w:val="left"/>
      <w:pPr>
        <w:ind w:left="720" w:hanging="360"/>
      </w:pPr>
      <w:rPr>
        <w:rFonts w:ascii="Arial" w:cs="Times New Roman" w:hAnsi="Arial"/>
      </w:rPr>
    </w:lvl>
    <w:lvl w:ilvl="1" w:tplc="DCA65272">
      <w:start w:val="1"/>
      <w:numFmt w:val="decimal"/>
      <w:lvlText w:val="%2."/>
      <w:lvlJc w:val="left"/>
      <w:pPr>
        <w:ind w:left="1440" w:hanging="360"/>
      </w:pPr>
    </w:lvl>
    <w:lvl w:ilvl="2" w:tplc="47AE5A52">
      <w:start w:val="1"/>
      <w:numFmt w:val="decimal"/>
      <w:lvlText w:val="%3."/>
      <w:lvlJc w:val="left"/>
      <w:pPr>
        <w:ind w:left="2160" w:hanging="360"/>
      </w:pPr>
    </w:lvl>
    <w:lvl w:ilvl="3" w:tplc="8BCCAC92">
      <w:start w:val="1"/>
      <w:numFmt w:val="decimal"/>
      <w:lvlText w:val="%4."/>
      <w:lvlJc w:val="left"/>
      <w:pPr>
        <w:ind w:left="2880" w:hanging="360"/>
      </w:pPr>
    </w:lvl>
    <w:lvl w:ilvl="4" w:tplc="E5E08396">
      <w:start w:val="1"/>
      <w:numFmt w:val="decimal"/>
      <w:lvlText w:val="%5."/>
      <w:lvlJc w:val="left"/>
      <w:pPr>
        <w:ind w:left="3600" w:hanging="360"/>
      </w:pPr>
    </w:lvl>
    <w:lvl w:ilvl="5" w:tplc="B64CFEA8">
      <w:start w:val="1"/>
      <w:numFmt w:val="decimal"/>
      <w:lvlText w:val="%6."/>
      <w:lvlJc w:val="left"/>
      <w:pPr>
        <w:ind w:left="4320" w:hanging="360"/>
      </w:pPr>
    </w:lvl>
    <w:lvl w:ilvl="6" w:tplc="28BACC02">
      <w:start w:val="1"/>
      <w:numFmt w:val="decimal"/>
      <w:lvlText w:val="%7."/>
      <w:lvlJc w:val="left"/>
      <w:pPr>
        <w:ind w:left="5040" w:hanging="360"/>
      </w:pPr>
    </w:lvl>
    <w:lvl w:ilvl="7" w:tplc="079085A2">
      <w:start w:val="1"/>
      <w:numFmt w:val="decimal"/>
      <w:lvlText w:val="%8."/>
      <w:lvlJc w:val="left"/>
      <w:pPr>
        <w:ind w:left="5760" w:hanging="360"/>
      </w:pPr>
    </w:lvl>
    <w:lvl w:ilvl="8" w:tplc="046AB662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00000005"/>
    <w:multiLevelType w:val="hybridMultilevel"/>
    <w:tmpl w:val="00000000"/>
    <w:lvl w:ilvl="0" w:tplc="4BCE9C4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BAD877D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746A93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9601D6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19873A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242C073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2442F1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428006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8688A77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00000000"/>
    <w:lvl w:ilvl="0" w:tplc="AF500A04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AEAA4CF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673624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BAD67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E9A165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42064B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08C818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4D4015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ADCCDFA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0000007"/>
    <w:multiLevelType w:val="hybridMultilevel"/>
    <w:tmpl w:val="00000000"/>
    <w:lvl w:ilvl="0" w:tplc="E05602EC">
      <w:start w:val="1"/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 w:tplc="5644CCBE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 w:tplc="33E07F7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8F66CEF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1887AE0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 w:tplc="54F22CD4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33383278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7A382E38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 w:tplc="83CEF31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00000008"/>
    <w:multiLevelType w:val="hybridMultilevel"/>
    <w:tmpl w:val="00000000"/>
    <w:lvl w:ilvl="0" w:tplc="E7F06756">
      <w:start w:val="1"/>
      <w:numFmt w:val="bullet"/>
      <w:lvlText w:val=""/>
      <w:lvlJc w:val="left"/>
      <w:pPr>
        <w:ind w:left="1065" w:hanging="360"/>
      </w:pPr>
      <w:rPr>
        <w:rFonts w:ascii="Wingdings" w:hAnsi="Wingdings"/>
      </w:rPr>
    </w:lvl>
    <w:lvl w:ilvl="1" w:tplc="B29A636E">
      <w:start w:val="1"/>
      <w:numFmt w:val="bullet"/>
      <w:lvlText w:val="o"/>
      <w:lvlJc w:val="left"/>
      <w:pPr>
        <w:ind w:left="1785" w:hanging="360"/>
      </w:pPr>
      <w:rPr>
        <w:rFonts w:ascii="Courier New" w:cs="Courier New" w:hAnsi="Courier New"/>
      </w:rPr>
    </w:lvl>
    <w:lvl w:ilvl="2" w:tplc="CE923090">
      <w:start w:val="1"/>
      <w:numFmt w:val="bullet"/>
      <w:lvlText w:val=""/>
      <w:lvlJc w:val="left"/>
      <w:pPr>
        <w:ind w:left="2505" w:hanging="360"/>
      </w:pPr>
      <w:rPr>
        <w:rFonts w:ascii="Wingdings" w:hAnsi="Wingdings"/>
      </w:rPr>
    </w:lvl>
    <w:lvl w:ilvl="3" w:tplc="54B2B7DA">
      <w:start w:val="1"/>
      <w:numFmt w:val="bullet"/>
      <w:lvlText w:val=""/>
      <w:lvlJc w:val="left"/>
      <w:pPr>
        <w:ind w:left="3225" w:hanging="360"/>
      </w:pPr>
      <w:rPr>
        <w:rFonts w:ascii="Symbol" w:hAnsi="Symbol"/>
      </w:rPr>
    </w:lvl>
    <w:lvl w:ilvl="4" w:tplc="AC1E7132">
      <w:start w:val="1"/>
      <w:numFmt w:val="bullet"/>
      <w:lvlText w:val="o"/>
      <w:lvlJc w:val="left"/>
      <w:pPr>
        <w:ind w:left="3945" w:hanging="360"/>
      </w:pPr>
      <w:rPr>
        <w:rFonts w:ascii="Courier New" w:cs="Courier New" w:hAnsi="Courier New"/>
      </w:rPr>
    </w:lvl>
    <w:lvl w:ilvl="5" w:tplc="0832BA14">
      <w:start w:val="1"/>
      <w:numFmt w:val="bullet"/>
      <w:lvlText w:val=""/>
      <w:lvlJc w:val="left"/>
      <w:pPr>
        <w:ind w:left="4665" w:hanging="360"/>
      </w:pPr>
      <w:rPr>
        <w:rFonts w:ascii="Wingdings" w:hAnsi="Wingdings"/>
      </w:rPr>
    </w:lvl>
    <w:lvl w:ilvl="6" w:tplc="4476E7A6">
      <w:start w:val="1"/>
      <w:numFmt w:val="bullet"/>
      <w:lvlText w:val=""/>
      <w:lvlJc w:val="left"/>
      <w:pPr>
        <w:ind w:left="5385" w:hanging="360"/>
      </w:pPr>
      <w:rPr>
        <w:rFonts w:ascii="Symbol" w:hAnsi="Symbol"/>
      </w:rPr>
    </w:lvl>
    <w:lvl w:ilvl="7" w:tplc="4ABC84CA">
      <w:start w:val="1"/>
      <w:numFmt w:val="bullet"/>
      <w:lvlText w:val="o"/>
      <w:lvlJc w:val="left"/>
      <w:pPr>
        <w:ind w:left="6105" w:hanging="360"/>
      </w:pPr>
      <w:rPr>
        <w:rFonts w:ascii="Courier New" w:cs="Courier New" w:hAnsi="Courier New"/>
      </w:rPr>
    </w:lvl>
    <w:lvl w:ilvl="8" w:tplc="E0721852">
      <w:start w:val="1"/>
      <w:numFmt w:val="bullet"/>
      <w:lvlText w:val=""/>
      <w:lvlJc w:val="left"/>
      <w:pPr>
        <w:ind w:left="6825" w:hanging="360"/>
      </w:pPr>
      <w:rPr>
        <w:rFonts w:ascii="Wingdings" w:hAnsi="Wingdings"/>
      </w:rPr>
    </w:lvl>
  </w:abstractNum>
  <w:abstractNum w:abstractNumId="9">
    <w:nsid w:val="00000009"/>
    <w:multiLevelType w:val="multilevel"/>
    <w:tmpl w:val="1D7A41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0000000A"/>
    <w:multiLevelType w:val="hybridMultilevel"/>
    <w:tmpl w:val="00000000"/>
    <w:lvl w:ilvl="0" w:tplc="42BA3AD4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1F508D9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52865F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6520C9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8F8229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D94AA43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3D2F7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EE489E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03C0221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0000000B"/>
    <w:multiLevelType w:val="hybridMultilevel"/>
    <w:tmpl w:val="00000000"/>
    <w:lvl w:ilvl="0" w:tplc="94609DC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5EE6326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DBC0D4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666355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CC6038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87D6BD5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6EE478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E0EA93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C988107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0000000C"/>
    <w:multiLevelType w:val="hybridMultilevel"/>
    <w:tmpl w:val="D66CA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00000000"/>
    <w:lvl w:ilvl="0" w:tplc="5BC4F0CC">
      <w:start w:val="1"/>
      <w:numFmt w:val="bullet"/>
      <w:lvlText w:val=""/>
      <w:lvlJc w:val="left"/>
      <w:pPr>
        <w:ind w:left="3825" w:hanging="360"/>
      </w:pPr>
      <w:rPr>
        <w:rFonts w:ascii="Symbol" w:hAnsi="Symbol"/>
      </w:rPr>
    </w:lvl>
    <w:lvl w:ilvl="1" w:tplc="7AA0D560">
      <w:start w:val="1"/>
      <w:numFmt w:val="bullet"/>
      <w:lvlText w:val="o"/>
      <w:lvlJc w:val="left"/>
      <w:pPr>
        <w:ind w:left="4545" w:hanging="360"/>
      </w:pPr>
      <w:rPr>
        <w:rFonts w:ascii="Courier New" w:cs="Courier New" w:hAnsi="Courier New"/>
      </w:rPr>
    </w:lvl>
    <w:lvl w:ilvl="2" w:tplc="696E0422">
      <w:start w:val="1"/>
      <w:numFmt w:val="bullet"/>
      <w:lvlText w:val=""/>
      <w:lvlJc w:val="left"/>
      <w:pPr>
        <w:ind w:left="5265" w:hanging="360"/>
      </w:pPr>
      <w:rPr>
        <w:rFonts w:ascii="Wingdings" w:hAnsi="Wingdings"/>
      </w:rPr>
    </w:lvl>
    <w:lvl w:ilvl="3" w:tplc="E3085BBE">
      <w:start w:val="1"/>
      <w:numFmt w:val="bullet"/>
      <w:lvlText w:val=""/>
      <w:lvlJc w:val="left"/>
      <w:pPr>
        <w:ind w:left="5985" w:hanging="360"/>
      </w:pPr>
      <w:rPr>
        <w:rFonts w:ascii="Symbol" w:hAnsi="Symbol"/>
      </w:rPr>
    </w:lvl>
    <w:lvl w:ilvl="4" w:tplc="0EFADB78">
      <w:start w:val="1"/>
      <w:numFmt w:val="bullet"/>
      <w:lvlText w:val="o"/>
      <w:lvlJc w:val="left"/>
      <w:pPr>
        <w:ind w:left="6705" w:hanging="360"/>
      </w:pPr>
      <w:rPr>
        <w:rFonts w:ascii="Courier New" w:cs="Courier New" w:hAnsi="Courier New"/>
      </w:rPr>
    </w:lvl>
    <w:lvl w:ilvl="5" w:tplc="45CC32B0">
      <w:start w:val="1"/>
      <w:numFmt w:val="bullet"/>
      <w:lvlText w:val=""/>
      <w:lvlJc w:val="left"/>
      <w:pPr>
        <w:ind w:left="7425" w:hanging="360"/>
      </w:pPr>
      <w:rPr>
        <w:rFonts w:ascii="Wingdings" w:hAnsi="Wingdings"/>
      </w:rPr>
    </w:lvl>
    <w:lvl w:ilvl="6" w:tplc="EB9E93AC">
      <w:start w:val="1"/>
      <w:numFmt w:val="bullet"/>
      <w:lvlText w:val=""/>
      <w:lvlJc w:val="left"/>
      <w:pPr>
        <w:ind w:left="8145" w:hanging="360"/>
      </w:pPr>
      <w:rPr>
        <w:rFonts w:ascii="Symbol" w:hAnsi="Symbol"/>
      </w:rPr>
    </w:lvl>
    <w:lvl w:ilvl="7" w:tplc="B4E446CA">
      <w:start w:val="1"/>
      <w:numFmt w:val="bullet"/>
      <w:lvlText w:val="o"/>
      <w:lvlJc w:val="left"/>
      <w:pPr>
        <w:ind w:left="8865" w:hanging="360"/>
      </w:pPr>
      <w:rPr>
        <w:rFonts w:ascii="Courier New" w:cs="Courier New" w:hAnsi="Courier New"/>
      </w:rPr>
    </w:lvl>
    <w:lvl w:ilvl="8" w:tplc="23A861DE">
      <w:start w:val="1"/>
      <w:numFmt w:val="bullet"/>
      <w:lvlText w:val=""/>
      <w:lvlJc w:val="left"/>
      <w:pPr>
        <w:ind w:left="9585" w:hanging="360"/>
      </w:pPr>
      <w:rPr>
        <w:rFonts w:ascii="Wingdings" w:hAnsi="Wingdings"/>
      </w:rPr>
    </w:lvl>
  </w:abstractNum>
  <w:abstractNum w:abstractNumId="14">
    <w:nsid w:val="0000000E"/>
    <w:multiLevelType w:val="hybridMultilevel"/>
    <w:tmpl w:val="00000000"/>
    <w:lvl w:ilvl="0" w:tplc="6B5C44FA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8578C2F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DA187B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F82FE6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58AA1E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5A2E009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14EF89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242B9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043EFF3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0000000F"/>
    <w:multiLevelType w:val="hybridMultilevel"/>
    <w:tmpl w:val="00000000"/>
    <w:lvl w:ilvl="0" w:tplc="97A06CC8">
      <w:start w:val="1"/>
      <w:numFmt w:val="bullet"/>
      <w:lvlText w:val=""/>
      <w:lvlJc w:val="left"/>
      <w:pPr>
        <w:ind w:left="1800" w:hanging="360"/>
      </w:pPr>
      <w:rPr>
        <w:rFonts w:ascii="Wingdings" w:hAnsi="Wingdings"/>
      </w:rPr>
    </w:lvl>
    <w:lvl w:ilvl="1" w:tplc="94A2A416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/>
      </w:rPr>
    </w:lvl>
    <w:lvl w:ilvl="2" w:tplc="79A8AC04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C97AEE50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11F0857A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/>
      </w:rPr>
    </w:lvl>
    <w:lvl w:ilvl="5" w:tplc="0E345BEA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834C5FF0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EB3E3776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/>
      </w:rPr>
    </w:lvl>
    <w:lvl w:ilvl="8" w:tplc="FEBE7FA2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6">
    <w:nsid w:val="00000010"/>
    <w:multiLevelType w:val="hybridMultilevel"/>
    <w:tmpl w:val="00000000"/>
    <w:lvl w:ilvl="0" w:tplc="3198FF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CCF35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5056456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D5E21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5148FD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A5E01EE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710F0D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1CCE52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9F3E979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00000011"/>
    <w:multiLevelType w:val="hybridMultilevel"/>
    <w:tmpl w:val="00000000"/>
    <w:lvl w:ilvl="0" w:tplc="085AAE8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B2632A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84EA6F5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D68C50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79E803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4982918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7AC9D5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7AAA50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539633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00000012"/>
    <w:multiLevelType w:val="hybridMultilevel"/>
    <w:tmpl w:val="00000000"/>
    <w:lvl w:ilvl="0" w:tplc="B97A056E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924626D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9AA4ED8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8E6447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ABE86A8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434078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2227B1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2228D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17F4688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00000013"/>
    <w:multiLevelType w:val="multilevel"/>
    <w:tmpl w:val="04FC6F7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00000014"/>
    <w:multiLevelType w:val="hybridMultilevel"/>
    <w:tmpl w:val="00000000"/>
    <w:lvl w:ilvl="0" w:tplc="77C09946">
      <w:start w:val="1"/>
      <w:numFmt w:val="bullet"/>
      <w:lvlText w:val=""/>
      <w:lvlJc w:val="left"/>
      <w:pPr>
        <w:ind w:left="810" w:hanging="360"/>
      </w:pPr>
      <w:rPr>
        <w:rFonts w:ascii="Wingdings" w:hAnsi="Wingdings"/>
      </w:rPr>
    </w:lvl>
    <w:lvl w:ilvl="1" w:tplc="BC9C6250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/>
      </w:rPr>
    </w:lvl>
    <w:lvl w:ilvl="2" w:tplc="2F6247B4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 w:tplc="33D83334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 w:tplc="A8900B84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/>
      </w:rPr>
    </w:lvl>
    <w:lvl w:ilvl="5" w:tplc="12720228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 w:tplc="FE9E9620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 w:tplc="C55E31D8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/>
      </w:rPr>
    </w:lvl>
    <w:lvl w:ilvl="8" w:tplc="9650223E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21">
    <w:nsid w:val="00000015"/>
    <w:multiLevelType w:val="hybridMultilevel"/>
    <w:tmpl w:val="00000000"/>
    <w:lvl w:ilvl="0" w:tplc="2042EF32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EC88D370">
      <w:start w:val="1"/>
      <w:numFmt w:val="decimal"/>
      <w:lvlText w:val="%2."/>
      <w:lvlJc w:val="left"/>
      <w:pPr>
        <w:ind w:left="1440" w:hanging="360"/>
      </w:pPr>
    </w:lvl>
    <w:lvl w:ilvl="2" w:tplc="E99A3530">
      <w:start w:val="1"/>
      <w:numFmt w:val="decimal"/>
      <w:lvlText w:val="%3."/>
      <w:lvlJc w:val="left"/>
      <w:pPr>
        <w:ind w:left="2160" w:hanging="360"/>
      </w:pPr>
    </w:lvl>
    <w:lvl w:ilvl="3" w:tplc="ED3EF636">
      <w:start w:val="1"/>
      <w:numFmt w:val="decimal"/>
      <w:lvlText w:val="%4."/>
      <w:lvlJc w:val="left"/>
      <w:pPr>
        <w:ind w:left="2880" w:hanging="360"/>
      </w:pPr>
    </w:lvl>
    <w:lvl w:ilvl="4" w:tplc="0232965A">
      <w:start w:val="1"/>
      <w:numFmt w:val="decimal"/>
      <w:lvlText w:val="%5."/>
      <w:lvlJc w:val="left"/>
      <w:pPr>
        <w:ind w:left="3600" w:hanging="360"/>
      </w:pPr>
    </w:lvl>
    <w:lvl w:ilvl="5" w:tplc="8A7C613C">
      <w:start w:val="1"/>
      <w:numFmt w:val="decimal"/>
      <w:lvlText w:val="%6."/>
      <w:lvlJc w:val="left"/>
      <w:pPr>
        <w:ind w:left="4320" w:hanging="360"/>
      </w:pPr>
    </w:lvl>
    <w:lvl w:ilvl="6" w:tplc="D0668426">
      <w:start w:val="1"/>
      <w:numFmt w:val="decimal"/>
      <w:lvlText w:val="%7."/>
      <w:lvlJc w:val="left"/>
      <w:pPr>
        <w:ind w:left="5040" w:hanging="360"/>
      </w:pPr>
    </w:lvl>
    <w:lvl w:ilvl="7" w:tplc="3538376A">
      <w:start w:val="1"/>
      <w:numFmt w:val="decimal"/>
      <w:lvlText w:val="%8."/>
      <w:lvlJc w:val="left"/>
      <w:pPr>
        <w:ind w:left="5760" w:hanging="360"/>
      </w:pPr>
    </w:lvl>
    <w:lvl w:ilvl="8" w:tplc="3752A298">
      <w:start w:val="1"/>
      <w:numFmt w:val="decimal"/>
      <w:lvlText w:val="%9."/>
      <w:lvlJc w:val="left"/>
      <w:pPr>
        <w:ind w:left="6480" w:hanging="360"/>
      </w:pPr>
    </w:lvl>
  </w:abstractNum>
  <w:abstractNum w:abstractNumId="22">
    <w:nsid w:val="000000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00000017"/>
    <w:multiLevelType w:val="hybridMultilevel"/>
    <w:tmpl w:val="00000000"/>
    <w:lvl w:ilvl="0" w:tplc="5E461BC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9A0420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340648E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B6A446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1D8146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E84AE17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50B81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0BC60D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BDD4F69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00000018"/>
    <w:multiLevelType w:val="multilevel"/>
    <w:tmpl w:val="04FC6F7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00000019"/>
    <w:multiLevelType w:val="hybridMultilevel"/>
    <w:tmpl w:val="D41E43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multilevel"/>
    <w:tmpl w:val="1D7A41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0000001B"/>
    <w:multiLevelType w:val="multilevel"/>
    <w:tmpl w:val="1D7A41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0000001C"/>
    <w:multiLevelType w:val="hybridMultilevel"/>
    <w:tmpl w:val="52C017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hybridMultilevel"/>
    <w:tmpl w:val="FDDED740"/>
    <w:lvl w:ilvl="0" w:tplc="0409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00000000"/>
    <w:lvl w:ilvl="0" w:tplc="B07AEFB8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FFA4E17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D9680E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C760EA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F3E3F9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D6DE826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B7E4A3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7F68EC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E258002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nsid w:val="0000001F"/>
    <w:multiLevelType w:val="hybridMultilevel"/>
    <w:tmpl w:val="00000000"/>
    <w:lvl w:ilvl="0" w:tplc="C248B9CC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 w:tplc="5E16DB0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 w:tplc="383A871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B4C98C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C6D8ED7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 w:tplc="09A8E41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CBA2BF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289C3B10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 w:tplc="5C4AE55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2">
    <w:nsid w:val="00000020"/>
    <w:multiLevelType w:val="hybridMultilevel"/>
    <w:tmpl w:val="00000000"/>
    <w:lvl w:ilvl="0" w:tplc="5FDCF87C">
      <w:start w:val="1"/>
      <w:numFmt w:val="decimal"/>
      <w:lvlText w:val="%1)"/>
      <w:lvlJc w:val="left"/>
      <w:pPr>
        <w:ind w:left="720" w:hanging="360"/>
      </w:pPr>
    </w:lvl>
    <w:lvl w:ilvl="1" w:tplc="65F020C4">
      <w:start w:val="1"/>
      <w:numFmt w:val="lowerLetter"/>
      <w:lvlText w:val="%2."/>
      <w:lvlJc w:val="left"/>
      <w:pPr>
        <w:ind w:left="1440" w:hanging="360"/>
      </w:pPr>
    </w:lvl>
    <w:lvl w:ilvl="2" w:tplc="46F49276">
      <w:start w:val="1"/>
      <w:numFmt w:val="lowerRoman"/>
      <w:lvlText w:val="%3."/>
      <w:lvlJc w:val="right"/>
      <w:pPr>
        <w:ind w:left="2160" w:hanging="180"/>
      </w:pPr>
    </w:lvl>
    <w:lvl w:ilvl="3" w:tplc="1D78F64C">
      <w:start w:val="1"/>
      <w:numFmt w:val="decimal"/>
      <w:lvlText w:val="%4."/>
      <w:lvlJc w:val="left"/>
      <w:pPr>
        <w:ind w:left="2880" w:hanging="360"/>
      </w:pPr>
    </w:lvl>
    <w:lvl w:ilvl="4" w:tplc="462EE71E">
      <w:start w:val="1"/>
      <w:numFmt w:val="lowerLetter"/>
      <w:lvlText w:val="%5."/>
      <w:lvlJc w:val="left"/>
      <w:pPr>
        <w:ind w:left="3600" w:hanging="360"/>
      </w:pPr>
    </w:lvl>
    <w:lvl w:ilvl="5" w:tplc="FD960E0E">
      <w:start w:val="1"/>
      <w:numFmt w:val="lowerRoman"/>
      <w:lvlText w:val="%6."/>
      <w:lvlJc w:val="right"/>
      <w:pPr>
        <w:ind w:left="4320" w:hanging="180"/>
      </w:pPr>
    </w:lvl>
    <w:lvl w:ilvl="6" w:tplc="85745A66">
      <w:start w:val="1"/>
      <w:numFmt w:val="decimal"/>
      <w:lvlText w:val="%7."/>
      <w:lvlJc w:val="left"/>
      <w:pPr>
        <w:ind w:left="5040" w:hanging="360"/>
      </w:pPr>
    </w:lvl>
    <w:lvl w:ilvl="7" w:tplc="8DB868B2">
      <w:start w:val="1"/>
      <w:numFmt w:val="lowerLetter"/>
      <w:lvlText w:val="%8."/>
      <w:lvlJc w:val="left"/>
      <w:pPr>
        <w:ind w:left="5760" w:hanging="360"/>
      </w:pPr>
    </w:lvl>
    <w:lvl w:ilvl="8" w:tplc="F4529A3E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0000021"/>
    <w:multiLevelType w:val="hybridMultilevel"/>
    <w:tmpl w:val="51384DEC"/>
    <w:lvl w:ilvl="0" w:tplc="0409000B">
      <w:start w:val="1"/>
      <w:numFmt w:val="bullet"/>
      <w:lvlText w:val=""/>
      <w:lvlJc w:val="left"/>
      <w:pPr>
        <w:ind w:left="18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00000000"/>
    <w:lvl w:ilvl="0" w:tplc="43FED870">
      <w:start w:val="1"/>
      <w:numFmt w:val="bullet"/>
      <w:lvlText w:val=""/>
      <w:lvlJc w:val="left"/>
      <w:pPr>
        <w:ind w:left="770" w:hanging="360"/>
      </w:pPr>
      <w:rPr>
        <w:rFonts w:ascii="Wingdings" w:hAnsi="Wingdings"/>
      </w:rPr>
    </w:lvl>
    <w:lvl w:ilvl="1" w:tplc="E5162E60">
      <w:start w:val="1"/>
      <w:numFmt w:val="bullet"/>
      <w:lvlText w:val="o"/>
      <w:lvlJc w:val="left"/>
      <w:pPr>
        <w:ind w:left="1490" w:hanging="360"/>
      </w:pPr>
      <w:rPr>
        <w:rFonts w:ascii="Courier New" w:cs="Courier New" w:hAnsi="Courier New"/>
      </w:rPr>
    </w:lvl>
    <w:lvl w:ilvl="2" w:tplc="9132CDFE">
      <w:start w:val="1"/>
      <w:numFmt w:val="bullet"/>
      <w:lvlText w:val=""/>
      <w:lvlJc w:val="left"/>
      <w:pPr>
        <w:ind w:left="2210" w:hanging="360"/>
      </w:pPr>
      <w:rPr>
        <w:rFonts w:ascii="Wingdings" w:hAnsi="Wingdings"/>
      </w:rPr>
    </w:lvl>
    <w:lvl w:ilvl="3" w:tplc="3C783700">
      <w:start w:val="1"/>
      <w:numFmt w:val="bullet"/>
      <w:lvlText w:val=""/>
      <w:lvlJc w:val="left"/>
      <w:pPr>
        <w:ind w:left="2930" w:hanging="360"/>
      </w:pPr>
      <w:rPr>
        <w:rFonts w:ascii="Symbol" w:hAnsi="Symbol"/>
      </w:rPr>
    </w:lvl>
    <w:lvl w:ilvl="4" w:tplc="529A6540">
      <w:start w:val="1"/>
      <w:numFmt w:val="bullet"/>
      <w:lvlText w:val="o"/>
      <w:lvlJc w:val="left"/>
      <w:pPr>
        <w:ind w:left="3650" w:hanging="360"/>
      </w:pPr>
      <w:rPr>
        <w:rFonts w:ascii="Courier New" w:cs="Courier New" w:hAnsi="Courier New"/>
      </w:rPr>
    </w:lvl>
    <w:lvl w:ilvl="5" w:tplc="DBCCD50C">
      <w:start w:val="1"/>
      <w:numFmt w:val="bullet"/>
      <w:lvlText w:val=""/>
      <w:lvlJc w:val="left"/>
      <w:pPr>
        <w:ind w:left="4370" w:hanging="360"/>
      </w:pPr>
      <w:rPr>
        <w:rFonts w:ascii="Wingdings" w:hAnsi="Wingdings"/>
      </w:rPr>
    </w:lvl>
    <w:lvl w:ilvl="6" w:tplc="CF0472B0">
      <w:start w:val="1"/>
      <w:numFmt w:val="bullet"/>
      <w:lvlText w:val=""/>
      <w:lvlJc w:val="left"/>
      <w:pPr>
        <w:ind w:left="5090" w:hanging="360"/>
      </w:pPr>
      <w:rPr>
        <w:rFonts w:ascii="Symbol" w:hAnsi="Symbol"/>
      </w:rPr>
    </w:lvl>
    <w:lvl w:ilvl="7" w:tplc="64C08A44">
      <w:start w:val="1"/>
      <w:numFmt w:val="bullet"/>
      <w:lvlText w:val="o"/>
      <w:lvlJc w:val="left"/>
      <w:pPr>
        <w:ind w:left="5810" w:hanging="360"/>
      </w:pPr>
      <w:rPr>
        <w:rFonts w:ascii="Courier New" w:cs="Courier New" w:hAnsi="Courier New"/>
      </w:rPr>
    </w:lvl>
    <w:lvl w:ilvl="8" w:tplc="E82A423C">
      <w:start w:val="1"/>
      <w:numFmt w:val="bullet"/>
      <w:lvlText w:val=""/>
      <w:lvlJc w:val="left"/>
      <w:pPr>
        <w:ind w:left="6530" w:hanging="360"/>
      </w:pPr>
      <w:rPr>
        <w:rFonts w:ascii="Wingdings" w:hAnsi="Wingdings"/>
      </w:rPr>
    </w:lvl>
  </w:abstractNum>
  <w:abstractNum w:abstractNumId="35">
    <w:nsid w:val="00000023"/>
    <w:multiLevelType w:val="hybridMultilevel"/>
    <w:tmpl w:val="00000000"/>
    <w:lvl w:ilvl="0" w:tplc="B07628A0">
      <w:start w:val="1"/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 w:tplc="00BEBA88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 w:tplc="6FE8965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EA8201CA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574F2A0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 w:tplc="6F7EA498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CED423A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D69E00B6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 w:tplc="9AB6CBFA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32"/>
  </w:num>
  <w:num w:numId="2">
    <w:abstractNumId w:val="10"/>
  </w:num>
  <w:num w:numId="3">
    <w:abstractNumId w:val="25"/>
  </w:num>
  <w:num w:numId="4">
    <w:abstractNumId w:val="21"/>
  </w:num>
  <w:num w:numId="5">
    <w:abstractNumId w:val="35"/>
  </w:num>
  <w:num w:numId="6">
    <w:abstractNumId w:val="28"/>
  </w:num>
  <w:num w:numId="7">
    <w:abstractNumId w:val="7"/>
  </w:num>
  <w:num w:numId="8">
    <w:abstractNumId w:val="33"/>
  </w:num>
  <w:num w:numId="9">
    <w:abstractNumId w:val="17"/>
  </w:num>
  <w:num w:numId="10">
    <w:abstractNumId w:val="6"/>
  </w:num>
  <w:num w:numId="11">
    <w:abstractNumId w:val="11"/>
  </w:num>
  <w:num w:numId="12">
    <w:abstractNumId w:val="30"/>
  </w:num>
  <w:num w:numId="13">
    <w:abstractNumId w:val="24"/>
  </w:num>
  <w:num w:numId="14">
    <w:abstractNumId w:val="8"/>
  </w:num>
  <w:num w:numId="15">
    <w:abstractNumId w:val="13"/>
  </w:num>
  <w:num w:numId="16">
    <w:abstractNumId w:val="2"/>
  </w:num>
  <w:num w:numId="17">
    <w:abstractNumId w:val="27"/>
  </w:num>
  <w:num w:numId="18">
    <w:abstractNumId w:val="0"/>
  </w:num>
  <w:num w:numId="19">
    <w:abstractNumId w:val="16"/>
  </w:num>
  <w:num w:numId="20">
    <w:abstractNumId w:val="34"/>
  </w:num>
  <w:num w:numId="21">
    <w:abstractNumId w:val="22"/>
  </w:num>
  <w:num w:numId="22">
    <w:abstractNumId w:val="18"/>
  </w:num>
  <w:num w:numId="23">
    <w:abstractNumId w:val="15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1"/>
  </w:num>
  <w:num w:numId="27">
    <w:abstractNumId w:val="12"/>
  </w:num>
  <w:num w:numId="28">
    <w:abstractNumId w:val="5"/>
  </w:num>
  <w:num w:numId="29">
    <w:abstractNumId w:val="19"/>
  </w:num>
  <w:num w:numId="30">
    <w:abstractNumId w:val="23"/>
  </w:num>
  <w:num w:numId="31">
    <w:abstractNumId w:val="4"/>
  </w:num>
  <w:num w:numId="32">
    <w:abstractNumId w:val="20"/>
  </w:num>
  <w:num w:numId="33">
    <w:abstractNumId w:val="3"/>
  </w:num>
  <w:num w:numId="34">
    <w:abstractNumId w:val="26"/>
  </w:num>
  <w:num w:numId="35">
    <w:abstractNumId w:val="9"/>
  </w:num>
  <w:num w:numId="36">
    <w:abstractNumId w:val="31"/>
  </w:num>
  <w:num w:numId="37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pPr/>
    <w:rPr>
      <w:sz w:val="22"/>
      <w:szCs w:val="22"/>
    </w:rPr>
  </w:style>
  <w:style w:type="table" w:styleId="style154">
    <w:name w:val="Table Grid"/>
    <w:basedOn w:val="style105"/>
    <w:next w:val="style154"/>
    <w:pPr/>
    <w:rPr/>
    <w:tblPr>
      <w:tblCellMar>
        <w:left w:w="0" w:type="dxa"/>
        <w:right w:w="0" w:type="dxa"/>
      </w:tblCellMar>
    </w:tblPr>
    <w:tcPr>
      <w:tcBorders/>
    </w:tcPr>
  </w:style>
  <w:style w:type="character" w:styleId="style85">
    <w:name w:val="Hyperlink"/>
    <w:next w:val="style85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922b3248-feb2-4e6a-b2ec-fead2c99b846"/>
    <w:basedOn w:val="style65"/>
    <w:next w:val="style4097"/>
    <w:link w:val="style31"/>
    <w:uiPriority w:val="99"/>
    <w:rPr>
      <w:sz w:val="22"/>
      <w:szCs w:val="22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c33ca190-aa01-4831-bddb-1dbb38214360"/>
    <w:basedOn w:val="style65"/>
    <w:next w:val="style4098"/>
    <w:link w:val="style32"/>
    <w:uiPriority w:val="99"/>
    <w:rPr>
      <w:sz w:val="22"/>
      <w:szCs w:val="22"/>
    </w:rPr>
  </w:style>
  <w:style w:type="paragraph" w:styleId="style29">
    <w:name w:val="footnote text"/>
    <w:basedOn w:val="style0"/>
    <w:next w:val="style29"/>
    <w:link w:val="style4099"/>
    <w:uiPriority w:val="99"/>
    <w:pPr>
      <w:spacing w:after="0" w:lineRule="auto" w:line="240"/>
    </w:pPr>
    <w:rPr>
      <w:sz w:val="20"/>
      <w:szCs w:val="20"/>
    </w:rPr>
  </w:style>
  <w:style w:type="character" w:customStyle="1" w:styleId="style4099">
    <w:name w:val="Footnote Text Char"/>
    <w:basedOn w:val="style65"/>
    <w:next w:val="style4099"/>
    <w:link w:val="style29"/>
    <w:uiPriority w:val="99"/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paragraph" w:styleId="style43">
    <w:name w:val="endnote text"/>
    <w:basedOn w:val="style0"/>
    <w:next w:val="style43"/>
    <w:link w:val="style4100"/>
    <w:uiPriority w:val="99"/>
    <w:pPr>
      <w:spacing w:after="0" w:lineRule="auto" w:line="240"/>
    </w:pPr>
    <w:rPr>
      <w:sz w:val="20"/>
      <w:szCs w:val="20"/>
    </w:rPr>
  </w:style>
  <w:style w:type="character" w:customStyle="1" w:styleId="style4100">
    <w:name w:val="Endnote Text Char"/>
    <w:basedOn w:val="style65"/>
    <w:next w:val="style4100"/>
    <w:link w:val="style43"/>
    <w:uiPriority w:val="99"/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table" w:customStyle="1" w:styleId="style4101">
    <w:name w:val="Calendar 1"/>
    <w:basedOn w:val="style105"/>
    <w:next w:val="style4101"/>
    <w:qFormat/>
    <w:uiPriority w:val="99"/>
    <w:pPr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shd w:val="clear" w:color="auto" w:fill="auto"/>
    </w:tblPr>
    <w:tblStylePr w:type="firstRow">
      <w:pPr>
        <w:wordWrap/>
        <w:spacing w:beforeAutospacing="false" w:afterAutospacing="false" w:lineRule="auto" w:line="240"/>
      </w:pPr>
      <w:rPr>
        <w:b/>
        <w:bCs/>
        <w:sz w:val="44"/>
        <w:szCs w:val="44"/>
      </w:rPr>
      <w:tblPr/>
      <w:tcPr>
        <w:tcBorders/>
        <w:vAlign w:val="bottom"/>
      </w:tcPr>
    </w:tblStylePr>
    <w:tblStylePr w:type="lastRow">
      <w:pPr/>
      <w:tblPr/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Horz">
      <w:pPr/>
      <w:tblPr/>
      <w:tcPr>
        <w:tcBorders>
          <w:tl2br w:val="nil"/>
          <w:tr2bl w:val="nil"/>
          <w:top w:val="nil"/>
          <w:left w:val="nil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2Horz">
      <w:pPr/>
      <w:tblPr/>
      <w:tcPr>
        <w:tcBorders>
          <w:tl2br w:val="nil"/>
          <w:tr2bl w:val="nil"/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auto"/>
      </w:tcPr>
    </w:tblStylePr>
    <w:tcPr>
      <w:tcBorders/>
      <w:shd w:val="clear" w:color="auto" w:fill="auto"/>
    </w:tcPr>
  </w:style>
  <w:style w:type="table" w:styleId="style173">
    <w:name w:val="Light List Accent 1"/>
    <w:basedOn w:val="style105"/>
    <w:next w:val="style173"/>
    <w:uiPriority w:val="61"/>
    <w:pPr/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283</Words>
  <Characters>1822</Characters>
  <Application>WPS Office</Application>
  <DocSecurity>0</DocSecurity>
  <Paragraphs>61</Paragraphs>
  <ScaleCrop>false</ScaleCrop>
  <LinksUpToDate>false</LinksUpToDate>
  <CharactersWithSpaces>2568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2018-01-09T18:59:00Z</dcterms:created>
  <dc:creator>Guest</dc:creator>
  <lastModifiedBy>Redmi 4A</lastModifiedBy>
  <dcterms:modified xsi:type="dcterms:W3CDTF">2018-07-26T16:23:06Z</dcterms:modified>
  <revision>2</revision>
</coreProperties>
</file>