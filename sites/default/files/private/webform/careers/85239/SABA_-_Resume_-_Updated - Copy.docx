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1DD" w:rsidRPr="00B461DD" w:rsidRDefault="00B461DD" w:rsidP="00244DBB">
      <w:pPr>
        <w:widowControl w:val="0"/>
        <w:suppressAutoHyphens/>
        <w:autoSpaceDE w:val="0"/>
        <w:spacing w:after="0" w:line="240" w:lineRule="auto"/>
        <w:jc w:val="center"/>
        <w:rPr>
          <w:rFonts w:ascii="Verdana" w:eastAsia="Times New Roman" w:hAnsi="Verdana" w:cs="Times New Roman"/>
          <w:b/>
          <w:bCs/>
          <w:i/>
          <w:iCs/>
          <w:sz w:val="24"/>
          <w:szCs w:val="28"/>
          <w:lang w:eastAsia="ar-SA" w:bidi="ar-SA"/>
        </w:rPr>
      </w:pPr>
      <w:r w:rsidRPr="00B461DD">
        <w:rPr>
          <w:rFonts w:ascii="Verdana" w:eastAsia="Times New Roman" w:hAnsi="Verdana" w:cs="Times New Roman"/>
          <w:b/>
          <w:bCs/>
          <w:i/>
          <w:iCs/>
          <w:sz w:val="24"/>
          <w:szCs w:val="28"/>
          <w:lang w:eastAsia="ar-SA" w:bidi="ar-SA"/>
        </w:rPr>
        <w:t>RESUME</w:t>
      </w:r>
    </w:p>
    <w:p w:rsidR="00B461DD" w:rsidRDefault="00B461DD" w:rsidP="00FF6A09">
      <w:pPr>
        <w:widowControl w:val="0"/>
        <w:suppressAutoHyphens/>
        <w:autoSpaceDE w:val="0"/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8"/>
          <w:lang w:eastAsia="ar-SA" w:bidi="ar-SA"/>
        </w:rPr>
      </w:pPr>
    </w:p>
    <w:p w:rsidR="00FF6A09" w:rsidRDefault="00882BD4" w:rsidP="00FF6A09">
      <w:pPr>
        <w:widowControl w:val="0"/>
        <w:suppressAutoHyphens/>
        <w:autoSpaceDE w:val="0"/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</w:pPr>
      <w:r w:rsidRPr="00882BD4">
        <w:rPr>
          <w:rFonts w:ascii="Verdana" w:eastAsia="Times New Roman" w:hAnsi="Verdana" w:cs="Times New Roman"/>
          <w:b/>
          <w:bCs/>
          <w:sz w:val="24"/>
          <w:szCs w:val="28"/>
          <w:lang w:eastAsia="ar-SA" w:bidi="ar-SA"/>
        </w:rPr>
        <w:t>K RATHINA SABAPATHI</w:t>
      </w:r>
      <w:r w:rsidR="00CF60B3">
        <w:rPr>
          <w:rFonts w:ascii="Verdana" w:eastAsia="Times New Roman" w:hAnsi="Verdana" w:cs="Times New Roman"/>
          <w:b/>
          <w:bCs/>
          <w:sz w:val="24"/>
          <w:szCs w:val="28"/>
          <w:lang w:eastAsia="ar-SA" w:bidi="ar-SA"/>
        </w:rPr>
        <w:tab/>
      </w:r>
      <w:r w:rsidR="00CF60B3">
        <w:rPr>
          <w:rFonts w:ascii="Verdana" w:eastAsia="Times New Roman" w:hAnsi="Verdana" w:cs="Times New Roman"/>
          <w:b/>
          <w:bCs/>
          <w:sz w:val="24"/>
          <w:szCs w:val="28"/>
          <w:lang w:eastAsia="ar-SA" w:bidi="ar-SA"/>
        </w:rPr>
        <w:tab/>
      </w:r>
      <w:r w:rsidR="00CF60B3">
        <w:rPr>
          <w:rFonts w:ascii="Verdana" w:eastAsia="Times New Roman" w:hAnsi="Verdana" w:cs="Times New Roman"/>
          <w:b/>
          <w:bCs/>
          <w:sz w:val="24"/>
          <w:szCs w:val="28"/>
          <w:lang w:eastAsia="ar-SA" w:bidi="ar-SA"/>
        </w:rPr>
        <w:tab/>
      </w:r>
      <w:r w:rsidR="00CF60B3">
        <w:rPr>
          <w:rFonts w:ascii="Verdana" w:eastAsia="Times New Roman" w:hAnsi="Verdana" w:cs="Times New Roman"/>
          <w:b/>
          <w:bCs/>
          <w:sz w:val="24"/>
          <w:szCs w:val="28"/>
          <w:lang w:eastAsia="ar-SA" w:bidi="ar-SA"/>
        </w:rPr>
        <w:tab/>
      </w:r>
      <w:r w:rsidR="00CF60B3">
        <w:rPr>
          <w:rFonts w:ascii="Verdana" w:eastAsia="Times New Roman" w:hAnsi="Verdana" w:cs="Times New Roman"/>
          <w:b/>
          <w:bCs/>
          <w:sz w:val="24"/>
          <w:szCs w:val="28"/>
          <w:lang w:eastAsia="ar-SA" w:bidi="ar-SA"/>
        </w:rPr>
        <w:tab/>
      </w:r>
      <w:r w:rsidR="00CF60B3">
        <w:rPr>
          <w:rFonts w:ascii="Verdana" w:eastAsia="Times New Roman" w:hAnsi="Verdana" w:cs="Times New Roman"/>
          <w:b/>
          <w:bCs/>
          <w:sz w:val="24"/>
          <w:szCs w:val="28"/>
          <w:lang w:eastAsia="ar-SA" w:bidi="ar-SA"/>
        </w:rPr>
        <w:tab/>
      </w:r>
      <w:r w:rsidR="00DB1AD6"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>11/83 VOC S</w:t>
      </w:r>
      <w:r w:rsidR="00CF60B3"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>t,</w:t>
      </w:r>
    </w:p>
    <w:p w:rsidR="00CF60B3" w:rsidRDefault="00CF60B3" w:rsidP="00FF6A09">
      <w:pPr>
        <w:widowControl w:val="0"/>
        <w:suppressAutoHyphens/>
        <w:autoSpaceDE w:val="0"/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  <w:t>Chidambaram – 608001,</w:t>
      </w:r>
    </w:p>
    <w:p w:rsidR="00CF60B3" w:rsidRDefault="00CF60B3" w:rsidP="00FF6A09">
      <w:pPr>
        <w:widowControl w:val="0"/>
        <w:suppressAutoHyphens/>
        <w:autoSpaceDE w:val="0"/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proofErr w:type="spellStart"/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>Cuddalore</w:t>
      </w:r>
      <w:proofErr w:type="spellEnd"/>
      <w:r w:rsidR="00DB1AD6"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>Dist</w:t>
      </w:r>
      <w:proofErr w:type="spellEnd"/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>,</w:t>
      </w:r>
    </w:p>
    <w:p w:rsidR="00CF60B3" w:rsidRPr="00CF60B3" w:rsidRDefault="00CF60B3" w:rsidP="00FF6A09">
      <w:pPr>
        <w:widowControl w:val="0"/>
        <w:suppressAutoHyphens/>
        <w:autoSpaceDE w:val="0"/>
        <w:spacing w:after="0" w:line="240" w:lineRule="auto"/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</w:pP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ab/>
      </w:r>
      <w:proofErr w:type="spellStart"/>
      <w:r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>Tamilnadu</w:t>
      </w:r>
      <w:proofErr w:type="spellEnd"/>
      <w:r w:rsidR="00DB1AD6">
        <w:rPr>
          <w:rFonts w:ascii="Verdana" w:eastAsia="Times New Roman" w:hAnsi="Verdana" w:cs="Times New Roman"/>
          <w:b/>
          <w:bCs/>
          <w:sz w:val="20"/>
          <w:szCs w:val="20"/>
          <w:lang w:eastAsia="ar-SA" w:bidi="ar-SA"/>
        </w:rPr>
        <w:t>.</w:t>
      </w:r>
    </w:p>
    <w:p w:rsidR="002A7446" w:rsidRDefault="00B461DD" w:rsidP="00CF60B3">
      <w:pPr>
        <w:pBdr>
          <w:bottom w:val="single" w:sz="4" w:space="1" w:color="000000"/>
        </w:pBdr>
        <w:suppressAutoHyphens/>
        <w:spacing w:after="0" w:line="240" w:lineRule="auto"/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</w:pPr>
      <w:r w:rsidRPr="00B461DD">
        <w:rPr>
          <w:rFonts w:ascii="Verdana" w:eastAsia="Times New Roman" w:hAnsi="Verdana" w:cs="Times New Roman"/>
          <w:b/>
          <w:bCs/>
          <w:sz w:val="18"/>
          <w:szCs w:val="18"/>
          <w:lang w:eastAsia="ar-SA" w:bidi="ar-SA"/>
        </w:rPr>
        <w:t xml:space="preserve">E- </w:t>
      </w:r>
      <w:proofErr w:type="gramStart"/>
      <w:r w:rsidRPr="00B461DD">
        <w:rPr>
          <w:rFonts w:ascii="Verdana" w:eastAsia="Times New Roman" w:hAnsi="Verdana" w:cs="Times New Roman"/>
          <w:b/>
          <w:bCs/>
          <w:sz w:val="18"/>
          <w:szCs w:val="18"/>
          <w:lang w:eastAsia="ar-SA" w:bidi="ar-SA"/>
        </w:rPr>
        <w:t>mail</w:t>
      </w:r>
      <w:r>
        <w:rPr>
          <w:rFonts w:ascii="Verdana" w:eastAsia="Times New Roman" w:hAnsi="Verdana" w:cs="Times New Roman"/>
          <w:sz w:val="17"/>
          <w:szCs w:val="17"/>
          <w:lang w:eastAsia="ar-SA" w:bidi="ar-SA"/>
        </w:rPr>
        <w:t xml:space="preserve"> :</w:t>
      </w:r>
      <w:proofErr w:type="gramEnd"/>
      <w:r w:rsidR="004B24F0" w:rsidRPr="004B24F0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 xml:space="preserve"> </w:t>
      </w:r>
      <w:r w:rsidR="004B24F0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>mechrathna1987@gmail.com</w:t>
      </w:r>
      <w:r w:rsidR="004B24F0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ab/>
      </w:r>
      <w:r w:rsidR="002A7446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 xml:space="preserve">                          </w:t>
      </w:r>
      <w:r w:rsidR="004B24F0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 xml:space="preserve">                        </w:t>
      </w:r>
      <w:proofErr w:type="spellStart"/>
      <w:r w:rsidR="002A7446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>Ph.No</w:t>
      </w:r>
      <w:proofErr w:type="spellEnd"/>
      <w:r w:rsidR="002A7446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 xml:space="preserve"> - 7904328433</w:t>
      </w:r>
    </w:p>
    <w:p w:rsidR="00CF60B3" w:rsidRPr="00B461DD" w:rsidRDefault="002A7446" w:rsidP="00CF60B3">
      <w:pPr>
        <w:pBdr>
          <w:bottom w:val="single" w:sz="4" w:space="1" w:color="000000"/>
        </w:pBdr>
        <w:suppressAutoHyphens/>
        <w:spacing w:after="0" w:line="240" w:lineRule="auto"/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</w:pPr>
      <w:r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 xml:space="preserve">              </w:t>
      </w:r>
      <w:r w:rsidR="00394EBD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ab/>
      </w:r>
      <w:r w:rsidR="00394EBD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ab/>
      </w:r>
      <w:r w:rsidR="00394EBD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ab/>
      </w:r>
      <w:r w:rsidR="00394EBD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ab/>
      </w:r>
      <w:r w:rsidR="00394EBD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ab/>
      </w:r>
    </w:p>
    <w:p w:rsidR="00B461DD" w:rsidRPr="00B461DD" w:rsidRDefault="00B461DD" w:rsidP="00CF60B3">
      <w:pPr>
        <w:pBdr>
          <w:bottom w:val="single" w:sz="4" w:space="1" w:color="000000"/>
        </w:pBdr>
        <w:suppressAutoHyphens/>
        <w:spacing w:after="0" w:line="240" w:lineRule="auto"/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</w:pPr>
      <w:r w:rsidRPr="00B461DD">
        <w:rPr>
          <w:rFonts w:ascii="Verdana" w:eastAsia="Times New Roman" w:hAnsi="Verdana" w:cs="Times New Roman"/>
          <w:b/>
          <w:bCs/>
          <w:sz w:val="17"/>
          <w:szCs w:val="17"/>
          <w:lang w:eastAsia="ar-SA" w:bidi="ar-SA"/>
        </w:rPr>
        <w:tab/>
      </w:r>
    </w:p>
    <w:p w:rsidR="00CF60B3" w:rsidRPr="00FF6A09" w:rsidRDefault="00CF60B3" w:rsidP="00FF6A09">
      <w:pPr>
        <w:pBdr>
          <w:bottom w:val="single" w:sz="4" w:space="1" w:color="000000"/>
        </w:pBdr>
        <w:suppressAutoHyphens/>
        <w:spacing w:after="0" w:line="240" w:lineRule="auto"/>
        <w:jc w:val="center"/>
        <w:rPr>
          <w:rFonts w:ascii="Verdana" w:eastAsia="Times New Roman" w:hAnsi="Verdana" w:cs="Times New Roman"/>
          <w:sz w:val="17"/>
          <w:szCs w:val="17"/>
          <w:lang w:eastAsia="ar-SA" w:bidi="ar-SA"/>
        </w:rPr>
      </w:pPr>
    </w:p>
    <w:p w:rsidR="00FF6A09" w:rsidRPr="00FF6A09" w:rsidRDefault="00FF6A09" w:rsidP="00FF6A09">
      <w:pPr>
        <w:suppressAutoHyphens/>
        <w:spacing w:after="0" w:line="240" w:lineRule="auto"/>
        <w:jc w:val="center"/>
        <w:rPr>
          <w:rFonts w:ascii="Verdana" w:eastAsia="Times New Roman" w:hAnsi="Verdana" w:cs="Times New Roman"/>
          <w:b/>
          <w:sz w:val="17"/>
          <w:szCs w:val="17"/>
          <w:lang w:eastAsia="ar-SA" w:bidi="ar-SA"/>
        </w:rPr>
      </w:pPr>
    </w:p>
    <w:p w:rsidR="00FF6A09" w:rsidRPr="00FF6A09" w:rsidRDefault="00FF6A09" w:rsidP="00FF6A09">
      <w:pPr>
        <w:suppressAutoHyphens/>
        <w:spacing w:after="0" w:line="240" w:lineRule="auto"/>
        <w:jc w:val="center"/>
        <w:rPr>
          <w:rFonts w:ascii="Verdana" w:eastAsia="Times New Roman" w:hAnsi="Verdana" w:cs="Times New Roman"/>
          <w:b/>
          <w:sz w:val="17"/>
          <w:szCs w:val="17"/>
          <w:lang w:eastAsia="ar-SA" w:bidi="ar-SA"/>
        </w:rPr>
      </w:pPr>
      <w:r w:rsidRPr="00FF6A09">
        <w:rPr>
          <w:rFonts w:ascii="Verdana" w:eastAsia="Times New Roman" w:hAnsi="Verdana" w:cs="Times New Roman"/>
          <w:b/>
          <w:sz w:val="17"/>
          <w:szCs w:val="17"/>
          <w:lang w:eastAsia="ar-SA" w:bidi="ar-SA"/>
        </w:rPr>
        <w:t xml:space="preserve">Seeking assignments </w:t>
      </w:r>
      <w:proofErr w:type="gramStart"/>
      <w:r w:rsidRPr="00FF6A09">
        <w:rPr>
          <w:rFonts w:ascii="Verdana" w:eastAsia="Times New Roman" w:hAnsi="Verdana" w:cs="Times New Roman"/>
          <w:b/>
          <w:sz w:val="17"/>
          <w:szCs w:val="17"/>
          <w:lang w:eastAsia="ar-SA" w:bidi="ar-SA"/>
        </w:rPr>
        <w:t>in  Manufacturing</w:t>
      </w:r>
      <w:proofErr w:type="gramEnd"/>
      <w:r w:rsidR="003F553A">
        <w:rPr>
          <w:rFonts w:ascii="Verdana" w:eastAsia="Times New Roman" w:hAnsi="Verdana" w:cs="Times New Roman"/>
          <w:b/>
          <w:sz w:val="17"/>
          <w:szCs w:val="17"/>
          <w:lang w:eastAsia="ar-SA" w:bidi="ar-SA"/>
        </w:rPr>
        <w:t xml:space="preserve"> Engineering</w:t>
      </w:r>
      <w:r w:rsidRPr="00FF6A09">
        <w:rPr>
          <w:rFonts w:ascii="Verdana" w:eastAsia="Times New Roman" w:hAnsi="Verdana" w:cs="Times New Roman"/>
          <w:b/>
          <w:sz w:val="17"/>
          <w:szCs w:val="17"/>
          <w:lang w:eastAsia="ar-SA" w:bidi="ar-SA"/>
        </w:rPr>
        <w:t xml:space="preserve"> with an organization of repute. </w:t>
      </w:r>
    </w:p>
    <w:p w:rsidR="00FF6A09" w:rsidRPr="00FF6A09" w:rsidRDefault="00FF6A09" w:rsidP="00FF6A09">
      <w:pPr>
        <w:suppressAutoHyphens/>
        <w:spacing w:after="0" w:line="240" w:lineRule="auto"/>
        <w:jc w:val="center"/>
        <w:rPr>
          <w:rFonts w:ascii="Verdana" w:eastAsia="Times New Roman" w:hAnsi="Verdana" w:cs="Times New Roman"/>
          <w:b/>
          <w:sz w:val="17"/>
          <w:szCs w:val="17"/>
          <w:lang w:eastAsia="ar-SA" w:bidi="ar-SA"/>
        </w:rPr>
      </w:pPr>
    </w:p>
    <w:p w:rsidR="00FF6A09" w:rsidRPr="00FF6A09" w:rsidRDefault="00FF6A09" w:rsidP="00FF6A09">
      <w:pPr>
        <w:suppressAutoHyphens/>
        <w:spacing w:after="0" w:line="240" w:lineRule="auto"/>
        <w:jc w:val="center"/>
        <w:rPr>
          <w:rFonts w:ascii="Verdana" w:eastAsia="Times New Roman" w:hAnsi="Verdana" w:cs="Times New Roman"/>
          <w:b/>
          <w:color w:val="0000FF"/>
          <w:sz w:val="17"/>
          <w:szCs w:val="17"/>
          <w:lang w:eastAsia="ar-SA" w:bidi="ar-SA"/>
        </w:rPr>
      </w:pPr>
    </w:p>
    <w:p w:rsidR="00FF6A09" w:rsidRPr="00FA36D7" w:rsidRDefault="00B2768E" w:rsidP="00FA36D7">
      <w:pPr>
        <w:shd w:val="clear" w:color="auto" w:fill="D9D9D9"/>
        <w:suppressAutoHyphens/>
        <w:spacing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7"/>
          <w:szCs w:val="17"/>
          <w:rtl/>
          <w:cs/>
          <w:lang w:eastAsia="ar-SA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  <w:lang w:bidi="ar-SA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153034</wp:posOffset>
                </wp:positionV>
                <wp:extent cx="2799715" cy="7191375"/>
                <wp:effectExtent l="0" t="0" r="635" b="952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715" cy="719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2180" w:rsidRDefault="00572180" w:rsidP="00FF6A09">
                            <w:pPr>
                              <w:shd w:val="clear" w:color="auto" w:fill="E0E0E0"/>
                              <w:spacing w:after="80"/>
                              <w:jc w:val="center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  <w:t>`</w:t>
                            </w:r>
                          </w:p>
                          <w:p w:rsidR="00572180" w:rsidRDefault="00572180" w:rsidP="00FF6A09">
                            <w:pPr>
                              <w:shd w:val="clear" w:color="auto" w:fill="E0E0E0"/>
                              <w:spacing w:after="80"/>
                              <w:jc w:val="center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  <w:t>Core Competencies</w:t>
                            </w:r>
                          </w:p>
                          <w:p w:rsidR="00572180" w:rsidRDefault="00572180" w:rsidP="00BB0E8B">
                            <w:pPr>
                              <w:shd w:val="clear" w:color="auto" w:fill="E0E0E0"/>
                              <w:suppressAutoHyphens/>
                              <w:spacing w:before="20" w:after="80" w:line="240" w:lineRule="auto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572180" w:rsidRDefault="00560E72" w:rsidP="00FF6A09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0E0E0"/>
                              <w:suppressAutoHyphens/>
                              <w:spacing w:before="20" w:after="80" w:line="240" w:lineRule="auto"/>
                              <w:jc w:val="center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Production</w:t>
                            </w:r>
                          </w:p>
                          <w:p w:rsidR="00572180" w:rsidRDefault="00394EBD" w:rsidP="00FF6A09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0E0E0"/>
                              <w:suppressAutoHyphens/>
                              <w:spacing w:before="20" w:after="80" w:line="240" w:lineRule="auto"/>
                              <w:jc w:val="center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Prod</w:t>
                            </w:r>
                            <w:r w:rsidR="00560E72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ction</w:t>
                            </w:r>
                            <w:r w:rsidR="00486C6E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 xml:space="preserve"> planning</w:t>
                            </w: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&amp; Control</w:t>
                            </w:r>
                          </w:p>
                          <w:p w:rsidR="00B2768E" w:rsidRDefault="00B2768E" w:rsidP="00FF6A09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0E0E0"/>
                              <w:suppressAutoHyphens/>
                              <w:spacing w:before="20" w:after="80" w:line="240" w:lineRule="auto"/>
                              <w:jc w:val="center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 xml:space="preserve">Material Resources Planning </w:t>
                            </w:r>
                          </w:p>
                          <w:p w:rsidR="00572180" w:rsidRDefault="00572180" w:rsidP="00FF6A09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0E0E0"/>
                              <w:suppressAutoHyphens/>
                              <w:spacing w:before="20" w:after="80" w:line="240" w:lineRule="auto"/>
                              <w:jc w:val="center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 xml:space="preserve"> Total Quality management</w:t>
                            </w:r>
                          </w:p>
                          <w:p w:rsidR="00572180" w:rsidRDefault="00572180" w:rsidP="00FF6A09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E0E0E0"/>
                              <w:suppressAutoHyphens/>
                              <w:spacing w:before="20" w:after="80" w:line="240" w:lineRule="auto"/>
                              <w:jc w:val="center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Total Productive Maintenance</w:t>
                            </w:r>
                          </w:p>
                          <w:p w:rsidR="00572180" w:rsidRDefault="00572180" w:rsidP="00BC0B09">
                            <w:pPr>
                              <w:shd w:val="clear" w:color="auto" w:fill="E0E0E0"/>
                              <w:suppressAutoHyphens/>
                              <w:spacing w:before="20" w:after="80" w:line="240" w:lineRule="auto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572180" w:rsidRDefault="00572180" w:rsidP="00FF6A09">
                            <w:pPr>
                              <w:shd w:val="clear" w:color="auto" w:fill="E0E0E0"/>
                              <w:spacing w:before="20" w:after="80"/>
                              <w:jc w:val="center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  <w:t>Education</w:t>
                            </w:r>
                          </w:p>
                          <w:p w:rsidR="00572180" w:rsidRPr="002B6139" w:rsidRDefault="00572180" w:rsidP="00FF6A09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jc w:val="center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  <w:r w:rsidRPr="002B6139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 xml:space="preserve">Diploma in Mechanical Engineering from </w:t>
                            </w:r>
                          </w:p>
                          <w:p w:rsidR="00A636C1" w:rsidRDefault="00572180" w:rsidP="00A64E30">
                            <w:pPr>
                              <w:shd w:val="clear" w:color="auto" w:fill="E0E0E0"/>
                              <w:spacing w:before="40"/>
                              <w:jc w:val="center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  <w:r w:rsidRPr="002B6139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 xml:space="preserve">Board of Technical </w:t>
                            </w:r>
                            <w:r w:rsidR="00A636C1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Education in 2005.</w:t>
                            </w:r>
                          </w:p>
                          <w:p w:rsidR="00A64E30" w:rsidRDefault="00A64E30" w:rsidP="00A64E30">
                            <w:pPr>
                              <w:shd w:val="clear" w:color="auto" w:fill="E0E0E0"/>
                              <w:spacing w:before="40"/>
                              <w:jc w:val="center"/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Pursuing</w:t>
                            </w:r>
                            <w:r w:rsidR="009C4874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 xml:space="preserve"> Integrated</w:t>
                            </w: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 xml:space="preserve"> MBA (Marketing)</w:t>
                            </w:r>
                            <w:r w:rsidR="00A636C1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="00A636C1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Alagappa</w:t>
                            </w:r>
                            <w:proofErr w:type="spellEnd"/>
                            <w:r w:rsidR="00A636C1"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 xml:space="preserve"> University</w:t>
                            </w:r>
                            <w:r>
                              <w:rPr>
                                <w:rFonts w:ascii="Verdana" w:hAnsi="Verdana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72180" w:rsidRDefault="00572180" w:rsidP="00FF6A09">
                            <w:pPr>
                              <w:shd w:val="clear" w:color="auto" w:fill="E0E0E0"/>
                              <w:spacing w:before="40"/>
                              <w:jc w:val="center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:rsidR="00572180" w:rsidRDefault="00572180" w:rsidP="00FF6A09">
                            <w:pPr>
                              <w:shd w:val="clear" w:color="auto" w:fill="E0E0E0"/>
                              <w:spacing w:before="40"/>
                              <w:jc w:val="center"/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  <w:u w:val="single"/>
                              </w:rPr>
                              <w:t xml:space="preserve"> Skills</w:t>
                            </w:r>
                          </w:p>
                          <w:p w:rsidR="00572180" w:rsidRDefault="00572180" w:rsidP="00FF6A09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Proficiency in Auto CAD, MS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Cs/>
                                <w:i/>
                                <w:sz w:val="18"/>
                                <w:szCs w:val="18"/>
                              </w:rPr>
                              <w:t>OFFICE,</w:t>
                            </w:r>
                            <w:r w:rsidR="00A64E30">
                              <w:rPr>
                                <w:rFonts w:ascii="Verdana" w:hAnsi="Verdana"/>
                                <w:bCs/>
                                <w:i/>
                                <w:sz w:val="18"/>
                                <w:szCs w:val="18"/>
                              </w:rPr>
                              <w:t>Plan</w:t>
                            </w:r>
                            <w:proofErr w:type="spellEnd"/>
                            <w:r w:rsidR="00A64E30">
                              <w:rPr>
                                <w:rFonts w:ascii="Verdana" w:hAnsi="Verdana"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Visage,</w:t>
                            </w:r>
                            <w:r>
                              <w:rPr>
                                <w:rFonts w:ascii="Verdana" w:hAnsi="Verdana"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Super User SAP-PP module &amp; Net Operations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72180" w:rsidRDefault="00572180" w:rsidP="00FF6A09">
                            <w:pPr>
                              <w:shd w:val="clear" w:color="auto" w:fill="E0E0E0"/>
                              <w:spacing w:before="40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572180" w:rsidRDefault="00572180" w:rsidP="00FF6A09">
                            <w:pPr>
                              <w:pStyle w:val="Heading3"/>
                              <w:keepLines w:val="0"/>
                              <w:numPr>
                                <w:ilvl w:val="2"/>
                                <w:numId w:val="1"/>
                              </w:numPr>
                              <w:suppressAutoHyphens/>
                              <w:spacing w:before="0" w:line="240" w:lineRule="auto"/>
                              <w:rPr>
                                <w:rFonts w:ascii="Verdana" w:hAnsi="Verdana" w:cs="Mangal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Mangal"/>
                                <w:sz w:val="18"/>
                                <w:szCs w:val="18"/>
                              </w:rPr>
                              <w:t>Trainings Attended</w:t>
                            </w:r>
                          </w:p>
                          <w:p w:rsidR="00572180" w:rsidRDefault="00572180" w:rsidP="00FF6A09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Decision Making and Problem Solving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at TVS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Sundram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Fasteners Limited, Hyderabad.</w:t>
                            </w:r>
                          </w:p>
                          <w:p w:rsidR="00572180" w:rsidRPr="006404B5" w:rsidRDefault="00572180" w:rsidP="006404B5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Supervisory Skill Management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at TVS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Sundram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Fasteners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Limited,Hyderabad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India</w:t>
                            </w:r>
                          </w:p>
                          <w:p w:rsidR="00572180" w:rsidRDefault="00572180" w:rsidP="00FF6A09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 xml:space="preserve">TPM Implementation Training Program 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 at TVS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Sundram</w:t>
                            </w:r>
                            <w:proofErr w:type="spellEnd"/>
                            <w:r w:rsidR="0032001D"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fasteners Limited, Hyd.</w:t>
                            </w:r>
                          </w:p>
                          <w:p w:rsidR="00572180" w:rsidRPr="00244DBB" w:rsidRDefault="00572180" w:rsidP="00244DBB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 xml:space="preserve">TQM Initiative Training Program at 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TVS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Sundram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 Fasteners Limited, HYD</w:t>
                            </w:r>
                          </w:p>
                          <w:p w:rsidR="00572180" w:rsidRDefault="00572180" w:rsidP="00FF6A09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 xml:space="preserve">Interpersonal Effectiveness and Execution Skills 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at TVS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Sundram</w:t>
                            </w:r>
                            <w:proofErr w:type="spellEnd"/>
                            <w:r w:rsidR="00DB1AD6"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 Fasteners 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Limited, KPM</w:t>
                            </w:r>
                          </w:p>
                          <w:p w:rsidR="00572180" w:rsidRPr="00043238" w:rsidRDefault="00572180" w:rsidP="00043238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>SAP –PP Training Program By Core SAP Team, SFL – KPM</w:t>
                            </w:r>
                          </w:p>
                          <w:p w:rsidR="00572180" w:rsidRDefault="00572180" w:rsidP="00FF6A09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  <w:r w:rsidRPr="00043238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Inventory Control Management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 at TVS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Sundram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 Fasteners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Limited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,KPM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44DBB" w:rsidRDefault="00244DBB" w:rsidP="00FF6A09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  <w:r w:rsidRPr="00244DBB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>MRP Planning</w:t>
                            </w:r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 xml:space="preserve"> Training at Sri Energy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, Trichy</w:t>
                            </w:r>
                          </w:p>
                          <w:p w:rsidR="00244DBB" w:rsidRDefault="00244DBB" w:rsidP="00244DBB">
                            <w:p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:rsidR="00D31890" w:rsidRPr="00E565DC" w:rsidRDefault="00DB1AD6" w:rsidP="00175488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E0E0E0"/>
                              <w:suppressAutoHyphens/>
                              <w:spacing w:before="40" w:after="0" w:line="240" w:lineRule="auto"/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</w:pPr>
                            <w:r w:rsidRPr="00E565DC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MRP Training </w:t>
                            </w:r>
                            <w:r w:rsidR="00BE18B6">
                              <w:rPr>
                                <w:rFonts w:ascii="Verdana" w:hAnsi="Verdana"/>
                                <w:bCs/>
                                <w:sz w:val="18"/>
                                <w:szCs w:val="18"/>
                              </w:rPr>
                              <w:t>at Sri Energy Inc.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0.5pt;margin-top:12.05pt;width:220.45pt;height:566.2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" stroked="f">
                <v:textbox inset="0,0,0,0">
                  <w:txbxContent>
                    <w:p w:rsidR="00572180" w:rsidRDefault="00572180" w:rsidP="00FF6A09">
                      <w:pPr>
                        <w:shd w:val="clear" w:color="auto" w:fill="E0E0E0"/>
                        <w:spacing w:after="80"/>
                        <w:jc w:val="center"/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  <w:t>`</w:t>
                      </w:r>
                    </w:p>
                    <w:p w:rsidR="00572180" w:rsidRDefault="00572180" w:rsidP="00FF6A09">
                      <w:pPr>
                        <w:shd w:val="clear" w:color="auto" w:fill="E0E0E0"/>
                        <w:spacing w:after="80"/>
                        <w:jc w:val="center"/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  <w:t>Core Competencies</w:t>
                      </w:r>
                    </w:p>
                    <w:p w:rsidR="00572180" w:rsidRDefault="00572180" w:rsidP="00BB0E8B">
                      <w:pPr>
                        <w:shd w:val="clear" w:color="auto" w:fill="E0E0E0"/>
                        <w:suppressAutoHyphens/>
                        <w:spacing w:before="20" w:after="80" w:line="240" w:lineRule="auto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</w:p>
                    <w:p w:rsidR="00572180" w:rsidRDefault="00560E72" w:rsidP="00FF6A09">
                      <w:pPr>
                        <w:numPr>
                          <w:ilvl w:val="0"/>
                          <w:numId w:val="2"/>
                        </w:numPr>
                        <w:shd w:val="clear" w:color="auto" w:fill="E0E0E0"/>
                        <w:suppressAutoHyphens/>
                        <w:spacing w:before="20" w:after="80" w:line="240" w:lineRule="auto"/>
                        <w:jc w:val="center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Production</w:t>
                      </w:r>
                    </w:p>
                    <w:p w:rsidR="00572180" w:rsidRDefault="00394EBD" w:rsidP="00FF6A09">
                      <w:pPr>
                        <w:numPr>
                          <w:ilvl w:val="0"/>
                          <w:numId w:val="2"/>
                        </w:numPr>
                        <w:shd w:val="clear" w:color="auto" w:fill="E0E0E0"/>
                        <w:suppressAutoHyphens/>
                        <w:spacing w:before="20" w:after="80" w:line="240" w:lineRule="auto"/>
                        <w:jc w:val="center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Prod</w:t>
                      </w:r>
                      <w:r w:rsidR="00560E72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ction</w:t>
                      </w:r>
                      <w:r w:rsidR="00486C6E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 xml:space="preserve"> planning</w:t>
                      </w: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&amp; Control</w:t>
                      </w:r>
                    </w:p>
                    <w:p w:rsidR="00B2768E" w:rsidRDefault="00B2768E" w:rsidP="00FF6A09">
                      <w:pPr>
                        <w:numPr>
                          <w:ilvl w:val="0"/>
                          <w:numId w:val="2"/>
                        </w:numPr>
                        <w:shd w:val="clear" w:color="auto" w:fill="E0E0E0"/>
                        <w:suppressAutoHyphens/>
                        <w:spacing w:before="20" w:after="80" w:line="240" w:lineRule="auto"/>
                        <w:jc w:val="center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 xml:space="preserve">Material Resources Planning </w:t>
                      </w:r>
                    </w:p>
                    <w:p w:rsidR="00572180" w:rsidRDefault="00572180" w:rsidP="00FF6A09">
                      <w:pPr>
                        <w:numPr>
                          <w:ilvl w:val="0"/>
                          <w:numId w:val="2"/>
                        </w:numPr>
                        <w:shd w:val="clear" w:color="auto" w:fill="E0E0E0"/>
                        <w:suppressAutoHyphens/>
                        <w:spacing w:before="20" w:after="80" w:line="240" w:lineRule="auto"/>
                        <w:jc w:val="center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 xml:space="preserve"> Total Quality management</w:t>
                      </w:r>
                    </w:p>
                    <w:p w:rsidR="00572180" w:rsidRDefault="00572180" w:rsidP="00FF6A09">
                      <w:pPr>
                        <w:numPr>
                          <w:ilvl w:val="0"/>
                          <w:numId w:val="2"/>
                        </w:numPr>
                        <w:shd w:val="clear" w:color="auto" w:fill="E0E0E0"/>
                        <w:suppressAutoHyphens/>
                        <w:spacing w:before="20" w:after="80" w:line="240" w:lineRule="auto"/>
                        <w:jc w:val="center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Total Productive Maintenance</w:t>
                      </w:r>
                    </w:p>
                    <w:p w:rsidR="00572180" w:rsidRDefault="00572180" w:rsidP="00BC0B09">
                      <w:pPr>
                        <w:shd w:val="clear" w:color="auto" w:fill="E0E0E0"/>
                        <w:suppressAutoHyphens/>
                        <w:spacing w:before="20" w:after="80" w:line="240" w:lineRule="auto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</w:p>
                    <w:p w:rsidR="00572180" w:rsidRDefault="00572180" w:rsidP="00FF6A09">
                      <w:pPr>
                        <w:shd w:val="clear" w:color="auto" w:fill="E0E0E0"/>
                        <w:spacing w:before="20" w:after="80"/>
                        <w:jc w:val="center"/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  <w:t>Education</w:t>
                      </w:r>
                    </w:p>
                    <w:p w:rsidR="00572180" w:rsidRPr="002B6139" w:rsidRDefault="00572180" w:rsidP="00FF6A09">
                      <w:pPr>
                        <w:numPr>
                          <w:ilvl w:val="0"/>
                          <w:numId w:val="3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jc w:val="center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  <w:r w:rsidRPr="002B6139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 xml:space="preserve">Diploma in Mechanical Engineering from </w:t>
                      </w:r>
                    </w:p>
                    <w:p w:rsidR="00A636C1" w:rsidRDefault="00572180" w:rsidP="00A64E30">
                      <w:pPr>
                        <w:shd w:val="clear" w:color="auto" w:fill="E0E0E0"/>
                        <w:spacing w:before="40"/>
                        <w:jc w:val="center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  <w:r w:rsidRPr="002B6139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 xml:space="preserve">Board of Technical </w:t>
                      </w:r>
                      <w:r w:rsidR="00A636C1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Education in 2005.</w:t>
                      </w:r>
                    </w:p>
                    <w:p w:rsidR="00A64E30" w:rsidRDefault="00A64E30" w:rsidP="00A64E30">
                      <w:pPr>
                        <w:shd w:val="clear" w:color="auto" w:fill="E0E0E0"/>
                        <w:spacing w:before="40"/>
                        <w:jc w:val="center"/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Pursuing</w:t>
                      </w:r>
                      <w:r w:rsidR="009C4874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 xml:space="preserve"> Integrated</w:t>
                      </w: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 xml:space="preserve"> MBA (Marketing)</w:t>
                      </w:r>
                      <w:r w:rsidR="00A636C1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="00A636C1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Alagappa</w:t>
                      </w:r>
                      <w:proofErr w:type="spellEnd"/>
                      <w:r w:rsidR="00A636C1"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 xml:space="preserve"> University</w:t>
                      </w:r>
                      <w:r>
                        <w:rPr>
                          <w:rFonts w:ascii="Verdana" w:hAnsi="Verdana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572180" w:rsidRDefault="00572180" w:rsidP="00FF6A09">
                      <w:pPr>
                        <w:shd w:val="clear" w:color="auto" w:fill="E0E0E0"/>
                        <w:spacing w:before="40"/>
                        <w:jc w:val="center"/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</w:pPr>
                    </w:p>
                    <w:p w:rsidR="00572180" w:rsidRDefault="00572180" w:rsidP="00FF6A09">
                      <w:pPr>
                        <w:shd w:val="clear" w:color="auto" w:fill="E0E0E0"/>
                        <w:spacing w:before="40"/>
                        <w:jc w:val="center"/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  <w:t>IT</w:t>
                      </w:r>
                      <w:proofErr w:type="gramEnd"/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  <w:u w:val="single"/>
                        </w:rPr>
                        <w:t xml:space="preserve"> Skills</w:t>
                      </w:r>
                    </w:p>
                    <w:p w:rsidR="00572180" w:rsidRDefault="00572180" w:rsidP="00FF6A09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Cs/>
                          <w:i/>
                          <w:sz w:val="18"/>
                          <w:szCs w:val="18"/>
                        </w:rPr>
                        <w:t xml:space="preserve">Proficiency in Auto CAD, MS </w:t>
                      </w:r>
                      <w:proofErr w:type="spellStart"/>
                      <w:r>
                        <w:rPr>
                          <w:rFonts w:ascii="Verdana" w:hAnsi="Verdana"/>
                          <w:bCs/>
                          <w:i/>
                          <w:sz w:val="18"/>
                          <w:szCs w:val="18"/>
                        </w:rPr>
                        <w:t>OFFICE,</w:t>
                      </w:r>
                      <w:r w:rsidR="00A64E30">
                        <w:rPr>
                          <w:rFonts w:ascii="Verdana" w:hAnsi="Verdana"/>
                          <w:bCs/>
                          <w:i/>
                          <w:sz w:val="18"/>
                          <w:szCs w:val="18"/>
                        </w:rPr>
                        <w:t>Plan</w:t>
                      </w:r>
                      <w:proofErr w:type="spellEnd"/>
                      <w:r w:rsidR="00A64E30">
                        <w:rPr>
                          <w:rFonts w:ascii="Verdana" w:hAnsi="Verdana"/>
                          <w:bCs/>
                          <w:i/>
                          <w:sz w:val="18"/>
                          <w:szCs w:val="18"/>
                        </w:rPr>
                        <w:t xml:space="preserve"> Visage,</w:t>
                      </w:r>
                      <w:r>
                        <w:rPr>
                          <w:rFonts w:ascii="Verdana" w:hAnsi="Verdana"/>
                          <w:bCs/>
                          <w:i/>
                          <w:sz w:val="18"/>
                          <w:szCs w:val="18"/>
                        </w:rPr>
                        <w:t xml:space="preserve"> Super User SAP-PP module &amp; Net Operations</w:t>
                      </w:r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.</w:t>
                      </w:r>
                    </w:p>
                    <w:p w:rsidR="00572180" w:rsidRDefault="00572180" w:rsidP="00FF6A09">
                      <w:pPr>
                        <w:shd w:val="clear" w:color="auto" w:fill="E0E0E0"/>
                        <w:spacing w:before="40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</w:p>
                    <w:p w:rsidR="00572180" w:rsidRDefault="00572180" w:rsidP="00FF6A09">
                      <w:pPr>
                        <w:pStyle w:val="Heading3"/>
                        <w:keepLines w:val="0"/>
                        <w:numPr>
                          <w:ilvl w:val="2"/>
                          <w:numId w:val="1"/>
                        </w:numPr>
                        <w:suppressAutoHyphens/>
                        <w:spacing w:before="0" w:line="240" w:lineRule="auto"/>
                        <w:rPr>
                          <w:rFonts w:ascii="Verdana" w:hAnsi="Verdana" w:cs="Mangal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Mangal"/>
                          <w:sz w:val="18"/>
                          <w:szCs w:val="18"/>
                        </w:rPr>
                        <w:t>Trainings Attended</w:t>
                      </w:r>
                    </w:p>
                    <w:p w:rsidR="00572180" w:rsidRDefault="00572180" w:rsidP="00FF6A09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</w:rPr>
                        <w:t xml:space="preserve">Decision Making and Problem Solving 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at TVS </w:t>
                      </w:r>
                      <w:proofErr w:type="spellStart"/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Sundram</w:t>
                      </w:r>
                      <w:proofErr w:type="spellEnd"/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Fasteners Limited, Hyderabad.</w:t>
                      </w:r>
                    </w:p>
                    <w:p w:rsidR="00572180" w:rsidRPr="006404B5" w:rsidRDefault="00572180" w:rsidP="006404B5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</w:rPr>
                        <w:t xml:space="preserve">Supervisory Skill Management </w:t>
                      </w: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at TVS </w:t>
                      </w:r>
                      <w:proofErr w:type="spellStart"/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Sundram</w:t>
                      </w:r>
                      <w:proofErr w:type="spellEnd"/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Fasteners </w:t>
                      </w:r>
                      <w:proofErr w:type="spellStart"/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Limited,Hyderabad</w:t>
                      </w:r>
                      <w:proofErr w:type="spellEnd"/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India</w:t>
                      </w:r>
                    </w:p>
                    <w:p w:rsidR="00572180" w:rsidRDefault="00572180" w:rsidP="00FF6A09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 xml:space="preserve">TPM Implementation Training Program </w:t>
                      </w:r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 at TVS </w:t>
                      </w:r>
                      <w:proofErr w:type="spellStart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Sundram</w:t>
                      </w:r>
                      <w:proofErr w:type="spellEnd"/>
                      <w:r w:rsidR="0032001D"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fasteners Limited, Hyd.</w:t>
                      </w:r>
                    </w:p>
                    <w:p w:rsidR="00572180" w:rsidRPr="00244DBB" w:rsidRDefault="00572180" w:rsidP="00244DBB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 xml:space="preserve">TQM Initiative Training Program at </w:t>
                      </w:r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TVS </w:t>
                      </w:r>
                      <w:proofErr w:type="spellStart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Sundram</w:t>
                      </w:r>
                      <w:proofErr w:type="spellEnd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 Fasteners Limited, HYD</w:t>
                      </w:r>
                    </w:p>
                    <w:p w:rsidR="00572180" w:rsidRDefault="00572180" w:rsidP="00FF6A09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 xml:space="preserve">Interpersonal Effectiveness and Execution Skills </w:t>
                      </w:r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at TVS </w:t>
                      </w:r>
                      <w:proofErr w:type="spellStart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Sundram</w:t>
                      </w:r>
                      <w:proofErr w:type="spellEnd"/>
                      <w:r w:rsidR="00DB1AD6"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 Fasteners </w:t>
                      </w:r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Limited, KPM</w:t>
                      </w:r>
                    </w:p>
                    <w:p w:rsidR="00572180" w:rsidRPr="00043238" w:rsidRDefault="00572180" w:rsidP="00043238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SAP –PP Training Program By Core SAP Team, SFL – KPM</w:t>
                      </w:r>
                    </w:p>
                    <w:p w:rsidR="00572180" w:rsidRDefault="00572180" w:rsidP="00FF6A09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  <w:r w:rsidRPr="00043238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</w:rPr>
                        <w:t>Inventory Control Management</w:t>
                      </w:r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 at TVS </w:t>
                      </w:r>
                      <w:proofErr w:type="spellStart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Sundram</w:t>
                      </w:r>
                      <w:proofErr w:type="spellEnd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 Fasteners </w:t>
                      </w:r>
                      <w:proofErr w:type="spellStart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Limited</w:t>
                      </w:r>
                      <w:proofErr w:type="gramStart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,KPM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.</w:t>
                      </w:r>
                    </w:p>
                    <w:p w:rsidR="00244DBB" w:rsidRDefault="00244DBB" w:rsidP="00FF6A09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  <w:r w:rsidRPr="00244DBB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</w:rPr>
                        <w:t>MRP Planning</w:t>
                      </w:r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 xml:space="preserve"> Training at Sri Energy </w:t>
                      </w:r>
                      <w:proofErr w:type="spellStart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Inc</w:t>
                      </w:r>
                      <w:proofErr w:type="spellEnd"/>
                      <w:r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, Trichy</w:t>
                      </w:r>
                    </w:p>
                    <w:p w:rsidR="00244DBB" w:rsidRDefault="00244DBB" w:rsidP="00244DBB">
                      <w:p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</w:p>
                    <w:p w:rsidR="00D31890" w:rsidRPr="00E565DC" w:rsidRDefault="00DB1AD6" w:rsidP="00175488">
                      <w:pPr>
                        <w:numPr>
                          <w:ilvl w:val="0"/>
                          <w:numId w:val="4"/>
                        </w:numPr>
                        <w:shd w:val="clear" w:color="auto" w:fill="E0E0E0"/>
                        <w:suppressAutoHyphens/>
                        <w:spacing w:before="40" w:after="0" w:line="240" w:lineRule="auto"/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</w:pPr>
                      <w:r w:rsidRPr="00E565DC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</w:rPr>
                        <w:t xml:space="preserve">MRP Training </w:t>
                      </w:r>
                      <w:r w:rsidR="00BE18B6">
                        <w:rPr>
                          <w:rFonts w:ascii="Verdana" w:hAnsi="Verdana"/>
                          <w:bCs/>
                          <w:sz w:val="18"/>
                          <w:szCs w:val="18"/>
                        </w:rPr>
                        <w:t>at Sri Energy Inc.</w:t>
                      </w:r>
                    </w:p>
                  </w:txbxContent>
                </v:textbox>
              </v:shape>
            </w:pict>
          </mc:Fallback>
        </mc:AlternateContent>
      </w:r>
      <w:r w:rsidR="00FF6A09" w:rsidRPr="00FF6A09">
        <w:rPr>
          <w:rFonts w:ascii="Verdana" w:eastAsia="Times New Roman" w:hAnsi="Verdana" w:cs="Times New Roman"/>
          <w:b/>
          <w:sz w:val="17"/>
          <w:szCs w:val="17"/>
          <w:lang w:eastAsia="ar-SA"/>
        </w:rPr>
        <w:t>CAREER ABSTRACT</w:t>
      </w:r>
    </w:p>
    <w:p w:rsidR="00FF6A09" w:rsidRPr="00FF6A09" w:rsidRDefault="00FF6A09" w:rsidP="00FF6A09">
      <w:pPr>
        <w:suppressAutoHyphens/>
        <w:spacing w:before="40" w:after="0" w:line="240" w:lineRule="auto"/>
        <w:ind w:left="3845"/>
        <w:jc w:val="both"/>
        <w:rPr>
          <w:rFonts w:ascii="Verdana" w:eastAsia="Times New Roman" w:hAnsi="Verdana" w:cs="Times New Roman"/>
          <w:sz w:val="17"/>
          <w:szCs w:val="17"/>
          <w:lang w:eastAsia="ar-SA" w:bidi="ar-SA"/>
        </w:rPr>
      </w:pPr>
    </w:p>
    <w:p w:rsidR="00FF6A09" w:rsidRPr="00FF6A09" w:rsidRDefault="00FF6A09" w:rsidP="00FF6A09">
      <w:pPr>
        <w:suppressAutoHyphens/>
        <w:spacing w:before="40" w:after="0" w:line="240" w:lineRule="auto"/>
        <w:ind w:left="3845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FF6A09" w:rsidRPr="00FF6A09" w:rsidRDefault="00FF6A09" w:rsidP="00FF6A09">
      <w:pPr>
        <w:numPr>
          <w:ilvl w:val="0"/>
          <w:numId w:val="5"/>
        </w:num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An astute &amp; result orie</w:t>
      </w:r>
      <w:r w:rsidR="00BE37C3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nted professional with </w:t>
      </w:r>
      <w:r w:rsidR="00E8620B">
        <w:rPr>
          <w:rFonts w:ascii="Verdana" w:eastAsia="Times New Roman" w:hAnsi="Verdana" w:cs="Verdana"/>
          <w:sz w:val="18"/>
          <w:szCs w:val="18"/>
          <w:lang w:eastAsia="ar-SA" w:bidi="ar-SA"/>
        </w:rPr>
        <w:t>overall 13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+ years of qualitative experience </w:t>
      </w:r>
      <w:r w:rsidR="00A87EF5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in </w:t>
      </w:r>
      <w:r w:rsidR="00556E94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Production 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and Production planning</w:t>
      </w:r>
      <w:r w:rsidR="00A87EF5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, </w:t>
      </w:r>
      <w:r w:rsidR="00D20CC5">
        <w:rPr>
          <w:rFonts w:ascii="Verdana" w:eastAsia="Times New Roman" w:hAnsi="Verdana" w:cs="Verdana"/>
          <w:sz w:val="18"/>
          <w:szCs w:val="18"/>
          <w:lang w:eastAsia="ar-SA" w:bidi="ar-SA"/>
        </w:rPr>
        <w:t>Plan Visage, SAP</w:t>
      </w:r>
      <w:r w:rsidR="00A87EF5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– PP module End User activities.</w:t>
      </w:r>
    </w:p>
    <w:p w:rsidR="00FF6A09" w:rsidRPr="00FF6A09" w:rsidRDefault="002A7446" w:rsidP="00FF6A09">
      <w:pPr>
        <w:numPr>
          <w:ilvl w:val="0"/>
          <w:numId w:val="5"/>
        </w:numPr>
        <w:suppressAutoHyphens/>
        <w:spacing w:before="120" w:after="120" w:line="240" w:lineRule="auto"/>
        <w:jc w:val="both"/>
        <w:rPr>
          <w:rFonts w:ascii="Verdana" w:eastAsia="Times New Roman" w:hAnsi="Verdana" w:cs="Verdana"/>
          <w:b/>
          <w:i/>
          <w:sz w:val="18"/>
          <w:szCs w:val="18"/>
          <w:lang w:eastAsia="ar-SA" w:bidi="ar-SA"/>
        </w:rPr>
      </w:pPr>
      <w:r>
        <w:rPr>
          <w:rFonts w:ascii="Verdana" w:eastAsia="Times New Roman" w:hAnsi="Verdana" w:cs="Verdana"/>
          <w:b/>
          <w:i/>
          <w:sz w:val="18"/>
          <w:szCs w:val="18"/>
          <w:lang w:eastAsia="ar-SA" w:bidi="ar-SA"/>
        </w:rPr>
        <w:t xml:space="preserve">Worked </w:t>
      </w:r>
      <w:r w:rsidR="00ED4546">
        <w:rPr>
          <w:rFonts w:ascii="Verdana" w:eastAsia="Times New Roman" w:hAnsi="Verdana" w:cs="Verdana"/>
          <w:b/>
          <w:i/>
          <w:sz w:val="18"/>
          <w:szCs w:val="18"/>
          <w:lang w:eastAsia="ar-SA" w:bidi="ar-SA"/>
        </w:rPr>
        <w:t>as a</w:t>
      </w:r>
      <w:r w:rsidR="0012734C">
        <w:rPr>
          <w:rFonts w:ascii="Verdana" w:eastAsia="Times New Roman" w:hAnsi="Verdana" w:cs="Verdana"/>
          <w:b/>
          <w:i/>
          <w:sz w:val="18"/>
          <w:szCs w:val="18"/>
          <w:lang w:eastAsia="ar-SA" w:bidi="ar-SA"/>
        </w:rPr>
        <w:t xml:space="preserve"> </w:t>
      </w:r>
      <w:r w:rsidR="00B367C3">
        <w:rPr>
          <w:rFonts w:ascii="Verdana" w:eastAsia="Times New Roman" w:hAnsi="Verdana" w:cs="Verdana"/>
          <w:b/>
          <w:i/>
          <w:sz w:val="18"/>
          <w:szCs w:val="18"/>
          <w:lang w:eastAsia="ar-SA" w:bidi="ar-SA"/>
        </w:rPr>
        <w:t>Sr.</w:t>
      </w:r>
      <w:r w:rsidR="00ED4546">
        <w:rPr>
          <w:rFonts w:ascii="Verdana" w:eastAsia="Times New Roman" w:hAnsi="Verdana" w:cs="Verdana"/>
          <w:b/>
          <w:i/>
          <w:sz w:val="18"/>
          <w:szCs w:val="18"/>
          <w:lang w:eastAsia="ar-SA" w:bidi="ar-SA"/>
        </w:rPr>
        <w:t xml:space="preserve">Engineer </w:t>
      </w:r>
      <w:r w:rsidR="00BE37C3">
        <w:rPr>
          <w:rFonts w:ascii="Verdana" w:eastAsia="Times New Roman" w:hAnsi="Verdana" w:cs="Verdana"/>
          <w:b/>
          <w:i/>
          <w:sz w:val="18"/>
          <w:szCs w:val="18"/>
          <w:lang w:eastAsia="ar-SA" w:bidi="ar-SA"/>
        </w:rPr>
        <w:t>at</w:t>
      </w:r>
      <w:r w:rsidR="00A64E30">
        <w:rPr>
          <w:rFonts w:ascii="Verdana" w:eastAsia="Times New Roman" w:hAnsi="Verdana" w:cs="Verdana"/>
          <w:b/>
          <w:i/>
          <w:sz w:val="18"/>
          <w:szCs w:val="18"/>
          <w:lang w:eastAsia="ar-SA" w:bidi="ar-SA"/>
        </w:rPr>
        <w:t xml:space="preserve"> Sri Energy Inc. Trichy.</w:t>
      </w:r>
    </w:p>
    <w:p w:rsidR="00FF6A09" w:rsidRPr="00BE37C3" w:rsidRDefault="00FF6A09" w:rsidP="00BE37C3">
      <w:pPr>
        <w:numPr>
          <w:ilvl w:val="0"/>
          <w:numId w:val="5"/>
        </w:num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Adept at P</w:t>
      </w:r>
      <w:r w:rsidR="006B4AE9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rocess 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practices, planning and maintaining resources   with a flair for adopting modern methodologies in compliance to quality standards.</w:t>
      </w:r>
    </w:p>
    <w:p w:rsidR="00FF6A09" w:rsidRPr="00FF6A09" w:rsidRDefault="00572180" w:rsidP="00FF6A09">
      <w:pPr>
        <w:numPr>
          <w:ilvl w:val="0"/>
          <w:numId w:val="5"/>
        </w:num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>
        <w:rPr>
          <w:rFonts w:ascii="Verdana" w:eastAsia="Times New Roman" w:hAnsi="Verdana" w:cs="Verdana"/>
          <w:sz w:val="18"/>
          <w:szCs w:val="18"/>
          <w:lang w:eastAsia="ar-SA" w:bidi="ar-SA"/>
        </w:rPr>
        <w:t>Work</w:t>
      </w:r>
      <w:r w:rsidR="002E148C">
        <w:rPr>
          <w:rFonts w:ascii="Verdana" w:eastAsia="Times New Roman" w:hAnsi="Verdana" w:cs="Verdana"/>
          <w:sz w:val="18"/>
          <w:szCs w:val="18"/>
          <w:lang w:eastAsia="ar-SA" w:bidi="ar-SA"/>
        </w:rPr>
        <w:t>ed</w:t>
      </w:r>
      <w:r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as</w:t>
      </w:r>
      <w:r w:rsidR="00D20CC5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Sr.</w:t>
      </w:r>
      <w:r w:rsidR="00043238">
        <w:rPr>
          <w:rFonts w:ascii="Verdana" w:eastAsia="Times New Roman" w:hAnsi="Verdana" w:cs="Verdana"/>
          <w:sz w:val="18"/>
          <w:szCs w:val="18"/>
          <w:lang w:eastAsia="ar-SA" w:bidi="ar-SA"/>
        </w:rPr>
        <w:t>Engineer</w:t>
      </w:r>
      <w:r w:rsidR="00D20CC5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for </w:t>
      </w:r>
      <w:r w:rsidR="00043238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Planning </w:t>
      </w:r>
      <w:r w:rsidR="00A64E30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and Execution </w:t>
      </w:r>
      <w:r w:rsidR="00E42A94">
        <w:rPr>
          <w:rFonts w:ascii="Verdana" w:eastAsia="Times New Roman" w:hAnsi="Verdana" w:cs="Verdana"/>
          <w:sz w:val="18"/>
          <w:szCs w:val="18"/>
          <w:lang w:eastAsia="ar-SA" w:bidi="ar-SA"/>
        </w:rPr>
        <w:t>Systems</w:t>
      </w:r>
    </w:p>
    <w:p w:rsidR="00FF6A09" w:rsidRPr="00FF6A09" w:rsidRDefault="00FF6A09" w:rsidP="00FF6A09">
      <w:pPr>
        <w:numPr>
          <w:ilvl w:val="0"/>
          <w:numId w:val="5"/>
        </w:num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Resolving the issues affecting defined program schedule.</w:t>
      </w:r>
    </w:p>
    <w:p w:rsidR="00FF6A09" w:rsidRPr="00FF6A09" w:rsidRDefault="00FF6A09" w:rsidP="00FF6A09">
      <w:pPr>
        <w:numPr>
          <w:ilvl w:val="0"/>
          <w:numId w:val="5"/>
        </w:num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Enterprising team leader with excellent interpersonal and relationship management skills and mentoring &amp; motivating teams in optimizing performance levels.</w:t>
      </w:r>
    </w:p>
    <w:p w:rsidR="00FF6A09" w:rsidRPr="00FF6A09" w:rsidRDefault="00FF6A09" w:rsidP="00FF6A09">
      <w:pPr>
        <w:numPr>
          <w:ilvl w:val="0"/>
          <w:numId w:val="5"/>
        </w:num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A keen strategist with the flair for designing and implementing innovative ideas.</w:t>
      </w:r>
    </w:p>
    <w:p w:rsidR="00FF6A09" w:rsidRPr="00FF6A09" w:rsidRDefault="00FF6A09" w:rsidP="00FF6A09">
      <w:pPr>
        <w:numPr>
          <w:ilvl w:val="0"/>
          <w:numId w:val="5"/>
        </w:num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Resolving</w:t>
      </w:r>
      <w:r w:rsidR="0041655C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the issues related to products and process.</w:t>
      </w:r>
    </w:p>
    <w:p w:rsidR="00FF6A09" w:rsidRPr="00FF6A09" w:rsidRDefault="00FF6A09" w:rsidP="00FF6A09">
      <w:pPr>
        <w:numPr>
          <w:ilvl w:val="0"/>
          <w:numId w:val="5"/>
        </w:numPr>
        <w:tabs>
          <w:tab w:val="left" w:pos="8856"/>
        </w:tabs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Strong logical, problem solving &amp; organizational abilities. Seizes a flexible &amp; precise approach.</w:t>
      </w:r>
    </w:p>
    <w:p w:rsidR="00FF6A09" w:rsidRDefault="00FF6A09" w:rsidP="009C4874">
      <w:pPr>
        <w:suppressAutoHyphens/>
        <w:spacing w:before="120" w:after="120" w:line="240" w:lineRule="auto"/>
        <w:ind w:left="4320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2D4E07" w:rsidRPr="00FF6A09" w:rsidRDefault="002D4E07" w:rsidP="009C4874">
      <w:pPr>
        <w:suppressAutoHyphens/>
        <w:spacing w:before="120" w:after="120" w:line="240" w:lineRule="auto"/>
        <w:ind w:left="4320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FF6A09" w:rsidRPr="00FF6A09" w:rsidRDefault="00FF6A09" w:rsidP="00FF6A09">
      <w:pPr>
        <w:suppressAutoHyphens/>
        <w:spacing w:before="120" w:after="120" w:line="240" w:lineRule="auto"/>
        <w:ind w:left="4320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FF6A09" w:rsidRPr="00FF6A09" w:rsidRDefault="00FF6A09" w:rsidP="00FF6A09">
      <w:pPr>
        <w:suppressAutoHyphens/>
        <w:spacing w:before="120" w:after="120" w:line="240" w:lineRule="auto"/>
        <w:ind w:left="4320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FF6A09" w:rsidRPr="00FF6A09" w:rsidRDefault="00FF6A09" w:rsidP="00FF6A09">
      <w:pPr>
        <w:suppressAutoHyphens/>
        <w:spacing w:before="120" w:after="120" w:line="240" w:lineRule="auto"/>
        <w:ind w:left="4320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FF6A09" w:rsidRPr="00FF6A09" w:rsidRDefault="00FF6A09" w:rsidP="00FF6A09">
      <w:pPr>
        <w:suppressAutoHyphens/>
        <w:spacing w:before="120" w:after="120" w:line="240" w:lineRule="auto"/>
        <w:ind w:left="4320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FF6A09" w:rsidRPr="00FF6A09" w:rsidRDefault="00FF6A09" w:rsidP="00FF6A09">
      <w:pPr>
        <w:suppressAutoHyphens/>
        <w:spacing w:before="120" w:after="120" w:line="240" w:lineRule="auto"/>
        <w:ind w:left="4320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FF6A09" w:rsidRPr="00FF6A09" w:rsidRDefault="00FF6A09" w:rsidP="00FF6A09">
      <w:pPr>
        <w:suppressAutoHyphens/>
        <w:spacing w:before="120" w:after="120" w:line="240" w:lineRule="auto"/>
        <w:ind w:left="4320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</w:p>
    <w:p w:rsidR="00FF6A09" w:rsidRDefault="00FF6A09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lang w:eastAsia="ar-SA" w:bidi="ar-SA"/>
        </w:rPr>
      </w:pPr>
    </w:p>
    <w:p w:rsidR="00CF60B3" w:rsidRDefault="00CF60B3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lang w:eastAsia="ar-SA" w:bidi="ar-SA"/>
        </w:rPr>
      </w:pPr>
    </w:p>
    <w:p w:rsidR="00CF60B3" w:rsidRDefault="00CF60B3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lang w:eastAsia="ar-SA" w:bidi="ar-SA"/>
        </w:rPr>
      </w:pPr>
    </w:p>
    <w:p w:rsidR="00CF60B3" w:rsidRDefault="00CF60B3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lang w:eastAsia="ar-SA" w:bidi="ar-SA"/>
        </w:rPr>
      </w:pPr>
    </w:p>
    <w:p w:rsidR="00CF60B3" w:rsidRDefault="00CF60B3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lang w:eastAsia="ar-SA" w:bidi="ar-SA"/>
        </w:rPr>
      </w:pPr>
    </w:p>
    <w:p w:rsidR="00CF60B3" w:rsidRDefault="00CF60B3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lang w:eastAsia="ar-SA" w:bidi="ar-SA"/>
        </w:rPr>
      </w:pPr>
    </w:p>
    <w:p w:rsidR="00FA36D7" w:rsidRDefault="00FA36D7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lang w:eastAsia="ar-SA" w:bidi="ar-SA"/>
        </w:rPr>
      </w:pPr>
    </w:p>
    <w:p w:rsidR="00244DBB" w:rsidRDefault="00244DBB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lang w:eastAsia="ar-SA" w:bidi="ar-SA"/>
        </w:rPr>
      </w:pPr>
    </w:p>
    <w:p w:rsidR="00244DBB" w:rsidRPr="00FF6A09" w:rsidRDefault="00244DBB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lang w:eastAsia="ar-SA" w:bidi="ar-SA"/>
        </w:rPr>
      </w:pPr>
    </w:p>
    <w:p w:rsidR="008D5020" w:rsidRDefault="008D5020" w:rsidP="00FF6A09">
      <w:pPr>
        <w:pBdr>
          <w:bottom w:val="double" w:sz="2" w:space="1" w:color="000000"/>
        </w:pBdr>
        <w:shd w:val="clear" w:color="auto" w:fill="D9D9D9"/>
        <w:suppressAutoHyphens/>
        <w:spacing w:before="20"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7"/>
          <w:szCs w:val="17"/>
          <w:lang w:eastAsia="ar-SA"/>
        </w:rPr>
      </w:pPr>
    </w:p>
    <w:p w:rsidR="00FF6A09" w:rsidRPr="00FF6A09" w:rsidRDefault="00FF6A09" w:rsidP="00FF6A09">
      <w:pPr>
        <w:pBdr>
          <w:bottom w:val="double" w:sz="2" w:space="1" w:color="000000"/>
        </w:pBdr>
        <w:shd w:val="clear" w:color="auto" w:fill="D9D9D9"/>
        <w:suppressAutoHyphens/>
        <w:spacing w:before="20"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7"/>
          <w:szCs w:val="17"/>
          <w:lang w:eastAsia="ar-SA"/>
        </w:rPr>
      </w:pPr>
      <w:r w:rsidRPr="00FF6A09">
        <w:rPr>
          <w:rFonts w:ascii="Verdana" w:eastAsia="Times New Roman" w:hAnsi="Verdana" w:cs="Times New Roman"/>
          <w:b/>
          <w:sz w:val="17"/>
          <w:szCs w:val="17"/>
          <w:lang w:eastAsia="ar-SA"/>
        </w:rPr>
        <w:t>ORGAN</w:t>
      </w:r>
      <w:r w:rsidR="002B2ABE">
        <w:rPr>
          <w:rFonts w:ascii="Verdana" w:eastAsia="Times New Roman" w:hAnsi="Verdana" w:cs="Times New Roman"/>
          <w:b/>
          <w:sz w:val="17"/>
          <w:szCs w:val="17"/>
          <w:lang w:eastAsia="ar-SA"/>
        </w:rPr>
        <w:t>I</w:t>
      </w:r>
      <w:r w:rsidRPr="00FF6A09">
        <w:rPr>
          <w:rFonts w:ascii="Verdana" w:eastAsia="Times New Roman" w:hAnsi="Verdana" w:cs="Times New Roman"/>
          <w:b/>
          <w:sz w:val="17"/>
          <w:szCs w:val="17"/>
          <w:lang w:eastAsia="ar-SA"/>
        </w:rPr>
        <w:t>SATIONAL EXPERIENCE</w:t>
      </w:r>
    </w:p>
    <w:p w:rsidR="00FF6A09" w:rsidRPr="00FF6A09" w:rsidRDefault="00FF6A09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Verdana"/>
          <w:sz w:val="17"/>
          <w:szCs w:val="17"/>
          <w:rtl/>
          <w:cs/>
          <w:lang w:eastAsia="ar-SA" w:bidi="ar-SA"/>
        </w:rPr>
      </w:pPr>
      <w:r w:rsidRPr="00FF6A09">
        <w:rPr>
          <w:rFonts w:ascii="Verdana" w:eastAsia="Times New Roman" w:hAnsi="Verdana" w:cs="Verdana"/>
          <w:sz w:val="17"/>
          <w:szCs w:val="17"/>
          <w:lang w:eastAsia="ar-SA" w:bidi="ar-SA"/>
        </w:rPr>
        <w:t>The Career Path</w:t>
      </w:r>
    </w:p>
    <w:tbl>
      <w:tblPr>
        <w:tblW w:w="0" w:type="auto"/>
        <w:tblInd w:w="83" w:type="dxa"/>
        <w:tblLayout w:type="fixed"/>
        <w:tblLook w:val="04A0" w:firstRow="1" w:lastRow="0" w:firstColumn="1" w:lastColumn="0" w:noHBand="0" w:noVBand="1"/>
      </w:tblPr>
      <w:tblGrid>
        <w:gridCol w:w="1097"/>
        <w:gridCol w:w="2614"/>
        <w:gridCol w:w="2786"/>
        <w:gridCol w:w="2540"/>
        <w:gridCol w:w="10"/>
      </w:tblGrid>
      <w:tr w:rsidR="00FF6A09" w:rsidRPr="00FF6A09" w:rsidTr="00572180">
        <w:trPr>
          <w:gridAfter w:val="1"/>
          <w:wAfter w:w="10" w:type="dxa"/>
          <w:trHeight w:val="435"/>
        </w:trPr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F6A09" w:rsidRPr="00FF6A09" w:rsidRDefault="00FF6A09" w:rsidP="00ED4546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 w:rsidRPr="00FF6A09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Year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F6A09" w:rsidRPr="00FF6A09" w:rsidRDefault="00FF6A09" w:rsidP="00ED4546">
            <w:pPr>
              <w:suppressAutoHyphens/>
              <w:snapToGrid w:val="0"/>
              <w:spacing w:after="0" w:line="240" w:lineRule="auto"/>
              <w:ind w:right="97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 w:rsidRPr="00FF6A09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Company</w:t>
            </w: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F6A09" w:rsidRPr="00FF6A09" w:rsidRDefault="00FF6A09" w:rsidP="00ED4546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 w:rsidRPr="00FF6A09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Type of Industry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FF6A09" w:rsidRPr="00FF6A09" w:rsidRDefault="00FF6A09" w:rsidP="00ED4546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 w:rsidRPr="00FF6A09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Position</w:t>
            </w:r>
          </w:p>
        </w:tc>
      </w:tr>
      <w:tr w:rsidR="00F662BC" w:rsidRPr="00FF6A09" w:rsidTr="00257380">
        <w:trPr>
          <w:gridAfter w:val="1"/>
          <w:wAfter w:w="10" w:type="dxa"/>
          <w:trHeight w:val="435"/>
        </w:trPr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</w:tcPr>
          <w:p w:rsidR="00F662BC" w:rsidRDefault="00F662BC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May’20 to Present</w:t>
            </w:r>
          </w:p>
        </w:tc>
        <w:tc>
          <w:tcPr>
            <w:tcW w:w="794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F662BC" w:rsidRDefault="00F662BC" w:rsidP="00E8620B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nb-NO" w:eastAsia="ar-SA" w:bidi="ar-SA"/>
              </w:rPr>
              <w:t>COVID-19 Pandamic Lost Job and searching for same</w:t>
            </w:r>
          </w:p>
        </w:tc>
      </w:tr>
      <w:tr w:rsidR="00A64E30" w:rsidRPr="00FF6A09" w:rsidTr="00572180">
        <w:trPr>
          <w:gridAfter w:val="1"/>
          <w:wAfter w:w="10" w:type="dxa"/>
          <w:trHeight w:val="435"/>
        </w:trPr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</w:tcPr>
          <w:p w:rsidR="00A64E30" w:rsidRDefault="00560E72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Oct’19 to May</w:t>
            </w:r>
            <w:r w:rsidR="002A7446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’20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</w:tcPr>
          <w:p w:rsidR="00A64E30" w:rsidRDefault="00E8620B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nb-NO" w:eastAsia="ar-SA" w:bidi="ar-SA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nb-NO" w:eastAsia="ar-SA" w:bidi="ar-SA"/>
              </w:rPr>
              <w:t>Sri Energy Inc</w:t>
            </w:r>
            <w:r w:rsidR="004C5EB5"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nb-NO" w:eastAsia="ar-SA" w:bidi="ar-SA"/>
              </w:rPr>
              <w:t xml:space="preserve"> ,</w:t>
            </w: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  <w:lang w:val="nb-NO" w:eastAsia="ar-SA" w:bidi="ar-SA"/>
              </w:rPr>
              <w:t>Trichy</w:t>
            </w: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</w:tcPr>
          <w:p w:rsidR="00A64E30" w:rsidRPr="00FF6A09" w:rsidRDefault="00E8620B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Manufacturer of Pressure Valves and Manifolds for Oil , Mud and Sub Sea purpose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A64E30" w:rsidRDefault="00E8620B" w:rsidP="00E8620B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>Sr.</w:t>
            </w:r>
            <w:r w:rsidR="009D56A7">
              <w:rPr>
                <w:rFonts w:ascii="Verdana" w:eastAsia="Times New Roman" w:hAnsi="Verdana" w:cs="Arial"/>
                <w:b/>
                <w:bCs/>
                <w:sz w:val="18"/>
                <w:szCs w:val="18"/>
                <w:lang w:eastAsia="ar-SA" w:bidi="ar-SA"/>
              </w:rPr>
              <w:t xml:space="preserve"> Engineer – Planning &amp; Expedite</w:t>
            </w:r>
          </w:p>
        </w:tc>
      </w:tr>
      <w:tr w:rsidR="00FF6A09" w:rsidRPr="00FF6A09" w:rsidTr="00572180">
        <w:trPr>
          <w:gridAfter w:val="1"/>
          <w:wAfter w:w="10" w:type="dxa"/>
          <w:trHeight w:val="435"/>
        </w:trPr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F6A09" w:rsidRPr="00E8620B" w:rsidRDefault="006B4AE9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</w:pPr>
            <w:r w:rsidRPr="00E8620B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 xml:space="preserve">From </w:t>
            </w:r>
            <w:r w:rsidR="008A7B77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Aug</w:t>
            </w:r>
            <w:r w:rsidR="00572180" w:rsidRPr="00E8620B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’15</w:t>
            </w:r>
            <w:r w:rsidR="00A64E30" w:rsidRPr="00E8620B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 xml:space="preserve"> to Sep’19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F6A09" w:rsidRPr="00E8620B" w:rsidRDefault="006B4AE9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18"/>
                <w:szCs w:val="18"/>
                <w:lang w:val="nb-NO" w:eastAsia="ar-SA" w:bidi="ar-SA"/>
              </w:rPr>
            </w:pPr>
            <w:r w:rsidRPr="00E8620B">
              <w:rPr>
                <w:rFonts w:ascii="Verdana" w:eastAsia="Times New Roman" w:hAnsi="Verdana" w:cs="Arial"/>
                <w:bCs/>
                <w:sz w:val="18"/>
                <w:szCs w:val="18"/>
                <w:lang w:val="nb-NO" w:eastAsia="ar-SA" w:bidi="ar-SA"/>
              </w:rPr>
              <w:t xml:space="preserve">TVS Sundram Fasteners Limited, </w:t>
            </w:r>
            <w:r w:rsidR="00572180" w:rsidRPr="00E8620B">
              <w:rPr>
                <w:rFonts w:ascii="Verdana" w:eastAsia="Times New Roman" w:hAnsi="Verdana" w:cs="Arial"/>
                <w:bCs/>
                <w:sz w:val="18"/>
                <w:szCs w:val="18"/>
                <w:lang w:val="nb-NO" w:eastAsia="ar-SA" w:bidi="ar-SA"/>
              </w:rPr>
              <w:t>Krishnapuram,Madurai</w:t>
            </w: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FF6A09" w:rsidRPr="00E8620B" w:rsidRDefault="00FF6A09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</w:pPr>
            <w:r w:rsidRPr="00E8620B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Man</w:t>
            </w:r>
            <w:r w:rsidR="00B367C3" w:rsidRPr="00E8620B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 xml:space="preserve">ufacturer High Tensile </w:t>
            </w:r>
            <w:r w:rsidR="00572180" w:rsidRPr="00E8620B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Bolt&amp; Nut Fasteners</w:t>
            </w:r>
          </w:p>
        </w:tc>
        <w:tc>
          <w:tcPr>
            <w:tcW w:w="2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FF6A09" w:rsidRPr="00E8620B" w:rsidRDefault="0043124D" w:rsidP="00E8620B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</w:pPr>
            <w:r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 xml:space="preserve">Executive </w:t>
            </w:r>
            <w:r w:rsidR="00043238" w:rsidRPr="00E8620B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Engineer</w:t>
            </w:r>
            <w:r w:rsidR="0052775C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 xml:space="preserve"> – </w:t>
            </w:r>
            <w:r w:rsidR="00E3437E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PPC</w:t>
            </w:r>
          </w:p>
        </w:tc>
      </w:tr>
      <w:tr w:rsidR="00572180" w:rsidRPr="00FF6A09" w:rsidTr="00572180">
        <w:trPr>
          <w:gridAfter w:val="1"/>
          <w:wAfter w:w="10" w:type="dxa"/>
          <w:trHeight w:val="542"/>
        </w:trPr>
        <w:tc>
          <w:tcPr>
            <w:tcW w:w="1097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72180" w:rsidRPr="00572180" w:rsidRDefault="00572180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</w:pPr>
            <w:r w:rsidRPr="00572180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From Apr’06</w:t>
            </w:r>
            <w:r w:rsidR="008A7B77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 xml:space="preserve"> to Aug</w:t>
            </w:r>
            <w:r w:rsidR="00E8620B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’15</w:t>
            </w:r>
          </w:p>
        </w:tc>
        <w:tc>
          <w:tcPr>
            <w:tcW w:w="2614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72180" w:rsidRPr="00572180" w:rsidRDefault="00572180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18"/>
                <w:szCs w:val="18"/>
                <w:lang w:val="nb-NO" w:eastAsia="ar-SA" w:bidi="ar-SA"/>
              </w:rPr>
            </w:pPr>
            <w:r w:rsidRPr="00572180">
              <w:rPr>
                <w:rFonts w:ascii="Verdana" w:eastAsia="Times New Roman" w:hAnsi="Verdana" w:cs="Arial"/>
                <w:bCs/>
                <w:sz w:val="18"/>
                <w:szCs w:val="18"/>
                <w:lang w:val="nb-NO" w:eastAsia="ar-SA" w:bidi="ar-SA"/>
              </w:rPr>
              <w:t>TVS Sundram Fasteners Limited, Hyderbad</w:t>
            </w:r>
          </w:p>
        </w:tc>
        <w:tc>
          <w:tcPr>
            <w:tcW w:w="2786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572180" w:rsidRPr="00572180" w:rsidRDefault="00572180" w:rsidP="00572180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</w:pPr>
            <w:r w:rsidRPr="00572180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 xml:space="preserve">Manufacturer  Powder metallurgy Products and Iron Powder </w:t>
            </w:r>
          </w:p>
        </w:tc>
        <w:tc>
          <w:tcPr>
            <w:tcW w:w="25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72180" w:rsidRPr="00572180" w:rsidRDefault="00572180" w:rsidP="00E8620B">
            <w:pPr>
              <w:suppressAutoHyphens/>
              <w:snapToGrid w:val="0"/>
              <w:spacing w:after="0" w:line="240" w:lineRule="auto"/>
              <w:jc w:val="center"/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</w:pPr>
            <w:r w:rsidRPr="00572180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>Executive Engineer</w:t>
            </w:r>
            <w:r w:rsidR="00E3437E">
              <w:rPr>
                <w:rFonts w:ascii="Verdana" w:eastAsia="Times New Roman" w:hAnsi="Verdana" w:cs="Arial"/>
                <w:bCs/>
                <w:sz w:val="18"/>
                <w:szCs w:val="18"/>
                <w:lang w:eastAsia="ar-SA" w:bidi="ar-SA"/>
              </w:rPr>
              <w:t xml:space="preserve"> - Production</w:t>
            </w:r>
          </w:p>
        </w:tc>
      </w:tr>
      <w:tr w:rsidR="00572180" w:rsidTr="005721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731"/>
        </w:trPr>
        <w:tc>
          <w:tcPr>
            <w:tcW w:w="1097" w:type="dxa"/>
            <w:vAlign w:val="center"/>
          </w:tcPr>
          <w:p w:rsidR="00572180" w:rsidRDefault="00572180" w:rsidP="00572180">
            <w:pPr>
              <w:suppressAutoHyphens/>
              <w:spacing w:before="120" w:after="120" w:line="240" w:lineRule="auto"/>
              <w:ind w:left="25"/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ar-SA" w:bidi="ar-SA"/>
              </w:rPr>
            </w:pPr>
            <w:r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ar-SA" w:bidi="ar-SA"/>
              </w:rPr>
              <w:t>Aug’05 to Mar’06</w:t>
            </w:r>
          </w:p>
        </w:tc>
        <w:tc>
          <w:tcPr>
            <w:tcW w:w="2614" w:type="dxa"/>
            <w:shd w:val="clear" w:color="auto" w:fill="auto"/>
            <w:vAlign w:val="center"/>
          </w:tcPr>
          <w:p w:rsidR="00572180" w:rsidRDefault="00572180" w:rsidP="00572180">
            <w:pPr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ar-SA" w:bidi="ar-SA"/>
              </w:rPr>
            </w:pPr>
            <w:proofErr w:type="spellStart"/>
            <w:r>
              <w:rPr>
                <w:rFonts w:ascii="Verdana" w:eastAsia="Times New Roman" w:hAnsi="Verdana" w:cs="Arial"/>
                <w:sz w:val="18"/>
                <w:szCs w:val="18"/>
                <w:lang w:eastAsia="ar-SA" w:bidi="ar-SA"/>
              </w:rPr>
              <w:t>Appasamy</w:t>
            </w:r>
            <w:proofErr w:type="spellEnd"/>
            <w:r>
              <w:rPr>
                <w:rFonts w:ascii="Verdana" w:eastAsia="Times New Roman" w:hAnsi="Verdana" w:cs="Arial"/>
                <w:sz w:val="18"/>
                <w:szCs w:val="18"/>
                <w:lang w:eastAsia="ar-SA" w:bidi="ar-SA"/>
              </w:rPr>
              <w:t xml:space="preserve"> Ocular Devices (p) Ltd, Pondicherry</w:t>
            </w:r>
          </w:p>
        </w:tc>
        <w:tc>
          <w:tcPr>
            <w:tcW w:w="2786" w:type="dxa"/>
            <w:shd w:val="clear" w:color="auto" w:fill="auto"/>
            <w:vAlign w:val="center"/>
          </w:tcPr>
          <w:p w:rsidR="00572180" w:rsidRDefault="00572180" w:rsidP="00572180">
            <w:pPr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ar-SA" w:bidi="ar-SA"/>
              </w:rPr>
            </w:pPr>
            <w:r w:rsidRPr="00FF6A09">
              <w:rPr>
                <w:rFonts w:ascii="Arial" w:eastAsia="Times New Roman" w:hAnsi="Arial" w:cs="Arial"/>
                <w:sz w:val="20"/>
                <w:szCs w:val="20"/>
                <w:lang w:eastAsia="ar-SA" w:bidi="ar-SA"/>
              </w:rPr>
              <w:t>M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 w:bidi="ar-SA"/>
              </w:rPr>
              <w:t>anufacturer Microscope, Optical Instruments</w:t>
            </w:r>
          </w:p>
        </w:tc>
        <w:tc>
          <w:tcPr>
            <w:tcW w:w="2550" w:type="dxa"/>
            <w:gridSpan w:val="2"/>
            <w:shd w:val="clear" w:color="auto" w:fill="auto"/>
            <w:vAlign w:val="center"/>
          </w:tcPr>
          <w:p w:rsidR="00572180" w:rsidRDefault="00E3437E" w:rsidP="00E8620B">
            <w:pPr>
              <w:jc w:val="center"/>
              <w:rPr>
                <w:rFonts w:ascii="Verdana" w:eastAsia="Times New Roman" w:hAnsi="Verdana" w:cs="Times New Roman"/>
                <w:sz w:val="17"/>
                <w:szCs w:val="17"/>
                <w:lang w:eastAsia="ar-SA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ar-SA" w:bidi="ar-SA"/>
              </w:rPr>
              <w:t>S</w:t>
            </w:r>
            <w:r w:rsidR="00572180">
              <w:rPr>
                <w:rFonts w:ascii="Arial" w:eastAsia="Times New Roman" w:hAnsi="Arial" w:cs="Arial"/>
                <w:sz w:val="20"/>
                <w:szCs w:val="20"/>
                <w:lang w:eastAsia="ar-SA" w:bidi="ar-SA"/>
              </w:rPr>
              <w:t>upervisor</w:t>
            </w:r>
            <w:r>
              <w:rPr>
                <w:rFonts w:ascii="Arial" w:eastAsia="Times New Roman" w:hAnsi="Arial" w:cs="Arial"/>
                <w:sz w:val="20"/>
                <w:szCs w:val="20"/>
                <w:lang w:eastAsia="ar-SA" w:bidi="ar-SA"/>
              </w:rPr>
              <w:t xml:space="preserve"> – Production </w:t>
            </w:r>
          </w:p>
        </w:tc>
      </w:tr>
    </w:tbl>
    <w:p w:rsidR="00ED5A58" w:rsidRPr="00FF6A09" w:rsidRDefault="00ED5A58" w:rsidP="00FF6A09">
      <w:pPr>
        <w:suppressAutoHyphens/>
        <w:spacing w:before="120" w:after="120" w:line="240" w:lineRule="auto"/>
        <w:jc w:val="both"/>
        <w:rPr>
          <w:rFonts w:ascii="Verdana" w:eastAsia="Times New Roman" w:hAnsi="Verdana" w:cs="Times New Roman"/>
          <w:sz w:val="17"/>
          <w:szCs w:val="17"/>
          <w:lang w:eastAsia="ar-SA" w:bidi="ar-SA"/>
        </w:rPr>
      </w:pPr>
    </w:p>
    <w:p w:rsidR="00FF6A09" w:rsidRPr="00FF6A09" w:rsidRDefault="00FF6A09" w:rsidP="00FF6A09">
      <w:pPr>
        <w:pBdr>
          <w:bottom w:val="double" w:sz="2" w:space="1" w:color="000000"/>
        </w:pBdr>
        <w:shd w:val="clear" w:color="auto" w:fill="D9D9D9"/>
        <w:suppressAutoHyphens/>
        <w:spacing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CAREER HIGHLIGHTS</w:t>
      </w:r>
    </w:p>
    <w:p w:rsidR="001C5C4A" w:rsidRDefault="001C5C4A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</w:p>
    <w:p w:rsidR="00FF6A09" w:rsidRDefault="008D5020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 xml:space="preserve">Sri Energy </w:t>
      </w:r>
      <w:proofErr w:type="spellStart"/>
      <w:r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>Inc</w:t>
      </w:r>
      <w:proofErr w:type="spellEnd"/>
      <w:r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 xml:space="preserve"> (Valve </w:t>
      </w:r>
      <w:proofErr w:type="spellStart"/>
      <w:r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>Mfg</w:t>
      </w:r>
      <w:proofErr w:type="spellEnd"/>
      <w:r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>)</w:t>
      </w:r>
      <w:r w:rsidR="00043238"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 xml:space="preserve"> as</w:t>
      </w:r>
      <w:r w:rsidR="00DF2518"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 xml:space="preserve"> Sr. En</w:t>
      </w:r>
      <w:r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>gineer – Planning &amp; Execution</w:t>
      </w:r>
      <w:r w:rsidR="00E52E17"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 xml:space="preserve"> </w:t>
      </w:r>
      <w:r w:rsidR="00D90DBC"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 xml:space="preserve">- </w:t>
      </w:r>
    </w:p>
    <w:p w:rsidR="00E52E17" w:rsidRPr="00FF6A09" w:rsidRDefault="00E52E1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b/>
          <w:i/>
          <w:sz w:val="18"/>
          <w:szCs w:val="18"/>
          <w:lang w:eastAsia="ar-SA" w:bidi="ar-SA"/>
        </w:rPr>
        <w:t>From Oct’2019 to May’2020</w:t>
      </w:r>
    </w:p>
    <w:p w:rsidR="00E42A94" w:rsidRDefault="00E42A94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FF6A09" w:rsidRPr="00FF6A09" w:rsidRDefault="00FF6A09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  <w:r w:rsidRPr="00FF6A09"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  <w:t>Key Responsibilities:</w:t>
      </w:r>
    </w:p>
    <w:p w:rsidR="00F974FB" w:rsidRDefault="008D5020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Reduce and Maintain Inventory using Modern </w:t>
      </w:r>
      <w:r w:rsidR="00F974FB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methods </w:t>
      </w:r>
    </w:p>
    <w:p w:rsidR="00FF6A09" w:rsidRPr="00FF6A09" w:rsidRDefault="00FF6A09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Develop detailed process flows and process</w:t>
      </w:r>
      <w:r w:rsidR="00FE573D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measurements for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manufacturing technology transfers.</w:t>
      </w:r>
    </w:p>
    <w:p w:rsidR="00FF6A09" w:rsidRDefault="00E52E17" w:rsidP="00DF2518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Devise Monthly order status </w:t>
      </w:r>
      <w:r w:rsidR="00DF2518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in coordination with SCM </w:t>
      </w:r>
      <w:r w:rsidR="00FF6A09" w:rsidRPr="00DF2518">
        <w:rPr>
          <w:rFonts w:ascii="Verdana" w:eastAsia="Times New Roman" w:hAnsi="Verdana" w:cs="Verdana"/>
          <w:sz w:val="18"/>
          <w:szCs w:val="18"/>
          <w:lang w:eastAsia="ar-SA" w:bidi="ar-SA"/>
        </w:rPr>
        <w:t>team.</w:t>
      </w:r>
    </w:p>
    <w:p w:rsidR="00244DBB" w:rsidRDefault="00244DBB" w:rsidP="00DF2518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>
        <w:rPr>
          <w:rFonts w:ascii="Verdana" w:eastAsia="Times New Roman" w:hAnsi="Verdana" w:cs="Verdana"/>
          <w:sz w:val="18"/>
          <w:szCs w:val="18"/>
          <w:lang w:eastAsia="ar-SA" w:bidi="ar-SA"/>
        </w:rPr>
        <w:t>MRP plan running and ageing stock management.</w:t>
      </w:r>
    </w:p>
    <w:p w:rsidR="00C07E05" w:rsidRDefault="00C07E05" w:rsidP="00DF2518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BOM </w:t>
      </w:r>
      <w:proofErr w:type="spellStart"/>
      <w:r>
        <w:rPr>
          <w:rFonts w:ascii="Verdana" w:eastAsia="Times New Roman" w:hAnsi="Verdana" w:cs="Verdana"/>
          <w:sz w:val="18"/>
          <w:szCs w:val="18"/>
          <w:lang w:eastAsia="ar-SA" w:bidi="ar-SA"/>
        </w:rPr>
        <w:t>creation,routing</w:t>
      </w:r>
      <w:proofErr w:type="spellEnd"/>
      <w:r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and running.</w:t>
      </w:r>
    </w:p>
    <w:p w:rsidR="00244DBB" w:rsidRPr="00DF2518" w:rsidRDefault="00244DBB" w:rsidP="00DF2518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>
        <w:rPr>
          <w:rFonts w:ascii="Verdana" w:eastAsia="Times New Roman" w:hAnsi="Verdana" w:cs="Verdana"/>
          <w:sz w:val="18"/>
          <w:szCs w:val="18"/>
          <w:lang w:eastAsia="ar-SA" w:bidi="ar-SA"/>
        </w:rPr>
        <w:t>Effective material management by controlling 3</w:t>
      </w:r>
      <w:r w:rsidRPr="00244DBB">
        <w:rPr>
          <w:rFonts w:ascii="Verdana" w:eastAsia="Times New Roman" w:hAnsi="Verdana" w:cs="Verdana"/>
          <w:sz w:val="18"/>
          <w:szCs w:val="18"/>
          <w:vertAlign w:val="superscript"/>
          <w:lang w:eastAsia="ar-SA" w:bidi="ar-SA"/>
        </w:rPr>
        <w:t>rd</w:t>
      </w:r>
      <w:r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party and sub-contractors.</w:t>
      </w:r>
      <w:r>
        <w:rPr>
          <w:rFonts w:ascii="Verdana" w:eastAsia="Times New Roman" w:hAnsi="Verdana" w:cs="Verdana"/>
          <w:sz w:val="18"/>
          <w:szCs w:val="18"/>
          <w:lang w:eastAsia="ar-SA" w:bidi="ar-SA"/>
        </w:rPr>
        <w:tab/>
      </w:r>
    </w:p>
    <w:p w:rsidR="00FF6A09" w:rsidRPr="00FF6A09" w:rsidRDefault="00FF6A09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Im</w:t>
      </w:r>
      <w:r w:rsidR="00C3658E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plementation of any process PCN 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released by updating the SOP and training the end</w:t>
      </w:r>
      <w:r w:rsidR="00DF2518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users.</w:t>
      </w:r>
    </w:p>
    <w:p w:rsidR="00FF6A09" w:rsidRPr="00FF6A09" w:rsidRDefault="00FF6A09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Perform work measureme</w:t>
      </w:r>
      <w:r w:rsidR="00F974FB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nts and analyze methods for </w:t>
      </w:r>
      <w:r w:rsidR="00DF2518">
        <w:rPr>
          <w:rFonts w:ascii="Verdana" w:eastAsia="Times New Roman" w:hAnsi="Verdana" w:cs="Verdana"/>
          <w:sz w:val="18"/>
          <w:szCs w:val="18"/>
          <w:lang w:eastAsia="ar-SA" w:bidi="ar-SA"/>
        </w:rPr>
        <w:t>Effective Productivity/</w:t>
      </w:r>
      <w:r w:rsidR="00F974FB">
        <w:rPr>
          <w:rFonts w:ascii="Verdana" w:eastAsia="Times New Roman" w:hAnsi="Verdana" w:cs="Verdana"/>
          <w:sz w:val="18"/>
          <w:szCs w:val="18"/>
          <w:lang w:eastAsia="ar-SA" w:bidi="ar-SA"/>
        </w:rPr>
        <w:t>Quality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control/</w:t>
      </w:r>
      <w:r w:rsidR="00F974FB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Rejection 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reduction program.</w:t>
      </w:r>
    </w:p>
    <w:p w:rsidR="00FF6A09" w:rsidRPr="00FF6A09" w:rsidRDefault="00FF6A09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Perform evaluation studies for configuration flow of work processes, mater</w:t>
      </w:r>
      <w:r w:rsidR="00EF0866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ial-handling systems to improve 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productivity.</w:t>
      </w:r>
    </w:p>
    <w:p w:rsidR="00FF6A09" w:rsidRPr="00FF6A09" w:rsidRDefault="00FF6A09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Analyzing process, time, manning, facility and overall systems for optimum utilization.</w:t>
      </w:r>
    </w:p>
    <w:p w:rsidR="00FF6A09" w:rsidRDefault="00FF6A09" w:rsidP="003E23BE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Perform work measureme</w:t>
      </w:r>
      <w:r w:rsidR="00FE573D">
        <w:rPr>
          <w:rFonts w:ascii="Verdana" w:eastAsia="Times New Roman" w:hAnsi="Verdana" w:cs="Verdana"/>
          <w:sz w:val="18"/>
          <w:szCs w:val="18"/>
          <w:lang w:eastAsia="ar-SA" w:bidi="ar-SA"/>
        </w:rPr>
        <w:t>nts</w:t>
      </w:r>
      <w:r w:rsidR="00EF0866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and analyze methods for Smooth process flow to dispatch.</w:t>
      </w:r>
    </w:p>
    <w:p w:rsidR="00C30B3D" w:rsidRPr="00C30B3D" w:rsidRDefault="00C30B3D" w:rsidP="00C30B3D">
      <w:pPr>
        <w:numPr>
          <w:ilvl w:val="0"/>
          <w:numId w:val="9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Method and Time study using stopwatch, MTM, MOST, </w:t>
      </w:r>
      <w:proofErr w:type="spellStart"/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>etc</w:t>
      </w:r>
      <w:proofErr w:type="spellEnd"/>
    </w:p>
    <w:p w:rsidR="00882BD4" w:rsidRPr="00E3437E" w:rsidRDefault="00882BD4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SAP – PP module </w:t>
      </w:r>
      <w:r w:rsidR="00C3658E">
        <w:rPr>
          <w:rFonts w:ascii="Verdana" w:eastAsia="Times New Roman" w:hAnsi="Verdana" w:cs="Times New Roman"/>
          <w:sz w:val="18"/>
          <w:szCs w:val="18"/>
          <w:lang w:eastAsia="ar-SA" w:bidi="ar-SA"/>
        </w:rPr>
        <w:t>process oriented issues solvation and providing uninterrupted functions</w:t>
      </w:r>
      <w:r w:rsidR="00F974FB">
        <w:rPr>
          <w:rFonts w:ascii="Verdana" w:eastAsia="Times New Roman" w:hAnsi="Verdana" w:cs="Times New Roman"/>
          <w:sz w:val="18"/>
          <w:szCs w:val="18"/>
          <w:lang w:eastAsia="ar-SA" w:bidi="ar-SA"/>
        </w:rPr>
        <w:t>.</w:t>
      </w:r>
    </w:p>
    <w:p w:rsidR="00E3437E" w:rsidRPr="00043238" w:rsidRDefault="00CA1F1D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Error proof planning by using Plan Visage.</w:t>
      </w:r>
    </w:p>
    <w:p w:rsidR="00043238" w:rsidRPr="00043238" w:rsidRDefault="00043238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Reducing</w:t>
      </w:r>
      <w:r w:rsidR="00EF0866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and maintaining</w:t>
      </w: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the WIP Levels for the continuous flow.</w:t>
      </w:r>
    </w:p>
    <w:p w:rsidR="00043238" w:rsidRPr="002D13DF" w:rsidRDefault="002D13DF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Initiating the JIT Manufacturing </w:t>
      </w:r>
    </w:p>
    <w:p w:rsidR="002D13DF" w:rsidRDefault="00E8620B" w:rsidP="00FF6A09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 w:rsidRPr="002D13DF">
        <w:rPr>
          <w:rFonts w:ascii="Verdana" w:eastAsia="Times New Roman" w:hAnsi="Verdana" w:cs="Times New Roman"/>
          <w:sz w:val="18"/>
          <w:szCs w:val="18"/>
          <w:lang w:eastAsia="ar-SA" w:bidi="ar-SA"/>
        </w:rPr>
        <w:t>Analyzing</w:t>
      </w:r>
      <w:r w:rsidR="002D13DF" w:rsidRPr="002D13DF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the Product MFM Trends and </w:t>
      </w:r>
      <w:proofErr w:type="gramStart"/>
      <w:r w:rsidR="002D13DF" w:rsidRPr="002D13DF">
        <w:rPr>
          <w:rFonts w:ascii="Verdana" w:eastAsia="Times New Roman" w:hAnsi="Verdana" w:cs="Times New Roman"/>
          <w:sz w:val="18"/>
          <w:szCs w:val="18"/>
          <w:lang w:eastAsia="ar-SA" w:bidi="ar-SA"/>
        </w:rPr>
        <w:t>Improving</w:t>
      </w:r>
      <w:proofErr w:type="gramEnd"/>
      <w:r w:rsidR="002D13DF" w:rsidRPr="002D13DF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the material flow.</w:t>
      </w:r>
    </w:p>
    <w:p w:rsidR="00EF0866" w:rsidRDefault="002D13DF" w:rsidP="00EF0866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Process flow monitoring and </w:t>
      </w:r>
      <w:r w:rsidR="00DF2518">
        <w:rPr>
          <w:rFonts w:ascii="Verdana" w:eastAsia="Times New Roman" w:hAnsi="Verdana" w:cs="Times New Roman"/>
          <w:sz w:val="18"/>
          <w:szCs w:val="18"/>
          <w:lang w:eastAsia="ar-SA" w:bidi="ar-SA"/>
        </w:rPr>
        <w:t>Standardization</w:t>
      </w:r>
    </w:p>
    <w:p w:rsidR="00EF0866" w:rsidRDefault="00EF0866" w:rsidP="00EF0866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Planning high value and realization parts production based on customer demand, supply and profit.</w:t>
      </w:r>
    </w:p>
    <w:p w:rsidR="00EF0866" w:rsidRPr="00C30B3D" w:rsidRDefault="00EF0866" w:rsidP="00C30B3D">
      <w:pPr>
        <w:numPr>
          <w:ilvl w:val="0"/>
          <w:numId w:val="9"/>
        </w:numPr>
        <w:suppressAutoHyphens/>
        <w:spacing w:after="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Ensuring on time or before delivery to customer from planning side</w:t>
      </w:r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363696" w:rsidRDefault="00363696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363696" w:rsidRDefault="00363696" w:rsidP="00363696">
      <w:pPr>
        <w:tabs>
          <w:tab w:val="left" w:pos="72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</w:pPr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 xml:space="preserve">TVS </w:t>
      </w:r>
      <w:proofErr w:type="spellStart"/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>Su</w:t>
      </w:r>
      <w:r w:rsidR="0043124D"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>ndram</w:t>
      </w:r>
      <w:proofErr w:type="spellEnd"/>
      <w:r w:rsidR="0043124D"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 xml:space="preserve"> Fasteners Ltd as Executive </w:t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>Engineer – PPC - Madurai</w:t>
      </w:r>
    </w:p>
    <w:p w:rsidR="00363696" w:rsidRDefault="00363696" w:rsidP="00363696">
      <w:pPr>
        <w:tabs>
          <w:tab w:val="left" w:pos="72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</w:pPr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>From Aug’2015 to Sep’2019</w:t>
      </w:r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ab/>
      </w:r>
    </w:p>
    <w:p w:rsidR="00363696" w:rsidRDefault="00363696" w:rsidP="00363696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363696" w:rsidRPr="001E421C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Making flexible to run small size screws and bolts in major size machines.</w:t>
      </w:r>
    </w:p>
    <w:p w:rsidR="00363696" w:rsidRDefault="00363696" w:rsidP="00363696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Verdana" w:eastAsia="Times New Roman" w:hAnsi="Verdana" w:cs="Verdana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>Perform work measureme</w:t>
      </w:r>
      <w:r>
        <w:rPr>
          <w:rFonts w:ascii="Verdana" w:eastAsia="Times New Roman" w:hAnsi="Verdana" w:cs="Verdana"/>
          <w:sz w:val="18"/>
          <w:szCs w:val="18"/>
          <w:lang w:eastAsia="ar-SA" w:bidi="ar-SA"/>
        </w:rPr>
        <w:t>nts and analyze methods for Quality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control/</w:t>
      </w:r>
      <w:r>
        <w:rPr>
          <w:rFonts w:ascii="Verdana" w:eastAsia="Times New Roman" w:hAnsi="Verdana" w:cs="Verdana"/>
          <w:sz w:val="18"/>
          <w:szCs w:val="18"/>
          <w:lang w:eastAsia="ar-SA" w:bidi="ar-SA"/>
        </w:rPr>
        <w:t>Rejection</w:t>
      </w:r>
      <w:r w:rsidRPr="00FF6A09">
        <w:rPr>
          <w:rFonts w:ascii="Verdana" w:eastAsia="Times New Roman" w:hAnsi="Verdana" w:cs="Verdana"/>
          <w:sz w:val="18"/>
          <w:szCs w:val="18"/>
          <w:lang w:eastAsia="ar-SA" w:bidi="ar-SA"/>
        </w:rPr>
        <w:t xml:space="preserve"> reduction.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lastRenderedPageBreak/>
        <w:t>Monitoring, Recording and solving line bottlenecks in Hex Bolt by Quality Circle analysis &amp; Quality Improvement analysis.</w:t>
      </w:r>
    </w:p>
    <w:p w:rsidR="00FC4018" w:rsidRDefault="00FC4018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Adhering production plan vs actual to 95%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Customer requirement trend and critical products follow up.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High value part</w:t>
      </w:r>
      <w:r w:rsidR="00244DBB">
        <w:rPr>
          <w:rFonts w:ascii="Verdana" w:eastAsia="Times New Roman" w:hAnsi="Verdana" w:cs="Times New Roman"/>
          <w:sz w:val="18"/>
          <w:szCs w:val="18"/>
          <w:lang w:eastAsia="ar-SA" w:bidi="ar-SA"/>
        </w:rPr>
        <w:t>s forging plan with respect to c</w:t>
      </w: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ustomer urgent products.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Reducing Non – Moving WIP by knowing the requirement with customer.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Maintaining plant inventory at required level.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Ensuring in process material flow with SOP.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Taking up monthly projects to </w:t>
      </w:r>
      <w:proofErr w:type="gramStart"/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reduce  lead</w:t>
      </w:r>
      <w:proofErr w:type="gramEnd"/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time of products.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Achieving daily sales turnover plant wise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Having good interpersonal relationship with marketing and customer.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Developing forecast for customer required products with marketing.</w:t>
      </w:r>
    </w:p>
    <w:p w:rsidR="00363696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Reporting day to day </w:t>
      </w:r>
      <w:proofErr w:type="gramStart"/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activities ,</w:t>
      </w:r>
      <w:proofErr w:type="gramEnd"/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targets and In progress to management.</w:t>
      </w:r>
    </w:p>
    <w:p w:rsidR="00363696" w:rsidRPr="003C5ECC" w:rsidRDefault="00363696" w:rsidP="00363696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C</w:t>
      </w:r>
      <w:r w:rsidRPr="003C5ECC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oordinating </w:t>
      </w:r>
      <w:r w:rsidR="00FC4018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with NPD for </w:t>
      </w: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NPD</w:t>
      </w:r>
      <w:r w:rsidR="00FC4018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projects</w:t>
      </w: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.</w:t>
      </w:r>
    </w:p>
    <w:p w:rsidR="00363696" w:rsidRDefault="00363696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363696" w:rsidRDefault="00363696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E52E17" w:rsidRDefault="00E52E17" w:rsidP="00E52E17">
      <w:pPr>
        <w:tabs>
          <w:tab w:val="left" w:pos="72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</w:pPr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 xml:space="preserve">TVS </w:t>
      </w:r>
      <w:proofErr w:type="spellStart"/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>Sundram</w:t>
      </w:r>
      <w:proofErr w:type="spellEnd"/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 xml:space="preserve"> Fasteners Ltd as Executive Engineer – Production - Hyderabad</w:t>
      </w:r>
    </w:p>
    <w:p w:rsidR="00E52E17" w:rsidRDefault="00C30B3D" w:rsidP="00E52E17">
      <w:pPr>
        <w:tabs>
          <w:tab w:val="left" w:pos="72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</w:pPr>
      <w:r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>From</w:t>
      </w:r>
      <w:r w:rsidR="00D90DBC"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 xml:space="preserve"> Apr’2006 to Aug’2015</w:t>
      </w:r>
      <w:r w:rsidR="00D90DBC"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  <w:tab/>
      </w:r>
    </w:p>
    <w:p w:rsidR="00C30B3D" w:rsidRDefault="00C30B3D" w:rsidP="00E52E17">
      <w:pPr>
        <w:tabs>
          <w:tab w:val="left" w:pos="72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</w:pPr>
    </w:p>
    <w:p w:rsidR="00C30B3D" w:rsidRPr="00FF6A09" w:rsidRDefault="00C30B3D" w:rsidP="00E52E17">
      <w:pPr>
        <w:tabs>
          <w:tab w:val="left" w:pos="72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</w:pPr>
      <w:r w:rsidRPr="00FF6A09"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  <w:t>Key Responsibilities:</w:t>
      </w:r>
    </w:p>
    <w:p w:rsidR="00E52E17" w:rsidRDefault="00E52E17" w:rsidP="00E52E17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Allocation of Resources and manpower </w:t>
      </w: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for Production</w:t>
      </w:r>
    </w:p>
    <w:p w:rsidR="00E52E17" w:rsidRDefault="00E52E17" w:rsidP="00E52E17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Improving Productivity by reducing 16 major losses.</w:t>
      </w:r>
    </w:p>
    <w:p w:rsidR="00E52E17" w:rsidRDefault="00E52E17" w:rsidP="00E52E17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Design changes in </w:t>
      </w:r>
      <w:proofErr w:type="spellStart"/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tundish</w:t>
      </w:r>
      <w:proofErr w:type="spellEnd"/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</w:t>
      </w:r>
      <w:r w:rsidR="00C30B3D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for smooth flow of molten metal and time saving </w:t>
      </w:r>
      <w:proofErr w:type="spellStart"/>
      <w:r w:rsidR="00C30B3D">
        <w:rPr>
          <w:rFonts w:ascii="Verdana" w:eastAsia="Times New Roman" w:hAnsi="Verdana" w:cs="Times New Roman"/>
          <w:sz w:val="18"/>
          <w:szCs w:val="18"/>
          <w:lang w:eastAsia="ar-SA" w:bidi="ar-SA"/>
        </w:rPr>
        <w:t>upto</w:t>
      </w:r>
      <w:proofErr w:type="spellEnd"/>
      <w:r w:rsidR="00C30B3D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30 mins every melts.</w:t>
      </w:r>
    </w:p>
    <w:p w:rsidR="00E52E17" w:rsidRPr="00FE573D" w:rsidRDefault="00E52E17" w:rsidP="00E52E17">
      <w:pPr>
        <w:numPr>
          <w:ilvl w:val="0"/>
          <w:numId w:val="7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Reducing melting time from 120 mins to 90 mins by changing coagulant and nozzle design regularization</w:t>
      </w:r>
    </w:p>
    <w:p w:rsidR="00E52E17" w:rsidRPr="00FF6A09" w:rsidRDefault="00E52E17" w:rsidP="00E52E17">
      <w:pPr>
        <w:numPr>
          <w:ilvl w:val="0"/>
          <w:numId w:val="7"/>
        </w:numPr>
        <w:tabs>
          <w:tab w:val="left" w:pos="2340"/>
          <w:tab w:val="left" w:pos="2700"/>
        </w:tabs>
        <w:suppressAutoHyphens/>
        <w:spacing w:after="0" w:line="240" w:lineRule="auto"/>
        <w:jc w:val="both"/>
        <w:rPr>
          <w:rFonts w:ascii="Verdana" w:eastAsia="MS Mincho" w:hAnsi="Verdana" w:cs="Times New Roman"/>
          <w:sz w:val="18"/>
          <w:szCs w:val="18"/>
          <w:lang w:eastAsia="ar-SA" w:bidi="ar-SA"/>
        </w:rPr>
      </w:pPr>
      <w:r w:rsidRPr="00FF6A09">
        <w:rPr>
          <w:rFonts w:ascii="Verdana" w:eastAsia="MS Mincho" w:hAnsi="Verdana" w:cs="Times New Roman"/>
          <w:sz w:val="18"/>
          <w:szCs w:val="18"/>
          <w:lang w:eastAsia="ar-SA" w:bidi="ar-SA"/>
        </w:rPr>
        <w:t>Re-defining layout in the way of process improvements for optimal utilization of floor space.</w:t>
      </w:r>
    </w:p>
    <w:p w:rsidR="00E52E17" w:rsidRDefault="00E52E17" w:rsidP="00C30B3D">
      <w:pPr>
        <w:numPr>
          <w:ilvl w:val="0"/>
          <w:numId w:val="6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>Resource allocation, Quality Engineering, Decision-making, Plant Performance analysis, Line balancing, Analy</w:t>
      </w: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zing and improving shop floor </w:t>
      </w: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>and layouts.</w:t>
      </w:r>
    </w:p>
    <w:p w:rsidR="00C30B3D" w:rsidRPr="00C30B3D" w:rsidRDefault="00C30B3D" w:rsidP="00C30B3D">
      <w:pPr>
        <w:numPr>
          <w:ilvl w:val="0"/>
          <w:numId w:val="6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Reducing yield loss by kaizen ideas and process improvements.</w:t>
      </w:r>
    </w:p>
    <w:p w:rsidR="00E52E17" w:rsidRPr="00FF6A09" w:rsidRDefault="00E52E17" w:rsidP="00E52E17">
      <w:pPr>
        <w:numPr>
          <w:ilvl w:val="0"/>
          <w:numId w:val="6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>Manpower and capacity planning.</w:t>
      </w:r>
    </w:p>
    <w:p w:rsidR="00E52E17" w:rsidRPr="00FF6A09" w:rsidRDefault="00E52E17" w:rsidP="00E52E17">
      <w:pPr>
        <w:numPr>
          <w:ilvl w:val="0"/>
          <w:numId w:val="6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Ascertaining and Publishing plant performance reports like Efficiency, Utilization, </w:t>
      </w:r>
      <w:r w:rsidR="00C30B3D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Tooling, Cost reduction, </w:t>
      </w:r>
      <w:proofErr w:type="gramStart"/>
      <w:r w:rsidR="00C30B3D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Delivery </w:t>
      </w:r>
      <w:bookmarkStart w:id="0" w:name="_GoBack"/>
      <w:bookmarkEnd w:id="0"/>
      <w:r w:rsidR="00C30B3D">
        <w:rPr>
          <w:rFonts w:ascii="Verdana" w:eastAsia="Times New Roman" w:hAnsi="Verdana" w:cs="Times New Roman"/>
          <w:sz w:val="18"/>
          <w:szCs w:val="18"/>
          <w:lang w:eastAsia="ar-SA" w:bidi="ar-SA"/>
        </w:rPr>
        <w:t>,Trainings</w:t>
      </w:r>
      <w:proofErr w:type="gramEnd"/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etc...</w:t>
      </w:r>
    </w:p>
    <w:p w:rsidR="00E52E17" w:rsidRPr="00FF6A09" w:rsidRDefault="00E52E17" w:rsidP="00E52E17">
      <w:pPr>
        <w:numPr>
          <w:ilvl w:val="0"/>
          <w:numId w:val="6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>Jigs/Fixtures and tools design</w:t>
      </w: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changes</w:t>
      </w: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for process improvement.</w:t>
      </w:r>
    </w:p>
    <w:p w:rsidR="00E52E17" w:rsidRDefault="00E52E17" w:rsidP="00E52E17">
      <w:pPr>
        <w:numPr>
          <w:ilvl w:val="0"/>
          <w:numId w:val="6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>Lean Manufacturing concepts</w:t>
      </w: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like Kaizen, 5S, POKAYOKE</w:t>
      </w:r>
      <w:r w:rsidRPr="00FF6A09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etc.</w:t>
      </w:r>
    </w:p>
    <w:p w:rsidR="00E52E17" w:rsidRDefault="00363696" w:rsidP="00E52E17">
      <w:pPr>
        <w:numPr>
          <w:ilvl w:val="0"/>
          <w:numId w:val="6"/>
        </w:numPr>
        <w:tabs>
          <w:tab w:val="left" w:pos="1080"/>
        </w:tabs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TQM Practices like DWM</w:t>
      </w:r>
      <w:r w:rsidR="008A7B77">
        <w:rPr>
          <w:rFonts w:ascii="Verdana" w:eastAsia="Times New Roman" w:hAnsi="Verdana" w:cs="Times New Roman"/>
          <w:sz w:val="18"/>
          <w:szCs w:val="18"/>
          <w:lang w:eastAsia="ar-SA" w:bidi="ar-SA"/>
        </w:rPr>
        <w:t>, Kaizen, QCC and QIT</w:t>
      </w:r>
    </w:p>
    <w:p w:rsidR="00E52E17" w:rsidRPr="00FF6A09" w:rsidRDefault="00E52E17" w:rsidP="00E52E17">
      <w:pPr>
        <w:suppressAutoHyphens/>
        <w:spacing w:before="20" w:after="20" w:line="240" w:lineRule="auto"/>
        <w:jc w:val="both"/>
        <w:rPr>
          <w:rFonts w:ascii="Verdana" w:eastAsia="Times New Roman" w:hAnsi="Verdana" w:cs="Times New Roman"/>
          <w:b/>
          <w:i/>
          <w:sz w:val="18"/>
          <w:szCs w:val="18"/>
          <w:u w:val="single"/>
          <w:lang w:eastAsia="ar-SA" w:bidi="ar-SA"/>
        </w:rPr>
      </w:pPr>
    </w:p>
    <w:p w:rsidR="00E52E17" w:rsidRDefault="00E52E1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D11696" w:rsidRDefault="00D11696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FF6A09" w:rsidRDefault="00FF6A09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  <w:r w:rsidRPr="00FF6A09"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  <w:t>Achievements:</w:t>
      </w:r>
    </w:p>
    <w:p w:rsidR="00D11696" w:rsidRPr="00FF6A09" w:rsidRDefault="00D11696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b/>
          <w:sz w:val="18"/>
          <w:szCs w:val="18"/>
          <w:u w:val="single"/>
          <w:lang w:eastAsia="ar-SA" w:bidi="ar-SA"/>
        </w:rPr>
      </w:pPr>
    </w:p>
    <w:p w:rsidR="00FF6A09" w:rsidRDefault="00882BD4" w:rsidP="00FF6A09">
      <w:pPr>
        <w:numPr>
          <w:ilvl w:val="0"/>
          <w:numId w:val="10"/>
        </w:numPr>
        <w:suppressAutoHyphens/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Received </w:t>
      </w:r>
      <w:r w:rsidR="00E8620B">
        <w:rPr>
          <w:rFonts w:ascii="Verdana" w:eastAsia="Times New Roman" w:hAnsi="Verdana" w:cs="Times New Roman"/>
          <w:sz w:val="18"/>
          <w:szCs w:val="18"/>
          <w:lang w:eastAsia="ar-SA" w:bidi="ar-SA"/>
        </w:rPr>
        <w:t>Appreciation from</w:t>
      </w:r>
      <w:r w:rsidR="00FE573D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JMD – </w:t>
      </w:r>
      <w:proofErr w:type="gramStart"/>
      <w:r w:rsidR="00FE573D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SFL </w:t>
      </w:r>
      <w:r w:rsidR="002D13DF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for</w:t>
      </w:r>
      <w:proofErr w:type="gramEnd"/>
      <w:r w:rsidR="002D13DF"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the Improving Productivity.</w:t>
      </w:r>
    </w:p>
    <w:p w:rsidR="002D13DF" w:rsidRPr="00FF6A09" w:rsidRDefault="002D13DF" w:rsidP="00FF6A09">
      <w:pPr>
        <w:numPr>
          <w:ilvl w:val="0"/>
          <w:numId w:val="10"/>
        </w:numPr>
        <w:suppressAutoHyphens/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Received Appreciation from SFL – KPM for New Process Flow to </w:t>
      </w:r>
      <w:proofErr w:type="gramStart"/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>Cut</w:t>
      </w:r>
      <w:proofErr w:type="gramEnd"/>
      <w:r>
        <w:rPr>
          <w:rFonts w:ascii="Verdana" w:eastAsia="Times New Roman" w:hAnsi="Verdana" w:cs="Times New Roman"/>
          <w:sz w:val="18"/>
          <w:szCs w:val="18"/>
          <w:lang w:eastAsia="ar-SA" w:bidi="ar-SA"/>
        </w:rPr>
        <w:t xml:space="preserve"> down the wastage time.</w:t>
      </w:r>
    </w:p>
    <w:p w:rsidR="00FF6A09" w:rsidRPr="00FF6A09" w:rsidRDefault="00FF6A09" w:rsidP="00FE573D">
      <w:pPr>
        <w:suppressAutoHyphens/>
        <w:spacing w:after="0" w:line="240" w:lineRule="auto"/>
        <w:ind w:left="360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</w:p>
    <w:p w:rsidR="00882BD4" w:rsidRPr="00FF6A09" w:rsidRDefault="00882BD4" w:rsidP="00FF6A09">
      <w:pPr>
        <w:suppressAutoHyphens/>
        <w:spacing w:after="0" w:line="240" w:lineRule="auto"/>
        <w:rPr>
          <w:rFonts w:ascii="Verdana" w:eastAsia="Times New Roman" w:hAnsi="Verdana" w:cs="Times New Roman"/>
          <w:sz w:val="18"/>
          <w:szCs w:val="18"/>
          <w:lang w:eastAsia="ar-SA" w:bidi="ar-SA"/>
        </w:rPr>
      </w:pPr>
    </w:p>
    <w:p w:rsidR="00FF6A09" w:rsidRPr="00FF6A09" w:rsidRDefault="00FF6A09" w:rsidP="00FF6A09">
      <w:pPr>
        <w:tabs>
          <w:tab w:val="left" w:pos="1980"/>
          <w:tab w:val="left" w:pos="2340"/>
        </w:tabs>
        <w:suppressAutoHyphens/>
        <w:spacing w:after="0" w:line="240" w:lineRule="auto"/>
        <w:jc w:val="both"/>
        <w:rPr>
          <w:rFonts w:ascii="Verdana" w:eastAsia="MS Mincho" w:hAnsi="Verdana" w:cs="Times New Roman"/>
          <w:b/>
          <w:sz w:val="18"/>
          <w:szCs w:val="18"/>
          <w:u w:val="single"/>
          <w:lang w:eastAsia="ar-SA" w:bidi="ar-SA"/>
        </w:rPr>
      </w:pPr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proofErr w:type="gram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Name :</w:t>
      </w:r>
      <w:proofErr w:type="gramEnd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 K </w:t>
      </w:r>
      <w:proofErr w:type="spell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Rathina</w:t>
      </w:r>
      <w:proofErr w:type="spellEnd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Sabapathi</w:t>
      </w:r>
      <w:proofErr w:type="spellEnd"/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Date of </w:t>
      </w:r>
      <w:proofErr w:type="gram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Birth :</w:t>
      </w:r>
      <w:proofErr w:type="gramEnd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 08/07/1987</w:t>
      </w: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Permanent / Present </w:t>
      </w:r>
      <w:proofErr w:type="gram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Address :</w:t>
      </w:r>
      <w:proofErr w:type="gramEnd"/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11/83 VOC St,</w:t>
      </w: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Chidambaram - 608001,</w:t>
      </w: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proofErr w:type="spell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Cuddalore</w:t>
      </w:r>
      <w:proofErr w:type="spellEnd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Dist</w:t>
      </w:r>
      <w:proofErr w:type="spellEnd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,</w:t>
      </w: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proofErr w:type="spell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Tamilnadu</w:t>
      </w:r>
      <w:proofErr w:type="spellEnd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.</w:t>
      </w: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                                                                                         Yours Sincerely</w:t>
      </w:r>
    </w:p>
    <w:p w:rsidR="00363696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                                                                                          K </w:t>
      </w:r>
      <w:proofErr w:type="spell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Rathina</w:t>
      </w:r>
      <w:proofErr w:type="spellEnd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  <w:t>Sabapathi</w:t>
      </w:r>
      <w:proofErr w:type="spellEnd"/>
    </w:p>
    <w:p w:rsidR="00363696" w:rsidRPr="00C3658E" w:rsidRDefault="00363696" w:rsidP="00363696">
      <w:pPr>
        <w:pBdr>
          <w:bottom w:val="double" w:sz="2" w:space="3" w:color="000000"/>
        </w:pBdr>
        <w:shd w:val="clear" w:color="auto" w:fill="D9D9D9"/>
        <w:suppressAutoHyphens/>
        <w:spacing w:after="20" w:line="240" w:lineRule="auto"/>
        <w:ind w:left="3600" w:hanging="3820"/>
        <w:jc w:val="center"/>
        <w:rPr>
          <w:rFonts w:ascii="Verdana" w:eastAsia="Times New Roman" w:hAnsi="Verdana" w:cs="Times New Roman"/>
          <w:b/>
          <w:sz w:val="18"/>
          <w:szCs w:val="18"/>
          <w:lang w:eastAsia="ar-SA" w:bidi="ar-SA"/>
        </w:rPr>
      </w:pPr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FA36D7" w:rsidRDefault="00FA36D7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FF6A09" w:rsidRDefault="00FF6A09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  <w:r w:rsidRPr="00FF6A09"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  <w:tab/>
      </w: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41655C" w:rsidRDefault="0041655C" w:rsidP="00FF6A09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p w:rsidR="00FF6A09" w:rsidRPr="00FF6A09" w:rsidRDefault="00FF6A09" w:rsidP="00BB1255">
      <w:pPr>
        <w:suppressAutoHyphens/>
        <w:spacing w:after="0" w:line="240" w:lineRule="auto"/>
        <w:jc w:val="both"/>
        <w:rPr>
          <w:rFonts w:ascii="Verdana" w:eastAsia="Times New Roman" w:hAnsi="Verdana" w:cs="Times New Roman"/>
          <w:i/>
          <w:sz w:val="18"/>
          <w:szCs w:val="18"/>
          <w:lang w:eastAsia="ar-SA" w:bidi="ar-SA"/>
        </w:rPr>
      </w:pPr>
    </w:p>
    <w:sectPr w:rsidR="00FF6A09" w:rsidRPr="00FF6A09" w:rsidSect="00CF60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4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6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  <w:sz w:val="20"/>
        <w:szCs w:val="20"/>
      </w:rPr>
    </w:lvl>
  </w:abstractNum>
  <w:abstractNum w:abstractNumId="7" w15:restartNumberingAfterBreak="0">
    <w:nsid w:val="00000009"/>
    <w:multiLevelType w:val="multi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A"/>
    <w:multiLevelType w:val="singleLevel"/>
    <w:tmpl w:val="0000000A"/>
    <w:name w:val="WW8Num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9" w15:restartNumberingAfterBreak="0">
    <w:nsid w:val="0000000B"/>
    <w:multiLevelType w:val="singleLevel"/>
    <w:tmpl w:val="0000000B"/>
    <w:name w:val="WW8Num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0" w15:restartNumberingAfterBreak="0">
    <w:nsid w:val="0000000C"/>
    <w:multiLevelType w:val="singleLevel"/>
    <w:tmpl w:val="0000000C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1" w15:restartNumberingAfterBreak="0">
    <w:nsid w:val="0000000D"/>
    <w:multiLevelType w:val="multilevel"/>
    <w:tmpl w:val="0000000D"/>
    <w:name w:val="WW8Num19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E"/>
    <w:multiLevelType w:val="singleLevel"/>
    <w:tmpl w:val="0000000E"/>
    <w:name w:val="WW8Num20"/>
    <w:lvl w:ilvl="0">
      <w:start w:val="1"/>
      <w:numFmt w:val="bullet"/>
      <w:lvlText w:val=""/>
      <w:lvlJc w:val="left"/>
      <w:pPr>
        <w:tabs>
          <w:tab w:val="num" w:pos="4680"/>
        </w:tabs>
        <w:ind w:left="4680" w:hanging="360"/>
      </w:pPr>
      <w:rPr>
        <w:rFonts w:ascii="Wingdings" w:hAnsi="Wingdings"/>
        <w:color w:val="auto"/>
      </w:rPr>
    </w:lvl>
  </w:abstractNum>
  <w:abstractNum w:abstractNumId="13" w15:restartNumberingAfterBreak="0">
    <w:nsid w:val="0000000F"/>
    <w:multiLevelType w:val="singleLevel"/>
    <w:tmpl w:val="0000000F"/>
    <w:name w:val="WW8Num2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4" w15:restartNumberingAfterBreak="0">
    <w:nsid w:val="00000010"/>
    <w:multiLevelType w:val="singleLevel"/>
    <w:tmpl w:val="00000010"/>
    <w:name w:val="WW8Num22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15" w15:restartNumberingAfterBreak="0">
    <w:nsid w:val="00000011"/>
    <w:multiLevelType w:val="singleLevel"/>
    <w:tmpl w:val="00000011"/>
    <w:name w:val="WW8Num23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</w:abstractNum>
  <w:abstractNum w:abstractNumId="16" w15:restartNumberingAfterBreak="0">
    <w:nsid w:val="00000012"/>
    <w:multiLevelType w:val="singleLevel"/>
    <w:tmpl w:val="00000012"/>
    <w:name w:val="WW8Num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2"/>
  </w:num>
  <w:num w:numId="5">
    <w:abstractNumId w:val="12"/>
  </w:num>
  <w:num w:numId="6">
    <w:abstractNumId w:val="15"/>
  </w:num>
  <w:num w:numId="7">
    <w:abstractNumId w:val="14"/>
  </w:num>
  <w:num w:numId="8">
    <w:abstractNumId w:val="6"/>
  </w:num>
  <w:num w:numId="9">
    <w:abstractNumId w:val="1"/>
  </w:num>
  <w:num w:numId="10">
    <w:abstractNumId w:val="13"/>
  </w:num>
  <w:num w:numId="11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5"/>
  </w:num>
  <w:num w:numId="14">
    <w:abstractNumId w:val="9"/>
  </w:num>
  <w:num w:numId="15">
    <w:abstractNumId w:val="8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50"/>
    <w:rsid w:val="00043238"/>
    <w:rsid w:val="000E3216"/>
    <w:rsid w:val="00100D10"/>
    <w:rsid w:val="0012734C"/>
    <w:rsid w:val="001C5C4A"/>
    <w:rsid w:val="001E421C"/>
    <w:rsid w:val="00244DBB"/>
    <w:rsid w:val="002A7446"/>
    <w:rsid w:val="002B2ABE"/>
    <w:rsid w:val="002B6139"/>
    <w:rsid w:val="002D13DF"/>
    <w:rsid w:val="002D4E07"/>
    <w:rsid w:val="002E148C"/>
    <w:rsid w:val="003132AD"/>
    <w:rsid w:val="0032001D"/>
    <w:rsid w:val="00327AE4"/>
    <w:rsid w:val="00345CC8"/>
    <w:rsid w:val="00363696"/>
    <w:rsid w:val="0037035D"/>
    <w:rsid w:val="00394EBD"/>
    <w:rsid w:val="003C48AD"/>
    <w:rsid w:val="003C5ECC"/>
    <w:rsid w:val="003E23BE"/>
    <w:rsid w:val="003F084E"/>
    <w:rsid w:val="003F553A"/>
    <w:rsid w:val="0041655C"/>
    <w:rsid w:val="0043124D"/>
    <w:rsid w:val="004420ED"/>
    <w:rsid w:val="00486C6E"/>
    <w:rsid w:val="004B24F0"/>
    <w:rsid w:val="004C5EB5"/>
    <w:rsid w:val="004F18EB"/>
    <w:rsid w:val="00511903"/>
    <w:rsid w:val="0052775C"/>
    <w:rsid w:val="00556E94"/>
    <w:rsid w:val="00560E72"/>
    <w:rsid w:val="00572180"/>
    <w:rsid w:val="005974C9"/>
    <w:rsid w:val="006404B5"/>
    <w:rsid w:val="006461C3"/>
    <w:rsid w:val="006B4AE9"/>
    <w:rsid w:val="00732FE3"/>
    <w:rsid w:val="00743E08"/>
    <w:rsid w:val="007A50DB"/>
    <w:rsid w:val="007B7D47"/>
    <w:rsid w:val="00815350"/>
    <w:rsid w:val="00862C90"/>
    <w:rsid w:val="00870863"/>
    <w:rsid w:val="00882BD4"/>
    <w:rsid w:val="00885BAC"/>
    <w:rsid w:val="008A7B77"/>
    <w:rsid w:val="008C3947"/>
    <w:rsid w:val="008D5020"/>
    <w:rsid w:val="00914082"/>
    <w:rsid w:val="00975AD9"/>
    <w:rsid w:val="009C4874"/>
    <w:rsid w:val="009D56A7"/>
    <w:rsid w:val="00A03A63"/>
    <w:rsid w:val="00A4114D"/>
    <w:rsid w:val="00A636C1"/>
    <w:rsid w:val="00A64E30"/>
    <w:rsid w:val="00A87EF5"/>
    <w:rsid w:val="00AC5FE6"/>
    <w:rsid w:val="00B01172"/>
    <w:rsid w:val="00B2203B"/>
    <w:rsid w:val="00B2768E"/>
    <w:rsid w:val="00B367C3"/>
    <w:rsid w:val="00B461DD"/>
    <w:rsid w:val="00BB0E8B"/>
    <w:rsid w:val="00BB1255"/>
    <w:rsid w:val="00BC0B09"/>
    <w:rsid w:val="00BE18B6"/>
    <w:rsid w:val="00BE37C3"/>
    <w:rsid w:val="00BE6553"/>
    <w:rsid w:val="00C07E05"/>
    <w:rsid w:val="00C154DD"/>
    <w:rsid w:val="00C30B3D"/>
    <w:rsid w:val="00C3658E"/>
    <w:rsid w:val="00CA1F1D"/>
    <w:rsid w:val="00CD4C10"/>
    <w:rsid w:val="00CF60B3"/>
    <w:rsid w:val="00D071DA"/>
    <w:rsid w:val="00D11696"/>
    <w:rsid w:val="00D20CC5"/>
    <w:rsid w:val="00D31890"/>
    <w:rsid w:val="00D90DBC"/>
    <w:rsid w:val="00DB1AD6"/>
    <w:rsid w:val="00DE6B44"/>
    <w:rsid w:val="00DF2518"/>
    <w:rsid w:val="00E3437E"/>
    <w:rsid w:val="00E42A94"/>
    <w:rsid w:val="00E52E17"/>
    <w:rsid w:val="00E565DC"/>
    <w:rsid w:val="00E61C44"/>
    <w:rsid w:val="00E841C3"/>
    <w:rsid w:val="00E8620B"/>
    <w:rsid w:val="00ED4546"/>
    <w:rsid w:val="00ED5A58"/>
    <w:rsid w:val="00EF0866"/>
    <w:rsid w:val="00F662BC"/>
    <w:rsid w:val="00F83184"/>
    <w:rsid w:val="00F974FB"/>
    <w:rsid w:val="00FA36D7"/>
    <w:rsid w:val="00FC4018"/>
    <w:rsid w:val="00FC5AB2"/>
    <w:rsid w:val="00FD2380"/>
    <w:rsid w:val="00FE573D"/>
    <w:rsid w:val="00FF6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7BE5FC-7F68-420B-BD4F-81F63FB1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F6A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6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0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53F43-B56A-4ADD-9364-31A4A811B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ASUS</cp:lastModifiedBy>
  <cp:revision>45</cp:revision>
  <dcterms:created xsi:type="dcterms:W3CDTF">2020-07-20T07:13:00Z</dcterms:created>
  <dcterms:modified xsi:type="dcterms:W3CDTF">2021-07-02T04:19:00Z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-1444306927</vt:i4>
  </property>
</Properties>
</file>