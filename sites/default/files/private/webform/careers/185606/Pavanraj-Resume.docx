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2CF7" w:rsidRDefault="00AC44D1" w:rsidP="00DE1A7B">
      <w:pPr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ab/>
      </w:r>
      <w:r w:rsidR="00CC30B0">
        <w:rPr>
          <w:rFonts w:ascii="Verdana" w:hAnsi="Verdana"/>
          <w:b/>
          <w:color w:val="000000"/>
        </w:rPr>
        <w:tab/>
      </w:r>
      <w:r w:rsidR="00DE1A7B">
        <w:rPr>
          <w:rFonts w:ascii="Verdana" w:hAnsi="Verdana"/>
          <w:b/>
          <w:color w:val="000000"/>
        </w:rPr>
        <w:t xml:space="preserve">                                           </w:t>
      </w:r>
    </w:p>
    <w:p w:rsidR="00C62CF7" w:rsidRDefault="00C62CF7" w:rsidP="00DE1A7B">
      <w:pPr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b/>
          <w:color w:val="000000"/>
        </w:rPr>
        <w:t xml:space="preserve">                                        </w:t>
      </w:r>
      <w:r w:rsidR="00DE1A7B">
        <w:rPr>
          <w:rFonts w:ascii="Verdana" w:hAnsi="Verdana"/>
          <w:b/>
          <w:color w:val="000000"/>
        </w:rPr>
        <w:t xml:space="preserve">    </w:t>
      </w:r>
      <w:r w:rsidR="00E17A24">
        <w:rPr>
          <w:rFonts w:ascii="Verdana" w:hAnsi="Verdana"/>
          <w:b/>
          <w:color w:val="000000"/>
        </w:rPr>
        <w:t xml:space="preserve">     </w:t>
      </w:r>
      <w:r w:rsidR="00DE1A7B">
        <w:rPr>
          <w:rFonts w:ascii="Verdana" w:hAnsi="Verdana"/>
          <w:b/>
          <w:color w:val="000000"/>
        </w:rPr>
        <w:t xml:space="preserve"> </w:t>
      </w:r>
      <w:r w:rsidR="000B6CCA">
        <w:rPr>
          <w:rFonts w:ascii="Verdana" w:hAnsi="Verdana"/>
          <w:b/>
          <w:sz w:val="26"/>
          <w:szCs w:val="26"/>
          <w:u w:val="single"/>
        </w:rPr>
        <w:t>CURRICULUM VITAE</w:t>
      </w:r>
    </w:p>
    <w:p w:rsidR="00DE1A7B" w:rsidRDefault="00DE1A7B" w:rsidP="00DE1A7B">
      <w:pPr>
        <w:rPr>
          <w:rFonts w:ascii="Verdana" w:hAnsi="Verdana"/>
          <w:b/>
        </w:rPr>
      </w:pPr>
    </w:p>
    <w:p w:rsidR="00DE1A7B" w:rsidRPr="00223702" w:rsidRDefault="00DE1A7B" w:rsidP="00DE1A7B">
      <w:pPr>
        <w:rPr>
          <w:rFonts w:ascii="Cambria" w:hAnsi="Cambria"/>
          <w:sz w:val="21"/>
          <w:szCs w:val="21"/>
        </w:rPr>
      </w:pPr>
    </w:p>
    <w:p w:rsidR="000B6CCA" w:rsidRPr="00223702" w:rsidRDefault="001821FD" w:rsidP="00B5695C">
      <w:pPr>
        <w:spacing w:line="360" w:lineRule="auto"/>
        <w:rPr>
          <w:rFonts w:ascii="Cambria" w:hAnsi="Cambria"/>
          <w:sz w:val="21"/>
          <w:szCs w:val="21"/>
        </w:rPr>
      </w:pPr>
      <w:r w:rsidRPr="00CA690E">
        <w:rPr>
          <w:rFonts w:ascii="Cambria" w:hAnsi="Cambria"/>
          <w:b/>
          <w:sz w:val="21"/>
          <w:szCs w:val="21"/>
        </w:rPr>
        <w:t>PAVANRAJ B S</w:t>
      </w:r>
      <w:r w:rsidR="000B6CCA" w:rsidRPr="00CA690E">
        <w:rPr>
          <w:rFonts w:ascii="Cambria" w:hAnsi="Cambria"/>
          <w:b/>
          <w:sz w:val="21"/>
          <w:szCs w:val="21"/>
        </w:rPr>
        <w:tab/>
      </w:r>
      <w:r w:rsidR="000B6CCA" w:rsidRPr="00223702">
        <w:rPr>
          <w:rFonts w:ascii="Cambria" w:hAnsi="Cambria"/>
          <w:sz w:val="21"/>
          <w:szCs w:val="21"/>
        </w:rPr>
        <w:tab/>
      </w:r>
      <w:r w:rsidR="004D0050" w:rsidRPr="00223702">
        <w:rPr>
          <w:rFonts w:ascii="Cambria" w:hAnsi="Cambria"/>
          <w:sz w:val="21"/>
          <w:szCs w:val="21"/>
        </w:rPr>
        <w:t xml:space="preserve">                                                             </w:t>
      </w:r>
      <w:r w:rsidR="00E81127" w:rsidRPr="00223702">
        <w:rPr>
          <w:rFonts w:ascii="Cambria" w:hAnsi="Cambria"/>
          <w:sz w:val="21"/>
          <w:szCs w:val="21"/>
        </w:rPr>
        <w:t xml:space="preserve">               </w:t>
      </w:r>
      <w:r w:rsidR="00973A91">
        <w:rPr>
          <w:rFonts w:ascii="Cambria" w:hAnsi="Cambria"/>
          <w:sz w:val="21"/>
          <w:szCs w:val="21"/>
        </w:rPr>
        <w:t xml:space="preserve">            </w:t>
      </w:r>
      <w:r w:rsidR="00D428E9">
        <w:rPr>
          <w:rFonts w:ascii="Cambria" w:hAnsi="Cambria"/>
          <w:sz w:val="21"/>
          <w:szCs w:val="21"/>
        </w:rPr>
        <w:t xml:space="preserve">  </w:t>
      </w:r>
      <w:r w:rsidR="004D0050" w:rsidRPr="00223702">
        <w:rPr>
          <w:rFonts w:ascii="Cambria" w:hAnsi="Cambria"/>
          <w:sz w:val="21"/>
          <w:szCs w:val="21"/>
        </w:rPr>
        <w:t xml:space="preserve"> </w:t>
      </w:r>
      <w:r w:rsidR="00DC7954" w:rsidRPr="00223702">
        <w:rPr>
          <w:rFonts w:ascii="Cambria" w:hAnsi="Cambria"/>
          <w:sz w:val="21"/>
          <w:szCs w:val="21"/>
        </w:rPr>
        <w:t>Phone:</w:t>
      </w:r>
      <w:r w:rsidR="000A0EA6">
        <w:rPr>
          <w:rFonts w:ascii="Cambria" w:hAnsi="Cambria"/>
          <w:sz w:val="21"/>
          <w:szCs w:val="21"/>
        </w:rPr>
        <w:t xml:space="preserve"> </w:t>
      </w:r>
      <w:r w:rsidR="006D28E6">
        <w:rPr>
          <w:rFonts w:ascii="Cambria" w:hAnsi="Cambria"/>
          <w:sz w:val="21"/>
          <w:szCs w:val="21"/>
        </w:rPr>
        <w:t>9591475044</w:t>
      </w:r>
      <w:r w:rsidR="004D0050" w:rsidRPr="00223702">
        <w:rPr>
          <w:rFonts w:ascii="Cambria" w:hAnsi="Cambria"/>
          <w:sz w:val="21"/>
          <w:szCs w:val="21"/>
        </w:rPr>
        <w:t xml:space="preserve">                     </w:t>
      </w:r>
      <w:r w:rsidR="00CA690E">
        <w:rPr>
          <w:rFonts w:ascii="Cambria" w:hAnsi="Cambria"/>
          <w:sz w:val="21"/>
          <w:szCs w:val="21"/>
        </w:rPr>
        <w:t xml:space="preserve">                               </w:t>
      </w:r>
      <w:r w:rsidR="00CA690E" w:rsidRPr="00CA690E">
        <w:rPr>
          <w:rFonts w:ascii="Cambria" w:hAnsi="Cambria"/>
          <w:b/>
          <w:sz w:val="21"/>
          <w:szCs w:val="21"/>
        </w:rPr>
        <w:t xml:space="preserve">B.E.-Mechanical                                                                  </w:t>
      </w:r>
      <w:r w:rsidR="00C62308" w:rsidRPr="00CA690E">
        <w:rPr>
          <w:rFonts w:ascii="Cambria" w:hAnsi="Cambria"/>
          <w:b/>
          <w:sz w:val="21"/>
          <w:szCs w:val="21"/>
        </w:rPr>
        <w:t xml:space="preserve">         </w:t>
      </w:r>
      <w:r w:rsidR="00CA690E">
        <w:rPr>
          <w:rFonts w:ascii="Cambria" w:hAnsi="Cambria"/>
          <w:b/>
          <w:sz w:val="21"/>
          <w:szCs w:val="21"/>
        </w:rPr>
        <w:t xml:space="preserve">                              </w:t>
      </w:r>
      <w:r w:rsidR="004C792C" w:rsidRPr="00223702">
        <w:rPr>
          <w:rFonts w:ascii="Cambria" w:hAnsi="Cambria"/>
          <w:sz w:val="21"/>
          <w:szCs w:val="21"/>
        </w:rPr>
        <w:t>E-</w:t>
      </w:r>
      <w:r>
        <w:rPr>
          <w:rFonts w:ascii="Cambria" w:hAnsi="Cambria"/>
          <w:sz w:val="21"/>
          <w:szCs w:val="21"/>
        </w:rPr>
        <w:t>mail:shettypavanraj33@gmail.com</w:t>
      </w:r>
      <w:r w:rsidR="004D0050" w:rsidRPr="00223702">
        <w:rPr>
          <w:rFonts w:ascii="Cambria" w:hAnsi="Cambria"/>
          <w:sz w:val="21"/>
          <w:szCs w:val="21"/>
        </w:rPr>
        <w:t xml:space="preserve">       </w:t>
      </w:r>
      <w:r w:rsidR="000B6CCA" w:rsidRPr="00223702">
        <w:rPr>
          <w:rFonts w:ascii="Cambria" w:hAnsi="Cambria"/>
          <w:sz w:val="21"/>
          <w:szCs w:val="21"/>
        </w:rPr>
        <w:t xml:space="preserve">          </w:t>
      </w:r>
      <w:r w:rsidR="0059610F" w:rsidRPr="00223702">
        <w:rPr>
          <w:rFonts w:ascii="Cambria" w:hAnsi="Cambria"/>
          <w:sz w:val="21"/>
          <w:szCs w:val="21"/>
        </w:rPr>
        <w:t xml:space="preserve">   </w:t>
      </w:r>
      <w:r w:rsidR="009A56E1" w:rsidRPr="00223702">
        <w:rPr>
          <w:rFonts w:ascii="Cambria" w:hAnsi="Cambria"/>
          <w:sz w:val="21"/>
          <w:szCs w:val="21"/>
        </w:rPr>
        <w:t xml:space="preserve">     </w:t>
      </w:r>
      <w:r w:rsidR="0059610F" w:rsidRPr="00223702">
        <w:rPr>
          <w:rFonts w:ascii="Cambria" w:hAnsi="Cambria"/>
          <w:sz w:val="21"/>
          <w:szCs w:val="21"/>
        </w:rPr>
        <w:t xml:space="preserve">  </w:t>
      </w:r>
      <w:r w:rsidR="007E4DC6" w:rsidRPr="00223702">
        <w:rPr>
          <w:rFonts w:ascii="Cambria" w:hAnsi="Cambria"/>
          <w:sz w:val="21"/>
          <w:szCs w:val="21"/>
        </w:rPr>
        <w:t xml:space="preserve">                 </w:t>
      </w:r>
    </w:p>
    <w:p w:rsidR="000B6CCA" w:rsidRPr="00264479" w:rsidRDefault="001710EB" w:rsidP="009965EA">
      <w:pPr>
        <w:spacing w:line="360" w:lineRule="auto"/>
        <w:rPr>
          <w:rFonts w:ascii="Verdana" w:hAnsi="Verdana"/>
          <w:b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116840</wp:posOffset>
                </wp:positionV>
                <wp:extent cx="5943600" cy="0"/>
                <wp:effectExtent l="13335" t="8255" r="5715" b="1079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88002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9.2pt" to="472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" strokeweight=".26mm">
                <v:stroke joinstyle="miter"/>
              </v:line>
            </w:pict>
          </mc:Fallback>
        </mc:AlternateContent>
      </w:r>
    </w:p>
    <w:p w:rsidR="007E4DC6" w:rsidRPr="00281B77" w:rsidRDefault="007E4DC6" w:rsidP="002C206E">
      <w:pPr>
        <w:shd w:val="clear" w:color="auto" w:fill="C0C0C0"/>
        <w:rPr>
          <w:b/>
          <w:bCs/>
          <w:sz w:val="28"/>
          <w:szCs w:val="28"/>
        </w:rPr>
      </w:pPr>
      <w:r w:rsidRPr="002C206E">
        <w:rPr>
          <w:rFonts w:asciiTheme="majorHAnsi" w:hAnsiTheme="majorHAnsi"/>
          <w:b/>
          <w:bCs/>
          <w:sz w:val="24"/>
          <w:szCs w:val="28"/>
        </w:rPr>
        <w:t>Career Objective</w:t>
      </w:r>
      <w:r w:rsidR="00EC7298">
        <w:rPr>
          <w:b/>
          <w:bCs/>
          <w:sz w:val="28"/>
          <w:szCs w:val="28"/>
        </w:rPr>
        <w:tab/>
      </w:r>
    </w:p>
    <w:p w:rsidR="007E4DC6" w:rsidRPr="008D42AF" w:rsidRDefault="007E4DC6" w:rsidP="000B6CCA">
      <w:pPr>
        <w:jc w:val="both"/>
        <w:rPr>
          <w:rFonts w:ascii="Cambria" w:hAnsi="Cambria"/>
          <w:sz w:val="21"/>
          <w:szCs w:val="21"/>
        </w:rPr>
      </w:pPr>
    </w:p>
    <w:p w:rsidR="000E128C" w:rsidRPr="0039146E" w:rsidRDefault="000B6CCA" w:rsidP="0039146E">
      <w:pPr>
        <w:spacing w:line="360" w:lineRule="auto"/>
        <w:ind w:firstLine="540"/>
        <w:jc w:val="both"/>
        <w:rPr>
          <w:rFonts w:ascii="Cambria" w:hAnsi="Cambria"/>
          <w:sz w:val="21"/>
          <w:szCs w:val="21"/>
        </w:rPr>
      </w:pPr>
      <w:r w:rsidRPr="008D42AF">
        <w:rPr>
          <w:rFonts w:ascii="Cambria" w:hAnsi="Cambria"/>
          <w:sz w:val="21"/>
          <w:szCs w:val="21"/>
        </w:rPr>
        <w:t xml:space="preserve"> </w:t>
      </w:r>
      <w:r w:rsidR="00115D3A" w:rsidRPr="008D42AF">
        <w:rPr>
          <w:rFonts w:ascii="Cambria" w:hAnsi="Cambria"/>
          <w:sz w:val="21"/>
          <w:szCs w:val="21"/>
        </w:rPr>
        <w:t>I am looking for an opportunity to utilize my skills and abilities working with your organization that offers professional growth while being resourceful, innovative and flexible. I would like to work in the area of high knowledge environment and gain expertise and thus make myself an asset of the company.</w:t>
      </w:r>
    </w:p>
    <w:p w:rsidR="00A03EF5" w:rsidRPr="002C206E" w:rsidRDefault="00A03EF5" w:rsidP="00A03EF5">
      <w:pPr>
        <w:shd w:val="clear" w:color="auto" w:fill="C0C0C0"/>
        <w:rPr>
          <w:rFonts w:asciiTheme="majorHAnsi" w:hAnsiTheme="majorHAnsi"/>
          <w:b/>
          <w:bCs/>
          <w:sz w:val="24"/>
          <w:szCs w:val="28"/>
        </w:rPr>
      </w:pPr>
      <w:r w:rsidRPr="002C206E">
        <w:rPr>
          <w:rFonts w:asciiTheme="majorHAnsi" w:hAnsiTheme="majorHAnsi"/>
          <w:b/>
          <w:bCs/>
          <w:sz w:val="24"/>
          <w:szCs w:val="28"/>
        </w:rPr>
        <w:t>Work experience</w:t>
      </w:r>
      <w:r w:rsidR="004D5626">
        <w:rPr>
          <w:rFonts w:asciiTheme="majorHAnsi" w:hAnsiTheme="majorHAnsi"/>
          <w:b/>
          <w:bCs/>
          <w:sz w:val="24"/>
          <w:szCs w:val="28"/>
        </w:rPr>
        <w:t>: Total 7.5 years</w:t>
      </w:r>
    </w:p>
    <w:p w:rsidR="00342A2A" w:rsidRPr="005761CB" w:rsidRDefault="00A03EF5" w:rsidP="005761CB">
      <w:pPr>
        <w:jc w:val="both"/>
        <w:rPr>
          <w:bCs/>
          <w:sz w:val="26"/>
        </w:rPr>
      </w:pPr>
      <w:r w:rsidRPr="00C460B1">
        <w:rPr>
          <w:bCs/>
          <w:sz w:val="26"/>
        </w:rPr>
        <w:t xml:space="preserve">          </w:t>
      </w:r>
    </w:p>
    <w:p w:rsidR="008D42AF" w:rsidRPr="009D348E" w:rsidRDefault="008D42AF" w:rsidP="008D42AF">
      <w:pPr>
        <w:spacing w:line="360" w:lineRule="auto"/>
        <w:rPr>
          <w:rFonts w:ascii="Cambria" w:hAnsi="Cambria"/>
          <w:b/>
          <w:sz w:val="21"/>
          <w:szCs w:val="21"/>
        </w:rPr>
      </w:pPr>
      <w:r w:rsidRPr="00F40FD6">
        <w:rPr>
          <w:rFonts w:ascii="Cambria" w:hAnsi="Cambria"/>
          <w:b/>
          <w:sz w:val="21"/>
          <w:szCs w:val="21"/>
        </w:rPr>
        <w:t>Company:</w:t>
      </w:r>
      <w:r>
        <w:rPr>
          <w:rFonts w:ascii="Cambria" w:hAnsi="Cambria"/>
          <w:sz w:val="21"/>
          <w:szCs w:val="21"/>
        </w:rPr>
        <w:t xml:space="preserve"> </w:t>
      </w:r>
      <w:r w:rsidRPr="009D348E">
        <w:rPr>
          <w:rFonts w:ascii="Cambria" w:hAnsi="Cambria"/>
          <w:b/>
          <w:sz w:val="21"/>
          <w:szCs w:val="21"/>
        </w:rPr>
        <w:t>M/s EXEDY Clutch India Pvt Ltd,</w:t>
      </w:r>
      <w:r w:rsidR="004D5626">
        <w:rPr>
          <w:rFonts w:ascii="Cambria" w:hAnsi="Cambria"/>
          <w:b/>
          <w:sz w:val="21"/>
          <w:szCs w:val="21"/>
        </w:rPr>
        <w:t xml:space="preserve">     experience: 6.5 years</w:t>
      </w:r>
    </w:p>
    <w:p w:rsidR="008D42AF" w:rsidRPr="00257779" w:rsidRDefault="008D42AF" w:rsidP="00257779">
      <w:pPr>
        <w:keepLines/>
        <w:numPr>
          <w:ilvl w:val="0"/>
          <w:numId w:val="12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9D348E">
        <w:rPr>
          <w:rFonts w:ascii="Cambria" w:hAnsi="Cambria"/>
          <w:sz w:val="21"/>
          <w:szCs w:val="21"/>
        </w:rPr>
        <w:t>EXEDY Clutch India Ltd. is a leader in the field of automotive clutches. Excellent technology and precision engineering from Exedy Corporation Japan, has enabled EXEDY India Ltd to attain a position of strength and leadership in quality</w:t>
      </w:r>
      <w:r>
        <w:rPr>
          <w:bCs/>
        </w:rPr>
        <w:t>.</w:t>
      </w:r>
    </w:p>
    <w:p w:rsidR="008D42AF" w:rsidRDefault="008D42AF" w:rsidP="008D42AF">
      <w:pPr>
        <w:keepLines/>
        <w:spacing w:line="360" w:lineRule="auto"/>
        <w:jc w:val="both"/>
        <w:rPr>
          <w:rFonts w:ascii="Cambria" w:hAnsi="Cambria"/>
          <w:sz w:val="21"/>
          <w:szCs w:val="21"/>
        </w:rPr>
      </w:pPr>
      <w:r w:rsidRPr="00F40FD6">
        <w:rPr>
          <w:rFonts w:ascii="Cambria" w:hAnsi="Cambria"/>
          <w:b/>
          <w:sz w:val="21"/>
          <w:szCs w:val="21"/>
        </w:rPr>
        <w:t>Designation:</w:t>
      </w:r>
      <w:r>
        <w:rPr>
          <w:rFonts w:ascii="Cambria" w:hAnsi="Cambria"/>
          <w:sz w:val="21"/>
          <w:szCs w:val="21"/>
        </w:rPr>
        <w:t xml:space="preserve"> </w:t>
      </w:r>
      <w:r w:rsidR="00FB2770" w:rsidRPr="00FB2770">
        <w:rPr>
          <w:rFonts w:ascii="Cambria" w:hAnsi="Cambria"/>
          <w:b/>
          <w:sz w:val="21"/>
          <w:szCs w:val="21"/>
        </w:rPr>
        <w:t>Senior</w:t>
      </w:r>
      <w:r w:rsidR="00FB2770">
        <w:rPr>
          <w:rFonts w:ascii="Cambria" w:hAnsi="Cambria"/>
          <w:sz w:val="21"/>
          <w:szCs w:val="21"/>
        </w:rPr>
        <w:t xml:space="preserve"> </w:t>
      </w:r>
      <w:r w:rsidRPr="00F40FD6">
        <w:rPr>
          <w:rFonts w:ascii="Cambria" w:hAnsi="Cambria"/>
          <w:b/>
          <w:sz w:val="21"/>
          <w:szCs w:val="21"/>
        </w:rPr>
        <w:t>Engineer</w:t>
      </w:r>
      <w:r w:rsidR="00984684">
        <w:rPr>
          <w:rFonts w:ascii="Cambria" w:hAnsi="Cambria"/>
          <w:sz w:val="21"/>
          <w:szCs w:val="21"/>
        </w:rPr>
        <w:t xml:space="preserve"> in </w:t>
      </w:r>
      <w:r w:rsidR="00984684" w:rsidRPr="00F40FD6">
        <w:rPr>
          <w:rFonts w:ascii="Cambria" w:hAnsi="Cambria"/>
          <w:b/>
          <w:sz w:val="21"/>
          <w:szCs w:val="21"/>
        </w:rPr>
        <w:t>Quality assurance</w:t>
      </w:r>
    </w:p>
    <w:p w:rsidR="008D42AF" w:rsidRPr="00F01070" w:rsidRDefault="008D42AF" w:rsidP="008D42AF">
      <w:pPr>
        <w:keepLines/>
        <w:spacing w:line="360" w:lineRule="auto"/>
        <w:jc w:val="both"/>
        <w:rPr>
          <w:rFonts w:ascii="Cambria" w:hAnsi="Cambria"/>
          <w:b/>
          <w:sz w:val="21"/>
          <w:szCs w:val="21"/>
        </w:rPr>
      </w:pPr>
      <w:r w:rsidRPr="00F40FD6">
        <w:rPr>
          <w:rFonts w:ascii="Cambria" w:hAnsi="Cambria"/>
          <w:b/>
          <w:sz w:val="21"/>
          <w:szCs w:val="21"/>
        </w:rPr>
        <w:t>Duration:</w:t>
      </w:r>
      <w:r>
        <w:rPr>
          <w:rFonts w:ascii="Cambria" w:hAnsi="Cambria"/>
          <w:sz w:val="21"/>
          <w:szCs w:val="21"/>
        </w:rPr>
        <w:t xml:space="preserve"> </w:t>
      </w:r>
      <w:r w:rsidR="00984684">
        <w:rPr>
          <w:rFonts w:ascii="Cambria" w:hAnsi="Cambria"/>
          <w:b/>
          <w:sz w:val="21"/>
          <w:szCs w:val="21"/>
        </w:rPr>
        <w:t xml:space="preserve">SEPTEMBER </w:t>
      </w:r>
      <w:r w:rsidR="000B569F">
        <w:rPr>
          <w:rFonts w:ascii="Cambria" w:hAnsi="Cambria"/>
          <w:b/>
          <w:sz w:val="21"/>
          <w:szCs w:val="21"/>
        </w:rPr>
        <w:t xml:space="preserve">2015 </w:t>
      </w:r>
      <w:r w:rsidR="000B569F" w:rsidRPr="00342A2A">
        <w:rPr>
          <w:rFonts w:ascii="Cambria" w:hAnsi="Cambria"/>
          <w:b/>
          <w:sz w:val="21"/>
          <w:szCs w:val="21"/>
        </w:rPr>
        <w:t>to</w:t>
      </w:r>
      <w:r w:rsidRPr="00342A2A">
        <w:rPr>
          <w:rFonts w:ascii="Cambria" w:hAnsi="Cambria"/>
          <w:b/>
          <w:sz w:val="21"/>
          <w:szCs w:val="21"/>
        </w:rPr>
        <w:t xml:space="preserve"> Till Date</w:t>
      </w:r>
      <w:r w:rsidRPr="00F01070">
        <w:rPr>
          <w:rFonts w:ascii="Cambria" w:hAnsi="Cambria"/>
          <w:b/>
          <w:sz w:val="21"/>
          <w:szCs w:val="21"/>
        </w:rPr>
        <w:t>.</w:t>
      </w:r>
      <w:bookmarkStart w:id="0" w:name="_GoBack"/>
      <w:bookmarkEnd w:id="0"/>
    </w:p>
    <w:p w:rsidR="008D42AF" w:rsidRDefault="008D42AF" w:rsidP="00212A96">
      <w:pPr>
        <w:keepLines/>
        <w:tabs>
          <w:tab w:val="left" w:pos="5850"/>
        </w:tabs>
        <w:spacing w:line="360" w:lineRule="auto"/>
        <w:jc w:val="both"/>
        <w:rPr>
          <w:rFonts w:ascii="Cambria" w:hAnsi="Cambria"/>
          <w:b/>
          <w:sz w:val="21"/>
          <w:szCs w:val="21"/>
        </w:rPr>
      </w:pPr>
      <w:r w:rsidRPr="00490E4A">
        <w:rPr>
          <w:rFonts w:ascii="Cambria" w:hAnsi="Cambria"/>
          <w:b/>
          <w:sz w:val="21"/>
          <w:szCs w:val="21"/>
        </w:rPr>
        <w:t>Responsibilities:</w:t>
      </w:r>
    </w:p>
    <w:p w:rsidR="006D28E6" w:rsidRPr="006D28E6" w:rsidRDefault="00AC44D1" w:rsidP="006D28E6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AC44D1">
        <w:rPr>
          <w:rFonts w:ascii="Cambria" w:hAnsi="Cambria"/>
          <w:sz w:val="21"/>
          <w:szCs w:val="21"/>
        </w:rPr>
        <w:t xml:space="preserve">Implementation of </w:t>
      </w:r>
      <w:r w:rsidR="006D28E6">
        <w:rPr>
          <w:rFonts w:ascii="Cambria" w:hAnsi="Cambria"/>
          <w:sz w:val="21"/>
          <w:szCs w:val="21"/>
        </w:rPr>
        <w:t xml:space="preserve">QMS </w:t>
      </w:r>
      <w:r w:rsidRPr="00AC44D1">
        <w:rPr>
          <w:rFonts w:ascii="Cambria" w:hAnsi="Cambria"/>
          <w:sz w:val="21"/>
          <w:szCs w:val="21"/>
        </w:rPr>
        <w:t>Document Control and review/ approval of controlled documents</w:t>
      </w:r>
    </w:p>
    <w:p w:rsidR="00AC44D1" w:rsidRPr="00AC44D1" w:rsidRDefault="00AC44D1" w:rsidP="00AC44D1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AC44D1">
        <w:rPr>
          <w:rFonts w:ascii="Cambria" w:hAnsi="Cambria"/>
          <w:sz w:val="21"/>
          <w:szCs w:val="21"/>
        </w:rPr>
        <w:t xml:space="preserve">Implementation of change management </w:t>
      </w:r>
      <w:r w:rsidR="005D7014">
        <w:rPr>
          <w:rFonts w:ascii="Cambria" w:hAnsi="Cambria"/>
          <w:sz w:val="21"/>
          <w:szCs w:val="21"/>
        </w:rPr>
        <w:t xml:space="preserve">in supplier and in process </w:t>
      </w:r>
      <w:r w:rsidRPr="00AC44D1">
        <w:rPr>
          <w:rFonts w:ascii="Cambria" w:hAnsi="Cambria"/>
          <w:sz w:val="21"/>
          <w:szCs w:val="21"/>
        </w:rPr>
        <w:t>and review of all change controls</w:t>
      </w:r>
      <w:r w:rsidR="005D7014">
        <w:rPr>
          <w:rFonts w:ascii="Cambria" w:hAnsi="Cambria"/>
          <w:sz w:val="21"/>
          <w:szCs w:val="21"/>
        </w:rPr>
        <w:t xml:space="preserve"> </w:t>
      </w:r>
    </w:p>
    <w:p w:rsidR="00AC44D1" w:rsidRDefault="00F618A5" w:rsidP="00AC44D1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Internal and external c</w:t>
      </w:r>
      <w:r w:rsidR="00AC44D1" w:rsidRPr="00AC44D1">
        <w:rPr>
          <w:rFonts w:ascii="Cambria" w:hAnsi="Cambria"/>
          <w:sz w:val="21"/>
          <w:szCs w:val="21"/>
        </w:rPr>
        <w:t>omplaint management</w:t>
      </w:r>
      <w:r w:rsidR="00712C7D">
        <w:rPr>
          <w:rFonts w:ascii="Cambria" w:hAnsi="Cambria"/>
          <w:sz w:val="21"/>
          <w:szCs w:val="21"/>
        </w:rPr>
        <w:t>(8D)</w:t>
      </w:r>
      <w:r w:rsidR="00AC44D1" w:rsidRPr="00AC44D1">
        <w:rPr>
          <w:rFonts w:ascii="Cambria" w:hAnsi="Cambria"/>
          <w:sz w:val="21"/>
          <w:szCs w:val="21"/>
        </w:rPr>
        <w:t xml:space="preserve"> including robust root cause analysis and CAPA</w:t>
      </w:r>
    </w:p>
    <w:p w:rsidR="006D28E6" w:rsidRDefault="006D28E6" w:rsidP="00AC44D1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Monitoring the KPI’s in the organization and verify the action against the result</w:t>
      </w:r>
    </w:p>
    <w:p w:rsidR="006F5DAB" w:rsidRDefault="006F5DAB" w:rsidP="006F5DAB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Evaluation of supplier, monitoring the supplier performance and new supplier approval process</w:t>
      </w:r>
      <w:r w:rsidRPr="00B12890">
        <w:rPr>
          <w:rFonts w:ascii="Cambria" w:hAnsi="Cambria"/>
          <w:sz w:val="21"/>
          <w:szCs w:val="21"/>
        </w:rPr>
        <w:t>.</w:t>
      </w:r>
    </w:p>
    <w:p w:rsidR="004D5626" w:rsidRDefault="004D5626" w:rsidP="004D5626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Regular system and process audits at Supplier to ensure quality system and capable of delivering the right quality product</w:t>
      </w:r>
    </w:p>
    <w:p w:rsidR="004D5626" w:rsidRDefault="004D5626" w:rsidP="004D5626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New product development support in supplier and in process team.</w:t>
      </w:r>
    </w:p>
    <w:p w:rsidR="004D5626" w:rsidRDefault="004D5626" w:rsidP="004D5626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Supplier part approval during its evolution process through PPAP.</w:t>
      </w:r>
    </w:p>
    <w:p w:rsidR="004D5626" w:rsidRPr="004D5626" w:rsidRDefault="004D5626" w:rsidP="004D5626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AC44D1">
        <w:rPr>
          <w:rFonts w:ascii="Cambria" w:hAnsi="Cambria"/>
          <w:sz w:val="21"/>
          <w:szCs w:val="21"/>
        </w:rPr>
        <w:t>Implementation of Quality risk management in relevant aspects of the QMS</w:t>
      </w:r>
    </w:p>
    <w:p w:rsidR="00712C7D" w:rsidRDefault="00712C7D" w:rsidP="00712C7D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Conducting MRM on monthly basis, preparation of MRM agenda, output preparation, and effectiveness check</w:t>
      </w:r>
    </w:p>
    <w:p w:rsidR="00AC44D1" w:rsidRDefault="00AC44D1" w:rsidP="00AC44D1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AC44D1">
        <w:rPr>
          <w:rFonts w:ascii="Cambria" w:hAnsi="Cambria"/>
          <w:sz w:val="21"/>
          <w:szCs w:val="21"/>
        </w:rPr>
        <w:t>Implementation of an effective Internal Audit Program</w:t>
      </w:r>
      <w:r w:rsidR="0075266F">
        <w:rPr>
          <w:rFonts w:ascii="Cambria" w:hAnsi="Cambria"/>
          <w:sz w:val="21"/>
          <w:szCs w:val="21"/>
        </w:rPr>
        <w:t xml:space="preserve"> as per IATF 16949:2016</w:t>
      </w:r>
    </w:p>
    <w:p w:rsidR="00AC44D1" w:rsidRDefault="007579DE" w:rsidP="00AC44D1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Testing and approval of Quality</w:t>
      </w:r>
      <w:r w:rsidR="00AC44D1" w:rsidRPr="00AC44D1">
        <w:rPr>
          <w:rFonts w:ascii="Cambria" w:hAnsi="Cambria"/>
          <w:sz w:val="21"/>
          <w:szCs w:val="21"/>
        </w:rPr>
        <w:t xml:space="preserve"> testing and measurements in incoming and in-process</w:t>
      </w:r>
    </w:p>
    <w:p w:rsidR="00791153" w:rsidRPr="00AC44D1" w:rsidRDefault="00791153" w:rsidP="00AC44D1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Preparation of COPQ and quality </w:t>
      </w:r>
      <w:r w:rsidR="00712C7D">
        <w:rPr>
          <w:rFonts w:ascii="Cambria" w:hAnsi="Cambria"/>
          <w:sz w:val="21"/>
          <w:szCs w:val="21"/>
        </w:rPr>
        <w:t>trend and result analysis.</w:t>
      </w:r>
    </w:p>
    <w:p w:rsidR="007579DE" w:rsidRDefault="007579DE" w:rsidP="007579DE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AC44D1">
        <w:rPr>
          <w:rFonts w:ascii="Cambria" w:hAnsi="Cambria"/>
          <w:sz w:val="21"/>
          <w:szCs w:val="21"/>
        </w:rPr>
        <w:t xml:space="preserve">Root cause analysis &amp; </w:t>
      </w:r>
      <w:r w:rsidR="00F176F9">
        <w:rPr>
          <w:rFonts w:ascii="Cambria" w:hAnsi="Cambria"/>
          <w:sz w:val="21"/>
          <w:szCs w:val="21"/>
        </w:rPr>
        <w:t xml:space="preserve">utilization of </w:t>
      </w:r>
      <w:r w:rsidRPr="00AC44D1">
        <w:rPr>
          <w:rFonts w:ascii="Cambria" w:hAnsi="Cambria"/>
          <w:sz w:val="21"/>
          <w:szCs w:val="21"/>
        </w:rPr>
        <w:t>quality tools like PFMEA, MSA, SPC, PPAP &amp; APQP</w:t>
      </w:r>
    </w:p>
    <w:p w:rsidR="00570C9F" w:rsidRPr="006F5DAB" w:rsidRDefault="0075266F" w:rsidP="006F5DAB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Planning and conducting</w:t>
      </w:r>
      <w:r w:rsidR="00791153">
        <w:rPr>
          <w:rFonts w:ascii="Cambria" w:hAnsi="Cambria"/>
          <w:sz w:val="21"/>
          <w:szCs w:val="21"/>
        </w:rPr>
        <w:t xml:space="preserve"> system audit,</w:t>
      </w:r>
      <w:r>
        <w:rPr>
          <w:rFonts w:ascii="Cambria" w:hAnsi="Cambria"/>
          <w:sz w:val="21"/>
          <w:szCs w:val="21"/>
        </w:rPr>
        <w:t xml:space="preserve"> process audit, product audit, and layout inspection.</w:t>
      </w:r>
    </w:p>
    <w:p w:rsidR="004D5626" w:rsidRDefault="004D5626" w:rsidP="004D5626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Planning and conducting MSA Activity on Instrument and gauges</w:t>
      </w:r>
    </w:p>
    <w:p w:rsidR="00712C7D" w:rsidRDefault="00712C7D" w:rsidP="00712C7D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lastRenderedPageBreak/>
        <w:t>New mold approval, part development activity of die cast, machining and press component</w:t>
      </w:r>
    </w:p>
    <w:p w:rsidR="004D5626" w:rsidRPr="004D5626" w:rsidRDefault="004D5626" w:rsidP="004D5626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Handling New part development activity, customer complaint handling and in process control.</w:t>
      </w:r>
    </w:p>
    <w:p w:rsidR="0055050A" w:rsidRDefault="0055050A" w:rsidP="0055050A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5E2350">
        <w:rPr>
          <w:rFonts w:ascii="Cambria" w:hAnsi="Cambria"/>
          <w:sz w:val="21"/>
          <w:szCs w:val="21"/>
        </w:rPr>
        <w:t>Taking care of In-house calibration and outsource calibration activity.</w:t>
      </w:r>
    </w:p>
    <w:p w:rsidR="0039146E" w:rsidRPr="0039146E" w:rsidRDefault="0039146E" w:rsidP="0039146E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Responsible for define the selection of appropriate instrument , gauges and inspection methodology </w:t>
      </w:r>
    </w:p>
    <w:p w:rsidR="0055050A" w:rsidRPr="00F01070" w:rsidRDefault="0055050A" w:rsidP="0055050A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5E2350">
        <w:rPr>
          <w:rFonts w:ascii="Cambria" w:hAnsi="Cambria"/>
          <w:sz w:val="21"/>
          <w:szCs w:val="21"/>
        </w:rPr>
        <w:t xml:space="preserve">Knowledge on CMM Machine, Image Analyzer, Contracer , Roundness, Roughness </w:t>
      </w:r>
      <w:r w:rsidR="007579DE">
        <w:rPr>
          <w:rFonts w:ascii="Cambria" w:hAnsi="Cambria"/>
          <w:sz w:val="21"/>
          <w:szCs w:val="21"/>
        </w:rPr>
        <w:t xml:space="preserve">machine, </w:t>
      </w:r>
      <w:r w:rsidR="0039146E">
        <w:rPr>
          <w:rFonts w:ascii="Cambria" w:hAnsi="Cambria"/>
          <w:sz w:val="21"/>
          <w:szCs w:val="21"/>
        </w:rPr>
        <w:t>Rockwell, Micro Vickers, UTM tester</w:t>
      </w:r>
      <w:r w:rsidR="009856EE">
        <w:rPr>
          <w:rFonts w:ascii="Cambria" w:hAnsi="Cambria"/>
          <w:sz w:val="21"/>
          <w:szCs w:val="21"/>
        </w:rPr>
        <w:t>, Vernier caliper, micrometer, height gauge, etc.,</w:t>
      </w:r>
    </w:p>
    <w:p w:rsidR="00AC44D1" w:rsidRPr="007579DE" w:rsidRDefault="00B12890" w:rsidP="007579DE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B12890">
        <w:rPr>
          <w:rFonts w:ascii="Cambria" w:hAnsi="Cambria"/>
          <w:sz w:val="21"/>
          <w:szCs w:val="21"/>
        </w:rPr>
        <w:t>Provide On-the-Job Training (OJT) to standardized work for e</w:t>
      </w:r>
      <w:r w:rsidR="005D7014">
        <w:rPr>
          <w:rFonts w:ascii="Cambria" w:hAnsi="Cambria"/>
          <w:sz w:val="21"/>
          <w:szCs w:val="21"/>
        </w:rPr>
        <w:t>mployees</w:t>
      </w:r>
    </w:p>
    <w:p w:rsidR="00B12890" w:rsidRPr="00E04A56" w:rsidRDefault="0039146E" w:rsidP="00B12890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Conduct </w:t>
      </w:r>
      <w:r w:rsidR="00B12890">
        <w:rPr>
          <w:rFonts w:ascii="Cambria" w:hAnsi="Cambria"/>
          <w:sz w:val="21"/>
          <w:szCs w:val="21"/>
        </w:rPr>
        <w:t>Layout Inspection</w:t>
      </w:r>
      <w:r w:rsidR="00712C7D">
        <w:rPr>
          <w:rFonts w:ascii="Cambria" w:hAnsi="Cambria"/>
          <w:sz w:val="21"/>
          <w:szCs w:val="21"/>
        </w:rPr>
        <w:t>, product</w:t>
      </w:r>
      <w:r w:rsidR="00B12890"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 xml:space="preserve">and </w:t>
      </w:r>
      <w:r w:rsidR="00B12890">
        <w:rPr>
          <w:rFonts w:ascii="Cambria" w:hAnsi="Cambria"/>
          <w:sz w:val="21"/>
          <w:szCs w:val="21"/>
        </w:rPr>
        <w:t>result verification and analysis.</w:t>
      </w:r>
    </w:p>
    <w:p w:rsidR="009856EE" w:rsidRPr="005D7014" w:rsidRDefault="00B12890" w:rsidP="005D7014">
      <w:pPr>
        <w:keepLines/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5E2350">
        <w:rPr>
          <w:rFonts w:ascii="Cambria" w:hAnsi="Cambria"/>
          <w:sz w:val="21"/>
          <w:szCs w:val="21"/>
        </w:rPr>
        <w:t>Certified IATF 16949</w:t>
      </w:r>
      <w:r w:rsidR="00791153">
        <w:rPr>
          <w:rFonts w:ascii="Cambria" w:hAnsi="Cambria"/>
          <w:sz w:val="21"/>
          <w:szCs w:val="21"/>
        </w:rPr>
        <w:t xml:space="preserve"> and ISO 14001</w:t>
      </w:r>
      <w:r w:rsidRPr="005E2350">
        <w:rPr>
          <w:rFonts w:ascii="Cambria" w:hAnsi="Cambria"/>
          <w:sz w:val="21"/>
          <w:szCs w:val="21"/>
        </w:rPr>
        <w:t xml:space="preserve"> inte</w:t>
      </w:r>
      <w:r>
        <w:rPr>
          <w:rFonts w:ascii="Cambria" w:hAnsi="Cambria"/>
          <w:sz w:val="21"/>
          <w:szCs w:val="21"/>
        </w:rPr>
        <w:t>rnal audit</w:t>
      </w:r>
      <w:r w:rsidR="00791153">
        <w:rPr>
          <w:rFonts w:ascii="Cambria" w:hAnsi="Cambria"/>
          <w:sz w:val="21"/>
          <w:szCs w:val="21"/>
        </w:rPr>
        <w:t>or</w:t>
      </w:r>
      <w:r>
        <w:rPr>
          <w:rFonts w:ascii="Cambria" w:hAnsi="Cambria"/>
          <w:sz w:val="21"/>
          <w:szCs w:val="21"/>
        </w:rPr>
        <w:t xml:space="preserve"> and</w:t>
      </w:r>
      <w:r w:rsidR="007579DE">
        <w:rPr>
          <w:rFonts w:ascii="Cambria" w:hAnsi="Cambria"/>
          <w:sz w:val="21"/>
          <w:szCs w:val="21"/>
        </w:rPr>
        <w:t xml:space="preserve"> conducting the system audit</w:t>
      </w:r>
      <w:r>
        <w:rPr>
          <w:rFonts w:ascii="Cambria" w:hAnsi="Cambria"/>
          <w:sz w:val="21"/>
          <w:szCs w:val="21"/>
        </w:rPr>
        <w:t xml:space="preserve"> </w:t>
      </w:r>
      <w:r w:rsidR="007579DE">
        <w:rPr>
          <w:rFonts w:ascii="Cambria" w:hAnsi="Cambria"/>
          <w:sz w:val="21"/>
          <w:szCs w:val="21"/>
        </w:rPr>
        <w:t xml:space="preserve">and process audit </w:t>
      </w:r>
      <w:r>
        <w:rPr>
          <w:rFonts w:ascii="Cambria" w:hAnsi="Cambria"/>
          <w:sz w:val="21"/>
          <w:szCs w:val="21"/>
        </w:rPr>
        <w:t>as per the plan</w:t>
      </w:r>
    </w:p>
    <w:p w:rsidR="00B12890" w:rsidRPr="0039146E" w:rsidRDefault="00B12890" w:rsidP="0039146E">
      <w:pPr>
        <w:spacing w:line="360" w:lineRule="auto"/>
        <w:rPr>
          <w:rFonts w:ascii="Cambria" w:hAnsi="Cambria"/>
          <w:b/>
          <w:sz w:val="21"/>
          <w:szCs w:val="21"/>
        </w:rPr>
      </w:pPr>
    </w:p>
    <w:p w:rsidR="005761CB" w:rsidRPr="005E2350" w:rsidRDefault="005761CB" w:rsidP="0039146E">
      <w:pPr>
        <w:spacing w:line="360" w:lineRule="auto"/>
        <w:rPr>
          <w:rFonts w:ascii="Cambria" w:hAnsi="Cambria"/>
          <w:b/>
          <w:sz w:val="21"/>
          <w:szCs w:val="21"/>
        </w:rPr>
      </w:pPr>
      <w:r w:rsidRPr="005E2350">
        <w:rPr>
          <w:rFonts w:ascii="Cambria" w:hAnsi="Cambria"/>
          <w:b/>
          <w:sz w:val="21"/>
          <w:szCs w:val="21"/>
        </w:rPr>
        <w:t xml:space="preserve">Company: </w:t>
      </w:r>
      <w:r w:rsidR="00111340" w:rsidRPr="005E2350">
        <w:rPr>
          <w:rFonts w:ascii="Cambria" w:hAnsi="Cambria"/>
          <w:b/>
          <w:sz w:val="21"/>
          <w:szCs w:val="21"/>
        </w:rPr>
        <w:t>Transcal (NABL</w:t>
      </w:r>
      <w:r w:rsidRPr="005E2350">
        <w:rPr>
          <w:rFonts w:ascii="Cambria" w:hAnsi="Cambria"/>
          <w:b/>
          <w:sz w:val="21"/>
          <w:szCs w:val="21"/>
        </w:rPr>
        <w:t xml:space="preserve"> accredited calibration lab)</w:t>
      </w:r>
      <w:r w:rsidR="00546EA9">
        <w:rPr>
          <w:rFonts w:ascii="Cambria" w:hAnsi="Cambria"/>
          <w:b/>
          <w:sz w:val="21"/>
          <w:szCs w:val="21"/>
        </w:rPr>
        <w:t>,  experience: 1 year</w:t>
      </w:r>
    </w:p>
    <w:p w:rsidR="005761CB" w:rsidRPr="00910DF1" w:rsidRDefault="005761CB" w:rsidP="005761CB">
      <w:pPr>
        <w:rPr>
          <w:rFonts w:ascii="Cambria" w:hAnsi="Cambria"/>
          <w:sz w:val="21"/>
          <w:szCs w:val="21"/>
        </w:rPr>
      </w:pPr>
      <w:r w:rsidRPr="005E2350">
        <w:rPr>
          <w:rFonts w:ascii="Cambria" w:hAnsi="Cambria"/>
          <w:b/>
          <w:sz w:val="21"/>
          <w:szCs w:val="21"/>
        </w:rPr>
        <w:t>Designation</w:t>
      </w:r>
      <w:r w:rsidR="00910DF1">
        <w:rPr>
          <w:rFonts w:ascii="Cambria" w:hAnsi="Cambria"/>
          <w:sz w:val="21"/>
          <w:szCs w:val="21"/>
        </w:rPr>
        <w:t>: C</w:t>
      </w:r>
      <w:r w:rsidRPr="005E2350">
        <w:rPr>
          <w:rFonts w:ascii="Cambria" w:hAnsi="Cambria"/>
          <w:sz w:val="21"/>
          <w:szCs w:val="21"/>
        </w:rPr>
        <w:t>alibration engineer</w:t>
      </w:r>
      <w:r w:rsidR="00910DF1">
        <w:rPr>
          <w:rFonts w:ascii="Cambria" w:hAnsi="Cambria"/>
          <w:sz w:val="21"/>
          <w:szCs w:val="21"/>
        </w:rPr>
        <w:t xml:space="preserve">                     </w:t>
      </w:r>
      <w:r w:rsidRPr="005E2350">
        <w:rPr>
          <w:rFonts w:ascii="Cambria" w:hAnsi="Cambria"/>
          <w:b/>
          <w:sz w:val="21"/>
          <w:szCs w:val="21"/>
        </w:rPr>
        <w:t>Tenure:</w:t>
      </w:r>
      <w:r>
        <w:rPr>
          <w:sz w:val="26"/>
          <w:szCs w:val="26"/>
        </w:rPr>
        <w:t xml:space="preserve"> </w:t>
      </w:r>
      <w:r w:rsidRPr="005E2350">
        <w:rPr>
          <w:rFonts w:ascii="Cambria" w:hAnsi="Cambria"/>
          <w:sz w:val="21"/>
          <w:szCs w:val="21"/>
        </w:rPr>
        <w:t>November 2014 to September 2015</w:t>
      </w:r>
    </w:p>
    <w:p w:rsidR="005761CB" w:rsidRPr="0042383A" w:rsidRDefault="005761CB" w:rsidP="005761CB">
      <w:pPr>
        <w:rPr>
          <w:rFonts w:ascii="Cambria" w:hAnsi="Cambria"/>
          <w:b/>
          <w:sz w:val="21"/>
          <w:szCs w:val="21"/>
        </w:rPr>
      </w:pPr>
      <w:r w:rsidRPr="0042383A">
        <w:rPr>
          <w:rFonts w:ascii="Cambria" w:hAnsi="Cambria"/>
          <w:b/>
          <w:sz w:val="21"/>
          <w:szCs w:val="21"/>
        </w:rPr>
        <w:t>Job Responsibility</w:t>
      </w:r>
    </w:p>
    <w:p w:rsidR="005761CB" w:rsidRPr="005E2350" w:rsidRDefault="005761CB" w:rsidP="005761CB">
      <w:pPr>
        <w:pStyle w:val="ListParagraph"/>
        <w:numPr>
          <w:ilvl w:val="0"/>
          <w:numId w:val="20"/>
        </w:numPr>
        <w:spacing w:line="276" w:lineRule="auto"/>
        <w:contextualSpacing/>
        <w:rPr>
          <w:rFonts w:ascii="Cambria" w:hAnsi="Cambria"/>
          <w:sz w:val="21"/>
          <w:szCs w:val="21"/>
          <w:lang w:eastAsia="ar-SA"/>
        </w:rPr>
      </w:pPr>
      <w:r w:rsidRPr="005E2350">
        <w:rPr>
          <w:rFonts w:ascii="Cambria" w:hAnsi="Cambria"/>
          <w:sz w:val="21"/>
          <w:szCs w:val="21"/>
          <w:lang w:eastAsia="ar-SA"/>
        </w:rPr>
        <w:t xml:space="preserve">Calibration of </w:t>
      </w:r>
    </w:p>
    <w:p w:rsidR="005761CB" w:rsidRPr="00C7660E" w:rsidRDefault="005761CB" w:rsidP="00C7660E">
      <w:pPr>
        <w:pStyle w:val="ListParagraph"/>
        <w:numPr>
          <w:ilvl w:val="0"/>
          <w:numId w:val="21"/>
        </w:numPr>
        <w:spacing w:line="276" w:lineRule="auto"/>
        <w:contextualSpacing/>
        <w:rPr>
          <w:rFonts w:ascii="Cambria" w:hAnsi="Cambria"/>
          <w:sz w:val="21"/>
          <w:szCs w:val="21"/>
          <w:lang w:eastAsia="ar-SA"/>
        </w:rPr>
      </w:pPr>
      <w:r w:rsidRPr="005E2350">
        <w:rPr>
          <w:rFonts w:ascii="Cambria" w:hAnsi="Cambria"/>
          <w:sz w:val="21"/>
          <w:szCs w:val="21"/>
          <w:lang w:eastAsia="ar-SA"/>
        </w:rPr>
        <w:t xml:space="preserve">Micrometer, </w:t>
      </w:r>
      <w:r w:rsidR="00111340" w:rsidRPr="005E2350">
        <w:rPr>
          <w:rFonts w:ascii="Cambria" w:hAnsi="Cambria"/>
          <w:sz w:val="21"/>
          <w:szCs w:val="21"/>
          <w:lang w:eastAsia="ar-SA"/>
        </w:rPr>
        <w:t>Vernier</w:t>
      </w:r>
      <w:r w:rsidRPr="005E2350">
        <w:rPr>
          <w:rFonts w:ascii="Cambria" w:hAnsi="Cambria"/>
          <w:sz w:val="21"/>
          <w:szCs w:val="21"/>
          <w:lang w:eastAsia="ar-SA"/>
        </w:rPr>
        <w:t xml:space="preserve"> caliper, height gauge, depth micrometer and caliper, try square, stick micrometer</w:t>
      </w:r>
      <w:r w:rsidR="00C7660E">
        <w:rPr>
          <w:rFonts w:ascii="Cambria" w:hAnsi="Cambria"/>
          <w:sz w:val="21"/>
          <w:szCs w:val="21"/>
          <w:lang w:eastAsia="ar-SA"/>
        </w:rPr>
        <w:t>, Dial &amp; bore gauge, Lever dial, Plug gauge, Snap gauge, Feeler gauge, three point micrometer, surface table, straight edge</w:t>
      </w:r>
      <w:r w:rsidR="00022CBB">
        <w:rPr>
          <w:rFonts w:ascii="Cambria" w:hAnsi="Cambria"/>
          <w:sz w:val="21"/>
          <w:szCs w:val="21"/>
          <w:lang w:eastAsia="ar-SA"/>
        </w:rPr>
        <w:t>, thread plug &amp; ring gauge, Torque wrench</w:t>
      </w:r>
    </w:p>
    <w:p w:rsidR="005761CB" w:rsidRPr="005E2350" w:rsidRDefault="005761CB" w:rsidP="005761CB">
      <w:pPr>
        <w:pStyle w:val="ListParagraph"/>
        <w:numPr>
          <w:ilvl w:val="0"/>
          <w:numId w:val="21"/>
        </w:numPr>
        <w:spacing w:line="276" w:lineRule="auto"/>
        <w:contextualSpacing/>
        <w:rPr>
          <w:rFonts w:ascii="Cambria" w:hAnsi="Cambria"/>
          <w:sz w:val="21"/>
          <w:szCs w:val="21"/>
          <w:lang w:eastAsia="ar-SA"/>
        </w:rPr>
      </w:pPr>
      <w:r w:rsidRPr="005E2350">
        <w:rPr>
          <w:rFonts w:ascii="Cambria" w:hAnsi="Cambria"/>
          <w:sz w:val="21"/>
          <w:szCs w:val="21"/>
          <w:lang w:eastAsia="ar-SA"/>
        </w:rPr>
        <w:t>Measuring pins, measuring scale and tapes, bevel protractors, test sieves, radius gauge</w:t>
      </w:r>
    </w:p>
    <w:p w:rsidR="005761CB" w:rsidRPr="005E2350" w:rsidRDefault="005761CB" w:rsidP="0042383A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5E2350">
        <w:rPr>
          <w:rFonts w:ascii="Cambria" w:hAnsi="Cambria"/>
          <w:sz w:val="21"/>
          <w:szCs w:val="21"/>
        </w:rPr>
        <w:t>Handling the vision system, length measuring device, caliper checker, slip gauges, angle gauge block</w:t>
      </w:r>
      <w:r w:rsidR="00697191">
        <w:rPr>
          <w:rFonts w:ascii="Cambria" w:hAnsi="Cambria"/>
          <w:sz w:val="21"/>
          <w:szCs w:val="21"/>
        </w:rPr>
        <w:t xml:space="preserve">, dial calibration tester, Digital floating carriage </w:t>
      </w:r>
      <w:r w:rsidR="00F6682B">
        <w:rPr>
          <w:rFonts w:ascii="Cambria" w:hAnsi="Cambria"/>
          <w:sz w:val="21"/>
          <w:szCs w:val="21"/>
        </w:rPr>
        <w:t>micrometer</w:t>
      </w:r>
    </w:p>
    <w:p w:rsidR="005761CB" w:rsidRPr="005E2350" w:rsidRDefault="005761CB" w:rsidP="0042383A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5E2350">
        <w:rPr>
          <w:rFonts w:ascii="Cambria" w:hAnsi="Cambria"/>
          <w:sz w:val="21"/>
          <w:szCs w:val="21"/>
        </w:rPr>
        <w:t>Preparing the NABL and NON NABL calibration certificates</w:t>
      </w:r>
    </w:p>
    <w:p w:rsidR="005761CB" w:rsidRPr="005E2350" w:rsidRDefault="005761CB" w:rsidP="0042383A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5E2350">
        <w:rPr>
          <w:rFonts w:ascii="Cambria" w:hAnsi="Cambria"/>
          <w:sz w:val="21"/>
          <w:szCs w:val="21"/>
        </w:rPr>
        <w:t>Sort out the customer clarification and technical issues.</w:t>
      </w:r>
    </w:p>
    <w:p w:rsidR="005761CB" w:rsidRPr="00F6682B" w:rsidRDefault="005761CB" w:rsidP="00F6682B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5E2350">
        <w:rPr>
          <w:rFonts w:ascii="Cambria" w:hAnsi="Cambria"/>
          <w:sz w:val="21"/>
          <w:szCs w:val="21"/>
        </w:rPr>
        <w:t>Implement for lab activities, procedures and technical ideas and differen</w:t>
      </w:r>
      <w:r w:rsidR="00F6682B">
        <w:rPr>
          <w:rFonts w:ascii="Cambria" w:hAnsi="Cambria"/>
          <w:sz w:val="21"/>
          <w:szCs w:val="21"/>
        </w:rPr>
        <w:t>t methods for calibration</w:t>
      </w:r>
    </w:p>
    <w:p w:rsidR="005761CB" w:rsidRPr="005E2350" w:rsidRDefault="004F43F9" w:rsidP="0042383A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5E2350">
        <w:rPr>
          <w:rFonts w:ascii="Cambria" w:hAnsi="Cambria"/>
          <w:sz w:val="21"/>
          <w:szCs w:val="21"/>
        </w:rPr>
        <w:t>Uncertainty</w:t>
      </w:r>
      <w:r w:rsidR="005761CB" w:rsidRPr="005E2350">
        <w:rPr>
          <w:rFonts w:ascii="Cambria" w:hAnsi="Cambria"/>
          <w:sz w:val="21"/>
          <w:szCs w:val="21"/>
        </w:rPr>
        <w:t xml:space="preserve"> calculations for the calibration.</w:t>
      </w:r>
    </w:p>
    <w:p w:rsidR="005761CB" w:rsidRPr="005E2350" w:rsidRDefault="00F6682B" w:rsidP="0042383A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Knowledge on ISO/IEC </w:t>
      </w:r>
      <w:r w:rsidR="005761CB" w:rsidRPr="005E2350">
        <w:rPr>
          <w:rFonts w:ascii="Cambria" w:hAnsi="Cambria"/>
          <w:sz w:val="21"/>
          <w:szCs w:val="21"/>
        </w:rPr>
        <w:t>17025:2005 standard</w:t>
      </w:r>
      <w:r w:rsidR="00712C7D">
        <w:rPr>
          <w:rFonts w:ascii="Cambria" w:hAnsi="Cambria"/>
          <w:sz w:val="21"/>
          <w:szCs w:val="21"/>
        </w:rPr>
        <w:t xml:space="preserve"> and NABL document</w:t>
      </w:r>
    </w:p>
    <w:p w:rsidR="005761CB" w:rsidRPr="009924F1" w:rsidRDefault="00287F8F" w:rsidP="009924F1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In-charge to </w:t>
      </w:r>
      <w:r w:rsidR="00E3726E" w:rsidRPr="00E3726E">
        <w:rPr>
          <w:rFonts w:ascii="Cambria" w:hAnsi="Cambria"/>
          <w:sz w:val="21"/>
          <w:szCs w:val="21"/>
        </w:rPr>
        <w:t>take responsibility about docume</w:t>
      </w:r>
      <w:r w:rsidR="00E3726E">
        <w:rPr>
          <w:rFonts w:ascii="Cambria" w:hAnsi="Cambria"/>
          <w:sz w:val="21"/>
          <w:szCs w:val="21"/>
        </w:rPr>
        <w:t>ntation of standard Instruments</w:t>
      </w:r>
      <w:r w:rsidR="00E3726E" w:rsidRPr="00E3726E">
        <w:rPr>
          <w:rFonts w:ascii="Cambria" w:hAnsi="Cambria"/>
          <w:sz w:val="21"/>
          <w:szCs w:val="21"/>
        </w:rPr>
        <w:t>(IS Standards, Traceability, Intermediate checks, Retained, Replicate, ILC) </w:t>
      </w:r>
    </w:p>
    <w:p w:rsidR="005761CB" w:rsidRPr="005E2350" w:rsidRDefault="005761CB" w:rsidP="0042383A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5E2350">
        <w:rPr>
          <w:rFonts w:ascii="Cambria" w:hAnsi="Cambria"/>
          <w:sz w:val="21"/>
          <w:szCs w:val="21"/>
        </w:rPr>
        <w:t>Conducting functional check, retain check, replicate check for instrument and standards</w:t>
      </w:r>
    </w:p>
    <w:p w:rsidR="002C206E" w:rsidRPr="009924F1" w:rsidRDefault="005761CB" w:rsidP="002C206E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5E2350">
        <w:rPr>
          <w:rFonts w:ascii="Cambria" w:hAnsi="Cambria"/>
          <w:sz w:val="21"/>
          <w:szCs w:val="21"/>
        </w:rPr>
        <w:t>Successfully faced NABL audit during year of 2015</w:t>
      </w:r>
    </w:p>
    <w:p w:rsidR="00BC17E8" w:rsidRPr="002C206E" w:rsidRDefault="00212A96" w:rsidP="009C77D7">
      <w:pPr>
        <w:shd w:val="clear" w:color="auto" w:fill="C0C0C0"/>
        <w:rPr>
          <w:rFonts w:asciiTheme="majorHAnsi" w:hAnsiTheme="majorHAnsi"/>
          <w:b/>
          <w:bCs/>
          <w:sz w:val="24"/>
          <w:szCs w:val="28"/>
        </w:rPr>
      </w:pPr>
      <w:r w:rsidRPr="002C206E">
        <w:rPr>
          <w:rFonts w:asciiTheme="majorHAnsi" w:hAnsiTheme="majorHAnsi"/>
          <w:b/>
          <w:bCs/>
          <w:sz w:val="24"/>
          <w:szCs w:val="28"/>
        </w:rPr>
        <w:t>Skills</w:t>
      </w:r>
    </w:p>
    <w:p w:rsidR="008D42AF" w:rsidRPr="00C7660E" w:rsidRDefault="00C7660E" w:rsidP="00C7660E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Knowledge on </w:t>
      </w:r>
      <w:r w:rsidR="008D42AF" w:rsidRPr="009D10EF">
        <w:rPr>
          <w:rFonts w:ascii="Cambria" w:hAnsi="Cambria"/>
          <w:sz w:val="21"/>
          <w:szCs w:val="21"/>
        </w:rPr>
        <w:t>GD&amp;T</w:t>
      </w:r>
      <w:r>
        <w:rPr>
          <w:rFonts w:ascii="Cambria" w:hAnsi="Cambria"/>
          <w:sz w:val="21"/>
          <w:szCs w:val="21"/>
        </w:rPr>
        <w:t xml:space="preserve"> and Engineering Drawing</w:t>
      </w:r>
      <w:r w:rsidR="0069526E">
        <w:rPr>
          <w:rFonts w:ascii="Cambria" w:hAnsi="Cambria"/>
          <w:sz w:val="21"/>
          <w:szCs w:val="21"/>
        </w:rPr>
        <w:t>, NPD activity</w:t>
      </w:r>
    </w:p>
    <w:p w:rsidR="008D42AF" w:rsidRDefault="008D42AF" w:rsidP="008D42AF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Knowle</w:t>
      </w:r>
      <w:r w:rsidR="007A1A42">
        <w:rPr>
          <w:rFonts w:ascii="Cambria" w:hAnsi="Cambria"/>
          <w:sz w:val="21"/>
          <w:szCs w:val="21"/>
        </w:rPr>
        <w:t xml:space="preserve">dge </w:t>
      </w:r>
      <w:r w:rsidR="007A1A42" w:rsidRPr="00212A96">
        <w:rPr>
          <w:rFonts w:ascii="Cambria" w:hAnsi="Cambria"/>
          <w:sz w:val="21"/>
          <w:szCs w:val="21"/>
        </w:rPr>
        <w:t>SPC, MSA,FMEA</w:t>
      </w:r>
      <w:r w:rsidR="007A1A42">
        <w:rPr>
          <w:rFonts w:ascii="Cambria" w:hAnsi="Cambria"/>
          <w:sz w:val="21"/>
          <w:szCs w:val="21"/>
        </w:rPr>
        <w:t>,EMS,</w:t>
      </w:r>
      <w:r w:rsidR="007A1A42" w:rsidRPr="007A1A42">
        <w:rPr>
          <w:rFonts w:ascii="Cambria" w:hAnsi="Cambria"/>
          <w:sz w:val="21"/>
          <w:szCs w:val="21"/>
        </w:rPr>
        <w:t xml:space="preserve"> </w:t>
      </w:r>
      <w:r w:rsidR="007A1A42">
        <w:rPr>
          <w:rFonts w:ascii="Cambria" w:hAnsi="Cambria"/>
          <w:sz w:val="21"/>
          <w:szCs w:val="21"/>
        </w:rPr>
        <w:t>APQP &amp; PPAP Documentation IATF 16949 internal auditor</w:t>
      </w:r>
    </w:p>
    <w:p w:rsidR="007579DE" w:rsidRDefault="007579DE" w:rsidP="008D42AF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Certified internal auditor for IATF 16949:2016 and ISO 14001.2015</w:t>
      </w:r>
    </w:p>
    <w:p w:rsidR="00DC0AEB" w:rsidRDefault="008D42AF" w:rsidP="00DC0AEB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Knowledge of 8D, Poka Yoke, Kaizen</w:t>
      </w:r>
      <w:r w:rsidR="00C7660E">
        <w:rPr>
          <w:rFonts w:ascii="Cambria" w:hAnsi="Cambria"/>
          <w:sz w:val="21"/>
          <w:szCs w:val="21"/>
        </w:rPr>
        <w:t>, 7QC Tools</w:t>
      </w:r>
      <w:r>
        <w:rPr>
          <w:rFonts w:ascii="Cambria" w:hAnsi="Cambria"/>
          <w:sz w:val="21"/>
          <w:szCs w:val="21"/>
        </w:rPr>
        <w:t>.</w:t>
      </w:r>
    </w:p>
    <w:p w:rsidR="00DC0AEB" w:rsidRDefault="00DC0AEB" w:rsidP="00DC0AEB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Knowledge on </w:t>
      </w:r>
      <w:r w:rsidR="00F01070">
        <w:rPr>
          <w:rFonts w:ascii="Cambria" w:hAnsi="Cambria"/>
          <w:sz w:val="21"/>
          <w:szCs w:val="21"/>
        </w:rPr>
        <w:t>C</w:t>
      </w:r>
      <w:r>
        <w:rPr>
          <w:rFonts w:ascii="Cambria" w:hAnsi="Cambria"/>
          <w:sz w:val="21"/>
          <w:szCs w:val="21"/>
        </w:rPr>
        <w:t>alibration process</w:t>
      </w:r>
      <w:r w:rsidR="007A1A42">
        <w:rPr>
          <w:rFonts w:ascii="Cambria" w:hAnsi="Cambria"/>
          <w:sz w:val="21"/>
          <w:szCs w:val="21"/>
        </w:rPr>
        <w:t>, metrology, metallurgical inspection</w:t>
      </w:r>
      <w:r w:rsidR="000B19E9">
        <w:rPr>
          <w:rFonts w:ascii="Cambria" w:hAnsi="Cambria"/>
          <w:sz w:val="21"/>
          <w:szCs w:val="21"/>
        </w:rPr>
        <w:t>, ISO:IEC 17025 standard</w:t>
      </w:r>
    </w:p>
    <w:p w:rsidR="000E128C" w:rsidRPr="007A1A42" w:rsidRDefault="00DC0AEB" w:rsidP="007A1A42">
      <w:pPr>
        <w:keepLines/>
        <w:numPr>
          <w:ilvl w:val="0"/>
          <w:numId w:val="15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 w:rsidRPr="00DC0AEB">
        <w:rPr>
          <w:rFonts w:ascii="Cambria" w:hAnsi="Cambria"/>
          <w:sz w:val="21"/>
          <w:szCs w:val="21"/>
        </w:rPr>
        <w:t>Knowledge on CMM machine</w:t>
      </w:r>
      <w:r w:rsidR="0039146E">
        <w:rPr>
          <w:rFonts w:ascii="Cambria" w:hAnsi="Cambria"/>
          <w:sz w:val="21"/>
          <w:szCs w:val="21"/>
        </w:rPr>
        <w:t>(Mitutoyo, Carl Zeiss)</w:t>
      </w:r>
      <w:r w:rsidRPr="00DC0AEB">
        <w:rPr>
          <w:rFonts w:ascii="Cambria" w:hAnsi="Cambria"/>
          <w:sz w:val="21"/>
          <w:szCs w:val="21"/>
        </w:rPr>
        <w:t xml:space="preserve"> programming</w:t>
      </w:r>
      <w:r w:rsidR="00C00534" w:rsidRPr="007A1A42">
        <w:rPr>
          <w:rFonts w:ascii="Arial" w:hAnsi="Arial" w:cs="Arial"/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D42AF" w:rsidRPr="002C206E" w:rsidRDefault="008D42AF" w:rsidP="00DC0AEB">
      <w:pPr>
        <w:shd w:val="clear" w:color="auto" w:fill="C0C0C0"/>
        <w:rPr>
          <w:rFonts w:asciiTheme="majorHAnsi" w:hAnsiTheme="majorHAnsi"/>
          <w:b/>
          <w:bCs/>
          <w:sz w:val="24"/>
          <w:szCs w:val="28"/>
        </w:rPr>
      </w:pPr>
      <w:r w:rsidRPr="002C206E">
        <w:rPr>
          <w:rFonts w:asciiTheme="majorHAnsi" w:hAnsiTheme="majorHAnsi"/>
          <w:b/>
          <w:bCs/>
          <w:sz w:val="24"/>
          <w:szCs w:val="28"/>
        </w:rPr>
        <w:t>Training</w:t>
      </w:r>
    </w:p>
    <w:p w:rsidR="008D42AF" w:rsidRDefault="008D42AF" w:rsidP="008D42AF">
      <w:pPr>
        <w:keepLines/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      Training Attended at Exedy Clutch India</w:t>
      </w:r>
    </w:p>
    <w:p w:rsidR="00BC17E8" w:rsidRPr="007A1A42" w:rsidRDefault="008D42AF" w:rsidP="007A1A42">
      <w:pPr>
        <w:keepLines/>
        <w:numPr>
          <w:ilvl w:val="0"/>
          <w:numId w:val="17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Change Point Control </w:t>
      </w:r>
      <w:r w:rsidR="007A1A42">
        <w:rPr>
          <w:rFonts w:ascii="Cambria" w:hAnsi="Cambria"/>
          <w:sz w:val="21"/>
          <w:szCs w:val="21"/>
        </w:rPr>
        <w:t>,MSA,SPC, 7QC Tool</w:t>
      </w:r>
      <w:r w:rsidR="00791153">
        <w:rPr>
          <w:rFonts w:ascii="Cambria" w:hAnsi="Cambria"/>
          <w:sz w:val="21"/>
          <w:szCs w:val="21"/>
        </w:rPr>
        <w:t>,</w:t>
      </w:r>
      <w:r w:rsidR="00570C9F">
        <w:rPr>
          <w:rFonts w:ascii="Cambria" w:hAnsi="Cambria"/>
          <w:sz w:val="21"/>
          <w:szCs w:val="21"/>
        </w:rPr>
        <w:t xml:space="preserve"> </w:t>
      </w:r>
      <w:r w:rsidR="00791153">
        <w:rPr>
          <w:rFonts w:ascii="Cambria" w:hAnsi="Cambria"/>
          <w:sz w:val="21"/>
          <w:szCs w:val="21"/>
        </w:rPr>
        <w:t>FMEA</w:t>
      </w:r>
      <w:r w:rsidR="00570C9F">
        <w:rPr>
          <w:rFonts w:ascii="Cambria" w:hAnsi="Cambria"/>
          <w:sz w:val="21"/>
          <w:szCs w:val="21"/>
        </w:rPr>
        <w:t>,PPAP</w:t>
      </w:r>
    </w:p>
    <w:p w:rsidR="00A070D5" w:rsidRDefault="00CA690E" w:rsidP="009C18F0">
      <w:pPr>
        <w:keepLines/>
        <w:numPr>
          <w:ilvl w:val="0"/>
          <w:numId w:val="17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lastRenderedPageBreak/>
        <w:t>Certified Internal Auditor</w:t>
      </w:r>
      <w:r w:rsidR="007579DE"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>IATF 16949</w:t>
      </w:r>
      <w:r w:rsidR="007579DE">
        <w:rPr>
          <w:rFonts w:ascii="Cambria" w:hAnsi="Cambria"/>
          <w:sz w:val="21"/>
          <w:szCs w:val="21"/>
        </w:rPr>
        <w:t xml:space="preserve">:2016 and ISO 14001:2015 </w:t>
      </w:r>
    </w:p>
    <w:p w:rsidR="008F3C6E" w:rsidRPr="007714D6" w:rsidRDefault="00791153" w:rsidP="007714D6">
      <w:pPr>
        <w:keepLines/>
        <w:numPr>
          <w:ilvl w:val="0"/>
          <w:numId w:val="17"/>
        </w:numPr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Awareness on ISO 45001</w:t>
      </w:r>
      <w:r w:rsidR="008F3C6E" w:rsidRPr="007714D6">
        <w:rPr>
          <w:rFonts w:ascii="Cambria" w:hAnsi="Cambria"/>
          <w:sz w:val="21"/>
          <w:szCs w:val="21"/>
        </w:rPr>
        <w:t xml:space="preserve"> </w:t>
      </w:r>
    </w:p>
    <w:p w:rsidR="0039146E" w:rsidRPr="0039146E" w:rsidRDefault="0039146E" w:rsidP="0039146E">
      <w:pPr>
        <w:shd w:val="clear" w:color="auto" w:fill="C0C0C0"/>
        <w:rPr>
          <w:b/>
          <w:bCs/>
          <w:sz w:val="28"/>
          <w:szCs w:val="28"/>
        </w:rPr>
      </w:pPr>
      <w:r w:rsidRPr="0039146E">
        <w:rPr>
          <w:rFonts w:asciiTheme="majorHAnsi" w:hAnsiTheme="majorHAnsi"/>
          <w:b/>
          <w:bCs/>
          <w:sz w:val="24"/>
          <w:szCs w:val="28"/>
        </w:rPr>
        <w:t>Academic Credentials</w:t>
      </w:r>
      <w:r w:rsidRPr="0039146E">
        <w:rPr>
          <w:b/>
          <w:bCs/>
          <w:sz w:val="28"/>
          <w:szCs w:val="28"/>
        </w:rPr>
        <w:tab/>
      </w:r>
    </w:p>
    <w:p w:rsidR="0039146E" w:rsidRPr="0039146E" w:rsidRDefault="0039146E" w:rsidP="0039146E">
      <w:pPr>
        <w:jc w:val="both"/>
        <w:rPr>
          <w:b/>
          <w:bCs/>
        </w:rPr>
      </w:pPr>
    </w:p>
    <w:tbl>
      <w:tblPr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1954"/>
        <w:gridCol w:w="3170"/>
        <w:gridCol w:w="1188"/>
        <w:gridCol w:w="1920"/>
      </w:tblGrid>
      <w:tr w:rsidR="0039146E" w:rsidRPr="007D2074" w:rsidTr="00BC7869">
        <w:trPr>
          <w:trHeight w:val="286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9146E" w:rsidRPr="007D2074" w:rsidRDefault="0039146E" w:rsidP="00BC7869">
            <w:pPr>
              <w:jc w:val="both"/>
              <w:rPr>
                <w:b/>
                <w:bCs/>
              </w:rPr>
            </w:pPr>
            <w:r w:rsidRPr="007D2074">
              <w:rPr>
                <w:b/>
                <w:bCs/>
              </w:rPr>
              <w:t>Qualification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9146E" w:rsidRPr="007D2074" w:rsidRDefault="0039146E" w:rsidP="00BC7869">
            <w:pPr>
              <w:jc w:val="center"/>
              <w:rPr>
                <w:b/>
                <w:bCs/>
              </w:rPr>
            </w:pPr>
            <w:r w:rsidRPr="007D2074">
              <w:rPr>
                <w:b/>
                <w:bCs/>
              </w:rPr>
              <w:t>Name of the University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9146E" w:rsidRPr="007D2074" w:rsidRDefault="0039146E" w:rsidP="00BC7869">
            <w:pPr>
              <w:jc w:val="center"/>
              <w:rPr>
                <w:b/>
                <w:bCs/>
              </w:rPr>
            </w:pPr>
            <w:r w:rsidRPr="007D2074">
              <w:rPr>
                <w:b/>
                <w:bCs/>
              </w:rPr>
              <w:t>Name of the Institution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auto" w:fill="auto"/>
          </w:tcPr>
          <w:p w:rsidR="0039146E" w:rsidRPr="007D2074" w:rsidRDefault="0039146E" w:rsidP="00BC7869">
            <w:pPr>
              <w:jc w:val="center"/>
              <w:rPr>
                <w:b/>
                <w:bCs/>
              </w:rPr>
            </w:pPr>
            <w:r w:rsidRPr="007D2074">
              <w:rPr>
                <w:b/>
                <w:bCs/>
              </w:rPr>
              <w:t xml:space="preserve">Year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9146E" w:rsidRPr="007D2074" w:rsidRDefault="0039146E" w:rsidP="00BC7869">
            <w:pPr>
              <w:jc w:val="center"/>
              <w:rPr>
                <w:b/>
                <w:bCs/>
              </w:rPr>
            </w:pPr>
            <w:r w:rsidRPr="007D2074">
              <w:rPr>
                <w:b/>
                <w:bCs/>
              </w:rPr>
              <w:t>Percentage         (%)</w:t>
            </w:r>
          </w:p>
        </w:tc>
      </w:tr>
      <w:tr w:rsidR="0039146E" w:rsidRPr="007D2074" w:rsidTr="00BC7869">
        <w:trPr>
          <w:trHeight w:val="253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3914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</w:p>
          <w:p w:rsidR="003914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B.E in Mech</w:t>
            </w:r>
          </w:p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3914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</w:p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 xml:space="preserve">VTU, </w:t>
            </w:r>
            <w:r w:rsidRPr="002C206E">
              <w:rPr>
                <w:rFonts w:ascii="Cambria" w:hAnsi="Cambria"/>
                <w:szCs w:val="21"/>
              </w:rPr>
              <w:t>BELGAUM.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3914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</w:p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A.I.E.T, Moodbidri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 w:rsidRPr="002C206E">
              <w:rPr>
                <w:rFonts w:ascii="Cambria" w:hAnsi="Cambria"/>
                <w:szCs w:val="21"/>
              </w:rPr>
              <w:t>2013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4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</w:p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 w:rsidRPr="002C206E">
              <w:rPr>
                <w:rFonts w:ascii="Cambria" w:hAnsi="Cambria"/>
                <w:szCs w:val="21"/>
              </w:rPr>
              <w:t>76.25</w:t>
            </w:r>
          </w:p>
          <w:p w:rsidR="0039146E" w:rsidRPr="002C206E" w:rsidRDefault="0039146E" w:rsidP="00BC7869">
            <w:pPr>
              <w:rPr>
                <w:rFonts w:ascii="Cambria" w:hAnsi="Cambria"/>
                <w:szCs w:val="21"/>
              </w:rPr>
            </w:pPr>
          </w:p>
        </w:tc>
      </w:tr>
      <w:tr w:rsidR="0039146E" w:rsidRPr="007D2074" w:rsidTr="00BC7869">
        <w:trPr>
          <w:trHeight w:val="339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14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</w:p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 w:rsidRPr="002C206E">
              <w:rPr>
                <w:rFonts w:ascii="Cambria" w:hAnsi="Cambria"/>
                <w:szCs w:val="21"/>
              </w:rPr>
              <w:t>PUC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 w:rsidRPr="002C206E">
              <w:rPr>
                <w:rFonts w:ascii="Cambria" w:hAnsi="Cambria"/>
                <w:szCs w:val="21"/>
              </w:rPr>
              <w:t>PRE UNIVERSITY EDUCATION.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146E" w:rsidRPr="002C206E" w:rsidRDefault="0039146E" w:rsidP="00BC7869">
            <w:pPr>
              <w:pStyle w:val="Textbody"/>
              <w:jc w:val="center"/>
              <w:rPr>
                <w:rFonts w:ascii="Cambria" w:hAnsi="Cambria" w:cs="Times New Roman"/>
                <w:sz w:val="20"/>
                <w:szCs w:val="21"/>
                <w:lang w:eastAsia="ar-SA"/>
              </w:rPr>
            </w:pPr>
            <w:r w:rsidRPr="002C206E">
              <w:rPr>
                <w:rFonts w:ascii="Cambria" w:hAnsi="Cambria" w:cs="Times New Roman"/>
                <w:sz w:val="20"/>
                <w:szCs w:val="21"/>
                <w:lang w:eastAsia="ar-SA"/>
              </w:rPr>
              <w:t>S.D.P.T.P.U. COLLEGE MANDARTHI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 w:rsidRPr="002C206E">
              <w:rPr>
                <w:rFonts w:ascii="Cambria" w:hAnsi="Cambria"/>
                <w:szCs w:val="21"/>
              </w:rPr>
              <w:t>2009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 w:rsidRPr="002C206E">
              <w:rPr>
                <w:rFonts w:ascii="Cambria" w:hAnsi="Cambria"/>
                <w:szCs w:val="21"/>
              </w:rPr>
              <w:t>79.65</w:t>
            </w:r>
          </w:p>
        </w:tc>
      </w:tr>
      <w:tr w:rsidR="0039146E" w:rsidRPr="005E55DA" w:rsidTr="00712C7D">
        <w:trPr>
          <w:trHeight w:val="413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14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</w:p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 w:rsidRPr="002C206E">
              <w:rPr>
                <w:rFonts w:ascii="Cambria" w:hAnsi="Cambria"/>
                <w:szCs w:val="21"/>
              </w:rPr>
              <w:t>S.S.L.C</w:t>
            </w:r>
          </w:p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14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</w:p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K.S.E.C.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14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</w:p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 w:rsidRPr="002C206E">
              <w:rPr>
                <w:rFonts w:ascii="Cambria" w:hAnsi="Cambria"/>
                <w:szCs w:val="21"/>
              </w:rPr>
              <w:t>S.D.P. HIGH SCHOOL MANDARTHI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 w:rsidRPr="002C206E">
              <w:rPr>
                <w:rFonts w:ascii="Cambria" w:hAnsi="Cambria"/>
                <w:szCs w:val="21"/>
              </w:rPr>
              <w:t>2007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46E" w:rsidRPr="002C206E" w:rsidRDefault="0039146E" w:rsidP="00BC7869">
            <w:pPr>
              <w:jc w:val="center"/>
              <w:rPr>
                <w:rFonts w:ascii="Cambria" w:hAnsi="Cambria"/>
                <w:szCs w:val="21"/>
              </w:rPr>
            </w:pPr>
            <w:r w:rsidRPr="002C206E">
              <w:rPr>
                <w:rFonts w:ascii="Cambria" w:hAnsi="Cambria"/>
                <w:szCs w:val="21"/>
              </w:rPr>
              <w:t>84.48</w:t>
            </w:r>
          </w:p>
        </w:tc>
      </w:tr>
    </w:tbl>
    <w:p w:rsidR="0039146E" w:rsidRPr="002C206E" w:rsidRDefault="0039146E" w:rsidP="0039146E">
      <w:pPr>
        <w:keepLines/>
        <w:spacing w:line="360" w:lineRule="auto"/>
        <w:jc w:val="both"/>
        <w:rPr>
          <w:rFonts w:ascii="Cambria" w:hAnsi="Cambria"/>
          <w:sz w:val="21"/>
          <w:szCs w:val="21"/>
        </w:rPr>
      </w:pPr>
    </w:p>
    <w:p w:rsidR="00DB1725" w:rsidRPr="00257779" w:rsidRDefault="008D42AF" w:rsidP="00257779">
      <w:pPr>
        <w:shd w:val="clear" w:color="auto" w:fill="C0C0C0"/>
        <w:spacing w:line="360" w:lineRule="auto"/>
        <w:rPr>
          <w:rFonts w:asciiTheme="majorHAnsi" w:hAnsiTheme="majorHAnsi"/>
          <w:b/>
          <w:bCs/>
          <w:sz w:val="24"/>
          <w:szCs w:val="28"/>
        </w:rPr>
      </w:pPr>
      <w:r w:rsidRPr="002C206E">
        <w:rPr>
          <w:rFonts w:asciiTheme="majorHAnsi" w:hAnsiTheme="majorHAnsi"/>
          <w:b/>
          <w:bCs/>
          <w:sz w:val="24"/>
          <w:szCs w:val="28"/>
        </w:rPr>
        <w:t>Personal Strength</w:t>
      </w:r>
      <w:r w:rsidR="00DB1725">
        <w:t xml:space="preserve">             </w:t>
      </w:r>
    </w:p>
    <w:p w:rsidR="008D42AF" w:rsidRPr="00887057" w:rsidRDefault="008D42AF" w:rsidP="009C18F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 w:rsidRPr="00887057">
        <w:rPr>
          <w:rFonts w:ascii="Cambria" w:hAnsi="Cambria"/>
          <w:sz w:val="21"/>
          <w:szCs w:val="21"/>
        </w:rPr>
        <w:t>Good analysis skill</w:t>
      </w:r>
      <w:r w:rsidR="007714D6">
        <w:rPr>
          <w:rFonts w:ascii="Cambria" w:hAnsi="Cambria"/>
          <w:sz w:val="21"/>
          <w:szCs w:val="21"/>
        </w:rPr>
        <w:t>, handling of team, ability to work in team</w:t>
      </w:r>
    </w:p>
    <w:p w:rsidR="008D42AF" w:rsidRDefault="008D42AF" w:rsidP="009C18F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 w:rsidRPr="00EB3BFE">
        <w:rPr>
          <w:rFonts w:ascii="Cambria" w:hAnsi="Cambria"/>
          <w:sz w:val="21"/>
          <w:szCs w:val="21"/>
        </w:rPr>
        <w:t>Ability to grasp new concepts.</w:t>
      </w:r>
    </w:p>
    <w:p w:rsidR="00DC0AEB" w:rsidRPr="00DC0AEB" w:rsidRDefault="008D42AF" w:rsidP="009C18F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 w:rsidRPr="00887057">
        <w:rPr>
          <w:rFonts w:ascii="Cambria" w:hAnsi="Cambria"/>
          <w:sz w:val="21"/>
          <w:szCs w:val="21"/>
        </w:rPr>
        <w:t>Strong communication and interpersonal skill</w:t>
      </w:r>
    </w:p>
    <w:p w:rsidR="007B234C" w:rsidRPr="002C206E" w:rsidRDefault="00DC0AEB" w:rsidP="009C18F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Flexibility in nature of work</w:t>
      </w:r>
    </w:p>
    <w:p w:rsidR="00DC0AEB" w:rsidRPr="002C206E" w:rsidRDefault="00D3232C" w:rsidP="002C206E">
      <w:pPr>
        <w:shd w:val="clear" w:color="auto" w:fill="C0C0C0"/>
        <w:rPr>
          <w:rFonts w:asciiTheme="majorHAnsi" w:hAnsiTheme="majorHAnsi"/>
          <w:b/>
          <w:bCs/>
          <w:sz w:val="24"/>
          <w:szCs w:val="28"/>
        </w:rPr>
      </w:pPr>
      <w:r w:rsidRPr="002C206E">
        <w:rPr>
          <w:rFonts w:asciiTheme="majorHAnsi" w:hAnsiTheme="majorHAnsi"/>
          <w:b/>
          <w:bCs/>
          <w:sz w:val="24"/>
          <w:szCs w:val="28"/>
        </w:rPr>
        <w:t>Extra-Curricular</w:t>
      </w:r>
      <w:r w:rsidR="00DC0AEB" w:rsidRPr="002C206E">
        <w:rPr>
          <w:rFonts w:asciiTheme="majorHAnsi" w:hAnsiTheme="majorHAnsi"/>
          <w:b/>
          <w:bCs/>
          <w:sz w:val="24"/>
          <w:szCs w:val="28"/>
        </w:rPr>
        <w:t xml:space="preserve"> Activities and Achievement</w:t>
      </w:r>
    </w:p>
    <w:p w:rsidR="00DC0AEB" w:rsidRPr="004D7537" w:rsidRDefault="00DC0AEB" w:rsidP="004D753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 w:rsidRPr="00DC0AEB">
        <w:rPr>
          <w:rFonts w:ascii="Cambria" w:hAnsi="Cambria"/>
          <w:sz w:val="21"/>
          <w:szCs w:val="21"/>
        </w:rPr>
        <w:t>Successfully organized the event VARISTA KRIDAKOOTA and MOTORIG.</w:t>
      </w:r>
    </w:p>
    <w:p w:rsidR="00DC0AEB" w:rsidRPr="00DC0AEB" w:rsidRDefault="00DC0AEB" w:rsidP="00DC0AEB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 w:rsidRPr="00DC0AEB">
        <w:rPr>
          <w:rFonts w:ascii="Cambria" w:hAnsi="Cambria"/>
          <w:sz w:val="21"/>
          <w:szCs w:val="21"/>
        </w:rPr>
        <w:t>Participated in district level SHUTTLE BADMINTON.</w:t>
      </w:r>
    </w:p>
    <w:p w:rsidR="00DC0AEB" w:rsidRPr="00DC0AEB" w:rsidRDefault="00DC0AEB" w:rsidP="00DC0AEB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 w:rsidRPr="00DC0AEB">
        <w:rPr>
          <w:rFonts w:ascii="Cambria" w:hAnsi="Cambria"/>
          <w:sz w:val="21"/>
          <w:szCs w:val="21"/>
        </w:rPr>
        <w:t>Participated in personal development and feel employable program conducted by CLHRD</w:t>
      </w:r>
    </w:p>
    <w:p w:rsidR="00DC0AEB" w:rsidRPr="00DC0AEB" w:rsidRDefault="00DC0AEB" w:rsidP="00DC0AEB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 w:rsidRPr="00DC0AEB">
        <w:rPr>
          <w:rFonts w:ascii="Cambria" w:hAnsi="Cambria"/>
          <w:sz w:val="21"/>
          <w:szCs w:val="21"/>
        </w:rPr>
        <w:t>Served as president in INTERACT CLUB and also served in ECHO CLUB.</w:t>
      </w:r>
    </w:p>
    <w:p w:rsidR="00C9246B" w:rsidRPr="002C206E" w:rsidRDefault="003C4ECB" w:rsidP="002C206E">
      <w:pPr>
        <w:shd w:val="clear" w:color="auto" w:fill="C0C0C0"/>
        <w:rPr>
          <w:rFonts w:asciiTheme="majorHAnsi" w:hAnsiTheme="majorHAnsi"/>
          <w:b/>
          <w:bCs/>
          <w:sz w:val="24"/>
          <w:szCs w:val="28"/>
        </w:rPr>
      </w:pPr>
      <w:r w:rsidRPr="002C206E">
        <w:rPr>
          <w:rFonts w:asciiTheme="majorHAnsi" w:hAnsiTheme="majorHAnsi"/>
          <w:b/>
          <w:bCs/>
          <w:sz w:val="24"/>
          <w:szCs w:val="28"/>
        </w:rPr>
        <w:t>Personal Information</w:t>
      </w:r>
    </w:p>
    <w:p w:rsidR="003C4ECB" w:rsidRPr="00DC0AEB" w:rsidRDefault="003C4ECB" w:rsidP="00DC0AEB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 w:rsidRPr="00DC0AEB">
        <w:rPr>
          <w:rFonts w:ascii="Cambria" w:hAnsi="Cambria"/>
          <w:sz w:val="21"/>
          <w:szCs w:val="21"/>
        </w:rPr>
        <w:t xml:space="preserve">NAME              </w:t>
      </w:r>
      <w:r w:rsidR="00FB6564" w:rsidRPr="00DC0AEB">
        <w:rPr>
          <w:rFonts w:ascii="Cambria" w:hAnsi="Cambria"/>
          <w:sz w:val="21"/>
          <w:szCs w:val="21"/>
        </w:rPr>
        <w:t xml:space="preserve">                    </w:t>
      </w:r>
      <w:r w:rsidR="00223702" w:rsidRPr="00DC0AEB">
        <w:rPr>
          <w:rFonts w:ascii="Cambria" w:hAnsi="Cambria"/>
          <w:sz w:val="21"/>
          <w:szCs w:val="21"/>
        </w:rPr>
        <w:t xml:space="preserve">  </w:t>
      </w:r>
      <w:r w:rsidR="00FB6564" w:rsidRPr="00DC0AEB">
        <w:rPr>
          <w:rFonts w:ascii="Cambria" w:hAnsi="Cambria"/>
          <w:sz w:val="21"/>
          <w:szCs w:val="21"/>
        </w:rPr>
        <w:t xml:space="preserve"> </w:t>
      </w:r>
      <w:r w:rsidR="00F01070">
        <w:rPr>
          <w:rFonts w:ascii="Cambria" w:hAnsi="Cambria"/>
          <w:sz w:val="21"/>
          <w:szCs w:val="21"/>
        </w:rPr>
        <w:t xml:space="preserve"> </w:t>
      </w:r>
      <w:r w:rsidR="00DC0AEB">
        <w:rPr>
          <w:rFonts w:ascii="Cambria" w:hAnsi="Cambria"/>
          <w:sz w:val="21"/>
          <w:szCs w:val="21"/>
        </w:rPr>
        <w:t>: PAVANRAJ B S</w:t>
      </w:r>
    </w:p>
    <w:p w:rsidR="003C4ECB" w:rsidRPr="009C77D7" w:rsidRDefault="003C4ECB" w:rsidP="009C77D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 w:rsidRPr="00223702">
        <w:rPr>
          <w:rFonts w:ascii="Cambria" w:hAnsi="Cambria"/>
          <w:sz w:val="21"/>
          <w:szCs w:val="21"/>
        </w:rPr>
        <w:t xml:space="preserve">DOB                                   </w:t>
      </w:r>
      <w:r w:rsidR="00223702">
        <w:rPr>
          <w:rFonts w:ascii="Cambria" w:hAnsi="Cambria"/>
          <w:sz w:val="21"/>
          <w:szCs w:val="21"/>
        </w:rPr>
        <w:t xml:space="preserve">   </w:t>
      </w:r>
      <w:r w:rsidRPr="00223702">
        <w:rPr>
          <w:rFonts w:ascii="Cambria" w:hAnsi="Cambria"/>
          <w:sz w:val="21"/>
          <w:szCs w:val="21"/>
        </w:rPr>
        <w:t xml:space="preserve">   : </w:t>
      </w:r>
      <w:r w:rsidR="00DC0AEB">
        <w:rPr>
          <w:rFonts w:ascii="Cambria" w:hAnsi="Cambria"/>
          <w:sz w:val="21"/>
          <w:szCs w:val="21"/>
        </w:rPr>
        <w:t>30</w:t>
      </w:r>
      <w:r w:rsidR="00DC0AEB" w:rsidRPr="00DC0AEB">
        <w:rPr>
          <w:rFonts w:ascii="Cambria" w:hAnsi="Cambria"/>
          <w:sz w:val="21"/>
          <w:szCs w:val="21"/>
          <w:vertAlign w:val="superscript"/>
        </w:rPr>
        <w:t>th</w:t>
      </w:r>
      <w:r w:rsidR="00DC0AEB">
        <w:rPr>
          <w:rFonts w:ascii="Cambria" w:hAnsi="Cambria"/>
          <w:sz w:val="21"/>
          <w:szCs w:val="21"/>
        </w:rPr>
        <w:t xml:space="preserve"> May 199</w:t>
      </w:r>
      <w:r w:rsidR="009C77D7">
        <w:rPr>
          <w:rFonts w:ascii="Cambria" w:hAnsi="Cambria"/>
          <w:sz w:val="21"/>
          <w:szCs w:val="21"/>
        </w:rPr>
        <w:t>2</w:t>
      </w:r>
    </w:p>
    <w:p w:rsidR="007F7427" w:rsidRPr="00124E75" w:rsidRDefault="007F7427" w:rsidP="00124E75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 w:rsidRPr="00223702">
        <w:rPr>
          <w:rFonts w:ascii="Cambria" w:hAnsi="Cambria"/>
          <w:sz w:val="21"/>
          <w:szCs w:val="21"/>
        </w:rPr>
        <w:t>PERMANENT ADDRESS</w:t>
      </w:r>
      <w:r>
        <w:rPr>
          <w:rFonts w:ascii="Cambria" w:hAnsi="Cambria"/>
          <w:sz w:val="21"/>
          <w:szCs w:val="21"/>
        </w:rPr>
        <w:t xml:space="preserve">  </w:t>
      </w:r>
      <w:r w:rsidR="00124E75">
        <w:rPr>
          <w:rFonts w:ascii="Cambria" w:hAnsi="Cambria"/>
          <w:sz w:val="21"/>
          <w:szCs w:val="21"/>
        </w:rPr>
        <w:t xml:space="preserve">  :</w:t>
      </w:r>
      <w:r w:rsidRPr="00124E75">
        <w:rPr>
          <w:rFonts w:ascii="Cambria" w:hAnsi="Cambria"/>
          <w:sz w:val="21"/>
          <w:szCs w:val="21"/>
        </w:rPr>
        <w:t>S/O Bhaskar</w:t>
      </w:r>
      <w:r w:rsidR="00124E75" w:rsidRPr="00124E75">
        <w:rPr>
          <w:rFonts w:ascii="Cambria" w:hAnsi="Cambria"/>
          <w:sz w:val="21"/>
          <w:szCs w:val="21"/>
        </w:rPr>
        <w:t xml:space="preserve"> </w:t>
      </w:r>
      <w:r w:rsidRPr="00124E75">
        <w:rPr>
          <w:rFonts w:ascii="Cambria" w:hAnsi="Cambria"/>
          <w:sz w:val="21"/>
          <w:szCs w:val="21"/>
        </w:rPr>
        <w:t>Shetty, hakkalmane</w:t>
      </w:r>
    </w:p>
    <w:p w:rsidR="007F7427" w:rsidRPr="007F7427" w:rsidRDefault="007F7427" w:rsidP="00124E75">
      <w:pPr>
        <w:widowControl w:val="0"/>
        <w:autoSpaceDE w:val="0"/>
        <w:autoSpaceDN w:val="0"/>
        <w:adjustRightInd w:val="0"/>
        <w:spacing w:line="360" w:lineRule="auto"/>
        <w:ind w:left="540"/>
        <w:jc w:val="both"/>
        <w:rPr>
          <w:rFonts w:ascii="Cambria" w:hAnsi="Cambria"/>
          <w:sz w:val="21"/>
          <w:szCs w:val="21"/>
        </w:rPr>
      </w:pPr>
      <w:r w:rsidRPr="007F7427">
        <w:rPr>
          <w:rFonts w:ascii="Cambria" w:hAnsi="Cambria"/>
          <w:sz w:val="21"/>
          <w:szCs w:val="21"/>
        </w:rPr>
        <w:t xml:space="preserve">                                                  </w:t>
      </w:r>
      <w:r w:rsidR="00124E75">
        <w:rPr>
          <w:rFonts w:ascii="Cambria" w:hAnsi="Cambria"/>
          <w:sz w:val="21"/>
          <w:szCs w:val="21"/>
        </w:rPr>
        <w:t xml:space="preserve">          </w:t>
      </w:r>
      <w:r w:rsidRPr="007F7427">
        <w:rPr>
          <w:rFonts w:ascii="Cambria" w:hAnsi="Cambria"/>
          <w:sz w:val="21"/>
          <w:szCs w:val="21"/>
        </w:rPr>
        <w:t>Shedikodlu, heggunje village,</w:t>
      </w:r>
    </w:p>
    <w:p w:rsidR="00DC0AEB" w:rsidRDefault="007F7427" w:rsidP="009C77D7">
      <w:pPr>
        <w:widowControl w:val="0"/>
        <w:autoSpaceDE w:val="0"/>
        <w:autoSpaceDN w:val="0"/>
        <w:adjustRightInd w:val="0"/>
        <w:spacing w:line="360" w:lineRule="auto"/>
        <w:ind w:left="540"/>
        <w:jc w:val="both"/>
        <w:rPr>
          <w:rFonts w:ascii="Cambria" w:hAnsi="Cambria"/>
          <w:sz w:val="21"/>
          <w:szCs w:val="21"/>
        </w:rPr>
      </w:pPr>
      <w:r w:rsidRPr="007F7427">
        <w:rPr>
          <w:rFonts w:ascii="Cambria" w:hAnsi="Cambria"/>
          <w:sz w:val="21"/>
          <w:szCs w:val="21"/>
        </w:rPr>
        <w:t xml:space="preserve">                                                 </w:t>
      </w:r>
      <w:r w:rsidR="00124E75">
        <w:rPr>
          <w:rFonts w:ascii="Cambria" w:hAnsi="Cambria"/>
          <w:sz w:val="21"/>
          <w:szCs w:val="21"/>
        </w:rPr>
        <w:t xml:space="preserve">           Mandarthi post, U</w:t>
      </w:r>
      <w:r w:rsidRPr="007F7427">
        <w:rPr>
          <w:rFonts w:ascii="Cambria" w:hAnsi="Cambria"/>
          <w:sz w:val="21"/>
          <w:szCs w:val="21"/>
        </w:rPr>
        <w:t>dupi</w:t>
      </w:r>
      <w:r w:rsidR="00124E75">
        <w:rPr>
          <w:rFonts w:ascii="Cambria" w:hAnsi="Cambria"/>
          <w:sz w:val="21"/>
          <w:szCs w:val="21"/>
        </w:rPr>
        <w:t xml:space="preserve"> taluk </w:t>
      </w:r>
      <w:r w:rsidRPr="007F7427">
        <w:rPr>
          <w:rFonts w:ascii="Cambria" w:hAnsi="Cambria"/>
          <w:sz w:val="21"/>
          <w:szCs w:val="21"/>
        </w:rPr>
        <w:t>&amp; dist-576223</w:t>
      </w:r>
    </w:p>
    <w:p w:rsidR="009C77D7" w:rsidRPr="007F7427" w:rsidRDefault="009C77D7" w:rsidP="009C77D7">
      <w:pPr>
        <w:widowControl w:val="0"/>
        <w:autoSpaceDE w:val="0"/>
        <w:autoSpaceDN w:val="0"/>
        <w:adjustRightInd w:val="0"/>
        <w:spacing w:line="360" w:lineRule="auto"/>
        <w:ind w:left="54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LANGUAGES KNOWN        : English, Hindi, Kannada, </w:t>
      </w:r>
      <w:r w:rsidR="00B63C2C">
        <w:rPr>
          <w:rFonts w:ascii="Cambria" w:hAnsi="Cambria"/>
          <w:sz w:val="21"/>
          <w:szCs w:val="21"/>
        </w:rPr>
        <w:t>and Tulu</w:t>
      </w:r>
    </w:p>
    <w:p w:rsidR="006C0A7B" w:rsidRPr="006578CE" w:rsidRDefault="006578CE" w:rsidP="006578CE">
      <w:pPr>
        <w:shd w:val="clear" w:color="auto" w:fill="C0C0C0"/>
        <w:rPr>
          <w:b/>
          <w:bCs/>
          <w:sz w:val="28"/>
          <w:szCs w:val="28"/>
        </w:rPr>
      </w:pPr>
      <w:r w:rsidRPr="002C206E">
        <w:rPr>
          <w:rFonts w:asciiTheme="majorHAnsi" w:hAnsiTheme="majorHAnsi"/>
          <w:b/>
          <w:bCs/>
          <w:sz w:val="24"/>
          <w:szCs w:val="28"/>
        </w:rPr>
        <w:t xml:space="preserve">Declaration  </w:t>
      </w:r>
      <w:r w:rsidRPr="00282E16">
        <w:rPr>
          <w:b/>
          <w:bCs/>
          <w:sz w:val="28"/>
          <w:szCs w:val="28"/>
        </w:rPr>
        <w:t xml:space="preserve">      </w:t>
      </w:r>
    </w:p>
    <w:p w:rsidR="007A1CAC" w:rsidRPr="00223702" w:rsidRDefault="00223702" w:rsidP="003929D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1"/>
          <w:szCs w:val="21"/>
        </w:rPr>
      </w:pPr>
      <w:r w:rsidRPr="00223702">
        <w:rPr>
          <w:rFonts w:ascii="Cambria" w:hAnsi="Cambria"/>
          <w:sz w:val="21"/>
          <w:szCs w:val="21"/>
        </w:rPr>
        <w:t xml:space="preserve">I, </w:t>
      </w:r>
      <w:r w:rsidR="0025298E">
        <w:rPr>
          <w:rFonts w:ascii="Cambria" w:hAnsi="Cambria"/>
          <w:sz w:val="21"/>
          <w:szCs w:val="21"/>
        </w:rPr>
        <w:t>Pavanraj B S</w:t>
      </w:r>
      <w:r w:rsidRPr="00223702">
        <w:rPr>
          <w:rFonts w:ascii="Cambria" w:hAnsi="Cambria"/>
          <w:sz w:val="21"/>
          <w:szCs w:val="21"/>
        </w:rPr>
        <w:t xml:space="preserve"> hereby declare that all information posted in the above resume is true to the best of my knowledge</w:t>
      </w:r>
      <w:r>
        <w:rPr>
          <w:rFonts w:ascii="Cambria" w:hAnsi="Cambria"/>
          <w:sz w:val="21"/>
          <w:szCs w:val="21"/>
        </w:rPr>
        <w:t>.</w:t>
      </w:r>
    </w:p>
    <w:p w:rsidR="00C46CD8" w:rsidRPr="00223702" w:rsidRDefault="005B0D52" w:rsidP="0046713D">
      <w:pPr>
        <w:pStyle w:val="Subtitle"/>
        <w:tabs>
          <w:tab w:val="left" w:pos="720"/>
          <w:tab w:val="left" w:pos="1080"/>
        </w:tabs>
        <w:jc w:val="both"/>
        <w:rPr>
          <w:rFonts w:ascii="Cambria" w:hAnsi="Cambria"/>
          <w:b w:val="0"/>
          <w:color w:val="auto"/>
          <w:sz w:val="21"/>
          <w:szCs w:val="21"/>
          <w:u w:val="none"/>
        </w:rPr>
      </w:pPr>
      <w:r w:rsidRPr="00223702">
        <w:rPr>
          <w:rFonts w:ascii="Cambria" w:hAnsi="Cambria"/>
          <w:b w:val="0"/>
          <w:color w:val="auto"/>
          <w:sz w:val="21"/>
          <w:szCs w:val="21"/>
          <w:u w:val="none"/>
        </w:rPr>
        <w:t>Place:</w:t>
      </w:r>
      <w:r w:rsidR="0069058C" w:rsidRPr="00223702">
        <w:rPr>
          <w:rFonts w:ascii="Cambria" w:hAnsi="Cambria"/>
          <w:b w:val="0"/>
          <w:color w:val="auto"/>
          <w:sz w:val="21"/>
          <w:szCs w:val="21"/>
          <w:u w:val="none"/>
        </w:rPr>
        <w:t xml:space="preserve"> </w:t>
      </w:r>
      <w:r w:rsidR="0010665B" w:rsidRPr="00223702">
        <w:rPr>
          <w:rFonts w:ascii="Cambria" w:hAnsi="Cambria"/>
          <w:b w:val="0"/>
          <w:color w:val="auto"/>
          <w:sz w:val="21"/>
          <w:szCs w:val="21"/>
          <w:u w:val="none"/>
        </w:rPr>
        <w:t>Bangalore</w:t>
      </w:r>
    </w:p>
    <w:p w:rsidR="001F58CC" w:rsidRPr="005C34BD" w:rsidRDefault="00C46CD8" w:rsidP="0046713D">
      <w:pPr>
        <w:pStyle w:val="Subtitle"/>
        <w:tabs>
          <w:tab w:val="left" w:pos="720"/>
          <w:tab w:val="left" w:pos="1080"/>
        </w:tabs>
        <w:jc w:val="both"/>
        <w:rPr>
          <w:rFonts w:ascii="Times New Roman" w:hAnsi="Times New Roman"/>
          <w:b w:val="0"/>
          <w:bCs/>
          <w:color w:val="auto"/>
          <w:sz w:val="24"/>
          <w:u w:val="none"/>
        </w:rPr>
      </w:pPr>
      <w:r w:rsidRPr="00223702">
        <w:rPr>
          <w:rFonts w:ascii="Cambria" w:hAnsi="Cambria"/>
          <w:b w:val="0"/>
          <w:color w:val="auto"/>
          <w:sz w:val="21"/>
          <w:szCs w:val="21"/>
          <w:u w:val="none"/>
        </w:rPr>
        <w:t>Date</w:t>
      </w:r>
      <w:r w:rsidR="00FB6564" w:rsidRPr="00223702">
        <w:rPr>
          <w:rFonts w:ascii="Cambria" w:hAnsi="Cambria"/>
          <w:b w:val="0"/>
          <w:color w:val="auto"/>
          <w:sz w:val="21"/>
          <w:szCs w:val="21"/>
          <w:u w:val="none"/>
        </w:rPr>
        <w:t xml:space="preserve">: </w:t>
      </w:r>
      <w:r w:rsidR="0017605A" w:rsidRPr="00223702">
        <w:rPr>
          <w:rFonts w:ascii="Cambria" w:hAnsi="Cambria"/>
          <w:b w:val="0"/>
          <w:color w:val="auto"/>
          <w:sz w:val="21"/>
          <w:szCs w:val="21"/>
          <w:u w:val="none"/>
        </w:rPr>
        <w:t xml:space="preserve">          </w:t>
      </w:r>
      <w:r w:rsidR="00435811" w:rsidRPr="00223702">
        <w:rPr>
          <w:rFonts w:ascii="Cambria" w:hAnsi="Cambria"/>
          <w:b w:val="0"/>
          <w:color w:val="auto"/>
          <w:sz w:val="21"/>
          <w:szCs w:val="21"/>
          <w:u w:val="none"/>
        </w:rPr>
        <w:t xml:space="preserve">        </w:t>
      </w:r>
      <w:r w:rsidR="006C3749" w:rsidRPr="00223702">
        <w:rPr>
          <w:rFonts w:ascii="Cambria" w:hAnsi="Cambria"/>
          <w:b w:val="0"/>
          <w:color w:val="auto"/>
          <w:sz w:val="21"/>
          <w:szCs w:val="21"/>
          <w:u w:val="none"/>
        </w:rPr>
        <w:t xml:space="preserve">                 </w:t>
      </w:r>
      <w:r w:rsidR="0010665B" w:rsidRPr="00223702">
        <w:rPr>
          <w:rFonts w:ascii="Cambria" w:hAnsi="Cambria"/>
          <w:b w:val="0"/>
          <w:color w:val="auto"/>
          <w:sz w:val="21"/>
          <w:szCs w:val="21"/>
          <w:u w:val="none"/>
        </w:rPr>
        <w:t xml:space="preserve">                        </w:t>
      </w:r>
      <w:r w:rsidR="007A1CAC" w:rsidRPr="00223702">
        <w:rPr>
          <w:rFonts w:ascii="Cambria" w:hAnsi="Cambria"/>
          <w:b w:val="0"/>
          <w:color w:val="auto"/>
          <w:sz w:val="21"/>
          <w:szCs w:val="21"/>
          <w:u w:val="none"/>
        </w:rPr>
        <w:t xml:space="preserve">                  </w:t>
      </w:r>
      <w:r w:rsidR="0010665B" w:rsidRPr="00223702">
        <w:rPr>
          <w:rFonts w:ascii="Cambria" w:hAnsi="Cambria"/>
          <w:b w:val="0"/>
          <w:color w:val="auto"/>
          <w:sz w:val="21"/>
          <w:szCs w:val="21"/>
          <w:u w:val="none"/>
        </w:rPr>
        <w:t xml:space="preserve">     </w:t>
      </w:r>
      <w:r w:rsidR="00223702">
        <w:rPr>
          <w:rFonts w:ascii="Cambria" w:hAnsi="Cambria"/>
          <w:b w:val="0"/>
          <w:color w:val="auto"/>
          <w:sz w:val="21"/>
          <w:szCs w:val="21"/>
          <w:u w:val="none"/>
        </w:rPr>
        <w:t xml:space="preserve">                                        </w:t>
      </w:r>
      <w:r w:rsidR="0010665B" w:rsidRPr="00223702">
        <w:rPr>
          <w:rFonts w:ascii="Cambria" w:hAnsi="Cambria"/>
          <w:b w:val="0"/>
          <w:color w:val="auto"/>
          <w:sz w:val="21"/>
          <w:szCs w:val="21"/>
          <w:u w:val="none"/>
        </w:rPr>
        <w:t xml:space="preserve">    </w:t>
      </w:r>
      <w:r w:rsidR="008530B2">
        <w:rPr>
          <w:rFonts w:ascii="Cambria" w:hAnsi="Cambria"/>
          <w:b w:val="0"/>
          <w:color w:val="auto"/>
          <w:sz w:val="21"/>
          <w:szCs w:val="21"/>
          <w:u w:val="none"/>
        </w:rPr>
        <w:t xml:space="preserve">                                               </w:t>
      </w:r>
      <w:r w:rsidR="007A1CAC" w:rsidRPr="00223702">
        <w:rPr>
          <w:rFonts w:ascii="Cambria" w:hAnsi="Cambria"/>
          <w:b w:val="0"/>
          <w:color w:val="auto"/>
          <w:sz w:val="21"/>
          <w:szCs w:val="21"/>
          <w:u w:val="none"/>
        </w:rPr>
        <w:t>(</w:t>
      </w:r>
      <w:r w:rsidR="0025298E">
        <w:rPr>
          <w:rFonts w:ascii="Cambria" w:hAnsi="Cambria"/>
          <w:b w:val="0"/>
          <w:color w:val="auto"/>
          <w:sz w:val="21"/>
          <w:szCs w:val="21"/>
          <w:u w:val="none"/>
        </w:rPr>
        <w:t>PAVANRAJ B S</w:t>
      </w:r>
      <w:r w:rsidR="0030058A" w:rsidRPr="00223702">
        <w:rPr>
          <w:rFonts w:ascii="Cambria" w:hAnsi="Cambria"/>
          <w:b w:val="0"/>
          <w:color w:val="auto"/>
          <w:sz w:val="21"/>
          <w:szCs w:val="21"/>
          <w:u w:val="none"/>
        </w:rPr>
        <w:t>)</w:t>
      </w:r>
      <w:r w:rsidR="007A1CAC" w:rsidRPr="005C34BD">
        <w:rPr>
          <w:rFonts w:ascii="Times New Roman" w:hAnsi="Times New Roman"/>
          <w:b w:val="0"/>
          <w:bCs/>
          <w:color w:val="auto"/>
          <w:sz w:val="24"/>
          <w:u w:val="none"/>
        </w:rPr>
        <w:t xml:space="preserve">       </w:t>
      </w:r>
    </w:p>
    <w:sectPr w:rsidR="001F58CC" w:rsidRPr="005C34BD" w:rsidSect="0059610F">
      <w:pgSz w:w="12240" w:h="15840"/>
      <w:pgMar w:top="1008" w:right="1170" w:bottom="1008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507" w:rsidRDefault="00FD7507" w:rsidP="00D269F5">
      <w:r>
        <w:separator/>
      </w:r>
    </w:p>
  </w:endnote>
  <w:endnote w:type="continuationSeparator" w:id="0">
    <w:p w:rsidR="00FD7507" w:rsidRDefault="00FD7507" w:rsidP="00D26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507" w:rsidRDefault="00FD7507" w:rsidP="00D269F5">
      <w:r>
        <w:separator/>
      </w:r>
    </w:p>
  </w:footnote>
  <w:footnote w:type="continuationSeparator" w:id="0">
    <w:p w:rsidR="00FD7507" w:rsidRDefault="00FD7507" w:rsidP="00D26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 filled="t">
        <v:fill color2="black"/>
        <v:imagedata r:id="rId1" o:title=""/>
      </v:shape>
    </w:pict>
  </w:numPicBullet>
  <w:numPicBullet w:numPicBulletId="1">
    <w:pict>
      <v:shape id="_x0000_i1029" type="#_x0000_t75" style="width:9pt;height:9pt;mso-position-horizontal-relative:page;mso-position-vertical-relative:page" o:bullet="t">
        <v:imagedata r:id="rId2" o:title="BD15059_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</w:abstractNum>
  <w:abstractNum w:abstractNumId="4" w15:restartNumberingAfterBreak="0">
    <w:nsid w:val="0000000C"/>
    <w:multiLevelType w:val="hybridMultilevel"/>
    <w:tmpl w:val="0932158A"/>
    <w:lvl w:ilvl="0" w:tplc="689A5C5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E"/>
    <w:multiLevelType w:val="hybridMultilevel"/>
    <w:tmpl w:val="DF1270EE"/>
    <w:lvl w:ilvl="0" w:tplc="689A5C5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F"/>
    <w:multiLevelType w:val="hybridMultilevel"/>
    <w:tmpl w:val="C20E1EB4"/>
    <w:lvl w:ilvl="0" w:tplc="689A5C5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15"/>
    <w:multiLevelType w:val="hybridMultilevel"/>
    <w:tmpl w:val="8A66F628"/>
    <w:lvl w:ilvl="0" w:tplc="689A5C50">
      <w:start w:val="1"/>
      <w:numFmt w:val="bullet"/>
      <w:lvlText w:val=""/>
      <w:lvlPicBulletId w:val="1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72BD8"/>
    <w:multiLevelType w:val="hybridMultilevel"/>
    <w:tmpl w:val="86828AF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9" w15:restartNumberingAfterBreak="0">
    <w:nsid w:val="15656C51"/>
    <w:multiLevelType w:val="hybridMultilevel"/>
    <w:tmpl w:val="4BD2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A7C31"/>
    <w:multiLevelType w:val="hybridMultilevel"/>
    <w:tmpl w:val="7DC469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23D718F4"/>
    <w:multiLevelType w:val="hybridMultilevel"/>
    <w:tmpl w:val="A63CC084"/>
    <w:lvl w:ilvl="0" w:tplc="85708006">
      <w:start w:val="1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50EE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4B86C2B"/>
    <w:multiLevelType w:val="hybridMultilevel"/>
    <w:tmpl w:val="0B8C3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11FE0"/>
    <w:multiLevelType w:val="multilevel"/>
    <w:tmpl w:val="05E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E6282E"/>
    <w:multiLevelType w:val="hybridMultilevel"/>
    <w:tmpl w:val="AF68CD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108E9"/>
    <w:multiLevelType w:val="hybridMultilevel"/>
    <w:tmpl w:val="66B82B12"/>
    <w:lvl w:ilvl="0" w:tplc="689A5C5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B0281"/>
    <w:multiLevelType w:val="hybridMultilevel"/>
    <w:tmpl w:val="0FA486C2"/>
    <w:lvl w:ilvl="0" w:tplc="63F085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26813"/>
    <w:multiLevelType w:val="hybridMultilevel"/>
    <w:tmpl w:val="F0C2C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4F39AE"/>
    <w:multiLevelType w:val="hybridMultilevel"/>
    <w:tmpl w:val="CBE81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71740"/>
    <w:multiLevelType w:val="hybridMultilevel"/>
    <w:tmpl w:val="6390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878A2"/>
    <w:multiLevelType w:val="hybridMultilevel"/>
    <w:tmpl w:val="68FCFE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501116"/>
    <w:multiLevelType w:val="hybridMultilevel"/>
    <w:tmpl w:val="3C20E52E"/>
    <w:lvl w:ilvl="0" w:tplc="689A5C5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13D19"/>
    <w:multiLevelType w:val="hybridMultilevel"/>
    <w:tmpl w:val="8A94D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C361B"/>
    <w:multiLevelType w:val="hybridMultilevel"/>
    <w:tmpl w:val="CA7C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C2C62"/>
    <w:multiLevelType w:val="hybridMultilevel"/>
    <w:tmpl w:val="A804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0690C"/>
    <w:multiLevelType w:val="hybridMultilevel"/>
    <w:tmpl w:val="7CE61868"/>
    <w:lvl w:ilvl="0" w:tplc="689A5C5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C5557D"/>
    <w:multiLevelType w:val="hybridMultilevel"/>
    <w:tmpl w:val="BA4A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428C1"/>
    <w:multiLevelType w:val="hybridMultilevel"/>
    <w:tmpl w:val="699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432F8"/>
    <w:multiLevelType w:val="hybridMultilevel"/>
    <w:tmpl w:val="344C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36A39"/>
    <w:multiLevelType w:val="hybridMultilevel"/>
    <w:tmpl w:val="9516DE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77C10332"/>
    <w:multiLevelType w:val="hybridMultilevel"/>
    <w:tmpl w:val="866C5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6"/>
  </w:num>
  <w:num w:numId="5">
    <w:abstractNumId w:val="12"/>
  </w:num>
  <w:num w:numId="6">
    <w:abstractNumId w:val="28"/>
  </w:num>
  <w:num w:numId="7">
    <w:abstractNumId w:val="8"/>
  </w:num>
  <w:num w:numId="8">
    <w:abstractNumId w:val="17"/>
  </w:num>
  <w:num w:numId="9">
    <w:abstractNumId w:val="11"/>
  </w:num>
  <w:num w:numId="10">
    <w:abstractNumId w:val="22"/>
  </w:num>
  <w:num w:numId="11">
    <w:abstractNumId w:val="13"/>
  </w:num>
  <w:num w:numId="12">
    <w:abstractNumId w:val="4"/>
  </w:num>
  <w:num w:numId="13">
    <w:abstractNumId w:val="5"/>
  </w:num>
  <w:num w:numId="14">
    <w:abstractNumId w:val="15"/>
  </w:num>
  <w:num w:numId="15">
    <w:abstractNumId w:val="21"/>
  </w:num>
  <w:num w:numId="16">
    <w:abstractNumId w:val="6"/>
  </w:num>
  <w:num w:numId="17">
    <w:abstractNumId w:val="25"/>
  </w:num>
  <w:num w:numId="18">
    <w:abstractNumId w:val="7"/>
  </w:num>
  <w:num w:numId="19">
    <w:abstractNumId w:val="24"/>
  </w:num>
  <w:num w:numId="20">
    <w:abstractNumId w:val="19"/>
  </w:num>
  <w:num w:numId="21">
    <w:abstractNumId w:val="20"/>
  </w:num>
  <w:num w:numId="22">
    <w:abstractNumId w:val="23"/>
  </w:num>
  <w:num w:numId="23">
    <w:abstractNumId w:val="26"/>
  </w:num>
  <w:num w:numId="24">
    <w:abstractNumId w:val="14"/>
  </w:num>
  <w:num w:numId="25">
    <w:abstractNumId w:val="27"/>
  </w:num>
  <w:num w:numId="26">
    <w:abstractNumId w:val="30"/>
  </w:num>
  <w:num w:numId="27">
    <w:abstractNumId w:val="18"/>
  </w:num>
  <w:num w:numId="28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00"/>
    <w:rsid w:val="00005BFF"/>
    <w:rsid w:val="0000769D"/>
    <w:rsid w:val="00010CA7"/>
    <w:rsid w:val="00011953"/>
    <w:rsid w:val="000133CC"/>
    <w:rsid w:val="000138AD"/>
    <w:rsid w:val="00013C38"/>
    <w:rsid w:val="00013DC7"/>
    <w:rsid w:val="00013F55"/>
    <w:rsid w:val="0002075C"/>
    <w:rsid w:val="00022CBB"/>
    <w:rsid w:val="00024FBB"/>
    <w:rsid w:val="00026D37"/>
    <w:rsid w:val="00036654"/>
    <w:rsid w:val="000407C3"/>
    <w:rsid w:val="00040E17"/>
    <w:rsid w:val="00044119"/>
    <w:rsid w:val="00050CF3"/>
    <w:rsid w:val="00054A1F"/>
    <w:rsid w:val="00055FD1"/>
    <w:rsid w:val="00057264"/>
    <w:rsid w:val="000601CF"/>
    <w:rsid w:val="00064CA7"/>
    <w:rsid w:val="00073548"/>
    <w:rsid w:val="00081683"/>
    <w:rsid w:val="00081B04"/>
    <w:rsid w:val="00082756"/>
    <w:rsid w:val="000850A3"/>
    <w:rsid w:val="000855D9"/>
    <w:rsid w:val="00086A2A"/>
    <w:rsid w:val="00095505"/>
    <w:rsid w:val="00096EC4"/>
    <w:rsid w:val="000A0EA6"/>
    <w:rsid w:val="000A110B"/>
    <w:rsid w:val="000A3BF3"/>
    <w:rsid w:val="000A596C"/>
    <w:rsid w:val="000A6039"/>
    <w:rsid w:val="000A63BD"/>
    <w:rsid w:val="000B19E9"/>
    <w:rsid w:val="000B2C75"/>
    <w:rsid w:val="000B5165"/>
    <w:rsid w:val="000B569F"/>
    <w:rsid w:val="000B6CCA"/>
    <w:rsid w:val="000C03EB"/>
    <w:rsid w:val="000C2F3A"/>
    <w:rsid w:val="000C6B5B"/>
    <w:rsid w:val="000D0EFC"/>
    <w:rsid w:val="000D33E0"/>
    <w:rsid w:val="000D4E48"/>
    <w:rsid w:val="000D5338"/>
    <w:rsid w:val="000D6070"/>
    <w:rsid w:val="000D628A"/>
    <w:rsid w:val="000E128C"/>
    <w:rsid w:val="000E3FAE"/>
    <w:rsid w:val="000E5AA6"/>
    <w:rsid w:val="000E656E"/>
    <w:rsid w:val="000F72EB"/>
    <w:rsid w:val="00101A32"/>
    <w:rsid w:val="00101BED"/>
    <w:rsid w:val="00103E79"/>
    <w:rsid w:val="0010665B"/>
    <w:rsid w:val="00111340"/>
    <w:rsid w:val="001154C3"/>
    <w:rsid w:val="00115D3A"/>
    <w:rsid w:val="001235C0"/>
    <w:rsid w:val="001247BC"/>
    <w:rsid w:val="00124E75"/>
    <w:rsid w:val="001316FB"/>
    <w:rsid w:val="001330A0"/>
    <w:rsid w:val="001330B6"/>
    <w:rsid w:val="00133309"/>
    <w:rsid w:val="00137CF1"/>
    <w:rsid w:val="00141AF0"/>
    <w:rsid w:val="00142C9F"/>
    <w:rsid w:val="001432E8"/>
    <w:rsid w:val="00144AF5"/>
    <w:rsid w:val="00144EB7"/>
    <w:rsid w:val="00145421"/>
    <w:rsid w:val="00153C58"/>
    <w:rsid w:val="001710EB"/>
    <w:rsid w:val="00171C51"/>
    <w:rsid w:val="00171EAB"/>
    <w:rsid w:val="00173D9A"/>
    <w:rsid w:val="001743CF"/>
    <w:rsid w:val="0017605A"/>
    <w:rsid w:val="00181026"/>
    <w:rsid w:val="001821FD"/>
    <w:rsid w:val="001A03D1"/>
    <w:rsid w:val="001A48CD"/>
    <w:rsid w:val="001A503C"/>
    <w:rsid w:val="001B1B29"/>
    <w:rsid w:val="001B2885"/>
    <w:rsid w:val="001C38E8"/>
    <w:rsid w:val="001E1391"/>
    <w:rsid w:val="001E7C44"/>
    <w:rsid w:val="001F10B9"/>
    <w:rsid w:val="001F3D7B"/>
    <w:rsid w:val="001F58CC"/>
    <w:rsid w:val="00206C0C"/>
    <w:rsid w:val="00206D65"/>
    <w:rsid w:val="00212A96"/>
    <w:rsid w:val="00213BCE"/>
    <w:rsid w:val="00222787"/>
    <w:rsid w:val="00223702"/>
    <w:rsid w:val="002253D6"/>
    <w:rsid w:val="00226B7A"/>
    <w:rsid w:val="0022753D"/>
    <w:rsid w:val="002308B5"/>
    <w:rsid w:val="00231800"/>
    <w:rsid w:val="00231CAB"/>
    <w:rsid w:val="00232136"/>
    <w:rsid w:val="0024470C"/>
    <w:rsid w:val="002505A5"/>
    <w:rsid w:val="0025298E"/>
    <w:rsid w:val="00252C98"/>
    <w:rsid w:val="00253D69"/>
    <w:rsid w:val="00254781"/>
    <w:rsid w:val="00254CFA"/>
    <w:rsid w:val="002557AC"/>
    <w:rsid w:val="002563C6"/>
    <w:rsid w:val="00257779"/>
    <w:rsid w:val="00261162"/>
    <w:rsid w:val="00262C30"/>
    <w:rsid w:val="002635F8"/>
    <w:rsid w:val="00264682"/>
    <w:rsid w:val="002670F4"/>
    <w:rsid w:val="00270762"/>
    <w:rsid w:val="00274717"/>
    <w:rsid w:val="00280246"/>
    <w:rsid w:val="00283677"/>
    <w:rsid w:val="00283B43"/>
    <w:rsid w:val="00286B2F"/>
    <w:rsid w:val="00287F8F"/>
    <w:rsid w:val="00290349"/>
    <w:rsid w:val="00292B45"/>
    <w:rsid w:val="002A239D"/>
    <w:rsid w:val="002A5C8C"/>
    <w:rsid w:val="002A6999"/>
    <w:rsid w:val="002A73CB"/>
    <w:rsid w:val="002A7A89"/>
    <w:rsid w:val="002A7CEE"/>
    <w:rsid w:val="002B2359"/>
    <w:rsid w:val="002B2AAA"/>
    <w:rsid w:val="002B38D6"/>
    <w:rsid w:val="002B4BCD"/>
    <w:rsid w:val="002B5DD8"/>
    <w:rsid w:val="002B7662"/>
    <w:rsid w:val="002C0B04"/>
    <w:rsid w:val="002C162E"/>
    <w:rsid w:val="002C206E"/>
    <w:rsid w:val="002D3B63"/>
    <w:rsid w:val="002D4023"/>
    <w:rsid w:val="002D4D16"/>
    <w:rsid w:val="002E0A96"/>
    <w:rsid w:val="002E42BB"/>
    <w:rsid w:val="002E463B"/>
    <w:rsid w:val="002E6D58"/>
    <w:rsid w:val="002F0CAC"/>
    <w:rsid w:val="002F3A1C"/>
    <w:rsid w:val="0030058A"/>
    <w:rsid w:val="00301212"/>
    <w:rsid w:val="00310B88"/>
    <w:rsid w:val="0032154B"/>
    <w:rsid w:val="00321DFF"/>
    <w:rsid w:val="003278A9"/>
    <w:rsid w:val="003310DA"/>
    <w:rsid w:val="00342A2A"/>
    <w:rsid w:val="003532E2"/>
    <w:rsid w:val="00354E10"/>
    <w:rsid w:val="00355511"/>
    <w:rsid w:val="00356E46"/>
    <w:rsid w:val="00360757"/>
    <w:rsid w:val="00360C52"/>
    <w:rsid w:val="00361C41"/>
    <w:rsid w:val="003640DF"/>
    <w:rsid w:val="003646A8"/>
    <w:rsid w:val="00375BCE"/>
    <w:rsid w:val="00375CEE"/>
    <w:rsid w:val="003777F1"/>
    <w:rsid w:val="003801D3"/>
    <w:rsid w:val="0039146E"/>
    <w:rsid w:val="003929DA"/>
    <w:rsid w:val="00392DCE"/>
    <w:rsid w:val="00393B0E"/>
    <w:rsid w:val="00394DB4"/>
    <w:rsid w:val="003959FB"/>
    <w:rsid w:val="00397639"/>
    <w:rsid w:val="003A1FC4"/>
    <w:rsid w:val="003A6CAB"/>
    <w:rsid w:val="003B12EB"/>
    <w:rsid w:val="003B3236"/>
    <w:rsid w:val="003C010C"/>
    <w:rsid w:val="003C0E27"/>
    <w:rsid w:val="003C4706"/>
    <w:rsid w:val="003C4ECB"/>
    <w:rsid w:val="003C5A82"/>
    <w:rsid w:val="003D3D46"/>
    <w:rsid w:val="003D41C7"/>
    <w:rsid w:val="003D5998"/>
    <w:rsid w:val="003D5CCC"/>
    <w:rsid w:val="003D64A3"/>
    <w:rsid w:val="003F33EF"/>
    <w:rsid w:val="00402A7D"/>
    <w:rsid w:val="00403119"/>
    <w:rsid w:val="00404923"/>
    <w:rsid w:val="004071EC"/>
    <w:rsid w:val="004138B3"/>
    <w:rsid w:val="00416787"/>
    <w:rsid w:val="004179DB"/>
    <w:rsid w:val="00421F18"/>
    <w:rsid w:val="0042383A"/>
    <w:rsid w:val="00430A96"/>
    <w:rsid w:val="00430BD7"/>
    <w:rsid w:val="00433023"/>
    <w:rsid w:val="00435811"/>
    <w:rsid w:val="00445BB1"/>
    <w:rsid w:val="0045328C"/>
    <w:rsid w:val="0046713D"/>
    <w:rsid w:val="00473825"/>
    <w:rsid w:val="00474E16"/>
    <w:rsid w:val="00490E5A"/>
    <w:rsid w:val="004A0E11"/>
    <w:rsid w:val="004A3832"/>
    <w:rsid w:val="004B2364"/>
    <w:rsid w:val="004B2AAD"/>
    <w:rsid w:val="004B2DA5"/>
    <w:rsid w:val="004B5363"/>
    <w:rsid w:val="004B6925"/>
    <w:rsid w:val="004B6EB9"/>
    <w:rsid w:val="004C4B83"/>
    <w:rsid w:val="004C5EA6"/>
    <w:rsid w:val="004C792C"/>
    <w:rsid w:val="004D0050"/>
    <w:rsid w:val="004D4F93"/>
    <w:rsid w:val="004D557E"/>
    <w:rsid w:val="004D5626"/>
    <w:rsid w:val="004D7537"/>
    <w:rsid w:val="004E061D"/>
    <w:rsid w:val="004E069B"/>
    <w:rsid w:val="004E55AD"/>
    <w:rsid w:val="004E57CB"/>
    <w:rsid w:val="004F364C"/>
    <w:rsid w:val="004F3F37"/>
    <w:rsid w:val="004F43F9"/>
    <w:rsid w:val="004F451D"/>
    <w:rsid w:val="004F5DF3"/>
    <w:rsid w:val="00505C57"/>
    <w:rsid w:val="00511285"/>
    <w:rsid w:val="00515D43"/>
    <w:rsid w:val="005248F3"/>
    <w:rsid w:val="00525E90"/>
    <w:rsid w:val="00531D67"/>
    <w:rsid w:val="005343A5"/>
    <w:rsid w:val="005345B2"/>
    <w:rsid w:val="0054003B"/>
    <w:rsid w:val="00546EA9"/>
    <w:rsid w:val="0055050A"/>
    <w:rsid w:val="005519FC"/>
    <w:rsid w:val="00553174"/>
    <w:rsid w:val="00554C8E"/>
    <w:rsid w:val="00555DCE"/>
    <w:rsid w:val="005642C3"/>
    <w:rsid w:val="00567B6F"/>
    <w:rsid w:val="005703D6"/>
    <w:rsid w:val="00570C9F"/>
    <w:rsid w:val="0057116C"/>
    <w:rsid w:val="005761CB"/>
    <w:rsid w:val="00581D5D"/>
    <w:rsid w:val="0058523C"/>
    <w:rsid w:val="00585954"/>
    <w:rsid w:val="0059610F"/>
    <w:rsid w:val="00596199"/>
    <w:rsid w:val="00597050"/>
    <w:rsid w:val="005B0BB0"/>
    <w:rsid w:val="005B0D52"/>
    <w:rsid w:val="005B15B1"/>
    <w:rsid w:val="005B7524"/>
    <w:rsid w:val="005C34BD"/>
    <w:rsid w:val="005C4177"/>
    <w:rsid w:val="005C4ADD"/>
    <w:rsid w:val="005D11D8"/>
    <w:rsid w:val="005D3CC0"/>
    <w:rsid w:val="005D7014"/>
    <w:rsid w:val="005D73DC"/>
    <w:rsid w:val="005E2350"/>
    <w:rsid w:val="005E4FFC"/>
    <w:rsid w:val="005F67D3"/>
    <w:rsid w:val="00602E36"/>
    <w:rsid w:val="00612A00"/>
    <w:rsid w:val="00617B2D"/>
    <w:rsid w:val="0063237F"/>
    <w:rsid w:val="00634F69"/>
    <w:rsid w:val="006449F7"/>
    <w:rsid w:val="00651DA9"/>
    <w:rsid w:val="006578CE"/>
    <w:rsid w:val="00665780"/>
    <w:rsid w:val="0066623B"/>
    <w:rsid w:val="0067030A"/>
    <w:rsid w:val="0067250A"/>
    <w:rsid w:val="00676662"/>
    <w:rsid w:val="006771A5"/>
    <w:rsid w:val="006821CC"/>
    <w:rsid w:val="00686451"/>
    <w:rsid w:val="00687818"/>
    <w:rsid w:val="0069058C"/>
    <w:rsid w:val="00691C52"/>
    <w:rsid w:val="00691F7B"/>
    <w:rsid w:val="0069526E"/>
    <w:rsid w:val="00697191"/>
    <w:rsid w:val="006975CD"/>
    <w:rsid w:val="006A13CE"/>
    <w:rsid w:val="006A6F80"/>
    <w:rsid w:val="006B03B2"/>
    <w:rsid w:val="006B09D4"/>
    <w:rsid w:val="006B6B32"/>
    <w:rsid w:val="006C0A7B"/>
    <w:rsid w:val="006C2A0E"/>
    <w:rsid w:val="006C3749"/>
    <w:rsid w:val="006C403F"/>
    <w:rsid w:val="006C4993"/>
    <w:rsid w:val="006D28E6"/>
    <w:rsid w:val="006D42BD"/>
    <w:rsid w:val="006E02CF"/>
    <w:rsid w:val="006E4624"/>
    <w:rsid w:val="006F0082"/>
    <w:rsid w:val="006F5DAB"/>
    <w:rsid w:val="006F669F"/>
    <w:rsid w:val="006F7084"/>
    <w:rsid w:val="006F75AA"/>
    <w:rsid w:val="0070164D"/>
    <w:rsid w:val="00702F6A"/>
    <w:rsid w:val="00703C46"/>
    <w:rsid w:val="00711524"/>
    <w:rsid w:val="00712C7D"/>
    <w:rsid w:val="00714056"/>
    <w:rsid w:val="00714C1B"/>
    <w:rsid w:val="00716E39"/>
    <w:rsid w:val="00721318"/>
    <w:rsid w:val="00722E4F"/>
    <w:rsid w:val="0073081D"/>
    <w:rsid w:val="007322DD"/>
    <w:rsid w:val="00733F3A"/>
    <w:rsid w:val="00740337"/>
    <w:rsid w:val="00746425"/>
    <w:rsid w:val="00751E2A"/>
    <w:rsid w:val="0075266F"/>
    <w:rsid w:val="007579DE"/>
    <w:rsid w:val="0076261D"/>
    <w:rsid w:val="0076332C"/>
    <w:rsid w:val="00765271"/>
    <w:rsid w:val="007714D6"/>
    <w:rsid w:val="00777B87"/>
    <w:rsid w:val="00780C08"/>
    <w:rsid w:val="007825E1"/>
    <w:rsid w:val="00786D70"/>
    <w:rsid w:val="00790249"/>
    <w:rsid w:val="00791153"/>
    <w:rsid w:val="00796690"/>
    <w:rsid w:val="007A128E"/>
    <w:rsid w:val="007A1A42"/>
    <w:rsid w:val="007A1CAC"/>
    <w:rsid w:val="007A20EC"/>
    <w:rsid w:val="007B0DF8"/>
    <w:rsid w:val="007B234C"/>
    <w:rsid w:val="007C1756"/>
    <w:rsid w:val="007D03B4"/>
    <w:rsid w:val="007D2074"/>
    <w:rsid w:val="007D2A34"/>
    <w:rsid w:val="007D5360"/>
    <w:rsid w:val="007D6553"/>
    <w:rsid w:val="007E18BD"/>
    <w:rsid w:val="007E4DC6"/>
    <w:rsid w:val="007E55C1"/>
    <w:rsid w:val="007E7A8D"/>
    <w:rsid w:val="007F0E28"/>
    <w:rsid w:val="007F5891"/>
    <w:rsid w:val="007F7019"/>
    <w:rsid w:val="007F7427"/>
    <w:rsid w:val="008036C3"/>
    <w:rsid w:val="00804C14"/>
    <w:rsid w:val="00806FC3"/>
    <w:rsid w:val="008146FD"/>
    <w:rsid w:val="00816791"/>
    <w:rsid w:val="00817233"/>
    <w:rsid w:val="0082151D"/>
    <w:rsid w:val="0082216F"/>
    <w:rsid w:val="008239C0"/>
    <w:rsid w:val="00825F98"/>
    <w:rsid w:val="00830C4C"/>
    <w:rsid w:val="0083516E"/>
    <w:rsid w:val="0084457F"/>
    <w:rsid w:val="008530B2"/>
    <w:rsid w:val="0087104E"/>
    <w:rsid w:val="00871196"/>
    <w:rsid w:val="008718AA"/>
    <w:rsid w:val="008A660F"/>
    <w:rsid w:val="008A6FDF"/>
    <w:rsid w:val="008B09A1"/>
    <w:rsid w:val="008B735C"/>
    <w:rsid w:val="008C4AF6"/>
    <w:rsid w:val="008C78A9"/>
    <w:rsid w:val="008D42AF"/>
    <w:rsid w:val="008D44D6"/>
    <w:rsid w:val="008D46FF"/>
    <w:rsid w:val="008D7DEB"/>
    <w:rsid w:val="008E34FA"/>
    <w:rsid w:val="008E5090"/>
    <w:rsid w:val="008F3C6E"/>
    <w:rsid w:val="00902C6C"/>
    <w:rsid w:val="0090680F"/>
    <w:rsid w:val="0090726D"/>
    <w:rsid w:val="00910DF1"/>
    <w:rsid w:val="00912B85"/>
    <w:rsid w:val="00913F72"/>
    <w:rsid w:val="009235D2"/>
    <w:rsid w:val="00931D65"/>
    <w:rsid w:val="00932BC3"/>
    <w:rsid w:val="00945061"/>
    <w:rsid w:val="00945D24"/>
    <w:rsid w:val="009543F1"/>
    <w:rsid w:val="00961FD8"/>
    <w:rsid w:val="00963647"/>
    <w:rsid w:val="00963F2F"/>
    <w:rsid w:val="00973047"/>
    <w:rsid w:val="00973A91"/>
    <w:rsid w:val="00984684"/>
    <w:rsid w:val="009856EE"/>
    <w:rsid w:val="00986DD8"/>
    <w:rsid w:val="0098737A"/>
    <w:rsid w:val="009879C7"/>
    <w:rsid w:val="009924F1"/>
    <w:rsid w:val="00994458"/>
    <w:rsid w:val="009946BF"/>
    <w:rsid w:val="009965EA"/>
    <w:rsid w:val="00996C7A"/>
    <w:rsid w:val="009A0984"/>
    <w:rsid w:val="009A56E1"/>
    <w:rsid w:val="009A6E22"/>
    <w:rsid w:val="009A7370"/>
    <w:rsid w:val="009B516C"/>
    <w:rsid w:val="009B5611"/>
    <w:rsid w:val="009C18F0"/>
    <w:rsid w:val="009C77D7"/>
    <w:rsid w:val="009E38A5"/>
    <w:rsid w:val="009E5106"/>
    <w:rsid w:val="009E6691"/>
    <w:rsid w:val="009F4141"/>
    <w:rsid w:val="009F53AB"/>
    <w:rsid w:val="009F54D9"/>
    <w:rsid w:val="009F7621"/>
    <w:rsid w:val="00A03EF5"/>
    <w:rsid w:val="00A070D5"/>
    <w:rsid w:val="00A07E6D"/>
    <w:rsid w:val="00A1252A"/>
    <w:rsid w:val="00A14FFF"/>
    <w:rsid w:val="00A17B87"/>
    <w:rsid w:val="00A40355"/>
    <w:rsid w:val="00A4550B"/>
    <w:rsid w:val="00A5271F"/>
    <w:rsid w:val="00A5282A"/>
    <w:rsid w:val="00A6021A"/>
    <w:rsid w:val="00A6092F"/>
    <w:rsid w:val="00A61BC0"/>
    <w:rsid w:val="00A6509E"/>
    <w:rsid w:val="00A65EDB"/>
    <w:rsid w:val="00A7779B"/>
    <w:rsid w:val="00A87C59"/>
    <w:rsid w:val="00A93058"/>
    <w:rsid w:val="00A931EA"/>
    <w:rsid w:val="00AA3635"/>
    <w:rsid w:val="00AA5C7E"/>
    <w:rsid w:val="00AA6F84"/>
    <w:rsid w:val="00AA70FE"/>
    <w:rsid w:val="00AB321B"/>
    <w:rsid w:val="00AB47AE"/>
    <w:rsid w:val="00AB65B1"/>
    <w:rsid w:val="00AC44D1"/>
    <w:rsid w:val="00AC57B5"/>
    <w:rsid w:val="00AC6001"/>
    <w:rsid w:val="00AC6C91"/>
    <w:rsid w:val="00AC7D6A"/>
    <w:rsid w:val="00AD27F0"/>
    <w:rsid w:val="00AD7529"/>
    <w:rsid w:val="00AE2853"/>
    <w:rsid w:val="00AE351F"/>
    <w:rsid w:val="00AF3D42"/>
    <w:rsid w:val="00AF5E73"/>
    <w:rsid w:val="00B0439F"/>
    <w:rsid w:val="00B04F68"/>
    <w:rsid w:val="00B12890"/>
    <w:rsid w:val="00B20788"/>
    <w:rsid w:val="00B27F63"/>
    <w:rsid w:val="00B301E3"/>
    <w:rsid w:val="00B325FE"/>
    <w:rsid w:val="00B42C40"/>
    <w:rsid w:val="00B46D94"/>
    <w:rsid w:val="00B47901"/>
    <w:rsid w:val="00B50633"/>
    <w:rsid w:val="00B53284"/>
    <w:rsid w:val="00B532CB"/>
    <w:rsid w:val="00B5490D"/>
    <w:rsid w:val="00B5695C"/>
    <w:rsid w:val="00B60FB5"/>
    <w:rsid w:val="00B63C2C"/>
    <w:rsid w:val="00B64AAD"/>
    <w:rsid w:val="00B7194F"/>
    <w:rsid w:val="00B74121"/>
    <w:rsid w:val="00B753BB"/>
    <w:rsid w:val="00B77D8F"/>
    <w:rsid w:val="00B86179"/>
    <w:rsid w:val="00B900F6"/>
    <w:rsid w:val="00BA40F9"/>
    <w:rsid w:val="00BA5C28"/>
    <w:rsid w:val="00BA78E6"/>
    <w:rsid w:val="00BB1257"/>
    <w:rsid w:val="00BB15E0"/>
    <w:rsid w:val="00BC17E8"/>
    <w:rsid w:val="00BC36F6"/>
    <w:rsid w:val="00BC63D2"/>
    <w:rsid w:val="00BE3567"/>
    <w:rsid w:val="00BE4C8D"/>
    <w:rsid w:val="00BF1BFB"/>
    <w:rsid w:val="00BF7F67"/>
    <w:rsid w:val="00C00534"/>
    <w:rsid w:val="00C03643"/>
    <w:rsid w:val="00C13147"/>
    <w:rsid w:val="00C2601E"/>
    <w:rsid w:val="00C262CB"/>
    <w:rsid w:val="00C2718D"/>
    <w:rsid w:val="00C30AFF"/>
    <w:rsid w:val="00C32865"/>
    <w:rsid w:val="00C3632E"/>
    <w:rsid w:val="00C36727"/>
    <w:rsid w:val="00C37557"/>
    <w:rsid w:val="00C46CD8"/>
    <w:rsid w:val="00C54648"/>
    <w:rsid w:val="00C55465"/>
    <w:rsid w:val="00C62308"/>
    <w:rsid w:val="00C62CF7"/>
    <w:rsid w:val="00C65DE4"/>
    <w:rsid w:val="00C7660E"/>
    <w:rsid w:val="00C82E51"/>
    <w:rsid w:val="00C84D37"/>
    <w:rsid w:val="00C908A3"/>
    <w:rsid w:val="00C9246B"/>
    <w:rsid w:val="00C92C16"/>
    <w:rsid w:val="00CA24F7"/>
    <w:rsid w:val="00CA5785"/>
    <w:rsid w:val="00CA5AF6"/>
    <w:rsid w:val="00CA690E"/>
    <w:rsid w:val="00CA6B22"/>
    <w:rsid w:val="00CA6B42"/>
    <w:rsid w:val="00CB1D68"/>
    <w:rsid w:val="00CB5F69"/>
    <w:rsid w:val="00CC1C2C"/>
    <w:rsid w:val="00CC30B0"/>
    <w:rsid w:val="00CC431D"/>
    <w:rsid w:val="00CC505F"/>
    <w:rsid w:val="00CC6C1C"/>
    <w:rsid w:val="00CD49F8"/>
    <w:rsid w:val="00CD7C61"/>
    <w:rsid w:val="00CE19A6"/>
    <w:rsid w:val="00CE267E"/>
    <w:rsid w:val="00CF0844"/>
    <w:rsid w:val="00CF1D6D"/>
    <w:rsid w:val="00CF2B9F"/>
    <w:rsid w:val="00CF32D9"/>
    <w:rsid w:val="00D002A8"/>
    <w:rsid w:val="00D037E9"/>
    <w:rsid w:val="00D03896"/>
    <w:rsid w:val="00D04CD7"/>
    <w:rsid w:val="00D05523"/>
    <w:rsid w:val="00D05D67"/>
    <w:rsid w:val="00D118F4"/>
    <w:rsid w:val="00D11B1C"/>
    <w:rsid w:val="00D22EF5"/>
    <w:rsid w:val="00D269F5"/>
    <w:rsid w:val="00D3232C"/>
    <w:rsid w:val="00D35B80"/>
    <w:rsid w:val="00D37B8B"/>
    <w:rsid w:val="00D4069F"/>
    <w:rsid w:val="00D41A48"/>
    <w:rsid w:val="00D428E9"/>
    <w:rsid w:val="00D53159"/>
    <w:rsid w:val="00D5487C"/>
    <w:rsid w:val="00D60816"/>
    <w:rsid w:val="00D61A4C"/>
    <w:rsid w:val="00D6254A"/>
    <w:rsid w:val="00D7111E"/>
    <w:rsid w:val="00D74218"/>
    <w:rsid w:val="00D8146B"/>
    <w:rsid w:val="00D85011"/>
    <w:rsid w:val="00D92E56"/>
    <w:rsid w:val="00D97324"/>
    <w:rsid w:val="00DA165A"/>
    <w:rsid w:val="00DA3BC4"/>
    <w:rsid w:val="00DA3C22"/>
    <w:rsid w:val="00DA7BA1"/>
    <w:rsid w:val="00DB1725"/>
    <w:rsid w:val="00DB36A7"/>
    <w:rsid w:val="00DC0AEB"/>
    <w:rsid w:val="00DC7954"/>
    <w:rsid w:val="00DD47F5"/>
    <w:rsid w:val="00DE08DB"/>
    <w:rsid w:val="00DE1A7B"/>
    <w:rsid w:val="00DE3D15"/>
    <w:rsid w:val="00DF14C5"/>
    <w:rsid w:val="00DF2A36"/>
    <w:rsid w:val="00DF3901"/>
    <w:rsid w:val="00DF592B"/>
    <w:rsid w:val="00E0491E"/>
    <w:rsid w:val="00E10987"/>
    <w:rsid w:val="00E127F7"/>
    <w:rsid w:val="00E1303E"/>
    <w:rsid w:val="00E1540C"/>
    <w:rsid w:val="00E17A24"/>
    <w:rsid w:val="00E22D96"/>
    <w:rsid w:val="00E25ED6"/>
    <w:rsid w:val="00E3222B"/>
    <w:rsid w:val="00E368A5"/>
    <w:rsid w:val="00E3726E"/>
    <w:rsid w:val="00E407AA"/>
    <w:rsid w:val="00E42840"/>
    <w:rsid w:val="00E53A0D"/>
    <w:rsid w:val="00E53D4F"/>
    <w:rsid w:val="00E559C1"/>
    <w:rsid w:val="00E55C73"/>
    <w:rsid w:val="00E57834"/>
    <w:rsid w:val="00E57F69"/>
    <w:rsid w:val="00E80711"/>
    <w:rsid w:val="00E81127"/>
    <w:rsid w:val="00E85587"/>
    <w:rsid w:val="00E92746"/>
    <w:rsid w:val="00E93C06"/>
    <w:rsid w:val="00E9751F"/>
    <w:rsid w:val="00EA280E"/>
    <w:rsid w:val="00EA2C8A"/>
    <w:rsid w:val="00EA450F"/>
    <w:rsid w:val="00EB05F8"/>
    <w:rsid w:val="00EB5C37"/>
    <w:rsid w:val="00EB6F28"/>
    <w:rsid w:val="00EC5BFC"/>
    <w:rsid w:val="00EC6239"/>
    <w:rsid w:val="00EC7298"/>
    <w:rsid w:val="00ED1233"/>
    <w:rsid w:val="00ED396A"/>
    <w:rsid w:val="00ED5236"/>
    <w:rsid w:val="00EE30D3"/>
    <w:rsid w:val="00EE32D2"/>
    <w:rsid w:val="00EF1B22"/>
    <w:rsid w:val="00EF1D93"/>
    <w:rsid w:val="00F00C53"/>
    <w:rsid w:val="00F01070"/>
    <w:rsid w:val="00F01B40"/>
    <w:rsid w:val="00F03C63"/>
    <w:rsid w:val="00F07303"/>
    <w:rsid w:val="00F0740E"/>
    <w:rsid w:val="00F176F9"/>
    <w:rsid w:val="00F21C35"/>
    <w:rsid w:val="00F224B9"/>
    <w:rsid w:val="00F225EF"/>
    <w:rsid w:val="00F24762"/>
    <w:rsid w:val="00F34011"/>
    <w:rsid w:val="00F3562F"/>
    <w:rsid w:val="00F37769"/>
    <w:rsid w:val="00F40FD6"/>
    <w:rsid w:val="00F41DF4"/>
    <w:rsid w:val="00F435EF"/>
    <w:rsid w:val="00F442D2"/>
    <w:rsid w:val="00F469A4"/>
    <w:rsid w:val="00F53861"/>
    <w:rsid w:val="00F54C5C"/>
    <w:rsid w:val="00F5512B"/>
    <w:rsid w:val="00F55EB9"/>
    <w:rsid w:val="00F57290"/>
    <w:rsid w:val="00F57860"/>
    <w:rsid w:val="00F618A5"/>
    <w:rsid w:val="00F61FF3"/>
    <w:rsid w:val="00F65153"/>
    <w:rsid w:val="00F6556A"/>
    <w:rsid w:val="00F666C2"/>
    <w:rsid w:val="00F6682B"/>
    <w:rsid w:val="00F706FD"/>
    <w:rsid w:val="00F71314"/>
    <w:rsid w:val="00F71782"/>
    <w:rsid w:val="00F77E14"/>
    <w:rsid w:val="00F85495"/>
    <w:rsid w:val="00F92B2B"/>
    <w:rsid w:val="00F92E9E"/>
    <w:rsid w:val="00F94D35"/>
    <w:rsid w:val="00F952D0"/>
    <w:rsid w:val="00FA3C3F"/>
    <w:rsid w:val="00FA4CD6"/>
    <w:rsid w:val="00FB044B"/>
    <w:rsid w:val="00FB2770"/>
    <w:rsid w:val="00FB6564"/>
    <w:rsid w:val="00FC0EF7"/>
    <w:rsid w:val="00FC1986"/>
    <w:rsid w:val="00FC239E"/>
    <w:rsid w:val="00FC2503"/>
    <w:rsid w:val="00FC5C6F"/>
    <w:rsid w:val="00FD14EB"/>
    <w:rsid w:val="00FD2225"/>
    <w:rsid w:val="00FD42E7"/>
    <w:rsid w:val="00FD7507"/>
    <w:rsid w:val="00FD7B5C"/>
    <w:rsid w:val="00FE2B8B"/>
    <w:rsid w:val="00FE2FC5"/>
    <w:rsid w:val="00FE3282"/>
    <w:rsid w:val="00FE4CEF"/>
    <w:rsid w:val="00FE6352"/>
    <w:rsid w:val="00FE7CB7"/>
    <w:rsid w:val="00FF10A8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1A20D97C-47FA-4CB7-BB82-DFE1BBB5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2DD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37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C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A503C"/>
    <w:pPr>
      <w:keepNext/>
      <w:tabs>
        <w:tab w:val="num" w:pos="720"/>
      </w:tabs>
      <w:ind w:left="720" w:hanging="72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1A503C"/>
    <w:pPr>
      <w:keepNext/>
      <w:tabs>
        <w:tab w:val="num" w:pos="864"/>
      </w:tabs>
      <w:ind w:left="864" w:hanging="86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A503C"/>
    <w:rPr>
      <w:rFonts w:ascii="Wingdings" w:hAnsi="Wingdings"/>
    </w:rPr>
  </w:style>
  <w:style w:type="character" w:customStyle="1" w:styleId="WW8Num3z0">
    <w:name w:val="WW8Num3z0"/>
    <w:rsid w:val="001A503C"/>
    <w:rPr>
      <w:rFonts w:ascii="Wingdings" w:hAnsi="Wingdings"/>
    </w:rPr>
  </w:style>
  <w:style w:type="character" w:customStyle="1" w:styleId="WW8Num4z0">
    <w:name w:val="WW8Num4z0"/>
    <w:rsid w:val="001A503C"/>
    <w:rPr>
      <w:rFonts w:ascii="Wingdings" w:hAnsi="Wingdings"/>
    </w:rPr>
  </w:style>
  <w:style w:type="character" w:customStyle="1" w:styleId="Absatz-Standardschriftart">
    <w:name w:val="Absatz-Standardschriftart"/>
    <w:rsid w:val="001A503C"/>
  </w:style>
  <w:style w:type="character" w:customStyle="1" w:styleId="WW8Num1z0">
    <w:name w:val="WW8Num1z0"/>
    <w:rsid w:val="001A503C"/>
    <w:rPr>
      <w:rFonts w:ascii="Wingdings" w:hAnsi="Wingdings"/>
    </w:rPr>
  </w:style>
  <w:style w:type="character" w:customStyle="1" w:styleId="WW8Num3z1">
    <w:name w:val="WW8Num3z1"/>
    <w:rsid w:val="001A503C"/>
    <w:rPr>
      <w:rFonts w:ascii="Courier New" w:hAnsi="Courier New" w:cs="Courier New"/>
    </w:rPr>
  </w:style>
  <w:style w:type="character" w:customStyle="1" w:styleId="WW8Num3z3">
    <w:name w:val="WW8Num3z3"/>
    <w:rsid w:val="001A503C"/>
    <w:rPr>
      <w:rFonts w:ascii="Symbol" w:hAnsi="Symbol"/>
    </w:rPr>
  </w:style>
  <w:style w:type="character" w:customStyle="1" w:styleId="WW8Num4z1">
    <w:name w:val="WW8Num4z1"/>
    <w:rsid w:val="001A503C"/>
    <w:rPr>
      <w:rFonts w:ascii="Courier New" w:hAnsi="Courier New"/>
    </w:rPr>
  </w:style>
  <w:style w:type="character" w:customStyle="1" w:styleId="WW8Num4z3">
    <w:name w:val="WW8Num4z3"/>
    <w:rsid w:val="001A503C"/>
    <w:rPr>
      <w:rFonts w:ascii="Symbol" w:hAnsi="Symbol"/>
    </w:rPr>
  </w:style>
  <w:style w:type="character" w:customStyle="1" w:styleId="WW8Num5z0">
    <w:name w:val="WW8Num5z0"/>
    <w:rsid w:val="001A503C"/>
    <w:rPr>
      <w:rFonts w:ascii="Wingdings" w:hAnsi="Wingdings"/>
    </w:rPr>
  </w:style>
  <w:style w:type="character" w:customStyle="1" w:styleId="WW8Num6z0">
    <w:name w:val="WW8Num6z0"/>
    <w:rsid w:val="001A503C"/>
    <w:rPr>
      <w:rFonts w:ascii="Wingdings" w:hAnsi="Wingdings"/>
    </w:rPr>
  </w:style>
  <w:style w:type="character" w:customStyle="1" w:styleId="WW8Num6z1">
    <w:name w:val="WW8Num6z1"/>
    <w:rsid w:val="001A503C"/>
    <w:rPr>
      <w:rFonts w:ascii="Courier New" w:hAnsi="Courier New" w:cs="Courier New"/>
    </w:rPr>
  </w:style>
  <w:style w:type="character" w:customStyle="1" w:styleId="WW8Num6z3">
    <w:name w:val="WW8Num6z3"/>
    <w:rsid w:val="001A503C"/>
    <w:rPr>
      <w:rFonts w:ascii="Symbol" w:hAnsi="Symbol"/>
    </w:rPr>
  </w:style>
  <w:style w:type="character" w:customStyle="1" w:styleId="WW8Num7z0">
    <w:name w:val="WW8Num7z0"/>
    <w:rsid w:val="001A503C"/>
    <w:rPr>
      <w:rFonts w:ascii="Wingdings" w:hAnsi="Wingdings"/>
      <w:b/>
      <w:bCs/>
    </w:rPr>
  </w:style>
  <w:style w:type="character" w:customStyle="1" w:styleId="WW8Num7z1">
    <w:name w:val="WW8Num7z1"/>
    <w:rsid w:val="001A503C"/>
    <w:rPr>
      <w:rFonts w:ascii="Courier New" w:hAnsi="Courier New" w:cs="Courier New"/>
    </w:rPr>
  </w:style>
  <w:style w:type="character" w:customStyle="1" w:styleId="WW8Num7z2">
    <w:name w:val="WW8Num7z2"/>
    <w:rsid w:val="001A503C"/>
    <w:rPr>
      <w:rFonts w:ascii="Wingdings" w:hAnsi="Wingdings"/>
    </w:rPr>
  </w:style>
  <w:style w:type="character" w:customStyle="1" w:styleId="WW8Num7z3">
    <w:name w:val="WW8Num7z3"/>
    <w:rsid w:val="001A503C"/>
    <w:rPr>
      <w:rFonts w:ascii="Symbol" w:hAnsi="Symbol"/>
    </w:rPr>
  </w:style>
  <w:style w:type="character" w:customStyle="1" w:styleId="WW8Num8z0">
    <w:name w:val="WW8Num8z0"/>
    <w:rsid w:val="001A503C"/>
    <w:rPr>
      <w:rFonts w:ascii="Wingdings" w:hAnsi="Wingdings"/>
    </w:rPr>
  </w:style>
  <w:style w:type="character" w:customStyle="1" w:styleId="WW8Num9z0">
    <w:name w:val="WW8Num9z0"/>
    <w:rsid w:val="001A503C"/>
    <w:rPr>
      <w:rFonts w:ascii="Wingdings" w:hAnsi="Wingdings"/>
    </w:rPr>
  </w:style>
  <w:style w:type="character" w:customStyle="1" w:styleId="WW8Num9z1">
    <w:name w:val="WW8Num9z1"/>
    <w:rsid w:val="001A503C"/>
    <w:rPr>
      <w:rFonts w:ascii="Courier New" w:hAnsi="Courier New" w:cs="Courier New"/>
    </w:rPr>
  </w:style>
  <w:style w:type="character" w:customStyle="1" w:styleId="WW8Num9z3">
    <w:name w:val="WW8Num9z3"/>
    <w:rsid w:val="001A503C"/>
    <w:rPr>
      <w:rFonts w:ascii="Symbol" w:hAnsi="Symbol"/>
    </w:rPr>
  </w:style>
  <w:style w:type="character" w:customStyle="1" w:styleId="WW8Num10z0">
    <w:name w:val="WW8Num10z0"/>
    <w:rsid w:val="001A503C"/>
    <w:rPr>
      <w:rFonts w:ascii="Wingdings" w:hAnsi="Wingdings"/>
    </w:rPr>
  </w:style>
  <w:style w:type="character" w:customStyle="1" w:styleId="WW8Num11z0">
    <w:name w:val="WW8Num11z0"/>
    <w:rsid w:val="001A503C"/>
    <w:rPr>
      <w:rFonts w:ascii="Wingdings" w:hAnsi="Wingdings"/>
    </w:rPr>
  </w:style>
  <w:style w:type="character" w:customStyle="1" w:styleId="WW8Num12z0">
    <w:name w:val="WW8Num12z0"/>
    <w:rsid w:val="001A503C"/>
    <w:rPr>
      <w:rFonts w:ascii="Wingdings" w:hAnsi="Wingdings"/>
    </w:rPr>
  </w:style>
  <w:style w:type="character" w:customStyle="1" w:styleId="WW8Num13z0">
    <w:name w:val="WW8Num13z0"/>
    <w:rsid w:val="001A503C"/>
    <w:rPr>
      <w:rFonts w:ascii="Symbol" w:hAnsi="Symbol"/>
    </w:rPr>
  </w:style>
  <w:style w:type="character" w:customStyle="1" w:styleId="WW8Num13z1">
    <w:name w:val="WW8Num13z1"/>
    <w:rsid w:val="001A503C"/>
    <w:rPr>
      <w:rFonts w:ascii="Courier New" w:hAnsi="Courier New" w:cs="Courier New"/>
    </w:rPr>
  </w:style>
  <w:style w:type="character" w:customStyle="1" w:styleId="WW8Num13z2">
    <w:name w:val="WW8Num13z2"/>
    <w:rsid w:val="001A503C"/>
    <w:rPr>
      <w:rFonts w:ascii="Wingdings" w:hAnsi="Wingdings"/>
    </w:rPr>
  </w:style>
  <w:style w:type="character" w:customStyle="1" w:styleId="WW8Num14z0">
    <w:name w:val="WW8Num14z0"/>
    <w:rsid w:val="001A503C"/>
    <w:rPr>
      <w:rFonts w:ascii="Wingdings" w:hAnsi="Wingdings"/>
    </w:rPr>
  </w:style>
  <w:style w:type="character" w:customStyle="1" w:styleId="WW8Num15z0">
    <w:name w:val="WW8Num15z0"/>
    <w:rsid w:val="001A503C"/>
    <w:rPr>
      <w:rFonts w:ascii="Wingdings" w:hAnsi="Wingdings"/>
    </w:rPr>
  </w:style>
  <w:style w:type="character" w:customStyle="1" w:styleId="WW8Num16z0">
    <w:name w:val="WW8Num16z0"/>
    <w:rsid w:val="001A503C"/>
    <w:rPr>
      <w:rFonts w:ascii="Wingdings" w:hAnsi="Wingdings"/>
    </w:rPr>
  </w:style>
  <w:style w:type="character" w:customStyle="1" w:styleId="WW8Num17z0">
    <w:name w:val="WW8Num17z0"/>
    <w:rsid w:val="001A503C"/>
    <w:rPr>
      <w:rFonts w:ascii="Wingdings" w:hAnsi="Wingdings"/>
    </w:rPr>
  </w:style>
  <w:style w:type="character" w:customStyle="1" w:styleId="WW8Num18z0">
    <w:name w:val="WW8Num18z0"/>
    <w:rsid w:val="001A503C"/>
    <w:rPr>
      <w:rFonts w:ascii="Courier New" w:hAnsi="Courier New" w:cs="Courier New"/>
    </w:rPr>
  </w:style>
  <w:style w:type="character" w:customStyle="1" w:styleId="WW8Num18z2">
    <w:name w:val="WW8Num18z2"/>
    <w:rsid w:val="001A503C"/>
    <w:rPr>
      <w:rFonts w:ascii="Wingdings" w:hAnsi="Wingdings"/>
    </w:rPr>
  </w:style>
  <w:style w:type="character" w:customStyle="1" w:styleId="WW8Num18z3">
    <w:name w:val="WW8Num18z3"/>
    <w:rsid w:val="001A503C"/>
    <w:rPr>
      <w:rFonts w:ascii="Symbol" w:hAnsi="Symbol"/>
    </w:rPr>
  </w:style>
  <w:style w:type="character" w:customStyle="1" w:styleId="WW8Num19z0">
    <w:name w:val="WW8Num19z0"/>
    <w:rsid w:val="001A503C"/>
    <w:rPr>
      <w:rFonts w:ascii="Wingdings" w:hAnsi="Wingdings"/>
    </w:rPr>
  </w:style>
  <w:style w:type="character" w:customStyle="1" w:styleId="WW8Num20z0">
    <w:name w:val="WW8Num20z0"/>
    <w:rsid w:val="001A503C"/>
    <w:rPr>
      <w:rFonts w:ascii="Wingdings" w:hAnsi="Wingdings"/>
      <w:b/>
      <w:bCs/>
    </w:rPr>
  </w:style>
  <w:style w:type="character" w:customStyle="1" w:styleId="WW8Num20z1">
    <w:name w:val="WW8Num20z1"/>
    <w:rsid w:val="001A503C"/>
    <w:rPr>
      <w:rFonts w:ascii="Courier New" w:hAnsi="Courier New" w:cs="Courier New"/>
    </w:rPr>
  </w:style>
  <w:style w:type="character" w:customStyle="1" w:styleId="WW8Num20z2">
    <w:name w:val="WW8Num20z2"/>
    <w:rsid w:val="001A503C"/>
    <w:rPr>
      <w:rFonts w:ascii="Wingdings" w:hAnsi="Wingdings"/>
    </w:rPr>
  </w:style>
  <w:style w:type="character" w:customStyle="1" w:styleId="WW8Num20z3">
    <w:name w:val="WW8Num20z3"/>
    <w:rsid w:val="001A503C"/>
    <w:rPr>
      <w:rFonts w:ascii="Symbol" w:hAnsi="Symbol"/>
    </w:rPr>
  </w:style>
  <w:style w:type="character" w:customStyle="1" w:styleId="WW8Num21z0">
    <w:name w:val="WW8Num21z0"/>
    <w:rsid w:val="001A503C"/>
    <w:rPr>
      <w:rFonts w:ascii="Wingdings" w:hAnsi="Wingdings"/>
    </w:rPr>
  </w:style>
  <w:style w:type="character" w:customStyle="1" w:styleId="WW8Num22z0">
    <w:name w:val="WW8Num22z0"/>
    <w:rsid w:val="001A503C"/>
    <w:rPr>
      <w:rFonts w:ascii="Wingdings" w:hAnsi="Wingdings"/>
    </w:rPr>
  </w:style>
  <w:style w:type="character" w:customStyle="1" w:styleId="WW8Num23z0">
    <w:name w:val="WW8Num23z0"/>
    <w:rsid w:val="001A503C"/>
    <w:rPr>
      <w:rFonts w:ascii="Wingdings" w:hAnsi="Wingdings"/>
    </w:rPr>
  </w:style>
  <w:style w:type="character" w:customStyle="1" w:styleId="WW8Num24z0">
    <w:name w:val="WW8Num24z0"/>
    <w:rsid w:val="001A503C"/>
    <w:rPr>
      <w:rFonts w:ascii="Courier New" w:hAnsi="Courier New" w:cs="Courier New"/>
    </w:rPr>
  </w:style>
  <w:style w:type="character" w:customStyle="1" w:styleId="WW8Num24z2">
    <w:name w:val="WW8Num24z2"/>
    <w:rsid w:val="001A503C"/>
    <w:rPr>
      <w:rFonts w:ascii="Wingdings" w:hAnsi="Wingdings"/>
    </w:rPr>
  </w:style>
  <w:style w:type="character" w:customStyle="1" w:styleId="WW8Num24z3">
    <w:name w:val="WW8Num24z3"/>
    <w:rsid w:val="001A503C"/>
    <w:rPr>
      <w:rFonts w:ascii="Symbol" w:hAnsi="Symbol"/>
    </w:rPr>
  </w:style>
  <w:style w:type="character" w:customStyle="1" w:styleId="WW8Num25z0">
    <w:name w:val="WW8Num25z0"/>
    <w:rsid w:val="001A503C"/>
    <w:rPr>
      <w:rFonts w:ascii="Wingdings" w:hAnsi="Wingdings"/>
    </w:rPr>
  </w:style>
  <w:style w:type="character" w:customStyle="1" w:styleId="WW8Num25z1">
    <w:name w:val="WW8Num25z1"/>
    <w:rsid w:val="001A503C"/>
    <w:rPr>
      <w:rFonts w:ascii="Courier New" w:hAnsi="Courier New" w:cs="Courier New"/>
    </w:rPr>
  </w:style>
  <w:style w:type="character" w:customStyle="1" w:styleId="WW8Num25z3">
    <w:name w:val="WW8Num25z3"/>
    <w:rsid w:val="001A503C"/>
    <w:rPr>
      <w:rFonts w:ascii="Symbol" w:hAnsi="Symbol"/>
    </w:rPr>
  </w:style>
  <w:style w:type="character" w:customStyle="1" w:styleId="WW8Num26z0">
    <w:name w:val="WW8Num26z0"/>
    <w:rsid w:val="001A503C"/>
    <w:rPr>
      <w:rFonts w:ascii="Wingdings" w:hAnsi="Wingdings"/>
    </w:rPr>
  </w:style>
  <w:style w:type="character" w:customStyle="1" w:styleId="WW8Num26z1">
    <w:name w:val="WW8Num26z1"/>
    <w:rsid w:val="001A503C"/>
    <w:rPr>
      <w:rFonts w:ascii="Courier New" w:hAnsi="Courier New"/>
    </w:rPr>
  </w:style>
  <w:style w:type="character" w:customStyle="1" w:styleId="WW8Num26z3">
    <w:name w:val="WW8Num26z3"/>
    <w:rsid w:val="001A503C"/>
    <w:rPr>
      <w:rFonts w:ascii="Symbol" w:hAnsi="Symbol"/>
    </w:rPr>
  </w:style>
  <w:style w:type="character" w:customStyle="1" w:styleId="WW8Num27z0">
    <w:name w:val="WW8Num27z0"/>
    <w:rsid w:val="001A503C"/>
    <w:rPr>
      <w:rFonts w:ascii="Wingdings" w:hAnsi="Wingdings"/>
    </w:rPr>
  </w:style>
  <w:style w:type="character" w:customStyle="1" w:styleId="WW8Num27z1">
    <w:name w:val="WW8Num27z1"/>
    <w:rsid w:val="001A503C"/>
    <w:rPr>
      <w:rFonts w:ascii="Courier New" w:hAnsi="Courier New"/>
    </w:rPr>
  </w:style>
  <w:style w:type="character" w:customStyle="1" w:styleId="WW8Num27z3">
    <w:name w:val="WW8Num27z3"/>
    <w:rsid w:val="001A503C"/>
    <w:rPr>
      <w:rFonts w:ascii="Symbol" w:hAnsi="Symbol"/>
    </w:rPr>
  </w:style>
  <w:style w:type="character" w:customStyle="1" w:styleId="WW8Num28z0">
    <w:name w:val="WW8Num28z0"/>
    <w:rsid w:val="001A503C"/>
    <w:rPr>
      <w:rFonts w:ascii="Wingdings" w:hAnsi="Wingdings"/>
    </w:rPr>
  </w:style>
  <w:style w:type="character" w:customStyle="1" w:styleId="WW8Num29z0">
    <w:name w:val="WW8Num29z0"/>
    <w:rsid w:val="001A503C"/>
    <w:rPr>
      <w:rFonts w:ascii="Wingdings" w:hAnsi="Wingdings"/>
    </w:rPr>
  </w:style>
  <w:style w:type="character" w:customStyle="1" w:styleId="WW8Num30z0">
    <w:name w:val="WW8Num30z0"/>
    <w:rsid w:val="001A503C"/>
    <w:rPr>
      <w:rFonts w:ascii="Wingdings" w:hAnsi="Wingdings"/>
      <w:b/>
      <w:bCs/>
    </w:rPr>
  </w:style>
  <w:style w:type="character" w:customStyle="1" w:styleId="WW8Num30z1">
    <w:name w:val="WW8Num30z1"/>
    <w:rsid w:val="001A503C"/>
    <w:rPr>
      <w:rFonts w:ascii="Courier New" w:hAnsi="Courier New" w:cs="Courier New"/>
    </w:rPr>
  </w:style>
  <w:style w:type="character" w:customStyle="1" w:styleId="WW8Num30z2">
    <w:name w:val="WW8Num30z2"/>
    <w:rsid w:val="001A503C"/>
    <w:rPr>
      <w:rFonts w:ascii="Wingdings" w:hAnsi="Wingdings"/>
    </w:rPr>
  </w:style>
  <w:style w:type="character" w:customStyle="1" w:styleId="WW8Num30z3">
    <w:name w:val="WW8Num30z3"/>
    <w:rsid w:val="001A503C"/>
    <w:rPr>
      <w:rFonts w:ascii="Symbol" w:hAnsi="Symbol"/>
    </w:rPr>
  </w:style>
  <w:style w:type="character" w:customStyle="1" w:styleId="WW8Num31z0">
    <w:name w:val="WW8Num31z0"/>
    <w:rsid w:val="001A503C"/>
    <w:rPr>
      <w:rFonts w:ascii="Wingdings" w:hAnsi="Wingdings"/>
    </w:rPr>
  </w:style>
  <w:style w:type="character" w:customStyle="1" w:styleId="WW8Num32z0">
    <w:name w:val="WW8Num32z0"/>
    <w:rsid w:val="001A503C"/>
    <w:rPr>
      <w:rFonts w:ascii="Wingdings" w:hAnsi="Wingdings"/>
    </w:rPr>
  </w:style>
  <w:style w:type="character" w:customStyle="1" w:styleId="WW8Num32z1">
    <w:name w:val="WW8Num32z1"/>
    <w:rsid w:val="001A503C"/>
    <w:rPr>
      <w:rFonts w:ascii="Courier New" w:hAnsi="Courier New"/>
    </w:rPr>
  </w:style>
  <w:style w:type="character" w:customStyle="1" w:styleId="WW8Num32z3">
    <w:name w:val="WW8Num32z3"/>
    <w:rsid w:val="001A503C"/>
    <w:rPr>
      <w:rFonts w:ascii="Symbol" w:hAnsi="Symbol"/>
    </w:rPr>
  </w:style>
  <w:style w:type="character" w:customStyle="1" w:styleId="WW8Num33z0">
    <w:name w:val="WW8Num33z0"/>
    <w:rsid w:val="001A503C"/>
    <w:rPr>
      <w:rFonts w:ascii="Symbol" w:hAnsi="Symbol"/>
    </w:rPr>
  </w:style>
  <w:style w:type="character" w:customStyle="1" w:styleId="WW8Num33z1">
    <w:name w:val="WW8Num33z1"/>
    <w:rsid w:val="001A503C"/>
    <w:rPr>
      <w:rFonts w:ascii="Courier New" w:hAnsi="Courier New"/>
    </w:rPr>
  </w:style>
  <w:style w:type="character" w:customStyle="1" w:styleId="WW8Num33z2">
    <w:name w:val="WW8Num33z2"/>
    <w:rsid w:val="001A503C"/>
    <w:rPr>
      <w:rFonts w:ascii="Wingdings" w:hAnsi="Wingdings"/>
    </w:rPr>
  </w:style>
  <w:style w:type="character" w:customStyle="1" w:styleId="WW8Num34z0">
    <w:name w:val="WW8Num34z0"/>
    <w:rsid w:val="001A503C"/>
    <w:rPr>
      <w:rFonts w:ascii="Courier New" w:hAnsi="Courier New" w:cs="Courier New"/>
    </w:rPr>
  </w:style>
  <w:style w:type="character" w:customStyle="1" w:styleId="WW8Num34z2">
    <w:name w:val="WW8Num34z2"/>
    <w:rsid w:val="001A503C"/>
    <w:rPr>
      <w:rFonts w:ascii="Wingdings" w:hAnsi="Wingdings"/>
    </w:rPr>
  </w:style>
  <w:style w:type="character" w:customStyle="1" w:styleId="WW8Num34z3">
    <w:name w:val="WW8Num34z3"/>
    <w:rsid w:val="001A503C"/>
    <w:rPr>
      <w:rFonts w:ascii="Symbol" w:hAnsi="Symbol"/>
    </w:rPr>
  </w:style>
  <w:style w:type="character" w:customStyle="1" w:styleId="WW8Num35z0">
    <w:name w:val="WW8Num35z0"/>
    <w:rsid w:val="001A503C"/>
    <w:rPr>
      <w:rFonts w:ascii="Symbol" w:hAnsi="Symbol"/>
    </w:rPr>
  </w:style>
  <w:style w:type="character" w:customStyle="1" w:styleId="WW8Num35z1">
    <w:name w:val="WW8Num35z1"/>
    <w:rsid w:val="001A503C"/>
    <w:rPr>
      <w:rFonts w:ascii="Courier New" w:hAnsi="Courier New" w:cs="Courier New"/>
    </w:rPr>
  </w:style>
  <w:style w:type="character" w:customStyle="1" w:styleId="WW8Num35z2">
    <w:name w:val="WW8Num35z2"/>
    <w:rsid w:val="001A503C"/>
    <w:rPr>
      <w:rFonts w:ascii="Wingdings" w:hAnsi="Wingdings"/>
    </w:rPr>
  </w:style>
  <w:style w:type="character" w:customStyle="1" w:styleId="WW8Num36z0">
    <w:name w:val="WW8Num36z0"/>
    <w:rsid w:val="001A503C"/>
    <w:rPr>
      <w:rFonts w:ascii="Wingdings" w:hAnsi="Wingdings"/>
      <w:b/>
      <w:bCs/>
    </w:rPr>
  </w:style>
  <w:style w:type="character" w:customStyle="1" w:styleId="WW8Num36z1">
    <w:name w:val="WW8Num36z1"/>
    <w:rsid w:val="001A503C"/>
    <w:rPr>
      <w:rFonts w:ascii="Courier New" w:hAnsi="Courier New" w:cs="Courier New"/>
    </w:rPr>
  </w:style>
  <w:style w:type="character" w:customStyle="1" w:styleId="WW8Num36z2">
    <w:name w:val="WW8Num36z2"/>
    <w:rsid w:val="001A503C"/>
    <w:rPr>
      <w:rFonts w:ascii="Wingdings" w:hAnsi="Wingdings"/>
    </w:rPr>
  </w:style>
  <w:style w:type="character" w:customStyle="1" w:styleId="WW8Num36z3">
    <w:name w:val="WW8Num36z3"/>
    <w:rsid w:val="001A503C"/>
    <w:rPr>
      <w:rFonts w:ascii="Symbol" w:hAnsi="Symbol"/>
    </w:rPr>
  </w:style>
  <w:style w:type="character" w:styleId="Hyperlink">
    <w:name w:val="Hyperlink"/>
    <w:rsid w:val="001A503C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A503C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1A503C"/>
    <w:pPr>
      <w:spacing w:after="120"/>
    </w:pPr>
  </w:style>
  <w:style w:type="paragraph" w:styleId="List">
    <w:name w:val="List"/>
    <w:basedOn w:val="BodyText"/>
    <w:rsid w:val="001A503C"/>
    <w:rPr>
      <w:rFonts w:cs="Tahoma"/>
    </w:rPr>
  </w:style>
  <w:style w:type="paragraph" w:styleId="Caption">
    <w:name w:val="caption"/>
    <w:basedOn w:val="Normal"/>
    <w:qFormat/>
    <w:rsid w:val="001A503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1A503C"/>
    <w:pPr>
      <w:suppressLineNumbers/>
    </w:pPr>
    <w:rPr>
      <w:rFonts w:cs="Tahoma"/>
    </w:rPr>
  </w:style>
  <w:style w:type="paragraph" w:styleId="BodyText2">
    <w:name w:val="Body Text 2"/>
    <w:basedOn w:val="Normal"/>
    <w:rsid w:val="001A503C"/>
    <w:rPr>
      <w:i/>
      <w:sz w:val="24"/>
    </w:rPr>
  </w:style>
  <w:style w:type="paragraph" w:styleId="BodyText3">
    <w:name w:val="Body Text 3"/>
    <w:basedOn w:val="Normal"/>
    <w:rsid w:val="001A503C"/>
    <w:pPr>
      <w:jc w:val="both"/>
    </w:pPr>
    <w:rPr>
      <w:i/>
      <w:sz w:val="24"/>
    </w:rPr>
  </w:style>
  <w:style w:type="paragraph" w:styleId="Header">
    <w:name w:val="header"/>
    <w:basedOn w:val="Normal"/>
    <w:link w:val="HeaderChar"/>
    <w:rsid w:val="00B53284"/>
    <w:pPr>
      <w:tabs>
        <w:tab w:val="center" w:pos="4320"/>
        <w:tab w:val="right" w:pos="8640"/>
      </w:tabs>
      <w:suppressAutoHyphens w:val="0"/>
    </w:pPr>
    <w:rPr>
      <w:sz w:val="24"/>
      <w:szCs w:val="24"/>
      <w:lang w:eastAsia="en-US"/>
    </w:rPr>
  </w:style>
  <w:style w:type="character" w:customStyle="1" w:styleId="HeaderChar">
    <w:name w:val="Header Char"/>
    <w:link w:val="Header"/>
    <w:rsid w:val="00B53284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uiPriority w:val="9"/>
    <w:semiHidden/>
    <w:rsid w:val="00231CAB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NoSpacing">
    <w:name w:val="No Spacing"/>
    <w:link w:val="NoSpacingChar"/>
    <w:uiPriority w:val="1"/>
    <w:qFormat/>
    <w:rsid w:val="00D7111E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D7111E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11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111E"/>
    <w:rPr>
      <w:rFonts w:ascii="Tahoma" w:hAnsi="Tahoma" w:cs="Tahoma"/>
      <w:sz w:val="16"/>
      <w:szCs w:val="16"/>
      <w:lang w:eastAsia="ar-SA"/>
    </w:rPr>
  </w:style>
  <w:style w:type="character" w:customStyle="1" w:styleId="Heading1Char">
    <w:name w:val="Heading 1 Char"/>
    <w:link w:val="Heading1"/>
    <w:uiPriority w:val="9"/>
    <w:rsid w:val="009A737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BlockText">
    <w:name w:val="Block Text"/>
    <w:basedOn w:val="Normal"/>
    <w:rsid w:val="009A7370"/>
    <w:pPr>
      <w:suppressAutoHyphens w:val="0"/>
      <w:ind w:left="1440" w:right="720"/>
    </w:pPr>
    <w:rPr>
      <w:sz w:val="24"/>
      <w:lang w:eastAsia="en-US"/>
    </w:rPr>
  </w:style>
  <w:style w:type="paragraph" w:styleId="Subtitle">
    <w:name w:val="Subtitle"/>
    <w:basedOn w:val="Normal"/>
    <w:link w:val="SubtitleChar"/>
    <w:qFormat/>
    <w:rsid w:val="00082756"/>
    <w:pPr>
      <w:suppressAutoHyphens w:val="0"/>
    </w:pPr>
    <w:rPr>
      <w:rFonts w:ascii="Arial" w:hAnsi="Arial"/>
      <w:b/>
      <w:color w:val="000000"/>
      <w:sz w:val="22"/>
      <w:szCs w:val="24"/>
      <w:u w:val="single" w:color="000000"/>
    </w:rPr>
  </w:style>
  <w:style w:type="character" w:customStyle="1" w:styleId="SubtitleChar">
    <w:name w:val="Subtitle Char"/>
    <w:link w:val="Subtitle"/>
    <w:rsid w:val="00082756"/>
    <w:rPr>
      <w:rFonts w:ascii="Arial" w:hAnsi="Arial" w:cs="Arial"/>
      <w:b/>
      <w:color w:val="000000"/>
      <w:sz w:val="22"/>
      <w:szCs w:val="24"/>
      <w:u w:val="single" w:color="000000"/>
    </w:rPr>
  </w:style>
  <w:style w:type="character" w:customStyle="1" w:styleId="apple-style-span">
    <w:name w:val="apple-style-span"/>
    <w:rsid w:val="007A128E"/>
  </w:style>
  <w:style w:type="paragraph" w:styleId="PlainText">
    <w:name w:val="Plain Text"/>
    <w:aliases w:val="Char Char Char Char Char"/>
    <w:basedOn w:val="Normal"/>
    <w:link w:val="PlainTextChar"/>
    <w:rsid w:val="00F57860"/>
    <w:pPr>
      <w:suppressAutoHyphens w:val="0"/>
    </w:pPr>
    <w:rPr>
      <w:rFonts w:ascii="Courier New" w:hAnsi="Courier New"/>
      <w:lang w:eastAsia="en-US"/>
    </w:rPr>
  </w:style>
  <w:style w:type="character" w:customStyle="1" w:styleId="PlainTextChar">
    <w:name w:val="Plain Text Char"/>
    <w:aliases w:val="Char Char Char Char Char Char"/>
    <w:link w:val="PlainText"/>
    <w:rsid w:val="00F57860"/>
    <w:rPr>
      <w:rFonts w:ascii="Courier New" w:hAnsi="Courier New" w:cs="Courier New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269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69F5"/>
    <w:rPr>
      <w:lang w:eastAsia="ar-SA"/>
    </w:rPr>
  </w:style>
  <w:style w:type="paragraph" w:styleId="NormalWeb">
    <w:name w:val="Normal (Web)"/>
    <w:basedOn w:val="Normal"/>
    <w:uiPriority w:val="99"/>
    <w:semiHidden/>
    <w:unhideWhenUsed/>
    <w:rsid w:val="00DC7954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13F55"/>
    <w:pPr>
      <w:suppressAutoHyphens w:val="0"/>
      <w:ind w:left="720"/>
    </w:pPr>
    <w:rPr>
      <w:sz w:val="24"/>
      <w:szCs w:val="24"/>
      <w:lang w:eastAsia="en-US"/>
    </w:rPr>
  </w:style>
  <w:style w:type="paragraph" w:customStyle="1" w:styleId="Tit">
    <w:name w:val="Tit"/>
    <w:basedOn w:val="Normal"/>
    <w:rsid w:val="008D42AF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  <w:lang w:eastAsia="en-US"/>
    </w:rPr>
  </w:style>
  <w:style w:type="paragraph" w:customStyle="1" w:styleId="Textbody">
    <w:name w:val="Text body"/>
    <w:basedOn w:val="Normal"/>
    <w:uiPriority w:val="99"/>
    <w:rsid w:val="00CC30B0"/>
    <w:pPr>
      <w:widowControl w:val="0"/>
      <w:suppressAutoHyphens w:val="0"/>
      <w:autoSpaceDE w:val="0"/>
      <w:autoSpaceDN w:val="0"/>
      <w:adjustRightInd w:val="0"/>
      <w:spacing w:after="120"/>
    </w:pPr>
    <w:rPr>
      <w:rFonts w:ascii="Bookman Old Style" w:hAnsi="Bookman Old Style" w:cs="Bookman Old Style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1DCB8-5FB8-4941-9A64-A69D90A1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>Microsoft</Company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subject/>
  <dc:creator>UKML</dc:creator>
  <cp:keywords/>
  <cp:lastModifiedBy>FIT0008201</cp:lastModifiedBy>
  <cp:revision>9</cp:revision>
  <cp:lastPrinted>2008-12-06T06:03:00Z</cp:lastPrinted>
  <dcterms:created xsi:type="dcterms:W3CDTF">2021-08-24T06:21:00Z</dcterms:created>
  <dcterms:modified xsi:type="dcterms:W3CDTF">2022-05-10T05:27:00Z</dcterms:modified>
</cp:coreProperties>
</file>